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095311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480EE3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  <w:r w:rsidR="00480EE3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L</w:t>
            </w:r>
            <w:r w:rsidR="00480EE3">
              <w:rPr>
                <w:sz w:val="28"/>
                <w:szCs w:val="28"/>
              </w:rPr>
              <w:t>ogický obvod kodér/dekodér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457D0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">
              <w:r w:rsidR="006457D0">
                <w:rPr>
                  <w:noProof/>
                </w:rPr>
                <w:t>6</w:t>
              </w:r>
            </w:fldSimple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480EE3">
            <w:pPr>
              <w:pStyle w:val="Obsahtabulky"/>
            </w:pPr>
            <w:r>
              <w:t>2</w:t>
            </w:r>
            <w:r w:rsidR="007B5B3B">
              <w:t>.</w:t>
            </w:r>
            <w:r>
              <w:t>10</w:t>
            </w:r>
            <w:r w:rsidR="007B5B3B">
              <w:t>.2019</w:t>
            </w:r>
          </w:p>
        </w:tc>
        <w:tc>
          <w:tcPr>
            <w:tcW w:w="2604" w:type="dxa"/>
            <w:shd w:val="clear" w:color="auto" w:fill="auto"/>
          </w:tcPr>
          <w:p w:rsidR="00ED38EF" w:rsidRDefault="00480EE3">
            <w:pPr>
              <w:pStyle w:val="Obsahtabulky"/>
            </w:pPr>
            <w:r>
              <w:t>9</w:t>
            </w:r>
            <w:r w:rsidR="007B5B3B">
              <w:t>.</w:t>
            </w:r>
            <w:r w:rsidR="008B77E7">
              <w:t>10</w:t>
            </w:r>
            <w:r w:rsidR="007B5B3B">
              <w:t>.2019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44327C" w:rsidRDefault="0074693A">
      <w:pPr>
        <w:pStyle w:val="definice"/>
      </w:pPr>
      <w:r>
        <w:t>Zadání:</w:t>
      </w:r>
    </w:p>
    <w:p w:rsidR="0054416A" w:rsidRDefault="0069068E" w:rsidP="00DB4D69">
      <w:pPr>
        <w:pStyle w:val="Zkladntextodsazen"/>
        <w:jc w:val="both"/>
      </w:pPr>
      <w:r>
        <w:t>Navrhni logiku pro kodér/dekodér  6 1 7 2 3 / 5 6 3 0 1 .</w:t>
      </w:r>
    </w:p>
    <w:p w:rsidR="008E265D" w:rsidRDefault="008E265D" w:rsidP="008E265D">
      <w:pPr>
        <w:pStyle w:val="definice"/>
        <w:spacing w:before="283"/>
      </w:pPr>
      <w:r>
        <w:t>Postup:</w:t>
      </w:r>
    </w:p>
    <w:p w:rsidR="008E265D" w:rsidRDefault="00C93ECF" w:rsidP="008E265D">
      <w:pPr>
        <w:pStyle w:val="Zkladntextodsazen"/>
        <w:jc w:val="both"/>
      </w:pPr>
      <w:r>
        <w:t>Zadané kombinace zapíšeme do pravdivostní tabulky z které potom vytvoříme karnachovu mapu.</w:t>
      </w:r>
    </w:p>
    <w:p w:rsidR="002F6978" w:rsidRDefault="000A4C3D" w:rsidP="000A4C3D">
      <w:pPr>
        <w:pStyle w:val="definice"/>
        <w:spacing w:before="283"/>
      </w:pPr>
      <w:r>
        <w:t>Schéma zapojení pracoviště (situační / ideové schéma):</w:t>
      </w:r>
    </w:p>
    <w:p w:rsidR="00B60082" w:rsidRDefault="00B60082" w:rsidP="00B359F9">
      <w:pPr>
        <w:pStyle w:val="Zkladntextodsazen"/>
        <w:ind w:left="0"/>
        <w:jc w:val="both"/>
      </w:pPr>
    </w:p>
    <w:p w:rsidR="002F6978" w:rsidRDefault="002F6978" w:rsidP="002F6978">
      <w:pPr>
        <w:pStyle w:val="Zkladntextodsazen"/>
      </w:pPr>
      <w:r>
        <w:t>Pravdivostní tabulka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"/>
        <w:gridCol w:w="472"/>
        <w:gridCol w:w="472"/>
        <w:gridCol w:w="472"/>
        <w:gridCol w:w="472"/>
        <w:gridCol w:w="472"/>
      </w:tblGrid>
      <w:tr w:rsidR="004866F9" w:rsidTr="004866F9">
        <w:trPr>
          <w:trHeight w:val="335"/>
        </w:trPr>
        <w:tc>
          <w:tcPr>
            <w:tcW w:w="47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c</w:t>
            </w:r>
          </w:p>
        </w:tc>
        <w:tc>
          <w:tcPr>
            <w:tcW w:w="47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b</w:t>
            </w:r>
          </w:p>
        </w:tc>
        <w:tc>
          <w:tcPr>
            <w:tcW w:w="472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a</w:t>
            </w:r>
          </w:p>
        </w:tc>
        <w:tc>
          <w:tcPr>
            <w:tcW w:w="47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C</w:t>
            </w:r>
          </w:p>
        </w:tc>
        <w:tc>
          <w:tcPr>
            <w:tcW w:w="47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B</w:t>
            </w:r>
          </w:p>
        </w:tc>
        <w:tc>
          <w:tcPr>
            <w:tcW w:w="47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A</w:t>
            </w:r>
          </w:p>
        </w:tc>
      </w:tr>
      <w:tr w:rsidR="004866F9" w:rsidTr="004866F9">
        <w:trPr>
          <w:trHeight w:val="335"/>
        </w:trPr>
        <w:tc>
          <w:tcPr>
            <w:tcW w:w="47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47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472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47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47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47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  <w:tr w:rsidR="004866F9" w:rsidTr="004866F9">
        <w:trPr>
          <w:trHeight w:val="321"/>
        </w:trPr>
        <w:tc>
          <w:tcPr>
            <w:tcW w:w="471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472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47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  <w:tr w:rsidR="004866F9" w:rsidTr="004866F9">
        <w:trPr>
          <w:trHeight w:val="335"/>
        </w:trPr>
        <w:tc>
          <w:tcPr>
            <w:tcW w:w="471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472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47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  <w:tr w:rsidR="004866F9" w:rsidTr="004866F9">
        <w:trPr>
          <w:trHeight w:val="335"/>
        </w:trPr>
        <w:tc>
          <w:tcPr>
            <w:tcW w:w="471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472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47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  <w:tr w:rsidR="004866F9" w:rsidTr="004866F9">
        <w:trPr>
          <w:trHeight w:val="335"/>
        </w:trPr>
        <w:tc>
          <w:tcPr>
            <w:tcW w:w="471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472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47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2F6978" w:rsidRDefault="002F6978" w:rsidP="004866F9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</w:tbl>
    <w:p w:rsidR="002F6978" w:rsidRDefault="002F6978" w:rsidP="002F6978">
      <w:pPr>
        <w:pStyle w:val="Zkladntextodsazen"/>
        <w:ind w:firstLine="708"/>
      </w:pPr>
      <w:r>
        <w:br w:type="textWrapping" w:clear="all"/>
      </w:r>
    </w:p>
    <w:p w:rsidR="00E77DC0" w:rsidRDefault="002F6978" w:rsidP="00E77DC0">
      <w:pPr>
        <w:pStyle w:val="Zkladntextodsazen"/>
      </w:pPr>
      <w:r>
        <w:t>Karnachova mapa</w:t>
      </w:r>
    </w:p>
    <w:p w:rsidR="00E77DC0" w:rsidRDefault="00E77DC0" w:rsidP="00E77DC0">
      <w:pPr>
        <w:pStyle w:val="Zkladntextodsazen"/>
      </w:pPr>
    </w:p>
    <w:p w:rsidR="00E77DC0" w:rsidRDefault="00E77DC0" w:rsidP="00E77DC0">
      <w:pPr>
        <w:pStyle w:val="Zkladntextodsazen"/>
      </w:pPr>
    </w:p>
    <w:p w:rsidR="00E77DC0" w:rsidRDefault="00E77DC0" w:rsidP="00E77DC0">
      <w:pPr>
        <w:pStyle w:val="Zkladntextodsazen"/>
      </w:pPr>
    </w:p>
    <w:p w:rsidR="00E77DC0" w:rsidRDefault="00E77DC0" w:rsidP="00E77DC0">
      <w:pPr>
        <w:pStyle w:val="Zkladntextodsazen"/>
      </w:pPr>
    </w:p>
    <w:p w:rsidR="00E77DC0" w:rsidRDefault="00E77DC0" w:rsidP="00E77DC0">
      <w:pPr>
        <w:pStyle w:val="Zkladntextodsazen"/>
      </w:pPr>
    </w:p>
    <w:p w:rsidR="00E77DC0" w:rsidRDefault="00E77DC0" w:rsidP="00E77DC0">
      <w:pPr>
        <w:pStyle w:val="Zkladntextodsazen"/>
      </w:pPr>
    </w:p>
    <w:p w:rsidR="00E77DC0" w:rsidRDefault="00E77DC0" w:rsidP="00E77DC0">
      <w:pPr>
        <w:pStyle w:val="Zkladntextodsazen"/>
      </w:pPr>
    </w:p>
    <w:p w:rsidR="00E77DC0" w:rsidRDefault="00E77DC0" w:rsidP="00E77DC0">
      <w:pPr>
        <w:pStyle w:val="Zkladntextodsazen"/>
      </w:pPr>
    </w:p>
    <w:p w:rsidR="00E77DC0" w:rsidRDefault="00E77DC0" w:rsidP="00E77DC0">
      <w:pPr>
        <w:pStyle w:val="Zkladntextodsazen"/>
      </w:pPr>
      <w:r>
        <w:t>Zjednodušení</w:t>
      </w:r>
    </w:p>
    <w:p w:rsidR="00E77DC0" w:rsidRDefault="00E77DC0" w:rsidP="00E77DC0">
      <w:pPr>
        <w:pStyle w:val="Zkladntextodsazen"/>
      </w:pPr>
      <w:bookmarkStart w:id="0" w:name="_GoBack"/>
      <w:bookmarkEnd w:id="0"/>
    </w:p>
    <w:p w:rsidR="00E77DC0" w:rsidRDefault="00E77DC0" w:rsidP="00E91C42">
      <w:pPr>
        <w:pStyle w:val="Zkladntextodsazen"/>
        <w:ind w:left="0"/>
      </w:pPr>
    </w:p>
    <w:p w:rsidR="007F237B" w:rsidRDefault="00E91C42">
      <w:pPr>
        <w:pStyle w:val="definic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277.35pt;margin-top:388.4pt;width:22.1pt;height:22.55pt;z-index:6;mso-position-vertical-relative:page" wrapcoords="-745 -720 -745 21600 22345 21600 22345 -720 -745 -720" strokecolor="white">
            <v:textbox>
              <w:txbxContent>
                <w:p w:rsidR="00E91C42" w:rsidRDefault="00E91C42" w:rsidP="00E91C42">
                  <w:r>
                    <w:t>C</w:t>
                  </w:r>
                </w:p>
              </w:txbxContent>
            </v:textbox>
            <w10:wrap type="tight" anchory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273.05pt;margin-top:394.2pt;width:108.7pt;height:69.15pt;z-index:-3;visibility:visible;mso-wrap-style:square;mso-position-horizontal-relative:text;mso-position-vertical-relative:page;mso-width-relative:page;mso-height-relative:page" wrapcoords="-95 0 -95 21450 21600 21450 21600 0 -95 0">
            <v:imagedata r:id="rId7" o:title=""/>
            <w10:wrap type="tight" anchory="page"/>
          </v:shape>
        </w:pict>
      </w:r>
      <w:r>
        <w:rPr>
          <w:noProof/>
        </w:rPr>
        <w:pict>
          <v:shape id="_x0000_s1041" type="#_x0000_t202" style="position:absolute;margin-left:141.7pt;margin-top:386.1pt;width:22.1pt;height:22.55pt;z-index:4;mso-position-vertical-relative:page" wrapcoords="-745 -720 -745 21600 22345 21600 22345 -720 -745 -720" strokecolor="white">
            <v:textbox>
              <w:txbxContent>
                <w:p w:rsidR="00E91C42" w:rsidRDefault="00E91C42" w:rsidP="00E91C42">
                  <w:r>
                    <w:t>B</w:t>
                  </w:r>
                </w:p>
              </w:txbxContent>
            </v:textbox>
            <w10:wrap type="tight" anchory="page"/>
          </v:shape>
        </w:pict>
      </w:r>
      <w:r>
        <w:rPr>
          <w:noProof/>
        </w:rPr>
        <w:pict>
          <v:shape id="_x0000_s1040" type="#_x0000_t75" style="position:absolute;margin-left:132.85pt;margin-top:394.2pt;width:114.15pt;height:69.15pt;z-index:-5;visibility:visible;mso-wrap-style:square;mso-position-horizontal-relative:text;mso-position-vertical-relative:page;mso-width-relative:page;mso-height-relative:page" wrapcoords="-90 0 -90 21451 21600 21451 21600 0 -90 0">
            <v:imagedata r:id="rId8" o:title=""/>
            <w10:wrap type="tight" anchory="page"/>
          </v:shape>
        </w:pict>
      </w:r>
      <w:r>
        <w:rPr>
          <w:noProof/>
        </w:rPr>
        <w:pict>
          <v:shape id="_x0000_s1039" type="#_x0000_t202" style="position:absolute;margin-left:16.65pt;margin-top:384.95pt;width:22.1pt;height:22.55pt;z-index:-6;mso-position-vertical-relative:page" wrapcoords="-745 -720 -745 21600 22345 21600 22345 -720 -745 -720" strokecolor="white">
            <v:textbox>
              <w:txbxContent>
                <w:p w:rsidR="00E91C42" w:rsidRDefault="00E91C42">
                  <w:r>
                    <w:t>A</w:t>
                  </w:r>
                </w:p>
              </w:txbxContent>
            </v:textbox>
            <w10:wrap type="tight" anchory="page"/>
          </v:shape>
        </w:pict>
      </w:r>
      <w:r>
        <w:rPr>
          <w:noProof/>
        </w:rPr>
        <w:pict>
          <v:shape id="Obrázek 1" o:spid="_x0000_s1038" type="#_x0000_t75" style="position:absolute;margin-left:13.6pt;margin-top:389.65pt;width:104.2pt;height:69.1pt;z-index:-7;visibility:visible;mso-wrap-style:square;mso-position-horizontal-relative:text;mso-position-vertical-relative:page;mso-width-relative:page;mso-height-relative:page" wrapcoords="-98 0 -98 21452 21600 21452 21600 0 -98 0">
            <v:imagedata r:id="rId9" o:title=""/>
            <w10:wrap type="tight" anchory="page"/>
          </v:shape>
        </w:pict>
      </w:r>
      <w:r w:rsidR="002F6978">
        <w:br w:type="page"/>
      </w:r>
      <w:r w:rsidR="00E77DC0">
        <w:rPr>
          <w:noProof/>
        </w:rPr>
        <w:lastRenderedPageBreak/>
        <w:pict>
          <v:shape id="_x0000_s1044" type="#_x0000_t75" style="position:absolute;margin-left:-19pt;margin-top:5.8pt;width:328.1pt;height:327.4pt;z-index:-1;mso-position-horizontal-relative:text;mso-position-vertical-relative:text;mso-width-relative:page;mso-height-relative:page" wrapcoords="-49 0 -49 21551 21600 21551 21600 0 -49 0">
            <v:imagedata r:id="rId10" o:title=""/>
            <w10:wrap type="tight"/>
          </v:shape>
        </w:pict>
      </w:r>
      <w:r w:rsidR="0074693A">
        <w:t>Závěr:</w:t>
      </w:r>
    </w:p>
    <w:p w:rsidR="00ED38EF" w:rsidRDefault="007F237B" w:rsidP="00B11B8F">
      <w:pPr>
        <w:pStyle w:val="Zkladntextodsazen"/>
        <w:jc w:val="both"/>
      </w:pPr>
      <w:r>
        <w:t xml:space="preserve">V první části vytváření obvodu jsem byl zmatený, ale po krátké době jsem se zorientoval a dokázal vytvořit funkční zapojení. </w:t>
      </w:r>
      <w:r w:rsidR="00F4164A">
        <w:t>Zapojení splňovalo zadaný harmonogram</w:t>
      </w:r>
      <w:r w:rsidR="00AE6291">
        <w:t>. V obvodu je zanesená ochrana proti pod</w:t>
      </w:r>
      <w:r>
        <w:t>t</w:t>
      </w:r>
      <w:r w:rsidR="00AE6291">
        <w:t>laku.</w:t>
      </w:r>
      <w:r>
        <w:t xml:space="preserve"> Bohužel jsem </w:t>
      </w:r>
      <w:r w:rsidR="00392E92">
        <w:t xml:space="preserve">z důvodu </w:t>
      </w:r>
      <w:r w:rsidR="00BE619F">
        <w:t>nedostatku</w:t>
      </w:r>
      <w:r w:rsidR="00392E92">
        <w:t xml:space="preserve"> času</w:t>
      </w:r>
      <w:r>
        <w:t xml:space="preserve"> nestihl do zapojení </w:t>
      </w:r>
      <w:r w:rsidR="00392E92">
        <w:t>implementovat</w:t>
      </w:r>
      <w:r>
        <w:t xml:space="preserve"> 1 cyklus.</w:t>
      </w:r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6F9" w:rsidRDefault="004866F9">
      <w:r>
        <w:separator/>
      </w:r>
    </w:p>
  </w:endnote>
  <w:endnote w:type="continuationSeparator" w:id="0">
    <w:p w:rsidR="004866F9" w:rsidRDefault="0048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6F9" w:rsidRDefault="004866F9">
      <w:r>
        <w:separator/>
      </w:r>
    </w:p>
  </w:footnote>
  <w:footnote w:type="continuationSeparator" w:id="0">
    <w:p w:rsidR="004866F9" w:rsidRDefault="00486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4866F9">
    <w:pPr>
      <w:pStyle w:val="Zhlav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453.05pt;height:45.5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B2D6FFB"/>
    <w:multiLevelType w:val="hybridMultilevel"/>
    <w:tmpl w:val="61DE037A"/>
    <w:lvl w:ilvl="0" w:tplc="26B2F5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C6326E1"/>
    <w:multiLevelType w:val="hybridMultilevel"/>
    <w:tmpl w:val="08FC2FAA"/>
    <w:lvl w:ilvl="0" w:tplc="1988E80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F850499"/>
    <w:multiLevelType w:val="hybridMultilevel"/>
    <w:tmpl w:val="04AED580"/>
    <w:lvl w:ilvl="0" w:tplc="6BBED6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76FE3570"/>
    <w:multiLevelType w:val="hybridMultilevel"/>
    <w:tmpl w:val="1E4E157C"/>
    <w:lvl w:ilvl="0" w:tplc="998055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5414"/>
    <w:rsid w:val="00051ACE"/>
    <w:rsid w:val="00065414"/>
    <w:rsid w:val="00095311"/>
    <w:rsid w:val="000A4C3D"/>
    <w:rsid w:val="000D3229"/>
    <w:rsid w:val="002123AB"/>
    <w:rsid w:val="00231DA4"/>
    <w:rsid w:val="00275B69"/>
    <w:rsid w:val="00280027"/>
    <w:rsid w:val="002F21D9"/>
    <w:rsid w:val="002F6978"/>
    <w:rsid w:val="003526E7"/>
    <w:rsid w:val="00361C97"/>
    <w:rsid w:val="00365701"/>
    <w:rsid w:val="00392E92"/>
    <w:rsid w:val="003B0E22"/>
    <w:rsid w:val="003C7F82"/>
    <w:rsid w:val="00410981"/>
    <w:rsid w:val="0044327C"/>
    <w:rsid w:val="00480EE3"/>
    <w:rsid w:val="004866F9"/>
    <w:rsid w:val="00494F9D"/>
    <w:rsid w:val="004B19EA"/>
    <w:rsid w:val="004C4261"/>
    <w:rsid w:val="004F648A"/>
    <w:rsid w:val="005355C2"/>
    <w:rsid w:val="0054416A"/>
    <w:rsid w:val="00554BD0"/>
    <w:rsid w:val="00591024"/>
    <w:rsid w:val="005D1F6B"/>
    <w:rsid w:val="005E2474"/>
    <w:rsid w:val="005F6F2E"/>
    <w:rsid w:val="0061387C"/>
    <w:rsid w:val="00642766"/>
    <w:rsid w:val="006457D0"/>
    <w:rsid w:val="0069068E"/>
    <w:rsid w:val="0074693A"/>
    <w:rsid w:val="0076532A"/>
    <w:rsid w:val="007A352A"/>
    <w:rsid w:val="007A5A73"/>
    <w:rsid w:val="007A5DCB"/>
    <w:rsid w:val="007B5B3B"/>
    <w:rsid w:val="007D35CE"/>
    <w:rsid w:val="007F237B"/>
    <w:rsid w:val="00832A8B"/>
    <w:rsid w:val="00876D91"/>
    <w:rsid w:val="008926C0"/>
    <w:rsid w:val="008B77E7"/>
    <w:rsid w:val="008D2B38"/>
    <w:rsid w:val="008D5ABA"/>
    <w:rsid w:val="008E265D"/>
    <w:rsid w:val="00951CA7"/>
    <w:rsid w:val="00975B48"/>
    <w:rsid w:val="00995734"/>
    <w:rsid w:val="00A00F6B"/>
    <w:rsid w:val="00A145E6"/>
    <w:rsid w:val="00A20467"/>
    <w:rsid w:val="00A22535"/>
    <w:rsid w:val="00A679D6"/>
    <w:rsid w:val="00AB7E25"/>
    <w:rsid w:val="00AC336C"/>
    <w:rsid w:val="00AC52C2"/>
    <w:rsid w:val="00AE6291"/>
    <w:rsid w:val="00B11B8F"/>
    <w:rsid w:val="00B359F9"/>
    <w:rsid w:val="00B60082"/>
    <w:rsid w:val="00B70FA4"/>
    <w:rsid w:val="00B76A22"/>
    <w:rsid w:val="00BD1C3D"/>
    <w:rsid w:val="00BE619F"/>
    <w:rsid w:val="00C33266"/>
    <w:rsid w:val="00C44586"/>
    <w:rsid w:val="00C63FE4"/>
    <w:rsid w:val="00C93ECF"/>
    <w:rsid w:val="00CB5C1F"/>
    <w:rsid w:val="00CC7E1F"/>
    <w:rsid w:val="00D43283"/>
    <w:rsid w:val="00D96BE6"/>
    <w:rsid w:val="00DB4D69"/>
    <w:rsid w:val="00DC022F"/>
    <w:rsid w:val="00DC5EC0"/>
    <w:rsid w:val="00E77DC0"/>
    <w:rsid w:val="00E9090A"/>
    <w:rsid w:val="00E91C42"/>
    <w:rsid w:val="00ED38EF"/>
    <w:rsid w:val="00EE48A3"/>
    <w:rsid w:val="00EF0068"/>
    <w:rsid w:val="00F003D2"/>
    <w:rsid w:val="00F4164A"/>
    <w:rsid w:val="00F46E55"/>
    <w:rsid w:val="00F8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3131652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ZkladntextodsazenChar">
    <w:name w:val="Základní text odsazený Char"/>
    <w:link w:val="Zkladntextodsazen"/>
    <w:rsid w:val="007A352A"/>
    <w:rPr>
      <w:sz w:val="24"/>
      <w:szCs w:val="24"/>
      <w:lang w:eastAsia="zh-CN"/>
    </w:rPr>
  </w:style>
  <w:style w:type="paragraph" w:styleId="Odstavecseseznamem">
    <w:name w:val="List Paragraph"/>
    <w:basedOn w:val="Normln"/>
    <w:uiPriority w:val="34"/>
    <w:qFormat/>
    <w:rsid w:val="007A5DCB"/>
    <w:pPr>
      <w:ind w:left="708"/>
    </w:pPr>
  </w:style>
  <w:style w:type="table" w:styleId="Mkatabulky">
    <w:name w:val="Table Grid"/>
    <w:basedOn w:val="Normlntabulka"/>
    <w:uiPriority w:val="59"/>
    <w:rsid w:val="002F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12638</TotalTime>
  <Pages>3</Pages>
  <Words>117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97</cp:revision>
  <cp:lastPrinted>2019-09-24T20:40:00Z</cp:lastPrinted>
  <dcterms:created xsi:type="dcterms:W3CDTF">2019-09-17T08:01:00Z</dcterms:created>
  <dcterms:modified xsi:type="dcterms:W3CDTF">2019-10-08T08:12:00Z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