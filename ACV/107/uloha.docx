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7EDEE30B" w:rsidR="00ED38EF" w:rsidRDefault="00BF391C">
            <w:pPr>
              <w:pStyle w:val="Obsahtabulky"/>
              <w:jc w:val="center"/>
            </w:pPr>
            <w:r>
              <w:t>10</w:t>
            </w:r>
            <w:r w:rsidR="00A44E59">
              <w:t>7</w:t>
            </w:r>
            <w:r>
              <w:t xml:space="preserve">. </w:t>
            </w:r>
            <w:r w:rsidR="00A44E59">
              <w:t>Logický obvod – kodér / dekodér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1E5EC8A9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63F3E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404007">
              <w:t>4</w:t>
            </w:r>
            <w:bookmarkStart w:id="0" w:name="_GoBack"/>
            <w:bookmarkEnd w:id="0"/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790BAE0A" w:rsidR="00ED38EF" w:rsidRDefault="00A44E59">
            <w:pPr>
              <w:pStyle w:val="Obsahtabulky"/>
            </w:pPr>
            <w:r>
              <w:t>18</w:t>
            </w:r>
            <w:r w:rsidR="00BF391C">
              <w:t xml:space="preserve">. </w:t>
            </w:r>
            <w:r w:rsidR="002B4580">
              <w:t>9</w:t>
            </w:r>
            <w:r w:rsidR="00BF391C">
              <w:t>. 201</w:t>
            </w:r>
            <w:r w:rsidR="002B4580">
              <w:t>9</w:t>
            </w:r>
          </w:p>
        </w:tc>
        <w:tc>
          <w:tcPr>
            <w:tcW w:w="2604" w:type="dxa"/>
            <w:shd w:val="clear" w:color="auto" w:fill="auto"/>
          </w:tcPr>
          <w:p w14:paraId="7B2C21A4" w14:textId="2B900C4B" w:rsidR="00ED38EF" w:rsidRDefault="00A44E59">
            <w:pPr>
              <w:pStyle w:val="Obsahtabulky"/>
            </w:pPr>
            <w:r>
              <w:t>25</w:t>
            </w:r>
            <w:r w:rsidR="002944A4">
              <w:t>.9. 2019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1D6644D9" w14:textId="6F09D3B4" w:rsidR="00ED38EF" w:rsidRDefault="0074693A" w:rsidP="00C67A32">
      <w:pPr>
        <w:pStyle w:val="definice"/>
        <w:spacing w:after="240"/>
      </w:pPr>
      <w:r>
        <w:lastRenderedPageBreak/>
        <w:t>Zadání:</w:t>
      </w:r>
    </w:p>
    <w:p w14:paraId="670BA0BE" w14:textId="7B03A546" w:rsidR="00007387" w:rsidRDefault="00007387" w:rsidP="00A86499">
      <w:pPr>
        <w:pStyle w:val="Odstavecseseznamem"/>
        <w:numPr>
          <w:ilvl w:val="0"/>
          <w:numId w:val="6"/>
        </w:numPr>
        <w:spacing w:after="240"/>
      </w:pPr>
      <w:r>
        <w:t xml:space="preserve">Navrhněte logický </w:t>
      </w:r>
      <w:r w:rsidRPr="00EF6A49">
        <w:t xml:space="preserve">kombinační obvod pro zadání: </w:t>
      </w:r>
      <w:r w:rsidR="00C41CCB" w:rsidRPr="00EF6A49">
        <w:t>7 2 3 5 / 1 5 4 6</w:t>
      </w:r>
    </w:p>
    <w:p w14:paraId="55E86EDB" w14:textId="79C24BB1" w:rsidR="00A86499" w:rsidRDefault="00A86499" w:rsidP="00A86499">
      <w:pPr>
        <w:pStyle w:val="Odstavecseseznamem"/>
        <w:numPr>
          <w:ilvl w:val="0"/>
          <w:numId w:val="6"/>
        </w:numPr>
        <w:spacing w:before="240"/>
      </w:pPr>
      <w:r>
        <w:t>Sestavte pravdivostní tabulku, Karnaughovy mapy a minimalizované funkce.</w:t>
      </w:r>
    </w:p>
    <w:p w14:paraId="2DDEC787" w14:textId="4CE3056F" w:rsidR="003807B2" w:rsidRDefault="003807B2" w:rsidP="00A86499">
      <w:pPr>
        <w:pStyle w:val="Odstavecseseznamem"/>
        <w:numPr>
          <w:ilvl w:val="0"/>
          <w:numId w:val="6"/>
        </w:numPr>
        <w:spacing w:before="240"/>
      </w:pPr>
      <w:r>
        <w:t>Tento obvod poté sestavte pomocí hradel NAND (obvody typu 7400, 7410, 7420 a 7430</w:t>
      </w:r>
      <w:r w:rsidR="0085215C">
        <w:t>) a</w:t>
      </w:r>
      <w:r>
        <w:t xml:space="preserve"> </w:t>
      </w:r>
      <w:r w:rsidR="00444C09">
        <w:t>pomocí hradel NOR (obvod 7402).</w:t>
      </w:r>
    </w:p>
    <w:p w14:paraId="22D601FD" w14:textId="4366A736" w:rsidR="00152F57" w:rsidRDefault="001D49F8" w:rsidP="001D49F8">
      <w:pPr>
        <w:pStyle w:val="definice"/>
        <w:spacing w:before="283"/>
      </w:pPr>
      <w:r>
        <w:t>Postup</w:t>
      </w:r>
    </w:p>
    <w:p w14:paraId="5429957D" w14:textId="05D61799" w:rsidR="001D49F8" w:rsidRDefault="001D49F8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 w:rsidRPr="001D49F8">
        <w:rPr>
          <w:b w:val="0"/>
          <w:bCs/>
        </w:rPr>
        <w:t>Nastudování funkce a řešení kombinačních obvodů</w:t>
      </w:r>
      <w:r w:rsidR="00424437">
        <w:rPr>
          <w:b w:val="0"/>
          <w:bCs/>
        </w:rPr>
        <w:t>.</w:t>
      </w:r>
    </w:p>
    <w:p w14:paraId="71A07F6C" w14:textId="620F73B0" w:rsidR="001D49F8" w:rsidRDefault="001D49F8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Vypracování pravdivostní tabulky pro zadání</w:t>
      </w:r>
      <w:r w:rsidR="00424437">
        <w:rPr>
          <w:b w:val="0"/>
          <w:bCs/>
        </w:rPr>
        <w:t>.</w:t>
      </w:r>
    </w:p>
    <w:p w14:paraId="22E55681" w14:textId="0153EC8D" w:rsidR="00424437" w:rsidRDefault="00424437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Převedení pravdivostní tabulky do grafické podoby – Karnaughovy mapy.</w:t>
      </w:r>
    </w:p>
    <w:p w14:paraId="0BA697E5" w14:textId="365BADB4" w:rsidR="00424437" w:rsidRDefault="00C6672E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Pro každou výstupní funkční proměnnou j</w:t>
      </w:r>
      <w:r w:rsidR="00571038">
        <w:rPr>
          <w:b w:val="0"/>
          <w:bCs/>
        </w:rPr>
        <w:t>e</w:t>
      </w:r>
      <w:r>
        <w:rPr>
          <w:b w:val="0"/>
          <w:bCs/>
        </w:rPr>
        <w:t xml:space="preserve"> sestavena vlastní mapa.</w:t>
      </w:r>
    </w:p>
    <w:p w14:paraId="76239CDE" w14:textId="60600AEC" w:rsidR="00571038" w:rsidRDefault="00571038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Zasmyčkování všech logických „1“.</w:t>
      </w:r>
    </w:p>
    <w:p w14:paraId="5F8FED81" w14:textId="3D6FC5C1" w:rsidR="00AD7BB7" w:rsidRDefault="00AD7BB7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Z každé Karnaughovy mapy je dle smyček vytvořena minimalizovaná funkce.</w:t>
      </w:r>
    </w:p>
    <w:p w14:paraId="040242D7" w14:textId="2E7B1992" w:rsidR="00AD7BB7" w:rsidRDefault="00240D9D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Minimalizované funkce jsou upraveny pro realizaci obvodu s hradly NAND a NOR (DeMorganův zákon a dvojitá negace)</w:t>
      </w:r>
      <w:r w:rsidR="00743C55">
        <w:rPr>
          <w:b w:val="0"/>
          <w:bCs/>
        </w:rPr>
        <w:t>.</w:t>
      </w:r>
    </w:p>
    <w:p w14:paraId="0A464A22" w14:textId="04ED56C7" w:rsidR="00695E45" w:rsidRDefault="00695E45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Realizace obvodu na zařízení CADET s propojovacími poli.</w:t>
      </w:r>
    </w:p>
    <w:p w14:paraId="2026CFE9" w14:textId="504ECCEA" w:rsidR="00695E45" w:rsidRPr="001D49F8" w:rsidRDefault="00695E45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Testování obvodu a shromážděn</w:t>
      </w:r>
      <w:r w:rsidR="00B80F94">
        <w:rPr>
          <w:b w:val="0"/>
          <w:bCs/>
        </w:rPr>
        <w:t>í podkladů pro technickou zprávu.</w:t>
      </w:r>
    </w:p>
    <w:p w14:paraId="308541FB" w14:textId="100D4FA2" w:rsidR="004302BA" w:rsidRDefault="004302BA" w:rsidP="004302BA">
      <w:pPr>
        <w:pStyle w:val="definice"/>
        <w:spacing w:before="283" w:after="240"/>
      </w:pPr>
      <w:r>
        <w:t>Pravdivostní tabulka</w:t>
      </w:r>
    </w:p>
    <w:p w14:paraId="1651AF11" w14:textId="28A0AA9B" w:rsidR="00EB3CF4" w:rsidRDefault="002D79A8" w:rsidP="00EB3CF4">
      <w:pPr>
        <w:pStyle w:val="definice"/>
        <w:spacing w:before="283" w:after="240"/>
        <w:jc w:val="center"/>
      </w:pPr>
      <w:r w:rsidRPr="002D79A8">
        <w:drawing>
          <wp:inline distT="0" distB="0" distL="0" distR="0" wp14:anchorId="14D9E675" wp14:editId="13065A40">
            <wp:extent cx="3057525" cy="19145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C6B7" w14:textId="77777777" w:rsidR="00EB3CF4" w:rsidRDefault="00EB3CF4">
      <w:pPr>
        <w:suppressAutoHyphens w:val="0"/>
        <w:rPr>
          <w:b/>
        </w:rPr>
      </w:pPr>
      <w:r>
        <w:br w:type="page"/>
      </w:r>
    </w:p>
    <w:p w14:paraId="2EA477AB" w14:textId="77777777" w:rsidR="006A2BFA" w:rsidRDefault="0056482B" w:rsidP="00EB3CF4">
      <w:pPr>
        <w:pStyle w:val="definice"/>
        <w:spacing w:before="283" w:after="240"/>
        <w:sectPr w:rsidR="006A2BFA" w:rsidSect="004C4261">
          <w:headerReference w:type="default" r:id="rId9"/>
          <w:headerReference w:type="first" r:id="rId10"/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  <w:r>
        <w:lastRenderedPageBreak/>
        <w:t>Karnaughovy mapy a minimalizované funkce:</w:t>
      </w:r>
    </w:p>
    <w:p w14:paraId="4F0FB507" w14:textId="2ED14DDA" w:rsidR="00ED38EF" w:rsidRDefault="00ED38EF" w:rsidP="00EB3CF4">
      <w:pPr>
        <w:pStyle w:val="definice"/>
        <w:spacing w:before="283" w:after="240"/>
      </w:pPr>
    </w:p>
    <w:p w14:paraId="251FF1FC" w14:textId="08EEC6B2" w:rsidR="00E5354C" w:rsidRPr="00740729" w:rsidRDefault="00344520" w:rsidP="00344520">
      <w:pPr>
        <w:pStyle w:val="definice"/>
        <w:spacing w:before="283" w:after="240"/>
        <w:jc w:val="center"/>
      </w:pPr>
      <w:r>
        <w:t>A</w:t>
      </w:r>
    </w:p>
    <w:p w14:paraId="3E05176A" w14:textId="65E54B1B" w:rsidR="0056482B" w:rsidRDefault="00530968" w:rsidP="00740729">
      <w:pPr>
        <w:pStyle w:val="definice"/>
        <w:spacing w:before="283" w:after="240"/>
      </w:pPr>
      <w:r w:rsidRPr="00530968">
        <w:drawing>
          <wp:inline distT="0" distB="0" distL="0" distR="0" wp14:anchorId="7F887B8E" wp14:editId="187BC549">
            <wp:extent cx="2664000" cy="1676611"/>
            <wp:effectExtent l="0" t="0" r="317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6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4FA1" w14:textId="77777777" w:rsidR="00344520" w:rsidRDefault="00344520" w:rsidP="00530968">
      <w:pPr>
        <w:pStyle w:val="definice"/>
        <w:spacing w:before="283" w:after="240"/>
        <w:jc w:val="center"/>
      </w:pPr>
    </w:p>
    <w:p w14:paraId="77589DC0" w14:textId="68E6BFD5" w:rsidR="00882E46" w:rsidRDefault="00344520" w:rsidP="00530968">
      <w:pPr>
        <w:pStyle w:val="definice"/>
        <w:spacing w:before="283" w:after="240"/>
        <w:jc w:val="center"/>
      </w:pPr>
      <w:r>
        <w:t>B</w:t>
      </w:r>
    </w:p>
    <w:p w14:paraId="5B08AAC4" w14:textId="6940F3D3" w:rsidR="00F65548" w:rsidRDefault="00F65548" w:rsidP="00530968">
      <w:pPr>
        <w:pStyle w:val="definice"/>
        <w:spacing w:before="283" w:after="240"/>
        <w:jc w:val="center"/>
      </w:pPr>
      <w:r w:rsidRPr="00F65548">
        <w:drawing>
          <wp:inline distT="0" distB="0" distL="0" distR="0" wp14:anchorId="1B21B60B" wp14:editId="726CD6DE">
            <wp:extent cx="2660899" cy="1677600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899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46F5" w14:textId="77777777" w:rsidR="00344520" w:rsidRDefault="00344520" w:rsidP="00530968">
      <w:pPr>
        <w:pStyle w:val="definice"/>
        <w:spacing w:before="283" w:after="240"/>
        <w:jc w:val="center"/>
      </w:pPr>
    </w:p>
    <w:p w14:paraId="7BD6CBB4" w14:textId="6189C9A2" w:rsidR="00190E0B" w:rsidRDefault="00344520" w:rsidP="00530968">
      <w:pPr>
        <w:pStyle w:val="definice"/>
        <w:spacing w:before="283" w:after="240"/>
        <w:jc w:val="center"/>
      </w:pPr>
      <w:r>
        <w:t>C</w:t>
      </w:r>
    </w:p>
    <w:p w14:paraId="6DC0C224" w14:textId="77777777" w:rsidR="008C415F" w:rsidRDefault="0004745F" w:rsidP="00530968">
      <w:pPr>
        <w:pStyle w:val="definice"/>
        <w:spacing w:before="283" w:after="240"/>
        <w:jc w:val="center"/>
      </w:pPr>
      <w:r w:rsidRPr="0004745F">
        <w:drawing>
          <wp:inline distT="0" distB="0" distL="0" distR="0" wp14:anchorId="767A0BBD" wp14:editId="7AFA92AC">
            <wp:extent cx="2639642" cy="1677600"/>
            <wp:effectExtent l="0" t="0" r="889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9642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7670" w14:textId="77777777" w:rsidR="008C415F" w:rsidRDefault="008C415F" w:rsidP="00530968">
      <w:pPr>
        <w:pStyle w:val="definice"/>
        <w:spacing w:before="283" w:after="240"/>
        <w:jc w:val="center"/>
      </w:pPr>
    </w:p>
    <w:p w14:paraId="15733CFF" w14:textId="77777777" w:rsidR="008C415F" w:rsidRDefault="008C415F" w:rsidP="00530968">
      <w:pPr>
        <w:pStyle w:val="definice"/>
        <w:spacing w:before="283" w:after="240"/>
        <w:jc w:val="center"/>
      </w:pPr>
    </w:p>
    <w:p w14:paraId="58B8EB60" w14:textId="77777777" w:rsidR="008C415F" w:rsidRDefault="008C415F" w:rsidP="00530968">
      <w:pPr>
        <w:pStyle w:val="definice"/>
        <w:spacing w:before="283" w:after="240"/>
        <w:jc w:val="center"/>
      </w:pPr>
    </w:p>
    <w:p w14:paraId="050BB17B" w14:textId="77777777" w:rsidR="008C415F" w:rsidRDefault="008C415F" w:rsidP="00530968">
      <w:pPr>
        <w:pStyle w:val="definice"/>
        <w:spacing w:before="283" w:after="240"/>
        <w:jc w:val="center"/>
      </w:pPr>
    </w:p>
    <w:p w14:paraId="1A86EFD4" w14:textId="05981912" w:rsidR="0004745F" w:rsidRDefault="008C415F" w:rsidP="00530968">
      <w:pPr>
        <w:pStyle w:val="definice"/>
        <w:spacing w:before="283" w:after="240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A=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+b×c=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+b×c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+b×c</m:t>
                  </m:r>
                </m:e>
              </m:acc>
            </m:e>
          </m:acc>
        </m:oMath>
      </m:oMathPara>
    </w:p>
    <w:p w14:paraId="6A16F9F6" w14:textId="77777777" w:rsidR="008C415F" w:rsidRDefault="008C415F" w:rsidP="00530968">
      <w:pPr>
        <w:pStyle w:val="definice"/>
        <w:spacing w:before="283" w:after="240"/>
        <w:jc w:val="center"/>
      </w:pPr>
    </w:p>
    <w:p w14:paraId="673AF2C4" w14:textId="6229DCAD" w:rsidR="008C415F" w:rsidRDefault="008C415F" w:rsidP="00530968">
      <w:pPr>
        <w:pStyle w:val="definice"/>
        <w:spacing w:before="283" w:after="240"/>
        <w:jc w:val="center"/>
      </w:pPr>
    </w:p>
    <w:p w14:paraId="7B03BC6D" w14:textId="59608ACC" w:rsidR="00E34C12" w:rsidRDefault="00E34C12" w:rsidP="00530968">
      <w:pPr>
        <w:pStyle w:val="definice"/>
        <w:spacing w:before="283" w:after="240"/>
        <w:jc w:val="center"/>
      </w:pPr>
    </w:p>
    <w:p w14:paraId="16EB5E5C" w14:textId="77777777" w:rsidR="00E34C12" w:rsidRDefault="00E34C12" w:rsidP="00530968">
      <w:pPr>
        <w:pStyle w:val="definice"/>
        <w:spacing w:before="283" w:after="240"/>
        <w:jc w:val="center"/>
      </w:pPr>
    </w:p>
    <w:p w14:paraId="62EBF3B2" w14:textId="77777777" w:rsidR="008C415F" w:rsidRDefault="008C415F" w:rsidP="00530968">
      <w:pPr>
        <w:pStyle w:val="definice"/>
        <w:spacing w:before="283" w:after="240"/>
        <w:jc w:val="center"/>
      </w:pPr>
    </w:p>
    <w:p w14:paraId="6468B36D" w14:textId="77777777" w:rsidR="008C415F" w:rsidRDefault="008C415F" w:rsidP="00530968">
      <w:pPr>
        <w:pStyle w:val="definice"/>
        <w:spacing w:before="283" w:after="240"/>
        <w:jc w:val="center"/>
      </w:pPr>
    </w:p>
    <w:p w14:paraId="637D00F5" w14:textId="6D7CB640" w:rsidR="008C415F" w:rsidRPr="008C415F" w:rsidRDefault="008C415F" w:rsidP="00530968">
      <w:pPr>
        <w:pStyle w:val="definice"/>
        <w:spacing w:before="283" w:after="240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B=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7E207DE7" w14:textId="77777777" w:rsidR="008C415F" w:rsidRDefault="008C415F" w:rsidP="00530968">
      <w:pPr>
        <w:pStyle w:val="definice"/>
        <w:spacing w:before="283" w:after="240"/>
        <w:jc w:val="center"/>
      </w:pPr>
    </w:p>
    <w:p w14:paraId="505B6783" w14:textId="77777777" w:rsidR="008C415F" w:rsidRDefault="008C415F" w:rsidP="00530968">
      <w:pPr>
        <w:pStyle w:val="definice"/>
        <w:spacing w:before="283" w:after="240"/>
        <w:jc w:val="center"/>
      </w:pPr>
    </w:p>
    <w:p w14:paraId="35D5264C" w14:textId="77777777" w:rsidR="008C415F" w:rsidRDefault="008C415F" w:rsidP="00530968">
      <w:pPr>
        <w:pStyle w:val="definice"/>
        <w:spacing w:before="283" w:after="240"/>
        <w:jc w:val="center"/>
      </w:pPr>
    </w:p>
    <w:p w14:paraId="0F8B79DA" w14:textId="3B57F5D9" w:rsidR="00344520" w:rsidRDefault="00344520" w:rsidP="00E34C12">
      <w:pPr>
        <w:pStyle w:val="definice"/>
        <w:spacing w:before="283" w:after="240"/>
      </w:pPr>
    </w:p>
    <w:p w14:paraId="2457D7D3" w14:textId="77777777" w:rsidR="00E34C12" w:rsidRDefault="00E34C12" w:rsidP="00E34C12">
      <w:pPr>
        <w:pStyle w:val="definice"/>
        <w:spacing w:before="283" w:after="240"/>
      </w:pPr>
    </w:p>
    <w:p w14:paraId="6FE11D81" w14:textId="77777777" w:rsidR="00E34C12" w:rsidRDefault="00E34C12" w:rsidP="00E34C12">
      <w:pPr>
        <w:pStyle w:val="definice"/>
        <w:spacing w:before="283" w:after="240"/>
      </w:pPr>
    </w:p>
    <w:p w14:paraId="250DB241" w14:textId="101FB552" w:rsidR="008C415F" w:rsidRPr="00E34C12" w:rsidRDefault="008C415F" w:rsidP="00530968">
      <w:pPr>
        <w:pStyle w:val="definice"/>
        <w:spacing w:before="283" w:after="240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C=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acc>
            </m:e>
          </m:acc>
        </m:oMath>
      </m:oMathPara>
    </w:p>
    <w:p w14:paraId="05447ADA" w14:textId="77777777" w:rsidR="00E34C12" w:rsidRDefault="00E34C12">
      <w:pPr>
        <w:suppressAutoHyphens w:val="0"/>
        <w:sectPr w:rsidR="00E34C12" w:rsidSect="008C415F">
          <w:type w:val="continuous"/>
          <w:pgSz w:w="11906" w:h="16838"/>
          <w:pgMar w:top="1135" w:right="1421" w:bottom="1276" w:left="1425" w:header="708" w:footer="708" w:gutter="0"/>
          <w:cols w:num="2" w:space="709"/>
          <w:docGrid w:linePitch="360"/>
        </w:sectPr>
      </w:pPr>
      <w:r>
        <w:br w:type="page"/>
      </w:r>
    </w:p>
    <w:p w14:paraId="0D13EAC7" w14:textId="47C8E841" w:rsidR="00491EA6" w:rsidRDefault="00491EA6" w:rsidP="00312126">
      <w:pPr>
        <w:pStyle w:val="definice"/>
        <w:spacing w:before="283" w:after="240"/>
      </w:pPr>
      <w:r>
        <w:t>BOM</w:t>
      </w:r>
    </w:p>
    <w:tbl>
      <w:tblPr>
        <w:tblStyle w:val="Mkatabulky"/>
        <w:tblW w:w="0" w:type="auto"/>
        <w:tblInd w:w="2405" w:type="dxa"/>
        <w:tblLook w:val="04A0" w:firstRow="1" w:lastRow="0" w:firstColumn="1" w:lastColumn="0" w:noHBand="0" w:noVBand="1"/>
      </w:tblPr>
      <w:tblGrid>
        <w:gridCol w:w="2148"/>
        <w:gridCol w:w="2162"/>
      </w:tblGrid>
      <w:tr w:rsidR="0024507E" w14:paraId="2A0A235F" w14:textId="77777777" w:rsidTr="00DD1FC8">
        <w:trPr>
          <w:trHeight w:val="285"/>
        </w:trPr>
        <w:tc>
          <w:tcPr>
            <w:tcW w:w="2148" w:type="dxa"/>
          </w:tcPr>
          <w:p w14:paraId="2A852771" w14:textId="75049B16" w:rsidR="0024507E" w:rsidRDefault="0024507E" w:rsidP="0024507E">
            <w:pPr>
              <w:pStyle w:val="definice"/>
              <w:spacing w:before="283" w:after="240"/>
              <w:jc w:val="center"/>
            </w:pPr>
            <w:r>
              <w:t>Číslo komponenty</w:t>
            </w:r>
          </w:p>
        </w:tc>
        <w:tc>
          <w:tcPr>
            <w:tcW w:w="2162" w:type="dxa"/>
          </w:tcPr>
          <w:p w14:paraId="5146F3F7" w14:textId="09F277F7" w:rsidR="0024507E" w:rsidRDefault="0024507E" w:rsidP="0024507E">
            <w:pPr>
              <w:pStyle w:val="definice"/>
              <w:spacing w:before="283" w:after="240"/>
              <w:jc w:val="center"/>
            </w:pPr>
            <w:r>
              <w:t>Typ IO</w:t>
            </w:r>
          </w:p>
        </w:tc>
      </w:tr>
      <w:tr w:rsidR="0024507E" w14:paraId="5C82FF35" w14:textId="77777777" w:rsidTr="00DD1FC8">
        <w:trPr>
          <w:trHeight w:val="285"/>
        </w:trPr>
        <w:tc>
          <w:tcPr>
            <w:tcW w:w="2148" w:type="dxa"/>
          </w:tcPr>
          <w:p w14:paraId="61FBC8C7" w14:textId="45F5811B" w:rsidR="0024507E" w:rsidRPr="0024507E" w:rsidRDefault="0024507E" w:rsidP="0024507E">
            <w:pPr>
              <w:pStyle w:val="definice"/>
              <w:spacing w:before="283" w:after="240"/>
              <w:jc w:val="center"/>
              <w:rPr>
                <w:b w:val="0"/>
                <w:bCs/>
              </w:rPr>
            </w:pPr>
            <w:r w:rsidRPr="0024507E">
              <w:rPr>
                <w:b w:val="0"/>
                <w:bCs/>
              </w:rPr>
              <w:t>IO1</w:t>
            </w:r>
          </w:p>
        </w:tc>
        <w:tc>
          <w:tcPr>
            <w:tcW w:w="2162" w:type="dxa"/>
          </w:tcPr>
          <w:p w14:paraId="13526F42" w14:textId="7078EE42" w:rsidR="0024507E" w:rsidRPr="0024507E" w:rsidRDefault="0024507E" w:rsidP="0024507E">
            <w:pPr>
              <w:pStyle w:val="definice"/>
              <w:spacing w:before="283" w:after="240"/>
              <w:jc w:val="center"/>
              <w:rPr>
                <w:b w:val="0"/>
                <w:bCs/>
              </w:rPr>
            </w:pPr>
            <w:r w:rsidRPr="0024507E">
              <w:rPr>
                <w:b w:val="0"/>
                <w:bCs/>
              </w:rPr>
              <w:t>7400</w:t>
            </w:r>
          </w:p>
        </w:tc>
      </w:tr>
      <w:tr w:rsidR="0024507E" w14:paraId="2B153809" w14:textId="77777777" w:rsidTr="00DD1FC8">
        <w:trPr>
          <w:trHeight w:val="285"/>
        </w:trPr>
        <w:tc>
          <w:tcPr>
            <w:tcW w:w="2148" w:type="dxa"/>
          </w:tcPr>
          <w:p w14:paraId="288571FE" w14:textId="2B3E29E5" w:rsidR="0024507E" w:rsidRPr="0024507E" w:rsidRDefault="0024507E" w:rsidP="0024507E">
            <w:pPr>
              <w:pStyle w:val="definice"/>
              <w:spacing w:before="283" w:after="240"/>
              <w:jc w:val="center"/>
              <w:rPr>
                <w:b w:val="0"/>
                <w:bCs/>
              </w:rPr>
            </w:pPr>
            <w:r w:rsidRPr="0024507E">
              <w:rPr>
                <w:b w:val="0"/>
                <w:bCs/>
              </w:rPr>
              <w:t>IO2</w:t>
            </w:r>
          </w:p>
        </w:tc>
        <w:tc>
          <w:tcPr>
            <w:tcW w:w="2162" w:type="dxa"/>
          </w:tcPr>
          <w:p w14:paraId="2272D9AB" w14:textId="09335D8D" w:rsidR="0024507E" w:rsidRPr="0024507E" w:rsidRDefault="0024507E" w:rsidP="0024507E">
            <w:pPr>
              <w:pStyle w:val="definice"/>
              <w:spacing w:before="283" w:after="240"/>
              <w:jc w:val="center"/>
              <w:rPr>
                <w:b w:val="0"/>
                <w:bCs/>
              </w:rPr>
            </w:pPr>
            <w:r w:rsidRPr="0024507E">
              <w:rPr>
                <w:b w:val="0"/>
                <w:bCs/>
              </w:rPr>
              <w:t>7400</w:t>
            </w:r>
          </w:p>
        </w:tc>
      </w:tr>
      <w:tr w:rsidR="0024507E" w14:paraId="7ED2185B" w14:textId="77777777" w:rsidTr="00DD1FC8">
        <w:trPr>
          <w:trHeight w:val="522"/>
        </w:trPr>
        <w:tc>
          <w:tcPr>
            <w:tcW w:w="2148" w:type="dxa"/>
          </w:tcPr>
          <w:p w14:paraId="68136C9C" w14:textId="5D55031A" w:rsidR="0024507E" w:rsidRPr="0024507E" w:rsidRDefault="0024507E" w:rsidP="0024507E">
            <w:pPr>
              <w:pStyle w:val="definice"/>
              <w:spacing w:before="283" w:after="240"/>
              <w:jc w:val="center"/>
              <w:rPr>
                <w:b w:val="0"/>
                <w:bCs/>
              </w:rPr>
            </w:pPr>
            <w:r w:rsidRPr="0024507E">
              <w:rPr>
                <w:b w:val="0"/>
                <w:bCs/>
              </w:rPr>
              <w:t>IO3</w:t>
            </w:r>
          </w:p>
        </w:tc>
        <w:tc>
          <w:tcPr>
            <w:tcW w:w="2162" w:type="dxa"/>
          </w:tcPr>
          <w:p w14:paraId="4C3A977B" w14:textId="655392CB" w:rsidR="0024507E" w:rsidRPr="0024507E" w:rsidRDefault="0024507E" w:rsidP="0024507E">
            <w:pPr>
              <w:pStyle w:val="definice"/>
              <w:spacing w:before="283" w:after="240"/>
              <w:jc w:val="center"/>
              <w:rPr>
                <w:b w:val="0"/>
                <w:bCs/>
              </w:rPr>
            </w:pPr>
            <w:r w:rsidRPr="0024507E">
              <w:rPr>
                <w:b w:val="0"/>
                <w:bCs/>
              </w:rPr>
              <w:t>7402</w:t>
            </w:r>
          </w:p>
        </w:tc>
      </w:tr>
    </w:tbl>
    <w:p w14:paraId="711D6CBD" w14:textId="6AF9D2AB" w:rsidR="00485C4F" w:rsidRDefault="00312126" w:rsidP="00312126">
      <w:pPr>
        <w:pStyle w:val="definice"/>
        <w:spacing w:before="283" w:after="240"/>
      </w:pPr>
      <w:r>
        <w:t>Schéma obvodu</w:t>
      </w:r>
      <w:r w:rsidR="00650960">
        <w:t>:</w:t>
      </w:r>
    </w:p>
    <w:p w14:paraId="6AC2E169" w14:textId="0CFD6BCE" w:rsidR="00312126" w:rsidRDefault="00484051" w:rsidP="00312126">
      <w:pPr>
        <w:pStyle w:val="definice"/>
        <w:spacing w:before="283" w:after="240"/>
        <w:sectPr w:rsidR="00312126" w:rsidSect="00312126">
          <w:headerReference w:type="default" r:id="rId14"/>
          <w:headerReference w:type="first" r:id="rId15"/>
          <w:type w:val="continuous"/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788CB40" wp14:editId="64BE47BC">
            <wp:extent cx="5718175" cy="4721860"/>
            <wp:effectExtent l="0" t="0" r="0" b="254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5A29" w14:textId="7F0480F3" w:rsidR="00097DE7" w:rsidRPr="00990590" w:rsidRDefault="00097DE7" w:rsidP="00141C9B">
      <w:pPr>
        <w:suppressAutoHyphens w:val="0"/>
        <w:spacing w:after="240"/>
        <w:rPr>
          <w:b/>
          <w:bCs/>
        </w:rPr>
      </w:pPr>
      <w:r w:rsidRPr="00990590">
        <w:rPr>
          <w:b/>
          <w:bCs/>
        </w:rPr>
        <w:lastRenderedPageBreak/>
        <w:t>Závěr</w:t>
      </w:r>
      <w:r w:rsidRPr="00990590">
        <w:rPr>
          <w:b/>
          <w:bCs/>
        </w:rPr>
        <w:t>:</w:t>
      </w:r>
    </w:p>
    <w:p w14:paraId="1501F74F" w14:textId="347FADD0" w:rsidR="00097DE7" w:rsidRDefault="00C82C84" w:rsidP="00C82C84">
      <w:r>
        <w:t>Po bezproblémovém navržení obvodu bylo schéma zapojeno a otestováno na zařízení CADET. Celý obvod plnil zadanou kombinační funkci přesně dle zadání.</w:t>
      </w:r>
    </w:p>
    <w:sectPr w:rsidR="00097DE7" w:rsidSect="00E34C12">
      <w:type w:val="continuous"/>
      <w:pgSz w:w="11906" w:h="16838"/>
      <w:pgMar w:top="1135" w:right="1421" w:bottom="1276" w:left="1425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151AD" w14:textId="77777777" w:rsidR="007E7171" w:rsidRDefault="007E7171">
      <w:r>
        <w:separator/>
      </w:r>
    </w:p>
  </w:endnote>
  <w:endnote w:type="continuationSeparator" w:id="0">
    <w:p w14:paraId="431BA0B3" w14:textId="77777777" w:rsidR="007E7171" w:rsidRDefault="007E7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D5C87" w14:textId="77777777" w:rsidR="007E7171" w:rsidRDefault="007E7171">
      <w:r>
        <w:separator/>
      </w:r>
    </w:p>
  </w:footnote>
  <w:footnote w:type="continuationSeparator" w:id="0">
    <w:p w14:paraId="52415A4E" w14:textId="77777777" w:rsidR="007E7171" w:rsidRDefault="007E7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E730D" w14:textId="77777777" w:rsidR="00312126" w:rsidRDefault="00312126">
    <w:pPr>
      <w:pStyle w:val="Zhlav"/>
    </w:pPr>
    <w:r>
      <w:rPr>
        <w:noProof/>
        <w:lang w:eastAsia="cs-CZ"/>
      </w:rPr>
      <w:drawing>
        <wp:inline distT="0" distB="0" distL="0" distR="0" wp14:anchorId="1711845D" wp14:editId="160FB443">
          <wp:extent cx="5753735" cy="586740"/>
          <wp:effectExtent l="0" t="0" r="0" b="0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4C9F0" w14:textId="77777777" w:rsidR="00312126" w:rsidRDefault="003121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421797C"/>
    <w:multiLevelType w:val="hybridMultilevel"/>
    <w:tmpl w:val="C2083B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717B9"/>
    <w:multiLevelType w:val="hybridMultilevel"/>
    <w:tmpl w:val="75DCD9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E2954"/>
    <w:multiLevelType w:val="hybridMultilevel"/>
    <w:tmpl w:val="5E3ED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3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7387"/>
    <w:rsid w:val="000238B0"/>
    <w:rsid w:val="000430FB"/>
    <w:rsid w:val="0004745F"/>
    <w:rsid w:val="0008018C"/>
    <w:rsid w:val="00093F76"/>
    <w:rsid w:val="00097DE7"/>
    <w:rsid w:val="000B3FD9"/>
    <w:rsid w:val="000C1F2B"/>
    <w:rsid w:val="0010025B"/>
    <w:rsid w:val="0010131B"/>
    <w:rsid w:val="00114183"/>
    <w:rsid w:val="001240AC"/>
    <w:rsid w:val="00141C9B"/>
    <w:rsid w:val="00152F57"/>
    <w:rsid w:val="00190E0B"/>
    <w:rsid w:val="001B2348"/>
    <w:rsid w:val="001C3F03"/>
    <w:rsid w:val="001D2FDE"/>
    <w:rsid w:val="001D49F8"/>
    <w:rsid w:val="001F2F50"/>
    <w:rsid w:val="00210E7F"/>
    <w:rsid w:val="00216E65"/>
    <w:rsid w:val="0021708E"/>
    <w:rsid w:val="00231DA4"/>
    <w:rsid w:val="00240D9D"/>
    <w:rsid w:val="0024507E"/>
    <w:rsid w:val="00262B32"/>
    <w:rsid w:val="002944A4"/>
    <w:rsid w:val="002B0518"/>
    <w:rsid w:val="002B4580"/>
    <w:rsid w:val="002C74F7"/>
    <w:rsid w:val="002D79A8"/>
    <w:rsid w:val="00312126"/>
    <w:rsid w:val="00332244"/>
    <w:rsid w:val="00344520"/>
    <w:rsid w:val="0034544F"/>
    <w:rsid w:val="00377EC7"/>
    <w:rsid w:val="003807B2"/>
    <w:rsid w:val="00383296"/>
    <w:rsid w:val="003874C3"/>
    <w:rsid w:val="003E16CA"/>
    <w:rsid w:val="003F7B0C"/>
    <w:rsid w:val="00404007"/>
    <w:rsid w:val="004063E4"/>
    <w:rsid w:val="00424437"/>
    <w:rsid w:val="004302BA"/>
    <w:rsid w:val="004318C3"/>
    <w:rsid w:val="004403D6"/>
    <w:rsid w:val="00444C09"/>
    <w:rsid w:val="004601A2"/>
    <w:rsid w:val="00460202"/>
    <w:rsid w:val="00475536"/>
    <w:rsid w:val="00484051"/>
    <w:rsid w:val="004849F5"/>
    <w:rsid w:val="00485C4F"/>
    <w:rsid w:val="00491EA6"/>
    <w:rsid w:val="004962E3"/>
    <w:rsid w:val="0049630F"/>
    <w:rsid w:val="004A4C56"/>
    <w:rsid w:val="004C4261"/>
    <w:rsid w:val="005077C6"/>
    <w:rsid w:val="00525AB6"/>
    <w:rsid w:val="00530968"/>
    <w:rsid w:val="005433DD"/>
    <w:rsid w:val="0056482B"/>
    <w:rsid w:val="00571038"/>
    <w:rsid w:val="005A2328"/>
    <w:rsid w:val="005B5079"/>
    <w:rsid w:val="005E0A12"/>
    <w:rsid w:val="005E2474"/>
    <w:rsid w:val="005E7BFA"/>
    <w:rsid w:val="00620FAE"/>
    <w:rsid w:val="00623C40"/>
    <w:rsid w:val="00650960"/>
    <w:rsid w:val="00651F00"/>
    <w:rsid w:val="00663F3E"/>
    <w:rsid w:val="00665321"/>
    <w:rsid w:val="00677F50"/>
    <w:rsid w:val="006858D3"/>
    <w:rsid w:val="00695E45"/>
    <w:rsid w:val="0069611E"/>
    <w:rsid w:val="006A2BFA"/>
    <w:rsid w:val="006B6B8D"/>
    <w:rsid w:val="006C3D48"/>
    <w:rsid w:val="006C4724"/>
    <w:rsid w:val="006F2AD8"/>
    <w:rsid w:val="006F5227"/>
    <w:rsid w:val="006F525E"/>
    <w:rsid w:val="00717A07"/>
    <w:rsid w:val="00724B8A"/>
    <w:rsid w:val="00736BCC"/>
    <w:rsid w:val="007373C7"/>
    <w:rsid w:val="00740729"/>
    <w:rsid w:val="00743C55"/>
    <w:rsid w:val="0074693A"/>
    <w:rsid w:val="0077536B"/>
    <w:rsid w:val="00776A53"/>
    <w:rsid w:val="007C2D4F"/>
    <w:rsid w:val="007E7171"/>
    <w:rsid w:val="00821A2F"/>
    <w:rsid w:val="00833CB7"/>
    <w:rsid w:val="00845905"/>
    <w:rsid w:val="0085215C"/>
    <w:rsid w:val="00855493"/>
    <w:rsid w:val="00882E46"/>
    <w:rsid w:val="008A1091"/>
    <w:rsid w:val="008C0AD6"/>
    <w:rsid w:val="008C415F"/>
    <w:rsid w:val="008C74AF"/>
    <w:rsid w:val="008D5AFB"/>
    <w:rsid w:val="00915AFF"/>
    <w:rsid w:val="009334EE"/>
    <w:rsid w:val="009430AA"/>
    <w:rsid w:val="00950590"/>
    <w:rsid w:val="00960E44"/>
    <w:rsid w:val="00990590"/>
    <w:rsid w:val="009A37E3"/>
    <w:rsid w:val="009A396F"/>
    <w:rsid w:val="009A5FF9"/>
    <w:rsid w:val="009B6CA6"/>
    <w:rsid w:val="009C3801"/>
    <w:rsid w:val="009C7FF5"/>
    <w:rsid w:val="009E6216"/>
    <w:rsid w:val="009F0469"/>
    <w:rsid w:val="00A0509E"/>
    <w:rsid w:val="00A20675"/>
    <w:rsid w:val="00A22C5D"/>
    <w:rsid w:val="00A27939"/>
    <w:rsid w:val="00A44E59"/>
    <w:rsid w:val="00A56E43"/>
    <w:rsid w:val="00A65AD0"/>
    <w:rsid w:val="00A778D9"/>
    <w:rsid w:val="00A82929"/>
    <w:rsid w:val="00A86499"/>
    <w:rsid w:val="00A87AED"/>
    <w:rsid w:val="00AA1572"/>
    <w:rsid w:val="00AA2B74"/>
    <w:rsid w:val="00AD7BB7"/>
    <w:rsid w:val="00AE56B2"/>
    <w:rsid w:val="00B15E6C"/>
    <w:rsid w:val="00B372C5"/>
    <w:rsid w:val="00B47328"/>
    <w:rsid w:val="00B80F94"/>
    <w:rsid w:val="00BD68B5"/>
    <w:rsid w:val="00BE3FCD"/>
    <w:rsid w:val="00BF391C"/>
    <w:rsid w:val="00C220A3"/>
    <w:rsid w:val="00C35674"/>
    <w:rsid w:val="00C41CCB"/>
    <w:rsid w:val="00C42F79"/>
    <w:rsid w:val="00C57E78"/>
    <w:rsid w:val="00C6672E"/>
    <w:rsid w:val="00C67A32"/>
    <w:rsid w:val="00C708F9"/>
    <w:rsid w:val="00C82C84"/>
    <w:rsid w:val="00CB129F"/>
    <w:rsid w:val="00CB6D63"/>
    <w:rsid w:val="00CC715D"/>
    <w:rsid w:val="00CD20B8"/>
    <w:rsid w:val="00CD6AA3"/>
    <w:rsid w:val="00CE29EB"/>
    <w:rsid w:val="00CF15C4"/>
    <w:rsid w:val="00D14DB5"/>
    <w:rsid w:val="00D15F9B"/>
    <w:rsid w:val="00D1730D"/>
    <w:rsid w:val="00D3367D"/>
    <w:rsid w:val="00D33736"/>
    <w:rsid w:val="00D35C2D"/>
    <w:rsid w:val="00D546AF"/>
    <w:rsid w:val="00D713B6"/>
    <w:rsid w:val="00D84BFF"/>
    <w:rsid w:val="00D85EF1"/>
    <w:rsid w:val="00D8782E"/>
    <w:rsid w:val="00D9159A"/>
    <w:rsid w:val="00DD1FC8"/>
    <w:rsid w:val="00DD693F"/>
    <w:rsid w:val="00E34C12"/>
    <w:rsid w:val="00E475E1"/>
    <w:rsid w:val="00E50725"/>
    <w:rsid w:val="00E5354C"/>
    <w:rsid w:val="00E66E08"/>
    <w:rsid w:val="00E76549"/>
    <w:rsid w:val="00E97045"/>
    <w:rsid w:val="00EA4FAE"/>
    <w:rsid w:val="00EB3CF4"/>
    <w:rsid w:val="00ED38EF"/>
    <w:rsid w:val="00EE48A3"/>
    <w:rsid w:val="00EF6A49"/>
    <w:rsid w:val="00F21953"/>
    <w:rsid w:val="00F51C9B"/>
    <w:rsid w:val="00F65548"/>
    <w:rsid w:val="00F86C9A"/>
    <w:rsid w:val="00F93612"/>
    <w:rsid w:val="00F94275"/>
    <w:rsid w:val="00FC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312126"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paragraph" w:styleId="Odstavecseseznamem">
    <w:name w:val="List Paragraph"/>
    <w:basedOn w:val="Normln"/>
    <w:uiPriority w:val="34"/>
    <w:qFormat/>
    <w:rsid w:val="00007387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AE56B2"/>
    <w:rPr>
      <w:color w:val="808080"/>
    </w:rPr>
  </w:style>
  <w:style w:type="character" w:customStyle="1" w:styleId="ZhlavChar">
    <w:name w:val="Záhlaví Char"/>
    <w:basedOn w:val="Standardnpsmoodstavce"/>
    <w:link w:val="Zhlav"/>
    <w:rsid w:val="00312126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45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A5CAC-9009-4F42-973C-2ABDBBECC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4</Pages>
  <Words>200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135</cp:revision>
  <cp:lastPrinted>2019-09-14T20:13:00Z</cp:lastPrinted>
  <dcterms:created xsi:type="dcterms:W3CDTF">2019-09-14T18:20:00Z</dcterms:created>
  <dcterms:modified xsi:type="dcterms:W3CDTF">2019-09-24T15:16:00Z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