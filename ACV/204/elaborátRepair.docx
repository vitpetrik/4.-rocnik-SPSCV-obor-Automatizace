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04A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E8C3D2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55363BF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2B267CBE" w14:textId="54ED0FA2" w:rsidR="00ED38EF" w:rsidRDefault="00364334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204 – nelineární pneumatika</w:t>
            </w:r>
          </w:p>
        </w:tc>
      </w:tr>
      <w:tr w:rsidR="00ED38EF" w14:paraId="6E6E77B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5129027" w14:textId="77777777"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14:paraId="14310E9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909C2AC" w14:textId="1EEDE83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D1465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D14651">
                <w:rPr>
                  <w:noProof/>
                </w:rPr>
                <w:t>6</w:t>
              </w:r>
            </w:fldSimple>
          </w:p>
        </w:tc>
        <w:tc>
          <w:tcPr>
            <w:tcW w:w="2494" w:type="dxa"/>
            <w:shd w:val="clear" w:color="auto" w:fill="auto"/>
          </w:tcPr>
          <w:p w14:paraId="467E181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6B8995A9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EF31653" w14:textId="4BEED760" w:rsidR="00ED38EF" w:rsidRDefault="00364334">
            <w:pPr>
              <w:pStyle w:val="Obsahtabulky"/>
            </w:pPr>
            <w:r>
              <w:t>15</w:t>
            </w:r>
            <w:r w:rsidR="007B5B3B">
              <w:t>.</w:t>
            </w:r>
            <w:r w:rsidR="00480EE3">
              <w:t>1</w:t>
            </w:r>
            <w:r w:rsidR="007B5B3B">
              <w:t>.20</w:t>
            </w:r>
            <w:r w:rsidR="008F3C62">
              <w:t>20</w:t>
            </w:r>
          </w:p>
        </w:tc>
        <w:tc>
          <w:tcPr>
            <w:tcW w:w="2604" w:type="dxa"/>
            <w:shd w:val="clear" w:color="auto" w:fill="auto"/>
          </w:tcPr>
          <w:p w14:paraId="6EAC3136" w14:textId="46449ECB" w:rsidR="00ED38EF" w:rsidRDefault="00364334">
            <w:pPr>
              <w:pStyle w:val="Obsahtabulky"/>
            </w:pPr>
            <w:r>
              <w:t>22</w:t>
            </w:r>
            <w:r w:rsidR="007B5B3B">
              <w:t>.</w:t>
            </w:r>
            <w:r w:rsidR="00113A70">
              <w:t>1</w:t>
            </w:r>
            <w:r w:rsidR="007B5B3B">
              <w:t>.20</w:t>
            </w:r>
            <w:r w:rsidR="00113A70">
              <w:t>20</w:t>
            </w:r>
          </w:p>
        </w:tc>
        <w:tc>
          <w:tcPr>
            <w:tcW w:w="1132" w:type="dxa"/>
            <w:shd w:val="clear" w:color="auto" w:fill="auto"/>
          </w:tcPr>
          <w:p w14:paraId="5EE8D44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523DAB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83F5AAD" w14:textId="77777777" w:rsidR="00ED38EF" w:rsidRDefault="00ED38EF"/>
    <w:p w14:paraId="51865013" w14:textId="77777777" w:rsidR="0044327C" w:rsidRDefault="0074693A">
      <w:pPr>
        <w:pStyle w:val="definice"/>
      </w:pPr>
      <w:r>
        <w:t>Zadání:</w:t>
      </w:r>
    </w:p>
    <w:p w14:paraId="7EBA3F92" w14:textId="2B584201" w:rsidR="008F3C62" w:rsidRDefault="00364334" w:rsidP="008F3C62">
      <w:pPr>
        <w:pStyle w:val="definice"/>
        <w:rPr>
          <w:b w:val="0"/>
        </w:rPr>
      </w:pPr>
      <w:r>
        <w:rPr>
          <w:b w:val="0"/>
        </w:rPr>
        <w:t>Navrhněte nepřímé pneumatické ovládání pneupohonů s činností podle zadaného nelineárního harmonogramu s přepínáním fází.</w:t>
      </w:r>
    </w:p>
    <w:p w14:paraId="73E8DDE0" w14:textId="1FC58EDC" w:rsidR="00364334" w:rsidRDefault="00364334" w:rsidP="008F3C62">
      <w:pPr>
        <w:pStyle w:val="definice"/>
        <w:rPr>
          <w:b w:val="0"/>
        </w:rPr>
      </w:pPr>
      <w:r>
        <w:rPr>
          <w:b w:val="0"/>
        </w:rPr>
        <w:t>Zadaný harmonogram: A- B- C+ A+ C- B+</w:t>
      </w:r>
    </w:p>
    <w:p w14:paraId="2BE67421" w14:textId="5236E7C7" w:rsidR="008557B2" w:rsidRDefault="00364334" w:rsidP="00A4044A">
      <w:pPr>
        <w:pStyle w:val="definice"/>
        <w:spacing w:before="240"/>
      </w:pPr>
      <w:r>
        <w:t>Harmonogram</w:t>
      </w:r>
      <w:r w:rsidR="00A4044A">
        <w:t>:</w:t>
      </w:r>
    </w:p>
    <w:p w14:paraId="397ED143" w14:textId="77777777" w:rsidR="00364334" w:rsidRDefault="00364334">
      <w:pPr>
        <w:suppressAutoHyphens w:val="0"/>
        <w:rPr>
          <w:b/>
        </w:rPr>
      </w:pPr>
    </w:p>
    <w:p w14:paraId="518B16E3" w14:textId="7B850787" w:rsidR="0028088C" w:rsidRDefault="00364334">
      <w:pPr>
        <w:suppressAutoHyphens w:val="0"/>
        <w:rPr>
          <w:b/>
        </w:rPr>
      </w:pPr>
      <w:r w:rsidRPr="00364334">
        <w:rPr>
          <w:b/>
        </w:rPr>
        <w:drawing>
          <wp:inline distT="0" distB="0" distL="0" distR="0" wp14:anchorId="1D3B0193" wp14:editId="47F7765F">
            <wp:extent cx="5915025" cy="1763409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06" cy="17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CFD8" w14:textId="0DB71E8A" w:rsidR="007076AD" w:rsidRDefault="00364334" w:rsidP="00D776ED">
      <w:pPr>
        <w:pStyle w:val="definice"/>
      </w:pPr>
      <w:r>
        <w:t>Schéma zapojení</w:t>
      </w:r>
      <w:r w:rsidR="007076AD">
        <w:t>:</w:t>
      </w:r>
    </w:p>
    <w:p w14:paraId="4297896B" w14:textId="3EA775A1" w:rsidR="00021884" w:rsidRDefault="00364334" w:rsidP="00D776ED">
      <w:pPr>
        <w:pStyle w:val="defini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7B3F0" wp14:editId="62098BE4">
                <wp:simplePos x="0" y="0"/>
                <wp:positionH relativeFrom="column">
                  <wp:posOffset>5366385</wp:posOffset>
                </wp:positionH>
                <wp:positionV relativeFrom="paragraph">
                  <wp:posOffset>2473960</wp:posOffset>
                </wp:positionV>
                <wp:extent cx="45719" cy="45719"/>
                <wp:effectExtent l="0" t="0" r="12065" b="1206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C4ADA" id="Ovál 18" o:spid="_x0000_s1026" style="position:absolute;margin-left:422.55pt;margin-top:194.8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688AE" wp14:editId="3B318CBA">
                <wp:simplePos x="0" y="0"/>
                <wp:positionH relativeFrom="column">
                  <wp:posOffset>4196715</wp:posOffset>
                </wp:positionH>
                <wp:positionV relativeFrom="paragraph">
                  <wp:posOffset>2371090</wp:posOffset>
                </wp:positionV>
                <wp:extent cx="45719" cy="45719"/>
                <wp:effectExtent l="0" t="0" r="12065" b="12065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B4BDC" id="Ovál 17" o:spid="_x0000_s1026" style="position:absolute;margin-left:330.45pt;margin-top:186.7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32CA3" wp14:editId="17C9F16A">
                <wp:simplePos x="0" y="0"/>
                <wp:positionH relativeFrom="column">
                  <wp:posOffset>3308985</wp:posOffset>
                </wp:positionH>
                <wp:positionV relativeFrom="paragraph">
                  <wp:posOffset>2371090</wp:posOffset>
                </wp:positionV>
                <wp:extent cx="45719" cy="45719"/>
                <wp:effectExtent l="0" t="0" r="12065" b="1206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001FC" id="Ovál 16" o:spid="_x0000_s1026" style="position:absolute;margin-left:260.55pt;margin-top:186.7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D2BB9" wp14:editId="418A6A63">
                <wp:simplePos x="0" y="0"/>
                <wp:positionH relativeFrom="column">
                  <wp:posOffset>3198495</wp:posOffset>
                </wp:positionH>
                <wp:positionV relativeFrom="paragraph">
                  <wp:posOffset>2369185</wp:posOffset>
                </wp:positionV>
                <wp:extent cx="45719" cy="45719"/>
                <wp:effectExtent l="0" t="0" r="12065" b="1206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AB469" id="Ovál 15" o:spid="_x0000_s1026" style="position:absolute;margin-left:251.85pt;margin-top:186.5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89E7B" wp14:editId="33AADB3C">
                <wp:simplePos x="0" y="0"/>
                <wp:positionH relativeFrom="column">
                  <wp:posOffset>2394585</wp:posOffset>
                </wp:positionH>
                <wp:positionV relativeFrom="paragraph">
                  <wp:posOffset>2475865</wp:posOffset>
                </wp:positionV>
                <wp:extent cx="45719" cy="45719"/>
                <wp:effectExtent l="0" t="0" r="12065" b="1206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494F7" id="Ovál 14" o:spid="_x0000_s1026" style="position:absolute;margin-left:188.55pt;margin-top:194.9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41AE9" wp14:editId="3DBE227E">
                <wp:simplePos x="0" y="0"/>
                <wp:positionH relativeFrom="column">
                  <wp:posOffset>2173605</wp:posOffset>
                </wp:positionH>
                <wp:positionV relativeFrom="paragraph">
                  <wp:posOffset>2371090</wp:posOffset>
                </wp:positionV>
                <wp:extent cx="45719" cy="45719"/>
                <wp:effectExtent l="0" t="0" r="12065" b="12065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45732" id="Ovál 11" o:spid="_x0000_s1026" style="position:absolute;margin-left:171.15pt;margin-top:186.7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3280E" wp14:editId="48AD5354">
                <wp:simplePos x="0" y="0"/>
                <wp:positionH relativeFrom="column">
                  <wp:posOffset>2091690</wp:posOffset>
                </wp:positionH>
                <wp:positionV relativeFrom="paragraph">
                  <wp:posOffset>2477770</wp:posOffset>
                </wp:positionV>
                <wp:extent cx="45719" cy="45719"/>
                <wp:effectExtent l="0" t="0" r="12065" b="1206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AF1D7" id="Ovál 10" o:spid="_x0000_s1026" style="position:absolute;margin-left:164.7pt;margin-top:195.1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098A9" wp14:editId="67189E13">
                <wp:simplePos x="0" y="0"/>
                <wp:positionH relativeFrom="column">
                  <wp:posOffset>590550</wp:posOffset>
                </wp:positionH>
                <wp:positionV relativeFrom="paragraph">
                  <wp:posOffset>2477770</wp:posOffset>
                </wp:positionV>
                <wp:extent cx="45719" cy="45719"/>
                <wp:effectExtent l="0" t="0" r="12065" b="12065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0C392" id="Ovál 6" o:spid="_x0000_s1026" style="position:absolute;margin-left:46.5pt;margin-top:195.1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70755" wp14:editId="54DF551E">
                <wp:simplePos x="0" y="0"/>
                <wp:positionH relativeFrom="column">
                  <wp:posOffset>367665</wp:posOffset>
                </wp:positionH>
                <wp:positionV relativeFrom="paragraph">
                  <wp:posOffset>2477770</wp:posOffset>
                </wp:positionV>
                <wp:extent cx="45719" cy="45719"/>
                <wp:effectExtent l="0" t="0" r="12065" b="12065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9992E" id="Ovál 5" o:spid="_x0000_s1026" style="position:absolute;margin-left:28.95pt;margin-top:195.1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364334">
        <w:drawing>
          <wp:inline distT="0" distB="0" distL="0" distR="0" wp14:anchorId="705DED78" wp14:editId="62155D98">
            <wp:extent cx="5753100" cy="430403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F72C" w14:textId="466C44C8" w:rsidR="00D776ED" w:rsidRDefault="00D776ED" w:rsidP="00D776ED">
      <w:pPr>
        <w:pStyle w:val="definice"/>
      </w:pPr>
      <w:r>
        <w:t>Závěr:</w:t>
      </w:r>
    </w:p>
    <w:p w14:paraId="45E92699" w14:textId="5B66ED72" w:rsidR="00D776ED" w:rsidRDefault="00364334" w:rsidP="00D776ED">
      <w:pPr>
        <w:pStyle w:val="Zkladntextodsazen"/>
        <w:jc w:val="both"/>
      </w:pPr>
      <w:r>
        <w:t xml:space="preserve">Mnou navržený obvod funguje a splňuje zadání. Přepínání fází je umístěné při sepnutí koncového spínače c1 a koncového spínače b1. </w:t>
      </w:r>
      <w:r w:rsidR="00853867">
        <w:t>Po zapojení jsem obvod obohatil o start stop systém. Ze schéma zapojení se odstarní start tlačítko a na vstup rozvaděče 5/2, který funguje jako přepínač fází, se připojí další rozvaděč 5/2, kde zaslepíme jeden vývod a rozvaděč bude ovládán pomocí 2 tlačítek.</w:t>
      </w:r>
      <w:bookmarkStart w:id="0" w:name="_GoBack"/>
      <w:bookmarkEnd w:id="0"/>
    </w:p>
    <w:p w14:paraId="0F2174A2" w14:textId="4DFAA02C" w:rsidR="00D776ED" w:rsidRPr="00A210FF" w:rsidRDefault="00D776ED" w:rsidP="007B7146">
      <w:pPr>
        <w:pStyle w:val="Zkladntextodsazen"/>
        <w:ind w:left="705"/>
        <w:jc w:val="both"/>
      </w:pPr>
    </w:p>
    <w:sectPr w:rsidR="00D776ED" w:rsidRPr="00A210F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BE4C9" w14:textId="77777777" w:rsidR="009B7ACE" w:rsidRDefault="009B7ACE">
      <w:r>
        <w:separator/>
      </w:r>
    </w:p>
  </w:endnote>
  <w:endnote w:type="continuationSeparator" w:id="0">
    <w:p w14:paraId="07C2BD60" w14:textId="77777777" w:rsidR="009B7ACE" w:rsidRDefault="009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DAB2" w14:textId="77777777" w:rsidR="009B7ACE" w:rsidRDefault="009B7ACE">
      <w:r>
        <w:separator/>
      </w:r>
    </w:p>
  </w:footnote>
  <w:footnote w:type="continuationSeparator" w:id="0">
    <w:p w14:paraId="235EAEF3" w14:textId="77777777" w:rsidR="009B7ACE" w:rsidRDefault="009B7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4AAC" w14:textId="77777777" w:rsidR="00A43226" w:rsidRDefault="00A43226">
    <w:pPr>
      <w:pStyle w:val="Zhlav"/>
    </w:pPr>
    <w:r>
      <w:rPr>
        <w:noProof/>
        <w:lang w:eastAsia="cs-CZ"/>
      </w:rPr>
      <w:drawing>
        <wp:inline distT="0" distB="0" distL="0" distR="0" wp14:anchorId="5CE9B928" wp14:editId="0D71141E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3060" w14:textId="77777777" w:rsidR="00A43226" w:rsidRDefault="00A43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077050"/>
    <w:multiLevelType w:val="hybridMultilevel"/>
    <w:tmpl w:val="0238699E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1232E7F"/>
    <w:multiLevelType w:val="hybridMultilevel"/>
    <w:tmpl w:val="16FACBA2"/>
    <w:lvl w:ilvl="0" w:tplc="CFA0DEE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DA451AE"/>
    <w:multiLevelType w:val="hybridMultilevel"/>
    <w:tmpl w:val="67F466B6"/>
    <w:lvl w:ilvl="0" w:tplc="0405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200A571D"/>
    <w:multiLevelType w:val="hybridMultilevel"/>
    <w:tmpl w:val="BF5CB888"/>
    <w:lvl w:ilvl="0" w:tplc="A08467F0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A3F4FF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E97C93"/>
    <w:multiLevelType w:val="hybridMultilevel"/>
    <w:tmpl w:val="48F0B28C"/>
    <w:lvl w:ilvl="0" w:tplc="28780B0C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5493268"/>
    <w:multiLevelType w:val="hybridMultilevel"/>
    <w:tmpl w:val="F132A614"/>
    <w:lvl w:ilvl="0" w:tplc="4A2E54F6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622333C2"/>
    <w:multiLevelType w:val="hybridMultilevel"/>
    <w:tmpl w:val="AC9C78B4"/>
    <w:lvl w:ilvl="0" w:tplc="1B6A3A8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66B56C6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691105F2"/>
    <w:multiLevelType w:val="hybridMultilevel"/>
    <w:tmpl w:val="6AD02B7C"/>
    <w:lvl w:ilvl="0" w:tplc="4A2E54F6">
      <w:start w:val="8"/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11"/>
  </w:num>
  <w:num w:numId="7">
    <w:abstractNumId w:val="5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15"/>
  </w:num>
  <w:num w:numId="15">
    <w:abstractNumId w:val="9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21461"/>
    <w:rsid w:val="00021884"/>
    <w:rsid w:val="00051ACE"/>
    <w:rsid w:val="000630D1"/>
    <w:rsid w:val="00065414"/>
    <w:rsid w:val="00095311"/>
    <w:rsid w:val="000A4C3D"/>
    <w:rsid w:val="000D3229"/>
    <w:rsid w:val="000F76B2"/>
    <w:rsid w:val="00113A70"/>
    <w:rsid w:val="0011661D"/>
    <w:rsid w:val="0011705D"/>
    <w:rsid w:val="001349FF"/>
    <w:rsid w:val="00162266"/>
    <w:rsid w:val="002123AB"/>
    <w:rsid w:val="00231DA4"/>
    <w:rsid w:val="00256EF3"/>
    <w:rsid w:val="0025774A"/>
    <w:rsid w:val="00275B69"/>
    <w:rsid w:val="00280027"/>
    <w:rsid w:val="0028088C"/>
    <w:rsid w:val="002B482E"/>
    <w:rsid w:val="002E401E"/>
    <w:rsid w:val="002F21D9"/>
    <w:rsid w:val="002F6978"/>
    <w:rsid w:val="00302C34"/>
    <w:rsid w:val="003046A9"/>
    <w:rsid w:val="00312318"/>
    <w:rsid w:val="00322DD2"/>
    <w:rsid w:val="00332D07"/>
    <w:rsid w:val="003526E7"/>
    <w:rsid w:val="00357710"/>
    <w:rsid w:val="00357C1B"/>
    <w:rsid w:val="00361C97"/>
    <w:rsid w:val="00364334"/>
    <w:rsid w:val="00365701"/>
    <w:rsid w:val="00374ECE"/>
    <w:rsid w:val="003778E6"/>
    <w:rsid w:val="00392E92"/>
    <w:rsid w:val="003B0E22"/>
    <w:rsid w:val="003C7F82"/>
    <w:rsid w:val="00410981"/>
    <w:rsid w:val="0042565C"/>
    <w:rsid w:val="0044327C"/>
    <w:rsid w:val="004522AF"/>
    <w:rsid w:val="00480EE3"/>
    <w:rsid w:val="00494F9D"/>
    <w:rsid w:val="004B16D2"/>
    <w:rsid w:val="004B19EA"/>
    <w:rsid w:val="004C062C"/>
    <w:rsid w:val="004C4261"/>
    <w:rsid w:val="004E6CE9"/>
    <w:rsid w:val="004F648A"/>
    <w:rsid w:val="00520A2E"/>
    <w:rsid w:val="00525885"/>
    <w:rsid w:val="005355C2"/>
    <w:rsid w:val="0054416A"/>
    <w:rsid w:val="00554BD0"/>
    <w:rsid w:val="00591024"/>
    <w:rsid w:val="005D1F6B"/>
    <w:rsid w:val="005E2474"/>
    <w:rsid w:val="005E2567"/>
    <w:rsid w:val="005F6F2E"/>
    <w:rsid w:val="00604DAB"/>
    <w:rsid w:val="0061387C"/>
    <w:rsid w:val="00642766"/>
    <w:rsid w:val="006457D0"/>
    <w:rsid w:val="0068403B"/>
    <w:rsid w:val="0069068E"/>
    <w:rsid w:val="006C630B"/>
    <w:rsid w:val="007076AD"/>
    <w:rsid w:val="007133CA"/>
    <w:rsid w:val="007164A6"/>
    <w:rsid w:val="007202AF"/>
    <w:rsid w:val="0074693A"/>
    <w:rsid w:val="00755A0B"/>
    <w:rsid w:val="0076532A"/>
    <w:rsid w:val="007666A5"/>
    <w:rsid w:val="00766875"/>
    <w:rsid w:val="007A352A"/>
    <w:rsid w:val="007A5A73"/>
    <w:rsid w:val="007A5DCB"/>
    <w:rsid w:val="007A6328"/>
    <w:rsid w:val="007B5B3B"/>
    <w:rsid w:val="007B7146"/>
    <w:rsid w:val="007D35CE"/>
    <w:rsid w:val="007F237B"/>
    <w:rsid w:val="007F3C95"/>
    <w:rsid w:val="00824534"/>
    <w:rsid w:val="008306BD"/>
    <w:rsid w:val="00832A8B"/>
    <w:rsid w:val="00853867"/>
    <w:rsid w:val="008541AC"/>
    <w:rsid w:val="008557B2"/>
    <w:rsid w:val="00876D91"/>
    <w:rsid w:val="008926C0"/>
    <w:rsid w:val="00893FF5"/>
    <w:rsid w:val="008B77E7"/>
    <w:rsid w:val="008D2B38"/>
    <w:rsid w:val="008D5ABA"/>
    <w:rsid w:val="008E265D"/>
    <w:rsid w:val="008F3C62"/>
    <w:rsid w:val="0090263B"/>
    <w:rsid w:val="00912C8E"/>
    <w:rsid w:val="0093438B"/>
    <w:rsid w:val="00951CA7"/>
    <w:rsid w:val="009614F4"/>
    <w:rsid w:val="00965A4D"/>
    <w:rsid w:val="00975B48"/>
    <w:rsid w:val="00995734"/>
    <w:rsid w:val="009B7ACE"/>
    <w:rsid w:val="009D26BB"/>
    <w:rsid w:val="009E1524"/>
    <w:rsid w:val="009F5378"/>
    <w:rsid w:val="00A00F6B"/>
    <w:rsid w:val="00A14542"/>
    <w:rsid w:val="00A145E6"/>
    <w:rsid w:val="00A20467"/>
    <w:rsid w:val="00A210FF"/>
    <w:rsid w:val="00A22535"/>
    <w:rsid w:val="00A3382F"/>
    <w:rsid w:val="00A4044A"/>
    <w:rsid w:val="00A43226"/>
    <w:rsid w:val="00A50975"/>
    <w:rsid w:val="00A679D6"/>
    <w:rsid w:val="00A862E2"/>
    <w:rsid w:val="00AB7E25"/>
    <w:rsid w:val="00AC09B8"/>
    <w:rsid w:val="00AC336C"/>
    <w:rsid w:val="00AC52C2"/>
    <w:rsid w:val="00AE6291"/>
    <w:rsid w:val="00B032DB"/>
    <w:rsid w:val="00B11B8F"/>
    <w:rsid w:val="00B27738"/>
    <w:rsid w:val="00B359F9"/>
    <w:rsid w:val="00B45139"/>
    <w:rsid w:val="00B60082"/>
    <w:rsid w:val="00B70FA4"/>
    <w:rsid w:val="00B76A22"/>
    <w:rsid w:val="00BA58E9"/>
    <w:rsid w:val="00BD1C3D"/>
    <w:rsid w:val="00BE01A6"/>
    <w:rsid w:val="00BE619F"/>
    <w:rsid w:val="00C10E64"/>
    <w:rsid w:val="00C218DB"/>
    <w:rsid w:val="00C25B17"/>
    <w:rsid w:val="00C33266"/>
    <w:rsid w:val="00C44586"/>
    <w:rsid w:val="00C549C4"/>
    <w:rsid w:val="00C63FE4"/>
    <w:rsid w:val="00C91DB5"/>
    <w:rsid w:val="00C929F1"/>
    <w:rsid w:val="00C93ECF"/>
    <w:rsid w:val="00C94D61"/>
    <w:rsid w:val="00CB5C1F"/>
    <w:rsid w:val="00CC7E1F"/>
    <w:rsid w:val="00CD6C7B"/>
    <w:rsid w:val="00CF7A2F"/>
    <w:rsid w:val="00CF7D4F"/>
    <w:rsid w:val="00D14651"/>
    <w:rsid w:val="00D24DEF"/>
    <w:rsid w:val="00D43283"/>
    <w:rsid w:val="00D776ED"/>
    <w:rsid w:val="00D96BE6"/>
    <w:rsid w:val="00DB4D69"/>
    <w:rsid w:val="00DB675C"/>
    <w:rsid w:val="00DC022F"/>
    <w:rsid w:val="00DC4FD5"/>
    <w:rsid w:val="00DC5EC0"/>
    <w:rsid w:val="00E46664"/>
    <w:rsid w:val="00E77DC0"/>
    <w:rsid w:val="00E908CA"/>
    <w:rsid w:val="00E9090A"/>
    <w:rsid w:val="00E91C42"/>
    <w:rsid w:val="00E94263"/>
    <w:rsid w:val="00ED352E"/>
    <w:rsid w:val="00ED38EF"/>
    <w:rsid w:val="00ED4E1F"/>
    <w:rsid w:val="00ED71E7"/>
    <w:rsid w:val="00EE48A3"/>
    <w:rsid w:val="00EF0068"/>
    <w:rsid w:val="00EF51F2"/>
    <w:rsid w:val="00EF583B"/>
    <w:rsid w:val="00F003D2"/>
    <w:rsid w:val="00F1516D"/>
    <w:rsid w:val="00F36D26"/>
    <w:rsid w:val="00F4164A"/>
    <w:rsid w:val="00F46E55"/>
    <w:rsid w:val="00F86908"/>
    <w:rsid w:val="00F873C8"/>
    <w:rsid w:val="00F96C77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1969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76ED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8C1A-1AC8-4BA4-B4F3-43D264E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1753</TotalTime>
  <Pages>3</Pages>
  <Words>108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110</cp:revision>
  <cp:lastPrinted>2019-12-04T11:36:00Z</cp:lastPrinted>
  <dcterms:created xsi:type="dcterms:W3CDTF">2019-10-08T08:12:00Z</dcterms:created>
  <dcterms:modified xsi:type="dcterms:W3CDTF">2020-01-21T19:10:00Z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