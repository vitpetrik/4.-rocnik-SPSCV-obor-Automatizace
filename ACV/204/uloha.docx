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10DB9EA9" w:rsidR="00ED38EF" w:rsidRDefault="00506C1D">
            <w:pPr>
              <w:pStyle w:val="Obsahtabulky"/>
              <w:jc w:val="center"/>
            </w:pPr>
            <w:r>
              <w:t>204</w:t>
            </w:r>
            <w:r w:rsidR="00BF391C">
              <w:t xml:space="preserve">. </w:t>
            </w:r>
            <w:r w:rsidR="004A70B7">
              <w:t>Nel</w:t>
            </w:r>
            <w:r w:rsidR="00435DD4">
              <w:t>ineární pneumatika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  <w:bookmarkStart w:id="1" w:name="_GoBack"/>
            <w:bookmarkEnd w:id="1"/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131E5ED3" w:rsidR="00ED38EF" w:rsidRDefault="008F33C7">
            <w:pPr>
              <w:pStyle w:val="Obsahtabulky"/>
            </w:pPr>
            <w:r>
              <w:t>18</w:t>
            </w:r>
            <w:r w:rsidR="00BF391C">
              <w:t xml:space="preserve">. </w:t>
            </w:r>
            <w:r w:rsidR="00AB4D36">
              <w:t>1</w:t>
            </w:r>
            <w:r>
              <w:t>2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7DD7BDB2" w:rsidR="00ED38EF" w:rsidRDefault="00506C1D">
            <w:pPr>
              <w:pStyle w:val="Obsahtabulky"/>
            </w:pPr>
            <w:r>
              <w:t>8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2944A4">
              <w:t>. 20</w:t>
            </w:r>
            <w:r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2C4494E" w14:textId="0A950246" w:rsidR="00D81787" w:rsidRPr="00D81787" w:rsidRDefault="00D81787" w:rsidP="00356450">
      <w:pPr>
        <w:pStyle w:val="definice"/>
        <w:spacing w:after="240"/>
        <w:rPr>
          <w:b w:val="0"/>
          <w:bCs/>
        </w:rPr>
      </w:pPr>
      <w:r>
        <w:tab/>
      </w:r>
      <w:r w:rsidRPr="00D81787">
        <w:rPr>
          <w:b w:val="0"/>
          <w:bCs/>
        </w:rPr>
        <w:t xml:space="preserve">Sestrojte </w:t>
      </w:r>
      <w:r>
        <w:rPr>
          <w:b w:val="0"/>
          <w:bCs/>
        </w:rPr>
        <w:t>pneumatický obvod pro realizaci harmonogramu</w:t>
      </w:r>
      <w:r w:rsidR="009D1499">
        <w:rPr>
          <w:b w:val="0"/>
          <w:bCs/>
        </w:rPr>
        <w:t xml:space="preserve"> A- B+ C- B- C+ A+</w:t>
      </w:r>
    </w:p>
    <w:p w14:paraId="3FC1DCB9" w14:textId="77777777" w:rsidR="00F540EA" w:rsidRDefault="00F540EA" w:rsidP="00506C1D">
      <w:pPr>
        <w:pStyle w:val="definice"/>
        <w:spacing w:before="283" w:after="240"/>
      </w:pPr>
      <w:r>
        <w:t>Tabulka použitých prvků:</w:t>
      </w:r>
    </w:p>
    <w:p w14:paraId="0B3D7276" w14:textId="70DC6641" w:rsidR="00F540EA" w:rsidRDefault="00F540EA" w:rsidP="00F540EA">
      <w:pPr>
        <w:pStyle w:val="Zkladntextodsazen"/>
        <w:ind w:left="0"/>
        <w:jc w:val="center"/>
      </w:pPr>
      <w:r>
        <w:rPr>
          <w:noProof/>
          <w:lang w:eastAsia="cs-CZ"/>
        </w:rPr>
        <w:drawing>
          <wp:inline distT="0" distB="0" distL="0" distR="0" wp14:anchorId="133C10F1" wp14:editId="5614A3CA">
            <wp:extent cx="5745480" cy="6090285"/>
            <wp:effectExtent l="0" t="0" r="7620" b="5715"/>
            <wp:docPr id="10" name="Obrázek 10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br w:type="page"/>
      </w:r>
    </w:p>
    <w:p w14:paraId="21B460EA" w14:textId="3A1A8EBB" w:rsidR="00F540EA" w:rsidRDefault="00F540EA" w:rsidP="00F540EA">
      <w:pPr>
        <w:pStyle w:val="definice"/>
        <w:jc w:val="center"/>
      </w:pPr>
    </w:p>
    <w:p w14:paraId="0ED33742" w14:textId="524D87E9" w:rsidR="00C30346" w:rsidRDefault="004B677F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>
        <w:rPr>
          <w:b/>
          <w:bCs/>
          <w:iCs/>
          <w:noProof/>
        </w:rPr>
        <w:t>H</w:t>
      </w:r>
      <w:r w:rsidR="00991588">
        <w:rPr>
          <w:b/>
          <w:bCs/>
          <w:iCs/>
          <w:noProof/>
        </w:rPr>
        <w:t>armonogram:</w:t>
      </w:r>
    </w:p>
    <w:p w14:paraId="5D5014B2" w14:textId="053E3CAE" w:rsidR="00016B93" w:rsidRDefault="00EC1713" w:rsidP="009A3839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820D2" wp14:editId="0ADAC99D">
                <wp:simplePos x="0" y="0"/>
                <wp:positionH relativeFrom="column">
                  <wp:posOffset>2585085</wp:posOffset>
                </wp:positionH>
                <wp:positionV relativeFrom="paragraph">
                  <wp:posOffset>55245</wp:posOffset>
                </wp:positionV>
                <wp:extent cx="3086735" cy="71120"/>
                <wp:effectExtent l="0" t="0" r="18415" b="24130"/>
                <wp:wrapNone/>
                <wp:docPr id="13" name="Spojnice: pravoúhlá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735" cy="71120"/>
                        </a:xfrm>
                        <a:prstGeom prst="bentConnector3">
                          <a:avLst>
                            <a:gd name="adj1" fmla="val 7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6C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e: pravoúhlá 13" o:spid="_x0000_s1026" type="#_x0000_t34" style="position:absolute;margin-left:203.55pt;margin-top:4.35pt;width:243.05pt;height:5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" adj="16" strokecolor="#a5a5a5 [3206]" strokeweight="1pt"/>
            </w:pict>
          </mc:Fallback>
        </mc:AlternateContent>
      </w:r>
      <w:r w:rsidR="00991588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32188" wp14:editId="6BF7E3FC">
                <wp:simplePos x="0" y="0"/>
                <wp:positionH relativeFrom="column">
                  <wp:posOffset>2585720</wp:posOffset>
                </wp:positionH>
                <wp:positionV relativeFrom="paragraph">
                  <wp:posOffset>54610</wp:posOffset>
                </wp:positionV>
                <wp:extent cx="0" cy="71120"/>
                <wp:effectExtent l="0" t="0" r="38100" b="2413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AE21" id="Přímá spojnic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4.3pt" to="203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" strokecolor="#a5a5a5 [3206]" strokeweight="1pt">
                <v:stroke joinstyle="miter"/>
              </v:line>
            </w:pict>
          </mc:Fallback>
        </mc:AlternateContent>
      </w:r>
      <w:r w:rsidR="004B677F" w:rsidRPr="004B677F">
        <w:rPr>
          <w:b/>
          <w:bCs/>
          <w:iCs/>
          <w:noProof/>
        </w:rPr>
        <w:drawing>
          <wp:inline distT="0" distB="0" distL="0" distR="0" wp14:anchorId="6117FF00" wp14:editId="33F74001">
            <wp:extent cx="5753100" cy="15570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48C" w14:textId="25AF9E13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Schéma</w:t>
      </w:r>
      <w:r w:rsidR="00016B93">
        <w:rPr>
          <w:b/>
          <w:bCs/>
          <w:iCs/>
        </w:rPr>
        <w:t>:</w:t>
      </w:r>
    </w:p>
    <w:p w14:paraId="7BDC893E" w14:textId="633677A6" w:rsidR="00016B93" w:rsidRDefault="00056BC1" w:rsidP="00056BC1">
      <w:pPr>
        <w:pStyle w:val="Zkladntextodsazen"/>
        <w:spacing w:before="240" w:after="240"/>
        <w:ind w:left="0"/>
        <w:jc w:val="center"/>
      </w:pPr>
      <w:r w:rsidRPr="00056BC1">
        <w:drawing>
          <wp:inline distT="0" distB="0" distL="0" distR="0" wp14:anchorId="3FF00967" wp14:editId="151D505A">
            <wp:extent cx="5753100" cy="350329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67" cy="35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E992" w14:textId="66CC1876" w:rsidR="00A26A96" w:rsidRDefault="00A26A96" w:rsidP="000B52CA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</w:t>
      </w:r>
      <w:r w:rsidR="003110D6">
        <w:rPr>
          <w:b/>
          <w:bCs/>
        </w:rPr>
        <w:t>:</w:t>
      </w:r>
    </w:p>
    <w:p w14:paraId="3ED35FBA" w14:textId="493ED3A1" w:rsidR="003110D6" w:rsidRPr="0062035F" w:rsidRDefault="0062035F" w:rsidP="000B52CA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</w:rPr>
        <w:tab/>
      </w:r>
      <w:r>
        <w:t>Úloha mi nedělala problém</w:t>
      </w:r>
      <w:r w:rsidR="00E36320">
        <w:t xml:space="preserve"> a vypracoval jsem ji velice rychle</w:t>
      </w:r>
    </w:p>
    <w:sectPr w:rsidR="003110D6" w:rsidRPr="0062035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66AEB" w14:textId="77777777" w:rsidR="0064093D" w:rsidRDefault="0064093D">
      <w:r>
        <w:separator/>
      </w:r>
    </w:p>
  </w:endnote>
  <w:endnote w:type="continuationSeparator" w:id="0">
    <w:p w14:paraId="254ED94B" w14:textId="77777777" w:rsidR="0064093D" w:rsidRDefault="006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57A71" w14:textId="77777777" w:rsidR="0064093D" w:rsidRDefault="0064093D">
      <w:r>
        <w:separator/>
      </w:r>
    </w:p>
  </w:footnote>
  <w:footnote w:type="continuationSeparator" w:id="0">
    <w:p w14:paraId="1134A777" w14:textId="77777777" w:rsidR="0064093D" w:rsidRDefault="0064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6B2C"/>
    <w:rsid w:val="00016B93"/>
    <w:rsid w:val="0001700F"/>
    <w:rsid w:val="00030D7E"/>
    <w:rsid w:val="0003523F"/>
    <w:rsid w:val="000429D1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202AC9"/>
    <w:rsid w:val="0020387F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900A3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D3527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700707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B01137"/>
    <w:rsid w:val="00B15E6C"/>
    <w:rsid w:val="00B22DDD"/>
    <w:rsid w:val="00B27CA8"/>
    <w:rsid w:val="00B47328"/>
    <w:rsid w:val="00B515FB"/>
    <w:rsid w:val="00B72F27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C1713"/>
    <w:rsid w:val="00ED1FF2"/>
    <w:rsid w:val="00ED221C"/>
    <w:rsid w:val="00ED38EF"/>
    <w:rsid w:val="00EE48A3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48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284</cp:revision>
  <cp:lastPrinted>2019-11-06T20:39:00Z</cp:lastPrinted>
  <dcterms:created xsi:type="dcterms:W3CDTF">2019-09-14T18:20:00Z</dcterms:created>
  <dcterms:modified xsi:type="dcterms:W3CDTF">2020-01-06T20:54:00Z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