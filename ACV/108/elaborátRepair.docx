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09531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B032DB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  <w:r w:rsidR="00480EE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B032DB">
              <w:rPr>
                <w:sz w:val="28"/>
                <w:szCs w:val="28"/>
              </w:rPr>
              <w:t>Čítač s klopnými obvody D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457D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6457D0">
                <w:rPr>
                  <w:noProof/>
                </w:rPr>
                <w:t>6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B032DB">
            <w:pPr>
              <w:pStyle w:val="Obsahtabulky"/>
            </w:pPr>
            <w:r>
              <w:t>9</w:t>
            </w:r>
            <w:r w:rsidR="007B5B3B">
              <w:t>.</w:t>
            </w:r>
            <w:r w:rsidR="00480EE3">
              <w:t>10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:rsidR="00ED38EF" w:rsidRDefault="00B032DB">
            <w:pPr>
              <w:pStyle w:val="Obsahtabulky"/>
            </w:pPr>
            <w:r>
              <w:t>16</w:t>
            </w:r>
            <w:r w:rsidR="007B5B3B">
              <w:t>.</w:t>
            </w:r>
            <w:r w:rsidR="008B77E7">
              <w:t>10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54416A" w:rsidRDefault="0069068E" w:rsidP="00DB4D69">
      <w:pPr>
        <w:pStyle w:val="Zkladntextodsazen"/>
        <w:jc w:val="both"/>
      </w:pPr>
      <w:r>
        <w:t xml:space="preserve">Navrhni </w:t>
      </w:r>
      <w:r w:rsidR="00B032DB">
        <w:t xml:space="preserve">čítač s klopnými obvody D - </w:t>
      </w:r>
      <w:r>
        <w:t xml:space="preserve"> </w:t>
      </w:r>
      <w:r w:rsidR="00B032DB">
        <w:t>2 0 7 1 5 .</w:t>
      </w:r>
    </w:p>
    <w:p w:rsidR="008E265D" w:rsidRDefault="008E265D" w:rsidP="008E265D">
      <w:pPr>
        <w:pStyle w:val="definice"/>
        <w:spacing w:before="283"/>
      </w:pPr>
      <w:r>
        <w:t>Postup:</w:t>
      </w:r>
    </w:p>
    <w:p w:rsidR="008E265D" w:rsidRDefault="00C93ECF" w:rsidP="008E265D">
      <w:pPr>
        <w:pStyle w:val="Zkladntextodsazen"/>
        <w:jc w:val="both"/>
      </w:pPr>
      <w:r>
        <w:t>Zadané kombinace zapíšeme do pravdivostní tabulky z které potom vytvoříme karnachovu mapu.</w:t>
      </w:r>
    </w:p>
    <w:p w:rsidR="002F6978" w:rsidRDefault="000A4C3D" w:rsidP="000A4C3D">
      <w:pPr>
        <w:pStyle w:val="definice"/>
        <w:spacing w:before="283"/>
      </w:pPr>
      <w:r>
        <w:t>Schéma zapojení pracoviště (situační / ideové schéma):</w:t>
      </w:r>
    </w:p>
    <w:p w:rsidR="00B60082" w:rsidRDefault="00B60082" w:rsidP="00B359F9">
      <w:pPr>
        <w:pStyle w:val="Zkladntextodsazen"/>
        <w:ind w:left="0"/>
        <w:jc w:val="both"/>
      </w:pPr>
    </w:p>
    <w:p w:rsidR="002F6978" w:rsidRDefault="002F6978" w:rsidP="002F6978">
      <w:pPr>
        <w:pStyle w:val="Zkladntextodsazen"/>
      </w:pPr>
      <w:r>
        <w:t>Pravdivostní tabulka</w:t>
      </w:r>
    </w:p>
    <w:tbl>
      <w:tblPr>
        <w:tblpPr w:leftFromText="141" w:rightFromText="141" w:vertAnchor="text" w:horzAnchor="page" w:tblpX="1957" w:tblpY="1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395"/>
        <w:gridCol w:w="395"/>
        <w:gridCol w:w="395"/>
        <w:gridCol w:w="395"/>
        <w:gridCol w:w="395"/>
      </w:tblGrid>
      <w:tr w:rsidR="009D26BB" w:rsidTr="008541AC">
        <w:trPr>
          <w:trHeight w:val="282"/>
        </w:trPr>
        <w:tc>
          <w:tcPr>
            <w:tcW w:w="3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3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39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39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3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3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A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9D26BB" w:rsidTr="008541AC">
        <w:trPr>
          <w:trHeight w:val="271"/>
        </w:trPr>
        <w:tc>
          <w:tcPr>
            <w:tcW w:w="394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B032DB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</w:tbl>
    <w:p w:rsidR="002F6978" w:rsidRDefault="002F6978" w:rsidP="002F6978">
      <w:pPr>
        <w:pStyle w:val="Zkladntextodsazen"/>
        <w:ind w:firstLine="708"/>
      </w:pPr>
      <w:r>
        <w:br w:type="textWrapping" w:clear="all"/>
      </w:r>
    </w:p>
    <w:p w:rsidR="00E77DC0" w:rsidRDefault="002F6978" w:rsidP="00E77DC0">
      <w:pPr>
        <w:pStyle w:val="Zkladntextodsazen"/>
      </w:pPr>
      <w:r>
        <w:t>Karnachova mapa</w:t>
      </w:r>
    </w:p>
    <w:p w:rsidR="00E77DC0" w:rsidRDefault="003046A9" w:rsidP="00E77DC0">
      <w:pPr>
        <w:pStyle w:val="Zkladntextodsazen"/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3323590</wp:posOffset>
            </wp:positionH>
            <wp:positionV relativeFrom="page">
              <wp:posOffset>4657725</wp:posOffset>
            </wp:positionV>
            <wp:extent cx="1343025" cy="878205"/>
            <wp:effectExtent l="0" t="0" r="9525" b="0"/>
            <wp:wrapTight wrapText="bothSides">
              <wp:wrapPolygon edited="0">
                <wp:start x="0" y="0"/>
                <wp:lineTo x="0" y="21085"/>
                <wp:lineTo x="21447" y="21085"/>
                <wp:lineTo x="21447" y="0"/>
                <wp:lineTo x="0" y="0"/>
              </wp:wrapPolygon>
            </wp:wrapTight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2DB"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1710055</wp:posOffset>
            </wp:positionH>
            <wp:positionV relativeFrom="page">
              <wp:posOffset>4648200</wp:posOffset>
            </wp:positionV>
            <wp:extent cx="1381760" cy="878205"/>
            <wp:effectExtent l="0" t="0" r="8890" b="0"/>
            <wp:wrapTight wrapText="bothSides">
              <wp:wrapPolygon edited="0">
                <wp:start x="0" y="0"/>
                <wp:lineTo x="0" y="21085"/>
                <wp:lineTo x="21441" y="21085"/>
                <wp:lineTo x="21441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2DB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195580</wp:posOffset>
            </wp:positionH>
            <wp:positionV relativeFrom="page">
              <wp:posOffset>4629150</wp:posOffset>
            </wp:positionV>
            <wp:extent cx="1293495" cy="877570"/>
            <wp:effectExtent l="0" t="0" r="1905" b="0"/>
            <wp:wrapTight wrapText="bothSides">
              <wp:wrapPolygon edited="0">
                <wp:start x="0" y="0"/>
                <wp:lineTo x="0" y="21100"/>
                <wp:lineTo x="21314" y="21100"/>
                <wp:lineTo x="21314" y="0"/>
                <wp:lineTo x="0" y="0"/>
              </wp:wrapPolygon>
            </wp:wrapTight>
            <wp:docPr id="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1A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ge">
                  <wp:posOffset>4577080</wp:posOffset>
                </wp:positionV>
                <wp:extent cx="280670" cy="286385"/>
                <wp:effectExtent l="7620" t="8255" r="6985" b="10160"/>
                <wp:wrapTight wrapText="bothSides">
                  <wp:wrapPolygon edited="0">
                    <wp:start x="-733" y="-718"/>
                    <wp:lineTo x="-733" y="21600"/>
                    <wp:lineTo x="22333" y="21600"/>
                    <wp:lineTo x="22333" y="-718"/>
                    <wp:lineTo x="-733" y="-718"/>
                  </wp:wrapPolygon>
                </wp:wrapTight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42" w:rsidRDefault="00E91C42" w:rsidP="00E91C4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4.85pt;margin-top:360.4pt;width:22.1pt;height:2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" strokecolor="white">
                <v:textbox>
                  <w:txbxContent>
                    <w:p w:rsidR="00E91C42" w:rsidRDefault="00E91C42" w:rsidP="00E91C42">
                      <w:r>
                        <w:t>C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8541A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ge">
                  <wp:posOffset>4554220</wp:posOffset>
                </wp:positionV>
                <wp:extent cx="280670" cy="286385"/>
                <wp:effectExtent l="8890" t="7620" r="5715" b="10795"/>
                <wp:wrapTight wrapText="bothSides">
                  <wp:wrapPolygon edited="0">
                    <wp:start x="-733" y="-718"/>
                    <wp:lineTo x="-733" y="21600"/>
                    <wp:lineTo x="22333" y="21600"/>
                    <wp:lineTo x="22333" y="-718"/>
                    <wp:lineTo x="-733" y="-718"/>
                  </wp:wrapPolygon>
                </wp:wrapTight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42" w:rsidRDefault="00E91C42" w:rsidP="00E91C4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136.2pt;margin-top:358.6pt;width:22.1pt;height:22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LZKAIAAFc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" strokecolor="white">
                <v:textbox>
                  <w:txbxContent>
                    <w:p w:rsidR="00E91C42" w:rsidRDefault="00E91C42" w:rsidP="00E91C42">
                      <w:r>
                        <w:t>B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8541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217805</wp:posOffset>
                </wp:positionH>
                <wp:positionV relativeFrom="page">
                  <wp:posOffset>4571365</wp:posOffset>
                </wp:positionV>
                <wp:extent cx="280670" cy="286385"/>
                <wp:effectExtent l="11430" t="12065" r="12700" b="6350"/>
                <wp:wrapTight wrapText="bothSides">
                  <wp:wrapPolygon edited="0">
                    <wp:start x="-733" y="-718"/>
                    <wp:lineTo x="-733" y="21600"/>
                    <wp:lineTo x="22333" y="21600"/>
                    <wp:lineTo x="22333" y="-718"/>
                    <wp:lineTo x="-733" y="-718"/>
                  </wp:wrapPolygon>
                </wp:wrapTight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42" w:rsidRDefault="00E91C4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17.15pt;margin-top:359.95pt;width:22.1pt;height:2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" strokecolor="white">
                <v:textbox>
                  <w:txbxContent>
                    <w:p w:rsidR="00E91C42" w:rsidRDefault="00E91C42">
                      <w:r>
                        <w:t>A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8541AC">
      <w:pPr>
        <w:pStyle w:val="Zkladntextodsazen"/>
        <w:ind w:left="0"/>
      </w:pPr>
    </w:p>
    <w:p w:rsidR="00E77DC0" w:rsidRDefault="00E77DC0" w:rsidP="008541AC">
      <w:pPr>
        <w:pStyle w:val="Zkladntextodsazen"/>
      </w:pPr>
      <w:r>
        <w:t>Zjednodušení</w:t>
      </w:r>
    </w:p>
    <w:p w:rsidR="008541AC" w:rsidRPr="008541AC" w:rsidRDefault="008541AC" w:rsidP="008541AC">
      <w:pPr>
        <w:pStyle w:val="Zkladntextodsazen"/>
        <w:ind w:left="566" w:firstLine="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+b∙c=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b∙c</m:t>
                  </m:r>
                </m:e>
              </m:acc>
            </m:e>
          </m:acc>
        </m:oMath>
      </m:oMathPara>
    </w:p>
    <w:p w:rsidR="008541AC" w:rsidRPr="008541AC" w:rsidRDefault="008541AC" w:rsidP="008541AC">
      <w:pPr>
        <w:pStyle w:val="Zkladntextodsazen"/>
        <w:ind w:left="566" w:firstLine="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+c∙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acc>
            </m:e>
          </m:acc>
        </m:oMath>
      </m:oMathPara>
    </w:p>
    <w:p w:rsidR="008541AC" w:rsidRPr="008541AC" w:rsidRDefault="008541AC" w:rsidP="008541AC">
      <w:pPr>
        <w:pStyle w:val="Zkladntextodsazen"/>
        <w:ind w:left="566" w:firstLine="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acc>
        </m:oMath>
      </m:oMathPara>
    </w:p>
    <w:p w:rsidR="008541AC" w:rsidRDefault="008541AC" w:rsidP="008541AC">
      <w:pPr>
        <w:pStyle w:val="Zkladntextodsazen"/>
      </w:pPr>
    </w:p>
    <w:p w:rsidR="008541AC" w:rsidRPr="008541AC" w:rsidRDefault="003778E6" w:rsidP="008541AC">
      <w:pPr>
        <w:pStyle w:val="Zkladntextodsazen"/>
      </w:pP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7028815" cy="1789430"/>
            <wp:effectExtent l="0" t="0" r="635" b="1270"/>
            <wp:wrapTight wrapText="bothSides">
              <wp:wrapPolygon edited="0">
                <wp:start x="0" y="0"/>
                <wp:lineTo x="0" y="21385"/>
                <wp:lineTo x="21543" y="21385"/>
                <wp:lineTo x="21543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t="8038" r="3696" b="44903"/>
                    <a:stretch/>
                  </pic:blipFill>
                  <pic:spPr bwMode="auto">
                    <a:xfrm>
                      <a:off x="0" y="0"/>
                      <a:ext cx="702881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1AC">
        <w:t>Schéma zapojení</w:t>
      </w:r>
    </w:p>
    <w:p w:rsidR="007F237B" w:rsidRDefault="002F6978">
      <w:pPr>
        <w:pStyle w:val="definice"/>
      </w:pPr>
      <w:r>
        <w:br w:type="page"/>
      </w:r>
      <w:r w:rsidR="0074693A">
        <w:lastRenderedPageBreak/>
        <w:t>Závěr:</w:t>
      </w:r>
    </w:p>
    <w:p w:rsidR="00ED38EF" w:rsidRDefault="003778E6" w:rsidP="00B11B8F">
      <w:pPr>
        <w:pStyle w:val="Zkladntextodsazen"/>
        <w:jc w:val="both"/>
      </w:pPr>
      <w:r>
        <w:t>Minimalizace obvodu byla jednoduchá a výsledný tvar byl lehký pro zapojení. Při zapojení jsem omylem udělal chybu v zapojení, kterou jsem po následný kontrole našel a opravil. Po odstranění chyby obvod fungoval a splňoval zadání.</w:t>
      </w:r>
      <w:bookmarkStart w:id="0" w:name="_GoBack"/>
      <w:bookmarkEnd w:id="0"/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62C" w:rsidRDefault="004C062C">
      <w:r>
        <w:separator/>
      </w:r>
    </w:p>
  </w:endnote>
  <w:endnote w:type="continuationSeparator" w:id="0">
    <w:p w:rsidR="004C062C" w:rsidRDefault="004C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62C" w:rsidRDefault="004C062C">
      <w:r>
        <w:separator/>
      </w:r>
    </w:p>
  </w:footnote>
  <w:footnote w:type="continuationSeparator" w:id="0">
    <w:p w:rsidR="004C062C" w:rsidRDefault="004C0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8541AC">
    <w:pPr>
      <w:pStyle w:val="Zhlav"/>
    </w:pPr>
    <w:r>
      <w:rPr>
        <w:noProof/>
        <w:lang w:eastAsia="cs-CZ"/>
      </w:rPr>
      <w:drawing>
        <wp:inline distT="0" distB="0" distL="0" distR="0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51ACE"/>
    <w:rsid w:val="00065414"/>
    <w:rsid w:val="00095311"/>
    <w:rsid w:val="000A4C3D"/>
    <w:rsid w:val="000D3229"/>
    <w:rsid w:val="002123AB"/>
    <w:rsid w:val="00231DA4"/>
    <w:rsid w:val="00275B69"/>
    <w:rsid w:val="00280027"/>
    <w:rsid w:val="002E401E"/>
    <w:rsid w:val="002F21D9"/>
    <w:rsid w:val="002F6978"/>
    <w:rsid w:val="003046A9"/>
    <w:rsid w:val="003526E7"/>
    <w:rsid w:val="00361C97"/>
    <w:rsid w:val="00365701"/>
    <w:rsid w:val="003778E6"/>
    <w:rsid w:val="00392E92"/>
    <w:rsid w:val="003B0E22"/>
    <w:rsid w:val="003C7F82"/>
    <w:rsid w:val="00410981"/>
    <w:rsid w:val="0044327C"/>
    <w:rsid w:val="00480EE3"/>
    <w:rsid w:val="00494F9D"/>
    <w:rsid w:val="004B19EA"/>
    <w:rsid w:val="004C062C"/>
    <w:rsid w:val="004C4261"/>
    <w:rsid w:val="004F648A"/>
    <w:rsid w:val="005355C2"/>
    <w:rsid w:val="0054416A"/>
    <w:rsid w:val="00554BD0"/>
    <w:rsid w:val="00591024"/>
    <w:rsid w:val="005D1F6B"/>
    <w:rsid w:val="005E2474"/>
    <w:rsid w:val="005F6F2E"/>
    <w:rsid w:val="0061387C"/>
    <w:rsid w:val="00642766"/>
    <w:rsid w:val="006457D0"/>
    <w:rsid w:val="0069068E"/>
    <w:rsid w:val="0074693A"/>
    <w:rsid w:val="0076532A"/>
    <w:rsid w:val="007A352A"/>
    <w:rsid w:val="007A5A73"/>
    <w:rsid w:val="007A5DCB"/>
    <w:rsid w:val="007B5B3B"/>
    <w:rsid w:val="007D35CE"/>
    <w:rsid w:val="007F237B"/>
    <w:rsid w:val="00832A8B"/>
    <w:rsid w:val="008541AC"/>
    <w:rsid w:val="00876D91"/>
    <w:rsid w:val="008926C0"/>
    <w:rsid w:val="008B77E7"/>
    <w:rsid w:val="008D2B38"/>
    <w:rsid w:val="008D5ABA"/>
    <w:rsid w:val="008E265D"/>
    <w:rsid w:val="00951CA7"/>
    <w:rsid w:val="009614F4"/>
    <w:rsid w:val="00975B48"/>
    <w:rsid w:val="00995734"/>
    <w:rsid w:val="009D26BB"/>
    <w:rsid w:val="00A00F6B"/>
    <w:rsid w:val="00A145E6"/>
    <w:rsid w:val="00A20467"/>
    <w:rsid w:val="00A22535"/>
    <w:rsid w:val="00A679D6"/>
    <w:rsid w:val="00AB7E25"/>
    <w:rsid w:val="00AC336C"/>
    <w:rsid w:val="00AC52C2"/>
    <w:rsid w:val="00AE6291"/>
    <w:rsid w:val="00B032DB"/>
    <w:rsid w:val="00B11B8F"/>
    <w:rsid w:val="00B359F9"/>
    <w:rsid w:val="00B60082"/>
    <w:rsid w:val="00B70FA4"/>
    <w:rsid w:val="00B76A22"/>
    <w:rsid w:val="00BD1C3D"/>
    <w:rsid w:val="00BE619F"/>
    <w:rsid w:val="00C218DB"/>
    <w:rsid w:val="00C33266"/>
    <w:rsid w:val="00C44586"/>
    <w:rsid w:val="00C63FE4"/>
    <w:rsid w:val="00C93ECF"/>
    <w:rsid w:val="00CB5C1F"/>
    <w:rsid w:val="00CC7E1F"/>
    <w:rsid w:val="00D43283"/>
    <w:rsid w:val="00D96BE6"/>
    <w:rsid w:val="00DB4D69"/>
    <w:rsid w:val="00DC022F"/>
    <w:rsid w:val="00DC5EC0"/>
    <w:rsid w:val="00E77DC0"/>
    <w:rsid w:val="00E9090A"/>
    <w:rsid w:val="00E91C42"/>
    <w:rsid w:val="00ED38EF"/>
    <w:rsid w:val="00EE48A3"/>
    <w:rsid w:val="00EF0068"/>
    <w:rsid w:val="00EF583B"/>
    <w:rsid w:val="00F003D2"/>
    <w:rsid w:val="00F4164A"/>
    <w:rsid w:val="00F46E55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E59E3C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48</TotalTime>
  <Pages>3</Pages>
  <Words>125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5</cp:revision>
  <cp:lastPrinted>2019-09-24T20:40:00Z</cp:lastPrinted>
  <dcterms:created xsi:type="dcterms:W3CDTF">2019-10-08T08:12:00Z</dcterms:created>
  <dcterms:modified xsi:type="dcterms:W3CDTF">2019-10-15T15:27:00Z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