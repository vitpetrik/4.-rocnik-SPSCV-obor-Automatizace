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F7B710" w14:textId="77777777" w:rsidR="00ED38EF" w:rsidRDefault="0074693A">
      <w:pPr>
        <w:pStyle w:val="Titul"/>
        <w:rPr>
          <w:sz w:val="32"/>
          <w:szCs w:val="32"/>
        </w:rPr>
      </w:pPr>
      <w:bookmarkStart w:id="0" w:name="_Hlk21962496"/>
      <w:bookmarkEnd w:id="0"/>
      <w:r>
        <w:t>Automatizační cvičení</w:t>
      </w: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14"/>
        <w:gridCol w:w="1416"/>
        <w:gridCol w:w="2604"/>
        <w:gridCol w:w="1132"/>
        <w:gridCol w:w="2494"/>
      </w:tblGrid>
      <w:tr w:rsidR="00ED38EF" w14:paraId="51E9B558" w14:textId="77777777" w:rsidTr="00EE48A3">
        <w:trPr>
          <w:trHeight w:val="690"/>
        </w:trPr>
        <w:tc>
          <w:tcPr>
            <w:tcW w:w="1414" w:type="dxa"/>
            <w:shd w:val="clear" w:color="auto" w:fill="auto"/>
            <w:vAlign w:val="center"/>
          </w:tcPr>
          <w:p w14:paraId="1436A899" w14:textId="77777777" w:rsidR="00ED38EF" w:rsidRDefault="0074693A">
            <w:pPr>
              <w:pStyle w:val="razitko"/>
              <w:rPr>
                <w:sz w:val="28"/>
                <w:szCs w:val="28"/>
              </w:rPr>
            </w:pPr>
            <w:r>
              <w:rPr>
                <w:b/>
                <w:bCs/>
                <w:sz w:val="32"/>
                <w:szCs w:val="32"/>
              </w:rPr>
              <w:t>A4</w:t>
            </w:r>
          </w:p>
        </w:tc>
        <w:tc>
          <w:tcPr>
            <w:tcW w:w="7646" w:type="dxa"/>
            <w:gridSpan w:val="4"/>
            <w:shd w:val="clear" w:color="auto" w:fill="auto"/>
          </w:tcPr>
          <w:p w14:paraId="0FEEA983" w14:textId="3B258FBF" w:rsidR="00ED38EF" w:rsidRDefault="00A8207C">
            <w:pPr>
              <w:pStyle w:val="Obsahtabulky"/>
              <w:jc w:val="center"/>
            </w:pPr>
            <w:r>
              <w:t>306</w:t>
            </w:r>
            <w:r w:rsidR="00BF391C">
              <w:t xml:space="preserve">. </w:t>
            </w:r>
            <w:r w:rsidRPr="00A8207C">
              <w:t>Cadet - Sériový přenos binární informace</w:t>
            </w:r>
          </w:p>
        </w:tc>
      </w:tr>
      <w:tr w:rsidR="00ED38EF" w14:paraId="4EC53BA3" w14:textId="77777777" w:rsidTr="00EE48A3">
        <w:trPr>
          <w:trHeight w:val="420"/>
        </w:trPr>
        <w:tc>
          <w:tcPr>
            <w:tcW w:w="2830" w:type="dxa"/>
            <w:gridSpan w:val="2"/>
            <w:shd w:val="clear" w:color="auto" w:fill="auto"/>
          </w:tcPr>
          <w:p w14:paraId="0DDED800" w14:textId="27AAF982" w:rsidR="00ED38EF" w:rsidRDefault="00A27939">
            <w:pPr>
              <w:pStyle w:val="Obsahtabulky"/>
            </w:pPr>
            <w:r>
              <w:t>Vít Petřík</w:t>
            </w:r>
          </w:p>
        </w:tc>
        <w:tc>
          <w:tcPr>
            <w:tcW w:w="2604" w:type="dxa"/>
            <w:shd w:val="clear" w:color="auto" w:fill="auto"/>
          </w:tcPr>
          <w:p w14:paraId="3911221C" w14:textId="77777777" w:rsidR="00ED38EF" w:rsidRDefault="00ED38EF">
            <w:pPr>
              <w:pStyle w:val="Obsahtabulky"/>
              <w:jc w:val="center"/>
            </w:pPr>
          </w:p>
        </w:tc>
        <w:tc>
          <w:tcPr>
            <w:tcW w:w="1132" w:type="dxa"/>
            <w:shd w:val="clear" w:color="auto" w:fill="auto"/>
          </w:tcPr>
          <w:p w14:paraId="61566928" w14:textId="6A73BAC3" w:rsidR="00ED38EF" w:rsidRDefault="0074693A">
            <w:pPr>
              <w:pStyle w:val="Obsahtabulky"/>
              <w:jc w:val="center"/>
            </w:pP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 w:rsidR="00202AC9">
              <w:rPr>
                <w:noProof/>
              </w:rPr>
              <w:t>1</w:t>
            </w:r>
            <w:r>
              <w:fldChar w:fldCharType="end"/>
            </w:r>
            <w:r>
              <w:t>/</w:t>
            </w:r>
            <w:r w:rsidR="009A14A4">
              <w:t>3</w:t>
            </w:r>
          </w:p>
        </w:tc>
        <w:tc>
          <w:tcPr>
            <w:tcW w:w="2494" w:type="dxa"/>
            <w:shd w:val="clear" w:color="auto" w:fill="auto"/>
          </w:tcPr>
          <w:p w14:paraId="4B0D0D54" w14:textId="77777777" w:rsidR="00ED38EF" w:rsidRDefault="0074693A">
            <w:pPr>
              <w:pStyle w:val="Obsahtabulky"/>
            </w:pPr>
            <w:r>
              <w:t>Známka:</w:t>
            </w:r>
          </w:p>
        </w:tc>
      </w:tr>
      <w:tr w:rsidR="00ED38EF" w14:paraId="3ADD212F" w14:textId="77777777" w:rsidTr="00EE48A3">
        <w:trPr>
          <w:trHeight w:val="465"/>
        </w:trPr>
        <w:tc>
          <w:tcPr>
            <w:tcW w:w="2830" w:type="dxa"/>
            <w:gridSpan w:val="2"/>
            <w:shd w:val="clear" w:color="auto" w:fill="auto"/>
          </w:tcPr>
          <w:p w14:paraId="7F8DBA2C" w14:textId="39B32653" w:rsidR="00ED38EF" w:rsidRDefault="00A8207C">
            <w:pPr>
              <w:pStyle w:val="Obsahtabulky"/>
            </w:pPr>
            <w:r>
              <w:t>26</w:t>
            </w:r>
            <w:r w:rsidR="00BF391C">
              <w:t xml:space="preserve">. </w:t>
            </w:r>
            <w:r>
              <w:t>2</w:t>
            </w:r>
            <w:r w:rsidR="00BF391C">
              <w:t>. 20</w:t>
            </w:r>
            <w:r w:rsidR="00286C62">
              <w:t>20</w:t>
            </w:r>
          </w:p>
        </w:tc>
        <w:tc>
          <w:tcPr>
            <w:tcW w:w="2604" w:type="dxa"/>
            <w:shd w:val="clear" w:color="auto" w:fill="auto"/>
          </w:tcPr>
          <w:p w14:paraId="7B2C21A4" w14:textId="0338F75D" w:rsidR="00ED38EF" w:rsidRDefault="00A8207C">
            <w:pPr>
              <w:pStyle w:val="Obsahtabulky"/>
            </w:pPr>
            <w:r>
              <w:t>4</w:t>
            </w:r>
            <w:r w:rsidR="002944A4">
              <w:t>.</w:t>
            </w:r>
            <w:r w:rsidR="0022228E">
              <w:t xml:space="preserve"> </w:t>
            </w:r>
            <w:r>
              <w:t>3</w:t>
            </w:r>
            <w:r w:rsidR="002944A4">
              <w:t>. 20</w:t>
            </w:r>
            <w:r w:rsidR="00506C1D">
              <w:t>20</w:t>
            </w:r>
          </w:p>
        </w:tc>
        <w:tc>
          <w:tcPr>
            <w:tcW w:w="1132" w:type="dxa"/>
            <w:shd w:val="clear" w:color="auto" w:fill="auto"/>
          </w:tcPr>
          <w:p w14:paraId="671393ED" w14:textId="77777777" w:rsidR="00ED38EF" w:rsidRDefault="00ED38EF">
            <w:pPr>
              <w:pStyle w:val="Obsahtabulky"/>
              <w:jc w:val="center"/>
            </w:pPr>
          </w:p>
        </w:tc>
        <w:tc>
          <w:tcPr>
            <w:tcW w:w="2494" w:type="dxa"/>
            <w:shd w:val="clear" w:color="auto" w:fill="auto"/>
          </w:tcPr>
          <w:p w14:paraId="751ED4F8" w14:textId="77777777" w:rsidR="00ED38EF" w:rsidRDefault="0074693A">
            <w:pPr>
              <w:pStyle w:val="Obsahtabulky"/>
            </w:pPr>
            <w:r>
              <w:t>Odevzdáno:</w:t>
            </w:r>
          </w:p>
        </w:tc>
      </w:tr>
    </w:tbl>
    <w:p w14:paraId="40889FDF" w14:textId="77777777" w:rsidR="004849F5" w:rsidRDefault="004849F5">
      <w:pPr>
        <w:pStyle w:val="definice"/>
      </w:pPr>
    </w:p>
    <w:p w14:paraId="1D6644D9" w14:textId="5C173E77" w:rsidR="00ED38EF" w:rsidRDefault="0074693A" w:rsidP="00356450">
      <w:pPr>
        <w:pStyle w:val="definice"/>
        <w:spacing w:after="240"/>
      </w:pPr>
      <w:r>
        <w:t>Zadání:</w:t>
      </w:r>
    </w:p>
    <w:p w14:paraId="094E1E1B" w14:textId="6D088A47" w:rsidR="00307180" w:rsidRDefault="00D81787" w:rsidP="000D071C">
      <w:pPr>
        <w:pStyle w:val="definice"/>
        <w:spacing w:after="240"/>
      </w:pPr>
      <w:r>
        <w:tab/>
      </w:r>
      <w:r w:rsidR="005B104F" w:rsidRPr="005B104F">
        <w:rPr>
          <w:b w:val="0"/>
          <w:bCs/>
        </w:rPr>
        <w:t xml:space="preserve">Navrhněte obvod pro sériový přenos 4bitové informace pomocí 5-ti bitového posuvného registru 7496 se záchytným obvodem z klopných obvodu D. Vysílaný i přenesený údaj zobrazte na 7-mi segmentovém displeji. Zautomatizujte přenos tak, aby nebylo nutné manuálně ovládat signál SET vysílajícího registru (pro automatické generování signálu SET navrhnete obvod s čítačem 7493) a přenesený údaj byl po dobu přenosu následující informace zadržen pomocnými obvody. Jako zdroj přenášené informace použijte čítač 7493 se zkráceným cyklem dle zadání. Čítač bude čítat od 0 do </w:t>
      </w:r>
      <w:r w:rsidR="005B104F">
        <w:rPr>
          <w:b w:val="0"/>
          <w:bCs/>
        </w:rPr>
        <w:t>7</w:t>
      </w:r>
      <w:r w:rsidR="005B104F" w:rsidRPr="005B104F">
        <w:rPr>
          <w:b w:val="0"/>
          <w:bCs/>
        </w:rPr>
        <w:t>.</w:t>
      </w:r>
    </w:p>
    <w:p w14:paraId="48CE41C2" w14:textId="77777777" w:rsidR="00F07A40" w:rsidRDefault="00F07A40" w:rsidP="00F07A40">
      <w:pPr>
        <w:pStyle w:val="definice"/>
        <w:spacing w:before="283" w:after="120"/>
      </w:pPr>
      <w:r>
        <w:t>Postup:</w:t>
      </w:r>
    </w:p>
    <w:p w14:paraId="3545FCF7" w14:textId="24A34252" w:rsidR="004426BF" w:rsidRPr="004426BF" w:rsidRDefault="004426BF" w:rsidP="009B08DB">
      <w:pPr>
        <w:pStyle w:val="Odstavecseseznamem"/>
        <w:numPr>
          <w:ilvl w:val="0"/>
          <w:numId w:val="20"/>
        </w:numPr>
        <w:suppressAutoHyphens w:val="0"/>
        <w:autoSpaceDE w:val="0"/>
        <w:autoSpaceDN w:val="0"/>
        <w:adjustRightInd w:val="0"/>
        <w:spacing w:after="240"/>
        <w:jc w:val="both"/>
        <w:rPr>
          <w:rFonts w:ascii="Times-Roman" w:hAnsi="Times-Roman" w:cs="Times-Roman"/>
          <w:lang w:eastAsia="cs-CZ"/>
        </w:rPr>
      </w:pPr>
      <w:r>
        <w:rPr>
          <w:rFonts w:ascii="Times-Roman" w:hAnsi="Times-Roman" w:cs="Times-Roman"/>
          <w:lang w:eastAsia="cs-CZ"/>
        </w:rPr>
        <w:t xml:space="preserve">Registr jako vysílač - </w:t>
      </w:r>
      <w:r w:rsidR="00F07A40" w:rsidRPr="004426BF">
        <w:rPr>
          <w:rFonts w:ascii="Times-Roman" w:hAnsi="Times-Roman" w:cs="Times-Roman"/>
          <w:lang w:eastAsia="cs-CZ"/>
        </w:rPr>
        <w:t>paralelní vstupy A1 až A4 nebo A2 až A5 p</w:t>
      </w:r>
      <w:r w:rsidR="00F07A40" w:rsidRPr="004426BF">
        <w:rPr>
          <w:rFonts w:ascii="TTE189E810t00" w:hAnsi="TTE189E810t00" w:cs="TTE189E810t00"/>
          <w:lang w:eastAsia="cs-CZ"/>
        </w:rPr>
        <w:t>ř</w:t>
      </w:r>
      <w:r w:rsidR="00F07A40" w:rsidRPr="004426BF">
        <w:rPr>
          <w:rFonts w:ascii="Times-Roman" w:hAnsi="Times-Roman" w:cs="Times-Roman"/>
          <w:lang w:eastAsia="cs-CZ"/>
        </w:rPr>
        <w:t>ipojím ke zdroji dat = signály z logických přepína</w:t>
      </w:r>
      <w:r w:rsidR="00F07A40" w:rsidRPr="004426BF">
        <w:rPr>
          <w:rFonts w:ascii="TTE189E810t00" w:hAnsi="TTE189E810t00" w:cs="TTE189E810t00"/>
          <w:lang w:eastAsia="cs-CZ"/>
        </w:rPr>
        <w:t>čů</w:t>
      </w:r>
      <w:r w:rsidR="00F07A40" w:rsidRPr="004426BF">
        <w:rPr>
          <w:rFonts w:ascii="Times-Roman" w:hAnsi="Times-Roman" w:cs="Times-Roman"/>
          <w:lang w:eastAsia="cs-CZ"/>
        </w:rPr>
        <w:t>. Všechny nepoužité vstupy připojím na log. 0 (</w:t>
      </w:r>
      <w:r w:rsidR="00F07A40" w:rsidRPr="004426BF">
        <w:rPr>
          <w:rFonts w:ascii="Times-Bold" w:hAnsi="Times-Bold" w:cs="Times-Bold"/>
          <w:bCs/>
          <w:lang w:eastAsia="cs-CZ"/>
        </w:rPr>
        <w:t>A0 s A5 na 0V</w:t>
      </w:r>
      <w:r w:rsidR="00F07A40" w:rsidRPr="004426BF">
        <w:rPr>
          <w:rFonts w:ascii="Times-Roman" w:hAnsi="Times-Roman" w:cs="Times-Roman"/>
          <w:lang w:eastAsia="cs-CZ"/>
        </w:rPr>
        <w:t>). Paralelní výstupy pro kontrolu p</w:t>
      </w:r>
      <w:r w:rsidR="00F07A40" w:rsidRPr="004426BF">
        <w:rPr>
          <w:rFonts w:ascii="TTE189E810t00" w:hAnsi="TTE189E810t00" w:cs="TTE189E810t00"/>
          <w:lang w:eastAsia="cs-CZ"/>
        </w:rPr>
        <w:t>ř</w:t>
      </w:r>
      <w:r w:rsidR="00F07A40" w:rsidRPr="004426BF">
        <w:rPr>
          <w:rFonts w:ascii="Times-Roman" w:hAnsi="Times-Roman" w:cs="Times-Roman"/>
          <w:lang w:eastAsia="cs-CZ"/>
        </w:rPr>
        <w:t xml:space="preserve">ipojím na první </w:t>
      </w:r>
      <w:r w:rsidR="00F07A40" w:rsidRPr="004426BF">
        <w:rPr>
          <w:rFonts w:ascii="TTE189E810t00" w:hAnsi="TTE189E810t00" w:cs="TTE189E810t00"/>
          <w:lang w:eastAsia="cs-CZ"/>
        </w:rPr>
        <w:t>č</w:t>
      </w:r>
      <w:r w:rsidR="00F07A40" w:rsidRPr="004426BF">
        <w:rPr>
          <w:rFonts w:ascii="Times-Roman" w:hAnsi="Times-Roman" w:cs="Times-Roman"/>
          <w:lang w:eastAsia="cs-CZ"/>
        </w:rPr>
        <w:t>tve</w:t>
      </w:r>
      <w:r w:rsidR="00F07A40" w:rsidRPr="004426BF">
        <w:rPr>
          <w:rFonts w:ascii="TTE189E810t00" w:hAnsi="TTE189E810t00" w:cs="TTE189E810t00"/>
          <w:lang w:eastAsia="cs-CZ"/>
        </w:rPr>
        <w:t>ř</w:t>
      </w:r>
      <w:r w:rsidR="00F07A40" w:rsidRPr="004426BF">
        <w:rPr>
          <w:rFonts w:ascii="Times-Roman" w:hAnsi="Times-Roman" w:cs="Times-Roman"/>
          <w:lang w:eastAsia="cs-CZ"/>
        </w:rPr>
        <w:t>ici LED. Vytvo</w:t>
      </w:r>
      <w:r w:rsidR="00F07A40" w:rsidRPr="004426BF">
        <w:rPr>
          <w:rFonts w:ascii="TTE189E810t00" w:hAnsi="TTE189E810t00" w:cs="TTE189E810t00"/>
          <w:lang w:eastAsia="cs-CZ"/>
        </w:rPr>
        <w:t>ř</w:t>
      </w:r>
      <w:r w:rsidR="00F07A40" w:rsidRPr="004426BF">
        <w:rPr>
          <w:rFonts w:ascii="Times-Roman" w:hAnsi="Times-Roman" w:cs="Times-Roman"/>
          <w:lang w:eastAsia="cs-CZ"/>
        </w:rPr>
        <w:t>ím signály SET a pop</w:t>
      </w:r>
      <w:r w:rsidR="00F07A40" w:rsidRPr="004426BF">
        <w:rPr>
          <w:rFonts w:ascii="TTE189E810t00" w:hAnsi="TTE189E810t00" w:cs="TTE189E810t00"/>
          <w:lang w:eastAsia="cs-CZ"/>
        </w:rPr>
        <w:t>ř</w:t>
      </w:r>
      <w:r w:rsidR="00F07A40" w:rsidRPr="004426BF">
        <w:rPr>
          <w:rFonts w:ascii="Times-Roman" w:hAnsi="Times-Roman" w:cs="Times-Roman"/>
          <w:lang w:eastAsia="cs-CZ"/>
        </w:rPr>
        <w:t>ípad</w:t>
      </w:r>
      <w:r w:rsidR="00F07A40" w:rsidRPr="004426BF">
        <w:rPr>
          <w:rFonts w:ascii="TTE189E810t00" w:hAnsi="TTE189E810t00" w:cs="TTE189E810t00"/>
          <w:lang w:eastAsia="cs-CZ"/>
        </w:rPr>
        <w:t xml:space="preserve">ě </w:t>
      </w:r>
      <w:r w:rsidR="00F07A40" w:rsidRPr="004426BF">
        <w:rPr>
          <w:rFonts w:ascii="Times-Roman" w:hAnsi="Times-Roman" w:cs="Times-Roman"/>
          <w:lang w:eastAsia="cs-CZ"/>
        </w:rPr>
        <w:t>i RESET. Pro signál CLOCK je vhodné použít nejd</w:t>
      </w:r>
      <w:r w:rsidR="00F07A40" w:rsidRPr="004426BF">
        <w:rPr>
          <w:rFonts w:ascii="TTE189E810t00" w:hAnsi="TTE189E810t00" w:cs="TTE189E810t00"/>
          <w:lang w:eastAsia="cs-CZ"/>
        </w:rPr>
        <w:t>ř</w:t>
      </w:r>
      <w:r w:rsidR="00F07A40" w:rsidRPr="004426BF">
        <w:rPr>
          <w:rFonts w:ascii="Times-Roman" w:hAnsi="Times-Roman" w:cs="Times-Roman"/>
          <w:lang w:eastAsia="cs-CZ"/>
        </w:rPr>
        <w:t>íve bezzákmitové tla</w:t>
      </w:r>
      <w:r w:rsidR="00F07A40" w:rsidRPr="004426BF">
        <w:rPr>
          <w:rFonts w:ascii="TTE189E810t00" w:hAnsi="TTE189E810t00" w:cs="TTE189E810t00"/>
          <w:lang w:eastAsia="cs-CZ"/>
        </w:rPr>
        <w:t>č</w:t>
      </w:r>
      <w:r w:rsidR="00F07A40" w:rsidRPr="004426BF">
        <w:rPr>
          <w:rFonts w:ascii="Times-Roman" w:hAnsi="Times-Roman" w:cs="Times-Roman"/>
          <w:lang w:eastAsia="cs-CZ"/>
        </w:rPr>
        <w:t>ítko, které se po zautomatizování vysílání nahradí TTL generátorem</w:t>
      </w:r>
      <w:r w:rsidRPr="004426BF">
        <w:rPr>
          <w:rFonts w:ascii="Times-Roman" w:hAnsi="Times-Roman" w:cs="Times-Roman"/>
          <w:lang w:eastAsia="cs-CZ"/>
        </w:rPr>
        <w:t>.</w:t>
      </w:r>
    </w:p>
    <w:p w14:paraId="1470E7FB" w14:textId="2D4AAAA2" w:rsidR="004426BF" w:rsidRPr="004426BF" w:rsidRDefault="004F77B4" w:rsidP="004426BF">
      <w:pPr>
        <w:pStyle w:val="Odstavecseseznamem"/>
        <w:numPr>
          <w:ilvl w:val="0"/>
          <w:numId w:val="20"/>
        </w:numPr>
        <w:suppressAutoHyphens w:val="0"/>
        <w:autoSpaceDE w:val="0"/>
        <w:autoSpaceDN w:val="0"/>
        <w:adjustRightInd w:val="0"/>
        <w:jc w:val="both"/>
        <w:rPr>
          <w:rFonts w:ascii="Times-Roman" w:hAnsi="Times-Roman" w:cs="Times-Roman"/>
          <w:lang w:eastAsia="cs-CZ"/>
        </w:rPr>
      </w:pPr>
      <w:r>
        <w:rPr>
          <w:rFonts w:ascii="Times-Roman" w:hAnsi="Times-Roman" w:cs="Times-Roman"/>
          <w:lang w:eastAsia="cs-CZ"/>
        </w:rPr>
        <w:t xml:space="preserve">Registr jako přijímač - </w:t>
      </w:r>
      <w:r w:rsidR="00F07A40" w:rsidRPr="004426BF">
        <w:rPr>
          <w:rFonts w:ascii="Times-Roman" w:hAnsi="Times-Roman" w:cs="Times-Roman"/>
          <w:lang w:eastAsia="cs-CZ"/>
        </w:rPr>
        <w:t>použije se jen sériový vstup (spojený s prvním paralelním vstupem tj. A0</w:t>
      </w:r>
      <w:r w:rsidR="00F07A40" w:rsidRPr="004426BF">
        <w:rPr>
          <w:rFonts w:ascii="Times-Bold" w:hAnsi="Times-Bold" w:cs="Times-Bold"/>
          <w:b/>
          <w:bCs/>
          <w:lang w:eastAsia="cs-CZ"/>
        </w:rPr>
        <w:t xml:space="preserve"> </w:t>
      </w:r>
      <w:r w:rsidR="00F07A40" w:rsidRPr="00322B49">
        <w:rPr>
          <w:rFonts w:ascii="Times-Bold" w:hAnsi="Times-Bold" w:cs="Times-Bold"/>
          <w:lang w:eastAsia="cs-CZ"/>
        </w:rPr>
        <w:t>s A1</w:t>
      </w:r>
      <w:r w:rsidR="00F07A40" w:rsidRPr="004426BF">
        <w:rPr>
          <w:rFonts w:ascii="Times-Roman" w:hAnsi="Times-Roman" w:cs="Times-Roman"/>
          <w:lang w:eastAsia="cs-CZ"/>
        </w:rPr>
        <w:t>) a propojím s posledním výstupem vysíla</w:t>
      </w:r>
      <w:r w:rsidR="00F07A40" w:rsidRPr="004426BF">
        <w:rPr>
          <w:rFonts w:ascii="TTE189E810t00" w:hAnsi="TTE189E810t00" w:cs="TTE189E810t00"/>
          <w:lang w:eastAsia="cs-CZ"/>
        </w:rPr>
        <w:t>č</w:t>
      </w:r>
      <w:r w:rsidR="00F07A40" w:rsidRPr="004426BF">
        <w:rPr>
          <w:rFonts w:ascii="Times-Roman" w:hAnsi="Times-Roman" w:cs="Times-Roman"/>
          <w:lang w:eastAsia="cs-CZ"/>
        </w:rPr>
        <w:t>e. Signály SET a RESET p</w:t>
      </w:r>
      <w:r w:rsidR="00F07A40" w:rsidRPr="004426BF">
        <w:rPr>
          <w:rFonts w:ascii="TTE189E810t00" w:hAnsi="TTE189E810t00" w:cs="TTE189E810t00"/>
          <w:lang w:eastAsia="cs-CZ"/>
        </w:rPr>
        <w:t>ř</w:t>
      </w:r>
      <w:r w:rsidR="00F07A40" w:rsidRPr="004426BF">
        <w:rPr>
          <w:rFonts w:ascii="Times-Roman" w:hAnsi="Times-Roman" w:cs="Times-Roman"/>
          <w:lang w:eastAsia="cs-CZ"/>
        </w:rPr>
        <w:t>ijíma</w:t>
      </w:r>
      <w:r w:rsidR="00F07A40" w:rsidRPr="004426BF">
        <w:rPr>
          <w:rFonts w:ascii="TTE189E810t00" w:hAnsi="TTE189E810t00" w:cs="TTE189E810t00"/>
          <w:lang w:eastAsia="cs-CZ"/>
        </w:rPr>
        <w:t>č</w:t>
      </w:r>
      <w:r w:rsidR="00F07A40" w:rsidRPr="004426BF">
        <w:rPr>
          <w:rFonts w:ascii="Times-Roman" w:hAnsi="Times-Roman" w:cs="Times-Roman"/>
          <w:lang w:eastAsia="cs-CZ"/>
        </w:rPr>
        <w:t>e není nutné ovládat a sta</w:t>
      </w:r>
      <w:r w:rsidR="00F07A40" w:rsidRPr="004426BF">
        <w:rPr>
          <w:rFonts w:ascii="TTE189E810t00" w:hAnsi="TTE189E810t00" w:cs="TTE189E810t00"/>
          <w:lang w:eastAsia="cs-CZ"/>
        </w:rPr>
        <w:t>č</w:t>
      </w:r>
      <w:r w:rsidR="00F07A40" w:rsidRPr="004426BF">
        <w:rPr>
          <w:rFonts w:ascii="Times-Roman" w:hAnsi="Times-Roman" w:cs="Times-Roman"/>
          <w:lang w:eastAsia="cs-CZ"/>
        </w:rPr>
        <w:t>í je p</w:t>
      </w:r>
      <w:r w:rsidR="00F07A40" w:rsidRPr="004426BF">
        <w:rPr>
          <w:rFonts w:ascii="TTE189E810t00" w:hAnsi="TTE189E810t00" w:cs="TTE189E810t00"/>
          <w:lang w:eastAsia="cs-CZ"/>
        </w:rPr>
        <w:t>ř</w:t>
      </w:r>
      <w:r w:rsidR="00F07A40" w:rsidRPr="004426BF">
        <w:rPr>
          <w:rFonts w:ascii="Times-Roman" w:hAnsi="Times-Roman" w:cs="Times-Roman"/>
          <w:lang w:eastAsia="cs-CZ"/>
        </w:rPr>
        <w:t>ipojit na klidovou logickou hodnotu). P</w:t>
      </w:r>
      <w:r w:rsidR="00F07A40" w:rsidRPr="004426BF">
        <w:rPr>
          <w:rFonts w:ascii="TTE189E810t00" w:hAnsi="TTE189E810t00" w:cs="TTE189E810t00"/>
          <w:lang w:eastAsia="cs-CZ"/>
        </w:rPr>
        <w:t>ř</w:t>
      </w:r>
      <w:r w:rsidR="00F07A40" w:rsidRPr="004426BF">
        <w:rPr>
          <w:rFonts w:ascii="Times-Roman" w:hAnsi="Times-Roman" w:cs="Times-Roman"/>
          <w:lang w:eastAsia="cs-CZ"/>
        </w:rPr>
        <w:t>íjem dat musí být synchronizován s vysíláním. Proto je signál CLOCK je totožný s vysíla</w:t>
      </w:r>
      <w:r w:rsidR="00F07A40" w:rsidRPr="004426BF">
        <w:rPr>
          <w:rFonts w:ascii="TTE189E810t00" w:hAnsi="TTE189E810t00" w:cs="TTE189E810t00"/>
          <w:lang w:eastAsia="cs-CZ"/>
        </w:rPr>
        <w:t>č</w:t>
      </w:r>
      <w:r w:rsidR="00F07A40" w:rsidRPr="004426BF">
        <w:rPr>
          <w:rFonts w:ascii="Times-Roman" w:hAnsi="Times-Roman" w:cs="Times-Roman"/>
          <w:lang w:eastAsia="cs-CZ"/>
        </w:rPr>
        <w:t>em.</w:t>
      </w:r>
    </w:p>
    <w:p w14:paraId="0B0FA39A" w14:textId="4CDB831F" w:rsidR="00F07A40" w:rsidRDefault="00D735C9" w:rsidP="004426BF">
      <w:pPr>
        <w:pStyle w:val="Odstavecseseznamem"/>
        <w:numPr>
          <w:ilvl w:val="0"/>
          <w:numId w:val="20"/>
        </w:numPr>
        <w:suppressAutoHyphens w:val="0"/>
        <w:autoSpaceDE w:val="0"/>
        <w:autoSpaceDN w:val="0"/>
        <w:adjustRightInd w:val="0"/>
        <w:jc w:val="both"/>
        <w:rPr>
          <w:rFonts w:ascii="Times-Roman" w:hAnsi="Times-Roman" w:cs="Times-Roman"/>
          <w:lang w:eastAsia="cs-CZ"/>
        </w:rPr>
      </w:pPr>
      <w:r>
        <w:rPr>
          <w:rFonts w:ascii="Times-Roman" w:hAnsi="Times-Roman" w:cs="Times-Roman"/>
          <w:lang w:eastAsia="cs-CZ"/>
        </w:rPr>
        <w:t xml:space="preserve">Záchytná paměť - </w:t>
      </w:r>
      <w:r w:rsidR="00F07A40" w:rsidRPr="004426BF">
        <w:rPr>
          <w:rFonts w:ascii="Times-Roman" w:hAnsi="Times-Roman" w:cs="Times-Roman"/>
          <w:lang w:eastAsia="cs-CZ"/>
        </w:rPr>
        <w:t>je tvo</w:t>
      </w:r>
      <w:r w:rsidR="00F07A40" w:rsidRPr="004426BF">
        <w:rPr>
          <w:rFonts w:ascii="TTE189E810t00" w:hAnsi="TTE189E810t00" w:cs="TTE189E810t00"/>
          <w:lang w:eastAsia="cs-CZ"/>
        </w:rPr>
        <w:t>ř</w:t>
      </w:r>
      <w:r w:rsidR="00F07A40" w:rsidRPr="004426BF">
        <w:rPr>
          <w:rFonts w:ascii="Times-Roman" w:hAnsi="Times-Roman" w:cs="Times-Roman"/>
          <w:lang w:eastAsia="cs-CZ"/>
        </w:rPr>
        <w:t>ena klopnými obvody D pro každý výstupní signál. Paralelní výstupy p</w:t>
      </w:r>
      <w:r w:rsidR="00F07A40" w:rsidRPr="004426BF">
        <w:rPr>
          <w:rFonts w:ascii="TTE189E810t00" w:hAnsi="TTE189E810t00" w:cs="TTE189E810t00"/>
          <w:lang w:eastAsia="cs-CZ"/>
        </w:rPr>
        <w:t>ř</w:t>
      </w:r>
      <w:r w:rsidR="00F07A40" w:rsidRPr="004426BF">
        <w:rPr>
          <w:rFonts w:ascii="Times-Roman" w:hAnsi="Times-Roman" w:cs="Times-Roman"/>
          <w:lang w:eastAsia="cs-CZ"/>
        </w:rPr>
        <w:t>ijíma</w:t>
      </w:r>
      <w:r w:rsidR="00F07A40" w:rsidRPr="004426BF">
        <w:rPr>
          <w:rFonts w:ascii="TTE189E810t00" w:hAnsi="TTE189E810t00" w:cs="TTE189E810t00"/>
          <w:lang w:eastAsia="cs-CZ"/>
        </w:rPr>
        <w:t>č</w:t>
      </w:r>
      <w:r w:rsidR="00F07A40" w:rsidRPr="004426BF">
        <w:rPr>
          <w:rFonts w:ascii="Times-Roman" w:hAnsi="Times-Roman" w:cs="Times-Roman"/>
          <w:lang w:eastAsia="cs-CZ"/>
        </w:rPr>
        <w:t>e p</w:t>
      </w:r>
      <w:r w:rsidR="00F07A40" w:rsidRPr="004426BF">
        <w:rPr>
          <w:rFonts w:ascii="TTE189E810t00" w:hAnsi="TTE189E810t00" w:cs="TTE189E810t00"/>
          <w:lang w:eastAsia="cs-CZ"/>
        </w:rPr>
        <w:t>ř</w:t>
      </w:r>
      <w:r w:rsidR="00F07A40" w:rsidRPr="004426BF">
        <w:rPr>
          <w:rFonts w:ascii="Times-Roman" w:hAnsi="Times-Roman" w:cs="Times-Roman"/>
          <w:lang w:eastAsia="cs-CZ"/>
        </w:rPr>
        <w:t>ipojím na vstupy klopných obvod</w:t>
      </w:r>
      <w:r w:rsidR="00F07A40" w:rsidRPr="004426BF">
        <w:rPr>
          <w:rFonts w:ascii="TTE189E810t00" w:hAnsi="TTE189E810t00" w:cs="TTE189E810t00"/>
          <w:lang w:eastAsia="cs-CZ"/>
        </w:rPr>
        <w:t xml:space="preserve">u </w:t>
      </w:r>
      <w:r w:rsidR="00F07A40" w:rsidRPr="004426BF">
        <w:rPr>
          <w:rFonts w:ascii="Times-Roman" w:hAnsi="Times-Roman" w:cs="Times-Roman"/>
          <w:lang w:eastAsia="cs-CZ"/>
        </w:rPr>
        <w:t>D, které tvo</w:t>
      </w:r>
      <w:r w:rsidR="00F07A40" w:rsidRPr="004426BF">
        <w:rPr>
          <w:rFonts w:ascii="TTE189E810t00" w:hAnsi="TTE189E810t00" w:cs="TTE189E810t00"/>
          <w:lang w:eastAsia="cs-CZ"/>
        </w:rPr>
        <w:t>ř</w:t>
      </w:r>
      <w:r w:rsidR="00F07A40" w:rsidRPr="004426BF">
        <w:rPr>
          <w:rFonts w:ascii="Times-Roman" w:hAnsi="Times-Roman" w:cs="Times-Roman"/>
          <w:lang w:eastAsia="cs-CZ"/>
        </w:rPr>
        <w:t>í záchytný pam</w:t>
      </w:r>
      <w:r w:rsidR="00F07A40" w:rsidRPr="004426BF">
        <w:rPr>
          <w:rFonts w:ascii="TTE189E810t00" w:hAnsi="TTE189E810t00" w:cs="TTE189E810t00"/>
          <w:lang w:eastAsia="cs-CZ"/>
        </w:rPr>
        <w:t>ěť</w:t>
      </w:r>
      <w:r w:rsidR="00F07A40" w:rsidRPr="004426BF">
        <w:rPr>
          <w:rFonts w:ascii="Times-Roman" w:hAnsi="Times-Roman" w:cs="Times-Roman"/>
          <w:lang w:eastAsia="cs-CZ"/>
        </w:rPr>
        <w:t>ový obvod. Signál, kterým se zapíší data do klopných obvod</w:t>
      </w:r>
      <w:r w:rsidR="00F07A40" w:rsidRPr="004426BF">
        <w:rPr>
          <w:rFonts w:ascii="TTE189E810t00" w:hAnsi="TTE189E810t00" w:cs="TTE189E810t00"/>
          <w:lang w:eastAsia="cs-CZ"/>
        </w:rPr>
        <w:t xml:space="preserve">ů </w:t>
      </w:r>
      <w:r w:rsidR="00F07A40" w:rsidRPr="004426BF">
        <w:rPr>
          <w:rFonts w:ascii="Times-Roman" w:hAnsi="Times-Roman" w:cs="Times-Roman"/>
          <w:lang w:eastAsia="cs-CZ"/>
        </w:rPr>
        <w:t>D je vlastn</w:t>
      </w:r>
      <w:r w:rsidR="00F07A40" w:rsidRPr="004426BF">
        <w:rPr>
          <w:rFonts w:ascii="TTE189E810t00" w:hAnsi="TTE189E810t00" w:cs="TTE189E810t00"/>
          <w:lang w:eastAsia="cs-CZ"/>
        </w:rPr>
        <w:t xml:space="preserve">ě </w:t>
      </w:r>
      <w:r w:rsidR="00F07A40" w:rsidRPr="004426BF">
        <w:rPr>
          <w:rFonts w:ascii="Times-Roman" w:hAnsi="Times-Roman" w:cs="Times-Roman"/>
          <w:lang w:eastAsia="cs-CZ"/>
        </w:rPr>
        <w:t>totožný se signálem SET prvního registru, proto vstupy CLK klopných obvod</w:t>
      </w:r>
      <w:r w:rsidR="00F07A40" w:rsidRPr="004426BF">
        <w:rPr>
          <w:rFonts w:ascii="TTE189E810t00" w:hAnsi="TTE189E810t00" w:cs="TTE189E810t00"/>
          <w:lang w:eastAsia="cs-CZ"/>
        </w:rPr>
        <w:t>u</w:t>
      </w:r>
      <w:r w:rsidR="00F07A40" w:rsidRPr="004426BF">
        <w:rPr>
          <w:rFonts w:ascii="Times-Roman" w:hAnsi="Times-Roman" w:cs="Times-Roman"/>
          <w:lang w:eastAsia="cs-CZ"/>
        </w:rPr>
        <w:t xml:space="preserve"> p</w:t>
      </w:r>
      <w:r w:rsidR="00F07A40" w:rsidRPr="004426BF">
        <w:rPr>
          <w:rFonts w:ascii="TTE189E810t00" w:hAnsi="TTE189E810t00" w:cs="TTE189E810t00"/>
          <w:lang w:eastAsia="cs-CZ"/>
        </w:rPr>
        <w:t>ř</w:t>
      </w:r>
      <w:r w:rsidR="00F07A40" w:rsidRPr="004426BF">
        <w:rPr>
          <w:rFonts w:ascii="Times-Roman" w:hAnsi="Times-Roman" w:cs="Times-Roman"/>
          <w:lang w:eastAsia="cs-CZ"/>
        </w:rPr>
        <w:t>ipojím na signál SET vysíla</w:t>
      </w:r>
      <w:r w:rsidR="00F07A40" w:rsidRPr="004426BF">
        <w:rPr>
          <w:rFonts w:ascii="TTE189E810t00" w:hAnsi="TTE189E810t00" w:cs="TTE189E810t00"/>
          <w:lang w:eastAsia="cs-CZ"/>
        </w:rPr>
        <w:t>č</w:t>
      </w:r>
      <w:r w:rsidR="00F07A40" w:rsidRPr="004426BF">
        <w:rPr>
          <w:rFonts w:ascii="Times-Roman" w:hAnsi="Times-Roman" w:cs="Times-Roman"/>
          <w:lang w:eastAsia="cs-CZ"/>
        </w:rPr>
        <w:t>e. Na výstupy klopných obvod</w:t>
      </w:r>
      <w:r w:rsidR="00F07A40" w:rsidRPr="004426BF">
        <w:rPr>
          <w:rFonts w:ascii="TTE189E810t00" w:hAnsi="TTE189E810t00" w:cs="TTE189E810t00"/>
          <w:lang w:eastAsia="cs-CZ"/>
        </w:rPr>
        <w:t xml:space="preserve">u </w:t>
      </w:r>
      <w:r w:rsidR="00F07A40" w:rsidRPr="004426BF">
        <w:rPr>
          <w:rFonts w:ascii="Times-Roman" w:hAnsi="Times-Roman" w:cs="Times-Roman"/>
          <w:lang w:eastAsia="cs-CZ"/>
        </w:rPr>
        <w:t>p</w:t>
      </w:r>
      <w:r w:rsidR="00F07A40" w:rsidRPr="004426BF">
        <w:rPr>
          <w:rFonts w:ascii="TTE189E810t00" w:hAnsi="TTE189E810t00" w:cs="TTE189E810t00"/>
          <w:lang w:eastAsia="cs-CZ"/>
        </w:rPr>
        <w:t>ř</w:t>
      </w:r>
      <w:r w:rsidR="00F07A40" w:rsidRPr="004426BF">
        <w:rPr>
          <w:rFonts w:ascii="Times-Roman" w:hAnsi="Times-Roman" w:cs="Times-Roman"/>
          <w:lang w:eastAsia="cs-CZ"/>
        </w:rPr>
        <w:t>ipojím druhou 7-mi segmentovku a otestuji funkci obvodu. SET a RESET obvod</w:t>
      </w:r>
      <w:r w:rsidR="00F07A40" w:rsidRPr="004426BF">
        <w:rPr>
          <w:rFonts w:ascii="TTE189E810t00" w:hAnsi="TTE189E810t00" w:cs="TTE189E810t00"/>
          <w:lang w:eastAsia="cs-CZ"/>
        </w:rPr>
        <w:t xml:space="preserve">u </w:t>
      </w:r>
      <w:r w:rsidR="00F07A40" w:rsidRPr="004426BF">
        <w:rPr>
          <w:rFonts w:ascii="Times-Roman" w:hAnsi="Times-Roman" w:cs="Times-Roman"/>
          <w:lang w:eastAsia="cs-CZ"/>
        </w:rPr>
        <w:t>D p</w:t>
      </w:r>
      <w:r w:rsidR="00F07A40" w:rsidRPr="004426BF">
        <w:rPr>
          <w:rFonts w:ascii="TTE189E810t00" w:hAnsi="TTE189E810t00" w:cs="TTE189E810t00"/>
          <w:lang w:eastAsia="cs-CZ"/>
        </w:rPr>
        <w:t>ř</w:t>
      </w:r>
      <w:r w:rsidR="00F07A40" w:rsidRPr="004426BF">
        <w:rPr>
          <w:rFonts w:ascii="Times-Roman" w:hAnsi="Times-Roman" w:cs="Times-Roman"/>
          <w:lang w:eastAsia="cs-CZ"/>
        </w:rPr>
        <w:t>ipojím na klidovou hodnotu (log. 1).</w:t>
      </w:r>
    </w:p>
    <w:p w14:paraId="1C421D26" w14:textId="69643336" w:rsidR="00861575" w:rsidRDefault="00C674D6" w:rsidP="002B3694">
      <w:pPr>
        <w:pStyle w:val="Odstavecseseznamem"/>
        <w:numPr>
          <w:ilvl w:val="0"/>
          <w:numId w:val="20"/>
        </w:numPr>
        <w:suppressAutoHyphens w:val="0"/>
        <w:autoSpaceDE w:val="0"/>
        <w:autoSpaceDN w:val="0"/>
        <w:adjustRightInd w:val="0"/>
        <w:jc w:val="both"/>
        <w:rPr>
          <w:rFonts w:ascii="Times-Roman" w:hAnsi="Times-Roman" w:cs="Times-Roman"/>
          <w:lang w:eastAsia="cs-CZ"/>
        </w:rPr>
      </w:pPr>
      <w:r w:rsidRPr="001240E9">
        <w:rPr>
          <w:rFonts w:ascii="Times-Roman" w:hAnsi="Times-Roman" w:cs="Times-Roman"/>
          <w:lang w:eastAsia="cs-CZ"/>
        </w:rPr>
        <w:t xml:space="preserve">Čítač impulsů </w:t>
      </w:r>
      <w:r w:rsidR="001240E9" w:rsidRPr="001240E9">
        <w:rPr>
          <w:rFonts w:ascii="Times-Roman" w:hAnsi="Times-Roman" w:cs="Times-Roman"/>
          <w:lang w:eastAsia="cs-CZ"/>
        </w:rPr>
        <w:t>–</w:t>
      </w:r>
      <w:r w:rsidRPr="001240E9">
        <w:rPr>
          <w:rFonts w:ascii="Times-Roman" w:hAnsi="Times-Roman" w:cs="Times-Roman"/>
          <w:lang w:eastAsia="cs-CZ"/>
        </w:rPr>
        <w:t xml:space="preserve"> </w:t>
      </w:r>
      <w:r w:rsidR="001240E9" w:rsidRPr="001240E9">
        <w:rPr>
          <w:rFonts w:ascii="Times-Roman" w:hAnsi="Times-Roman" w:cs="Times-Roman"/>
          <w:lang w:eastAsia="cs-CZ"/>
        </w:rPr>
        <w:t xml:space="preserve">Zapojte čítač impulsů, </w:t>
      </w:r>
      <w:r w:rsidR="001240E9" w:rsidRPr="001240E9">
        <w:rPr>
          <w:rFonts w:ascii="Times-Roman" w:hAnsi="Times-Roman" w:cs="Times-Roman"/>
          <w:lang w:eastAsia="cs-CZ"/>
        </w:rPr>
        <w:t>který počítá impulsy potřebné pro přenos</w:t>
      </w:r>
      <w:r w:rsidR="001240E9" w:rsidRPr="001240E9">
        <w:rPr>
          <w:rFonts w:ascii="Times-Roman" w:hAnsi="Times-Roman" w:cs="Times-Roman"/>
          <w:lang w:eastAsia="cs-CZ"/>
        </w:rPr>
        <w:t xml:space="preserve"> </w:t>
      </w:r>
      <w:r w:rsidR="001240E9" w:rsidRPr="001240E9">
        <w:rPr>
          <w:rFonts w:ascii="Times-Roman" w:hAnsi="Times-Roman" w:cs="Times-Roman"/>
          <w:lang w:eastAsia="cs-CZ"/>
        </w:rPr>
        <w:t>informace (CLK) a vytváří</w:t>
      </w:r>
      <w:r w:rsidR="001240E9" w:rsidRPr="001240E9">
        <w:rPr>
          <w:rFonts w:ascii="Times-Roman" w:hAnsi="Times-Roman" w:cs="Times-Roman"/>
          <w:lang w:eastAsia="cs-CZ"/>
        </w:rPr>
        <w:t xml:space="preserve"> </w:t>
      </w:r>
      <w:r w:rsidR="001240E9" w:rsidRPr="001240E9">
        <w:rPr>
          <w:rFonts w:ascii="Times-Roman" w:hAnsi="Times-Roman" w:cs="Times-Roman"/>
          <w:lang w:eastAsia="cs-CZ"/>
        </w:rPr>
        <w:t>automatický signál SET pro vysílací registr. Čítač impulsů tvoří čítač 7493 se zkráceným cyklem</w:t>
      </w:r>
      <w:r w:rsidR="001240E9" w:rsidRPr="001240E9">
        <w:rPr>
          <w:rFonts w:ascii="Times-Roman" w:hAnsi="Times-Roman" w:cs="Times-Roman"/>
          <w:lang w:eastAsia="cs-CZ"/>
        </w:rPr>
        <w:t xml:space="preserve"> </w:t>
      </w:r>
      <w:r w:rsidR="001240E9" w:rsidRPr="001240E9">
        <w:rPr>
          <w:rFonts w:ascii="Times-Roman" w:hAnsi="Times-Roman" w:cs="Times-Roman"/>
          <w:lang w:eastAsia="cs-CZ"/>
        </w:rPr>
        <w:t>(0 až 3, nebo 0 až 4, nebo 0 až 5). Signál SET vysílače by měl být generován v okamžiku zkrácení</w:t>
      </w:r>
      <w:r w:rsidR="001240E9" w:rsidRPr="001240E9">
        <w:rPr>
          <w:rFonts w:ascii="Times-Roman" w:hAnsi="Times-Roman" w:cs="Times-Roman"/>
          <w:lang w:eastAsia="cs-CZ"/>
        </w:rPr>
        <w:t xml:space="preserve"> </w:t>
      </w:r>
      <w:r w:rsidR="001240E9" w:rsidRPr="001240E9">
        <w:rPr>
          <w:rFonts w:ascii="Times-Roman" w:hAnsi="Times-Roman" w:cs="Times-Roman"/>
          <w:lang w:eastAsia="cs-CZ"/>
        </w:rPr>
        <w:t>cyklu čítače, tj. při jeho resetu kdy je přenos informace ukončen a informace se má zapsat do</w:t>
      </w:r>
      <w:r w:rsidR="001240E9">
        <w:rPr>
          <w:rFonts w:ascii="Times-Roman" w:hAnsi="Times-Roman" w:cs="Times-Roman"/>
          <w:lang w:eastAsia="cs-CZ"/>
        </w:rPr>
        <w:t xml:space="preserve"> </w:t>
      </w:r>
      <w:r w:rsidR="001240E9" w:rsidRPr="001240E9">
        <w:rPr>
          <w:rFonts w:ascii="Times-Roman" w:hAnsi="Times-Roman" w:cs="Times-Roman"/>
          <w:lang w:eastAsia="cs-CZ"/>
        </w:rPr>
        <w:t>záchytné paměti.</w:t>
      </w:r>
    </w:p>
    <w:p w14:paraId="440D7E60" w14:textId="297F5E36" w:rsidR="00F70E0B" w:rsidRPr="00F70E0B" w:rsidRDefault="00F70E0B" w:rsidP="008A0797">
      <w:pPr>
        <w:pStyle w:val="Odstavecseseznamem"/>
        <w:numPr>
          <w:ilvl w:val="0"/>
          <w:numId w:val="20"/>
        </w:numPr>
        <w:suppressAutoHyphens w:val="0"/>
        <w:autoSpaceDE w:val="0"/>
        <w:autoSpaceDN w:val="0"/>
        <w:adjustRightInd w:val="0"/>
        <w:jc w:val="both"/>
        <w:rPr>
          <w:rFonts w:ascii="Times-Roman" w:hAnsi="Times-Roman" w:cs="Times-Roman"/>
          <w:lang w:eastAsia="cs-CZ"/>
        </w:rPr>
      </w:pPr>
      <w:r w:rsidRPr="00F70E0B">
        <w:rPr>
          <w:rFonts w:ascii="Times-Roman" w:hAnsi="Times-Roman" w:cs="Times-Roman"/>
          <w:lang w:eastAsia="cs-CZ"/>
        </w:rPr>
        <w:t xml:space="preserve">Generátor informace - </w:t>
      </w:r>
      <w:r w:rsidRPr="00F70E0B">
        <w:rPr>
          <w:rFonts w:ascii="Times-Roman" w:hAnsi="Times-Roman" w:cs="Times-Roman"/>
          <w:lang w:eastAsia="cs-CZ"/>
        </w:rPr>
        <w:t>Nejprve odpojte logické spínače a potom připojte výstupy</w:t>
      </w:r>
      <w:r w:rsidRPr="00F70E0B">
        <w:rPr>
          <w:rFonts w:ascii="Times-Roman" w:hAnsi="Times-Roman" w:cs="Times-Roman"/>
          <w:lang w:eastAsia="cs-CZ"/>
        </w:rPr>
        <w:t xml:space="preserve"> </w:t>
      </w:r>
      <w:r w:rsidRPr="00F70E0B">
        <w:rPr>
          <w:rFonts w:ascii="Times-Roman" w:hAnsi="Times-Roman" w:cs="Times-Roman"/>
          <w:lang w:eastAsia="cs-CZ"/>
        </w:rPr>
        <w:t>čítače 7493 se zkráceným cyklem dle zadání na paralelní vstupy vysílacího registru. Vstupní</w:t>
      </w:r>
      <w:r>
        <w:rPr>
          <w:rFonts w:ascii="Times-Roman" w:hAnsi="Times-Roman" w:cs="Times-Roman"/>
          <w:lang w:eastAsia="cs-CZ"/>
        </w:rPr>
        <w:t xml:space="preserve"> </w:t>
      </w:r>
      <w:r w:rsidRPr="00F70E0B">
        <w:rPr>
          <w:rFonts w:ascii="Times-Roman" w:hAnsi="Times-Roman" w:cs="Times-Roman"/>
          <w:lang w:eastAsia="cs-CZ"/>
        </w:rPr>
        <w:t>signál čítače generujte ručním stiskem tlačítka.</w:t>
      </w:r>
    </w:p>
    <w:p w14:paraId="720411E6" w14:textId="77777777" w:rsidR="00F07A40" w:rsidRDefault="00F07A40" w:rsidP="00F07A40">
      <w:pPr>
        <w:pStyle w:val="definice"/>
      </w:pPr>
    </w:p>
    <w:p w14:paraId="465E2B80" w14:textId="77777777" w:rsidR="009B08DB" w:rsidRDefault="009B08DB">
      <w:pPr>
        <w:suppressAutoHyphens w:val="0"/>
        <w:rPr>
          <w:b/>
        </w:rPr>
      </w:pPr>
      <w:r>
        <w:br w:type="page"/>
      </w:r>
    </w:p>
    <w:p w14:paraId="212FA549" w14:textId="065357DB" w:rsidR="00F07A40" w:rsidRDefault="00F07A40" w:rsidP="00F07A40">
      <w:pPr>
        <w:pStyle w:val="definice"/>
      </w:pPr>
      <w:bookmarkStart w:id="1" w:name="_GoBack"/>
      <w:bookmarkEnd w:id="1"/>
      <w:r>
        <w:lastRenderedPageBreak/>
        <w:t>Činnost posuvného registru 7496</w:t>
      </w:r>
    </w:p>
    <w:p w14:paraId="3BE49765" w14:textId="0620B4DE" w:rsidR="00F07A40" w:rsidRDefault="00F07A40" w:rsidP="00F07A40">
      <w:pPr>
        <w:pStyle w:val="definice"/>
        <w:jc w:val="center"/>
      </w:pPr>
      <w:r>
        <w:rPr>
          <w:noProof/>
          <w:lang w:eastAsia="cs-CZ"/>
        </w:rPr>
        <w:drawing>
          <wp:inline distT="0" distB="0" distL="0" distR="0" wp14:anchorId="61BDC8D3" wp14:editId="3D47CA17">
            <wp:extent cx="3657600" cy="3157220"/>
            <wp:effectExtent l="0" t="0" r="0" b="508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15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644DB" w14:textId="6CE514C7" w:rsidR="006A1F19" w:rsidRDefault="006A1F19" w:rsidP="00506A29">
      <w:pPr>
        <w:pStyle w:val="Zkladntextodsazen"/>
        <w:spacing w:before="240" w:after="240"/>
        <w:ind w:left="0"/>
        <w:rPr>
          <w:b/>
          <w:bCs/>
        </w:rPr>
      </w:pPr>
      <w:r>
        <w:rPr>
          <w:b/>
          <w:bCs/>
        </w:rPr>
        <w:t>Schema:</w:t>
      </w:r>
    </w:p>
    <w:p w14:paraId="2B5B020B" w14:textId="1EC75340" w:rsidR="006A1F19" w:rsidRDefault="00FC7B1B" w:rsidP="00506A29">
      <w:pPr>
        <w:pStyle w:val="Zkladntextodsazen"/>
        <w:spacing w:before="240" w:after="240"/>
        <w:ind w:left="0"/>
        <w:rPr>
          <w:b/>
          <w:bCs/>
        </w:rPr>
      </w:pPr>
      <w:r w:rsidRPr="00FC7B1B">
        <w:rPr>
          <w:b/>
          <w:bCs/>
        </w:rPr>
        <w:drawing>
          <wp:inline distT="0" distB="0" distL="0" distR="0" wp14:anchorId="5FD185CE" wp14:editId="13B57471">
            <wp:extent cx="5753100" cy="2256155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1C985" w14:textId="452D189E" w:rsidR="00506A29" w:rsidRDefault="00506A29" w:rsidP="00506A29">
      <w:pPr>
        <w:pStyle w:val="Zkladntextodsazen"/>
        <w:spacing w:before="240" w:after="240"/>
        <w:ind w:left="0"/>
        <w:rPr>
          <w:b/>
          <w:bCs/>
        </w:rPr>
      </w:pPr>
      <w:r>
        <w:rPr>
          <w:b/>
          <w:bCs/>
        </w:rPr>
        <w:t>Závěr:</w:t>
      </w:r>
    </w:p>
    <w:p w14:paraId="1053E839" w14:textId="078AB4B8" w:rsidR="00506A29" w:rsidRPr="00FC2D7C" w:rsidRDefault="00506A29" w:rsidP="00FC2D7C">
      <w:pPr>
        <w:pStyle w:val="Zkladntextodsazen"/>
        <w:spacing w:before="240" w:after="240"/>
        <w:ind w:left="0"/>
        <w:rPr>
          <w:iCs/>
        </w:rPr>
      </w:pPr>
      <w:r>
        <w:rPr>
          <w:b/>
          <w:bCs/>
        </w:rPr>
        <w:tab/>
      </w:r>
      <w:r w:rsidR="00023395">
        <w:t>Sériový přenos fungoval do té doby, než jsem do obvodu implementoval čítače.</w:t>
      </w:r>
      <w:r w:rsidR="002B6CB6">
        <w:t xml:space="preserve"> </w:t>
      </w:r>
      <w:r w:rsidR="00AC6F05">
        <w:t>Po té se přenos zasekl na nule a dále nepokračoval. Předpokládám, že chyba byla v zapojení čítače pro generování SET signálu</w:t>
      </w:r>
      <w:r w:rsidR="004B4B10">
        <w:t>, protože čítač od 0-7 fungoval.</w:t>
      </w:r>
    </w:p>
    <w:sectPr w:rsidR="00506A29" w:rsidRPr="00FC2D7C" w:rsidSect="004F4DAE">
      <w:headerReference w:type="default" r:id="rId9"/>
      <w:headerReference w:type="first" r:id="rId10"/>
      <w:type w:val="continuous"/>
      <w:pgSz w:w="11906" w:h="16838"/>
      <w:pgMar w:top="1135" w:right="1421" w:bottom="1276" w:left="142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F1EBB7" w14:textId="77777777" w:rsidR="0041651E" w:rsidRDefault="0041651E">
      <w:r>
        <w:separator/>
      </w:r>
    </w:p>
  </w:endnote>
  <w:endnote w:type="continuationSeparator" w:id="0">
    <w:p w14:paraId="409DEE58" w14:textId="77777777" w:rsidR="0041651E" w:rsidRDefault="004165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altName w:val="Times New Roman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unifont">
    <w:altName w:val="Times New Roman"/>
    <w:charset w:val="00"/>
    <w:family w:val="auto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E189E810t0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69EE86" w14:textId="77777777" w:rsidR="0041651E" w:rsidRDefault="0041651E">
      <w:r>
        <w:separator/>
      </w:r>
    </w:p>
  </w:footnote>
  <w:footnote w:type="continuationSeparator" w:id="0">
    <w:p w14:paraId="202659BE" w14:textId="77777777" w:rsidR="0041651E" w:rsidRDefault="004165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D251F1" w14:textId="208B9492" w:rsidR="00ED38EF" w:rsidRDefault="00855493">
    <w:pPr>
      <w:pStyle w:val="Zhlav"/>
    </w:pPr>
    <w:r>
      <w:rPr>
        <w:noProof/>
        <w:lang w:eastAsia="cs-CZ"/>
      </w:rPr>
      <w:drawing>
        <wp:inline distT="0" distB="0" distL="0" distR="0" wp14:anchorId="24138812" wp14:editId="79D5F7AD">
          <wp:extent cx="5753735" cy="586740"/>
          <wp:effectExtent l="0" t="0" r="0" b="0"/>
          <wp:docPr id="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735" cy="58674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5BCF10" w14:textId="77777777" w:rsidR="00ED38EF" w:rsidRDefault="00ED38E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03FA357B"/>
    <w:multiLevelType w:val="hybridMultilevel"/>
    <w:tmpl w:val="D00ACE7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9B4B4D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064F3C66"/>
    <w:multiLevelType w:val="hybridMultilevel"/>
    <w:tmpl w:val="1286FE0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DD6A27"/>
    <w:multiLevelType w:val="hybridMultilevel"/>
    <w:tmpl w:val="801298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744171"/>
    <w:multiLevelType w:val="hybridMultilevel"/>
    <w:tmpl w:val="8174E4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B5399E"/>
    <w:multiLevelType w:val="hybridMultilevel"/>
    <w:tmpl w:val="4F7827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5C3392"/>
    <w:multiLevelType w:val="hybridMultilevel"/>
    <w:tmpl w:val="C0AAAFE8"/>
    <w:lvl w:ilvl="0" w:tplc="99ACFD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71E1F85"/>
    <w:multiLevelType w:val="multilevel"/>
    <w:tmpl w:val="F534685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A7F357A"/>
    <w:multiLevelType w:val="hybridMultilevel"/>
    <w:tmpl w:val="71B467A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5717B9"/>
    <w:multiLevelType w:val="hybridMultilevel"/>
    <w:tmpl w:val="75DCD9E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A65AEE"/>
    <w:multiLevelType w:val="hybridMultilevel"/>
    <w:tmpl w:val="89E820D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C4171F"/>
    <w:multiLevelType w:val="hybridMultilevel"/>
    <w:tmpl w:val="7826C73C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49526E"/>
    <w:multiLevelType w:val="hybridMultilevel"/>
    <w:tmpl w:val="FC3E62F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45330D"/>
    <w:multiLevelType w:val="hybridMultilevel"/>
    <w:tmpl w:val="62A27C1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115A7C"/>
    <w:multiLevelType w:val="hybridMultilevel"/>
    <w:tmpl w:val="60BEECB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FF5781"/>
    <w:multiLevelType w:val="hybridMultilevel"/>
    <w:tmpl w:val="69CE9FCC"/>
    <w:lvl w:ilvl="0" w:tplc="FCB43A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9"/>
  </w:num>
  <w:num w:numId="7">
    <w:abstractNumId w:val="14"/>
  </w:num>
  <w:num w:numId="8">
    <w:abstractNumId w:val="6"/>
  </w:num>
  <w:num w:numId="9">
    <w:abstractNumId w:val="16"/>
  </w:num>
  <w:num w:numId="10">
    <w:abstractNumId w:val="18"/>
  </w:num>
  <w:num w:numId="11">
    <w:abstractNumId w:val="8"/>
  </w:num>
  <w:num w:numId="12">
    <w:abstractNumId w:val="10"/>
  </w:num>
  <w:num w:numId="13">
    <w:abstractNumId w:val="7"/>
  </w:num>
  <w:num w:numId="14">
    <w:abstractNumId w:val="13"/>
  </w:num>
  <w:num w:numId="15">
    <w:abstractNumId w:val="17"/>
  </w:num>
  <w:num w:numId="16">
    <w:abstractNumId w:val="15"/>
  </w:num>
  <w:num w:numId="17">
    <w:abstractNumId w:val="5"/>
  </w:num>
  <w:num w:numId="18">
    <w:abstractNumId w:val="11"/>
  </w:num>
  <w:num w:numId="19">
    <w:abstractNumId w:val="19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261"/>
    <w:rsid w:val="000001BF"/>
    <w:rsid w:val="00006B2C"/>
    <w:rsid w:val="00016B93"/>
    <w:rsid w:val="0001700F"/>
    <w:rsid w:val="00023395"/>
    <w:rsid w:val="00030D7E"/>
    <w:rsid w:val="0003523F"/>
    <w:rsid w:val="000429D1"/>
    <w:rsid w:val="000468A9"/>
    <w:rsid w:val="0005064A"/>
    <w:rsid w:val="00056BC1"/>
    <w:rsid w:val="00060350"/>
    <w:rsid w:val="00065FC3"/>
    <w:rsid w:val="00067888"/>
    <w:rsid w:val="00077A9F"/>
    <w:rsid w:val="0008018C"/>
    <w:rsid w:val="0008387E"/>
    <w:rsid w:val="0008411A"/>
    <w:rsid w:val="00090E27"/>
    <w:rsid w:val="00093F76"/>
    <w:rsid w:val="00096E8D"/>
    <w:rsid w:val="000B3FD9"/>
    <w:rsid w:val="000B52CA"/>
    <w:rsid w:val="000B58BE"/>
    <w:rsid w:val="000B6E84"/>
    <w:rsid w:val="000C0444"/>
    <w:rsid w:val="000D071C"/>
    <w:rsid w:val="000D18D8"/>
    <w:rsid w:val="000D2E87"/>
    <w:rsid w:val="000E545D"/>
    <w:rsid w:val="0010025B"/>
    <w:rsid w:val="0010131B"/>
    <w:rsid w:val="00114183"/>
    <w:rsid w:val="001240AC"/>
    <w:rsid w:val="001240E9"/>
    <w:rsid w:val="0012632F"/>
    <w:rsid w:val="0014103E"/>
    <w:rsid w:val="00152F57"/>
    <w:rsid w:val="00153574"/>
    <w:rsid w:val="001647D3"/>
    <w:rsid w:val="00173068"/>
    <w:rsid w:val="0017481B"/>
    <w:rsid w:val="00197962"/>
    <w:rsid w:val="001A135A"/>
    <w:rsid w:val="001B2348"/>
    <w:rsid w:val="001B28DD"/>
    <w:rsid w:val="001C58AC"/>
    <w:rsid w:val="001D2FDE"/>
    <w:rsid w:val="00202AC9"/>
    <w:rsid w:val="0020387F"/>
    <w:rsid w:val="00216550"/>
    <w:rsid w:val="00216E65"/>
    <w:rsid w:val="0022228E"/>
    <w:rsid w:val="00231DA4"/>
    <w:rsid w:val="002555EE"/>
    <w:rsid w:val="00263B17"/>
    <w:rsid w:val="00264273"/>
    <w:rsid w:val="00271B29"/>
    <w:rsid w:val="002735A7"/>
    <w:rsid w:val="00284A30"/>
    <w:rsid w:val="00286C62"/>
    <w:rsid w:val="002900A3"/>
    <w:rsid w:val="002944A4"/>
    <w:rsid w:val="00297719"/>
    <w:rsid w:val="002A2975"/>
    <w:rsid w:val="002B0518"/>
    <w:rsid w:val="002B4580"/>
    <w:rsid w:val="002B61B4"/>
    <w:rsid w:val="002B6CB6"/>
    <w:rsid w:val="002C74F7"/>
    <w:rsid w:val="002D0BA8"/>
    <w:rsid w:val="002E3B52"/>
    <w:rsid w:val="00301958"/>
    <w:rsid w:val="00304BB7"/>
    <w:rsid w:val="00307180"/>
    <w:rsid w:val="003110D6"/>
    <w:rsid w:val="00322B49"/>
    <w:rsid w:val="003253E2"/>
    <w:rsid w:val="00332244"/>
    <w:rsid w:val="0034544F"/>
    <w:rsid w:val="003461B3"/>
    <w:rsid w:val="00347B1A"/>
    <w:rsid w:val="00352903"/>
    <w:rsid w:val="0035629A"/>
    <w:rsid w:val="00356450"/>
    <w:rsid w:val="0036369E"/>
    <w:rsid w:val="0036585D"/>
    <w:rsid w:val="00382617"/>
    <w:rsid w:val="003842E9"/>
    <w:rsid w:val="003874C3"/>
    <w:rsid w:val="00387BB4"/>
    <w:rsid w:val="00392295"/>
    <w:rsid w:val="00397AB9"/>
    <w:rsid w:val="003A1725"/>
    <w:rsid w:val="003C301A"/>
    <w:rsid w:val="003C46A4"/>
    <w:rsid w:val="003E0459"/>
    <w:rsid w:val="003E16CA"/>
    <w:rsid w:val="003E415F"/>
    <w:rsid w:val="003E4EDB"/>
    <w:rsid w:val="003F7B0C"/>
    <w:rsid w:val="004063E4"/>
    <w:rsid w:val="004079B8"/>
    <w:rsid w:val="00407BE3"/>
    <w:rsid w:val="0041651E"/>
    <w:rsid w:val="004318C3"/>
    <w:rsid w:val="00434F28"/>
    <w:rsid w:val="00434FF3"/>
    <w:rsid w:val="00435DD4"/>
    <w:rsid w:val="004403D6"/>
    <w:rsid w:val="004404F2"/>
    <w:rsid w:val="00441EC9"/>
    <w:rsid w:val="004426BF"/>
    <w:rsid w:val="00451D1E"/>
    <w:rsid w:val="00455601"/>
    <w:rsid w:val="004601A2"/>
    <w:rsid w:val="00460202"/>
    <w:rsid w:val="00463F95"/>
    <w:rsid w:val="004661F9"/>
    <w:rsid w:val="0047452C"/>
    <w:rsid w:val="004846FD"/>
    <w:rsid w:val="004849F0"/>
    <w:rsid w:val="004849F5"/>
    <w:rsid w:val="0049260A"/>
    <w:rsid w:val="00496F43"/>
    <w:rsid w:val="004A4C56"/>
    <w:rsid w:val="004A70B7"/>
    <w:rsid w:val="004B4B10"/>
    <w:rsid w:val="004B677F"/>
    <w:rsid w:val="004C0504"/>
    <w:rsid w:val="004C4261"/>
    <w:rsid w:val="004D7869"/>
    <w:rsid w:val="004E3876"/>
    <w:rsid w:val="004E3B28"/>
    <w:rsid w:val="004F4DAE"/>
    <w:rsid w:val="004F77B4"/>
    <w:rsid w:val="00501DBE"/>
    <w:rsid w:val="005053E9"/>
    <w:rsid w:val="00505BD3"/>
    <w:rsid w:val="00506A29"/>
    <w:rsid w:val="00506C1D"/>
    <w:rsid w:val="005077C6"/>
    <w:rsid w:val="0051213E"/>
    <w:rsid w:val="00514B57"/>
    <w:rsid w:val="0052035D"/>
    <w:rsid w:val="00525AB6"/>
    <w:rsid w:val="005279E4"/>
    <w:rsid w:val="005415AD"/>
    <w:rsid w:val="00551FF0"/>
    <w:rsid w:val="005658CF"/>
    <w:rsid w:val="005671D3"/>
    <w:rsid w:val="00571183"/>
    <w:rsid w:val="005A2328"/>
    <w:rsid w:val="005B104F"/>
    <w:rsid w:val="005B5079"/>
    <w:rsid w:val="005C7A3B"/>
    <w:rsid w:val="005D141F"/>
    <w:rsid w:val="005D3527"/>
    <w:rsid w:val="005D53C5"/>
    <w:rsid w:val="005E0A12"/>
    <w:rsid w:val="005E2474"/>
    <w:rsid w:val="005E7C89"/>
    <w:rsid w:val="005F1B48"/>
    <w:rsid w:val="0061633A"/>
    <w:rsid w:val="0062035F"/>
    <w:rsid w:val="00623C40"/>
    <w:rsid w:val="00624082"/>
    <w:rsid w:val="0064093D"/>
    <w:rsid w:val="00641A12"/>
    <w:rsid w:val="00645EE7"/>
    <w:rsid w:val="00646A74"/>
    <w:rsid w:val="0065026E"/>
    <w:rsid w:val="00650351"/>
    <w:rsid w:val="00651F00"/>
    <w:rsid w:val="00655A85"/>
    <w:rsid w:val="00656063"/>
    <w:rsid w:val="00663F3E"/>
    <w:rsid w:val="00665321"/>
    <w:rsid w:val="00673A27"/>
    <w:rsid w:val="00675863"/>
    <w:rsid w:val="0069611E"/>
    <w:rsid w:val="006A1F19"/>
    <w:rsid w:val="006B6B8D"/>
    <w:rsid w:val="006C1BEB"/>
    <w:rsid w:val="006C3D48"/>
    <w:rsid w:val="006D6A2F"/>
    <w:rsid w:val="006F1794"/>
    <w:rsid w:val="006F2AD8"/>
    <w:rsid w:val="006F525E"/>
    <w:rsid w:val="006F74DA"/>
    <w:rsid w:val="00700707"/>
    <w:rsid w:val="00705BD8"/>
    <w:rsid w:val="00717A07"/>
    <w:rsid w:val="00724B8A"/>
    <w:rsid w:val="0073229A"/>
    <w:rsid w:val="00736BCC"/>
    <w:rsid w:val="007373C7"/>
    <w:rsid w:val="00737924"/>
    <w:rsid w:val="00740D08"/>
    <w:rsid w:val="0074693A"/>
    <w:rsid w:val="007634EE"/>
    <w:rsid w:val="007669DE"/>
    <w:rsid w:val="00771261"/>
    <w:rsid w:val="00776A53"/>
    <w:rsid w:val="007A0ADA"/>
    <w:rsid w:val="007A1275"/>
    <w:rsid w:val="007B0FB4"/>
    <w:rsid w:val="007C1575"/>
    <w:rsid w:val="007C2D4F"/>
    <w:rsid w:val="007E4C05"/>
    <w:rsid w:val="007E7171"/>
    <w:rsid w:val="007F251C"/>
    <w:rsid w:val="008058E2"/>
    <w:rsid w:val="00812E72"/>
    <w:rsid w:val="008205C8"/>
    <w:rsid w:val="00833CB7"/>
    <w:rsid w:val="008346FF"/>
    <w:rsid w:val="00836C9F"/>
    <w:rsid w:val="00845905"/>
    <w:rsid w:val="00850DD2"/>
    <w:rsid w:val="00853D85"/>
    <w:rsid w:val="00855493"/>
    <w:rsid w:val="00861204"/>
    <w:rsid w:val="00861575"/>
    <w:rsid w:val="00867EDF"/>
    <w:rsid w:val="00867F8F"/>
    <w:rsid w:val="00871509"/>
    <w:rsid w:val="008729F9"/>
    <w:rsid w:val="00873845"/>
    <w:rsid w:val="00881311"/>
    <w:rsid w:val="008835CF"/>
    <w:rsid w:val="00893359"/>
    <w:rsid w:val="00894FBB"/>
    <w:rsid w:val="008A040E"/>
    <w:rsid w:val="008A281B"/>
    <w:rsid w:val="008A4698"/>
    <w:rsid w:val="008B0F1C"/>
    <w:rsid w:val="008C0AD6"/>
    <w:rsid w:val="008C19DE"/>
    <w:rsid w:val="008C74AF"/>
    <w:rsid w:val="008D5AFB"/>
    <w:rsid w:val="008F33C7"/>
    <w:rsid w:val="00904C75"/>
    <w:rsid w:val="00907A46"/>
    <w:rsid w:val="00915AFF"/>
    <w:rsid w:val="00920498"/>
    <w:rsid w:val="009334EE"/>
    <w:rsid w:val="009430AA"/>
    <w:rsid w:val="00950590"/>
    <w:rsid w:val="00960E44"/>
    <w:rsid w:val="00971227"/>
    <w:rsid w:val="00991588"/>
    <w:rsid w:val="009A14A4"/>
    <w:rsid w:val="009A3839"/>
    <w:rsid w:val="009A396F"/>
    <w:rsid w:val="009A5AAE"/>
    <w:rsid w:val="009A5FF9"/>
    <w:rsid w:val="009B08DB"/>
    <w:rsid w:val="009B6CA6"/>
    <w:rsid w:val="009C7FF5"/>
    <w:rsid w:val="009D1499"/>
    <w:rsid w:val="009D5A3C"/>
    <w:rsid w:val="009E6216"/>
    <w:rsid w:val="009F161C"/>
    <w:rsid w:val="009F3493"/>
    <w:rsid w:val="00A04D34"/>
    <w:rsid w:val="00A061AE"/>
    <w:rsid w:val="00A20675"/>
    <w:rsid w:val="00A260A5"/>
    <w:rsid w:val="00A26A96"/>
    <w:rsid w:val="00A27939"/>
    <w:rsid w:val="00A407AD"/>
    <w:rsid w:val="00A44406"/>
    <w:rsid w:val="00A54A1F"/>
    <w:rsid w:val="00A56204"/>
    <w:rsid w:val="00A56E43"/>
    <w:rsid w:val="00A65AD0"/>
    <w:rsid w:val="00A67567"/>
    <w:rsid w:val="00A778D9"/>
    <w:rsid w:val="00A81D58"/>
    <w:rsid w:val="00A8207C"/>
    <w:rsid w:val="00A82929"/>
    <w:rsid w:val="00A82DF9"/>
    <w:rsid w:val="00A83D87"/>
    <w:rsid w:val="00A9771A"/>
    <w:rsid w:val="00AA1572"/>
    <w:rsid w:val="00AA2B74"/>
    <w:rsid w:val="00AB239A"/>
    <w:rsid w:val="00AB4D36"/>
    <w:rsid w:val="00AB4D99"/>
    <w:rsid w:val="00AC37D8"/>
    <w:rsid w:val="00AC6F05"/>
    <w:rsid w:val="00AD1411"/>
    <w:rsid w:val="00B01137"/>
    <w:rsid w:val="00B03539"/>
    <w:rsid w:val="00B15E6C"/>
    <w:rsid w:val="00B22DDD"/>
    <w:rsid w:val="00B27118"/>
    <w:rsid w:val="00B27CA8"/>
    <w:rsid w:val="00B47328"/>
    <w:rsid w:val="00B5149D"/>
    <w:rsid w:val="00B515FB"/>
    <w:rsid w:val="00B72F27"/>
    <w:rsid w:val="00B85DBC"/>
    <w:rsid w:val="00BA27B9"/>
    <w:rsid w:val="00BB5A71"/>
    <w:rsid w:val="00BC1E0D"/>
    <w:rsid w:val="00BD6869"/>
    <w:rsid w:val="00BD68B5"/>
    <w:rsid w:val="00BE3FCD"/>
    <w:rsid w:val="00BF391C"/>
    <w:rsid w:val="00C003D7"/>
    <w:rsid w:val="00C00618"/>
    <w:rsid w:val="00C10B44"/>
    <w:rsid w:val="00C13CBE"/>
    <w:rsid w:val="00C17D9E"/>
    <w:rsid w:val="00C220A3"/>
    <w:rsid w:val="00C27E08"/>
    <w:rsid w:val="00C30346"/>
    <w:rsid w:val="00C42F79"/>
    <w:rsid w:val="00C4617C"/>
    <w:rsid w:val="00C57E78"/>
    <w:rsid w:val="00C66EA5"/>
    <w:rsid w:val="00C674D6"/>
    <w:rsid w:val="00C708F9"/>
    <w:rsid w:val="00C71691"/>
    <w:rsid w:val="00C76E0C"/>
    <w:rsid w:val="00C805AE"/>
    <w:rsid w:val="00C97E07"/>
    <w:rsid w:val="00CA10AD"/>
    <w:rsid w:val="00CA660E"/>
    <w:rsid w:val="00CB129F"/>
    <w:rsid w:val="00CC139B"/>
    <w:rsid w:val="00CC715D"/>
    <w:rsid w:val="00CD20B8"/>
    <w:rsid w:val="00CD6AA3"/>
    <w:rsid w:val="00CF3441"/>
    <w:rsid w:val="00CF4D00"/>
    <w:rsid w:val="00D04B34"/>
    <w:rsid w:val="00D070F4"/>
    <w:rsid w:val="00D07129"/>
    <w:rsid w:val="00D14DB5"/>
    <w:rsid w:val="00D15F9B"/>
    <w:rsid w:val="00D1730D"/>
    <w:rsid w:val="00D22347"/>
    <w:rsid w:val="00D30029"/>
    <w:rsid w:val="00D3367D"/>
    <w:rsid w:val="00D35C2D"/>
    <w:rsid w:val="00D373F4"/>
    <w:rsid w:val="00D43A68"/>
    <w:rsid w:val="00D52E47"/>
    <w:rsid w:val="00D546AF"/>
    <w:rsid w:val="00D61647"/>
    <w:rsid w:val="00D713B6"/>
    <w:rsid w:val="00D735C9"/>
    <w:rsid w:val="00D81787"/>
    <w:rsid w:val="00D84BFF"/>
    <w:rsid w:val="00D85EF1"/>
    <w:rsid w:val="00D8782E"/>
    <w:rsid w:val="00D9159A"/>
    <w:rsid w:val="00D91720"/>
    <w:rsid w:val="00DA0CD9"/>
    <w:rsid w:val="00DA0F57"/>
    <w:rsid w:val="00DB4846"/>
    <w:rsid w:val="00DB4A93"/>
    <w:rsid w:val="00DD693F"/>
    <w:rsid w:val="00DD7557"/>
    <w:rsid w:val="00DE592A"/>
    <w:rsid w:val="00E11AF7"/>
    <w:rsid w:val="00E16715"/>
    <w:rsid w:val="00E243C5"/>
    <w:rsid w:val="00E3456F"/>
    <w:rsid w:val="00E36320"/>
    <w:rsid w:val="00E42271"/>
    <w:rsid w:val="00E44585"/>
    <w:rsid w:val="00E475E1"/>
    <w:rsid w:val="00E50725"/>
    <w:rsid w:val="00E576F8"/>
    <w:rsid w:val="00E62B5A"/>
    <w:rsid w:val="00E66E08"/>
    <w:rsid w:val="00E719B6"/>
    <w:rsid w:val="00E76549"/>
    <w:rsid w:val="00E82CDC"/>
    <w:rsid w:val="00E97045"/>
    <w:rsid w:val="00EA4FAE"/>
    <w:rsid w:val="00EA50E3"/>
    <w:rsid w:val="00EB1F73"/>
    <w:rsid w:val="00EC1713"/>
    <w:rsid w:val="00ED1FF2"/>
    <w:rsid w:val="00ED221C"/>
    <w:rsid w:val="00ED38EF"/>
    <w:rsid w:val="00EE2086"/>
    <w:rsid w:val="00EE48A3"/>
    <w:rsid w:val="00EF6DA4"/>
    <w:rsid w:val="00F07A40"/>
    <w:rsid w:val="00F14641"/>
    <w:rsid w:val="00F3562D"/>
    <w:rsid w:val="00F36EF5"/>
    <w:rsid w:val="00F40E20"/>
    <w:rsid w:val="00F44EC4"/>
    <w:rsid w:val="00F47444"/>
    <w:rsid w:val="00F51C9B"/>
    <w:rsid w:val="00F540EA"/>
    <w:rsid w:val="00F54A6F"/>
    <w:rsid w:val="00F63161"/>
    <w:rsid w:val="00F6518B"/>
    <w:rsid w:val="00F70E0B"/>
    <w:rsid w:val="00F76749"/>
    <w:rsid w:val="00F83E73"/>
    <w:rsid w:val="00F86254"/>
    <w:rsid w:val="00FA08EF"/>
    <w:rsid w:val="00FA7151"/>
    <w:rsid w:val="00FB198D"/>
    <w:rsid w:val="00FB5EE7"/>
    <w:rsid w:val="00FC2D7C"/>
    <w:rsid w:val="00FC4A08"/>
    <w:rsid w:val="00FC775E"/>
    <w:rsid w:val="00FC7B1B"/>
    <w:rsid w:val="00FE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white"/>
    </o:shapedefaults>
    <o:shapelayout v:ext="edit">
      <o:idmap v:ext="edit" data="1"/>
    </o:shapelayout>
  </w:shapeDefaults>
  <w:doNotEmbedSmartTags/>
  <w:decimalSymbol w:val=","/>
  <w:listSeparator w:val=";"/>
  <w14:docId w14:val="74A04668"/>
  <w15:chartTrackingRefBased/>
  <w15:docId w15:val="{60DA9C3A-ED9F-48FB-B7D8-6FD576639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pPr>
      <w:suppressAutoHyphens/>
    </w:pPr>
    <w:rPr>
      <w:sz w:val="24"/>
      <w:szCs w:val="24"/>
      <w:lang w:val="cs-CZ" w:eastAsia="zh-C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Standardnpsmoodstavce1">
    <w:name w:val="Standardní písmo odstavce1"/>
  </w:style>
  <w:style w:type="character" w:customStyle="1" w:styleId="Odrky">
    <w:name w:val="Odrážky"/>
    <w:rPr>
      <w:rFonts w:ascii="OpenSymbol" w:eastAsia="OpenSymbol" w:hAnsi="OpenSymbol" w:cs="OpenSymbol"/>
    </w:rPr>
  </w:style>
  <w:style w:type="paragraph" w:customStyle="1" w:styleId="Nadpis">
    <w:name w:val="Nadpis"/>
    <w:basedOn w:val="Normln"/>
    <w:next w:val="Zkladntext"/>
    <w:pPr>
      <w:keepNext/>
      <w:spacing w:before="240" w:after="120"/>
    </w:pPr>
    <w:rPr>
      <w:rFonts w:ascii="Arial" w:eastAsia="unifont" w:hAnsi="Arial" w:cs="unifont"/>
      <w:sz w:val="28"/>
      <w:szCs w:val="28"/>
    </w:rPr>
  </w:style>
  <w:style w:type="paragraph" w:styleId="Zkladntext">
    <w:name w:val="Body Text"/>
    <w:basedOn w:val="Normln"/>
    <w:pPr>
      <w:spacing w:after="120"/>
    </w:pPr>
  </w:style>
  <w:style w:type="paragraph" w:styleId="Seznam">
    <w:name w:val="List"/>
    <w:basedOn w:val="Zkladntext"/>
  </w:style>
  <w:style w:type="paragraph" w:styleId="Titulek">
    <w:name w:val="caption"/>
    <w:basedOn w:val="Normln"/>
    <w:qFormat/>
    <w:pPr>
      <w:suppressLineNumbers/>
      <w:spacing w:before="120" w:after="120"/>
    </w:pPr>
    <w:rPr>
      <w:i/>
      <w:iCs/>
    </w:rPr>
  </w:style>
  <w:style w:type="paragraph" w:customStyle="1" w:styleId="Rejstk">
    <w:name w:val="Rejstřík"/>
    <w:basedOn w:val="Normln"/>
    <w:pPr>
      <w:suppressLineNumbers/>
    </w:pPr>
  </w:style>
  <w:style w:type="paragraph" w:customStyle="1" w:styleId="Textbubliny1">
    <w:name w:val="Text bubliny1"/>
    <w:basedOn w:val="Normln"/>
    <w:rPr>
      <w:rFonts w:ascii="Tahoma" w:hAnsi="Tahoma" w:cs="Tahoma"/>
      <w:sz w:val="16"/>
      <w:szCs w:val="16"/>
    </w:rPr>
  </w:style>
  <w:style w:type="paragraph" w:styleId="Zhlav">
    <w:name w:val="header"/>
    <w:basedOn w:val="Normln"/>
    <w:pPr>
      <w:tabs>
        <w:tab w:val="center" w:pos="4536"/>
        <w:tab w:val="right" w:pos="9072"/>
      </w:tabs>
    </w:pPr>
  </w:style>
  <w:style w:type="paragraph" w:styleId="Zpat">
    <w:name w:val="footer"/>
    <w:basedOn w:val="Normln"/>
    <w:pPr>
      <w:tabs>
        <w:tab w:val="center" w:pos="4536"/>
        <w:tab w:val="right" w:pos="9072"/>
      </w:tabs>
    </w:pPr>
  </w:style>
  <w:style w:type="paragraph" w:customStyle="1" w:styleId="Titul">
    <w:name w:val="Titul"/>
    <w:basedOn w:val="Normln"/>
    <w:pPr>
      <w:spacing w:before="2948" w:after="6633"/>
      <w:jc w:val="center"/>
    </w:pPr>
    <w:rPr>
      <w:b/>
      <w:bCs/>
      <w:sz w:val="96"/>
      <w:szCs w:val="96"/>
    </w:rPr>
  </w:style>
  <w:style w:type="paragraph" w:customStyle="1" w:styleId="razitko">
    <w:name w:val="razitko"/>
    <w:basedOn w:val="Obsahtabulky"/>
    <w:pPr>
      <w:jc w:val="center"/>
    </w:pPr>
  </w:style>
  <w:style w:type="paragraph" w:customStyle="1" w:styleId="Obsahtabulky">
    <w:name w:val="Obsah tabulky"/>
    <w:basedOn w:val="Normln"/>
    <w:pPr>
      <w:suppressLineNumbers/>
    </w:pPr>
  </w:style>
  <w:style w:type="paragraph" w:customStyle="1" w:styleId="definice">
    <w:name w:val="definice"/>
    <w:basedOn w:val="Normln"/>
    <w:rPr>
      <w:b/>
    </w:rPr>
  </w:style>
  <w:style w:type="paragraph" w:customStyle="1" w:styleId="vysvetlen">
    <w:name w:val="vysvetlení"/>
    <w:basedOn w:val="definice"/>
  </w:style>
  <w:style w:type="paragraph" w:styleId="Zkladntextodsazen">
    <w:name w:val="Body Text Indent"/>
    <w:basedOn w:val="Zkladntext"/>
    <w:link w:val="ZkladntextodsazenChar"/>
    <w:pPr>
      <w:spacing w:after="0"/>
      <w:ind w:left="283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EE48A3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EE48A3"/>
    <w:rPr>
      <w:rFonts w:ascii="Tahoma" w:hAnsi="Tahoma" w:cs="Tahoma"/>
      <w:sz w:val="16"/>
      <w:szCs w:val="16"/>
      <w:lang w:eastAsia="zh-CN"/>
    </w:rPr>
  </w:style>
  <w:style w:type="character" w:styleId="Zstupntext">
    <w:name w:val="Placeholder Text"/>
    <w:basedOn w:val="Standardnpsmoodstavce"/>
    <w:uiPriority w:val="99"/>
    <w:semiHidden/>
    <w:rsid w:val="005658CF"/>
    <w:rPr>
      <w:color w:val="808080"/>
    </w:rPr>
  </w:style>
  <w:style w:type="character" w:customStyle="1" w:styleId="ZkladntextodsazenChar">
    <w:name w:val="Základní text odsazený Char"/>
    <w:basedOn w:val="Standardnpsmoodstavce"/>
    <w:link w:val="Zkladntextodsazen"/>
    <w:rsid w:val="00FB5EE7"/>
    <w:rPr>
      <w:sz w:val="24"/>
      <w:szCs w:val="24"/>
      <w:lang w:val="cs-CZ" w:eastAsia="zh-CN"/>
    </w:rPr>
  </w:style>
  <w:style w:type="table" w:styleId="Mkatabulky">
    <w:name w:val="Table Grid"/>
    <w:basedOn w:val="Normlntabulka"/>
    <w:uiPriority w:val="59"/>
    <w:rsid w:val="002977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zmezer">
    <w:name w:val="No Spacing"/>
    <w:uiPriority w:val="1"/>
    <w:qFormat/>
    <w:rsid w:val="005D3527"/>
    <w:pPr>
      <w:widowControl w:val="0"/>
      <w:suppressAutoHyphens/>
      <w:autoSpaceDN w:val="0"/>
      <w:textAlignment w:val="baseline"/>
    </w:pPr>
    <w:rPr>
      <w:rFonts w:eastAsia="unifont" w:cs="Mangal"/>
      <w:kern w:val="3"/>
      <w:sz w:val="24"/>
      <w:szCs w:val="21"/>
      <w:lang w:val="cs-CZ" w:eastAsia="zh-CN" w:bidi="hi-IN"/>
    </w:rPr>
  </w:style>
  <w:style w:type="paragraph" w:styleId="Odstavecseseznamem">
    <w:name w:val="List Paragraph"/>
    <w:basedOn w:val="Normln"/>
    <w:uiPriority w:val="34"/>
    <w:qFormat/>
    <w:rsid w:val="000838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219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1427</TotalTime>
  <Pages>3</Pages>
  <Words>418</Words>
  <Characters>2472</Characters>
  <Application>Microsoft Office Word</Application>
  <DocSecurity>0</DocSecurity>
  <Lines>20</Lines>
  <Paragraphs>5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madaj</dc:creator>
  <cp:keywords/>
  <cp:lastModifiedBy>Vít Petřík</cp:lastModifiedBy>
  <cp:revision>343</cp:revision>
  <cp:lastPrinted>2019-11-06T20:39:00Z</cp:lastPrinted>
  <dcterms:created xsi:type="dcterms:W3CDTF">2019-09-14T18:20:00Z</dcterms:created>
  <dcterms:modified xsi:type="dcterms:W3CDTF">2020-03-03T17:49:00Z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ce 1">
    <vt:lpwstr/>
  </property>
  <property fmtid="{D5CDD505-2E9C-101B-9397-08002B2CF9AE}" pid="3" name="Informace 2">
    <vt:lpwstr/>
  </property>
  <property fmtid="{D5CDD505-2E9C-101B-9397-08002B2CF9AE}" pid="4" name="Informace 3">
    <vt:lpwstr/>
  </property>
  <property fmtid="{D5CDD505-2E9C-101B-9397-08002B2CF9AE}" pid="5" name="Informace 4">
    <vt:lpwstr/>
  </property>
</Properties>
</file>