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:rsidR="00ED38EF" w:rsidRDefault="00095311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</w:t>
            </w:r>
            <w:r w:rsidR="00ED4E1F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</w:t>
            </w:r>
            <w:r w:rsidR="00480EE3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  <w:r w:rsidR="00C10E64">
              <w:rPr>
                <w:sz w:val="28"/>
                <w:szCs w:val="28"/>
              </w:rPr>
              <w:t>Statická a dynamická charakteristika regulovaného systému</w:t>
            </w:r>
          </w:p>
        </w:tc>
      </w:tr>
      <w:tr w:rsidR="00ED38EF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:rsidR="00ED38EF" w:rsidRDefault="007B5B3B">
            <w:pPr>
              <w:pStyle w:val="Obsahtabulky"/>
            </w:pPr>
            <w:r>
              <w:t>Paikrt Zdeněk</w:t>
            </w:r>
          </w:p>
        </w:tc>
        <w:tc>
          <w:tcPr>
            <w:tcW w:w="2604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6457D0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A14542">
              <w:fldChar w:fldCharType="begin"/>
            </w:r>
            <w:r w:rsidR="00A14542">
              <w:instrText xml:space="preserve"> NUMPAGES </w:instrText>
            </w:r>
            <w:r w:rsidR="00A14542">
              <w:fldChar w:fldCharType="separate"/>
            </w:r>
            <w:r w:rsidR="006457D0">
              <w:rPr>
                <w:noProof/>
              </w:rPr>
              <w:t>6</w:t>
            </w:r>
            <w:r w:rsidR="00A14542">
              <w:rPr>
                <w:noProof/>
              </w:rPr>
              <w:fldChar w:fldCharType="end"/>
            </w:r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:rsidR="00ED38EF" w:rsidRDefault="00C10E64">
            <w:pPr>
              <w:pStyle w:val="Obsahtabulky"/>
            </w:pPr>
            <w:r>
              <w:t>16</w:t>
            </w:r>
            <w:r w:rsidR="007B5B3B">
              <w:t>.</w:t>
            </w:r>
            <w:r w:rsidR="00480EE3">
              <w:t>10</w:t>
            </w:r>
            <w:r w:rsidR="007B5B3B">
              <w:t>.2019</w:t>
            </w:r>
          </w:p>
        </w:tc>
        <w:tc>
          <w:tcPr>
            <w:tcW w:w="2604" w:type="dxa"/>
            <w:shd w:val="clear" w:color="auto" w:fill="auto"/>
          </w:tcPr>
          <w:p w:rsidR="00ED38EF" w:rsidRDefault="00C10E64">
            <w:pPr>
              <w:pStyle w:val="Obsahtabulky"/>
            </w:pPr>
            <w:r>
              <w:t>23</w:t>
            </w:r>
            <w:r w:rsidR="007B5B3B">
              <w:t>.</w:t>
            </w:r>
            <w:r w:rsidR="008B77E7">
              <w:t>10</w:t>
            </w:r>
            <w:r w:rsidR="007B5B3B">
              <w:t>.2019</w:t>
            </w:r>
          </w:p>
        </w:tc>
        <w:tc>
          <w:tcPr>
            <w:tcW w:w="1132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Odevzdáno:</w:t>
            </w:r>
          </w:p>
        </w:tc>
      </w:tr>
    </w:tbl>
    <w:p w:rsidR="00ED38EF" w:rsidRDefault="00ED38EF"/>
    <w:p w:rsidR="0044327C" w:rsidRDefault="0074693A">
      <w:pPr>
        <w:pStyle w:val="definice"/>
      </w:pPr>
      <w:r>
        <w:t>Zadání:</w:t>
      </w:r>
    </w:p>
    <w:p w:rsidR="0054416A" w:rsidRDefault="00525885" w:rsidP="00DB4D69">
      <w:pPr>
        <w:pStyle w:val="Zkladntextodsazen"/>
        <w:jc w:val="both"/>
      </w:pPr>
      <w:r>
        <w:t>Změřte statickou a dynamickou charakteristiku zadané regulované soustavy pomocí více snímačů.</w:t>
      </w:r>
    </w:p>
    <w:p w:rsidR="00525885" w:rsidRDefault="00525885" w:rsidP="00525885">
      <w:pPr>
        <w:pStyle w:val="definice"/>
        <w:spacing w:before="240"/>
      </w:pPr>
      <w:r>
        <w:t>Měřené soustavy:</w:t>
      </w:r>
    </w:p>
    <w:p w:rsidR="00525885" w:rsidRDefault="00525885" w:rsidP="00525885">
      <w:pPr>
        <w:pStyle w:val="Zkladntextodsazen"/>
        <w:jc w:val="both"/>
      </w:pPr>
      <w:r>
        <w:t>Změř charakteristiku vzduchového okruhu škrcený na 60%, 40% a 20</w:t>
      </w:r>
      <w:r w:rsidR="000630D1">
        <w:t xml:space="preserve">% </w:t>
      </w:r>
      <w:r>
        <w:t xml:space="preserve">a gril </w:t>
      </w:r>
      <w:r w:rsidR="000630D1">
        <w:t>pomocí</w:t>
      </w:r>
      <w:r>
        <w:t> Pt100.</w:t>
      </w:r>
    </w:p>
    <w:p w:rsidR="00525885" w:rsidRDefault="000A4C3D" w:rsidP="00525885">
      <w:pPr>
        <w:pStyle w:val="definice"/>
        <w:spacing w:before="283"/>
      </w:pPr>
      <w:r>
        <w:t>Schéma zapojení pracoviště (situační / ideové schéma):</w:t>
      </w:r>
    </w:p>
    <w:p w:rsidR="00525885" w:rsidRDefault="00525885" w:rsidP="00525885">
      <w:pPr>
        <w:pStyle w:val="Zkladntextodsazen"/>
        <w:jc w:val="both"/>
      </w:pPr>
      <w:r>
        <w:t>Vzduchový okruh</w:t>
      </w:r>
    </w:p>
    <w:p w:rsidR="007164A6" w:rsidRDefault="007164A6" w:rsidP="00525885">
      <w:pPr>
        <w:pStyle w:val="Zkladntextodsazen"/>
        <w:jc w:val="both"/>
      </w:pPr>
      <w:r w:rsidRPr="007164A6">
        <w:rPr>
          <w:noProof/>
        </w:rPr>
        <w:drawing>
          <wp:inline distT="0" distB="0" distL="0" distR="0" wp14:anchorId="3DD71109" wp14:editId="5FA2216B">
            <wp:extent cx="5723906" cy="3559435"/>
            <wp:effectExtent l="0" t="0" r="0" b="317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425" cy="362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A6" w:rsidRDefault="007164A6" w:rsidP="00525885">
      <w:pPr>
        <w:pStyle w:val="Zkladntextodsazen"/>
        <w:jc w:val="both"/>
      </w:pPr>
    </w:p>
    <w:p w:rsidR="007164A6" w:rsidRDefault="007164A6" w:rsidP="00525885">
      <w:pPr>
        <w:pStyle w:val="Zkladntextodsazen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1454379</wp:posOffset>
                </wp:positionH>
                <wp:positionV relativeFrom="paragraph">
                  <wp:posOffset>670052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536" y="0"/>
                    <wp:lineTo x="536" y="19410"/>
                    <wp:lineTo x="20921" y="19410"/>
                    <wp:lineTo x="20921" y="0"/>
                    <wp:lineTo x="536" y="0"/>
                  </wp:wrapPolygon>
                </wp:wrapTight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DEF" w:rsidRDefault="00D24DEF">
                            <w:r>
                              <w:t>Pt100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114.5pt;margin-top:52.75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" filled="f" stroked="f">
                <v:textbox style="mso-fit-shape-to-text:t">
                  <w:txbxContent>
                    <w:p w:rsidR="00D24DEF" w:rsidRDefault="00D24DEF">
                      <w:r>
                        <w:t>Pt100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164A6">
        <w:rPr>
          <w:noProof/>
        </w:rPr>
        <w:drawing>
          <wp:anchor distT="0" distB="0" distL="114300" distR="114300" simplePos="0" relativeHeight="251660288" behindDoc="1" locked="0" layoutInCell="1" allowOverlap="1" wp14:anchorId="611143B4">
            <wp:simplePos x="0" y="0"/>
            <wp:positionH relativeFrom="column">
              <wp:posOffset>191796</wp:posOffset>
            </wp:positionH>
            <wp:positionV relativeFrom="paragraph">
              <wp:posOffset>231876</wp:posOffset>
            </wp:positionV>
            <wp:extent cx="5753100" cy="1748790"/>
            <wp:effectExtent l="0" t="0" r="0" b="3810"/>
            <wp:wrapTight wrapText="bothSides">
              <wp:wrapPolygon edited="0">
                <wp:start x="0" y="0"/>
                <wp:lineTo x="0" y="21412"/>
                <wp:lineTo x="21528" y="21412"/>
                <wp:lineTo x="21528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Měření grilu pomocí Pt100</w:t>
      </w:r>
    </w:p>
    <w:p w:rsidR="007A6328" w:rsidRDefault="007A6328">
      <w:pPr>
        <w:suppressAutoHyphens w:val="0"/>
        <w:rPr>
          <w:b/>
        </w:rPr>
      </w:pPr>
      <w:r>
        <w:br w:type="page"/>
      </w:r>
    </w:p>
    <w:p w:rsidR="008306BD" w:rsidRDefault="008306BD" w:rsidP="008306BD">
      <w:pPr>
        <w:pStyle w:val="definice"/>
        <w:spacing w:before="283"/>
      </w:pPr>
      <w:r>
        <w:lastRenderedPageBreak/>
        <w:t>Tabulka naměřených údajů:</w:t>
      </w:r>
    </w:p>
    <w:p w:rsidR="007164A6" w:rsidRDefault="008306BD" w:rsidP="008306BD">
      <w:pPr>
        <w:pStyle w:val="Zkladntextodsazen"/>
        <w:jc w:val="both"/>
      </w:pPr>
      <w:r>
        <w:t>Naměřené hodnoty z vzdušného okruhu</w:t>
      </w:r>
    </w:p>
    <w:tbl>
      <w:tblPr>
        <w:tblStyle w:val="Mkatabulky"/>
        <w:tblW w:w="0" w:type="auto"/>
        <w:tblInd w:w="283" w:type="dxa"/>
        <w:tblLook w:val="04A0" w:firstRow="1" w:lastRow="0" w:firstColumn="1" w:lastColumn="0" w:noHBand="0" w:noVBand="1"/>
      </w:tblPr>
      <w:tblGrid>
        <w:gridCol w:w="770"/>
        <w:gridCol w:w="989"/>
        <w:gridCol w:w="866"/>
        <w:gridCol w:w="872"/>
        <w:gridCol w:w="898"/>
        <w:gridCol w:w="866"/>
        <w:gridCol w:w="872"/>
        <w:gridCol w:w="896"/>
        <w:gridCol w:w="866"/>
        <w:gridCol w:w="872"/>
      </w:tblGrid>
      <w:tr w:rsidR="00D24DEF" w:rsidTr="00D24DEF">
        <w:tc>
          <w:tcPr>
            <w:tcW w:w="770" w:type="dxa"/>
            <w:vMerge w:val="restart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86908" w:rsidRDefault="00F86908" w:rsidP="00F86908">
            <w:pPr>
              <w:pStyle w:val="Zkladntextodsazen"/>
              <w:ind w:left="0"/>
              <w:jc w:val="center"/>
            </w:pPr>
            <w:r>
              <w:t>f</w:t>
            </w:r>
          </w:p>
          <w:p w:rsidR="00F86908" w:rsidRDefault="00F86908" w:rsidP="00F86908">
            <w:pPr>
              <w:pStyle w:val="Zkladntextodsazen"/>
              <w:ind w:left="0"/>
              <w:jc w:val="center"/>
            </w:pPr>
            <w:r>
              <w:t>[Hz]</w:t>
            </w:r>
            <w:bookmarkStart w:id="0" w:name="_GoBack"/>
            <w:bookmarkEnd w:id="0"/>
          </w:p>
        </w:tc>
        <w:tc>
          <w:tcPr>
            <w:tcW w:w="2727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B675C" w:rsidRDefault="00DB675C" w:rsidP="008306BD">
            <w:pPr>
              <w:pStyle w:val="Zkladntextodsazen"/>
              <w:ind w:left="0"/>
              <w:jc w:val="center"/>
            </w:pPr>
            <w:r>
              <w:t>Škrc</w:t>
            </w:r>
            <w:r w:rsidR="00D24DEF">
              <w:t>e</w:t>
            </w:r>
            <w:r>
              <w:t>ní 60%</w:t>
            </w:r>
          </w:p>
        </w:tc>
        <w:tc>
          <w:tcPr>
            <w:tcW w:w="2636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B675C" w:rsidRDefault="00DB675C" w:rsidP="008306BD">
            <w:pPr>
              <w:pStyle w:val="Zkladntextodsazen"/>
              <w:ind w:left="0"/>
              <w:jc w:val="center"/>
            </w:pPr>
            <w:r>
              <w:t>Škrcení 40%</w:t>
            </w:r>
          </w:p>
        </w:tc>
        <w:tc>
          <w:tcPr>
            <w:tcW w:w="2634" w:type="dxa"/>
            <w:gridSpan w:val="3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B675C" w:rsidRDefault="00DB675C" w:rsidP="008306BD">
            <w:pPr>
              <w:pStyle w:val="Zkladntextodsazen"/>
              <w:ind w:left="0"/>
              <w:jc w:val="center"/>
            </w:pPr>
            <w:r>
              <w:t>Škrcení 20%</w:t>
            </w:r>
          </w:p>
        </w:tc>
      </w:tr>
      <w:tr w:rsidR="00DB675C" w:rsidTr="00D24DEF">
        <w:tc>
          <w:tcPr>
            <w:tcW w:w="770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B675C" w:rsidRDefault="00DB675C" w:rsidP="00DB675C">
            <w:pPr>
              <w:pStyle w:val="Zkladntextodsazen"/>
              <w:ind w:left="0"/>
              <w:jc w:val="center"/>
            </w:pPr>
          </w:p>
        </w:tc>
        <w:tc>
          <w:tcPr>
            <w:tcW w:w="9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B675C" w:rsidRDefault="00DB675C" w:rsidP="00DB675C">
            <w:pPr>
              <w:pStyle w:val="Zkladntextodsazen"/>
              <w:ind w:left="0"/>
              <w:jc w:val="center"/>
            </w:pPr>
            <w:r w:rsidRPr="008306BD">
              <w:rPr>
                <w:sz w:val="20"/>
                <w:szCs w:val="20"/>
              </w:rPr>
              <w:t>Průtok [m/s]</w:t>
            </w:r>
          </w:p>
        </w:tc>
        <w:tc>
          <w:tcPr>
            <w:tcW w:w="8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B675C" w:rsidRPr="00DB675C" w:rsidRDefault="00DB675C" w:rsidP="00DB675C">
            <w:pPr>
              <w:pStyle w:val="Zkladntextodsazen"/>
              <w:ind w:left="0"/>
              <w:jc w:val="center"/>
              <w:rPr>
                <w:sz w:val="20"/>
                <w:szCs w:val="20"/>
              </w:rPr>
            </w:pPr>
            <w:r w:rsidRPr="00DB675C">
              <w:rPr>
                <w:sz w:val="20"/>
                <w:szCs w:val="20"/>
              </w:rPr>
              <w:t>Tachog.</w:t>
            </w:r>
          </w:p>
          <w:p w:rsidR="00DB675C" w:rsidRPr="00DB675C" w:rsidRDefault="00DB675C" w:rsidP="00DB675C">
            <w:pPr>
              <w:pStyle w:val="Zkladntextodsazen"/>
              <w:ind w:left="0"/>
              <w:jc w:val="center"/>
              <w:rPr>
                <w:sz w:val="20"/>
                <w:szCs w:val="20"/>
              </w:rPr>
            </w:pPr>
            <w:r w:rsidRPr="00DB675C">
              <w:rPr>
                <w:sz w:val="20"/>
                <w:szCs w:val="20"/>
              </w:rPr>
              <w:t>[mV]</w:t>
            </w:r>
          </w:p>
        </w:tc>
        <w:tc>
          <w:tcPr>
            <w:tcW w:w="8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B675C" w:rsidRDefault="00DB675C" w:rsidP="00DB675C">
            <w:pPr>
              <w:pStyle w:val="Zkladntextodsazen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Otáčky</w:t>
            </w:r>
          </w:p>
          <w:p w:rsidR="00DB675C" w:rsidRPr="00DB675C" w:rsidRDefault="00DB675C" w:rsidP="00DB675C">
            <w:pPr>
              <w:pStyle w:val="Zkladntextodsazen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[ot/min]</w:t>
            </w:r>
          </w:p>
        </w:tc>
        <w:tc>
          <w:tcPr>
            <w:tcW w:w="89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B675C" w:rsidRDefault="00DB675C" w:rsidP="00DB675C">
            <w:pPr>
              <w:pStyle w:val="Zkladntextodsazen"/>
              <w:ind w:left="0"/>
              <w:jc w:val="center"/>
            </w:pPr>
            <w:r w:rsidRPr="008306BD">
              <w:rPr>
                <w:sz w:val="20"/>
                <w:szCs w:val="20"/>
              </w:rPr>
              <w:t>Průtok [m/s]</w:t>
            </w:r>
          </w:p>
        </w:tc>
        <w:tc>
          <w:tcPr>
            <w:tcW w:w="8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B675C" w:rsidRPr="00DB675C" w:rsidRDefault="00DB675C" w:rsidP="00DB675C">
            <w:pPr>
              <w:pStyle w:val="Zkladntextodsazen"/>
              <w:ind w:left="0"/>
              <w:jc w:val="center"/>
              <w:rPr>
                <w:sz w:val="20"/>
                <w:szCs w:val="20"/>
              </w:rPr>
            </w:pPr>
            <w:r w:rsidRPr="00DB675C">
              <w:rPr>
                <w:sz w:val="20"/>
                <w:szCs w:val="20"/>
              </w:rPr>
              <w:t>Tachog.</w:t>
            </w:r>
          </w:p>
          <w:p w:rsidR="00DB675C" w:rsidRPr="00DB675C" w:rsidRDefault="00DB675C" w:rsidP="00DB675C">
            <w:pPr>
              <w:pStyle w:val="Zkladntextodsazen"/>
              <w:ind w:left="0"/>
              <w:jc w:val="center"/>
              <w:rPr>
                <w:sz w:val="20"/>
                <w:szCs w:val="20"/>
              </w:rPr>
            </w:pPr>
            <w:r w:rsidRPr="00DB675C">
              <w:rPr>
                <w:sz w:val="20"/>
                <w:szCs w:val="20"/>
              </w:rPr>
              <w:t>[mV]</w:t>
            </w:r>
          </w:p>
        </w:tc>
        <w:tc>
          <w:tcPr>
            <w:tcW w:w="8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B675C" w:rsidRDefault="00DB675C" w:rsidP="00DB675C">
            <w:pPr>
              <w:pStyle w:val="Zkladntextodsazen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Otáčky</w:t>
            </w:r>
          </w:p>
          <w:p w:rsidR="00DB675C" w:rsidRPr="00DB675C" w:rsidRDefault="00DB675C" w:rsidP="00DB675C">
            <w:pPr>
              <w:pStyle w:val="Zkladntextodsazen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[ot/min]</w:t>
            </w:r>
          </w:p>
        </w:tc>
        <w:tc>
          <w:tcPr>
            <w:tcW w:w="89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B675C" w:rsidRDefault="00DB675C" w:rsidP="00DB675C">
            <w:pPr>
              <w:pStyle w:val="Zkladntextodsazen"/>
              <w:ind w:left="0"/>
              <w:jc w:val="center"/>
            </w:pPr>
            <w:r w:rsidRPr="008306BD">
              <w:rPr>
                <w:sz w:val="20"/>
                <w:szCs w:val="20"/>
              </w:rPr>
              <w:t>Průtok [m/s]</w:t>
            </w:r>
          </w:p>
        </w:tc>
        <w:tc>
          <w:tcPr>
            <w:tcW w:w="8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B675C" w:rsidRPr="00DB675C" w:rsidRDefault="00DB675C" w:rsidP="00DB675C">
            <w:pPr>
              <w:pStyle w:val="Zkladntextodsazen"/>
              <w:ind w:left="0"/>
              <w:jc w:val="center"/>
              <w:rPr>
                <w:sz w:val="20"/>
                <w:szCs w:val="20"/>
              </w:rPr>
            </w:pPr>
            <w:r w:rsidRPr="00DB675C">
              <w:rPr>
                <w:sz w:val="20"/>
                <w:szCs w:val="20"/>
              </w:rPr>
              <w:t>Tachog.</w:t>
            </w:r>
          </w:p>
          <w:p w:rsidR="00DB675C" w:rsidRPr="00DB675C" w:rsidRDefault="00DB675C" w:rsidP="00DB675C">
            <w:pPr>
              <w:pStyle w:val="Zkladntextodsazen"/>
              <w:ind w:left="0"/>
              <w:jc w:val="center"/>
              <w:rPr>
                <w:sz w:val="20"/>
                <w:szCs w:val="20"/>
              </w:rPr>
            </w:pPr>
            <w:r w:rsidRPr="00DB675C">
              <w:rPr>
                <w:sz w:val="20"/>
                <w:szCs w:val="20"/>
              </w:rPr>
              <w:t>[mV]</w:t>
            </w:r>
          </w:p>
        </w:tc>
        <w:tc>
          <w:tcPr>
            <w:tcW w:w="872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B675C" w:rsidRDefault="00DB675C" w:rsidP="00DB675C">
            <w:pPr>
              <w:pStyle w:val="Zkladntextodsazen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Otáčky</w:t>
            </w:r>
          </w:p>
          <w:p w:rsidR="00DB675C" w:rsidRPr="00DB675C" w:rsidRDefault="00DB675C" w:rsidP="00DB675C">
            <w:pPr>
              <w:pStyle w:val="Zkladntextodsazen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[ot/min]</w:t>
            </w:r>
          </w:p>
        </w:tc>
      </w:tr>
      <w:tr w:rsidR="00D24DEF" w:rsidTr="00D24DEF">
        <w:tc>
          <w:tcPr>
            <w:tcW w:w="77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4DEF" w:rsidRDefault="00D24DEF" w:rsidP="00D24DEF">
            <w:pPr>
              <w:pStyle w:val="Zkladntextodsazen"/>
              <w:ind w:left="0"/>
              <w:jc w:val="center"/>
            </w:pPr>
            <w:r>
              <w:t>5</w:t>
            </w:r>
          </w:p>
        </w:tc>
        <w:tc>
          <w:tcPr>
            <w:tcW w:w="98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866" w:type="dxa"/>
            <w:tcBorders>
              <w:top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8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11,5</w:t>
            </w:r>
          </w:p>
        </w:tc>
        <w:tc>
          <w:tcPr>
            <w:tcW w:w="89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866" w:type="dxa"/>
            <w:tcBorders>
              <w:top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10,5</w:t>
            </w:r>
          </w:p>
        </w:tc>
        <w:tc>
          <w:tcPr>
            <w:tcW w:w="89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866" w:type="dxa"/>
            <w:tcBorders>
              <w:top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72" w:type="dxa"/>
            <w:tcBorders>
              <w:top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D24DEF" w:rsidTr="00D24DEF">
        <w:tc>
          <w:tcPr>
            <w:tcW w:w="770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4DEF" w:rsidRDefault="00D24DEF" w:rsidP="00D24DEF">
            <w:pPr>
              <w:pStyle w:val="Zkladntextodsazen"/>
              <w:ind w:left="0"/>
              <w:jc w:val="center"/>
            </w:pPr>
            <w:r>
              <w:t>10</w:t>
            </w:r>
          </w:p>
        </w:tc>
        <w:tc>
          <w:tcPr>
            <w:tcW w:w="989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872" w:type="dxa"/>
            <w:tcBorders>
              <w:righ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38,5</w:t>
            </w:r>
          </w:p>
        </w:tc>
        <w:tc>
          <w:tcPr>
            <w:tcW w:w="898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72" w:type="dxa"/>
            <w:tcBorders>
              <w:righ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96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72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D24DEF" w:rsidTr="00D24DEF">
        <w:tc>
          <w:tcPr>
            <w:tcW w:w="770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4DEF" w:rsidRDefault="00D24DEF" w:rsidP="00D24DEF">
            <w:pPr>
              <w:pStyle w:val="Zkladntextodsazen"/>
              <w:ind w:left="0"/>
              <w:jc w:val="center"/>
            </w:pPr>
            <w:r>
              <w:t>15</w:t>
            </w:r>
          </w:p>
        </w:tc>
        <w:tc>
          <w:tcPr>
            <w:tcW w:w="989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872" w:type="dxa"/>
            <w:tcBorders>
              <w:righ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69,5</w:t>
            </w:r>
          </w:p>
        </w:tc>
        <w:tc>
          <w:tcPr>
            <w:tcW w:w="898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872" w:type="dxa"/>
            <w:tcBorders>
              <w:righ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896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72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D24DEF" w:rsidTr="00D24DEF">
        <w:tc>
          <w:tcPr>
            <w:tcW w:w="770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4DEF" w:rsidRDefault="00D24DEF" w:rsidP="00D24DEF">
            <w:pPr>
              <w:pStyle w:val="Zkladntextodsazen"/>
              <w:ind w:left="0"/>
              <w:jc w:val="center"/>
            </w:pPr>
            <w:r>
              <w:t>20</w:t>
            </w:r>
          </w:p>
        </w:tc>
        <w:tc>
          <w:tcPr>
            <w:tcW w:w="989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872" w:type="dxa"/>
            <w:tcBorders>
              <w:righ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93,5</w:t>
            </w:r>
          </w:p>
        </w:tc>
        <w:tc>
          <w:tcPr>
            <w:tcW w:w="898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872" w:type="dxa"/>
            <w:tcBorders>
              <w:righ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66,5</w:t>
            </w:r>
          </w:p>
        </w:tc>
        <w:tc>
          <w:tcPr>
            <w:tcW w:w="896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72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7,5</w:t>
            </w:r>
          </w:p>
        </w:tc>
      </w:tr>
      <w:tr w:rsidR="00D24DEF" w:rsidTr="00D24DEF">
        <w:tc>
          <w:tcPr>
            <w:tcW w:w="770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4DEF" w:rsidRDefault="00D24DEF" w:rsidP="00D24DEF">
            <w:pPr>
              <w:pStyle w:val="Zkladntextodsazen"/>
              <w:ind w:left="0"/>
              <w:jc w:val="center"/>
            </w:pPr>
            <w:r>
              <w:t>25</w:t>
            </w:r>
          </w:p>
        </w:tc>
        <w:tc>
          <w:tcPr>
            <w:tcW w:w="989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0,18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872" w:type="dxa"/>
            <w:tcBorders>
              <w:righ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117,5</w:t>
            </w:r>
          </w:p>
        </w:tc>
        <w:tc>
          <w:tcPr>
            <w:tcW w:w="898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872" w:type="dxa"/>
            <w:tcBorders>
              <w:righ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896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872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11,5</w:t>
            </w:r>
          </w:p>
        </w:tc>
      </w:tr>
      <w:tr w:rsidR="00D24DEF" w:rsidTr="00D24DEF">
        <w:tc>
          <w:tcPr>
            <w:tcW w:w="770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4DEF" w:rsidRDefault="00D24DEF" w:rsidP="00D24DEF">
            <w:pPr>
              <w:pStyle w:val="Zkladntextodsazen"/>
              <w:ind w:left="0"/>
              <w:jc w:val="center"/>
            </w:pPr>
            <w:r>
              <w:t>30</w:t>
            </w:r>
          </w:p>
        </w:tc>
        <w:tc>
          <w:tcPr>
            <w:tcW w:w="989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872" w:type="dxa"/>
            <w:tcBorders>
              <w:righ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140,0</w:t>
            </w:r>
          </w:p>
        </w:tc>
        <w:tc>
          <w:tcPr>
            <w:tcW w:w="898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0,17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872" w:type="dxa"/>
            <w:tcBorders>
              <w:righ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107,5</w:t>
            </w:r>
          </w:p>
        </w:tc>
        <w:tc>
          <w:tcPr>
            <w:tcW w:w="896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872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</w:tr>
      <w:tr w:rsidR="00D24DEF" w:rsidTr="00D24DEF">
        <w:tc>
          <w:tcPr>
            <w:tcW w:w="770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4DEF" w:rsidRDefault="00D24DEF" w:rsidP="00D24DEF">
            <w:pPr>
              <w:pStyle w:val="Zkladntextodsazen"/>
              <w:ind w:left="0"/>
              <w:jc w:val="center"/>
            </w:pPr>
            <w:r>
              <w:t>35</w:t>
            </w:r>
          </w:p>
        </w:tc>
        <w:tc>
          <w:tcPr>
            <w:tcW w:w="989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0,28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310</w:t>
            </w:r>
          </w:p>
        </w:tc>
        <w:tc>
          <w:tcPr>
            <w:tcW w:w="872" w:type="dxa"/>
            <w:tcBorders>
              <w:righ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155,0</w:t>
            </w:r>
          </w:p>
        </w:tc>
        <w:tc>
          <w:tcPr>
            <w:tcW w:w="898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872" w:type="dxa"/>
            <w:tcBorders>
              <w:righ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896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872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</w:tr>
      <w:tr w:rsidR="00D24DEF" w:rsidTr="00D24DEF">
        <w:tc>
          <w:tcPr>
            <w:tcW w:w="770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4DEF" w:rsidRDefault="00D24DEF" w:rsidP="00D24DEF">
            <w:pPr>
              <w:pStyle w:val="Zkladntextodsazen"/>
              <w:ind w:left="0"/>
              <w:jc w:val="center"/>
            </w:pPr>
            <w:r>
              <w:t>40</w:t>
            </w:r>
          </w:p>
        </w:tc>
        <w:tc>
          <w:tcPr>
            <w:tcW w:w="989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0,30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338</w:t>
            </w:r>
          </w:p>
        </w:tc>
        <w:tc>
          <w:tcPr>
            <w:tcW w:w="872" w:type="dxa"/>
            <w:tcBorders>
              <w:righ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169,0</w:t>
            </w:r>
          </w:p>
        </w:tc>
        <w:tc>
          <w:tcPr>
            <w:tcW w:w="898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0,21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272</w:t>
            </w:r>
          </w:p>
        </w:tc>
        <w:tc>
          <w:tcPr>
            <w:tcW w:w="872" w:type="dxa"/>
            <w:tcBorders>
              <w:righ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896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872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D24DEF" w:rsidTr="00D24DEF">
        <w:tc>
          <w:tcPr>
            <w:tcW w:w="770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4DEF" w:rsidRDefault="00D24DEF" w:rsidP="00D24DEF">
            <w:pPr>
              <w:pStyle w:val="Zkladntextodsazen"/>
              <w:ind w:left="0"/>
              <w:jc w:val="center"/>
            </w:pPr>
            <w:r>
              <w:t>45</w:t>
            </w:r>
          </w:p>
        </w:tc>
        <w:tc>
          <w:tcPr>
            <w:tcW w:w="989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0,34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373</w:t>
            </w:r>
          </w:p>
        </w:tc>
        <w:tc>
          <w:tcPr>
            <w:tcW w:w="872" w:type="dxa"/>
            <w:tcBorders>
              <w:righ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186,5</w:t>
            </w:r>
          </w:p>
        </w:tc>
        <w:tc>
          <w:tcPr>
            <w:tcW w:w="898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302</w:t>
            </w:r>
          </w:p>
        </w:tc>
        <w:tc>
          <w:tcPr>
            <w:tcW w:w="872" w:type="dxa"/>
            <w:tcBorders>
              <w:righ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896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872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</w:tr>
      <w:tr w:rsidR="00D24DEF" w:rsidTr="00D24DEF">
        <w:tc>
          <w:tcPr>
            <w:tcW w:w="770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4DEF" w:rsidRDefault="00D24DEF" w:rsidP="00D24DEF">
            <w:pPr>
              <w:pStyle w:val="Zkladntextodsazen"/>
              <w:ind w:left="0"/>
              <w:jc w:val="center"/>
            </w:pPr>
            <w:r>
              <w:t>50</w:t>
            </w:r>
          </w:p>
        </w:tc>
        <w:tc>
          <w:tcPr>
            <w:tcW w:w="989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872" w:type="dxa"/>
            <w:tcBorders>
              <w:righ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204,0</w:t>
            </w:r>
          </w:p>
        </w:tc>
        <w:tc>
          <w:tcPr>
            <w:tcW w:w="898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0,31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325</w:t>
            </w:r>
          </w:p>
        </w:tc>
        <w:tc>
          <w:tcPr>
            <w:tcW w:w="872" w:type="dxa"/>
            <w:tcBorders>
              <w:righ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162,5</w:t>
            </w:r>
          </w:p>
        </w:tc>
        <w:tc>
          <w:tcPr>
            <w:tcW w:w="896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872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52,5</w:t>
            </w:r>
          </w:p>
        </w:tc>
      </w:tr>
      <w:tr w:rsidR="00D24DEF" w:rsidTr="00D24DEF">
        <w:tc>
          <w:tcPr>
            <w:tcW w:w="770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4DEF" w:rsidRDefault="00D24DEF" w:rsidP="00D24DEF">
            <w:pPr>
              <w:pStyle w:val="Zkladntextodsazen"/>
              <w:ind w:left="0"/>
              <w:jc w:val="center"/>
            </w:pPr>
            <w:r>
              <w:t>55</w:t>
            </w:r>
          </w:p>
        </w:tc>
        <w:tc>
          <w:tcPr>
            <w:tcW w:w="989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0,49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872" w:type="dxa"/>
            <w:tcBorders>
              <w:righ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214,0</w:t>
            </w:r>
          </w:p>
        </w:tc>
        <w:tc>
          <w:tcPr>
            <w:tcW w:w="898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0,36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872" w:type="dxa"/>
            <w:tcBorders>
              <w:righ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896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872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</w:tr>
      <w:tr w:rsidR="00D24DEF" w:rsidTr="00D24DEF">
        <w:tc>
          <w:tcPr>
            <w:tcW w:w="770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4DEF" w:rsidRDefault="00D24DEF" w:rsidP="00D24DEF">
            <w:pPr>
              <w:pStyle w:val="Zkladntextodsazen"/>
              <w:ind w:left="0"/>
              <w:jc w:val="center"/>
            </w:pPr>
            <w:r>
              <w:t>60</w:t>
            </w:r>
          </w:p>
        </w:tc>
        <w:tc>
          <w:tcPr>
            <w:tcW w:w="989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0,52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452</w:t>
            </w:r>
          </w:p>
        </w:tc>
        <w:tc>
          <w:tcPr>
            <w:tcW w:w="872" w:type="dxa"/>
            <w:tcBorders>
              <w:righ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226,0</w:t>
            </w:r>
          </w:p>
        </w:tc>
        <w:tc>
          <w:tcPr>
            <w:tcW w:w="898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0,38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872" w:type="dxa"/>
            <w:tcBorders>
              <w:righ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896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872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</w:tr>
      <w:tr w:rsidR="00D24DEF" w:rsidTr="00D24DEF">
        <w:tc>
          <w:tcPr>
            <w:tcW w:w="770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4DEF" w:rsidRDefault="00D24DEF" w:rsidP="00D24DEF">
            <w:pPr>
              <w:pStyle w:val="Zkladntextodsazen"/>
              <w:ind w:left="0"/>
              <w:jc w:val="center"/>
            </w:pPr>
            <w:r>
              <w:t>65</w:t>
            </w:r>
          </w:p>
        </w:tc>
        <w:tc>
          <w:tcPr>
            <w:tcW w:w="989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0,59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474</w:t>
            </w:r>
          </w:p>
        </w:tc>
        <w:tc>
          <w:tcPr>
            <w:tcW w:w="872" w:type="dxa"/>
            <w:tcBorders>
              <w:righ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237,0</w:t>
            </w:r>
          </w:p>
        </w:tc>
        <w:tc>
          <w:tcPr>
            <w:tcW w:w="898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0,40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389</w:t>
            </w:r>
          </w:p>
        </w:tc>
        <w:tc>
          <w:tcPr>
            <w:tcW w:w="872" w:type="dxa"/>
            <w:tcBorders>
              <w:righ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194,5</w:t>
            </w:r>
          </w:p>
        </w:tc>
        <w:tc>
          <w:tcPr>
            <w:tcW w:w="896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0,15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872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82,5</w:t>
            </w:r>
          </w:p>
        </w:tc>
      </w:tr>
      <w:tr w:rsidR="00D24DEF" w:rsidTr="00D24DEF">
        <w:tc>
          <w:tcPr>
            <w:tcW w:w="770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4DEF" w:rsidRDefault="00D24DEF" w:rsidP="00D24DEF">
            <w:pPr>
              <w:pStyle w:val="Zkladntextodsazen"/>
              <w:ind w:left="0"/>
              <w:jc w:val="center"/>
            </w:pPr>
            <w:r>
              <w:t>70</w:t>
            </w:r>
          </w:p>
        </w:tc>
        <w:tc>
          <w:tcPr>
            <w:tcW w:w="989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0,65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502</w:t>
            </w:r>
          </w:p>
        </w:tc>
        <w:tc>
          <w:tcPr>
            <w:tcW w:w="872" w:type="dxa"/>
            <w:tcBorders>
              <w:righ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251,0</w:t>
            </w:r>
          </w:p>
        </w:tc>
        <w:tc>
          <w:tcPr>
            <w:tcW w:w="898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0,48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872" w:type="dxa"/>
            <w:tcBorders>
              <w:righ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212,5</w:t>
            </w:r>
          </w:p>
        </w:tc>
        <w:tc>
          <w:tcPr>
            <w:tcW w:w="896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0,17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872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86,5</w:t>
            </w:r>
          </w:p>
        </w:tc>
      </w:tr>
      <w:tr w:rsidR="00D24DEF" w:rsidTr="00D24DEF">
        <w:tc>
          <w:tcPr>
            <w:tcW w:w="770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4DEF" w:rsidRDefault="00D24DEF" w:rsidP="00D24DEF">
            <w:pPr>
              <w:pStyle w:val="Zkladntextodsazen"/>
              <w:ind w:left="0"/>
              <w:jc w:val="center"/>
            </w:pPr>
            <w:r>
              <w:t>75</w:t>
            </w:r>
          </w:p>
        </w:tc>
        <w:tc>
          <w:tcPr>
            <w:tcW w:w="989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530</w:t>
            </w:r>
          </w:p>
        </w:tc>
        <w:tc>
          <w:tcPr>
            <w:tcW w:w="872" w:type="dxa"/>
            <w:tcBorders>
              <w:righ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265,0</w:t>
            </w:r>
          </w:p>
        </w:tc>
        <w:tc>
          <w:tcPr>
            <w:tcW w:w="898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0,51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445</w:t>
            </w:r>
          </w:p>
        </w:tc>
        <w:tc>
          <w:tcPr>
            <w:tcW w:w="872" w:type="dxa"/>
            <w:tcBorders>
              <w:righ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222,5</w:t>
            </w:r>
          </w:p>
        </w:tc>
        <w:tc>
          <w:tcPr>
            <w:tcW w:w="896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872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92,5</w:t>
            </w:r>
          </w:p>
        </w:tc>
      </w:tr>
      <w:tr w:rsidR="00D24DEF" w:rsidTr="00D24DEF">
        <w:tc>
          <w:tcPr>
            <w:tcW w:w="770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4DEF" w:rsidRDefault="00D24DEF" w:rsidP="00D24DEF">
            <w:pPr>
              <w:pStyle w:val="Zkladntextodsazen"/>
              <w:ind w:left="0"/>
              <w:jc w:val="center"/>
            </w:pPr>
            <w:r>
              <w:t>80</w:t>
            </w:r>
          </w:p>
        </w:tc>
        <w:tc>
          <w:tcPr>
            <w:tcW w:w="989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0,70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589</w:t>
            </w:r>
          </w:p>
        </w:tc>
        <w:tc>
          <w:tcPr>
            <w:tcW w:w="872" w:type="dxa"/>
            <w:tcBorders>
              <w:righ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294,5</w:t>
            </w:r>
          </w:p>
        </w:tc>
        <w:tc>
          <w:tcPr>
            <w:tcW w:w="898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0,54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455</w:t>
            </w:r>
          </w:p>
        </w:tc>
        <w:tc>
          <w:tcPr>
            <w:tcW w:w="872" w:type="dxa"/>
            <w:tcBorders>
              <w:righ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227,5</w:t>
            </w:r>
          </w:p>
        </w:tc>
        <w:tc>
          <w:tcPr>
            <w:tcW w:w="896" w:type="dxa"/>
            <w:tcBorders>
              <w:left w:val="single" w:sz="12" w:space="0" w:color="auto"/>
            </w:tcBorders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</w:t>
            </w:r>
          </w:p>
        </w:tc>
        <w:tc>
          <w:tcPr>
            <w:tcW w:w="866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872" w:type="dxa"/>
            <w:vAlign w:val="center"/>
          </w:tcPr>
          <w:p w:rsidR="00D24DEF" w:rsidRDefault="00D24DEF" w:rsidP="00D24D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102,5</w:t>
            </w:r>
          </w:p>
        </w:tc>
      </w:tr>
    </w:tbl>
    <w:p w:rsidR="008306BD" w:rsidRDefault="008306BD" w:rsidP="008306BD">
      <w:pPr>
        <w:pStyle w:val="Zkladntextodsazen"/>
        <w:jc w:val="both"/>
      </w:pPr>
    </w:p>
    <w:p w:rsidR="0068403B" w:rsidRDefault="0068403B" w:rsidP="008306BD">
      <w:pPr>
        <w:pStyle w:val="Zkladntextodsazen"/>
        <w:jc w:val="both"/>
      </w:pPr>
      <w:r>
        <w:t>Naměřené hodnoty grilu</w:t>
      </w:r>
    </w:p>
    <w:tbl>
      <w:tblPr>
        <w:tblStyle w:val="Mkatabulky"/>
        <w:tblW w:w="0" w:type="auto"/>
        <w:tblInd w:w="283" w:type="dxa"/>
        <w:tblLook w:val="04A0" w:firstRow="1" w:lastRow="0" w:firstColumn="1" w:lastColumn="0" w:noHBand="0" w:noVBand="1"/>
      </w:tblPr>
      <w:tblGrid>
        <w:gridCol w:w="1059"/>
        <w:gridCol w:w="1040"/>
        <w:gridCol w:w="750"/>
        <w:gridCol w:w="1052"/>
        <w:gridCol w:w="1033"/>
        <w:gridCol w:w="829"/>
        <w:gridCol w:w="1053"/>
        <w:gridCol w:w="1033"/>
        <w:gridCol w:w="918"/>
      </w:tblGrid>
      <w:tr w:rsidR="00ED352E" w:rsidTr="00374ECE">
        <w:tc>
          <w:tcPr>
            <w:tcW w:w="1059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t [min]</w:t>
            </w:r>
          </w:p>
        </w:tc>
        <w:tc>
          <w:tcPr>
            <w:tcW w:w="1040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R [Ω]</w:t>
            </w:r>
          </w:p>
        </w:tc>
        <w:tc>
          <w:tcPr>
            <w:tcW w:w="750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D352E" w:rsidRDefault="00893FF5" w:rsidP="00374ECE">
            <w:pPr>
              <w:pStyle w:val="Zkladntextodsazen"/>
              <w:ind w:left="0"/>
              <w:jc w:val="center"/>
            </w:pPr>
            <w:r w:rsidRPr="00893FF5">
              <w:rPr>
                <w:sz w:val="22"/>
                <w:szCs w:val="22"/>
              </w:rPr>
              <w:t>θ</w:t>
            </w:r>
            <w:r w:rsidR="00ED352E" w:rsidRPr="00ED352E">
              <w:rPr>
                <w:sz w:val="22"/>
                <w:szCs w:val="22"/>
              </w:rPr>
              <w:t>[°C]</w:t>
            </w:r>
          </w:p>
        </w:tc>
        <w:tc>
          <w:tcPr>
            <w:tcW w:w="105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t [min]</w:t>
            </w:r>
          </w:p>
        </w:tc>
        <w:tc>
          <w:tcPr>
            <w:tcW w:w="1033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R [Ω]</w:t>
            </w:r>
          </w:p>
        </w:tc>
        <w:tc>
          <w:tcPr>
            <w:tcW w:w="829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ED352E" w:rsidRDefault="00893FF5" w:rsidP="00374ECE">
            <w:pPr>
              <w:pStyle w:val="Zkladntextodsazen"/>
              <w:ind w:left="0"/>
              <w:jc w:val="center"/>
            </w:pPr>
            <w:r w:rsidRPr="00893FF5">
              <w:rPr>
                <w:sz w:val="22"/>
                <w:szCs w:val="22"/>
              </w:rPr>
              <w:t>θ</w:t>
            </w:r>
            <w:r w:rsidRPr="00ED352E">
              <w:rPr>
                <w:sz w:val="22"/>
                <w:szCs w:val="22"/>
              </w:rPr>
              <w:t>[°C]</w:t>
            </w:r>
          </w:p>
        </w:tc>
        <w:tc>
          <w:tcPr>
            <w:tcW w:w="10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t [min]</w:t>
            </w:r>
          </w:p>
        </w:tc>
        <w:tc>
          <w:tcPr>
            <w:tcW w:w="103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R [Ω]</w:t>
            </w:r>
          </w:p>
        </w:tc>
        <w:tc>
          <w:tcPr>
            <w:tcW w:w="91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D352E" w:rsidRDefault="00893FF5" w:rsidP="00374ECE">
            <w:pPr>
              <w:pStyle w:val="Zkladntextodsazen"/>
              <w:ind w:left="0"/>
              <w:jc w:val="center"/>
            </w:pPr>
            <w:r w:rsidRPr="00893FF5">
              <w:rPr>
                <w:sz w:val="22"/>
                <w:szCs w:val="22"/>
              </w:rPr>
              <w:t>θ</w:t>
            </w:r>
            <w:r w:rsidRPr="00ED352E">
              <w:rPr>
                <w:sz w:val="22"/>
                <w:szCs w:val="22"/>
              </w:rPr>
              <w:t>[°C]</w:t>
            </w:r>
          </w:p>
        </w:tc>
      </w:tr>
      <w:tr w:rsidR="00ED352E" w:rsidTr="00374ECE">
        <w:tc>
          <w:tcPr>
            <w:tcW w:w="1059" w:type="dxa"/>
            <w:tcBorders>
              <w:top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1040" w:type="dxa"/>
            <w:tcBorders>
              <w:top w:val="single" w:sz="12" w:space="0" w:color="auto"/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108,3</w:t>
            </w:r>
          </w:p>
        </w:tc>
        <w:tc>
          <w:tcPr>
            <w:tcW w:w="750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20,1</w:t>
            </w:r>
          </w:p>
        </w:tc>
        <w:tc>
          <w:tcPr>
            <w:tcW w:w="105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19</w:t>
            </w:r>
          </w:p>
        </w:tc>
        <w:tc>
          <w:tcPr>
            <w:tcW w:w="1033" w:type="dxa"/>
            <w:tcBorders>
              <w:top w:val="single" w:sz="12" w:space="0" w:color="auto"/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142,0</w:t>
            </w:r>
          </w:p>
        </w:tc>
        <w:tc>
          <w:tcPr>
            <w:tcW w:w="829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108,4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38</w:t>
            </w:r>
          </w:p>
        </w:tc>
        <w:tc>
          <w:tcPr>
            <w:tcW w:w="1033" w:type="dxa"/>
            <w:tcBorders>
              <w:top w:val="single" w:sz="12" w:space="0" w:color="auto"/>
            </w:tcBorders>
            <w:vAlign w:val="center"/>
          </w:tcPr>
          <w:p w:rsidR="00ED352E" w:rsidRDefault="00ED352E" w:rsidP="00374EC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148,4</w:t>
            </w:r>
          </w:p>
        </w:tc>
        <w:tc>
          <w:tcPr>
            <w:tcW w:w="918" w:type="dxa"/>
            <w:tcBorders>
              <w:top w:val="single" w:sz="12" w:space="0" w:color="auto"/>
            </w:tcBorders>
            <w:vAlign w:val="center"/>
          </w:tcPr>
          <w:p w:rsidR="00ED352E" w:rsidRDefault="00ED352E" w:rsidP="00374EC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125,1</w:t>
            </w:r>
          </w:p>
        </w:tc>
      </w:tr>
      <w:tr w:rsidR="00ED352E" w:rsidTr="00374ECE">
        <w:tc>
          <w:tcPr>
            <w:tcW w:w="1059" w:type="dxa"/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108,5</w:t>
            </w:r>
          </w:p>
        </w:tc>
        <w:tc>
          <w:tcPr>
            <w:tcW w:w="750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20,6</w:t>
            </w:r>
          </w:p>
        </w:tc>
        <w:tc>
          <w:tcPr>
            <w:tcW w:w="1052" w:type="dxa"/>
            <w:tcBorders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20</w:t>
            </w:r>
          </w:p>
        </w:tc>
        <w:tc>
          <w:tcPr>
            <w:tcW w:w="1033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142,7</w:t>
            </w:r>
          </w:p>
        </w:tc>
        <w:tc>
          <w:tcPr>
            <w:tcW w:w="829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110,2</w:t>
            </w:r>
          </w:p>
        </w:tc>
        <w:tc>
          <w:tcPr>
            <w:tcW w:w="1053" w:type="dxa"/>
            <w:tcBorders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39</w:t>
            </w:r>
          </w:p>
        </w:tc>
        <w:tc>
          <w:tcPr>
            <w:tcW w:w="1033" w:type="dxa"/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148,6</w:t>
            </w:r>
          </w:p>
        </w:tc>
        <w:tc>
          <w:tcPr>
            <w:tcW w:w="918" w:type="dxa"/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125,7</w:t>
            </w:r>
          </w:p>
        </w:tc>
      </w:tr>
      <w:tr w:rsidR="00ED352E" w:rsidTr="00374ECE">
        <w:tc>
          <w:tcPr>
            <w:tcW w:w="1059" w:type="dxa"/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2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109,6</w:t>
            </w:r>
          </w:p>
        </w:tc>
        <w:tc>
          <w:tcPr>
            <w:tcW w:w="750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23,5</w:t>
            </w:r>
          </w:p>
        </w:tc>
        <w:tc>
          <w:tcPr>
            <w:tcW w:w="1052" w:type="dxa"/>
            <w:tcBorders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21</w:t>
            </w:r>
          </w:p>
        </w:tc>
        <w:tc>
          <w:tcPr>
            <w:tcW w:w="1033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143,3</w:t>
            </w:r>
          </w:p>
        </w:tc>
        <w:tc>
          <w:tcPr>
            <w:tcW w:w="829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111,8</w:t>
            </w:r>
          </w:p>
        </w:tc>
        <w:tc>
          <w:tcPr>
            <w:tcW w:w="1053" w:type="dxa"/>
            <w:tcBorders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40</w:t>
            </w:r>
          </w:p>
        </w:tc>
        <w:tc>
          <w:tcPr>
            <w:tcW w:w="1033" w:type="dxa"/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148,7</w:t>
            </w:r>
          </w:p>
        </w:tc>
        <w:tc>
          <w:tcPr>
            <w:tcW w:w="918" w:type="dxa"/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125,9</w:t>
            </w:r>
          </w:p>
        </w:tc>
      </w:tr>
      <w:tr w:rsidR="00ED352E" w:rsidTr="00374ECE">
        <w:tc>
          <w:tcPr>
            <w:tcW w:w="1059" w:type="dxa"/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3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111,8</w:t>
            </w:r>
          </w:p>
        </w:tc>
        <w:tc>
          <w:tcPr>
            <w:tcW w:w="750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29,2</w:t>
            </w:r>
          </w:p>
        </w:tc>
        <w:tc>
          <w:tcPr>
            <w:tcW w:w="1052" w:type="dxa"/>
            <w:tcBorders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22</w:t>
            </w:r>
          </w:p>
        </w:tc>
        <w:tc>
          <w:tcPr>
            <w:tcW w:w="1033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143,9</w:t>
            </w:r>
          </w:p>
        </w:tc>
        <w:tc>
          <w:tcPr>
            <w:tcW w:w="829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113,3</w:t>
            </w:r>
          </w:p>
        </w:tc>
        <w:tc>
          <w:tcPr>
            <w:tcW w:w="1053" w:type="dxa"/>
            <w:tcBorders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41</w:t>
            </w:r>
          </w:p>
        </w:tc>
        <w:tc>
          <w:tcPr>
            <w:tcW w:w="1033" w:type="dxa"/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148,9</w:t>
            </w:r>
          </w:p>
        </w:tc>
        <w:tc>
          <w:tcPr>
            <w:tcW w:w="918" w:type="dxa"/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126,4</w:t>
            </w:r>
          </w:p>
        </w:tc>
      </w:tr>
      <w:tr w:rsidR="00ED352E" w:rsidTr="00374ECE">
        <w:tc>
          <w:tcPr>
            <w:tcW w:w="1059" w:type="dxa"/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4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115,0</w:t>
            </w:r>
          </w:p>
        </w:tc>
        <w:tc>
          <w:tcPr>
            <w:tcW w:w="750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37,6</w:t>
            </w:r>
          </w:p>
        </w:tc>
        <w:tc>
          <w:tcPr>
            <w:tcW w:w="1052" w:type="dxa"/>
            <w:tcBorders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23</w:t>
            </w:r>
          </w:p>
        </w:tc>
        <w:tc>
          <w:tcPr>
            <w:tcW w:w="1033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144,4</w:t>
            </w:r>
          </w:p>
        </w:tc>
        <w:tc>
          <w:tcPr>
            <w:tcW w:w="829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114,7</w:t>
            </w:r>
          </w:p>
        </w:tc>
        <w:tc>
          <w:tcPr>
            <w:tcW w:w="1053" w:type="dxa"/>
            <w:tcBorders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42</w:t>
            </w:r>
          </w:p>
        </w:tc>
        <w:tc>
          <w:tcPr>
            <w:tcW w:w="1033" w:type="dxa"/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149,1</w:t>
            </w:r>
          </w:p>
        </w:tc>
        <w:tc>
          <w:tcPr>
            <w:tcW w:w="918" w:type="dxa"/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127,0</w:t>
            </w:r>
          </w:p>
        </w:tc>
      </w:tr>
      <w:tr w:rsidR="00ED352E" w:rsidTr="00374ECE">
        <w:tc>
          <w:tcPr>
            <w:tcW w:w="1059" w:type="dxa"/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5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118,3</w:t>
            </w:r>
          </w:p>
        </w:tc>
        <w:tc>
          <w:tcPr>
            <w:tcW w:w="750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46,3</w:t>
            </w:r>
          </w:p>
        </w:tc>
        <w:tc>
          <w:tcPr>
            <w:tcW w:w="1052" w:type="dxa"/>
            <w:tcBorders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24</w:t>
            </w:r>
          </w:p>
        </w:tc>
        <w:tc>
          <w:tcPr>
            <w:tcW w:w="1033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144,8</w:t>
            </w:r>
          </w:p>
        </w:tc>
        <w:tc>
          <w:tcPr>
            <w:tcW w:w="829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115,7</w:t>
            </w:r>
          </w:p>
        </w:tc>
        <w:tc>
          <w:tcPr>
            <w:tcW w:w="1053" w:type="dxa"/>
            <w:tcBorders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43</w:t>
            </w:r>
          </w:p>
        </w:tc>
        <w:tc>
          <w:tcPr>
            <w:tcW w:w="1033" w:type="dxa"/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149,2</w:t>
            </w:r>
          </w:p>
        </w:tc>
        <w:tc>
          <w:tcPr>
            <w:tcW w:w="918" w:type="dxa"/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127,2</w:t>
            </w:r>
          </w:p>
        </w:tc>
      </w:tr>
      <w:tr w:rsidR="00ED352E" w:rsidTr="00374ECE">
        <w:tc>
          <w:tcPr>
            <w:tcW w:w="1059" w:type="dxa"/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6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121,9</w:t>
            </w:r>
          </w:p>
        </w:tc>
        <w:tc>
          <w:tcPr>
            <w:tcW w:w="750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55,7</w:t>
            </w:r>
          </w:p>
        </w:tc>
        <w:tc>
          <w:tcPr>
            <w:tcW w:w="1052" w:type="dxa"/>
            <w:tcBorders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25</w:t>
            </w:r>
          </w:p>
        </w:tc>
        <w:tc>
          <w:tcPr>
            <w:tcW w:w="1033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145,3</w:t>
            </w:r>
          </w:p>
        </w:tc>
        <w:tc>
          <w:tcPr>
            <w:tcW w:w="829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117,0</w:t>
            </w:r>
          </w:p>
        </w:tc>
        <w:tc>
          <w:tcPr>
            <w:tcW w:w="1053" w:type="dxa"/>
            <w:tcBorders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44</w:t>
            </w:r>
          </w:p>
        </w:tc>
        <w:tc>
          <w:tcPr>
            <w:tcW w:w="1033" w:type="dxa"/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149,3</w:t>
            </w:r>
          </w:p>
        </w:tc>
        <w:tc>
          <w:tcPr>
            <w:tcW w:w="918" w:type="dxa"/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127,5</w:t>
            </w:r>
          </w:p>
        </w:tc>
      </w:tr>
      <w:tr w:rsidR="00ED352E" w:rsidTr="00374ECE">
        <w:tc>
          <w:tcPr>
            <w:tcW w:w="1059" w:type="dxa"/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7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124,9</w:t>
            </w:r>
          </w:p>
        </w:tc>
        <w:tc>
          <w:tcPr>
            <w:tcW w:w="750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63,6</w:t>
            </w:r>
          </w:p>
        </w:tc>
        <w:tc>
          <w:tcPr>
            <w:tcW w:w="1052" w:type="dxa"/>
            <w:tcBorders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26</w:t>
            </w:r>
          </w:p>
        </w:tc>
        <w:tc>
          <w:tcPr>
            <w:tcW w:w="1033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145,7</w:t>
            </w:r>
          </w:p>
        </w:tc>
        <w:tc>
          <w:tcPr>
            <w:tcW w:w="829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118,1</w:t>
            </w:r>
          </w:p>
        </w:tc>
        <w:tc>
          <w:tcPr>
            <w:tcW w:w="1053" w:type="dxa"/>
            <w:tcBorders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45</w:t>
            </w:r>
          </w:p>
        </w:tc>
        <w:tc>
          <w:tcPr>
            <w:tcW w:w="1033" w:type="dxa"/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149,4</w:t>
            </w:r>
          </w:p>
        </w:tc>
        <w:tc>
          <w:tcPr>
            <w:tcW w:w="918" w:type="dxa"/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127,8</w:t>
            </w:r>
          </w:p>
        </w:tc>
      </w:tr>
      <w:tr w:rsidR="00ED352E" w:rsidTr="00374ECE">
        <w:tc>
          <w:tcPr>
            <w:tcW w:w="1059" w:type="dxa"/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8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127,9</w:t>
            </w:r>
          </w:p>
        </w:tc>
        <w:tc>
          <w:tcPr>
            <w:tcW w:w="750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71,4</w:t>
            </w:r>
          </w:p>
        </w:tc>
        <w:tc>
          <w:tcPr>
            <w:tcW w:w="1052" w:type="dxa"/>
            <w:tcBorders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27</w:t>
            </w:r>
          </w:p>
        </w:tc>
        <w:tc>
          <w:tcPr>
            <w:tcW w:w="1033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146,1</w:t>
            </w:r>
          </w:p>
        </w:tc>
        <w:tc>
          <w:tcPr>
            <w:tcW w:w="829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119,1</w:t>
            </w:r>
          </w:p>
        </w:tc>
        <w:tc>
          <w:tcPr>
            <w:tcW w:w="1053" w:type="dxa"/>
            <w:tcBorders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46</w:t>
            </w:r>
          </w:p>
        </w:tc>
        <w:tc>
          <w:tcPr>
            <w:tcW w:w="1033" w:type="dxa"/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149,5</w:t>
            </w:r>
          </w:p>
        </w:tc>
        <w:tc>
          <w:tcPr>
            <w:tcW w:w="918" w:type="dxa"/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128,0</w:t>
            </w:r>
          </w:p>
        </w:tc>
      </w:tr>
      <w:tr w:rsidR="00ED352E" w:rsidTr="00374ECE">
        <w:tc>
          <w:tcPr>
            <w:tcW w:w="1059" w:type="dxa"/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9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129,9</w:t>
            </w:r>
          </w:p>
        </w:tc>
        <w:tc>
          <w:tcPr>
            <w:tcW w:w="750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76,7</w:t>
            </w:r>
          </w:p>
        </w:tc>
        <w:tc>
          <w:tcPr>
            <w:tcW w:w="1052" w:type="dxa"/>
            <w:tcBorders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28</w:t>
            </w:r>
          </w:p>
        </w:tc>
        <w:tc>
          <w:tcPr>
            <w:tcW w:w="1033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146,4</w:t>
            </w:r>
          </w:p>
        </w:tc>
        <w:tc>
          <w:tcPr>
            <w:tcW w:w="829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119,9</w:t>
            </w:r>
          </w:p>
        </w:tc>
        <w:tc>
          <w:tcPr>
            <w:tcW w:w="1053" w:type="dxa"/>
            <w:tcBorders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47</w:t>
            </w:r>
          </w:p>
        </w:tc>
        <w:tc>
          <w:tcPr>
            <w:tcW w:w="1033" w:type="dxa"/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149,6</w:t>
            </w:r>
          </w:p>
        </w:tc>
        <w:tc>
          <w:tcPr>
            <w:tcW w:w="918" w:type="dxa"/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128,3</w:t>
            </w:r>
          </w:p>
        </w:tc>
      </w:tr>
      <w:tr w:rsidR="00ED352E" w:rsidTr="00374ECE">
        <w:tc>
          <w:tcPr>
            <w:tcW w:w="1059" w:type="dxa"/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10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131,6</w:t>
            </w:r>
          </w:p>
        </w:tc>
        <w:tc>
          <w:tcPr>
            <w:tcW w:w="750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81,1</w:t>
            </w:r>
          </w:p>
        </w:tc>
        <w:tc>
          <w:tcPr>
            <w:tcW w:w="1052" w:type="dxa"/>
            <w:tcBorders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29</w:t>
            </w:r>
          </w:p>
        </w:tc>
        <w:tc>
          <w:tcPr>
            <w:tcW w:w="1033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146,7</w:t>
            </w:r>
          </w:p>
        </w:tc>
        <w:tc>
          <w:tcPr>
            <w:tcW w:w="829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120,7</w:t>
            </w:r>
          </w:p>
        </w:tc>
        <w:tc>
          <w:tcPr>
            <w:tcW w:w="1053" w:type="dxa"/>
            <w:tcBorders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48</w:t>
            </w:r>
          </w:p>
        </w:tc>
        <w:tc>
          <w:tcPr>
            <w:tcW w:w="1033" w:type="dxa"/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149,8</w:t>
            </w:r>
          </w:p>
        </w:tc>
        <w:tc>
          <w:tcPr>
            <w:tcW w:w="918" w:type="dxa"/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128,8</w:t>
            </w:r>
          </w:p>
        </w:tc>
      </w:tr>
      <w:tr w:rsidR="00ED352E" w:rsidTr="00374ECE">
        <w:tc>
          <w:tcPr>
            <w:tcW w:w="1059" w:type="dxa"/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11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133,4</w:t>
            </w:r>
          </w:p>
        </w:tc>
        <w:tc>
          <w:tcPr>
            <w:tcW w:w="750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85,8</w:t>
            </w:r>
          </w:p>
        </w:tc>
        <w:tc>
          <w:tcPr>
            <w:tcW w:w="1052" w:type="dxa"/>
            <w:tcBorders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30</w:t>
            </w:r>
          </w:p>
        </w:tc>
        <w:tc>
          <w:tcPr>
            <w:tcW w:w="1033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147,0</w:t>
            </w:r>
          </w:p>
        </w:tc>
        <w:tc>
          <w:tcPr>
            <w:tcW w:w="829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121,5</w:t>
            </w:r>
          </w:p>
        </w:tc>
        <w:tc>
          <w:tcPr>
            <w:tcW w:w="1053" w:type="dxa"/>
            <w:tcBorders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49</w:t>
            </w:r>
          </w:p>
        </w:tc>
        <w:tc>
          <w:tcPr>
            <w:tcW w:w="1033" w:type="dxa"/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149,9</w:t>
            </w:r>
          </w:p>
        </w:tc>
        <w:tc>
          <w:tcPr>
            <w:tcW w:w="918" w:type="dxa"/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129,1</w:t>
            </w:r>
          </w:p>
        </w:tc>
      </w:tr>
      <w:tr w:rsidR="00ED352E" w:rsidTr="00374ECE">
        <w:tc>
          <w:tcPr>
            <w:tcW w:w="1059" w:type="dxa"/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12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134,9</w:t>
            </w:r>
          </w:p>
        </w:tc>
        <w:tc>
          <w:tcPr>
            <w:tcW w:w="750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89,8</w:t>
            </w:r>
          </w:p>
        </w:tc>
        <w:tc>
          <w:tcPr>
            <w:tcW w:w="1052" w:type="dxa"/>
            <w:tcBorders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31</w:t>
            </w:r>
          </w:p>
        </w:tc>
        <w:tc>
          <w:tcPr>
            <w:tcW w:w="1033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147,2</w:t>
            </w:r>
          </w:p>
        </w:tc>
        <w:tc>
          <w:tcPr>
            <w:tcW w:w="829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122,0</w:t>
            </w:r>
          </w:p>
        </w:tc>
        <w:tc>
          <w:tcPr>
            <w:tcW w:w="1053" w:type="dxa"/>
            <w:tcBorders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50</w:t>
            </w:r>
          </w:p>
        </w:tc>
        <w:tc>
          <w:tcPr>
            <w:tcW w:w="1033" w:type="dxa"/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150,0</w:t>
            </w:r>
          </w:p>
        </w:tc>
        <w:tc>
          <w:tcPr>
            <w:tcW w:w="918" w:type="dxa"/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129,3</w:t>
            </w:r>
          </w:p>
        </w:tc>
      </w:tr>
      <w:tr w:rsidR="00ED352E" w:rsidTr="00374ECE">
        <w:tc>
          <w:tcPr>
            <w:tcW w:w="1059" w:type="dxa"/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13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136,3</w:t>
            </w:r>
          </w:p>
        </w:tc>
        <w:tc>
          <w:tcPr>
            <w:tcW w:w="750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93,4</w:t>
            </w:r>
          </w:p>
        </w:tc>
        <w:tc>
          <w:tcPr>
            <w:tcW w:w="1052" w:type="dxa"/>
            <w:tcBorders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32</w:t>
            </w:r>
          </w:p>
        </w:tc>
        <w:tc>
          <w:tcPr>
            <w:tcW w:w="1033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147,3</w:t>
            </w:r>
          </w:p>
        </w:tc>
        <w:tc>
          <w:tcPr>
            <w:tcW w:w="829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122,3</w:t>
            </w:r>
          </w:p>
        </w:tc>
        <w:tc>
          <w:tcPr>
            <w:tcW w:w="1053" w:type="dxa"/>
            <w:tcBorders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51</w:t>
            </w:r>
          </w:p>
        </w:tc>
        <w:tc>
          <w:tcPr>
            <w:tcW w:w="1033" w:type="dxa"/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150,1</w:t>
            </w:r>
          </w:p>
        </w:tc>
        <w:tc>
          <w:tcPr>
            <w:tcW w:w="918" w:type="dxa"/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129,6</w:t>
            </w:r>
          </w:p>
        </w:tc>
      </w:tr>
      <w:tr w:rsidR="00ED352E" w:rsidTr="00374ECE">
        <w:tc>
          <w:tcPr>
            <w:tcW w:w="1059" w:type="dxa"/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14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137,6</w:t>
            </w:r>
          </w:p>
        </w:tc>
        <w:tc>
          <w:tcPr>
            <w:tcW w:w="750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96,8</w:t>
            </w:r>
          </w:p>
        </w:tc>
        <w:tc>
          <w:tcPr>
            <w:tcW w:w="1052" w:type="dxa"/>
            <w:tcBorders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33</w:t>
            </w:r>
          </w:p>
        </w:tc>
        <w:tc>
          <w:tcPr>
            <w:tcW w:w="1033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147,5</w:t>
            </w:r>
          </w:p>
        </w:tc>
        <w:tc>
          <w:tcPr>
            <w:tcW w:w="829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122,8</w:t>
            </w:r>
          </w:p>
        </w:tc>
        <w:tc>
          <w:tcPr>
            <w:tcW w:w="1053" w:type="dxa"/>
            <w:tcBorders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52</w:t>
            </w:r>
          </w:p>
        </w:tc>
        <w:tc>
          <w:tcPr>
            <w:tcW w:w="1033" w:type="dxa"/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150,2</w:t>
            </w:r>
          </w:p>
        </w:tc>
        <w:tc>
          <w:tcPr>
            <w:tcW w:w="918" w:type="dxa"/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129,9</w:t>
            </w:r>
          </w:p>
        </w:tc>
      </w:tr>
      <w:tr w:rsidR="00ED352E" w:rsidTr="00374ECE">
        <w:tc>
          <w:tcPr>
            <w:tcW w:w="1059" w:type="dxa"/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15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138,6</w:t>
            </w:r>
          </w:p>
        </w:tc>
        <w:tc>
          <w:tcPr>
            <w:tcW w:w="750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99,5</w:t>
            </w:r>
          </w:p>
        </w:tc>
        <w:tc>
          <w:tcPr>
            <w:tcW w:w="1052" w:type="dxa"/>
            <w:tcBorders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34</w:t>
            </w:r>
          </w:p>
        </w:tc>
        <w:tc>
          <w:tcPr>
            <w:tcW w:w="1033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147,8</w:t>
            </w:r>
          </w:p>
        </w:tc>
        <w:tc>
          <w:tcPr>
            <w:tcW w:w="829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123,6</w:t>
            </w:r>
          </w:p>
        </w:tc>
        <w:tc>
          <w:tcPr>
            <w:tcW w:w="1053" w:type="dxa"/>
            <w:tcBorders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53</w:t>
            </w:r>
          </w:p>
        </w:tc>
        <w:tc>
          <w:tcPr>
            <w:tcW w:w="1033" w:type="dxa"/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150,2</w:t>
            </w:r>
          </w:p>
        </w:tc>
        <w:tc>
          <w:tcPr>
            <w:tcW w:w="918" w:type="dxa"/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129,9</w:t>
            </w:r>
          </w:p>
        </w:tc>
      </w:tr>
      <w:tr w:rsidR="00ED352E" w:rsidTr="00374ECE">
        <w:tc>
          <w:tcPr>
            <w:tcW w:w="1059" w:type="dxa"/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16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139,6</w:t>
            </w:r>
          </w:p>
        </w:tc>
        <w:tc>
          <w:tcPr>
            <w:tcW w:w="750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102,1</w:t>
            </w:r>
          </w:p>
        </w:tc>
        <w:tc>
          <w:tcPr>
            <w:tcW w:w="1052" w:type="dxa"/>
            <w:tcBorders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35</w:t>
            </w:r>
          </w:p>
        </w:tc>
        <w:tc>
          <w:tcPr>
            <w:tcW w:w="1033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148,0</w:t>
            </w:r>
          </w:p>
        </w:tc>
        <w:tc>
          <w:tcPr>
            <w:tcW w:w="829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124,1</w:t>
            </w:r>
          </w:p>
        </w:tc>
        <w:tc>
          <w:tcPr>
            <w:tcW w:w="1053" w:type="dxa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</w:p>
        </w:tc>
        <w:tc>
          <w:tcPr>
            <w:tcW w:w="1033" w:type="dxa"/>
            <w:tcBorders>
              <w:left w:val="nil"/>
              <w:bottom w:val="nil"/>
              <w:right w:val="nil"/>
            </w:tcBorders>
            <w:vAlign w:val="center"/>
          </w:tcPr>
          <w:p w:rsidR="00ED352E" w:rsidRDefault="00ED352E" w:rsidP="00374EC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  <w:tc>
          <w:tcPr>
            <w:tcW w:w="918" w:type="dxa"/>
            <w:tcBorders>
              <w:left w:val="nil"/>
              <w:bottom w:val="nil"/>
              <w:right w:val="nil"/>
            </w:tcBorders>
            <w:vAlign w:val="center"/>
          </w:tcPr>
          <w:p w:rsidR="00ED352E" w:rsidRDefault="00ED352E" w:rsidP="00374EC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</w:p>
        </w:tc>
      </w:tr>
      <w:tr w:rsidR="00ED352E" w:rsidTr="00374ECE">
        <w:tc>
          <w:tcPr>
            <w:tcW w:w="1059" w:type="dxa"/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17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140,5</w:t>
            </w:r>
          </w:p>
        </w:tc>
        <w:tc>
          <w:tcPr>
            <w:tcW w:w="750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104,4</w:t>
            </w:r>
          </w:p>
        </w:tc>
        <w:tc>
          <w:tcPr>
            <w:tcW w:w="1052" w:type="dxa"/>
            <w:tcBorders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36</w:t>
            </w:r>
          </w:p>
        </w:tc>
        <w:tc>
          <w:tcPr>
            <w:tcW w:w="1033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148,1</w:t>
            </w:r>
          </w:p>
        </w:tc>
        <w:tc>
          <w:tcPr>
            <w:tcW w:w="829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124,4</w:t>
            </w:r>
          </w:p>
        </w:tc>
        <w:tc>
          <w:tcPr>
            <w:tcW w:w="105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</w:p>
        </w:tc>
      </w:tr>
      <w:tr w:rsidR="00ED352E" w:rsidTr="00374ECE">
        <w:tc>
          <w:tcPr>
            <w:tcW w:w="1059" w:type="dxa"/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18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141,3</w:t>
            </w:r>
          </w:p>
        </w:tc>
        <w:tc>
          <w:tcPr>
            <w:tcW w:w="750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106,5</w:t>
            </w:r>
          </w:p>
        </w:tc>
        <w:tc>
          <w:tcPr>
            <w:tcW w:w="1052" w:type="dxa"/>
            <w:tcBorders>
              <w:left w:val="single" w:sz="12" w:space="0" w:color="auto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  <w:r>
              <w:t>37</w:t>
            </w:r>
          </w:p>
        </w:tc>
        <w:tc>
          <w:tcPr>
            <w:tcW w:w="1033" w:type="dxa"/>
            <w:tcBorders>
              <w:right w:val="single" w:sz="8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148,2</w:t>
            </w:r>
          </w:p>
        </w:tc>
        <w:tc>
          <w:tcPr>
            <w:tcW w:w="829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D352E" w:rsidRDefault="00ED352E" w:rsidP="00374EC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124,6</w:t>
            </w:r>
          </w:p>
        </w:tc>
        <w:tc>
          <w:tcPr>
            <w:tcW w:w="105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352E" w:rsidRDefault="00ED352E" w:rsidP="00374ECE">
            <w:pPr>
              <w:pStyle w:val="Zkladntextodsazen"/>
              <w:ind w:left="0"/>
              <w:jc w:val="center"/>
            </w:pPr>
          </w:p>
        </w:tc>
      </w:tr>
    </w:tbl>
    <w:p w:rsidR="00893FF5" w:rsidRDefault="00893FF5" w:rsidP="008306BD">
      <w:pPr>
        <w:pStyle w:val="Zkladntextodsazen"/>
        <w:jc w:val="both"/>
      </w:pPr>
    </w:p>
    <w:p w:rsidR="00893FF5" w:rsidRDefault="00893FF5" w:rsidP="00893FF5">
      <w:pPr>
        <w:pStyle w:val="definice"/>
        <w:spacing w:before="283"/>
      </w:pPr>
    </w:p>
    <w:p w:rsidR="00893FF5" w:rsidRDefault="00893FF5" w:rsidP="00893FF5">
      <w:pPr>
        <w:pStyle w:val="definice"/>
        <w:spacing w:before="283"/>
      </w:pPr>
    </w:p>
    <w:p w:rsidR="00357C1B" w:rsidRDefault="00893FF5" w:rsidP="00893FF5">
      <w:pPr>
        <w:pStyle w:val="definice"/>
        <w:spacing w:before="283"/>
      </w:pPr>
      <w:r>
        <w:lastRenderedPageBreak/>
        <w:t>Graf:</w:t>
      </w:r>
    </w:p>
    <w:p w:rsidR="00357C1B" w:rsidRDefault="00357C1B" w:rsidP="00893FF5">
      <w:pPr>
        <w:pStyle w:val="Zkladntextodsazen"/>
        <w:jc w:val="both"/>
      </w:pPr>
      <w:r>
        <w:t xml:space="preserve">Graf </w:t>
      </w:r>
      <w:r w:rsidR="00F96C77">
        <w:t>průtoku v závislosti na frekvenci motoru</w:t>
      </w:r>
    </w:p>
    <w:p w:rsidR="00C94D61" w:rsidRDefault="00CD6C7B" w:rsidP="00893FF5">
      <w:pPr>
        <w:pStyle w:val="Zkladntextodsazen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3037D1" wp14:editId="0ADA2532">
                <wp:simplePos x="0" y="0"/>
                <wp:positionH relativeFrom="column">
                  <wp:posOffset>5156507</wp:posOffset>
                </wp:positionH>
                <wp:positionV relativeFrom="paragraph">
                  <wp:posOffset>2530053</wp:posOffset>
                </wp:positionV>
                <wp:extent cx="2360930" cy="1404620"/>
                <wp:effectExtent l="0" t="0" r="0" b="0"/>
                <wp:wrapNone/>
                <wp:docPr id="4" name="Textové po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6C7B" w:rsidRPr="00CD6C7B" w:rsidRDefault="00CD6C7B" w:rsidP="00CD6C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6C7B">
                              <w:rPr>
                                <w:sz w:val="16"/>
                                <w:szCs w:val="16"/>
                              </w:rPr>
                              <w:t>y = 0,0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32</w:t>
                            </w:r>
                            <w:r w:rsidRPr="00CD6C7B">
                              <w:rPr>
                                <w:sz w:val="16"/>
                                <w:szCs w:val="16"/>
                              </w:rPr>
                              <w:t>x – 0,0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3037D1" id="Textové pole 4" o:spid="_x0000_s1027" type="#_x0000_t202" style="position:absolute;left:0;text-align:left;margin-left:406pt;margin-top:199.2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" filled="f" stroked="f">
                <v:textbox style="mso-fit-shape-to-text:t">
                  <w:txbxContent>
                    <w:p w:rsidR="00CD6C7B" w:rsidRPr="00CD6C7B" w:rsidRDefault="00CD6C7B" w:rsidP="00CD6C7B">
                      <w:pPr>
                        <w:rPr>
                          <w:sz w:val="16"/>
                          <w:szCs w:val="16"/>
                        </w:rPr>
                      </w:pPr>
                      <w:r w:rsidRPr="00CD6C7B">
                        <w:rPr>
                          <w:sz w:val="16"/>
                          <w:szCs w:val="16"/>
                        </w:rPr>
                        <w:t>y = 0,0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sz w:val="16"/>
                          <w:szCs w:val="16"/>
                        </w:rPr>
                        <w:t>32</w:t>
                      </w:r>
                      <w:r w:rsidRPr="00CD6C7B">
                        <w:rPr>
                          <w:sz w:val="16"/>
                          <w:szCs w:val="16"/>
                        </w:rPr>
                        <w:t>x – 0,0</w:t>
                      </w:r>
                      <w:r>
                        <w:rPr>
                          <w:sz w:val="16"/>
                          <w:szCs w:val="16"/>
                        </w:rPr>
                        <w:t>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662500" wp14:editId="57A65E8B">
                <wp:simplePos x="0" y="0"/>
                <wp:positionH relativeFrom="column">
                  <wp:posOffset>5216778</wp:posOffset>
                </wp:positionH>
                <wp:positionV relativeFrom="paragraph">
                  <wp:posOffset>1064976</wp:posOffset>
                </wp:positionV>
                <wp:extent cx="2360930" cy="1404620"/>
                <wp:effectExtent l="0" t="0" r="0" b="0"/>
                <wp:wrapNone/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6C7B" w:rsidRPr="00CD6C7B" w:rsidRDefault="00CD6C7B" w:rsidP="00CD6C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6C7B">
                              <w:rPr>
                                <w:sz w:val="16"/>
                                <w:szCs w:val="16"/>
                              </w:rPr>
                              <w:t>y = 0,0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077</w:t>
                            </w:r>
                            <w:r w:rsidRPr="00CD6C7B">
                              <w:rPr>
                                <w:sz w:val="16"/>
                                <w:szCs w:val="16"/>
                              </w:rPr>
                              <w:t>x – 0,07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662500" id="Textové pole 3" o:spid="_x0000_s1028" type="#_x0000_t202" style="position:absolute;left:0;text-align:left;margin-left:410.75pt;margin-top:83.8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" filled="f" stroked="f">
                <v:textbox style="mso-fit-shape-to-text:t">
                  <w:txbxContent>
                    <w:p w:rsidR="00CD6C7B" w:rsidRPr="00CD6C7B" w:rsidRDefault="00CD6C7B" w:rsidP="00CD6C7B">
                      <w:pPr>
                        <w:rPr>
                          <w:sz w:val="16"/>
                          <w:szCs w:val="16"/>
                        </w:rPr>
                      </w:pPr>
                      <w:r w:rsidRPr="00CD6C7B">
                        <w:rPr>
                          <w:sz w:val="16"/>
                          <w:szCs w:val="16"/>
                        </w:rPr>
                        <w:t>y = 0,0</w:t>
                      </w:r>
                      <w:r>
                        <w:rPr>
                          <w:sz w:val="16"/>
                          <w:szCs w:val="16"/>
                        </w:rPr>
                        <w:t>077</w:t>
                      </w:r>
                      <w:r w:rsidRPr="00CD6C7B">
                        <w:rPr>
                          <w:sz w:val="16"/>
                          <w:szCs w:val="16"/>
                        </w:rPr>
                        <w:t>x – 0,07</w:t>
                      </w: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5163573</wp:posOffset>
                </wp:positionH>
                <wp:positionV relativeFrom="paragraph">
                  <wp:posOffset>320064</wp:posOffset>
                </wp:positionV>
                <wp:extent cx="2360930" cy="1404620"/>
                <wp:effectExtent l="0" t="0" r="0" b="0"/>
                <wp:wrapNone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6C7B" w:rsidRPr="00CD6C7B" w:rsidRDefault="00CD6C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6C7B">
                              <w:rPr>
                                <w:sz w:val="16"/>
                                <w:szCs w:val="16"/>
                              </w:rPr>
                              <w:t>y = 0,01x – 0,07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06.6pt;margin-top:25.2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" filled="f" stroked="f">
                <v:textbox style="mso-fit-shape-to-text:t">
                  <w:txbxContent>
                    <w:p w:rsidR="00CD6C7B" w:rsidRPr="00CD6C7B" w:rsidRDefault="00CD6C7B">
                      <w:pPr>
                        <w:rPr>
                          <w:sz w:val="16"/>
                          <w:szCs w:val="16"/>
                        </w:rPr>
                      </w:pPr>
                      <w:r w:rsidRPr="00CD6C7B">
                        <w:rPr>
                          <w:sz w:val="16"/>
                          <w:szCs w:val="16"/>
                        </w:rPr>
                        <w:t>y = 0,01x – 0,07</w:t>
                      </w:r>
                    </w:p>
                  </w:txbxContent>
                </v:textbox>
              </v:shape>
            </w:pict>
          </mc:Fallback>
        </mc:AlternateContent>
      </w:r>
      <w:r w:rsidR="00C94D61" w:rsidRPr="00C94D61">
        <w:rPr>
          <w:noProof/>
        </w:rPr>
        <w:drawing>
          <wp:inline distT="0" distB="0" distL="0" distR="0" wp14:anchorId="356A1AE0" wp14:editId="48A1B8AE">
            <wp:extent cx="5753100" cy="3842385"/>
            <wp:effectExtent l="0" t="0" r="0" b="571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77" w:rsidRDefault="00F96C77" w:rsidP="00893FF5">
      <w:pPr>
        <w:pStyle w:val="Zkladntextodsazen"/>
        <w:jc w:val="both"/>
      </w:pPr>
      <w:r>
        <w:t>Graf otáček v závislosti na frekvenci motoru</w:t>
      </w:r>
    </w:p>
    <w:p w:rsidR="00C94D61" w:rsidRDefault="00C94D61" w:rsidP="00893FF5">
      <w:pPr>
        <w:pStyle w:val="Zkladntextodsazen"/>
        <w:jc w:val="both"/>
      </w:pPr>
      <w:r w:rsidRPr="00C94D61">
        <w:rPr>
          <w:noProof/>
        </w:rPr>
        <w:drawing>
          <wp:inline distT="0" distB="0" distL="0" distR="0" wp14:anchorId="0C4093DD" wp14:editId="0D88AF6A">
            <wp:extent cx="5753100" cy="3876675"/>
            <wp:effectExtent l="0" t="0" r="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61" w:rsidRDefault="00C94D61" w:rsidP="00893FF5">
      <w:pPr>
        <w:pStyle w:val="Zkladntextodsazen"/>
        <w:jc w:val="both"/>
      </w:pPr>
    </w:p>
    <w:p w:rsidR="00C94D61" w:rsidRDefault="00C94D61" w:rsidP="00893FF5">
      <w:pPr>
        <w:pStyle w:val="Zkladntextodsazen"/>
        <w:jc w:val="both"/>
      </w:pPr>
    </w:p>
    <w:p w:rsidR="00C94D61" w:rsidRDefault="00C94D61" w:rsidP="00893FF5">
      <w:pPr>
        <w:pStyle w:val="Zkladntextodsazen"/>
        <w:jc w:val="both"/>
      </w:pPr>
    </w:p>
    <w:p w:rsidR="00893FF5" w:rsidRDefault="006C630B" w:rsidP="00893FF5">
      <w:pPr>
        <w:pStyle w:val="Zkladntextodsazen"/>
        <w:jc w:val="both"/>
      </w:pPr>
      <w:r>
        <w:lastRenderedPageBreak/>
        <w:t>Graf zahřívání grilu v čase</w:t>
      </w:r>
    </w:p>
    <w:p w:rsidR="006C630B" w:rsidRDefault="006C630B" w:rsidP="00893FF5">
      <w:pPr>
        <w:pStyle w:val="Zkladntextodsazen"/>
        <w:jc w:val="both"/>
      </w:pPr>
      <w:r w:rsidRPr="006C630B">
        <w:rPr>
          <w:noProof/>
        </w:rPr>
        <w:drawing>
          <wp:inline distT="0" distB="0" distL="0" distR="0" wp14:anchorId="0D611736" wp14:editId="43E4857B">
            <wp:extent cx="5098694" cy="3204411"/>
            <wp:effectExtent l="0" t="0" r="698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8180" cy="321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18" w:rsidRDefault="007666A5" w:rsidP="00604DAB">
      <w:pPr>
        <w:pStyle w:val="definice"/>
        <w:spacing w:before="283"/>
      </w:pPr>
      <w:r>
        <w:t>Experimentální identifikace soustavy</w:t>
      </w:r>
      <w:r w:rsidR="00604DAB">
        <w:t>:</w:t>
      </w:r>
    </w:p>
    <w:p w:rsidR="00312318" w:rsidRDefault="00312318" w:rsidP="00604DAB">
      <w:pPr>
        <w:pStyle w:val="Zkladntextodsazen"/>
        <w:jc w:val="both"/>
      </w:pPr>
      <w:r>
        <w:t>Výpočet poměru T</w:t>
      </w:r>
      <w:r w:rsidRPr="00312318">
        <w:rPr>
          <w:vertAlign w:val="subscript"/>
        </w:rPr>
        <w:t>U</w:t>
      </w:r>
      <w:r>
        <w:t>/T</w:t>
      </w:r>
      <w:r w:rsidRPr="00312318">
        <w:rPr>
          <w:vertAlign w:val="subscript"/>
        </w:rPr>
        <w:t>N</w:t>
      </w:r>
    </w:p>
    <w:p w:rsidR="00312318" w:rsidRPr="00312318" w:rsidRDefault="00A14542" w:rsidP="00604DAB">
      <w:pPr>
        <w:pStyle w:val="Zkladntextodsazen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≐0,143=&gt;Regulovatelnost je dobrá</m:t>
          </m:r>
        </m:oMath>
      </m:oMathPara>
    </w:p>
    <w:p w:rsidR="00312318" w:rsidRPr="00312318" w:rsidRDefault="00312318" w:rsidP="00604DAB">
      <w:pPr>
        <w:pStyle w:val="Zkladntextodsazen"/>
        <w:jc w:val="both"/>
      </w:pPr>
    </w:p>
    <w:p w:rsidR="00604DAB" w:rsidRDefault="007666A5" w:rsidP="00604DAB">
      <w:pPr>
        <w:pStyle w:val="Zkladntextodsazen"/>
        <w:jc w:val="both"/>
      </w:pPr>
      <w:r>
        <w:t>Výpočet koeficientu K</w:t>
      </w:r>
    </w:p>
    <w:p w:rsidR="007666A5" w:rsidRPr="001349FF" w:rsidRDefault="007666A5" w:rsidP="00604DAB">
      <w:pPr>
        <w:pStyle w:val="Zkladntextodsazen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∆U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θ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∞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θ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100%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0%</m:t>
                      </m:r>
                    </m:e>
                  </m:d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129,9-20,1</m:t>
              </m:r>
            </m:num>
            <m:den>
              <m:r>
                <w:rPr>
                  <w:rFonts w:ascii="Cambria Math" w:hAnsi="Cambria Math"/>
                </w:rPr>
                <m:t>230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109,8</m:t>
              </m:r>
            </m:num>
            <m:den>
              <m:r>
                <w:rPr>
                  <w:rFonts w:ascii="Cambria Math" w:hAnsi="Cambria Math"/>
                </w:rPr>
                <m:t>230</m:t>
              </m:r>
            </m:den>
          </m:f>
          <m:r>
            <w:rPr>
              <w:rFonts w:ascii="Cambria Math" w:hAnsi="Cambria Math"/>
            </w:rPr>
            <m:t>≐0,477</m:t>
          </m:r>
        </m:oMath>
      </m:oMathPara>
    </w:p>
    <w:p w:rsidR="007133CA" w:rsidRDefault="007133CA" w:rsidP="00312318">
      <w:pPr>
        <w:pStyle w:val="Zkladntextodsazen"/>
        <w:ind w:left="0"/>
        <w:jc w:val="both"/>
      </w:pPr>
    </w:p>
    <w:p w:rsidR="007133CA" w:rsidRPr="007133CA" w:rsidRDefault="007133CA" w:rsidP="00604DAB">
      <w:pPr>
        <w:pStyle w:val="Zkladntextodsazen"/>
        <w:jc w:val="both"/>
      </w:pPr>
      <w:r>
        <w:t>Výpočet časových veličin</w:t>
      </w:r>
    </w:p>
    <w:p w:rsidR="007133CA" w:rsidRPr="007133CA" w:rsidRDefault="00A14542" w:rsidP="00604DAB">
      <w:pPr>
        <w:pStyle w:val="Zkladntextodsazen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=1,245∙(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0,7</m:t>
                  </m:r>
                </m:e>
              </m:d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(0,33)</m:t>
              </m:r>
            </m:sub>
          </m:sSub>
          <m:r>
            <w:rPr>
              <w:rFonts w:ascii="Cambria Math" w:hAnsi="Cambria Math"/>
            </w:rPr>
            <m:t>)=1,245∙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12,5-4,5</m:t>
              </m:r>
            </m:e>
          </m:d>
          <m:r>
            <w:rPr>
              <w:rFonts w:ascii="Cambria Math" w:hAnsi="Cambria Math"/>
            </w:rPr>
            <m:t>=9,96</m:t>
          </m:r>
        </m:oMath>
      </m:oMathPara>
    </w:p>
    <w:p w:rsidR="007133CA" w:rsidRPr="00312318" w:rsidRDefault="00A14542" w:rsidP="00604DAB">
      <w:pPr>
        <w:pStyle w:val="Zkladntextodsazen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d1</m:t>
              </m:r>
            </m:sub>
          </m:sSub>
          <m:r>
            <w:rPr>
              <w:rFonts w:ascii="Cambria Math" w:hAnsi="Cambria Math"/>
            </w:rPr>
            <m:t>=1,498∙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0,33</m:t>
                  </m:r>
                </m:e>
              </m:d>
            </m:sub>
          </m:sSub>
          <m:r>
            <w:rPr>
              <w:rFonts w:ascii="Cambria Math" w:hAnsi="Cambria Math"/>
            </w:rPr>
            <m:t>-0,498∙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0,7</m:t>
                  </m:r>
                </m:e>
              </m:d>
            </m:sub>
          </m:sSub>
          <m:r>
            <w:rPr>
              <w:rFonts w:ascii="Cambria Math" w:hAnsi="Cambria Math"/>
            </w:rPr>
            <m:t>=1,498∙4,5-0,498∙12,5=0,516</m:t>
          </m:r>
        </m:oMath>
      </m:oMathPara>
    </w:p>
    <w:p w:rsidR="00312318" w:rsidRPr="00312318" w:rsidRDefault="00312318" w:rsidP="00604DAB">
      <w:pPr>
        <w:pStyle w:val="Zkladntextodsazen"/>
        <w:jc w:val="both"/>
      </w:pPr>
    </w:p>
    <w:p w:rsidR="00312318" w:rsidRDefault="00312318" w:rsidP="00312318">
      <w:pPr>
        <w:pStyle w:val="Zkladntextodsazen"/>
        <w:jc w:val="both"/>
      </w:pPr>
      <w:r>
        <w:t>Náhradní přenos ve formě setrvačného členu se zpožděním</w:t>
      </w:r>
    </w:p>
    <w:p w:rsidR="00312318" w:rsidRPr="007133CA" w:rsidRDefault="00A14542" w:rsidP="00312318">
      <w:pPr>
        <w:pStyle w:val="Zkladntextodsazen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(p)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∙p+1</m:t>
              </m:r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-T</m:t>
                  </m:r>
                </m:e>
                <m:sub>
                  <m:r>
                    <w:rPr>
                      <w:rFonts w:ascii="Cambria Math" w:hAnsi="Cambria Math"/>
                    </w:rPr>
                    <m:t>d1</m:t>
                  </m:r>
                </m:sub>
              </m:sSub>
              <m:r>
                <w:rPr>
                  <w:rFonts w:ascii="Cambria Math" w:hAnsi="Cambria Math"/>
                </w:rPr>
                <m:t>∙p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109,8</m:t>
                  </m:r>
                </m:num>
                <m:den>
                  <m:r>
                    <w:rPr>
                      <w:rFonts w:ascii="Cambria Math" w:hAnsi="Cambria Math"/>
                    </w:rPr>
                    <m:t>230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9,96∙p+1</m:t>
              </m:r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-0,516∙p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109,8∙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-0,516∙p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(9,96∙p+1)∙230</m:t>
              </m:r>
            </m:den>
          </m:f>
        </m:oMath>
      </m:oMathPara>
    </w:p>
    <w:p w:rsidR="00312318" w:rsidRDefault="00312318" w:rsidP="00604DAB">
      <w:pPr>
        <w:pStyle w:val="Zkladntextodsazen"/>
        <w:jc w:val="both"/>
      </w:pPr>
    </w:p>
    <w:p w:rsidR="00312318" w:rsidRDefault="00312318" w:rsidP="00604DAB">
      <w:pPr>
        <w:pStyle w:val="Zkladntextodsazen"/>
        <w:jc w:val="both"/>
      </w:pPr>
      <w:r>
        <w:t>Koeficienty diferenciální rovnice</w:t>
      </w:r>
    </w:p>
    <w:p w:rsidR="00312318" w:rsidRPr="002B482E" w:rsidRDefault="00A14542" w:rsidP="00604DAB">
      <w:pPr>
        <w:pStyle w:val="Zkladntextodsazen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109,8</m:t>
                  </m:r>
                </m:num>
                <m:den>
                  <m:r>
                    <w:rPr>
                      <w:rFonts w:ascii="Cambria Math" w:hAnsi="Cambria Math"/>
                    </w:rPr>
                    <m:t>230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230</m:t>
              </m:r>
            </m:num>
            <m:den>
              <m:r>
                <w:rPr>
                  <w:rFonts w:ascii="Cambria Math" w:hAnsi="Cambria Math"/>
                </w:rPr>
                <m:t>109,8</m:t>
              </m:r>
            </m:den>
          </m:f>
          <m:r>
            <w:rPr>
              <w:rFonts w:ascii="Cambria Math" w:hAnsi="Cambria Math"/>
            </w:rPr>
            <m:t>≐2,095</m:t>
          </m:r>
        </m:oMath>
      </m:oMathPara>
    </w:p>
    <w:p w:rsidR="002B482E" w:rsidRPr="00B27738" w:rsidRDefault="00A14542" w:rsidP="00604DAB">
      <w:pPr>
        <w:pStyle w:val="Zkladntextodsazen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=9,96∙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230</m:t>
              </m:r>
            </m:num>
            <m:den>
              <m:r>
                <w:rPr>
                  <w:rFonts w:ascii="Cambria Math" w:hAnsi="Cambria Math"/>
                </w:rPr>
                <m:t>109,8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3818</m:t>
              </m:r>
            </m:num>
            <m:den>
              <m:r>
                <w:rPr>
                  <w:rFonts w:ascii="Cambria Math" w:hAnsi="Cambria Math"/>
                </w:rPr>
                <m:t>183</m:t>
              </m:r>
            </m:den>
          </m:f>
          <m:r>
            <w:rPr>
              <w:rFonts w:ascii="Cambria Math" w:hAnsi="Cambria Math"/>
            </w:rPr>
            <m:t>≐20,863</m:t>
          </m:r>
        </m:oMath>
      </m:oMathPara>
    </w:p>
    <w:p w:rsidR="00B27738" w:rsidRDefault="00B27738" w:rsidP="00604DAB">
      <w:pPr>
        <w:pStyle w:val="Zkladntextodsazen"/>
        <w:jc w:val="both"/>
      </w:pPr>
      <w:r>
        <w:t>Diferenciální rovnice</w:t>
      </w:r>
    </w:p>
    <w:p w:rsidR="00B27738" w:rsidRPr="00B27738" w:rsidRDefault="00A14542" w:rsidP="00604DAB">
      <w:pPr>
        <w:pStyle w:val="Zkladntextodsazen"/>
        <w:jc w:val="both"/>
        <w:rPr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U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d1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sub>
          </m:sSub>
        </m:oMath>
      </m:oMathPara>
    </w:p>
    <w:p w:rsidR="00B27738" w:rsidRPr="00312318" w:rsidRDefault="00B27738" w:rsidP="00604DAB">
      <w:pPr>
        <w:pStyle w:val="Zkladntextodsazen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20,863∙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+2,095∙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(1-0,516)</m:t>
              </m:r>
            </m:sub>
          </m:sSub>
        </m:oMath>
      </m:oMathPara>
    </w:p>
    <w:p w:rsidR="00B27738" w:rsidRDefault="00B27738">
      <w:pPr>
        <w:suppressAutoHyphens w:val="0"/>
        <w:rPr>
          <w:b/>
        </w:rPr>
      </w:pPr>
      <w:r>
        <w:br w:type="page"/>
      </w:r>
    </w:p>
    <w:p w:rsidR="007F237B" w:rsidRDefault="0074693A" w:rsidP="00021461">
      <w:pPr>
        <w:pStyle w:val="definice"/>
        <w:spacing w:before="283"/>
      </w:pPr>
      <w:r>
        <w:lastRenderedPageBreak/>
        <w:t>Závěr:</w:t>
      </w:r>
    </w:p>
    <w:p w:rsidR="00ED38EF" w:rsidRDefault="00F86908" w:rsidP="00B11B8F">
      <w:pPr>
        <w:pStyle w:val="Zkladntextodsazen"/>
        <w:jc w:val="both"/>
      </w:pPr>
      <w:r>
        <w:t>Měření proběhlo hladce bez větších problému. Charakteristiky vychází podle předpokladů. Zpracování bylo složitější z důvodů tvoření derivační rovnice.</w:t>
      </w:r>
      <w:r w:rsidR="00824534">
        <w:t xml:space="preserve"> </w:t>
      </w:r>
    </w:p>
    <w:sectPr w:rsidR="00ED38EF" w:rsidSect="004C4261">
      <w:headerReference w:type="default" r:id="rId13"/>
      <w:headerReference w:type="first" r:id="rId14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542" w:rsidRDefault="00A14542">
      <w:r>
        <w:separator/>
      </w:r>
    </w:p>
  </w:endnote>
  <w:endnote w:type="continuationSeparator" w:id="0">
    <w:p w:rsidR="00A14542" w:rsidRDefault="00A14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542" w:rsidRDefault="00A14542">
      <w:r>
        <w:separator/>
      </w:r>
    </w:p>
  </w:footnote>
  <w:footnote w:type="continuationSeparator" w:id="0">
    <w:p w:rsidR="00A14542" w:rsidRDefault="00A14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DEF" w:rsidRDefault="00D24DEF">
    <w:pPr>
      <w:pStyle w:val="Zhlav"/>
    </w:pPr>
    <w:r>
      <w:rPr>
        <w:noProof/>
        <w:lang w:eastAsia="cs-CZ"/>
      </w:rPr>
      <w:drawing>
        <wp:inline distT="0" distB="0" distL="0" distR="0">
          <wp:extent cx="5753735" cy="5778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778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DEF" w:rsidRDefault="00D24D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B2D6FFB"/>
    <w:multiLevelType w:val="hybridMultilevel"/>
    <w:tmpl w:val="61DE037A"/>
    <w:lvl w:ilvl="0" w:tplc="26B2F53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C6326E1"/>
    <w:multiLevelType w:val="hybridMultilevel"/>
    <w:tmpl w:val="08FC2FAA"/>
    <w:lvl w:ilvl="0" w:tplc="1988E80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3F850499"/>
    <w:multiLevelType w:val="hybridMultilevel"/>
    <w:tmpl w:val="04AED580"/>
    <w:lvl w:ilvl="0" w:tplc="6BBED60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76FE3570"/>
    <w:multiLevelType w:val="hybridMultilevel"/>
    <w:tmpl w:val="1E4E157C"/>
    <w:lvl w:ilvl="0" w:tplc="9980553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14"/>
    <w:rsid w:val="00021461"/>
    <w:rsid w:val="00051ACE"/>
    <w:rsid w:val="000630D1"/>
    <w:rsid w:val="00065414"/>
    <w:rsid w:val="00095311"/>
    <w:rsid w:val="000A4C3D"/>
    <w:rsid w:val="000D3229"/>
    <w:rsid w:val="001349FF"/>
    <w:rsid w:val="002123AB"/>
    <w:rsid w:val="00231DA4"/>
    <w:rsid w:val="00275B69"/>
    <w:rsid w:val="00280027"/>
    <w:rsid w:val="002B482E"/>
    <w:rsid w:val="002E401E"/>
    <w:rsid w:val="002F21D9"/>
    <w:rsid w:val="002F6978"/>
    <w:rsid w:val="003046A9"/>
    <w:rsid w:val="00312318"/>
    <w:rsid w:val="003526E7"/>
    <w:rsid w:val="00357C1B"/>
    <w:rsid w:val="00361C97"/>
    <w:rsid w:val="00365701"/>
    <w:rsid w:val="00374ECE"/>
    <w:rsid w:val="003778E6"/>
    <w:rsid w:val="00392E92"/>
    <w:rsid w:val="003B0E22"/>
    <w:rsid w:val="003C7F82"/>
    <w:rsid w:val="00410981"/>
    <w:rsid w:val="0044327C"/>
    <w:rsid w:val="00480EE3"/>
    <w:rsid w:val="00494F9D"/>
    <w:rsid w:val="004B16D2"/>
    <w:rsid w:val="004B19EA"/>
    <w:rsid w:val="004C062C"/>
    <w:rsid w:val="004C4261"/>
    <w:rsid w:val="004F648A"/>
    <w:rsid w:val="00525885"/>
    <w:rsid w:val="005355C2"/>
    <w:rsid w:val="0054416A"/>
    <w:rsid w:val="00554BD0"/>
    <w:rsid w:val="00591024"/>
    <w:rsid w:val="005D1F6B"/>
    <w:rsid w:val="005E2474"/>
    <w:rsid w:val="005F6F2E"/>
    <w:rsid w:val="00604DAB"/>
    <w:rsid w:val="0061387C"/>
    <w:rsid w:val="00642766"/>
    <w:rsid w:val="006457D0"/>
    <w:rsid w:val="0068403B"/>
    <w:rsid w:val="0069068E"/>
    <w:rsid w:val="006C630B"/>
    <w:rsid w:val="007133CA"/>
    <w:rsid w:val="007164A6"/>
    <w:rsid w:val="007202AF"/>
    <w:rsid w:val="0074693A"/>
    <w:rsid w:val="0076532A"/>
    <w:rsid w:val="007666A5"/>
    <w:rsid w:val="007A352A"/>
    <w:rsid w:val="007A5A73"/>
    <w:rsid w:val="007A5DCB"/>
    <w:rsid w:val="007A6328"/>
    <w:rsid w:val="007B5B3B"/>
    <w:rsid w:val="007D35CE"/>
    <w:rsid w:val="007F237B"/>
    <w:rsid w:val="00824534"/>
    <w:rsid w:val="008306BD"/>
    <w:rsid w:val="00832A8B"/>
    <w:rsid w:val="008541AC"/>
    <w:rsid w:val="00876D91"/>
    <w:rsid w:val="008926C0"/>
    <w:rsid w:val="00893FF5"/>
    <w:rsid w:val="008B77E7"/>
    <w:rsid w:val="008D2B38"/>
    <w:rsid w:val="008D5ABA"/>
    <w:rsid w:val="008E265D"/>
    <w:rsid w:val="0090263B"/>
    <w:rsid w:val="00951CA7"/>
    <w:rsid w:val="009614F4"/>
    <w:rsid w:val="00965A4D"/>
    <w:rsid w:val="00975B48"/>
    <w:rsid w:val="00995734"/>
    <w:rsid w:val="009D26BB"/>
    <w:rsid w:val="00A00F6B"/>
    <w:rsid w:val="00A14542"/>
    <w:rsid w:val="00A145E6"/>
    <w:rsid w:val="00A20467"/>
    <w:rsid w:val="00A22535"/>
    <w:rsid w:val="00A679D6"/>
    <w:rsid w:val="00AB7E25"/>
    <w:rsid w:val="00AC336C"/>
    <w:rsid w:val="00AC52C2"/>
    <w:rsid w:val="00AE6291"/>
    <w:rsid w:val="00B032DB"/>
    <w:rsid w:val="00B11B8F"/>
    <w:rsid w:val="00B27738"/>
    <w:rsid w:val="00B359F9"/>
    <w:rsid w:val="00B60082"/>
    <w:rsid w:val="00B70FA4"/>
    <w:rsid w:val="00B76A22"/>
    <w:rsid w:val="00BD1C3D"/>
    <w:rsid w:val="00BE619F"/>
    <w:rsid w:val="00C10E64"/>
    <w:rsid w:val="00C218DB"/>
    <w:rsid w:val="00C33266"/>
    <w:rsid w:val="00C44586"/>
    <w:rsid w:val="00C63FE4"/>
    <w:rsid w:val="00C93ECF"/>
    <w:rsid w:val="00C94D61"/>
    <w:rsid w:val="00CB5C1F"/>
    <w:rsid w:val="00CC7E1F"/>
    <w:rsid w:val="00CD6C7B"/>
    <w:rsid w:val="00D24DEF"/>
    <w:rsid w:val="00D43283"/>
    <w:rsid w:val="00D96BE6"/>
    <w:rsid w:val="00DB4D69"/>
    <w:rsid w:val="00DB675C"/>
    <w:rsid w:val="00DC022F"/>
    <w:rsid w:val="00DC5EC0"/>
    <w:rsid w:val="00E77DC0"/>
    <w:rsid w:val="00E9090A"/>
    <w:rsid w:val="00E91C42"/>
    <w:rsid w:val="00ED352E"/>
    <w:rsid w:val="00ED38EF"/>
    <w:rsid w:val="00ED4E1F"/>
    <w:rsid w:val="00ED71E7"/>
    <w:rsid w:val="00EE48A3"/>
    <w:rsid w:val="00EF0068"/>
    <w:rsid w:val="00EF583B"/>
    <w:rsid w:val="00F003D2"/>
    <w:rsid w:val="00F4164A"/>
    <w:rsid w:val="00F46E55"/>
    <w:rsid w:val="00F86908"/>
    <w:rsid w:val="00F873C8"/>
    <w:rsid w:val="00F96C77"/>
    <w:rsid w:val="00FB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92F9F9F"/>
  <w15:chartTrackingRefBased/>
  <w15:docId w15:val="{5FFE53D6-1F8D-4082-8EB9-8465C941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customStyle="1" w:styleId="ZkladntextodsazenChar">
    <w:name w:val="Základní text odsazený Char"/>
    <w:link w:val="Zkladntextodsazen"/>
    <w:rsid w:val="007A352A"/>
    <w:rPr>
      <w:sz w:val="24"/>
      <w:szCs w:val="24"/>
      <w:lang w:eastAsia="zh-CN"/>
    </w:rPr>
  </w:style>
  <w:style w:type="paragraph" w:styleId="Odstavecseseznamem">
    <w:name w:val="List Paragraph"/>
    <w:basedOn w:val="Normln"/>
    <w:uiPriority w:val="34"/>
    <w:qFormat/>
    <w:rsid w:val="007A5DCB"/>
    <w:pPr>
      <w:ind w:left="708"/>
    </w:pPr>
  </w:style>
  <w:style w:type="table" w:styleId="Mkatabulky">
    <w:name w:val="Table Grid"/>
    <w:basedOn w:val="Normlntabulka"/>
    <w:uiPriority w:val="59"/>
    <w:rsid w:val="002F6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8541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MPORTANT\&#352;kola\A4\ACV\sablona-referat-acv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BBC1F-6CFC-4E3B-8663-FA6FA511D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sablona-referat-acv.dot</Template>
  <TotalTime>628</TotalTime>
  <Pages>6</Pages>
  <Words>502</Words>
  <Characters>2966</Characters>
  <Application>Microsoft Office Word</Application>
  <DocSecurity>0</DocSecurity>
  <Lines>24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Zdenda</dc:creator>
  <cp:keywords/>
  <cp:lastModifiedBy>Zdeněk Paikrt</cp:lastModifiedBy>
  <cp:revision>28</cp:revision>
  <cp:lastPrinted>2019-09-24T20:40:00Z</cp:lastPrinted>
  <dcterms:created xsi:type="dcterms:W3CDTF">2019-10-08T08:12:00Z</dcterms:created>
  <dcterms:modified xsi:type="dcterms:W3CDTF">2019-10-22T14:28:00Z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