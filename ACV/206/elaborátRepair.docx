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C9593F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</w:t>
            </w:r>
            <w:r w:rsidR="0009531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  <w:r w:rsidR="00095311">
              <w:rPr>
                <w:sz w:val="28"/>
                <w:szCs w:val="28"/>
              </w:rPr>
              <w:t xml:space="preserve"> </w:t>
            </w:r>
            <w:r w:rsidR="00480EE3">
              <w:rPr>
                <w:sz w:val="28"/>
                <w:szCs w:val="28"/>
              </w:rPr>
              <w:t>–</w:t>
            </w:r>
            <w:r w:rsidR="000953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Čítač s klopnými obvody J-K (7472)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C47924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6F79DF">
              <w:fldChar w:fldCharType="begin"/>
            </w:r>
            <w:r w:rsidR="006F79DF">
              <w:instrText xml:space="preserve"> NUMPAGES </w:instrText>
            </w:r>
            <w:r w:rsidR="006F79DF">
              <w:fldChar w:fldCharType="separate"/>
            </w:r>
            <w:r w:rsidR="00C47924">
              <w:rPr>
                <w:noProof/>
              </w:rPr>
              <w:t>3</w:t>
            </w:r>
            <w:r w:rsidR="006F79DF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480EE3">
            <w:pPr>
              <w:pStyle w:val="Obsahtabulky"/>
            </w:pPr>
            <w:r>
              <w:t>2</w:t>
            </w:r>
            <w:r w:rsidR="00C9593F">
              <w:t>9</w:t>
            </w:r>
            <w:r w:rsidR="007B5B3B">
              <w:t>.</w:t>
            </w:r>
            <w:r>
              <w:t>1</w:t>
            </w:r>
            <w:r w:rsidR="007B5B3B">
              <w:t>.20</w:t>
            </w:r>
            <w:r w:rsidR="00C9593F">
              <w:t>20</w:t>
            </w:r>
          </w:p>
        </w:tc>
        <w:tc>
          <w:tcPr>
            <w:tcW w:w="2604" w:type="dxa"/>
            <w:shd w:val="clear" w:color="auto" w:fill="auto"/>
          </w:tcPr>
          <w:p w:rsidR="00ED38EF" w:rsidRDefault="00C9593F">
            <w:pPr>
              <w:pStyle w:val="Obsahtabulky"/>
            </w:pPr>
            <w:r>
              <w:t>12</w:t>
            </w:r>
            <w:r w:rsidR="007B5B3B">
              <w:t>.</w:t>
            </w:r>
            <w:r>
              <w:t>2</w:t>
            </w:r>
            <w:r w:rsidR="007B5B3B">
              <w:t>.20</w:t>
            </w:r>
            <w:r>
              <w:t>20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44327C" w:rsidRDefault="0074693A">
      <w:pPr>
        <w:pStyle w:val="definice"/>
      </w:pPr>
      <w:r>
        <w:t>Zadání:</w:t>
      </w:r>
    </w:p>
    <w:p w:rsidR="0054416A" w:rsidRDefault="00C9593F" w:rsidP="00DB4D69">
      <w:pPr>
        <w:pStyle w:val="Zkladntextodsazen"/>
        <w:jc w:val="both"/>
      </w:pPr>
      <w:r>
        <w:t>Navrhněte čítač podle zadání pomocí kopných obvodů. 4 0 6 3 1 7</w:t>
      </w:r>
    </w:p>
    <w:p w:rsidR="008E265D" w:rsidRDefault="008E265D" w:rsidP="008E265D">
      <w:pPr>
        <w:pStyle w:val="definice"/>
        <w:spacing w:before="283"/>
      </w:pPr>
      <w:r>
        <w:t>Postup:</w:t>
      </w:r>
    </w:p>
    <w:p w:rsidR="008E265D" w:rsidRDefault="00C9593F" w:rsidP="008E265D">
      <w:pPr>
        <w:pStyle w:val="Zkladntextodsazen"/>
        <w:jc w:val="both"/>
      </w:pPr>
      <w:r>
        <w:t>Zadanou posloupnost čísel</w:t>
      </w:r>
      <w:r w:rsidR="00C93ECF">
        <w:t xml:space="preserve"> zapíšeme do pravdivostní </w:t>
      </w:r>
      <w:proofErr w:type="gramStart"/>
      <w:r w:rsidR="00C93ECF">
        <w:t>tabulky</w:t>
      </w:r>
      <w:proofErr w:type="gramEnd"/>
      <w:r w:rsidR="00C93ECF">
        <w:t xml:space="preserve"> z které potom vytvoříme karnachovu mapu.</w:t>
      </w:r>
    </w:p>
    <w:p w:rsidR="002F6978" w:rsidRDefault="000A4C3D" w:rsidP="000A4C3D">
      <w:pPr>
        <w:pStyle w:val="definice"/>
        <w:spacing w:before="283"/>
      </w:pPr>
      <w:r>
        <w:t>Schéma zapojení pracoviště (situační / ideové schéma):</w:t>
      </w:r>
    </w:p>
    <w:p w:rsidR="00B60082" w:rsidRDefault="00B60082" w:rsidP="00B359F9">
      <w:pPr>
        <w:pStyle w:val="Zkladntextodsazen"/>
        <w:ind w:left="0"/>
        <w:jc w:val="both"/>
      </w:pPr>
    </w:p>
    <w:p w:rsidR="002F6978" w:rsidRDefault="002F6978" w:rsidP="002F6978">
      <w:pPr>
        <w:pStyle w:val="Zkladntextodsazen"/>
      </w:pPr>
      <w:r>
        <w:t>Pravdivostní tabulka</w:t>
      </w:r>
    </w:p>
    <w:tbl>
      <w:tblPr>
        <w:tblpPr w:leftFromText="141" w:rightFromText="141" w:vertAnchor="text" w:horzAnchor="page" w:tblpX="1957" w:tblpY="13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"/>
        <w:gridCol w:w="548"/>
        <w:gridCol w:w="471"/>
        <w:gridCol w:w="425"/>
        <w:gridCol w:w="709"/>
        <w:gridCol w:w="709"/>
        <w:gridCol w:w="708"/>
        <w:gridCol w:w="426"/>
      </w:tblGrid>
      <w:tr w:rsidR="00C9593F" w:rsidTr="00C9593F">
        <w:trPr>
          <w:trHeight w:val="282"/>
        </w:trPr>
        <w:tc>
          <w:tcPr>
            <w:tcW w:w="39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54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c</w:t>
            </w:r>
          </w:p>
        </w:tc>
        <w:tc>
          <w:tcPr>
            <w:tcW w:w="471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b</w:t>
            </w:r>
          </w:p>
        </w:tc>
        <w:tc>
          <w:tcPr>
            <w:tcW w:w="42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a</w:t>
            </w:r>
          </w:p>
        </w:tc>
        <w:tc>
          <w:tcPr>
            <w:tcW w:w="70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C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B</w:t>
            </w:r>
          </w:p>
        </w:tc>
        <w:tc>
          <w:tcPr>
            <w:tcW w:w="70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A</w:t>
            </w:r>
          </w:p>
        </w:tc>
        <w:tc>
          <w:tcPr>
            <w:tcW w:w="42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C9593F" w:rsidTr="00C9593F">
        <w:trPr>
          <w:trHeight w:val="282"/>
        </w:trPr>
        <w:tc>
          <w:tcPr>
            <w:tcW w:w="3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4</w:t>
            </w:r>
          </w:p>
        </w:tc>
        <w:tc>
          <w:tcPr>
            <w:tcW w:w="54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47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color w:val="FF0000"/>
                <w:sz w:val="32"/>
                <w:szCs w:val="32"/>
              </w:rPr>
            </w:pPr>
            <w:r w:rsidRPr="00C9593F">
              <w:rPr>
                <w:color w:val="FF0000"/>
                <w:sz w:val="32"/>
                <w:szCs w:val="32"/>
              </w:rPr>
              <w:t>(0)</w:t>
            </w:r>
          </w:p>
        </w:tc>
        <w:tc>
          <w:tcPr>
            <w:tcW w:w="70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color w:val="FF0000"/>
                <w:sz w:val="32"/>
                <w:szCs w:val="32"/>
              </w:rPr>
            </w:pPr>
            <w:r w:rsidRPr="00C9593F">
              <w:rPr>
                <w:color w:val="FF0000"/>
                <w:sz w:val="32"/>
                <w:szCs w:val="32"/>
              </w:rPr>
              <w:t>(0)</w:t>
            </w: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C9593F" w:rsidTr="00C9593F">
        <w:trPr>
          <w:trHeight w:val="271"/>
        </w:trPr>
        <w:tc>
          <w:tcPr>
            <w:tcW w:w="394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54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color w:val="FF0000"/>
                <w:sz w:val="32"/>
                <w:szCs w:val="32"/>
              </w:rPr>
            </w:pPr>
            <w:r w:rsidRPr="00C9593F">
              <w:rPr>
                <w:color w:val="FF0000"/>
                <w:sz w:val="32"/>
                <w:szCs w:val="32"/>
              </w:rPr>
              <w:t>(0)</w:t>
            </w:r>
          </w:p>
        </w:tc>
        <w:tc>
          <w:tcPr>
            <w:tcW w:w="426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C9593F" w:rsidTr="00C9593F">
        <w:trPr>
          <w:trHeight w:val="282"/>
        </w:trPr>
        <w:tc>
          <w:tcPr>
            <w:tcW w:w="394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6</w:t>
            </w:r>
          </w:p>
        </w:tc>
        <w:tc>
          <w:tcPr>
            <w:tcW w:w="54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color w:val="FF0000"/>
                <w:sz w:val="32"/>
                <w:szCs w:val="32"/>
              </w:rPr>
            </w:pPr>
            <w:r w:rsidRPr="00C9593F">
              <w:rPr>
                <w:color w:val="FF0000"/>
                <w:sz w:val="32"/>
                <w:szCs w:val="32"/>
              </w:rPr>
              <w:t>(1)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426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C9593F" w:rsidTr="00C9593F">
        <w:trPr>
          <w:trHeight w:val="282"/>
        </w:trPr>
        <w:tc>
          <w:tcPr>
            <w:tcW w:w="394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3</w:t>
            </w:r>
          </w:p>
        </w:tc>
        <w:tc>
          <w:tcPr>
            <w:tcW w:w="54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color w:val="FF0000"/>
                <w:sz w:val="32"/>
                <w:szCs w:val="32"/>
              </w:rPr>
            </w:pPr>
            <w:r w:rsidRPr="00C9593F">
              <w:rPr>
                <w:color w:val="FF0000"/>
                <w:sz w:val="32"/>
                <w:szCs w:val="32"/>
              </w:rPr>
              <w:t>(0)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color w:val="FF0000"/>
                <w:sz w:val="32"/>
                <w:szCs w:val="32"/>
              </w:rPr>
            </w:pPr>
            <w:r w:rsidRPr="00C9593F">
              <w:rPr>
                <w:color w:val="FF0000"/>
                <w:sz w:val="32"/>
                <w:szCs w:val="32"/>
              </w:rPr>
              <w:t>(1)</w:t>
            </w:r>
          </w:p>
        </w:tc>
        <w:tc>
          <w:tcPr>
            <w:tcW w:w="426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C9593F" w:rsidTr="00C9593F">
        <w:trPr>
          <w:trHeight w:val="282"/>
        </w:trPr>
        <w:tc>
          <w:tcPr>
            <w:tcW w:w="394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54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color w:val="FF0000"/>
                <w:sz w:val="32"/>
                <w:szCs w:val="32"/>
              </w:rPr>
            </w:pPr>
            <w:r w:rsidRPr="00C9593F">
              <w:rPr>
                <w:color w:val="FF0000"/>
                <w:sz w:val="32"/>
                <w:szCs w:val="32"/>
              </w:rPr>
              <w:t>(1)</w:t>
            </w:r>
          </w:p>
        </w:tc>
        <w:tc>
          <w:tcPr>
            <w:tcW w:w="426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C9593F" w:rsidTr="00C9593F">
        <w:trPr>
          <w:trHeight w:val="282"/>
        </w:trPr>
        <w:tc>
          <w:tcPr>
            <w:tcW w:w="394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7</w:t>
            </w:r>
          </w:p>
        </w:tc>
        <w:tc>
          <w:tcPr>
            <w:tcW w:w="54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471" w:type="dxa"/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1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color w:val="FF0000"/>
                <w:sz w:val="32"/>
                <w:szCs w:val="32"/>
              </w:rPr>
            </w:pPr>
            <w:r w:rsidRPr="00C9593F">
              <w:rPr>
                <w:color w:val="FF0000"/>
                <w:sz w:val="32"/>
                <w:szCs w:val="32"/>
              </w:rPr>
              <w:t>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  <w:r w:rsidRPr="00C9593F">
              <w:rPr>
                <w:sz w:val="32"/>
                <w:szCs w:val="32"/>
              </w:rPr>
              <w:t>0</w:t>
            </w:r>
          </w:p>
        </w:tc>
        <w:tc>
          <w:tcPr>
            <w:tcW w:w="426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C9593F" w:rsidRPr="00C9593F" w:rsidRDefault="00C9593F" w:rsidP="008541AC">
            <w:pPr>
              <w:pStyle w:val="Zkladntextodsazen"/>
              <w:ind w:left="0"/>
              <w:jc w:val="center"/>
              <w:rPr>
                <w:sz w:val="32"/>
                <w:szCs w:val="32"/>
              </w:rPr>
            </w:pPr>
          </w:p>
        </w:tc>
      </w:tr>
    </w:tbl>
    <w:p w:rsidR="00C9593F" w:rsidRDefault="00C9593F" w:rsidP="00C9593F">
      <w:pPr>
        <w:pStyle w:val="Zkladntextodsazen"/>
        <w:ind w:firstLine="708"/>
      </w:pPr>
    </w:p>
    <w:p w:rsidR="00C9593F" w:rsidRDefault="00C9593F" w:rsidP="00C9593F">
      <w:pPr>
        <w:pStyle w:val="Zkladntextodsazen"/>
        <w:ind w:firstLine="708"/>
      </w:pPr>
    </w:p>
    <w:p w:rsidR="00C9593F" w:rsidRDefault="00C9593F" w:rsidP="00C9593F">
      <w:pPr>
        <w:pStyle w:val="Zkladntextodsazen"/>
        <w:ind w:firstLine="708"/>
      </w:pPr>
    </w:p>
    <w:p w:rsidR="00C9593F" w:rsidRDefault="00C9593F" w:rsidP="00C9593F">
      <w:pPr>
        <w:pStyle w:val="Zkladntextodsazen"/>
        <w:ind w:firstLine="708"/>
      </w:pPr>
    </w:p>
    <w:p w:rsidR="00C9593F" w:rsidRDefault="00C9593F" w:rsidP="00C9593F">
      <w:pPr>
        <w:pStyle w:val="Zkladntextodsazen"/>
        <w:ind w:firstLine="708"/>
      </w:pPr>
    </w:p>
    <w:p w:rsidR="00C9593F" w:rsidRDefault="00C9593F" w:rsidP="00C9593F">
      <w:pPr>
        <w:pStyle w:val="Zkladntextodsazen"/>
        <w:ind w:firstLine="708"/>
      </w:pPr>
    </w:p>
    <w:p w:rsidR="00C9593F" w:rsidRDefault="00C9593F" w:rsidP="00C9593F">
      <w:pPr>
        <w:pStyle w:val="Zkladntextodsazen"/>
        <w:ind w:firstLine="708"/>
      </w:pPr>
    </w:p>
    <w:p w:rsidR="00C9593F" w:rsidRDefault="00C9593F" w:rsidP="00C9593F">
      <w:pPr>
        <w:pStyle w:val="Zkladntextodsazen"/>
        <w:ind w:firstLine="708"/>
      </w:pPr>
    </w:p>
    <w:p w:rsidR="00C9593F" w:rsidRDefault="00C9593F" w:rsidP="00C9593F">
      <w:pPr>
        <w:pStyle w:val="Zkladntextodsazen"/>
        <w:ind w:firstLine="708"/>
      </w:pPr>
    </w:p>
    <w:p w:rsidR="00C9593F" w:rsidRDefault="00C9593F" w:rsidP="00C9593F">
      <w:pPr>
        <w:pStyle w:val="Zkladntextodsazen"/>
        <w:ind w:firstLine="708"/>
      </w:pPr>
    </w:p>
    <w:p w:rsidR="00782BD6" w:rsidRDefault="00782BD6" w:rsidP="00C9593F">
      <w:pPr>
        <w:pStyle w:val="Zkladntextodsazen"/>
        <w:ind w:firstLine="708"/>
      </w:pPr>
    </w:p>
    <w:p w:rsidR="00782BD6" w:rsidRDefault="00782BD6" w:rsidP="00782BD6">
      <w:pPr>
        <w:pStyle w:val="Zkladntextodsazen"/>
      </w:pPr>
      <w:r>
        <w:t>Karnaughova mapa</w:t>
      </w:r>
    </w:p>
    <w:p w:rsidR="00782BD6" w:rsidRDefault="00782BD6" w:rsidP="00782BD6">
      <w:pPr>
        <w:pStyle w:val="Zkladntextodsazen"/>
      </w:pPr>
      <w:r w:rsidRPr="00782BD6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5877C8E">
            <wp:simplePos x="0" y="0"/>
            <wp:positionH relativeFrom="column">
              <wp:posOffset>2378628</wp:posOffset>
            </wp:positionH>
            <wp:positionV relativeFrom="paragraph">
              <wp:posOffset>5742</wp:posOffset>
            </wp:positionV>
            <wp:extent cx="2152950" cy="3620005"/>
            <wp:effectExtent l="0" t="0" r="0" b="0"/>
            <wp:wrapTight wrapText="bothSides">
              <wp:wrapPolygon edited="0">
                <wp:start x="0" y="0"/>
                <wp:lineTo x="0" y="21486"/>
                <wp:lineTo x="21409" y="21486"/>
                <wp:lineTo x="21409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BD6">
        <w:rPr>
          <w:noProof/>
        </w:rPr>
        <w:drawing>
          <wp:anchor distT="0" distB="0" distL="114300" distR="114300" simplePos="0" relativeHeight="251658240" behindDoc="1" locked="0" layoutInCell="1" allowOverlap="1" wp14:anchorId="71070A1B">
            <wp:simplePos x="0" y="0"/>
            <wp:positionH relativeFrom="column">
              <wp:posOffset>175895</wp:posOffset>
            </wp:positionH>
            <wp:positionV relativeFrom="paragraph">
              <wp:posOffset>5715</wp:posOffset>
            </wp:positionV>
            <wp:extent cx="215265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409" y="21483"/>
                <wp:lineTo x="21409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</w:p>
    <w:p w:rsidR="00C47924" w:rsidRDefault="00C47924" w:rsidP="00C9593F">
      <w:pPr>
        <w:pStyle w:val="Zkladntextodsazen"/>
        <w:ind w:left="0"/>
        <w:rPr>
          <w:b/>
          <w:bCs/>
        </w:rPr>
      </w:pPr>
    </w:p>
    <w:p w:rsidR="00C47924" w:rsidRDefault="00C47924" w:rsidP="00C9593F">
      <w:pPr>
        <w:pStyle w:val="Zkladntextodsazen"/>
        <w:ind w:left="0"/>
        <w:rPr>
          <w:b/>
          <w:bCs/>
        </w:rPr>
      </w:pPr>
    </w:p>
    <w:p w:rsidR="00C47924" w:rsidRDefault="00C47924" w:rsidP="00C9593F">
      <w:pPr>
        <w:pStyle w:val="Zkladntextodsazen"/>
        <w:ind w:left="0"/>
        <w:rPr>
          <w:b/>
          <w:bCs/>
        </w:rPr>
      </w:pPr>
    </w:p>
    <w:p w:rsidR="00C47924" w:rsidRDefault="00C47924" w:rsidP="00C9593F">
      <w:pPr>
        <w:pStyle w:val="Zkladntextodsazen"/>
        <w:ind w:left="0"/>
        <w:rPr>
          <w:b/>
          <w:bCs/>
        </w:rPr>
      </w:pPr>
    </w:p>
    <w:p w:rsidR="00C47924" w:rsidRPr="00C47924" w:rsidRDefault="00C47924" w:rsidP="00C47924">
      <w:pPr>
        <w:pStyle w:val="Zkladntextodsazen"/>
        <w:ind w:firstLine="42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=B</m:t>
        </m:r>
      </m:oMath>
      <w:r w:rsidRPr="00C47924"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=C</m:t>
        </m:r>
      </m:oMath>
    </w:p>
    <w:p w:rsidR="00C47924" w:rsidRPr="00C47924" w:rsidRDefault="00C47924" w:rsidP="00C47924">
      <w:pPr>
        <w:pStyle w:val="Zkladntextodsazen"/>
        <w:ind w:firstLine="42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>
        <w:tab/>
      </w:r>
      <w:r w:rsidRPr="00C47924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=A</m:t>
        </m:r>
      </m:oMath>
    </w:p>
    <w:p w:rsidR="00C47924" w:rsidRPr="00C47924" w:rsidRDefault="00C47924" w:rsidP="00C47924">
      <w:pPr>
        <w:pStyle w:val="Zkladntextodsazen"/>
        <w:ind w:firstLine="42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Pr="00C47924"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</w:p>
    <w:p w:rsidR="00C47924" w:rsidRPr="00C47924" w:rsidRDefault="00C47924" w:rsidP="00C47924">
      <w:pPr>
        <w:pStyle w:val="Zkladntextodsazen"/>
        <w:rPr>
          <w:iCs/>
        </w:rPr>
      </w:pPr>
    </w:p>
    <w:p w:rsidR="00782BD6" w:rsidRDefault="00782BD6" w:rsidP="00C9593F">
      <w:pPr>
        <w:pStyle w:val="Zkladntextodsazen"/>
        <w:ind w:left="0"/>
        <w:rPr>
          <w:b/>
          <w:bCs/>
        </w:rPr>
      </w:pPr>
      <w:bookmarkStart w:id="0" w:name="_GoBack"/>
      <w:bookmarkEnd w:id="0"/>
    </w:p>
    <w:p w:rsidR="00782BD6" w:rsidRDefault="00782BD6" w:rsidP="00C9593F">
      <w:pPr>
        <w:pStyle w:val="Zkladntextodsazen"/>
        <w:ind w:left="0"/>
        <w:rPr>
          <w:b/>
          <w:bCs/>
        </w:rPr>
      </w:pPr>
      <w:r>
        <w:rPr>
          <w:b/>
          <w:bCs/>
        </w:rPr>
        <w:lastRenderedPageBreak/>
        <w:t>Schéma:</w:t>
      </w:r>
    </w:p>
    <w:p w:rsidR="00782BD6" w:rsidRDefault="00782BD6" w:rsidP="00C9593F">
      <w:pPr>
        <w:pStyle w:val="Zkladntextodsazen"/>
        <w:ind w:left="0"/>
        <w:rPr>
          <w:b/>
          <w:bCs/>
        </w:rPr>
      </w:pPr>
      <w:r w:rsidRPr="00782BD6">
        <w:rPr>
          <w:b/>
          <w:bCs/>
          <w:noProof/>
        </w:rPr>
        <w:drawing>
          <wp:inline distT="0" distB="0" distL="0" distR="0" wp14:anchorId="63F6AA13" wp14:editId="73F41B5D">
            <wp:extent cx="5753100" cy="238188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7B" w:rsidRPr="00C9593F" w:rsidRDefault="0074693A" w:rsidP="00C9593F">
      <w:pPr>
        <w:pStyle w:val="Zkladntextodsazen"/>
        <w:ind w:left="0"/>
        <w:rPr>
          <w:b/>
          <w:bCs/>
        </w:rPr>
      </w:pPr>
      <w:r w:rsidRPr="00C9593F">
        <w:rPr>
          <w:b/>
          <w:bCs/>
        </w:rPr>
        <w:t>Závěr:</w:t>
      </w:r>
    </w:p>
    <w:p w:rsidR="00ED38EF" w:rsidRDefault="00C218DB" w:rsidP="00B11B8F">
      <w:pPr>
        <w:pStyle w:val="Zkladntextodsazen"/>
        <w:jc w:val="both"/>
      </w:pPr>
      <w:r>
        <w:t xml:space="preserve">Při návrhu obvodu jsem </w:t>
      </w:r>
      <w:r w:rsidR="00A26C00">
        <w:t>minimalizoval zadání pomocí pravdivostný tabulky, kterou jsem následně zapsal do k</w:t>
      </w:r>
      <w:r w:rsidR="00A26C00">
        <w:t>arnaughov</w:t>
      </w:r>
      <w:r w:rsidR="00A26C00">
        <w:t xml:space="preserve">i mapy a pomocí smyček </w:t>
      </w:r>
      <w:r w:rsidR="0013150B">
        <w:t>jsem minimalzoval. Při prvním testu obvodu jsem udělal v minimalizaci chybu, kterou jsem si i následně našel a opravil. Obvod funguje podle zadání a splňuje všechny požadované vlastnosti.</w:t>
      </w:r>
    </w:p>
    <w:sectPr w:rsidR="00ED38EF" w:rsidSect="004C4261">
      <w:headerReference w:type="default" r:id="rId10"/>
      <w:headerReference w:type="firs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9DF" w:rsidRDefault="006F79DF">
      <w:r>
        <w:separator/>
      </w:r>
    </w:p>
  </w:endnote>
  <w:endnote w:type="continuationSeparator" w:id="0">
    <w:p w:rsidR="006F79DF" w:rsidRDefault="006F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9DF" w:rsidRDefault="006F79DF">
      <w:r>
        <w:separator/>
      </w:r>
    </w:p>
  </w:footnote>
  <w:footnote w:type="continuationSeparator" w:id="0">
    <w:p w:rsidR="006F79DF" w:rsidRDefault="006F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8541AC">
    <w:pPr>
      <w:pStyle w:val="Zhlav"/>
    </w:pPr>
    <w:r>
      <w:rPr>
        <w:noProof/>
        <w:lang w:eastAsia="cs-CZ"/>
      </w:rPr>
      <w:drawing>
        <wp:inline distT="0" distB="0" distL="0" distR="0">
          <wp:extent cx="5753735" cy="577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778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14"/>
    <w:rsid w:val="00051ACE"/>
    <w:rsid w:val="00065414"/>
    <w:rsid w:val="00095311"/>
    <w:rsid w:val="000A4C3D"/>
    <w:rsid w:val="000D3229"/>
    <w:rsid w:val="0013150B"/>
    <w:rsid w:val="002123AB"/>
    <w:rsid w:val="00231DA4"/>
    <w:rsid w:val="00275B69"/>
    <w:rsid w:val="00280027"/>
    <w:rsid w:val="002E401E"/>
    <w:rsid w:val="002F21D9"/>
    <w:rsid w:val="002F6978"/>
    <w:rsid w:val="003526E7"/>
    <w:rsid w:val="003553BA"/>
    <w:rsid w:val="00361C97"/>
    <w:rsid w:val="00365701"/>
    <w:rsid w:val="00392E92"/>
    <w:rsid w:val="003B0E22"/>
    <w:rsid w:val="003C7F82"/>
    <w:rsid w:val="00410981"/>
    <w:rsid w:val="0044327C"/>
    <w:rsid w:val="00480EE3"/>
    <w:rsid w:val="00494F9D"/>
    <w:rsid w:val="004B19EA"/>
    <w:rsid w:val="004C4261"/>
    <w:rsid w:val="004F648A"/>
    <w:rsid w:val="005355C2"/>
    <w:rsid w:val="0054416A"/>
    <w:rsid w:val="00554BD0"/>
    <w:rsid w:val="00591024"/>
    <w:rsid w:val="005D1F6B"/>
    <w:rsid w:val="005E2474"/>
    <w:rsid w:val="005F6F2E"/>
    <w:rsid w:val="0061387C"/>
    <w:rsid w:val="00642766"/>
    <w:rsid w:val="006457D0"/>
    <w:rsid w:val="0069068E"/>
    <w:rsid w:val="006F79DF"/>
    <w:rsid w:val="0074693A"/>
    <w:rsid w:val="0076532A"/>
    <w:rsid w:val="00782BD6"/>
    <w:rsid w:val="007A352A"/>
    <w:rsid w:val="007A5A73"/>
    <w:rsid w:val="007A5DCB"/>
    <w:rsid w:val="007B5B3B"/>
    <w:rsid w:val="007D35CE"/>
    <w:rsid w:val="007F237B"/>
    <w:rsid w:val="00832A8B"/>
    <w:rsid w:val="008541AC"/>
    <w:rsid w:val="00876D91"/>
    <w:rsid w:val="008926C0"/>
    <w:rsid w:val="008B77E7"/>
    <w:rsid w:val="008D2B38"/>
    <w:rsid w:val="008D5ABA"/>
    <w:rsid w:val="008E265D"/>
    <w:rsid w:val="00951CA7"/>
    <w:rsid w:val="009614F4"/>
    <w:rsid w:val="00975B48"/>
    <w:rsid w:val="00995734"/>
    <w:rsid w:val="009D26BB"/>
    <w:rsid w:val="00A00F6B"/>
    <w:rsid w:val="00A145E6"/>
    <w:rsid w:val="00A20467"/>
    <w:rsid w:val="00A22535"/>
    <w:rsid w:val="00A26C00"/>
    <w:rsid w:val="00A679D6"/>
    <w:rsid w:val="00AB7E25"/>
    <w:rsid w:val="00AC336C"/>
    <w:rsid w:val="00AC52C2"/>
    <w:rsid w:val="00AE6291"/>
    <w:rsid w:val="00B11B8F"/>
    <w:rsid w:val="00B359F9"/>
    <w:rsid w:val="00B60082"/>
    <w:rsid w:val="00B70FA4"/>
    <w:rsid w:val="00B76A22"/>
    <w:rsid w:val="00BD1C3D"/>
    <w:rsid w:val="00BE619F"/>
    <w:rsid w:val="00C218DB"/>
    <w:rsid w:val="00C33266"/>
    <w:rsid w:val="00C44586"/>
    <w:rsid w:val="00C47924"/>
    <w:rsid w:val="00C63FE4"/>
    <w:rsid w:val="00C93ECF"/>
    <w:rsid w:val="00C9593F"/>
    <w:rsid w:val="00C95A49"/>
    <w:rsid w:val="00CB5C1F"/>
    <w:rsid w:val="00CC7E1F"/>
    <w:rsid w:val="00D43283"/>
    <w:rsid w:val="00D96BE6"/>
    <w:rsid w:val="00DB4D69"/>
    <w:rsid w:val="00DC022F"/>
    <w:rsid w:val="00DC5EC0"/>
    <w:rsid w:val="00E77DC0"/>
    <w:rsid w:val="00E9090A"/>
    <w:rsid w:val="00E91C42"/>
    <w:rsid w:val="00ED38EF"/>
    <w:rsid w:val="00EE48A3"/>
    <w:rsid w:val="00EF0068"/>
    <w:rsid w:val="00EF583B"/>
    <w:rsid w:val="00F003D2"/>
    <w:rsid w:val="00F4164A"/>
    <w:rsid w:val="00F46E55"/>
    <w:rsid w:val="00F8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CB0A59F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  <w:style w:type="table" w:styleId="Mkatabulky">
    <w:name w:val="Table Grid"/>
    <w:basedOn w:val="Normlntabulka"/>
    <w:uiPriority w:val="59"/>
    <w:rsid w:val="002F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5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912</TotalTime>
  <Pages>1</Pages>
  <Words>143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8</cp:revision>
  <cp:lastPrinted>2020-02-12T06:00:00Z</cp:lastPrinted>
  <dcterms:created xsi:type="dcterms:W3CDTF">2019-10-08T08:12:00Z</dcterms:created>
  <dcterms:modified xsi:type="dcterms:W3CDTF">2020-02-12T09:10:00Z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