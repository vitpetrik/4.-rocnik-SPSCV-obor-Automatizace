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75A1081D" w:rsidR="00ED38EF" w:rsidRDefault="00BF391C">
            <w:pPr>
              <w:pStyle w:val="Obsahtabulky"/>
              <w:jc w:val="center"/>
            </w:pPr>
            <w:r>
              <w:t>10</w:t>
            </w:r>
            <w:r w:rsidR="00077A9F">
              <w:t>4</w:t>
            </w:r>
            <w:r>
              <w:t xml:space="preserve">. </w:t>
            </w:r>
            <w:r w:rsidR="007E4C05">
              <w:t xml:space="preserve">PLC – </w:t>
            </w:r>
            <w:r w:rsidR="0061633A">
              <w:t>Ovládání s</w:t>
            </w:r>
            <w:r w:rsidR="00060350">
              <w:t> </w:t>
            </w:r>
            <w:r w:rsidR="00DA0F57">
              <w:t>čítači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1126B03D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7B0FB4">
              <w:t>7</w:t>
            </w:r>
            <w:bookmarkStart w:id="1" w:name="_GoBack"/>
            <w:bookmarkEnd w:id="1"/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306AF518" w:rsidR="00ED38EF" w:rsidRDefault="00AB4D36">
            <w:pPr>
              <w:pStyle w:val="Obsahtabulky"/>
            </w:pPr>
            <w:r>
              <w:t>13</w:t>
            </w:r>
            <w:r w:rsidR="00BF391C">
              <w:t xml:space="preserve">. </w:t>
            </w:r>
            <w:r>
              <w:t>11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4AC359D6" w:rsidR="00ED38EF" w:rsidRDefault="00AB4D36">
            <w:pPr>
              <w:pStyle w:val="Obsahtabulky"/>
            </w:pPr>
            <w:r>
              <w:t>20</w:t>
            </w:r>
            <w:r w:rsidR="002944A4">
              <w:t>.</w:t>
            </w:r>
            <w:r w:rsidR="0022228E">
              <w:t xml:space="preserve"> </w:t>
            </w:r>
            <w:r w:rsidR="000D2E87">
              <w:t>11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0238DE42" w14:textId="554A7885" w:rsidR="00514B57" w:rsidRPr="00514B57" w:rsidRDefault="00A56204" w:rsidP="0035645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 xml:space="preserve">Navrhněte ovládací program pro </w:t>
      </w:r>
      <w:r w:rsidR="00455601">
        <w:rPr>
          <w:b w:val="0"/>
          <w:bCs/>
        </w:rPr>
        <w:t>2</w:t>
      </w:r>
      <w:r>
        <w:rPr>
          <w:b w:val="0"/>
          <w:bCs/>
        </w:rPr>
        <w:t xml:space="preserve"> tlačítka s následujícími funkcemi</w:t>
      </w:r>
      <w:r w:rsidR="00737924">
        <w:rPr>
          <w:b w:val="0"/>
          <w:bCs/>
        </w:rPr>
        <w:t xml:space="preserve"> a využitím čítačů</w:t>
      </w:r>
      <w:r>
        <w:rPr>
          <w:b w:val="0"/>
          <w:bCs/>
        </w:rPr>
        <w:t>:</w:t>
      </w:r>
    </w:p>
    <w:p w14:paraId="7C2D7C6D" w14:textId="3B707B7E" w:rsidR="00D43A68" w:rsidRDefault="003E0459" w:rsidP="00392295">
      <w:pPr>
        <w:pStyle w:val="Zkladntextodsazen"/>
        <w:ind w:firstLine="425"/>
        <w:jc w:val="both"/>
      </w:pPr>
      <w:r>
        <w:t>Stisk I</w:t>
      </w:r>
      <w:r w:rsidR="00392295">
        <w:t xml:space="preserve">0.0 = </w:t>
      </w:r>
      <w:r w:rsidR="00397AB9">
        <w:t>start blikání Q0.2 s periodou 1 s</w:t>
      </w:r>
    </w:p>
    <w:p w14:paraId="7CABC9FD" w14:textId="35B70049" w:rsidR="00ED1FF2" w:rsidRDefault="00D43A68" w:rsidP="00392295">
      <w:pPr>
        <w:pStyle w:val="Zkladntextodsazen"/>
        <w:ind w:firstLine="425"/>
        <w:jc w:val="both"/>
      </w:pPr>
      <w:r>
        <w:t>Stisk I0.1 =</w:t>
      </w:r>
      <w:r w:rsidR="00C76E0C">
        <w:t xml:space="preserve"> </w:t>
      </w:r>
      <w:r>
        <w:t>stop všeho kdykoliv okamžitě</w:t>
      </w:r>
    </w:p>
    <w:p w14:paraId="7CFD409D" w14:textId="2FD01D9B" w:rsidR="00D070F4" w:rsidRDefault="000429D1" w:rsidP="00392295">
      <w:pPr>
        <w:pStyle w:val="Zkladntextodsazen"/>
        <w:ind w:firstLine="425"/>
        <w:jc w:val="both"/>
      </w:pPr>
      <w:r>
        <w:t>3. bliknutí Q0.2 = start blikání Q0.3 s periodou 1 s a stop blikání Q0.2</w:t>
      </w:r>
    </w:p>
    <w:p w14:paraId="001B0358" w14:textId="275BFF04" w:rsidR="000429D1" w:rsidRDefault="000429D1" w:rsidP="000429D1">
      <w:pPr>
        <w:pStyle w:val="Zkladntextodsazen"/>
        <w:ind w:firstLine="425"/>
        <w:jc w:val="both"/>
      </w:pPr>
      <w:r>
        <w:t>4</w:t>
      </w:r>
      <w:r>
        <w:t>. bliknutí Q0.</w:t>
      </w:r>
      <w:r>
        <w:t>3</w:t>
      </w:r>
      <w:r>
        <w:t xml:space="preserve"> = start blikání Q0.</w:t>
      </w:r>
      <w:r>
        <w:t>4</w:t>
      </w:r>
      <w:r>
        <w:t xml:space="preserve"> s periodou 1 s a stop blikání Q0.</w:t>
      </w:r>
      <w:r>
        <w:t>3</w:t>
      </w:r>
    </w:p>
    <w:p w14:paraId="00C7A41A" w14:textId="0DBDF3FC" w:rsidR="000429D1" w:rsidRDefault="000429D1" w:rsidP="000429D1">
      <w:pPr>
        <w:pStyle w:val="Zkladntextodsazen"/>
        <w:ind w:firstLine="425"/>
        <w:jc w:val="both"/>
      </w:pPr>
      <w:r>
        <w:t>5</w:t>
      </w:r>
      <w:r>
        <w:t>. bliknutí Q0.</w:t>
      </w:r>
      <w:r>
        <w:t>4</w:t>
      </w:r>
      <w:r>
        <w:t xml:space="preserve"> = start blikání Q0.</w:t>
      </w:r>
      <w:r>
        <w:t>5</w:t>
      </w:r>
      <w:r>
        <w:t xml:space="preserve"> s periodou 1 s a stop blikání Q0.</w:t>
      </w:r>
      <w:r>
        <w:t>4</w:t>
      </w:r>
    </w:p>
    <w:p w14:paraId="4B45CA16" w14:textId="3764416F" w:rsidR="000429D1" w:rsidRDefault="000429D1" w:rsidP="000429D1">
      <w:pPr>
        <w:pStyle w:val="Zkladntextodsazen"/>
        <w:ind w:firstLine="425"/>
        <w:jc w:val="both"/>
      </w:pPr>
      <w:r>
        <w:t>6</w:t>
      </w:r>
      <w:r>
        <w:t>. bliknutí Q0.</w:t>
      </w:r>
      <w:r>
        <w:t>5</w:t>
      </w:r>
      <w:r>
        <w:t xml:space="preserve"> = </w:t>
      </w:r>
      <w:r>
        <w:t>s</w:t>
      </w:r>
      <w:r>
        <w:t>top blikání Q0.</w:t>
      </w:r>
      <w:r>
        <w:t>5</w:t>
      </w:r>
    </w:p>
    <w:p w14:paraId="5E0C901C" w14:textId="77777777" w:rsidR="000429D1" w:rsidRDefault="000429D1" w:rsidP="00392295">
      <w:pPr>
        <w:pStyle w:val="Zkladntextodsazen"/>
        <w:ind w:firstLine="425"/>
        <w:jc w:val="both"/>
      </w:pPr>
    </w:p>
    <w:p w14:paraId="04883646" w14:textId="7896C0AA" w:rsidR="008A281B" w:rsidRDefault="008A281B" w:rsidP="00284A30">
      <w:pPr>
        <w:pStyle w:val="Zkladntextodsazen"/>
        <w:ind w:left="0"/>
        <w:jc w:val="both"/>
      </w:pPr>
    </w:p>
    <w:p w14:paraId="4A6A4486" w14:textId="25DC5B55" w:rsidR="008A281B" w:rsidRDefault="003253E2" w:rsidP="005053E9">
      <w:pPr>
        <w:pStyle w:val="Zkladntextodsazen"/>
        <w:spacing w:after="240"/>
        <w:ind w:left="0"/>
        <w:jc w:val="both"/>
        <w:rPr>
          <w:b/>
          <w:bCs/>
        </w:rPr>
      </w:pPr>
      <w:r>
        <w:rPr>
          <w:b/>
          <w:bCs/>
        </w:rPr>
        <w:t>Ideové schéma</w:t>
      </w:r>
    </w:p>
    <w:p w14:paraId="180A57CC" w14:textId="4DEFDDC8" w:rsidR="008A281B" w:rsidRPr="008A281B" w:rsidRDefault="005053E9" w:rsidP="005053E9">
      <w:pPr>
        <w:pStyle w:val="Zkladntextodsazen"/>
        <w:spacing w:after="240"/>
        <w:ind w:left="0"/>
        <w:jc w:val="center"/>
        <w:rPr>
          <w:b/>
          <w:bCs/>
        </w:rPr>
      </w:pPr>
      <w:r>
        <w:object w:dxaOrig="8055" w:dyaOrig="7590" w14:anchorId="36550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80.25pt" o:ole="">
            <v:imagedata r:id="rId7" o:title=""/>
          </v:shape>
          <o:OLEObject Type="Embed" ProgID="Visio.Drawing.15" ShapeID="_x0000_i1025" DrawAspect="Content" ObjectID="_1635701960" r:id="rId8"/>
        </w:object>
      </w:r>
    </w:p>
    <w:p w14:paraId="4916AE83" w14:textId="7193CE69" w:rsidR="00F6518B" w:rsidRDefault="00F6518B" w:rsidP="00463F95">
      <w:pPr>
        <w:pStyle w:val="Zkladntextodsazen"/>
        <w:spacing w:after="240"/>
        <w:ind w:left="0"/>
        <w:jc w:val="both"/>
        <w:rPr>
          <w:sz w:val="28"/>
          <w:szCs w:val="28"/>
        </w:rPr>
      </w:pPr>
      <w:r w:rsidRPr="00F6518B">
        <w:rPr>
          <w:b/>
          <w:bCs/>
        </w:rPr>
        <w:t>Postup</w:t>
      </w:r>
      <w:r w:rsidRPr="00F6518B">
        <w:rPr>
          <w:sz w:val="28"/>
          <w:szCs w:val="28"/>
        </w:rPr>
        <w:t>:</w:t>
      </w:r>
    </w:p>
    <w:p w14:paraId="696A0121" w14:textId="6D868A50" w:rsidR="0012632F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Návrh algoritmu pro požadované funkce.</w:t>
      </w:r>
    </w:p>
    <w:p w14:paraId="28811DF6" w14:textId="5A96EFC0" w:rsidR="00501DBE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Výběr potřebných proměnných a prvků jazyka LD – časovač TON</w:t>
      </w:r>
      <w:r w:rsidR="001A135A">
        <w:t xml:space="preserve"> a čítač CD</w:t>
      </w:r>
      <w:r>
        <w:t>.</w:t>
      </w:r>
    </w:p>
    <w:p w14:paraId="6E5D668E" w14:textId="6DDE89F2" w:rsidR="00C76E0C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 xml:space="preserve">Sestavení kontaktního obvodu v programu Step 7-micro s využitím spínacích, rozpínacích </w:t>
      </w:r>
      <w:r w:rsidR="00A44406">
        <w:t>kontaktů</w:t>
      </w:r>
      <w:r w:rsidR="00387BB4">
        <w:t>,</w:t>
      </w:r>
      <w:r w:rsidR="00A44406">
        <w:t xml:space="preserve"> časovače zpožděného zapnutí TON</w:t>
      </w:r>
      <w:r w:rsidR="00387BB4">
        <w:t xml:space="preserve"> a čítače CD</w:t>
      </w:r>
      <w:r w:rsidR="00A44406">
        <w:t>.</w:t>
      </w:r>
    </w:p>
    <w:p w14:paraId="2E67AE48" w14:textId="6B011C3F" w:rsidR="00441EC9" w:rsidRDefault="00441EC9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Verifikace obvodu programem</w:t>
      </w:r>
      <w:r w:rsidR="0035629A">
        <w:t>.</w:t>
      </w:r>
    </w:p>
    <w:p w14:paraId="314C7636" w14:textId="77777777" w:rsidR="00A82DF9" w:rsidRDefault="00347B1A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lastRenderedPageBreak/>
        <w:t>Přenos vytvořeného programu do PLC Simatic S7-200</w:t>
      </w:r>
      <w:r w:rsidR="00D373F4">
        <w:t>.</w:t>
      </w:r>
    </w:p>
    <w:p w14:paraId="1C8F4294" w14:textId="7A3A7FF9" w:rsidR="00A82DF9" w:rsidRPr="00A82DF9" w:rsidRDefault="00F40E20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Shromáždění</w:t>
      </w:r>
      <w:r w:rsidR="00D373F4">
        <w:t xml:space="preserve"> podkladů pro technickou zprá</w:t>
      </w:r>
      <w:r w:rsidR="0003523F">
        <w:t>vu.</w:t>
      </w:r>
      <w:r w:rsidR="00A82DF9" w:rsidRPr="00A82DF9">
        <w:rPr>
          <w:b/>
          <w:bCs/>
        </w:rPr>
        <w:t xml:space="preserve"> </w:t>
      </w:r>
    </w:p>
    <w:p w14:paraId="140687F0" w14:textId="54780CC8" w:rsidR="00A82DF9" w:rsidRDefault="00A82DF9" w:rsidP="00A82DF9">
      <w:pPr>
        <w:pStyle w:val="Zkladntextodsazen"/>
        <w:spacing w:before="240"/>
        <w:ind w:left="0"/>
        <w:jc w:val="both"/>
        <w:rPr>
          <w:b/>
          <w:bCs/>
        </w:rPr>
      </w:pPr>
      <w:r>
        <w:rPr>
          <w:b/>
          <w:bCs/>
        </w:rPr>
        <w:t>Tabulka proměnných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3726"/>
      </w:tblGrid>
      <w:tr w:rsidR="00A82DF9" w:rsidRPr="00463F95" w14:paraId="66F26A5D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5999B656" w14:textId="77777777" w:rsidR="00A82DF9" w:rsidRPr="00463F95" w:rsidRDefault="00A82DF9" w:rsidP="0065026E">
            <w:pPr>
              <w:pStyle w:val="Zkladntextodsazen"/>
              <w:spacing w:before="24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63F95">
              <w:rPr>
                <w:b/>
                <w:bCs/>
                <w:sz w:val="20"/>
                <w:szCs w:val="20"/>
              </w:rPr>
              <w:t>Proměnná</w:t>
            </w:r>
          </w:p>
        </w:tc>
        <w:tc>
          <w:tcPr>
            <w:tcW w:w="0" w:type="auto"/>
            <w:vAlign w:val="center"/>
          </w:tcPr>
          <w:p w14:paraId="78F4EB43" w14:textId="77777777" w:rsidR="00A82DF9" w:rsidRPr="00463F95" w:rsidRDefault="00A82DF9" w:rsidP="0065026E">
            <w:pPr>
              <w:pStyle w:val="Zkladntextodsazen"/>
              <w:spacing w:before="24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63F95">
              <w:rPr>
                <w:b/>
                <w:bCs/>
                <w:sz w:val="20"/>
                <w:szCs w:val="20"/>
              </w:rPr>
              <w:t>Význam</w:t>
            </w:r>
          </w:p>
        </w:tc>
      </w:tr>
      <w:tr w:rsidR="00A82DF9" w:rsidRPr="00463F95" w14:paraId="3DC3297A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7CE769E4" w14:textId="0857138F" w:rsidR="00A82DF9" w:rsidRPr="00463F95" w:rsidRDefault="00434FF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A82DF9" w:rsidRPr="00463F95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54D6568C" w14:textId="621BB24A" w:rsidR="00A82DF9" w:rsidRPr="00463F95" w:rsidRDefault="00434FF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Běh programu</w:t>
            </w:r>
          </w:p>
        </w:tc>
      </w:tr>
      <w:tr w:rsidR="00A82DF9" w:rsidRPr="00463F95" w14:paraId="29C0AEBE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031B0763" w14:textId="47424F26" w:rsidR="00A82DF9" w:rsidRPr="00463F95" w:rsidRDefault="00A82DF9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</w:t>
            </w:r>
            <w:r w:rsidR="00E576F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EF7212E" w14:textId="4B678A48" w:rsidR="00A82DF9" w:rsidRPr="00463F95" w:rsidRDefault="00A82DF9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 xml:space="preserve">Tlačítko </w:t>
            </w:r>
            <w:r w:rsidR="00E576F8">
              <w:rPr>
                <w:sz w:val="20"/>
                <w:szCs w:val="20"/>
              </w:rPr>
              <w:t>0</w:t>
            </w:r>
            <w:r w:rsidR="00871509">
              <w:rPr>
                <w:sz w:val="20"/>
                <w:szCs w:val="20"/>
              </w:rPr>
              <w:t xml:space="preserve"> </w:t>
            </w:r>
            <w:r w:rsidR="00E576F8">
              <w:rPr>
                <w:sz w:val="20"/>
                <w:szCs w:val="20"/>
              </w:rPr>
              <w:t>- START</w:t>
            </w:r>
          </w:p>
        </w:tc>
      </w:tr>
      <w:tr w:rsidR="00A82DF9" w:rsidRPr="00463F95" w14:paraId="7525771D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5FFC6F03" w14:textId="44943B3A" w:rsidR="00A82DF9" w:rsidRPr="00463F95" w:rsidRDefault="00A82DF9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</w:t>
            </w:r>
            <w:r w:rsidR="0051213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23BA492" w14:textId="198A1430" w:rsidR="00A82DF9" w:rsidRPr="00463F95" w:rsidRDefault="00A82DF9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 xml:space="preserve">Tlačítko </w:t>
            </w:r>
            <w:r w:rsidR="0051213E">
              <w:rPr>
                <w:sz w:val="20"/>
                <w:szCs w:val="20"/>
              </w:rPr>
              <w:t>1 - STOP</w:t>
            </w:r>
          </w:p>
        </w:tc>
      </w:tr>
      <w:tr w:rsidR="002900A3" w:rsidRPr="00463F95" w14:paraId="37AC9310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7ADADEA4" w14:textId="65C06325" w:rsidR="002900A3" w:rsidRPr="00463F95" w:rsidRDefault="002900A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Q0.2 – Q0.5</w:t>
            </w:r>
          </w:p>
        </w:tc>
        <w:tc>
          <w:tcPr>
            <w:tcW w:w="0" w:type="auto"/>
            <w:vAlign w:val="center"/>
          </w:tcPr>
          <w:p w14:paraId="399C2E64" w14:textId="4471A966" w:rsidR="002900A3" w:rsidRPr="00463F95" w:rsidRDefault="002900A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Výstupní cívky</w:t>
            </w:r>
          </w:p>
        </w:tc>
      </w:tr>
      <w:tr w:rsidR="00352903" w:rsidRPr="00463F95" w14:paraId="6510751A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21028319" w14:textId="41B26D81" w:rsidR="00352903" w:rsidRPr="00463F95" w:rsidRDefault="0035290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CLK</w:t>
            </w:r>
          </w:p>
        </w:tc>
        <w:tc>
          <w:tcPr>
            <w:tcW w:w="0" w:type="auto"/>
            <w:vAlign w:val="center"/>
          </w:tcPr>
          <w:p w14:paraId="786C128C" w14:textId="3BDDA559" w:rsidR="00352903" w:rsidRPr="00463F95" w:rsidRDefault="0035290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Uchovává signál s periodou 1 s</w:t>
            </w:r>
          </w:p>
        </w:tc>
      </w:tr>
      <w:tr w:rsidR="008835CF" w:rsidRPr="00463F95" w14:paraId="06A4CA18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340E2339" w14:textId="4338345C" w:rsidR="008835CF" w:rsidRDefault="008835CF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T37 a T38</w:t>
            </w:r>
          </w:p>
        </w:tc>
        <w:tc>
          <w:tcPr>
            <w:tcW w:w="0" w:type="auto"/>
            <w:vAlign w:val="center"/>
          </w:tcPr>
          <w:p w14:paraId="1D6A0093" w14:textId="4F7D1B26" w:rsidR="008835CF" w:rsidRDefault="008835CF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Časovače pro generování periodické funkce</w:t>
            </w:r>
          </w:p>
        </w:tc>
      </w:tr>
      <w:tr w:rsidR="002900A3" w:rsidRPr="00463F95" w14:paraId="396183B5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2880EFA0" w14:textId="2DACC280" w:rsidR="002900A3" w:rsidRDefault="002900A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0" w:type="auto"/>
            <w:vAlign w:val="center"/>
          </w:tcPr>
          <w:p w14:paraId="75758AFA" w14:textId="6906A99D" w:rsidR="002900A3" w:rsidRDefault="002900A3" w:rsidP="0065026E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Čítač pro 3. bliknutí Q0.2</w:t>
            </w:r>
          </w:p>
        </w:tc>
      </w:tr>
      <w:tr w:rsidR="002900A3" w:rsidRPr="00463F95" w14:paraId="2E470BC4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539647D5" w14:textId="31356770" w:rsidR="002900A3" w:rsidRDefault="002900A3" w:rsidP="002900A3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74E9F6E" w14:textId="746F027A" w:rsidR="002900A3" w:rsidRDefault="002900A3" w:rsidP="002900A3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Čítač pro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 bliknutí Q0.</w:t>
            </w:r>
            <w:r>
              <w:rPr>
                <w:sz w:val="20"/>
                <w:szCs w:val="20"/>
              </w:rPr>
              <w:t>3</w:t>
            </w:r>
          </w:p>
        </w:tc>
      </w:tr>
      <w:tr w:rsidR="002900A3" w:rsidRPr="00463F95" w14:paraId="08DEB585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52C0FD84" w14:textId="07946BD5" w:rsidR="002900A3" w:rsidRDefault="002900A3" w:rsidP="002900A3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0CAA311" w14:textId="2A70D797" w:rsidR="002900A3" w:rsidRDefault="002900A3" w:rsidP="002900A3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Čítač pro 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 bliknutí Q0.</w:t>
            </w:r>
            <w:r>
              <w:rPr>
                <w:sz w:val="20"/>
                <w:szCs w:val="20"/>
              </w:rPr>
              <w:t>4</w:t>
            </w:r>
          </w:p>
        </w:tc>
      </w:tr>
      <w:tr w:rsidR="002900A3" w:rsidRPr="00463F95" w14:paraId="42236B90" w14:textId="77777777" w:rsidTr="0052035D">
        <w:trPr>
          <w:trHeight w:val="20"/>
          <w:jc w:val="center"/>
        </w:trPr>
        <w:tc>
          <w:tcPr>
            <w:tcW w:w="1636" w:type="dxa"/>
            <w:vAlign w:val="center"/>
          </w:tcPr>
          <w:p w14:paraId="242A365D" w14:textId="4B3229FD" w:rsidR="002900A3" w:rsidRDefault="002900A3" w:rsidP="002900A3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274490F" w14:textId="5F279BA5" w:rsidR="002900A3" w:rsidRDefault="002900A3" w:rsidP="002900A3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Čítač pro 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 bliknutí Q0.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6B8E0E35" w14:textId="7E27CD31" w:rsidR="00065FC3" w:rsidRDefault="00065FC3" w:rsidP="00740D08">
      <w:pPr>
        <w:pStyle w:val="definice"/>
        <w:rPr>
          <w:b w:val="0"/>
        </w:rPr>
      </w:pPr>
    </w:p>
    <w:p w14:paraId="15764F02" w14:textId="00D13E9F" w:rsidR="00CA10AD" w:rsidRDefault="002735A7" w:rsidP="00CA10A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Výpis programu:</w:t>
      </w:r>
      <w:r w:rsidR="00D52E47">
        <w:rPr>
          <w:b/>
          <w:bCs/>
          <w:iCs/>
        </w:rPr>
        <w:t xml:space="preserve"> </w:t>
      </w:r>
      <w:r w:rsidR="00D52E47">
        <w:rPr>
          <w:iCs/>
        </w:rPr>
        <w:t>viz následující stránky</w:t>
      </w:r>
      <w:r w:rsidR="00CA10AD" w:rsidRPr="00CA10AD">
        <w:rPr>
          <w:b/>
          <w:bCs/>
          <w:iCs/>
        </w:rPr>
        <w:t xml:space="preserve"> </w:t>
      </w:r>
    </w:p>
    <w:p w14:paraId="2D3B79F6" w14:textId="7B841714" w:rsidR="00CA10AD" w:rsidRDefault="00CA10AD" w:rsidP="00CA10A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Závěr</w:t>
      </w:r>
    </w:p>
    <w:p w14:paraId="45EFAE4D" w14:textId="4B972586" w:rsidR="00FB5EE7" w:rsidRDefault="00CA10AD" w:rsidP="00DD7557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  <w:iCs/>
        </w:rPr>
        <w:tab/>
      </w:r>
      <w:r>
        <w:rPr>
          <w:iCs/>
        </w:rPr>
        <w:t>Práce s programem Step 7 byla jednoduchá a intuitivní. Zvláště jsem si oblíbil funkci real-time debuggování, která je až překvapivě vysoce funkční a nabízí jedinečnou možnost kontrolovat tok programu.</w:t>
      </w:r>
    </w:p>
    <w:p w14:paraId="35CBA955" w14:textId="735707B2" w:rsidR="00C97E07" w:rsidRDefault="0036369E" w:rsidP="000B52CA">
      <w:pPr>
        <w:pStyle w:val="Zkladntextodsazen"/>
        <w:spacing w:before="240" w:after="240"/>
        <w:ind w:left="0"/>
        <w:rPr>
          <w:iCs/>
        </w:rPr>
      </w:pPr>
      <w:r>
        <w:rPr>
          <w:iCs/>
        </w:rPr>
        <w:tab/>
        <w:t>Pro odpočítání správného počtu bliknutí jsem použil čítač CD (count-down)</w:t>
      </w:r>
      <w:r w:rsidR="00C003D7">
        <w:rPr>
          <w:iCs/>
        </w:rPr>
        <w:t xml:space="preserve">. </w:t>
      </w:r>
      <w:r w:rsidR="00434F28">
        <w:rPr>
          <w:iCs/>
        </w:rPr>
        <w:t>S výběrem jsem si moc hlavu nedělal, vzal jsem první čítač co jsou měl po ruce (pod kurzorem myši)</w:t>
      </w:r>
      <w:r w:rsidR="008C19DE">
        <w:rPr>
          <w:iCs/>
        </w:rPr>
        <w:t>. Zpětně mě mrzí, že jsem zbylý čas na cvičení nevěnoval mutacím programu pro různé variatny čítačů.</w:t>
      </w:r>
    </w:p>
    <w:p w14:paraId="6E36C118" w14:textId="57412F92" w:rsidR="00C97E07" w:rsidRDefault="00C97E07">
      <w:pPr>
        <w:suppressAutoHyphens w:val="0"/>
        <w:rPr>
          <w:iCs/>
        </w:rPr>
      </w:pPr>
      <w:r>
        <w:rPr>
          <w:iCs/>
        </w:rPr>
        <w:br w:type="page"/>
      </w:r>
    </w:p>
    <w:p w14:paraId="65AA16A6" w14:textId="4F02199F" w:rsidR="005415AD" w:rsidRDefault="00F44EC4" w:rsidP="000B52CA">
      <w:pPr>
        <w:pStyle w:val="Zkladntextodsazen"/>
        <w:spacing w:before="240" w:after="240"/>
        <w:ind w:left="0"/>
        <w:rPr>
          <w:iCs/>
        </w:rPr>
      </w:pPr>
      <w:r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DF71D" wp14:editId="27B89F61">
                <wp:simplePos x="0" y="0"/>
                <wp:positionH relativeFrom="column">
                  <wp:posOffset>3733800</wp:posOffset>
                </wp:positionH>
                <wp:positionV relativeFrom="paragraph">
                  <wp:posOffset>7345680</wp:posOffset>
                </wp:positionV>
                <wp:extent cx="771525" cy="276225"/>
                <wp:effectExtent l="0" t="0" r="28575" b="2857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B152" w14:textId="35A26993" w:rsidR="00F44EC4" w:rsidRDefault="00F44EC4" w:rsidP="00F44EC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DF71D" id="_x0000_t202" coordsize="21600,21600" o:spt="202" path="m,l,21600r21600,l21600,xe">
                <v:stroke joinstyle="miter"/>
                <v:path gradientshapeok="t" o:connecttype="rect"/>
              </v:shapetype>
              <v:shape id="Textové pole 27" o:spid="_x0000_s1026" type="#_x0000_t202" style="position:absolute;margin-left:294pt;margin-top:578.4pt;width:60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" fillcolor="white [3201]" strokeweight=".5pt">
                <v:textbox>
                  <w:txbxContent>
                    <w:p w14:paraId="5107B152" w14:textId="35A26993" w:rsidR="00F44EC4" w:rsidRDefault="00F44EC4" w:rsidP="00F44EC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C6913" wp14:editId="4FB24223">
                <wp:simplePos x="0" y="0"/>
                <wp:positionH relativeFrom="column">
                  <wp:posOffset>3705225</wp:posOffset>
                </wp:positionH>
                <wp:positionV relativeFrom="paragraph">
                  <wp:posOffset>5945505</wp:posOffset>
                </wp:positionV>
                <wp:extent cx="771525" cy="276225"/>
                <wp:effectExtent l="0" t="0" r="28575" b="2857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5A4AC" w14:textId="1FF97DFD" w:rsidR="00F44EC4" w:rsidRDefault="00F44EC4" w:rsidP="00F44EC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6913" id="Textové pole 26" o:spid="_x0000_s1027" type="#_x0000_t202" style="position:absolute;margin-left:291.75pt;margin-top:468.15pt;width:6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" fillcolor="white [3201]" strokeweight=".5pt">
                <v:textbox>
                  <w:txbxContent>
                    <w:p w14:paraId="2255A4AC" w14:textId="1FF97DFD" w:rsidR="00F44EC4" w:rsidRDefault="00F44EC4" w:rsidP="00F44EC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24082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8924F" wp14:editId="6AD7B55A">
                <wp:simplePos x="0" y="0"/>
                <wp:positionH relativeFrom="column">
                  <wp:posOffset>2990850</wp:posOffset>
                </wp:positionH>
                <wp:positionV relativeFrom="paragraph">
                  <wp:posOffset>4583430</wp:posOffset>
                </wp:positionV>
                <wp:extent cx="1981200" cy="533400"/>
                <wp:effectExtent l="0" t="0" r="19050" b="1905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93C2B" w14:textId="18E3170F" w:rsidR="00624082" w:rsidRDefault="00624082" w:rsidP="00624082">
                            <w:pPr>
                              <w:jc w:val="center"/>
                            </w:pPr>
                            <w:r>
                              <w:t>Uložení periodické funkce do proměnné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924F" id="Textové pole 25" o:spid="_x0000_s1028" type="#_x0000_t202" style="position:absolute;margin-left:235.5pt;margin-top:360.9pt;width:15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" fillcolor="white [3201]" strokeweight=".5pt">
                <v:textbox>
                  <w:txbxContent>
                    <w:p w14:paraId="39693C2B" w14:textId="18E3170F" w:rsidR="00624082" w:rsidRDefault="00624082" w:rsidP="00624082">
                      <w:pPr>
                        <w:jc w:val="center"/>
                      </w:pPr>
                      <w:r>
                        <w:t>Uložení periodické funkce do proměnné CLK</w:t>
                      </w:r>
                    </w:p>
                  </w:txbxContent>
                </v:textbox>
              </v:shape>
            </w:pict>
          </mc:Fallback>
        </mc:AlternateContent>
      </w:r>
      <w:r w:rsidR="00C97E07" w:rsidRPr="00C97E07">
        <w:rPr>
          <w:iCs/>
        </w:rPr>
        <w:drawing>
          <wp:inline distT="0" distB="0" distL="0" distR="0" wp14:anchorId="77678AAA" wp14:editId="5A3F9C1C">
            <wp:extent cx="4477375" cy="788780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25" w:rsidRPr="003A1725">
        <w:rPr>
          <w:i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2E6FB" wp14:editId="7ED97557">
                <wp:simplePos x="0" y="0"/>
                <wp:positionH relativeFrom="column">
                  <wp:posOffset>4562475</wp:posOffset>
                </wp:positionH>
                <wp:positionV relativeFrom="paragraph">
                  <wp:posOffset>4628515</wp:posOffset>
                </wp:positionV>
                <wp:extent cx="971550" cy="295275"/>
                <wp:effectExtent l="0" t="0" r="19050" b="28575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99303" w14:textId="3D23DAD4" w:rsidR="003A1725" w:rsidRDefault="003A1725" w:rsidP="003A1725">
                            <w:pPr>
                              <w:jc w:val="center"/>
                            </w:pPr>
                            <w:r>
                              <w:t>Čítač 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E6FB" id="Textové pole 30" o:spid="_x0000_s1029" type="#_x0000_t202" style="position:absolute;margin-left:359.25pt;margin-top:364.45pt;width:76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" fillcolor="white [3201]" strokeweight=".5pt">
                <v:textbox>
                  <w:txbxContent>
                    <w:p w14:paraId="34C99303" w14:textId="3D23DAD4" w:rsidR="003A1725" w:rsidRDefault="003A1725" w:rsidP="003A1725">
                      <w:pPr>
                        <w:jc w:val="center"/>
                      </w:pPr>
                      <w:r>
                        <w:t>Čítač C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1725" w:rsidRPr="003A1725">
        <w:rPr>
          <w:i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0B134" wp14:editId="205F30A2">
                <wp:simplePos x="0" y="0"/>
                <wp:positionH relativeFrom="column">
                  <wp:posOffset>4476750</wp:posOffset>
                </wp:positionH>
                <wp:positionV relativeFrom="paragraph">
                  <wp:posOffset>6990715</wp:posOffset>
                </wp:positionV>
                <wp:extent cx="1266825" cy="485775"/>
                <wp:effectExtent l="0" t="0" r="28575" b="28575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9B940" w14:textId="3AC0DE48" w:rsidR="003A1725" w:rsidRDefault="003A1725" w:rsidP="003A1725">
                            <w:pPr>
                              <w:jc w:val="center"/>
                            </w:pPr>
                            <w:r>
                              <w:t>Ovládání cívky Q0.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B134" id="Textové pole 31" o:spid="_x0000_s1030" type="#_x0000_t202" style="position:absolute;margin-left:352.5pt;margin-top:550.45pt;width:99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" fillcolor="white [3201]" strokeweight=".5pt">
                <v:textbox>
                  <w:txbxContent>
                    <w:p w14:paraId="3419B940" w14:textId="3AC0DE48" w:rsidR="003A1725" w:rsidRDefault="003A1725" w:rsidP="003A1725">
                      <w:pPr>
                        <w:jc w:val="center"/>
                      </w:pPr>
                      <w:r>
                        <w:t>Ovládání cívky Q0.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A1725">
        <w:rPr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F5435" wp14:editId="2562328A">
                <wp:simplePos x="0" y="0"/>
                <wp:positionH relativeFrom="column">
                  <wp:posOffset>4476750</wp:posOffset>
                </wp:positionH>
                <wp:positionV relativeFrom="paragraph">
                  <wp:posOffset>802005</wp:posOffset>
                </wp:positionV>
                <wp:extent cx="971550" cy="295275"/>
                <wp:effectExtent l="0" t="0" r="19050" b="28575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BF5C8" w14:textId="6039E626" w:rsidR="003A1725" w:rsidRDefault="003A1725" w:rsidP="003A1725">
                            <w:pPr>
                              <w:jc w:val="center"/>
                            </w:pPr>
                            <w:r>
                              <w:t>Čítač 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5435" id="Textové pole 28" o:spid="_x0000_s1031" type="#_x0000_t202" style="position:absolute;margin-left:352.5pt;margin-top:63.15pt;width:76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" fillcolor="white [3201]" strokeweight=".5pt">
                <v:textbox>
                  <w:txbxContent>
                    <w:p w14:paraId="474BF5C8" w14:textId="6039E626" w:rsidR="003A1725" w:rsidRDefault="003A1725" w:rsidP="003A1725">
                      <w:pPr>
                        <w:jc w:val="center"/>
                      </w:pPr>
                      <w:r>
                        <w:t>Čítač C1</w:t>
                      </w:r>
                    </w:p>
                  </w:txbxContent>
                </v:textbox>
              </v:shape>
            </w:pict>
          </mc:Fallback>
        </mc:AlternateContent>
      </w:r>
      <w:r w:rsidR="003A1725">
        <w:rPr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9CE4B" wp14:editId="498E45F1">
                <wp:simplePos x="0" y="0"/>
                <wp:positionH relativeFrom="column">
                  <wp:posOffset>4391025</wp:posOffset>
                </wp:positionH>
                <wp:positionV relativeFrom="paragraph">
                  <wp:posOffset>3164205</wp:posOffset>
                </wp:positionV>
                <wp:extent cx="1266825" cy="485775"/>
                <wp:effectExtent l="0" t="0" r="28575" b="28575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B86D4" w14:textId="5372CFAA" w:rsidR="003A1725" w:rsidRDefault="003A1725" w:rsidP="003A1725">
                            <w:pPr>
                              <w:jc w:val="center"/>
                            </w:pPr>
                            <w:r>
                              <w:t>Ovládání cívky Q0.2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CE4B" id="Textové pole 29" o:spid="_x0000_s1032" type="#_x0000_t202" style="position:absolute;margin-left:345.75pt;margin-top:249.15pt;width:99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" fillcolor="white [3201]" strokeweight=".5pt">
                <v:textbox>
                  <w:txbxContent>
                    <w:p w14:paraId="47DB86D4" w14:textId="5372CFAA" w:rsidR="003A1725" w:rsidRDefault="003A1725" w:rsidP="003A1725">
                      <w:pPr>
                        <w:jc w:val="center"/>
                      </w:pPr>
                      <w:r>
                        <w:t>Ovládání cívky Q0.2</w:t>
                      </w:r>
                    </w:p>
                  </w:txbxContent>
                </v:textbox>
              </v:shape>
            </w:pict>
          </mc:Fallback>
        </mc:AlternateContent>
      </w:r>
      <w:r w:rsidR="00382617" w:rsidRPr="00382617">
        <w:rPr>
          <w:iCs/>
        </w:rPr>
        <w:drawing>
          <wp:inline distT="0" distB="0" distL="0" distR="0" wp14:anchorId="3D5BAB6A" wp14:editId="61737DF0">
            <wp:extent cx="4229690" cy="7659169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7" w:rsidRPr="00304BB7">
        <w:rPr>
          <w:iCs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4E237" wp14:editId="3DD06A3E">
                <wp:simplePos x="0" y="0"/>
                <wp:positionH relativeFrom="column">
                  <wp:posOffset>4810125</wp:posOffset>
                </wp:positionH>
                <wp:positionV relativeFrom="paragraph">
                  <wp:posOffset>4599940</wp:posOffset>
                </wp:positionV>
                <wp:extent cx="971550" cy="295275"/>
                <wp:effectExtent l="0" t="0" r="19050" b="28575"/>
                <wp:wrapNone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4A8DE" w14:textId="38513999" w:rsidR="00304BB7" w:rsidRDefault="00304BB7" w:rsidP="00304BB7">
                            <w:pPr>
                              <w:jc w:val="center"/>
                            </w:pPr>
                            <w:r>
                              <w:t>Čítač C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E237" id="Textové pole 36" o:spid="_x0000_s1033" type="#_x0000_t202" style="position:absolute;margin-left:378.75pt;margin-top:362.2pt;width:76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" fillcolor="white [3201]" strokeweight=".5pt">
                <v:textbox>
                  <w:txbxContent>
                    <w:p w14:paraId="6224A8DE" w14:textId="38513999" w:rsidR="00304BB7" w:rsidRDefault="00304BB7" w:rsidP="00304BB7">
                      <w:pPr>
                        <w:jc w:val="center"/>
                      </w:pPr>
                      <w:r>
                        <w:t>Čítač C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04BB7" w:rsidRPr="00304BB7">
        <w:rPr>
          <w:i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FBA99" wp14:editId="6668BD19">
                <wp:simplePos x="0" y="0"/>
                <wp:positionH relativeFrom="column">
                  <wp:posOffset>4724400</wp:posOffset>
                </wp:positionH>
                <wp:positionV relativeFrom="paragraph">
                  <wp:posOffset>6962140</wp:posOffset>
                </wp:positionV>
                <wp:extent cx="1266825" cy="485775"/>
                <wp:effectExtent l="0" t="0" r="28575" b="28575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F3028" w14:textId="79874F2D" w:rsidR="00304BB7" w:rsidRDefault="00304BB7" w:rsidP="00304BB7">
                            <w:pPr>
                              <w:jc w:val="center"/>
                            </w:pPr>
                            <w:r>
                              <w:t>Ovládání cívky Q0.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BA99" id="Textové pole 37" o:spid="_x0000_s1034" type="#_x0000_t202" style="position:absolute;margin-left:372pt;margin-top:548.2pt;width:99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" fillcolor="white [3201]" strokeweight=".5pt">
                <v:textbox>
                  <w:txbxContent>
                    <w:p w14:paraId="336F3028" w14:textId="79874F2D" w:rsidR="00304BB7" w:rsidRDefault="00304BB7" w:rsidP="00304BB7">
                      <w:pPr>
                        <w:jc w:val="center"/>
                      </w:pPr>
                      <w:r>
                        <w:t>Ovládání cívky Q0.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04BB7" w:rsidRPr="00304BB7">
        <w:rPr>
          <w:i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90699" wp14:editId="60329B46">
                <wp:simplePos x="0" y="0"/>
                <wp:positionH relativeFrom="column">
                  <wp:posOffset>4724400</wp:posOffset>
                </wp:positionH>
                <wp:positionV relativeFrom="paragraph">
                  <wp:posOffset>551815</wp:posOffset>
                </wp:positionV>
                <wp:extent cx="971550" cy="295275"/>
                <wp:effectExtent l="0" t="0" r="19050" b="28575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FDFD5" w14:textId="600F188E" w:rsidR="00304BB7" w:rsidRDefault="00304BB7" w:rsidP="00304BB7">
                            <w:pPr>
                              <w:jc w:val="center"/>
                            </w:pPr>
                            <w:r>
                              <w:t>Čítač C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0699" id="Textové pole 32" o:spid="_x0000_s1035" type="#_x0000_t202" style="position:absolute;margin-left:372pt;margin-top:43.45pt;width:76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" fillcolor="white [3201]" strokeweight=".5pt">
                <v:textbox>
                  <w:txbxContent>
                    <w:p w14:paraId="75BFDFD5" w14:textId="600F188E" w:rsidR="00304BB7" w:rsidRDefault="00304BB7" w:rsidP="00304BB7">
                      <w:pPr>
                        <w:jc w:val="center"/>
                      </w:pPr>
                      <w:r>
                        <w:t>Čítač C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04BB7" w:rsidRPr="00304BB7">
        <w:rPr>
          <w:i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317BE" wp14:editId="107BB99A">
                <wp:simplePos x="0" y="0"/>
                <wp:positionH relativeFrom="column">
                  <wp:posOffset>4638675</wp:posOffset>
                </wp:positionH>
                <wp:positionV relativeFrom="paragraph">
                  <wp:posOffset>2914015</wp:posOffset>
                </wp:positionV>
                <wp:extent cx="1266825" cy="485775"/>
                <wp:effectExtent l="0" t="0" r="28575" b="28575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ADF98" w14:textId="01BB6819" w:rsidR="00304BB7" w:rsidRDefault="00304BB7" w:rsidP="00304BB7">
                            <w:pPr>
                              <w:jc w:val="center"/>
                            </w:pPr>
                            <w:r>
                              <w:t>Ovládání cívky Q0.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17BE" id="Textové pole 33" o:spid="_x0000_s1036" type="#_x0000_t202" style="position:absolute;margin-left:365.25pt;margin-top:229.45pt;width:99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" fillcolor="white [3201]" strokeweight=".5pt">
                <v:textbox>
                  <w:txbxContent>
                    <w:p w14:paraId="5CFADF98" w14:textId="01BB6819" w:rsidR="00304BB7" w:rsidRDefault="00304BB7" w:rsidP="00304BB7">
                      <w:pPr>
                        <w:jc w:val="center"/>
                      </w:pPr>
                      <w:r>
                        <w:t>Ovládání cívky Q0.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E7C89" w:rsidRPr="005E7C89">
        <w:rPr>
          <w:iCs/>
        </w:rPr>
        <w:drawing>
          <wp:inline distT="0" distB="0" distL="0" distR="0" wp14:anchorId="624EA444" wp14:editId="758C155F">
            <wp:extent cx="4296375" cy="7621064"/>
            <wp:effectExtent l="0" t="0" r="952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DB41" w14:textId="2D0EC936" w:rsidR="005415AD" w:rsidRDefault="005415AD">
      <w:pPr>
        <w:suppressAutoHyphens w:val="0"/>
        <w:rPr>
          <w:iCs/>
        </w:rPr>
      </w:pPr>
      <w:r>
        <w:rPr>
          <w:iCs/>
        </w:rPr>
        <w:br w:type="page"/>
      </w:r>
      <w:r w:rsidR="00C00618" w:rsidRPr="00304BB7">
        <w:rPr>
          <w:iCs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3C0EC" wp14:editId="552345B7">
                <wp:simplePos x="0" y="0"/>
                <wp:positionH relativeFrom="column">
                  <wp:posOffset>3924300</wp:posOffset>
                </wp:positionH>
                <wp:positionV relativeFrom="paragraph">
                  <wp:posOffset>363855</wp:posOffset>
                </wp:positionV>
                <wp:extent cx="1638300" cy="485775"/>
                <wp:effectExtent l="0" t="0" r="19050" b="28575"/>
                <wp:wrapNone/>
                <wp:docPr id="38" name="Textové po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0D2D" w14:textId="31DE171F" w:rsidR="00C00618" w:rsidRDefault="00C00618" w:rsidP="00C00618">
                            <w:pPr>
                              <w:jc w:val="center"/>
                            </w:pPr>
                            <w:r>
                              <w:t>Vyresetování obvodu</w:t>
                            </w:r>
                            <w:r w:rsidR="0036585D">
                              <w:t xml:space="preserve"> po konci cyklu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C0EC" id="Textové pole 38" o:spid="_x0000_s1037" type="#_x0000_t202" style="position:absolute;margin-left:309pt;margin-top:28.65pt;width:129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" fillcolor="white [3201]" strokeweight=".5pt">
                <v:textbox>
                  <w:txbxContent>
                    <w:p w14:paraId="1B740D2D" w14:textId="31DE171F" w:rsidR="00C00618" w:rsidRDefault="00C00618" w:rsidP="00C00618">
                      <w:pPr>
                        <w:jc w:val="center"/>
                      </w:pPr>
                      <w:r>
                        <w:t>Vyresetování obvodu</w:t>
                      </w:r>
                      <w:r w:rsidR="0036585D">
                        <w:t xml:space="preserve"> po konci cyklu</w:t>
                      </w:r>
                    </w:p>
                  </w:txbxContent>
                </v:textbox>
              </v:shape>
            </w:pict>
          </mc:Fallback>
        </mc:AlternateContent>
      </w:r>
      <w:r w:rsidRPr="005415AD">
        <w:rPr>
          <w:iCs/>
        </w:rPr>
        <w:drawing>
          <wp:inline distT="0" distB="0" distL="0" distR="0" wp14:anchorId="6F643023" wp14:editId="03E8523A">
            <wp:extent cx="2105319" cy="114316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616" w14:textId="2B49F27D" w:rsidR="005415AD" w:rsidRDefault="001C58AC">
      <w:pPr>
        <w:suppressAutoHyphens w:val="0"/>
        <w:rPr>
          <w:iCs/>
        </w:rPr>
      </w:pPr>
      <w:r w:rsidRPr="00304BB7">
        <w:rPr>
          <w:i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C5DE6" wp14:editId="54CA89E0">
                <wp:simplePos x="0" y="0"/>
                <wp:positionH relativeFrom="column">
                  <wp:posOffset>3924300</wp:posOffset>
                </wp:positionH>
                <wp:positionV relativeFrom="paragraph">
                  <wp:posOffset>354330</wp:posOffset>
                </wp:positionV>
                <wp:extent cx="1638300" cy="485775"/>
                <wp:effectExtent l="0" t="0" r="19050" b="28575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A59B9" w14:textId="694271E1" w:rsidR="001C58AC" w:rsidRDefault="001C58AC" w:rsidP="001C58AC">
                            <w:pPr>
                              <w:jc w:val="center"/>
                            </w:pPr>
                            <w:r>
                              <w:t>Signalizace spuštěného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5DE6" id="Textové pole 39" o:spid="_x0000_s1038" type="#_x0000_t202" style="position:absolute;margin-left:309pt;margin-top:27.9pt;width:129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" fillcolor="white [3201]" strokeweight=".5pt">
                <v:textbox>
                  <w:txbxContent>
                    <w:p w14:paraId="279A59B9" w14:textId="694271E1" w:rsidR="001C58AC" w:rsidRDefault="001C58AC" w:rsidP="001C58AC">
                      <w:pPr>
                        <w:jc w:val="center"/>
                      </w:pPr>
                      <w:r>
                        <w:t>Signalizace spuštěného programu</w:t>
                      </w:r>
                    </w:p>
                  </w:txbxContent>
                </v:textbox>
              </v:shape>
            </w:pict>
          </mc:Fallback>
        </mc:AlternateContent>
      </w:r>
      <w:r w:rsidR="005415AD" w:rsidRPr="005415AD">
        <w:rPr>
          <w:iCs/>
        </w:rPr>
        <w:drawing>
          <wp:inline distT="0" distB="0" distL="0" distR="0" wp14:anchorId="4C63766A" wp14:editId="02A72AE1">
            <wp:extent cx="2038635" cy="971686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F65B" w14:textId="64E61D26" w:rsidR="005415AD" w:rsidRDefault="005415AD">
      <w:pPr>
        <w:suppressAutoHyphens w:val="0"/>
        <w:rPr>
          <w:iCs/>
        </w:rPr>
      </w:pPr>
    </w:p>
    <w:p w14:paraId="0ED33742" w14:textId="21C965A0" w:rsidR="00C30346" w:rsidRPr="00264273" w:rsidRDefault="00C30346" w:rsidP="000B52CA">
      <w:pPr>
        <w:pStyle w:val="Zkladntextodsazen"/>
        <w:spacing w:before="240" w:after="240"/>
        <w:ind w:left="0"/>
        <w:rPr>
          <w:iCs/>
        </w:rPr>
      </w:pPr>
    </w:p>
    <w:sectPr w:rsidR="00C30346" w:rsidRPr="00264273" w:rsidSect="004C4261">
      <w:headerReference w:type="default" r:id="rId14"/>
      <w:headerReference w:type="first" r:id="rId15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A397" w14:textId="77777777" w:rsidR="0017481B" w:rsidRDefault="0017481B">
      <w:r>
        <w:separator/>
      </w:r>
    </w:p>
  </w:endnote>
  <w:endnote w:type="continuationSeparator" w:id="0">
    <w:p w14:paraId="3A60A6F5" w14:textId="77777777" w:rsidR="0017481B" w:rsidRDefault="0017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8763C" w14:textId="77777777" w:rsidR="0017481B" w:rsidRDefault="0017481B">
      <w:r>
        <w:separator/>
      </w:r>
    </w:p>
  </w:footnote>
  <w:footnote w:type="continuationSeparator" w:id="0">
    <w:p w14:paraId="6F9A774C" w14:textId="77777777" w:rsidR="0017481B" w:rsidRDefault="00174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1700F"/>
    <w:rsid w:val="0003523F"/>
    <w:rsid w:val="000429D1"/>
    <w:rsid w:val="0005064A"/>
    <w:rsid w:val="00060350"/>
    <w:rsid w:val="00065FC3"/>
    <w:rsid w:val="00067888"/>
    <w:rsid w:val="00077A9F"/>
    <w:rsid w:val="0008018C"/>
    <w:rsid w:val="0008411A"/>
    <w:rsid w:val="00090E27"/>
    <w:rsid w:val="00093F76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202AC9"/>
    <w:rsid w:val="0020387F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900A3"/>
    <w:rsid w:val="002944A4"/>
    <w:rsid w:val="00297719"/>
    <w:rsid w:val="002A2975"/>
    <w:rsid w:val="002B0518"/>
    <w:rsid w:val="002B4580"/>
    <w:rsid w:val="002C74F7"/>
    <w:rsid w:val="002D0BA8"/>
    <w:rsid w:val="002E3B52"/>
    <w:rsid w:val="00301958"/>
    <w:rsid w:val="00304BB7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BE3"/>
    <w:rsid w:val="004318C3"/>
    <w:rsid w:val="00434F28"/>
    <w:rsid w:val="00434FF3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C0504"/>
    <w:rsid w:val="004C4261"/>
    <w:rsid w:val="004D7869"/>
    <w:rsid w:val="004E3B28"/>
    <w:rsid w:val="00501DBE"/>
    <w:rsid w:val="005053E9"/>
    <w:rsid w:val="00505BD3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E0A12"/>
    <w:rsid w:val="005E2474"/>
    <w:rsid w:val="005E7C89"/>
    <w:rsid w:val="005F1B48"/>
    <w:rsid w:val="0061633A"/>
    <w:rsid w:val="00623C40"/>
    <w:rsid w:val="00624082"/>
    <w:rsid w:val="00641A12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F1794"/>
    <w:rsid w:val="006F2AD8"/>
    <w:rsid w:val="006F525E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33CB7"/>
    <w:rsid w:val="008346FF"/>
    <w:rsid w:val="00836C9F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904C75"/>
    <w:rsid w:val="00907A46"/>
    <w:rsid w:val="00915AFF"/>
    <w:rsid w:val="009334EE"/>
    <w:rsid w:val="009430AA"/>
    <w:rsid w:val="00950590"/>
    <w:rsid w:val="00960E44"/>
    <w:rsid w:val="009A396F"/>
    <w:rsid w:val="009A5AAE"/>
    <w:rsid w:val="009A5FF9"/>
    <w:rsid w:val="009B6CA6"/>
    <w:rsid w:val="009C7FF5"/>
    <w:rsid w:val="009E6216"/>
    <w:rsid w:val="009F161C"/>
    <w:rsid w:val="009F3493"/>
    <w:rsid w:val="00A04D34"/>
    <w:rsid w:val="00A061AE"/>
    <w:rsid w:val="00A20675"/>
    <w:rsid w:val="00A260A5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B01137"/>
    <w:rsid w:val="00B15E6C"/>
    <w:rsid w:val="00B27CA8"/>
    <w:rsid w:val="00B47328"/>
    <w:rsid w:val="00B72F27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3CBE"/>
    <w:rsid w:val="00C17D9E"/>
    <w:rsid w:val="00C220A3"/>
    <w:rsid w:val="00C30346"/>
    <w:rsid w:val="00C42F79"/>
    <w:rsid w:val="00C57E78"/>
    <w:rsid w:val="00C66EA5"/>
    <w:rsid w:val="00C708F9"/>
    <w:rsid w:val="00C71691"/>
    <w:rsid w:val="00C76E0C"/>
    <w:rsid w:val="00C805AE"/>
    <w:rsid w:val="00C97E07"/>
    <w:rsid w:val="00CA10AD"/>
    <w:rsid w:val="00CB129F"/>
    <w:rsid w:val="00CC139B"/>
    <w:rsid w:val="00CC715D"/>
    <w:rsid w:val="00CD20B8"/>
    <w:rsid w:val="00CD6AA3"/>
    <w:rsid w:val="00CF3441"/>
    <w:rsid w:val="00D04B34"/>
    <w:rsid w:val="00D070F4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E11AF7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97045"/>
    <w:rsid w:val="00EA4FAE"/>
    <w:rsid w:val="00ED1FF2"/>
    <w:rsid w:val="00ED221C"/>
    <w:rsid w:val="00ED38EF"/>
    <w:rsid w:val="00EE48A3"/>
    <w:rsid w:val="00EF6DA4"/>
    <w:rsid w:val="00F14641"/>
    <w:rsid w:val="00F3562D"/>
    <w:rsid w:val="00F40E20"/>
    <w:rsid w:val="00F44EC4"/>
    <w:rsid w:val="00F51C9B"/>
    <w:rsid w:val="00F6518B"/>
    <w:rsid w:val="00F76749"/>
    <w:rsid w:val="00F83E73"/>
    <w:rsid w:val="00F86254"/>
    <w:rsid w:val="00FA08EF"/>
    <w:rsid w:val="00FB5EE7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7</Pages>
  <Words>274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246</cp:revision>
  <cp:lastPrinted>2019-11-06T20:39:00Z</cp:lastPrinted>
  <dcterms:created xsi:type="dcterms:W3CDTF">2019-09-14T18:20:00Z</dcterms:created>
  <dcterms:modified xsi:type="dcterms:W3CDTF">2019-11-19T19:52:00Z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