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:rsidR="00ED38EF" w:rsidRDefault="007B5B3B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104 – PLC – Ovládání s využitím čítačů</w:t>
            </w:r>
          </w:p>
        </w:tc>
      </w:tr>
      <w:tr w:rsidR="00ED38EF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:rsidR="00ED38EF" w:rsidRDefault="007B5B3B">
            <w:pPr>
              <w:pStyle w:val="Obsahtabulky"/>
            </w:pPr>
            <w:r>
              <w:t>Paikrt Zdeněk</w:t>
            </w:r>
          </w:p>
        </w:tc>
        <w:tc>
          <w:tcPr>
            <w:tcW w:w="2604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fldSimple w:instr=" NUMPAGES ">
              <w:r w:rsidR="00065414">
                <w:rPr>
                  <w:noProof/>
                </w:rPr>
                <w:t>3</w:t>
              </w:r>
            </w:fldSimple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:rsidR="00ED38EF" w:rsidRDefault="007B5B3B">
            <w:pPr>
              <w:pStyle w:val="Obsahtabulky"/>
            </w:pPr>
            <w:r>
              <w:t>11.09.2019</w:t>
            </w:r>
          </w:p>
        </w:tc>
        <w:tc>
          <w:tcPr>
            <w:tcW w:w="2604" w:type="dxa"/>
            <w:shd w:val="clear" w:color="auto" w:fill="auto"/>
          </w:tcPr>
          <w:p w:rsidR="00ED38EF" w:rsidRDefault="007B5B3B">
            <w:pPr>
              <w:pStyle w:val="Obsahtabulky"/>
            </w:pPr>
            <w:r>
              <w:t>18.09.2019</w:t>
            </w:r>
          </w:p>
        </w:tc>
        <w:tc>
          <w:tcPr>
            <w:tcW w:w="1132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Odevzdáno:</w:t>
            </w:r>
          </w:p>
        </w:tc>
      </w:tr>
    </w:tbl>
    <w:p w:rsidR="00ED38EF" w:rsidRDefault="00ED38EF"/>
    <w:p w:rsidR="0044327C" w:rsidRDefault="0074693A">
      <w:pPr>
        <w:pStyle w:val="definice"/>
      </w:pPr>
      <w:r>
        <w:t>Zadání:</w:t>
      </w:r>
    </w:p>
    <w:p w:rsidR="00C44586" w:rsidRDefault="0044327C" w:rsidP="00C44586">
      <w:pPr>
        <w:pStyle w:val="Zkladntextodsazen"/>
        <w:jc w:val="both"/>
      </w:pPr>
      <w:r>
        <w:t xml:space="preserve">Vypracuj v programu pl707. </w:t>
      </w:r>
      <w:bookmarkStart w:id="0" w:name="_GoBack"/>
      <w:bookmarkEnd w:id="0"/>
      <w:r w:rsidR="00C44586">
        <w:t>Stisknutím tlačítka připojeného na vstup 0 a pinu 0 se sepne blikání světla na výstupu 0 a pinu 0. Stisknutím tlačítka na vstupu 0 a pinu 1 vše zastaví. Po 3 bliknutí se rozsvítí světlo na výstupu na pinu 1 a 2. Po 5 bliknutí se rozsvítí světlo na výstupu na pinu 3. Po 9 bliknutí zhasne světlo na výstupu na pinu 3 a 2.</w:t>
      </w:r>
    </w:p>
    <w:p w:rsidR="00ED38EF" w:rsidRDefault="0074693A">
      <w:pPr>
        <w:pStyle w:val="definice"/>
        <w:spacing w:before="283"/>
      </w:pPr>
      <w:r>
        <w:t>Výpis programu:</w:t>
      </w:r>
    </w:p>
    <w:p w:rsidR="0076532A" w:rsidRDefault="0076532A">
      <w:pPr>
        <w:pStyle w:val="definice"/>
        <w:spacing w:before="283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.15pt;margin-top:7.85pt;width:301.8pt;height:602.95pt;z-index:-1;mso-position-horizontal-relative:text;mso-position-vertical-relative:text;mso-width-relative:page;mso-height-relative:page" wrapcoords="-45 0 -45 21578 21600 21578 21600 0 -45 0">
            <v:imagedata r:id="rId7" o:title="schema"/>
            <w10:wrap type="tight"/>
          </v:shape>
        </w:pict>
      </w:r>
      <w:r>
        <w:t xml:space="preserve">    </w:t>
      </w:r>
    </w:p>
    <w:p w:rsidR="0076532A" w:rsidRDefault="0076532A" w:rsidP="0076532A"/>
    <w:p w:rsidR="0076532A" w:rsidRDefault="0076532A" w:rsidP="0076532A"/>
    <w:p w:rsidR="0076532A" w:rsidRDefault="0076532A" w:rsidP="0076532A"/>
    <w:p w:rsidR="0076532A" w:rsidRDefault="0076532A" w:rsidP="0076532A">
      <w:r>
        <w:t>Rozepnutí světla na výstupu 3 a 2 po 9.bliknutí</w:t>
      </w:r>
    </w:p>
    <w:p w:rsidR="0076532A" w:rsidRDefault="0076532A" w:rsidP="0076532A"/>
    <w:p w:rsidR="0076532A" w:rsidRDefault="0076532A" w:rsidP="0076532A"/>
    <w:p w:rsidR="0076532A" w:rsidRDefault="0076532A" w:rsidP="0076532A"/>
    <w:p w:rsidR="0076532A" w:rsidRDefault="0076532A" w:rsidP="0076532A"/>
    <w:p w:rsidR="0076532A" w:rsidRDefault="0076532A" w:rsidP="0076532A"/>
    <w:p w:rsidR="0076532A" w:rsidRDefault="0076532A" w:rsidP="0076532A"/>
    <w:p w:rsidR="0076532A" w:rsidRDefault="0076532A" w:rsidP="0076532A">
      <w:r>
        <w:t>Sepnutí světla na výstupu 3 po 5.bliknutí</w:t>
      </w:r>
    </w:p>
    <w:p w:rsidR="0076532A" w:rsidRDefault="0076532A" w:rsidP="0076532A"/>
    <w:p w:rsidR="0076532A" w:rsidRDefault="0076532A" w:rsidP="0076532A"/>
    <w:p w:rsidR="0076532A" w:rsidRDefault="0076532A" w:rsidP="0076532A"/>
    <w:p w:rsidR="0076532A" w:rsidRDefault="0076532A" w:rsidP="0076532A"/>
    <w:p w:rsidR="0076532A" w:rsidRDefault="0076532A" w:rsidP="0076532A"/>
    <w:p w:rsidR="0076532A" w:rsidRDefault="0076532A" w:rsidP="0076532A"/>
    <w:p w:rsidR="0076532A" w:rsidRDefault="0076532A" w:rsidP="0076532A"/>
    <w:p w:rsidR="0076532A" w:rsidRDefault="0076532A" w:rsidP="0076532A">
      <w:r>
        <w:t>Sepnutí světla na výstupu 1 a 2 po 3.bliknutí</w:t>
      </w:r>
    </w:p>
    <w:p w:rsidR="0076532A" w:rsidRDefault="0076532A" w:rsidP="0076532A"/>
    <w:p w:rsidR="0076532A" w:rsidRDefault="0076532A" w:rsidP="0076532A"/>
    <w:p w:rsidR="0076532A" w:rsidRDefault="0076532A" w:rsidP="0076532A"/>
    <w:p w:rsidR="0076532A" w:rsidRDefault="0076532A" w:rsidP="0076532A">
      <w:r>
        <w:t>Blikač zpětná vazba – rozepnutý stav</w:t>
      </w:r>
    </w:p>
    <w:p w:rsidR="0076532A" w:rsidRDefault="0076532A" w:rsidP="0076532A"/>
    <w:p w:rsidR="0076532A" w:rsidRDefault="0076532A" w:rsidP="0076532A"/>
    <w:p w:rsidR="0076532A" w:rsidRDefault="0076532A" w:rsidP="0076532A"/>
    <w:p w:rsidR="0076532A" w:rsidRDefault="0076532A" w:rsidP="0076532A"/>
    <w:p w:rsidR="0076532A" w:rsidRDefault="0076532A" w:rsidP="0076532A">
      <w:r>
        <w:t>Blikač – sepnutý stav</w:t>
      </w:r>
    </w:p>
    <w:p w:rsidR="0076532A" w:rsidRDefault="0076532A" w:rsidP="0076532A"/>
    <w:p w:rsidR="0076532A" w:rsidRDefault="0076532A" w:rsidP="0076532A"/>
    <w:p w:rsidR="0076532A" w:rsidRDefault="0076532A" w:rsidP="0076532A"/>
    <w:p w:rsidR="0076532A" w:rsidRDefault="0076532A" w:rsidP="0076532A"/>
    <w:p w:rsidR="0076532A" w:rsidRDefault="0076532A" w:rsidP="0076532A"/>
    <w:p w:rsidR="0076532A" w:rsidRDefault="0076532A" w:rsidP="0076532A">
      <w:r>
        <w:t>Start / Stop obvod</w:t>
      </w:r>
    </w:p>
    <w:p w:rsidR="00ED38EF" w:rsidRDefault="00ED38EF" w:rsidP="004B19EA">
      <w:pPr>
        <w:pStyle w:val="definice"/>
        <w:spacing w:before="283"/>
      </w:pPr>
    </w:p>
    <w:p w:rsidR="00ED38EF" w:rsidRDefault="00ED38EF">
      <w:pPr>
        <w:pStyle w:val="Zkladntextodsazen"/>
      </w:pPr>
    </w:p>
    <w:p w:rsidR="00ED38EF" w:rsidRDefault="0074693A">
      <w:pPr>
        <w:pStyle w:val="definice"/>
      </w:pPr>
      <w:r>
        <w:t>Závěr:</w:t>
      </w:r>
    </w:p>
    <w:p w:rsidR="00ED38EF" w:rsidRDefault="004B19EA" w:rsidP="00B11B8F">
      <w:pPr>
        <w:pStyle w:val="Zkladntextodsazen"/>
        <w:jc w:val="both"/>
      </w:pPr>
      <w:r>
        <w:t xml:space="preserve">Program fungoval podle mých očekávání, ale nesplňoval zadání. Počítání bliknutí funguje od spuštění programu, nikoliv po </w:t>
      </w:r>
      <w:r w:rsidR="00A00F6B">
        <w:t>shodě</w:t>
      </w:r>
      <w:r>
        <w:t xml:space="preserve"> jednotlivých čítačů. Tento nedostatek by šel vyřešit navýšením čítače č.2 z hodnoty 5 na hodnotu 8 a navýšením čítače č.3 z hodnoty 9 na hodnotu 17.</w:t>
      </w:r>
    </w:p>
    <w:sectPr w:rsidR="00ED38EF" w:rsidSect="004C4261">
      <w:headerReference w:type="default" r:id="rId8"/>
      <w:headerReference w:type="first" r:id="rId9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B38" w:rsidRDefault="008D2B38">
      <w:r>
        <w:separator/>
      </w:r>
    </w:p>
  </w:endnote>
  <w:endnote w:type="continuationSeparator" w:id="0">
    <w:p w:rsidR="008D2B38" w:rsidRDefault="008D2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B38" w:rsidRDefault="008D2B38">
      <w:r>
        <w:separator/>
      </w:r>
    </w:p>
  </w:footnote>
  <w:footnote w:type="continuationSeparator" w:id="0">
    <w:p w:rsidR="008D2B38" w:rsidRDefault="008D2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8EF" w:rsidRDefault="00EE48A3">
    <w:pPr>
      <w:pStyle w:val="Zhlav"/>
    </w:pPr>
    <w:r w:rsidRPr="004C49AA">
      <w:rPr>
        <w:noProof/>
        <w:lang w:eastAsia="cs-CZ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453pt;height:45.75pt;visibility:visible" filled="t">
          <v:fill opacity="0"/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5414"/>
    <w:rsid w:val="00065414"/>
    <w:rsid w:val="00231DA4"/>
    <w:rsid w:val="003526E7"/>
    <w:rsid w:val="00361C97"/>
    <w:rsid w:val="0044327C"/>
    <w:rsid w:val="004B19EA"/>
    <w:rsid w:val="004C4261"/>
    <w:rsid w:val="005E2474"/>
    <w:rsid w:val="0074693A"/>
    <w:rsid w:val="0076532A"/>
    <w:rsid w:val="007B5B3B"/>
    <w:rsid w:val="007D35CE"/>
    <w:rsid w:val="008D2B38"/>
    <w:rsid w:val="00A00F6B"/>
    <w:rsid w:val="00B11B8F"/>
    <w:rsid w:val="00C44586"/>
    <w:rsid w:val="00ED38EF"/>
    <w:rsid w:val="00EE48A3"/>
    <w:rsid w:val="00F0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377D283B"/>
  <w15:chartTrackingRefBased/>
  <w15:docId w15:val="{5FFE53D6-1F8D-4082-8EB9-8465C941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MPORTANT\&#352;kola\A4\ACV\sablona-referat-acv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25</TotalTime>
  <Pages>3</Pages>
  <Words>153</Words>
  <Characters>903</Characters>
  <Application>Microsoft Office Word</Application>
  <DocSecurity>0</DocSecurity>
  <Lines>7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Zdenda</dc:creator>
  <cp:keywords/>
  <cp:lastModifiedBy>Paikrt Zdeněk</cp:lastModifiedBy>
  <cp:revision>11</cp:revision>
  <cp:lastPrinted>1900-12-31T23:00:00Z</cp:lastPrinted>
  <dcterms:created xsi:type="dcterms:W3CDTF">2019-09-17T08:01:00Z</dcterms:created>
  <dcterms:modified xsi:type="dcterms:W3CDTF">2019-09-17T08:27:00Z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