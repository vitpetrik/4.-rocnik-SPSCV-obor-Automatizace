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04A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E8C3D24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55363BF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2B267CBE" w14:textId="28205036" w:rsidR="00ED38EF" w:rsidRDefault="00D4300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302</w:t>
            </w:r>
            <w:r w:rsidR="00CF7A2F">
              <w:rPr>
                <w:sz w:val="28"/>
                <w:szCs w:val="28"/>
              </w:rPr>
              <w:t xml:space="preserve"> - PLC s OP – </w:t>
            </w:r>
            <w:r>
              <w:rPr>
                <w:sz w:val="28"/>
                <w:szCs w:val="28"/>
              </w:rPr>
              <w:t>Regulace osvětlení</w:t>
            </w:r>
          </w:p>
        </w:tc>
      </w:tr>
      <w:tr w:rsidR="00ED38EF" w14:paraId="6E6E77B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5129027" w14:textId="77777777"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14:paraId="14310E9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909C2AC" w14:textId="1EEDE835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D1465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D14651">
                <w:rPr>
                  <w:noProof/>
                </w:rPr>
                <w:t>6</w:t>
              </w:r>
            </w:fldSimple>
          </w:p>
        </w:tc>
        <w:tc>
          <w:tcPr>
            <w:tcW w:w="2494" w:type="dxa"/>
            <w:shd w:val="clear" w:color="auto" w:fill="auto"/>
          </w:tcPr>
          <w:p w14:paraId="467E181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6B8995A9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1EF31653" w14:textId="4D40ADC9" w:rsidR="00ED38EF" w:rsidRDefault="00B45139">
            <w:pPr>
              <w:pStyle w:val="Obsahtabulky"/>
            </w:pPr>
            <w:r>
              <w:t>11</w:t>
            </w:r>
            <w:r w:rsidR="007B5B3B">
              <w:t>.</w:t>
            </w:r>
            <w:r>
              <w:t>2</w:t>
            </w:r>
            <w:r w:rsidR="007B5B3B">
              <w:t>.20</w:t>
            </w:r>
            <w:r w:rsidR="002F000C">
              <w:t>20</w:t>
            </w:r>
          </w:p>
        </w:tc>
        <w:tc>
          <w:tcPr>
            <w:tcW w:w="2604" w:type="dxa"/>
            <w:shd w:val="clear" w:color="auto" w:fill="auto"/>
          </w:tcPr>
          <w:p w14:paraId="6EAC3136" w14:textId="45220668" w:rsidR="00ED38EF" w:rsidRDefault="00B45139">
            <w:pPr>
              <w:pStyle w:val="Obsahtabulky"/>
            </w:pPr>
            <w:r>
              <w:t>18</w:t>
            </w:r>
            <w:r w:rsidR="007B5B3B">
              <w:t>.</w:t>
            </w:r>
            <w:r w:rsidR="00A3382F">
              <w:t>2</w:t>
            </w:r>
            <w:r w:rsidR="007B5B3B">
              <w:t>.20</w:t>
            </w:r>
            <w:r w:rsidR="002F000C">
              <w:t>20</w:t>
            </w:r>
          </w:p>
        </w:tc>
        <w:tc>
          <w:tcPr>
            <w:tcW w:w="1132" w:type="dxa"/>
            <w:shd w:val="clear" w:color="auto" w:fill="auto"/>
          </w:tcPr>
          <w:p w14:paraId="5EE8D44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2523DAB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83F5AAD" w14:textId="77777777" w:rsidR="00ED38EF" w:rsidRDefault="00ED38EF"/>
    <w:p w14:paraId="51865013" w14:textId="77777777" w:rsidR="0044327C" w:rsidRDefault="0074693A">
      <w:pPr>
        <w:pStyle w:val="definice"/>
      </w:pPr>
      <w:r>
        <w:t>Zadání:</w:t>
      </w:r>
    </w:p>
    <w:p w14:paraId="2959C75F" w14:textId="6C4F7E83" w:rsidR="00A210FF" w:rsidRDefault="00B45139" w:rsidP="007F0BA8">
      <w:pPr>
        <w:pStyle w:val="Zkladntextodsazen"/>
        <w:jc w:val="both"/>
      </w:pPr>
      <w:r>
        <w:t>Navrhněte program</w:t>
      </w:r>
      <w:r w:rsidR="007F0BA8">
        <w:t xml:space="preserve"> pro regulaci osvětlení s lampičkou. Snímač světla kalibrujte pro 1500lx pomocí luxmetru. Ovládání operátorského panelu musí umožnit manuální kalibraci snímače a zapnutí a vypnutí celé regulace. Při řešení použijte jazyk Grafcet.</w:t>
      </w:r>
    </w:p>
    <w:p w14:paraId="36538BCF" w14:textId="7E8E6C92" w:rsidR="00E46664" w:rsidRDefault="007F0BA8" w:rsidP="00E46664">
      <w:pPr>
        <w:pStyle w:val="definice"/>
        <w:spacing w:before="28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914510" wp14:editId="3DE44C2E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4448175" cy="3110865"/>
            <wp:effectExtent l="0" t="0" r="952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664">
        <w:t>Schéma zapojení pracoviště (situační / ideové schéma):</w:t>
      </w:r>
    </w:p>
    <w:p w14:paraId="44EC5437" w14:textId="0512A55C" w:rsidR="00E46664" w:rsidRDefault="00E46664" w:rsidP="00E46664">
      <w:pPr>
        <w:pStyle w:val="Zkladntextodsazen"/>
        <w:ind w:left="0"/>
        <w:jc w:val="both"/>
      </w:pPr>
    </w:p>
    <w:p w14:paraId="16845F31" w14:textId="7CBC76C8" w:rsidR="00A4044A" w:rsidRDefault="00A4044A" w:rsidP="00A4044A">
      <w:pPr>
        <w:pStyle w:val="definice"/>
        <w:spacing w:before="240"/>
      </w:pPr>
      <w:r>
        <w:t>Konfigurace PLC:</w:t>
      </w:r>
    </w:p>
    <w:tbl>
      <w:tblPr>
        <w:tblStyle w:val="Mkatabulky"/>
        <w:tblpPr w:leftFromText="141" w:rightFromText="141" w:vertAnchor="text" w:horzAnchor="margin" w:tblpXSpec="center" w:tblpY="103"/>
        <w:tblW w:w="0" w:type="auto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</w:tblGrid>
      <w:tr w:rsidR="00771B49" w14:paraId="15D4E992" w14:textId="77777777" w:rsidTr="00DB3175">
        <w:tc>
          <w:tcPr>
            <w:tcW w:w="7240" w:type="dxa"/>
            <w:gridSpan w:val="4"/>
            <w:shd w:val="clear" w:color="auto" w:fill="D9D9D9" w:themeFill="background1" w:themeFillShade="D9"/>
            <w:vAlign w:val="center"/>
          </w:tcPr>
          <w:p w14:paraId="0F785155" w14:textId="0B2C6CE5" w:rsidR="00771B49" w:rsidRDefault="00771B49" w:rsidP="00615193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Nastavení výstupů</w:t>
            </w:r>
          </w:p>
        </w:tc>
      </w:tr>
      <w:tr w:rsidR="00615193" w14:paraId="092FFD0A" w14:textId="77777777" w:rsidTr="00615193"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197C7607" w14:textId="77777777" w:rsidR="00615193" w:rsidRDefault="00615193" w:rsidP="00615193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Kanál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56C8BCD0" w14:textId="31E9E472" w:rsidR="00615193" w:rsidRDefault="00615193" w:rsidP="00615193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6E006255" w14:textId="77777777" w:rsidR="00615193" w:rsidRDefault="00615193" w:rsidP="00615193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Scale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1FC950DD" w14:textId="77777777" w:rsidR="00615193" w:rsidRDefault="00615193" w:rsidP="00615193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Filter</w:t>
            </w:r>
          </w:p>
        </w:tc>
      </w:tr>
      <w:tr w:rsidR="00615193" w14:paraId="6A0524B1" w14:textId="77777777" w:rsidTr="00615193">
        <w:tc>
          <w:tcPr>
            <w:tcW w:w="1810" w:type="dxa"/>
            <w:vAlign w:val="center"/>
          </w:tcPr>
          <w:p w14:paraId="2EF6E0CF" w14:textId="77777777" w:rsidR="00615193" w:rsidRPr="00302C34" w:rsidRDefault="00615193" w:rsidP="00615193">
            <w:pPr>
              <w:suppressAutoHyphens w:val="0"/>
              <w:jc w:val="center"/>
              <w:rPr>
                <w:bCs/>
              </w:rPr>
            </w:pPr>
            <w:r w:rsidRPr="00302C34">
              <w:rPr>
                <w:bCs/>
              </w:rPr>
              <w:t>3</w:t>
            </w:r>
          </w:p>
        </w:tc>
        <w:tc>
          <w:tcPr>
            <w:tcW w:w="1810" w:type="dxa"/>
            <w:vAlign w:val="center"/>
          </w:tcPr>
          <w:p w14:paraId="501B269C" w14:textId="425A5546" w:rsidR="00615193" w:rsidRPr="00302C34" w:rsidRDefault="00615193" w:rsidP="00615193">
            <w:pPr>
              <w:suppressAutoHyphens w:val="0"/>
              <w:jc w:val="center"/>
              <w:rPr>
                <w:bCs/>
              </w:rPr>
            </w:pPr>
            <w:r w:rsidRPr="00302C34">
              <w:rPr>
                <w:bCs/>
              </w:rPr>
              <w:t>0..5V</w:t>
            </w:r>
          </w:p>
        </w:tc>
        <w:tc>
          <w:tcPr>
            <w:tcW w:w="1810" w:type="dxa"/>
            <w:vAlign w:val="center"/>
          </w:tcPr>
          <w:p w14:paraId="3CA51E77" w14:textId="77777777" w:rsidR="00615193" w:rsidRPr="00302C34" w:rsidRDefault="00615193" w:rsidP="00615193">
            <w:pPr>
              <w:suppressAutoHyphens w:val="0"/>
              <w:jc w:val="center"/>
              <w:rPr>
                <w:bCs/>
              </w:rPr>
            </w:pPr>
            <w:r w:rsidRPr="00302C34">
              <w:rPr>
                <w:bCs/>
              </w:rPr>
              <w:t>%..</w:t>
            </w:r>
          </w:p>
        </w:tc>
        <w:tc>
          <w:tcPr>
            <w:tcW w:w="1810" w:type="dxa"/>
            <w:vAlign w:val="center"/>
          </w:tcPr>
          <w:p w14:paraId="258E955F" w14:textId="77777777" w:rsidR="00615193" w:rsidRPr="00302C34" w:rsidRDefault="00615193" w:rsidP="00615193">
            <w:pPr>
              <w:suppressAutoHyphens w:val="0"/>
              <w:jc w:val="center"/>
              <w:rPr>
                <w:bCs/>
              </w:rPr>
            </w:pPr>
            <w:r w:rsidRPr="00302C34">
              <w:rPr>
                <w:bCs/>
              </w:rPr>
              <w:t>1</w:t>
            </w:r>
          </w:p>
        </w:tc>
      </w:tr>
    </w:tbl>
    <w:tbl>
      <w:tblPr>
        <w:tblStyle w:val="Mkatabulky"/>
        <w:tblpPr w:leftFromText="141" w:rightFromText="141" w:vertAnchor="text" w:horzAnchor="margin" w:tblpXSpec="center" w:tblpY="1107"/>
        <w:tblW w:w="0" w:type="auto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</w:tblGrid>
      <w:tr w:rsidR="00771B49" w14:paraId="632B9095" w14:textId="77777777" w:rsidTr="00771B49">
        <w:tc>
          <w:tcPr>
            <w:tcW w:w="7240" w:type="dxa"/>
            <w:gridSpan w:val="4"/>
            <w:shd w:val="clear" w:color="auto" w:fill="D9D9D9" w:themeFill="background1" w:themeFillShade="D9"/>
            <w:vAlign w:val="center"/>
          </w:tcPr>
          <w:p w14:paraId="5EE06FBD" w14:textId="4077FB04" w:rsidR="00771B49" w:rsidRDefault="00771B49" w:rsidP="00771B49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Nastavení v</w:t>
            </w:r>
            <w:r>
              <w:rPr>
                <w:b/>
              </w:rPr>
              <w:t>stupů</w:t>
            </w:r>
          </w:p>
        </w:tc>
      </w:tr>
      <w:tr w:rsidR="00771B49" w14:paraId="4256952C" w14:textId="77777777" w:rsidTr="00771B49"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195685B0" w14:textId="77777777" w:rsidR="00771B49" w:rsidRDefault="00771B49" w:rsidP="00771B49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Kanál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27537772" w14:textId="77777777" w:rsidR="00771B49" w:rsidRDefault="00771B49" w:rsidP="00771B49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81A2755" w14:textId="77777777" w:rsidR="00771B49" w:rsidRDefault="00771B49" w:rsidP="00771B49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Scale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2E63B655" w14:textId="77777777" w:rsidR="00771B49" w:rsidRDefault="00771B49" w:rsidP="00771B49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Filter</w:t>
            </w:r>
          </w:p>
        </w:tc>
      </w:tr>
      <w:tr w:rsidR="00771B49" w:rsidRPr="00302C34" w14:paraId="713C72BA" w14:textId="77777777" w:rsidTr="00771B49">
        <w:tc>
          <w:tcPr>
            <w:tcW w:w="1810" w:type="dxa"/>
            <w:vAlign w:val="center"/>
          </w:tcPr>
          <w:p w14:paraId="0EA59EF7" w14:textId="086117E1" w:rsidR="00771B49" w:rsidRPr="00302C34" w:rsidRDefault="007449E6" w:rsidP="00771B49">
            <w:pPr>
              <w:suppressAutoHyphens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10" w:type="dxa"/>
            <w:vAlign w:val="center"/>
          </w:tcPr>
          <w:p w14:paraId="02D02561" w14:textId="5B29FDA6" w:rsidR="00771B49" w:rsidRPr="00302C34" w:rsidRDefault="007449E6" w:rsidP="00771B49">
            <w:pPr>
              <w:suppressAutoHyphens w:val="0"/>
              <w:jc w:val="center"/>
              <w:rPr>
                <w:bCs/>
              </w:rPr>
            </w:pPr>
            <w:r>
              <w:rPr>
                <w:bCs/>
              </w:rPr>
              <w:t>4..20mA</w:t>
            </w:r>
          </w:p>
        </w:tc>
        <w:tc>
          <w:tcPr>
            <w:tcW w:w="1810" w:type="dxa"/>
            <w:vAlign w:val="center"/>
          </w:tcPr>
          <w:p w14:paraId="06369DD5" w14:textId="77777777" w:rsidR="00771B49" w:rsidRPr="00302C34" w:rsidRDefault="00771B49" w:rsidP="00771B49">
            <w:pPr>
              <w:suppressAutoHyphens w:val="0"/>
              <w:jc w:val="center"/>
              <w:rPr>
                <w:bCs/>
              </w:rPr>
            </w:pPr>
            <w:r w:rsidRPr="00302C34">
              <w:rPr>
                <w:bCs/>
              </w:rPr>
              <w:t>%..</w:t>
            </w:r>
          </w:p>
        </w:tc>
        <w:tc>
          <w:tcPr>
            <w:tcW w:w="1810" w:type="dxa"/>
            <w:vAlign w:val="center"/>
          </w:tcPr>
          <w:p w14:paraId="7851B292" w14:textId="77777777" w:rsidR="00771B49" w:rsidRPr="00302C34" w:rsidRDefault="00771B49" w:rsidP="00771B49">
            <w:pPr>
              <w:suppressAutoHyphens w:val="0"/>
              <w:jc w:val="center"/>
              <w:rPr>
                <w:bCs/>
              </w:rPr>
            </w:pPr>
            <w:r w:rsidRPr="00302C34">
              <w:rPr>
                <w:bCs/>
              </w:rPr>
              <w:t>1</w:t>
            </w:r>
          </w:p>
        </w:tc>
      </w:tr>
    </w:tbl>
    <w:p w14:paraId="2CECD49F" w14:textId="77777777" w:rsidR="00771B49" w:rsidRDefault="00615193">
      <w:pPr>
        <w:suppressAutoHyphens w:val="0"/>
        <w:rPr>
          <w:b/>
        </w:rPr>
      </w:pPr>
      <w:r w:rsidRPr="0028088C">
        <w:rPr>
          <w:noProof/>
        </w:rPr>
        <w:drawing>
          <wp:anchor distT="0" distB="0" distL="114300" distR="114300" simplePos="0" relativeHeight="251662336" behindDoc="0" locked="0" layoutInCell="1" allowOverlap="1" wp14:anchorId="161D3420" wp14:editId="2CD61FEE">
            <wp:simplePos x="0" y="0"/>
            <wp:positionH relativeFrom="margin">
              <wp:align>right</wp:align>
            </wp:positionH>
            <wp:positionV relativeFrom="paragraph">
              <wp:posOffset>1332865</wp:posOffset>
            </wp:positionV>
            <wp:extent cx="5753100" cy="2317115"/>
            <wp:effectExtent l="0" t="0" r="0" b="6985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664">
        <w:br w:type="page"/>
      </w:r>
    </w:p>
    <w:p w14:paraId="067E2C41" w14:textId="6DC57A71" w:rsidR="004522AF" w:rsidRDefault="00EB5E37" w:rsidP="00A4044A">
      <w:pPr>
        <w:pStyle w:val="definice"/>
        <w:spacing w:before="240"/>
      </w:pPr>
      <w:r w:rsidRPr="00EB5E37">
        <w:lastRenderedPageBreak/>
        <w:drawing>
          <wp:anchor distT="0" distB="0" distL="114300" distR="114300" simplePos="0" relativeHeight="251664384" behindDoc="0" locked="0" layoutInCell="1" allowOverlap="1" wp14:anchorId="56BAF719" wp14:editId="260876E2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753100" cy="3810635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4A">
        <w:t>Program</w:t>
      </w:r>
      <w:r w:rsidR="004522AF">
        <w:t>:</w:t>
      </w:r>
    </w:p>
    <w:p w14:paraId="11842BAB" w14:textId="308AA050" w:rsidR="00D776ED" w:rsidRDefault="00A22BC7" w:rsidP="00D776ED">
      <w:r w:rsidRPr="00A22BC7">
        <w:drawing>
          <wp:anchor distT="0" distB="0" distL="114300" distR="114300" simplePos="0" relativeHeight="251665408" behindDoc="1" locked="0" layoutInCell="1" allowOverlap="1" wp14:anchorId="5134F40E" wp14:editId="4E4C89CF">
            <wp:simplePos x="0" y="0"/>
            <wp:positionH relativeFrom="column">
              <wp:posOffset>0</wp:posOffset>
            </wp:positionH>
            <wp:positionV relativeFrom="paragraph">
              <wp:posOffset>3845560</wp:posOffset>
            </wp:positionV>
            <wp:extent cx="3705225" cy="3657600"/>
            <wp:effectExtent l="0" t="0" r="9525" b="0"/>
            <wp:wrapTight wrapText="bothSides">
              <wp:wrapPolygon edited="0">
                <wp:start x="0" y="0"/>
                <wp:lineTo x="0" y="21488"/>
                <wp:lineTo x="21544" y="21488"/>
                <wp:lineTo x="21544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1"/>
                    <a:stretch/>
                  </pic:blipFill>
                  <pic:spPr bwMode="auto">
                    <a:xfrm>
                      <a:off x="0" y="0"/>
                      <a:ext cx="370522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4761A2" w14:textId="153D9152" w:rsidR="00A22BC7" w:rsidRDefault="00A22BC7" w:rsidP="00D776ED"/>
    <w:p w14:paraId="75FCB607" w14:textId="5B1EBAF6" w:rsidR="00A22BC7" w:rsidRDefault="00A22BC7" w:rsidP="00D776ED">
      <w:r>
        <w:t>Zobrazení první stránky</w:t>
      </w:r>
    </w:p>
    <w:p w14:paraId="44F761C8" w14:textId="616F1D81" w:rsidR="00A22BC7" w:rsidRDefault="00A22BC7" w:rsidP="00D776ED"/>
    <w:p w14:paraId="7ECBD49F" w14:textId="6CA8D424" w:rsidR="00A22BC7" w:rsidRDefault="00A22BC7" w:rsidP="00D776ED"/>
    <w:p w14:paraId="23DF5700" w14:textId="1E9A37D4" w:rsidR="00A22BC7" w:rsidRDefault="00A22BC7" w:rsidP="00D776ED">
      <w:r>
        <w:t>Zobrazení druhé stránky</w:t>
      </w:r>
    </w:p>
    <w:p w14:paraId="1D5C827B" w14:textId="01066096" w:rsidR="00A22BC7" w:rsidRDefault="00A22BC7" w:rsidP="00D776ED"/>
    <w:p w14:paraId="6CB3FAEF" w14:textId="4FAE959D" w:rsidR="00A22BC7" w:rsidRDefault="00A22BC7" w:rsidP="00D776ED"/>
    <w:p w14:paraId="77AE97E6" w14:textId="4BC082AF" w:rsidR="00A22BC7" w:rsidRDefault="00A22BC7" w:rsidP="00D776ED">
      <w:r>
        <w:t>Načtení analogového výstupu</w:t>
      </w:r>
    </w:p>
    <w:p w14:paraId="336249BE" w14:textId="5CB3D384" w:rsidR="00A22BC7" w:rsidRDefault="00A22BC7" w:rsidP="00D776ED"/>
    <w:p w14:paraId="79C65274" w14:textId="485634BC" w:rsidR="00A22BC7" w:rsidRDefault="00A22BC7" w:rsidP="00D776ED"/>
    <w:p w14:paraId="2E31EF3C" w14:textId="43BB251B" w:rsidR="00A22BC7" w:rsidRDefault="005517B5" w:rsidP="00D776ED">
      <w:r>
        <w:t>Reakce na zvýšení svitu</w:t>
      </w:r>
    </w:p>
    <w:p w14:paraId="7D8B6016" w14:textId="66F21FAE" w:rsidR="005517B5" w:rsidRDefault="005517B5" w:rsidP="00D776ED"/>
    <w:p w14:paraId="71B6416E" w14:textId="77F91663" w:rsidR="005517B5" w:rsidRDefault="005517B5" w:rsidP="00D776ED"/>
    <w:p w14:paraId="29DCD6DE" w14:textId="45E84916" w:rsidR="005517B5" w:rsidRDefault="005517B5" w:rsidP="00D776ED">
      <w:r>
        <w:t>Reakce na snížení svitu</w:t>
      </w:r>
    </w:p>
    <w:p w14:paraId="7B489C24" w14:textId="2B9B1866" w:rsidR="005517B5" w:rsidRDefault="005517B5" w:rsidP="00D776ED"/>
    <w:p w14:paraId="09EB6934" w14:textId="577F3D28" w:rsidR="005517B5" w:rsidRDefault="005517B5" w:rsidP="00D776ED">
      <w:r>
        <w:t>Reakce na náběžnou hranu k zvýšení svitu</w:t>
      </w:r>
    </w:p>
    <w:p w14:paraId="475A09E9" w14:textId="643B1C70" w:rsidR="005517B5" w:rsidRDefault="005517B5" w:rsidP="00D776ED"/>
    <w:p w14:paraId="08B236BA" w14:textId="70ECA378" w:rsidR="005517B5" w:rsidRDefault="005517B5" w:rsidP="00D776ED">
      <w:r>
        <w:t>Reakce na náběžnou hranu k snížení svitu</w:t>
      </w:r>
    </w:p>
    <w:p w14:paraId="41482F93" w14:textId="77777777" w:rsidR="005517B5" w:rsidRDefault="005517B5">
      <w:pPr>
        <w:suppressAutoHyphens w:val="0"/>
      </w:pPr>
      <w:r>
        <w:br w:type="page"/>
      </w:r>
    </w:p>
    <w:p w14:paraId="2E6EEFA7" w14:textId="0E1DFDBA" w:rsidR="005517B5" w:rsidRDefault="005517B5" w:rsidP="00D776ED">
      <w:r w:rsidRPr="005517B5">
        <w:lastRenderedPageBreak/>
        <w:drawing>
          <wp:anchor distT="0" distB="0" distL="114300" distR="114300" simplePos="0" relativeHeight="251666432" behindDoc="1" locked="0" layoutInCell="1" allowOverlap="1" wp14:anchorId="07D9BB6A" wp14:editId="080C1BB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600000" cy="4523841"/>
            <wp:effectExtent l="0" t="0" r="635" b="0"/>
            <wp:wrapTight wrapText="bothSides">
              <wp:wrapPolygon edited="0">
                <wp:start x="0" y="0"/>
                <wp:lineTo x="0" y="21467"/>
                <wp:lineTo x="21490" y="21467"/>
                <wp:lineTo x="21490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23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688E3" w14:textId="77777777" w:rsidR="005517B5" w:rsidRDefault="005517B5" w:rsidP="00D776ED">
      <w:pPr>
        <w:pStyle w:val="definice"/>
      </w:pPr>
    </w:p>
    <w:p w14:paraId="2490A230" w14:textId="1FAF68DE" w:rsidR="005517B5" w:rsidRDefault="005517B5" w:rsidP="00D776ED">
      <w:pPr>
        <w:pStyle w:val="definice"/>
        <w:rPr>
          <w:b w:val="0"/>
          <w:bCs/>
        </w:rPr>
      </w:pPr>
      <w:r>
        <w:rPr>
          <w:b w:val="0"/>
          <w:bCs/>
        </w:rPr>
        <w:t>Zobrazení třetí stránky</w:t>
      </w:r>
    </w:p>
    <w:p w14:paraId="2756CC1D" w14:textId="47E1489B" w:rsidR="005517B5" w:rsidRDefault="005517B5" w:rsidP="00D776ED">
      <w:pPr>
        <w:pStyle w:val="definice"/>
        <w:rPr>
          <w:b w:val="0"/>
          <w:bCs/>
        </w:rPr>
      </w:pPr>
    </w:p>
    <w:p w14:paraId="28AB3482" w14:textId="4B0A1CAB" w:rsidR="005517B5" w:rsidRDefault="005517B5" w:rsidP="00D776ED">
      <w:pPr>
        <w:pStyle w:val="definice"/>
        <w:rPr>
          <w:b w:val="0"/>
          <w:bCs/>
        </w:rPr>
      </w:pPr>
    </w:p>
    <w:p w14:paraId="5DFAA3DC" w14:textId="71B91B2F" w:rsidR="005517B5" w:rsidRDefault="005517B5" w:rsidP="00D776ED">
      <w:pPr>
        <w:pStyle w:val="definice"/>
        <w:rPr>
          <w:b w:val="0"/>
          <w:bCs/>
        </w:rPr>
      </w:pPr>
      <w:r>
        <w:rPr>
          <w:b w:val="0"/>
          <w:bCs/>
        </w:rPr>
        <w:t>Zobrazení čtvrté stránky</w:t>
      </w:r>
    </w:p>
    <w:p w14:paraId="6554DDCC" w14:textId="03CDC18A" w:rsidR="005517B5" w:rsidRDefault="005517B5" w:rsidP="00D776ED">
      <w:pPr>
        <w:pStyle w:val="definice"/>
        <w:rPr>
          <w:b w:val="0"/>
          <w:bCs/>
        </w:rPr>
      </w:pPr>
    </w:p>
    <w:p w14:paraId="07868A3A" w14:textId="4F71844C" w:rsidR="005517B5" w:rsidRDefault="005517B5" w:rsidP="00D776ED">
      <w:pPr>
        <w:pStyle w:val="definice"/>
        <w:rPr>
          <w:b w:val="0"/>
          <w:bCs/>
        </w:rPr>
      </w:pPr>
    </w:p>
    <w:p w14:paraId="50ED3E69" w14:textId="058CFDA1" w:rsidR="005517B5" w:rsidRDefault="005517B5" w:rsidP="00D776ED">
      <w:pPr>
        <w:pStyle w:val="definice"/>
        <w:rPr>
          <w:b w:val="0"/>
          <w:bCs/>
        </w:rPr>
      </w:pPr>
      <w:r>
        <w:rPr>
          <w:b w:val="0"/>
          <w:bCs/>
        </w:rPr>
        <w:t>Výpočet odchylky</w:t>
      </w:r>
    </w:p>
    <w:p w14:paraId="20833A38" w14:textId="655D39DA" w:rsidR="005517B5" w:rsidRDefault="005517B5" w:rsidP="00D776ED">
      <w:pPr>
        <w:pStyle w:val="definice"/>
        <w:rPr>
          <w:b w:val="0"/>
          <w:bCs/>
        </w:rPr>
      </w:pPr>
    </w:p>
    <w:p w14:paraId="2B8C2818" w14:textId="68A88690" w:rsidR="005517B5" w:rsidRDefault="005517B5" w:rsidP="00D776ED">
      <w:pPr>
        <w:pStyle w:val="definice"/>
        <w:rPr>
          <w:b w:val="0"/>
          <w:bCs/>
        </w:rPr>
      </w:pPr>
      <w:r>
        <w:rPr>
          <w:b w:val="0"/>
          <w:bCs/>
        </w:rPr>
        <w:t>Výpočet odchylky</w:t>
      </w:r>
    </w:p>
    <w:p w14:paraId="28F2EB5D" w14:textId="0A3C1226" w:rsidR="005517B5" w:rsidRDefault="005517B5" w:rsidP="00D776ED">
      <w:pPr>
        <w:pStyle w:val="definice"/>
        <w:rPr>
          <w:b w:val="0"/>
          <w:bCs/>
        </w:rPr>
      </w:pPr>
    </w:p>
    <w:p w14:paraId="3D90FA98" w14:textId="66E7E4EB" w:rsidR="005517B5" w:rsidRDefault="005517B5" w:rsidP="00D776ED">
      <w:pPr>
        <w:pStyle w:val="definice"/>
        <w:rPr>
          <w:b w:val="0"/>
          <w:bCs/>
        </w:rPr>
      </w:pPr>
    </w:p>
    <w:p w14:paraId="278909E6" w14:textId="4D18661A" w:rsidR="005517B5" w:rsidRDefault="005517B5" w:rsidP="00D776ED">
      <w:pPr>
        <w:pStyle w:val="definice"/>
        <w:rPr>
          <w:b w:val="0"/>
          <w:bCs/>
        </w:rPr>
      </w:pPr>
      <w:r>
        <w:rPr>
          <w:b w:val="0"/>
          <w:bCs/>
        </w:rPr>
        <w:t>Uložení předchozího stavu</w:t>
      </w:r>
    </w:p>
    <w:p w14:paraId="06BA85E1" w14:textId="19A6AC0C" w:rsidR="005517B5" w:rsidRDefault="005517B5" w:rsidP="00D776ED">
      <w:pPr>
        <w:pStyle w:val="definice"/>
        <w:rPr>
          <w:b w:val="0"/>
          <w:bCs/>
        </w:rPr>
      </w:pPr>
    </w:p>
    <w:p w14:paraId="187424C4" w14:textId="4722E1F4" w:rsidR="005517B5" w:rsidRDefault="005517B5" w:rsidP="00FA576A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Nastavení aktuální hodnoty pomocí vztahu</w:t>
      </w:r>
    </w:p>
    <w:p w14:paraId="7C4A72AC" w14:textId="7F0F734F" w:rsidR="005517B5" w:rsidRDefault="005517B5" w:rsidP="00D776ED">
      <w:pPr>
        <w:pStyle w:val="definice"/>
        <w:rPr>
          <w:b w:val="0"/>
          <w:bCs/>
        </w:rPr>
      </w:pPr>
      <w:r>
        <w:rPr>
          <w:b w:val="0"/>
          <w:bCs/>
        </w:rPr>
        <w:t>Nastavení výstupu podle předešlého kroku</w:t>
      </w:r>
    </w:p>
    <w:p w14:paraId="23167C50" w14:textId="7400310C" w:rsidR="005517B5" w:rsidRDefault="005517B5" w:rsidP="00D776ED">
      <w:pPr>
        <w:pStyle w:val="definice"/>
        <w:rPr>
          <w:b w:val="0"/>
          <w:bCs/>
        </w:rPr>
      </w:pPr>
    </w:p>
    <w:p w14:paraId="4BB9BA46" w14:textId="66AF4D44" w:rsidR="005517B5" w:rsidRDefault="005517B5" w:rsidP="00D776ED">
      <w:pPr>
        <w:pStyle w:val="definice"/>
        <w:rPr>
          <w:b w:val="0"/>
          <w:bCs/>
        </w:rPr>
      </w:pPr>
    </w:p>
    <w:p w14:paraId="0B98F1EF" w14:textId="3816FC41" w:rsidR="005517B5" w:rsidRDefault="005517B5" w:rsidP="00D776ED">
      <w:pPr>
        <w:pStyle w:val="definice"/>
        <w:rPr>
          <w:b w:val="0"/>
          <w:bCs/>
        </w:rPr>
      </w:pPr>
      <w:r>
        <w:rPr>
          <w:b w:val="0"/>
          <w:bCs/>
        </w:rPr>
        <w:t>Časovač pro nastavování výstupu</w:t>
      </w:r>
    </w:p>
    <w:p w14:paraId="51BDD775" w14:textId="53580E28" w:rsidR="005517B5" w:rsidRDefault="005517B5" w:rsidP="00D776ED">
      <w:pPr>
        <w:pStyle w:val="definice"/>
        <w:rPr>
          <w:b w:val="0"/>
          <w:bCs/>
        </w:rPr>
      </w:pPr>
    </w:p>
    <w:p w14:paraId="3A5DDDC4" w14:textId="5D70A2FE" w:rsidR="005517B5" w:rsidRDefault="005517B5" w:rsidP="00D776ED">
      <w:pPr>
        <w:pStyle w:val="definice"/>
        <w:rPr>
          <w:b w:val="0"/>
          <w:bCs/>
        </w:rPr>
      </w:pPr>
    </w:p>
    <w:p w14:paraId="3F13048D" w14:textId="2C80D657" w:rsidR="005517B5" w:rsidRDefault="005517B5" w:rsidP="00D776ED">
      <w:pPr>
        <w:pStyle w:val="definice"/>
        <w:rPr>
          <w:b w:val="0"/>
          <w:bCs/>
        </w:rPr>
      </w:pPr>
    </w:p>
    <w:p w14:paraId="016F6465" w14:textId="54262D37" w:rsidR="00FA576A" w:rsidRDefault="00FA576A" w:rsidP="00D776ED">
      <w:pPr>
        <w:pStyle w:val="definice"/>
        <w:rPr>
          <w:b w:val="0"/>
          <w:bCs/>
        </w:rPr>
      </w:pPr>
    </w:p>
    <w:p w14:paraId="0BA8A037" w14:textId="2F9B747B" w:rsidR="005517B5" w:rsidRDefault="00FA576A" w:rsidP="00FA576A">
      <w:pPr>
        <w:pStyle w:val="definice"/>
        <w:ind w:left="284"/>
      </w:pPr>
      <w:r w:rsidRPr="00FA576A">
        <w:rPr>
          <w:b w:val="0"/>
          <w:bCs/>
        </w:rPr>
        <w:drawing>
          <wp:anchor distT="0" distB="0" distL="114300" distR="114300" simplePos="0" relativeHeight="251667456" behindDoc="0" locked="0" layoutInCell="1" allowOverlap="1" wp14:anchorId="243338B0" wp14:editId="28E4051A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5153025" cy="3622040"/>
            <wp:effectExtent l="0" t="0" r="9525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576A">
        <w:t>Podmínky</w:t>
      </w:r>
    </w:p>
    <w:p w14:paraId="2B6EBFB8" w14:textId="150FA2D2" w:rsidR="00FA576A" w:rsidRPr="00FA576A" w:rsidRDefault="00FA576A" w:rsidP="00FA576A">
      <w:pPr>
        <w:pStyle w:val="definice"/>
        <w:ind w:left="284"/>
        <w:rPr>
          <w:b w:val="0"/>
          <w:bCs/>
        </w:rPr>
      </w:pPr>
    </w:p>
    <w:p w14:paraId="62CB123A" w14:textId="73EB42C0" w:rsidR="00C719B2" w:rsidRDefault="00C719B2" w:rsidP="00D776ED">
      <w:pPr>
        <w:pStyle w:val="definice"/>
      </w:pPr>
      <w:r>
        <w:lastRenderedPageBreak/>
        <w:t>Konfigurace OP:</w:t>
      </w:r>
    </w:p>
    <w:p w14:paraId="236CC473" w14:textId="1CDE22E4" w:rsidR="00C719B2" w:rsidRPr="00C719B2" w:rsidRDefault="00E65383" w:rsidP="00C719B2">
      <w:pPr>
        <w:pStyle w:val="definice"/>
        <w:ind w:left="284"/>
        <w:rPr>
          <w:b w:val="0"/>
          <w:bCs/>
        </w:rPr>
      </w:pPr>
      <w:r w:rsidRPr="00E65383">
        <w:rPr>
          <w:b w:val="0"/>
          <w:bCs/>
        </w:rPr>
        <w:drawing>
          <wp:inline distT="0" distB="0" distL="0" distR="0" wp14:anchorId="10ED4BDD" wp14:editId="2667FB6E">
            <wp:extent cx="5753100" cy="406527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D97" w14:textId="1AF39A65" w:rsidR="00D60062" w:rsidRDefault="00D60062" w:rsidP="00D60062">
      <w:pPr>
        <w:pStyle w:val="definice"/>
        <w:ind w:left="284"/>
      </w:pPr>
      <w:r>
        <w:t>Stránky</w:t>
      </w:r>
    </w:p>
    <w:p w14:paraId="0E76E76A" w14:textId="27D20466" w:rsidR="00D60062" w:rsidRDefault="00D60062" w:rsidP="00D60062">
      <w:pPr>
        <w:pStyle w:val="definice"/>
        <w:numPr>
          <w:ilvl w:val="0"/>
          <w:numId w:val="15"/>
        </w:numPr>
        <w:rPr>
          <w:b w:val="0"/>
          <w:bCs/>
        </w:rPr>
      </w:pPr>
      <w:r w:rsidRPr="00D60062">
        <w:rPr>
          <w:b w:val="0"/>
          <w:bCs/>
        </w:rPr>
        <w:t>Regulace osvetleni</w:t>
      </w:r>
    </w:p>
    <w:p w14:paraId="3EFF8835" w14:textId="50004E76" w:rsidR="00D60062" w:rsidRDefault="00D60062" w:rsidP="00D60062">
      <w:pPr>
        <w:pStyle w:val="definice"/>
        <w:ind w:left="1004"/>
        <w:rPr>
          <w:b w:val="0"/>
          <w:bCs/>
        </w:rPr>
      </w:pPr>
      <w:r>
        <w:rPr>
          <w:b w:val="0"/>
          <w:bCs/>
        </w:rPr>
        <w:t>1= Kalibrace</w:t>
      </w:r>
    </w:p>
    <w:p w14:paraId="5C08346F" w14:textId="2B650772" w:rsidR="00D60062" w:rsidRDefault="00D60062" w:rsidP="00D60062">
      <w:pPr>
        <w:pStyle w:val="definice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Aktualní: %MW0 lx</w:t>
      </w:r>
    </w:p>
    <w:p w14:paraId="6E1DB42F" w14:textId="16A8919D" w:rsidR="00D60062" w:rsidRDefault="00D60062" w:rsidP="00D60062">
      <w:pPr>
        <w:pStyle w:val="definice"/>
        <w:ind w:left="1004"/>
        <w:rPr>
          <w:b w:val="0"/>
          <w:bCs/>
        </w:rPr>
      </w:pPr>
      <w:r>
        <w:rPr>
          <w:b w:val="0"/>
          <w:bCs/>
        </w:rPr>
        <w:t>%MW1mV 2=nasta</w:t>
      </w:r>
    </w:p>
    <w:p w14:paraId="5BE6F705" w14:textId="46C46A7C" w:rsidR="00D60062" w:rsidRDefault="00D60062" w:rsidP="00D60062">
      <w:pPr>
        <w:pStyle w:val="definice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Pozadovane lux:</w:t>
      </w:r>
    </w:p>
    <w:p w14:paraId="7835F48E" w14:textId="3B1B3E41" w:rsidR="00D60062" w:rsidRDefault="00D60062" w:rsidP="00D60062">
      <w:pPr>
        <w:pStyle w:val="definice"/>
        <w:ind w:left="1004"/>
        <w:rPr>
          <w:b w:val="0"/>
          <w:bCs/>
        </w:rPr>
      </w:pPr>
      <w:r>
        <w:rPr>
          <w:b w:val="0"/>
          <w:bCs/>
        </w:rPr>
        <w:t>%MW2 lx    3=start</w:t>
      </w:r>
    </w:p>
    <w:p w14:paraId="1F30101E" w14:textId="501D1611" w:rsidR="00D60062" w:rsidRDefault="00D60062" w:rsidP="00D60062">
      <w:pPr>
        <w:pStyle w:val="definice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Regulace: %MW2lx</w:t>
      </w:r>
    </w:p>
    <w:p w14:paraId="61D3BDBC" w14:textId="7B5D29BF" w:rsidR="00D60062" w:rsidRPr="00D60062" w:rsidRDefault="00D60062" w:rsidP="00D60062">
      <w:pPr>
        <w:pStyle w:val="definice"/>
        <w:ind w:left="1004"/>
        <w:rPr>
          <w:b w:val="0"/>
          <w:bCs/>
        </w:rPr>
      </w:pPr>
      <w:r>
        <w:rPr>
          <w:b w:val="0"/>
          <w:bCs/>
        </w:rPr>
        <w:t>%MW3lx     4=stop</w:t>
      </w:r>
    </w:p>
    <w:p w14:paraId="168BF72C" w14:textId="4B7274F4" w:rsidR="00D776ED" w:rsidRDefault="00D776ED" w:rsidP="00D776ED">
      <w:pPr>
        <w:pStyle w:val="definice"/>
      </w:pPr>
      <w:r>
        <w:t>Závěr:</w:t>
      </w:r>
    </w:p>
    <w:p w14:paraId="45E92699" w14:textId="09847E0F" w:rsidR="00D776ED" w:rsidRDefault="00DD3FA2" w:rsidP="00D776ED">
      <w:pPr>
        <w:pStyle w:val="Zkladntextodsazen"/>
        <w:jc w:val="both"/>
      </w:pPr>
      <w:r>
        <w:t>Regulace není funkční z dúvodu chybného převodu napětí ze senzoru na lux z důvodu špatné převodní konstanty. K funkčnosti programu by se musel vztah %IW3.3x2 změnit na vztah %IW3.3x1/2. S toutou konstantou by měl regulátor správně regulovat. Má aktuální chyba se projevila klesáním výstupní hodnoty do záporných čísel až do maxima kdy se hodnota změila na největší možnou a stále klesala.</w:t>
      </w:r>
      <w:bookmarkStart w:id="0" w:name="_GoBack"/>
      <w:bookmarkEnd w:id="0"/>
    </w:p>
    <w:p w14:paraId="0F2174A2" w14:textId="77777777" w:rsidR="00D776ED" w:rsidRPr="00A210FF" w:rsidRDefault="00D776ED" w:rsidP="007B7146">
      <w:pPr>
        <w:pStyle w:val="Zkladntextodsazen"/>
        <w:ind w:left="705"/>
        <w:jc w:val="both"/>
      </w:pPr>
    </w:p>
    <w:sectPr w:rsidR="00D776ED" w:rsidRPr="00A210FF" w:rsidSect="004C4261">
      <w:headerReference w:type="default" r:id="rId15"/>
      <w:headerReference w:type="first" r:id="rId16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FF2EC" w14:textId="77777777" w:rsidR="007B759B" w:rsidRDefault="007B759B">
      <w:r>
        <w:separator/>
      </w:r>
    </w:p>
  </w:endnote>
  <w:endnote w:type="continuationSeparator" w:id="0">
    <w:p w14:paraId="11AA6D5B" w14:textId="77777777" w:rsidR="007B759B" w:rsidRDefault="007B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081CE" w14:textId="77777777" w:rsidR="007B759B" w:rsidRDefault="007B759B">
      <w:r>
        <w:separator/>
      </w:r>
    </w:p>
  </w:footnote>
  <w:footnote w:type="continuationSeparator" w:id="0">
    <w:p w14:paraId="38557B20" w14:textId="77777777" w:rsidR="007B759B" w:rsidRDefault="007B7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4AAC" w14:textId="77777777" w:rsidR="00A43226" w:rsidRDefault="00A43226">
    <w:pPr>
      <w:pStyle w:val="Zhlav"/>
    </w:pPr>
    <w:r>
      <w:rPr>
        <w:noProof/>
        <w:lang w:eastAsia="cs-CZ"/>
      </w:rPr>
      <w:drawing>
        <wp:inline distT="0" distB="0" distL="0" distR="0" wp14:anchorId="5CE9B928" wp14:editId="0D71141E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3060" w14:textId="77777777" w:rsidR="00A43226" w:rsidRDefault="00A43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29832A6"/>
    <w:multiLevelType w:val="hybridMultilevel"/>
    <w:tmpl w:val="23CCD1DE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9077050"/>
    <w:multiLevelType w:val="hybridMultilevel"/>
    <w:tmpl w:val="0238699E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1232E7F"/>
    <w:multiLevelType w:val="hybridMultilevel"/>
    <w:tmpl w:val="16FACBA2"/>
    <w:lvl w:ilvl="0" w:tplc="CFA0DEE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1DA451AE"/>
    <w:multiLevelType w:val="hybridMultilevel"/>
    <w:tmpl w:val="67F466B6"/>
    <w:lvl w:ilvl="0" w:tplc="0405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A3F4FF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622333C2"/>
    <w:multiLevelType w:val="hybridMultilevel"/>
    <w:tmpl w:val="AC9C78B4"/>
    <w:lvl w:ilvl="0" w:tplc="1B6A3A8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66B56C6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1"/>
  </w:num>
  <w:num w:numId="7">
    <w:abstractNumId w:val="6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21461"/>
    <w:rsid w:val="00051ACE"/>
    <w:rsid w:val="000630D1"/>
    <w:rsid w:val="00065414"/>
    <w:rsid w:val="00095311"/>
    <w:rsid w:val="000A4C3D"/>
    <w:rsid w:val="000D3229"/>
    <w:rsid w:val="000F76B2"/>
    <w:rsid w:val="0011705D"/>
    <w:rsid w:val="001349FF"/>
    <w:rsid w:val="00162266"/>
    <w:rsid w:val="002123AB"/>
    <w:rsid w:val="00231DA4"/>
    <w:rsid w:val="00275B69"/>
    <w:rsid w:val="00280027"/>
    <w:rsid w:val="002B482E"/>
    <w:rsid w:val="002E401E"/>
    <w:rsid w:val="002F000C"/>
    <w:rsid w:val="002F21D9"/>
    <w:rsid w:val="002F6978"/>
    <w:rsid w:val="003046A9"/>
    <w:rsid w:val="00312318"/>
    <w:rsid w:val="00322DD2"/>
    <w:rsid w:val="0032386F"/>
    <w:rsid w:val="00332D07"/>
    <w:rsid w:val="003526E7"/>
    <w:rsid w:val="00357710"/>
    <w:rsid w:val="00357C1B"/>
    <w:rsid w:val="00361C97"/>
    <w:rsid w:val="00365701"/>
    <w:rsid w:val="00374ECE"/>
    <w:rsid w:val="003778E6"/>
    <w:rsid w:val="00390FA5"/>
    <w:rsid w:val="00392E92"/>
    <w:rsid w:val="003B0E22"/>
    <w:rsid w:val="003C7F82"/>
    <w:rsid w:val="00410981"/>
    <w:rsid w:val="0042565C"/>
    <w:rsid w:val="0044327C"/>
    <w:rsid w:val="004522AF"/>
    <w:rsid w:val="00480EE3"/>
    <w:rsid w:val="00494F9D"/>
    <w:rsid w:val="004B16D2"/>
    <w:rsid w:val="004B19EA"/>
    <w:rsid w:val="004C062C"/>
    <w:rsid w:val="004C4261"/>
    <w:rsid w:val="004F648A"/>
    <w:rsid w:val="00520A2E"/>
    <w:rsid w:val="00525885"/>
    <w:rsid w:val="005355C2"/>
    <w:rsid w:val="0054416A"/>
    <w:rsid w:val="005517B5"/>
    <w:rsid w:val="00554BD0"/>
    <w:rsid w:val="00591024"/>
    <w:rsid w:val="005D1F6B"/>
    <w:rsid w:val="005E2474"/>
    <w:rsid w:val="005E2567"/>
    <w:rsid w:val="005F6F2E"/>
    <w:rsid w:val="00604DAB"/>
    <w:rsid w:val="0061387C"/>
    <w:rsid w:val="00615193"/>
    <w:rsid w:val="00642766"/>
    <w:rsid w:val="006457D0"/>
    <w:rsid w:val="0068403B"/>
    <w:rsid w:val="0069068E"/>
    <w:rsid w:val="00697954"/>
    <w:rsid w:val="006C630B"/>
    <w:rsid w:val="007133CA"/>
    <w:rsid w:val="007164A6"/>
    <w:rsid w:val="007202AF"/>
    <w:rsid w:val="007449E6"/>
    <w:rsid w:val="0074693A"/>
    <w:rsid w:val="00755A0B"/>
    <w:rsid w:val="0076532A"/>
    <w:rsid w:val="007666A5"/>
    <w:rsid w:val="00766875"/>
    <w:rsid w:val="00771B49"/>
    <w:rsid w:val="007A352A"/>
    <w:rsid w:val="007A5A73"/>
    <w:rsid w:val="007A5DCB"/>
    <w:rsid w:val="007A6328"/>
    <w:rsid w:val="007B5B3B"/>
    <w:rsid w:val="007B7146"/>
    <w:rsid w:val="007B759B"/>
    <w:rsid w:val="007D35CE"/>
    <w:rsid w:val="007F0BA8"/>
    <w:rsid w:val="007F237B"/>
    <w:rsid w:val="007F3C95"/>
    <w:rsid w:val="00824534"/>
    <w:rsid w:val="008306BD"/>
    <w:rsid w:val="00832A8B"/>
    <w:rsid w:val="008541AC"/>
    <w:rsid w:val="00876D91"/>
    <w:rsid w:val="008926C0"/>
    <w:rsid w:val="00893FF5"/>
    <w:rsid w:val="008B77E7"/>
    <w:rsid w:val="008D2B38"/>
    <w:rsid w:val="008D5ABA"/>
    <w:rsid w:val="008E265D"/>
    <w:rsid w:val="0090263B"/>
    <w:rsid w:val="0093438B"/>
    <w:rsid w:val="00951CA7"/>
    <w:rsid w:val="009614F4"/>
    <w:rsid w:val="00965A4D"/>
    <w:rsid w:val="00975B48"/>
    <w:rsid w:val="00995734"/>
    <w:rsid w:val="009D26BB"/>
    <w:rsid w:val="009E1524"/>
    <w:rsid w:val="00A00F6B"/>
    <w:rsid w:val="00A14542"/>
    <w:rsid w:val="00A145E6"/>
    <w:rsid w:val="00A20467"/>
    <w:rsid w:val="00A210FF"/>
    <w:rsid w:val="00A22535"/>
    <w:rsid w:val="00A22BC7"/>
    <w:rsid w:val="00A31737"/>
    <w:rsid w:val="00A3382F"/>
    <w:rsid w:val="00A4044A"/>
    <w:rsid w:val="00A43226"/>
    <w:rsid w:val="00A50975"/>
    <w:rsid w:val="00A679D6"/>
    <w:rsid w:val="00A862E2"/>
    <w:rsid w:val="00AB7E25"/>
    <w:rsid w:val="00AC09B8"/>
    <w:rsid w:val="00AC336C"/>
    <w:rsid w:val="00AC52C2"/>
    <w:rsid w:val="00AE6291"/>
    <w:rsid w:val="00B032DB"/>
    <w:rsid w:val="00B11B8F"/>
    <w:rsid w:val="00B27738"/>
    <w:rsid w:val="00B359F9"/>
    <w:rsid w:val="00B45139"/>
    <w:rsid w:val="00B60082"/>
    <w:rsid w:val="00B70FA4"/>
    <w:rsid w:val="00B76A22"/>
    <w:rsid w:val="00BA58E9"/>
    <w:rsid w:val="00BD1C3D"/>
    <w:rsid w:val="00BE01A6"/>
    <w:rsid w:val="00BE619F"/>
    <w:rsid w:val="00C10E64"/>
    <w:rsid w:val="00C218DB"/>
    <w:rsid w:val="00C222F0"/>
    <w:rsid w:val="00C33266"/>
    <w:rsid w:val="00C44586"/>
    <w:rsid w:val="00C549C4"/>
    <w:rsid w:val="00C63FE4"/>
    <w:rsid w:val="00C719B2"/>
    <w:rsid w:val="00C929F1"/>
    <w:rsid w:val="00C93ECF"/>
    <w:rsid w:val="00C94D61"/>
    <w:rsid w:val="00CB5C1F"/>
    <w:rsid w:val="00CC7E1F"/>
    <w:rsid w:val="00CD6C7B"/>
    <w:rsid w:val="00CF7A2F"/>
    <w:rsid w:val="00CF7D4F"/>
    <w:rsid w:val="00D14651"/>
    <w:rsid w:val="00D24DEF"/>
    <w:rsid w:val="00D4300A"/>
    <w:rsid w:val="00D43283"/>
    <w:rsid w:val="00D60062"/>
    <w:rsid w:val="00D776ED"/>
    <w:rsid w:val="00D96BE6"/>
    <w:rsid w:val="00DB4D69"/>
    <w:rsid w:val="00DB675C"/>
    <w:rsid w:val="00DC022F"/>
    <w:rsid w:val="00DC4FD5"/>
    <w:rsid w:val="00DC5EC0"/>
    <w:rsid w:val="00DD3FA2"/>
    <w:rsid w:val="00E46664"/>
    <w:rsid w:val="00E65383"/>
    <w:rsid w:val="00E77DC0"/>
    <w:rsid w:val="00E908CA"/>
    <w:rsid w:val="00E9090A"/>
    <w:rsid w:val="00E91C42"/>
    <w:rsid w:val="00E94263"/>
    <w:rsid w:val="00EB5E37"/>
    <w:rsid w:val="00ED352E"/>
    <w:rsid w:val="00ED38EF"/>
    <w:rsid w:val="00ED4E1F"/>
    <w:rsid w:val="00ED71E7"/>
    <w:rsid w:val="00EE48A3"/>
    <w:rsid w:val="00EF0068"/>
    <w:rsid w:val="00EF583B"/>
    <w:rsid w:val="00F003D2"/>
    <w:rsid w:val="00F1516D"/>
    <w:rsid w:val="00F36D26"/>
    <w:rsid w:val="00F4164A"/>
    <w:rsid w:val="00F46E55"/>
    <w:rsid w:val="00F86908"/>
    <w:rsid w:val="00F873C8"/>
    <w:rsid w:val="00F96C77"/>
    <w:rsid w:val="00FA576A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19699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71B49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6052-1DB6-494A-9236-92180CD4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1820</TotalTime>
  <Pages>5</Pages>
  <Words>237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101</cp:revision>
  <cp:lastPrinted>2019-12-04T11:36:00Z</cp:lastPrinted>
  <dcterms:created xsi:type="dcterms:W3CDTF">2019-10-08T08:12:00Z</dcterms:created>
  <dcterms:modified xsi:type="dcterms:W3CDTF">2020-02-18T12:31:00Z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