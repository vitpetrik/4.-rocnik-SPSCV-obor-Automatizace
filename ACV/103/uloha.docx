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529B66FC" w:rsidR="00ED38EF" w:rsidRDefault="00BF391C">
            <w:pPr>
              <w:pStyle w:val="Obsahtabulky"/>
              <w:jc w:val="center"/>
            </w:pPr>
            <w:r>
              <w:t>10</w:t>
            </w:r>
            <w:r w:rsidR="000D2E87">
              <w:t>3</w:t>
            </w:r>
            <w:r>
              <w:t xml:space="preserve">. </w:t>
            </w:r>
            <w:r w:rsidR="007E4C05">
              <w:t xml:space="preserve">PLC – </w:t>
            </w:r>
            <w:r w:rsidR="0061633A">
              <w:t>Ovládání s</w:t>
            </w:r>
            <w:r w:rsidR="00060350">
              <w:t> periodickou závislostí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413E6BCD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4404F2">
              <w:t>6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453889D2" w:rsidR="00ED38EF" w:rsidRDefault="000D2E87">
            <w:pPr>
              <w:pStyle w:val="Obsahtabulky"/>
            </w:pPr>
            <w:r>
              <w:t>23</w:t>
            </w:r>
            <w:r w:rsidR="00BF391C">
              <w:t xml:space="preserve">. </w:t>
            </w:r>
            <w:r w:rsidR="0022228E">
              <w:t>10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3AAD73DB" w:rsidR="00ED38EF" w:rsidRDefault="000D2E87">
            <w:pPr>
              <w:pStyle w:val="Obsahtabulky"/>
            </w:pPr>
            <w:r>
              <w:t>13</w:t>
            </w:r>
            <w:r w:rsidR="002944A4">
              <w:t>.</w:t>
            </w:r>
            <w:r w:rsidR="0022228E">
              <w:t xml:space="preserve"> </w:t>
            </w:r>
            <w:r>
              <w:t>11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16F2F8A0" w:rsidR="00ED38EF" w:rsidRDefault="0074693A" w:rsidP="00356450">
      <w:pPr>
        <w:pStyle w:val="definice"/>
        <w:spacing w:after="240"/>
      </w:pPr>
      <w:r>
        <w:t>Zadání:</w:t>
      </w:r>
    </w:p>
    <w:p w14:paraId="0238DE42" w14:textId="6A22CE88" w:rsidR="00514B57" w:rsidRPr="00514B57" w:rsidRDefault="00A56204" w:rsidP="0035645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 xml:space="preserve">Navrhněte ovládací program pro </w:t>
      </w:r>
      <w:r w:rsidR="00893359">
        <w:rPr>
          <w:b w:val="0"/>
          <w:bCs/>
        </w:rPr>
        <w:t>4</w:t>
      </w:r>
      <w:r>
        <w:rPr>
          <w:b w:val="0"/>
          <w:bCs/>
        </w:rPr>
        <w:t xml:space="preserve"> tlačítka s následujícími funkcemi:</w:t>
      </w:r>
    </w:p>
    <w:p w14:paraId="7C2D7C6D" w14:textId="77777777" w:rsidR="00D43A68" w:rsidRDefault="003E0459" w:rsidP="00392295">
      <w:pPr>
        <w:pStyle w:val="Zkladntextodsazen"/>
        <w:ind w:firstLine="425"/>
        <w:jc w:val="both"/>
      </w:pPr>
      <w:r>
        <w:t>Stisk I</w:t>
      </w:r>
      <w:r w:rsidR="00392295">
        <w:t>0.0 = start blikání Q0.2 s periodou 2 s a stop blikání Q0.1 a Q0.3</w:t>
      </w:r>
    </w:p>
    <w:p w14:paraId="7CABC9FD" w14:textId="35B70049" w:rsidR="00ED1FF2" w:rsidRDefault="00D43A68" w:rsidP="00392295">
      <w:pPr>
        <w:pStyle w:val="Zkladntextodsazen"/>
        <w:ind w:firstLine="425"/>
        <w:jc w:val="both"/>
      </w:pPr>
      <w:r>
        <w:t>Stisk I0.1 =</w:t>
      </w:r>
      <w:r w:rsidR="00C76E0C">
        <w:t xml:space="preserve"> </w:t>
      </w:r>
      <w:r>
        <w:t>stop všeho kdykoliv okamžitě</w:t>
      </w:r>
    </w:p>
    <w:p w14:paraId="4892D094" w14:textId="16A61841" w:rsidR="00A407AD" w:rsidRDefault="00A407AD" w:rsidP="00392295">
      <w:pPr>
        <w:pStyle w:val="Zkladntextodsazen"/>
        <w:ind w:firstLine="425"/>
        <w:jc w:val="both"/>
      </w:pPr>
      <w:r>
        <w:t>Stisk I0.2</w:t>
      </w:r>
      <w:r w:rsidR="00496F43">
        <w:t xml:space="preserve"> = start blikání Q0.1 a Q0.3 s periodou 1 s (Q0.3 bliká opačně než Q0.1) a současně stop blikání Q0.2</w:t>
      </w:r>
    </w:p>
    <w:p w14:paraId="7CFD409D" w14:textId="185812C1" w:rsidR="00D070F4" w:rsidRDefault="00D070F4" w:rsidP="00392295">
      <w:pPr>
        <w:pStyle w:val="Zkladntextodsazen"/>
        <w:ind w:firstLine="425"/>
        <w:jc w:val="both"/>
      </w:pPr>
      <w:r>
        <w:t>Stisk I0.3 = start blikání Q0.1, Q0.2 a Q0.3 s periodou 0,5 s</w:t>
      </w:r>
    </w:p>
    <w:p w14:paraId="04883646" w14:textId="7896C0AA" w:rsidR="008A281B" w:rsidRDefault="008A281B" w:rsidP="00284A30">
      <w:pPr>
        <w:pStyle w:val="Zkladntextodsazen"/>
        <w:ind w:left="0"/>
        <w:jc w:val="both"/>
      </w:pPr>
    </w:p>
    <w:p w14:paraId="4A6A4486" w14:textId="25DC5B55" w:rsidR="008A281B" w:rsidRDefault="003253E2" w:rsidP="005053E9">
      <w:pPr>
        <w:pStyle w:val="Zkladntextodsazen"/>
        <w:spacing w:after="240"/>
        <w:ind w:left="0"/>
        <w:jc w:val="both"/>
        <w:rPr>
          <w:b/>
          <w:bCs/>
        </w:rPr>
      </w:pPr>
      <w:r>
        <w:rPr>
          <w:b/>
          <w:bCs/>
        </w:rPr>
        <w:t>Ideové schéma</w:t>
      </w:r>
    </w:p>
    <w:p w14:paraId="180A57CC" w14:textId="4DEFDDC8" w:rsidR="008A281B" w:rsidRPr="008A281B" w:rsidRDefault="005053E9" w:rsidP="005053E9">
      <w:pPr>
        <w:pStyle w:val="Zkladntextodsazen"/>
        <w:spacing w:after="240"/>
        <w:ind w:left="0"/>
        <w:jc w:val="center"/>
        <w:rPr>
          <w:b/>
          <w:bCs/>
        </w:rPr>
      </w:pPr>
      <w:r>
        <w:object w:dxaOrig="8055" w:dyaOrig="7590" w14:anchorId="36550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5pt;height:379.7pt" o:ole="">
            <v:imagedata r:id="rId7" o:title=""/>
          </v:shape>
          <o:OLEObject Type="Embed" ProgID="Visio.Drawing.15" ShapeID="_x0000_i1025" DrawAspect="Content" ObjectID="_1635699277" r:id="rId8"/>
        </w:object>
      </w:r>
    </w:p>
    <w:p w14:paraId="4916AE83" w14:textId="7193CE69" w:rsidR="00F6518B" w:rsidRDefault="00F6518B" w:rsidP="00463F95">
      <w:pPr>
        <w:pStyle w:val="Zkladntextodsazen"/>
        <w:spacing w:after="240"/>
        <w:ind w:left="0"/>
        <w:jc w:val="both"/>
        <w:rPr>
          <w:sz w:val="28"/>
          <w:szCs w:val="28"/>
        </w:rPr>
      </w:pPr>
      <w:r w:rsidRPr="00F6518B">
        <w:rPr>
          <w:b/>
          <w:bCs/>
        </w:rPr>
        <w:t>Postup</w:t>
      </w:r>
      <w:r w:rsidRPr="00F6518B">
        <w:rPr>
          <w:sz w:val="28"/>
          <w:szCs w:val="28"/>
        </w:rPr>
        <w:t>:</w:t>
      </w:r>
    </w:p>
    <w:p w14:paraId="696A0121" w14:textId="6D868A50" w:rsidR="0012632F" w:rsidRDefault="00C76E0C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>Návrh algoritmu pro požadované funkce.</w:t>
      </w:r>
    </w:p>
    <w:p w14:paraId="28811DF6" w14:textId="5D750C15" w:rsidR="00501DBE" w:rsidRDefault="00C76E0C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>Výběr potřebných proměnných a prvků jazyka LD – časovač TON.</w:t>
      </w:r>
    </w:p>
    <w:p w14:paraId="6E5D668E" w14:textId="49A3DD25" w:rsidR="00C76E0C" w:rsidRDefault="00C76E0C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 xml:space="preserve">Sestavení kontaktního obvodu v programu Step 7-micro s využitím spínacích, rozpínacích </w:t>
      </w:r>
      <w:r w:rsidR="00A44406">
        <w:t>kontaktů a časovače zpožděného zapnutí TON.</w:t>
      </w:r>
    </w:p>
    <w:p w14:paraId="2E67AE48" w14:textId="6B011C3F" w:rsidR="00441EC9" w:rsidRDefault="00441EC9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>Verifikace obvodu programem</w:t>
      </w:r>
      <w:r w:rsidR="0035629A">
        <w:t>.</w:t>
      </w:r>
    </w:p>
    <w:p w14:paraId="314C7636" w14:textId="77777777" w:rsidR="00A82DF9" w:rsidRDefault="00347B1A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Přenos vytvořeného programu do PLC Simatic S7-200</w:t>
      </w:r>
      <w:r w:rsidR="00D373F4">
        <w:t>.</w:t>
      </w:r>
    </w:p>
    <w:p w14:paraId="1C8F4294" w14:textId="7A3A7FF9" w:rsidR="00A82DF9" w:rsidRPr="00A82DF9" w:rsidRDefault="00F40E20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Shromáždění</w:t>
      </w:r>
      <w:r w:rsidR="00D373F4">
        <w:t xml:space="preserve"> podkladů pro technickou zprá</w:t>
      </w:r>
      <w:r w:rsidR="0003523F">
        <w:t>vu.</w:t>
      </w:r>
      <w:r w:rsidR="00A82DF9" w:rsidRPr="00A82DF9">
        <w:rPr>
          <w:b/>
          <w:bCs/>
        </w:rPr>
        <w:t xml:space="preserve"> </w:t>
      </w:r>
    </w:p>
    <w:p w14:paraId="140687F0" w14:textId="54780CC8" w:rsidR="00A82DF9" w:rsidRDefault="00A82DF9" w:rsidP="00A82DF9">
      <w:pPr>
        <w:pStyle w:val="Zkladntextodsazen"/>
        <w:spacing w:before="240"/>
        <w:ind w:left="0"/>
        <w:jc w:val="both"/>
        <w:rPr>
          <w:b/>
          <w:bCs/>
        </w:rPr>
      </w:pPr>
      <w:r>
        <w:rPr>
          <w:b/>
          <w:bCs/>
        </w:rPr>
        <w:lastRenderedPageBreak/>
        <w:t>Tabulka proměnných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1733"/>
      </w:tblGrid>
      <w:tr w:rsidR="00A82DF9" w:rsidRPr="00463F95" w14:paraId="66F26A5D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5999B656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63F95">
              <w:rPr>
                <w:b/>
                <w:bCs/>
                <w:sz w:val="20"/>
                <w:szCs w:val="20"/>
              </w:rPr>
              <w:t>Proměnná</w:t>
            </w:r>
          </w:p>
        </w:tc>
        <w:tc>
          <w:tcPr>
            <w:tcW w:w="0" w:type="auto"/>
            <w:vAlign w:val="center"/>
          </w:tcPr>
          <w:p w14:paraId="78F4EB43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63F95">
              <w:rPr>
                <w:b/>
                <w:bCs/>
                <w:sz w:val="20"/>
                <w:szCs w:val="20"/>
              </w:rPr>
              <w:t>Význam</w:t>
            </w:r>
          </w:p>
        </w:tc>
      </w:tr>
      <w:tr w:rsidR="00A82DF9" w:rsidRPr="00463F95" w14:paraId="3DC3297A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7CE769E4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I0.0</w:t>
            </w:r>
          </w:p>
        </w:tc>
        <w:tc>
          <w:tcPr>
            <w:tcW w:w="0" w:type="auto"/>
            <w:vAlign w:val="center"/>
          </w:tcPr>
          <w:p w14:paraId="54D6568C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Tlačítko 0</w:t>
            </w:r>
          </w:p>
        </w:tc>
      </w:tr>
      <w:tr w:rsidR="00A82DF9" w:rsidRPr="00463F95" w14:paraId="29C0AEBE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031B0763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I0.1</w:t>
            </w:r>
          </w:p>
        </w:tc>
        <w:tc>
          <w:tcPr>
            <w:tcW w:w="0" w:type="auto"/>
            <w:vAlign w:val="center"/>
          </w:tcPr>
          <w:p w14:paraId="3EF7212E" w14:textId="27D9F87F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Tlačítko 1</w:t>
            </w:r>
            <w:r w:rsidR="00871509">
              <w:rPr>
                <w:sz w:val="20"/>
                <w:szCs w:val="20"/>
              </w:rPr>
              <w:t xml:space="preserve"> (STOP)</w:t>
            </w:r>
          </w:p>
        </w:tc>
      </w:tr>
      <w:tr w:rsidR="00A82DF9" w:rsidRPr="00463F95" w14:paraId="7525771D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5FFC6F03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I0.2</w:t>
            </w:r>
          </w:p>
        </w:tc>
        <w:tc>
          <w:tcPr>
            <w:tcW w:w="0" w:type="auto"/>
            <w:vAlign w:val="center"/>
          </w:tcPr>
          <w:p w14:paraId="723BA492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Tlačítko 2</w:t>
            </w:r>
          </w:p>
        </w:tc>
      </w:tr>
      <w:tr w:rsidR="007A0ADA" w:rsidRPr="00463F95" w14:paraId="6FC708E6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447EBD0B" w14:textId="1740BE59" w:rsidR="007A0ADA" w:rsidRPr="00463F95" w:rsidRDefault="007A0ADA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I0.3</w:t>
            </w:r>
          </w:p>
        </w:tc>
        <w:tc>
          <w:tcPr>
            <w:tcW w:w="0" w:type="auto"/>
            <w:vAlign w:val="center"/>
          </w:tcPr>
          <w:p w14:paraId="4D2717C0" w14:textId="6352B77C" w:rsidR="007A0ADA" w:rsidRPr="00463F95" w:rsidRDefault="007A0ADA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Tlačítko 3</w:t>
            </w:r>
          </w:p>
        </w:tc>
      </w:tr>
      <w:tr w:rsidR="00A82DF9" w:rsidRPr="00463F95" w14:paraId="4011AAC0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395779F6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Q0.0</w:t>
            </w:r>
          </w:p>
        </w:tc>
        <w:tc>
          <w:tcPr>
            <w:tcW w:w="0" w:type="auto"/>
            <w:vAlign w:val="center"/>
          </w:tcPr>
          <w:p w14:paraId="6BEEB7E5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Výstup 0</w:t>
            </w:r>
          </w:p>
        </w:tc>
      </w:tr>
      <w:tr w:rsidR="00A82DF9" w:rsidRPr="00463F95" w14:paraId="45284A50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00D06A96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Q0.1</w:t>
            </w:r>
          </w:p>
        </w:tc>
        <w:tc>
          <w:tcPr>
            <w:tcW w:w="0" w:type="auto"/>
            <w:vAlign w:val="center"/>
          </w:tcPr>
          <w:p w14:paraId="5695A002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Výstup 1</w:t>
            </w:r>
          </w:p>
        </w:tc>
      </w:tr>
      <w:tr w:rsidR="00A82DF9" w:rsidRPr="00463F95" w14:paraId="2997D7D8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35B7BF59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Q0.2</w:t>
            </w:r>
          </w:p>
        </w:tc>
        <w:tc>
          <w:tcPr>
            <w:tcW w:w="0" w:type="auto"/>
            <w:vAlign w:val="center"/>
          </w:tcPr>
          <w:p w14:paraId="65347C77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Výstup 2</w:t>
            </w:r>
          </w:p>
        </w:tc>
      </w:tr>
      <w:tr w:rsidR="00A82DF9" w:rsidRPr="00463F95" w14:paraId="2A9840D1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4140418D" w14:textId="2C1A39CF" w:rsidR="00A82DF9" w:rsidRPr="00463F95" w:rsidRDefault="00067888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M0.0</w:t>
            </w:r>
          </w:p>
        </w:tc>
        <w:tc>
          <w:tcPr>
            <w:tcW w:w="0" w:type="auto"/>
            <w:vAlign w:val="center"/>
          </w:tcPr>
          <w:p w14:paraId="591F8E05" w14:textId="34052DAD" w:rsidR="00A82DF9" w:rsidRPr="00463F95" w:rsidRDefault="00A67567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</w:t>
            </w:r>
            <w:r w:rsidR="00067888">
              <w:rPr>
                <w:sz w:val="20"/>
                <w:szCs w:val="20"/>
              </w:rPr>
              <w:t xml:space="preserve"> 1. režimu</w:t>
            </w:r>
          </w:p>
        </w:tc>
      </w:tr>
      <w:tr w:rsidR="002D0BA8" w:rsidRPr="00463F95" w14:paraId="357E3470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67BAAF87" w14:textId="733877D9" w:rsidR="002D0BA8" w:rsidRDefault="002D0BA8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M0.1</w:t>
            </w:r>
          </w:p>
        </w:tc>
        <w:tc>
          <w:tcPr>
            <w:tcW w:w="0" w:type="auto"/>
            <w:vAlign w:val="center"/>
          </w:tcPr>
          <w:p w14:paraId="7FECAB8D" w14:textId="0834CC7F" w:rsidR="002D0BA8" w:rsidRDefault="00CF3441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 2. režimu</w:t>
            </w:r>
          </w:p>
        </w:tc>
      </w:tr>
      <w:tr w:rsidR="00EF6DA4" w:rsidRPr="00463F95" w14:paraId="2F325C3C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6BCA4D3E" w14:textId="33B9D7FA" w:rsidR="00EF6DA4" w:rsidRDefault="00EF6DA4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M0.2</w:t>
            </w:r>
          </w:p>
        </w:tc>
        <w:tc>
          <w:tcPr>
            <w:tcW w:w="0" w:type="auto"/>
            <w:vAlign w:val="center"/>
          </w:tcPr>
          <w:p w14:paraId="4B023830" w14:textId="4738D8A9" w:rsidR="00EF6DA4" w:rsidRDefault="00EF6DA4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 3. režimu</w:t>
            </w:r>
          </w:p>
        </w:tc>
      </w:tr>
      <w:tr w:rsidR="00A82DF9" w:rsidRPr="00463F95" w14:paraId="2B1D2851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2DFB5417" w14:textId="67CFB396" w:rsidR="00A82DF9" w:rsidRPr="00463F95" w:rsidRDefault="00BD686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T38, T39</w:t>
            </w:r>
          </w:p>
        </w:tc>
        <w:tc>
          <w:tcPr>
            <w:tcW w:w="0" w:type="auto"/>
            <w:vAlign w:val="center"/>
          </w:tcPr>
          <w:p w14:paraId="1DD5B8BF" w14:textId="601AD6D6" w:rsidR="00A82DF9" w:rsidRPr="00463F95" w:rsidRDefault="00BD686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Generování </w:t>
            </w:r>
            <w:r w:rsidR="002E3B52">
              <w:rPr>
                <w:sz w:val="20"/>
                <w:szCs w:val="20"/>
              </w:rPr>
              <w:t>0,5</w:t>
            </w:r>
            <w:r>
              <w:rPr>
                <w:sz w:val="20"/>
                <w:szCs w:val="20"/>
              </w:rPr>
              <w:t xml:space="preserve"> Hz</w:t>
            </w:r>
          </w:p>
        </w:tc>
      </w:tr>
      <w:tr w:rsidR="007A1275" w:rsidRPr="00463F95" w14:paraId="02B5E0D4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7DD9A266" w14:textId="3761FA20" w:rsidR="007A1275" w:rsidRDefault="007A1275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T41, T42</w:t>
            </w:r>
          </w:p>
        </w:tc>
        <w:tc>
          <w:tcPr>
            <w:tcW w:w="0" w:type="auto"/>
            <w:vAlign w:val="center"/>
          </w:tcPr>
          <w:p w14:paraId="21382A27" w14:textId="194B6C57" w:rsidR="007A1275" w:rsidRDefault="007A1275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Generování 1 Hz</w:t>
            </w:r>
          </w:p>
        </w:tc>
      </w:tr>
      <w:tr w:rsidR="00A82DF9" w:rsidRPr="00463F95" w14:paraId="37401306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18A0765B" w14:textId="73DB38FA" w:rsidR="00A82DF9" w:rsidRPr="00463F95" w:rsidRDefault="00BC1E0D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T33, T34</w:t>
            </w:r>
          </w:p>
        </w:tc>
        <w:tc>
          <w:tcPr>
            <w:tcW w:w="0" w:type="auto"/>
            <w:vAlign w:val="center"/>
          </w:tcPr>
          <w:p w14:paraId="5EE94D1C" w14:textId="36E9709E" w:rsidR="00A82DF9" w:rsidRPr="00463F95" w:rsidRDefault="00BC1E0D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Generování 2 Hz</w:t>
            </w:r>
          </w:p>
        </w:tc>
      </w:tr>
    </w:tbl>
    <w:p w14:paraId="6B8E0E35" w14:textId="7E27CD31" w:rsidR="00065FC3" w:rsidRDefault="00065FC3" w:rsidP="00740D08">
      <w:pPr>
        <w:pStyle w:val="definice"/>
        <w:rPr>
          <w:b w:val="0"/>
        </w:rPr>
      </w:pPr>
    </w:p>
    <w:p w14:paraId="15764F02" w14:textId="196E321B" w:rsidR="00CA10AD" w:rsidRDefault="002735A7" w:rsidP="00CA10AD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Výpis programu:</w:t>
      </w:r>
      <w:r w:rsidR="00D52E47">
        <w:rPr>
          <w:b/>
          <w:bCs/>
          <w:iCs/>
        </w:rPr>
        <w:t xml:space="preserve"> </w:t>
      </w:r>
      <w:r w:rsidR="00D52E47">
        <w:rPr>
          <w:iCs/>
        </w:rPr>
        <w:t>viz následující stránky</w:t>
      </w:r>
      <w:r w:rsidR="00CA10AD" w:rsidRPr="00CA10AD">
        <w:rPr>
          <w:b/>
          <w:bCs/>
          <w:iCs/>
        </w:rPr>
        <w:t xml:space="preserve"> </w:t>
      </w:r>
    </w:p>
    <w:p w14:paraId="2D3B79F6" w14:textId="7B841714" w:rsidR="00CA10AD" w:rsidRDefault="00CA10AD" w:rsidP="00CA10AD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Závěr</w:t>
      </w:r>
    </w:p>
    <w:p w14:paraId="5DC291D4" w14:textId="77777777" w:rsidR="00CA10AD" w:rsidRDefault="00CA10AD" w:rsidP="00CA10AD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  <w:iCs/>
        </w:rPr>
        <w:tab/>
      </w:r>
      <w:r>
        <w:rPr>
          <w:iCs/>
        </w:rPr>
        <w:t>Práce s programem Step 7 byla jednoduchá a intuitivní. Zvláště jsem si oblíbil funkci real-time debuggování, která je až překvapivě vysoce funkční a nabízí jedinečnou možnost kontrolovat tok programu.</w:t>
      </w:r>
    </w:p>
    <w:p w14:paraId="0C616C74" w14:textId="77777777" w:rsidR="00CA10AD" w:rsidRDefault="00CA10AD" w:rsidP="00CA10AD">
      <w:pPr>
        <w:pStyle w:val="Zkladntextodsazen"/>
        <w:spacing w:before="240" w:after="240"/>
        <w:ind w:left="0"/>
        <w:rPr>
          <w:iCs/>
        </w:rPr>
      </w:pPr>
      <w:r>
        <w:rPr>
          <w:iCs/>
        </w:rPr>
        <w:tab/>
        <w:t>Program je plně funkční. Trochu jsem ho upravil, aby lépe pracoval s daným přípravkem (Posunutí výstupu o 1 dolů). Díky rychlému vypracování úlohu jsem se stihl naučit s cívkami R a S, které jsou mnohdy vhodnější než „obyčejné“ cívky.</w:t>
      </w:r>
    </w:p>
    <w:p w14:paraId="3B54DCF4" w14:textId="77777777" w:rsidR="00C13CBE" w:rsidRDefault="00C13CBE" w:rsidP="004846FD">
      <w:pPr>
        <w:pStyle w:val="Zkladntextodsazen"/>
        <w:spacing w:before="240" w:after="240"/>
        <w:ind w:left="0" w:firstLine="708"/>
        <w:rPr>
          <w:iCs/>
        </w:rPr>
      </w:pPr>
      <w:r>
        <w:rPr>
          <w:iCs/>
        </w:rPr>
        <w:t xml:space="preserve">Při zpracování referátu jsem si uvědomil, že by program šel ještě o něco málo zjednodušit. Je zbytečné vypínat/zapínat generování periodické funkce. Funkce může být na pozadí generována neustále, stačí ji potom pouze přivést na odpovídající výstup. </w:t>
      </w:r>
    </w:p>
    <w:p w14:paraId="41AD3DA4" w14:textId="4FDEA1E5" w:rsidR="00C13CBE" w:rsidRDefault="00C13CBE" w:rsidP="0047452C">
      <w:pPr>
        <w:pStyle w:val="Zkladntextodsazen"/>
        <w:spacing w:before="240" w:after="240"/>
        <w:ind w:left="0" w:firstLine="708"/>
        <w:rPr>
          <w:iCs/>
        </w:rPr>
      </w:pPr>
      <w:r>
        <w:rPr>
          <w:iCs/>
        </w:rPr>
        <w:t>Úloha je jednoduchá, ale velice efektivní pro pochopení práce s timery.</w:t>
      </w:r>
    </w:p>
    <w:p w14:paraId="45EFAE4D" w14:textId="108A49FA" w:rsidR="00FB5EE7" w:rsidRPr="00407BE3" w:rsidRDefault="00FB5EE7" w:rsidP="00407BE3">
      <w:pPr>
        <w:suppressAutoHyphens w:val="0"/>
      </w:pPr>
    </w:p>
    <w:p w14:paraId="37EE6A62" w14:textId="3E5A80DE" w:rsidR="00407BE3" w:rsidRDefault="004C0504" w:rsidP="00501DBE">
      <w:pPr>
        <w:pStyle w:val="Zkladntextodsazen"/>
        <w:spacing w:before="240"/>
        <w:ind w:left="0"/>
        <w:jc w:val="both"/>
        <w:rPr>
          <w:b/>
          <w:bCs/>
          <w:iCs/>
        </w:rPr>
      </w:pPr>
      <w:r>
        <w:rPr>
          <w:b/>
          <w:bCs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AD796" wp14:editId="31D268B4">
                <wp:simplePos x="0" y="0"/>
                <wp:positionH relativeFrom="column">
                  <wp:posOffset>3861699</wp:posOffset>
                </wp:positionH>
                <wp:positionV relativeFrom="paragraph">
                  <wp:posOffset>516255</wp:posOffset>
                </wp:positionV>
                <wp:extent cx="840105" cy="483079"/>
                <wp:effectExtent l="0" t="0" r="17145" b="1270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5B352" w14:textId="0A0F7F92" w:rsidR="00812E72" w:rsidRDefault="00812E72" w:rsidP="0005064A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673A27">
                              <w:t xml:space="preserve"> režim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AD796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304.05pt;margin-top:40.65pt;width:66.15pt;height: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" fillcolor="white [3201]" strokeweight=".5pt">
                <v:textbox>
                  <w:txbxContent>
                    <w:p w14:paraId="5C65B352" w14:textId="0A0F7F92" w:rsidR="00812E72" w:rsidRDefault="00812E72" w:rsidP="0005064A">
                      <w:pPr>
                        <w:jc w:val="center"/>
                      </w:pPr>
                      <w:r>
                        <w:t>START</w:t>
                      </w:r>
                      <w:r w:rsidR="00673A27">
                        <w:t xml:space="preserve"> režim 0</w:t>
                      </w:r>
                    </w:p>
                  </w:txbxContent>
                </v:textbox>
              </v:shape>
            </w:pict>
          </mc:Fallback>
        </mc:AlternateContent>
      </w:r>
      <w:r w:rsidR="00673A27"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B3459" wp14:editId="26A2ED43">
                <wp:simplePos x="0" y="0"/>
                <wp:positionH relativeFrom="column">
                  <wp:posOffset>3882318</wp:posOffset>
                </wp:positionH>
                <wp:positionV relativeFrom="paragraph">
                  <wp:posOffset>1870710</wp:posOffset>
                </wp:positionV>
                <wp:extent cx="840105" cy="500332"/>
                <wp:effectExtent l="0" t="0" r="17145" b="1460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B0055" w14:textId="6D942A73" w:rsidR="00812E72" w:rsidRDefault="00812E72" w:rsidP="0005064A">
                            <w:pPr>
                              <w:jc w:val="center"/>
                            </w:pPr>
                            <w:r>
                              <w:t>STOP</w:t>
                            </w:r>
                            <w:r w:rsidR="00673A27">
                              <w:t xml:space="preserve"> režim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3459" id="Textové pole 7" o:spid="_x0000_s1027" type="#_x0000_t202" style="position:absolute;left:0;text-align:left;margin-left:305.7pt;margin-top:147.3pt;width:66.1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" fillcolor="white [3201]" strokeweight=".5pt">
                <v:textbox>
                  <w:txbxContent>
                    <w:p w14:paraId="5E2B0055" w14:textId="6D942A73" w:rsidR="00812E72" w:rsidRDefault="00812E72" w:rsidP="0005064A">
                      <w:pPr>
                        <w:jc w:val="center"/>
                      </w:pPr>
                      <w:r>
                        <w:t>STOP</w:t>
                      </w:r>
                      <w:r w:rsidR="00673A27">
                        <w:t xml:space="preserve"> režim 0</w:t>
                      </w:r>
                    </w:p>
                  </w:txbxContent>
                </v:textbox>
              </v:shape>
            </w:pict>
          </mc:Fallback>
        </mc:AlternateContent>
      </w:r>
      <w:r w:rsidR="0005064A"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991D1" wp14:editId="2E94F87E">
                <wp:simplePos x="0" y="0"/>
                <wp:positionH relativeFrom="column">
                  <wp:posOffset>3666981</wp:posOffset>
                </wp:positionH>
                <wp:positionV relativeFrom="paragraph">
                  <wp:posOffset>5182894</wp:posOffset>
                </wp:positionV>
                <wp:extent cx="1414732" cy="491706"/>
                <wp:effectExtent l="0" t="0" r="14605" b="2286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49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84FB2" w14:textId="538BD558" w:rsidR="00D91720" w:rsidRDefault="00D91720" w:rsidP="0005064A">
                            <w:pPr>
                              <w:jc w:val="center"/>
                            </w:pPr>
                            <w:r>
                              <w:t>Generování funkce s periodou 2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91D1" id="Textové pole 8" o:spid="_x0000_s1028" type="#_x0000_t202" style="position:absolute;left:0;text-align:left;margin-left:288.75pt;margin-top:408.1pt;width:111.4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" fillcolor="white [3201]" strokeweight=".5pt">
                <v:textbox>
                  <w:txbxContent>
                    <w:p w14:paraId="5D384FB2" w14:textId="538BD558" w:rsidR="00D91720" w:rsidRDefault="00D91720" w:rsidP="0005064A">
                      <w:pPr>
                        <w:jc w:val="center"/>
                      </w:pPr>
                      <w:r>
                        <w:t>Generování funkce s periodou 2 s</w:t>
                      </w:r>
                    </w:p>
                  </w:txbxContent>
                </v:textbox>
              </v:shape>
            </w:pict>
          </mc:Fallback>
        </mc:AlternateContent>
      </w:r>
      <w:r w:rsidR="00F86254" w:rsidRPr="00F86254">
        <w:rPr>
          <w:b/>
          <w:bCs/>
          <w:iCs/>
          <w:noProof/>
        </w:rPr>
        <w:drawing>
          <wp:inline distT="0" distB="0" distL="0" distR="0" wp14:anchorId="618A3D36" wp14:editId="517F60FA">
            <wp:extent cx="4429743" cy="6668431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9C27" w14:textId="1A51A8E2" w:rsidR="00E42271" w:rsidRDefault="00571183" w:rsidP="00C13CBE">
      <w:pPr>
        <w:pStyle w:val="Zkladntextodsazen"/>
        <w:spacing w:before="240" w:after="240"/>
        <w:ind w:left="0"/>
        <w:rPr>
          <w:iCs/>
        </w:rPr>
      </w:pPr>
      <w:r w:rsidRPr="00571183">
        <w:rPr>
          <w:i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80321" wp14:editId="6748A1FD">
                <wp:simplePos x="0" y="0"/>
                <wp:positionH relativeFrom="column">
                  <wp:posOffset>4042075</wp:posOffset>
                </wp:positionH>
                <wp:positionV relativeFrom="paragraph">
                  <wp:posOffset>506095</wp:posOffset>
                </wp:positionV>
                <wp:extent cx="840105" cy="483079"/>
                <wp:effectExtent l="0" t="0" r="17145" b="1270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D99B8" w14:textId="23B84161" w:rsidR="00571183" w:rsidRDefault="00571183" w:rsidP="00571183">
                            <w:pPr>
                              <w:jc w:val="center"/>
                            </w:pPr>
                            <w:r>
                              <w:t xml:space="preserve">START režim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0321" id="Textové pole 13" o:spid="_x0000_s1029" type="#_x0000_t202" style="position:absolute;margin-left:318.25pt;margin-top:39.85pt;width:66.15pt;height:3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" fillcolor="white [3201]" strokeweight=".5pt">
                <v:textbox>
                  <w:txbxContent>
                    <w:p w14:paraId="2C8D99B8" w14:textId="23B84161" w:rsidR="00571183" w:rsidRDefault="00571183" w:rsidP="00571183">
                      <w:pPr>
                        <w:jc w:val="center"/>
                      </w:pPr>
                      <w:r>
                        <w:t xml:space="preserve">START režim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18D8" w:rsidRPr="000D18D8">
        <w:rPr>
          <w:iCs/>
          <w:noProof/>
        </w:rPr>
        <w:drawing>
          <wp:inline distT="0" distB="0" distL="0" distR="0" wp14:anchorId="3C53B30F" wp14:editId="2F1B922E">
            <wp:extent cx="1981477" cy="83831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00F">
        <w:rPr>
          <w:iCs/>
        </w:rPr>
        <w:tab/>
      </w:r>
    </w:p>
    <w:p w14:paraId="2768D105" w14:textId="51B9593A" w:rsidR="00F76749" w:rsidRDefault="00F76749">
      <w:pPr>
        <w:suppressAutoHyphens w:val="0"/>
        <w:rPr>
          <w:iCs/>
        </w:rPr>
      </w:pPr>
      <w:r>
        <w:rPr>
          <w:iCs/>
        </w:rPr>
        <w:br w:type="page"/>
      </w:r>
    </w:p>
    <w:p w14:paraId="386B4EA7" w14:textId="59A91820" w:rsidR="004E3B28" w:rsidRDefault="004C0504" w:rsidP="00B27CA8">
      <w:pPr>
        <w:pStyle w:val="Zkladntextodsazen"/>
        <w:spacing w:before="240" w:after="240"/>
        <w:ind w:left="0"/>
        <w:rPr>
          <w:iCs/>
        </w:rPr>
      </w:pPr>
      <w:r w:rsidRPr="00571183">
        <w:rPr>
          <w:iCs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01D8D" wp14:editId="34D6E5F6">
                <wp:simplePos x="0" y="0"/>
                <wp:positionH relativeFrom="column">
                  <wp:posOffset>4197254</wp:posOffset>
                </wp:positionH>
                <wp:positionV relativeFrom="paragraph">
                  <wp:posOffset>865924</wp:posOffset>
                </wp:positionV>
                <wp:extent cx="840105" cy="500332"/>
                <wp:effectExtent l="0" t="0" r="17145" b="1460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74C42" w14:textId="21D17AA0" w:rsidR="00571183" w:rsidRDefault="00571183" w:rsidP="00571183">
                            <w:pPr>
                              <w:jc w:val="center"/>
                            </w:pPr>
                            <w:r>
                              <w:t xml:space="preserve">STOP režim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1D8D" id="Textové pole 14" o:spid="_x0000_s1030" type="#_x0000_t202" style="position:absolute;margin-left:330.5pt;margin-top:68.2pt;width:66.15pt;height:3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" fillcolor="white [3201]" strokeweight=".5pt">
                <v:textbox>
                  <w:txbxContent>
                    <w:p w14:paraId="24A74C42" w14:textId="21D17AA0" w:rsidR="00571183" w:rsidRDefault="00571183" w:rsidP="00571183">
                      <w:pPr>
                        <w:jc w:val="center"/>
                      </w:pPr>
                      <w:r>
                        <w:t xml:space="preserve">STOP režim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B9120" wp14:editId="58BC9B6A">
                <wp:simplePos x="0" y="0"/>
                <wp:positionH relativeFrom="column">
                  <wp:posOffset>3898732</wp:posOffset>
                </wp:positionH>
                <wp:positionV relativeFrom="paragraph">
                  <wp:posOffset>3794760</wp:posOffset>
                </wp:positionV>
                <wp:extent cx="1414732" cy="491706"/>
                <wp:effectExtent l="0" t="0" r="14605" b="2286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49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FE262" w14:textId="067E9611" w:rsidR="0005064A" w:rsidRDefault="0005064A" w:rsidP="0005064A">
                            <w:pPr>
                              <w:jc w:val="center"/>
                            </w:pPr>
                            <w:r>
                              <w:t xml:space="preserve">Generování funkce s periodou </w:t>
                            </w:r>
                            <w:r>
                              <w:t>1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9120" id="Textové pole 9" o:spid="_x0000_s1031" type="#_x0000_t202" style="position:absolute;margin-left:307pt;margin-top:298.8pt;width:111.4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" fillcolor="white [3201]" strokeweight=".5pt">
                <v:textbox>
                  <w:txbxContent>
                    <w:p w14:paraId="494FE262" w14:textId="067E9611" w:rsidR="0005064A" w:rsidRDefault="0005064A" w:rsidP="0005064A">
                      <w:pPr>
                        <w:jc w:val="center"/>
                      </w:pPr>
                      <w:r>
                        <w:t xml:space="preserve">Generování funkce s periodou </w:t>
                      </w:r>
                      <w:r>
                        <w:t>1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9F161C" w:rsidRPr="00571183">
        <w:rPr>
          <w:i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9E619" wp14:editId="58A45BE3">
                <wp:simplePos x="0" y="0"/>
                <wp:positionH relativeFrom="column">
                  <wp:posOffset>4193372</wp:posOffset>
                </wp:positionH>
                <wp:positionV relativeFrom="paragraph">
                  <wp:posOffset>6299500</wp:posOffset>
                </wp:positionV>
                <wp:extent cx="840105" cy="500332"/>
                <wp:effectExtent l="0" t="0" r="17145" b="14605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12959" w14:textId="4D160A88" w:rsidR="009F161C" w:rsidRDefault="009F161C" w:rsidP="009F161C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ART</w:t>
                            </w:r>
                            <w:r>
                              <w:t xml:space="preserve"> režim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E619" id="Textové pole 17" o:spid="_x0000_s1032" type="#_x0000_t202" style="position:absolute;margin-left:330.2pt;margin-top:496pt;width:66.15pt;height:3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" fillcolor="white [3201]" strokeweight=".5pt">
                <v:textbox>
                  <w:txbxContent>
                    <w:p w14:paraId="27D12959" w14:textId="4D160A88" w:rsidR="009F161C" w:rsidRDefault="009F161C" w:rsidP="009F161C">
                      <w:pPr>
                        <w:jc w:val="center"/>
                      </w:pPr>
                      <w:r>
                        <w:t>ST</w:t>
                      </w:r>
                      <w:r>
                        <w:t>ART</w:t>
                      </w:r>
                      <w:r>
                        <w:t xml:space="preserve"> režim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F3493" w:rsidRPr="009F3493">
        <w:rPr>
          <w:iCs/>
          <w:noProof/>
        </w:rPr>
        <w:drawing>
          <wp:inline distT="0" distB="0" distL="0" distR="0" wp14:anchorId="0EE1D6CE" wp14:editId="08FA5E8D">
            <wp:extent cx="4467849" cy="6820852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3A57" w14:textId="0E33B0AA" w:rsidR="004E3B28" w:rsidRDefault="009F161C">
      <w:pPr>
        <w:suppressAutoHyphens w:val="0"/>
        <w:rPr>
          <w:iCs/>
        </w:rPr>
      </w:pPr>
      <w:r w:rsidRPr="00571183">
        <w:rPr>
          <w:i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E0D05" wp14:editId="10D1F857">
                <wp:simplePos x="0" y="0"/>
                <wp:positionH relativeFrom="column">
                  <wp:posOffset>4197973</wp:posOffset>
                </wp:positionH>
                <wp:positionV relativeFrom="paragraph">
                  <wp:posOffset>777528</wp:posOffset>
                </wp:positionV>
                <wp:extent cx="840105" cy="500332"/>
                <wp:effectExtent l="0" t="0" r="17145" b="1460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44C2B" w14:textId="1A1EB9F8" w:rsidR="009F161C" w:rsidRDefault="009F161C" w:rsidP="009F161C">
                            <w:pPr>
                              <w:jc w:val="center"/>
                            </w:pPr>
                            <w:r>
                              <w:t xml:space="preserve">STOP režim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0D05" id="Textové pole 15" o:spid="_x0000_s1033" type="#_x0000_t202" style="position:absolute;margin-left:330.55pt;margin-top:61.2pt;width:66.15pt;height:3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" fillcolor="white [3201]" strokeweight=".5pt">
                <v:textbox>
                  <w:txbxContent>
                    <w:p w14:paraId="0CF44C2B" w14:textId="1A1EB9F8" w:rsidR="009F161C" w:rsidRDefault="009F161C" w:rsidP="009F161C">
                      <w:pPr>
                        <w:jc w:val="center"/>
                      </w:pPr>
                      <w:r>
                        <w:t xml:space="preserve">STOP režim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05BD8" w:rsidRPr="004E3B28">
        <w:rPr>
          <w:iCs/>
          <w:noProof/>
        </w:rPr>
        <w:drawing>
          <wp:inline distT="0" distB="0" distL="0" distR="0" wp14:anchorId="2A2F5A40" wp14:editId="75A61992">
            <wp:extent cx="4429125" cy="185609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4326"/>
                    <a:stretch/>
                  </pic:blipFill>
                  <pic:spPr bwMode="auto">
                    <a:xfrm>
                      <a:off x="0" y="0"/>
                      <a:ext cx="4429743" cy="18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3B28">
        <w:rPr>
          <w:iCs/>
        </w:rPr>
        <w:br w:type="page"/>
      </w:r>
    </w:p>
    <w:p w14:paraId="65AA16A6" w14:textId="5460295D" w:rsidR="00C30346" w:rsidRPr="00264273" w:rsidRDefault="00D04B34" w:rsidP="00B27CA8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1FC34F" wp14:editId="61241E61">
                <wp:simplePos x="0" y="0"/>
                <wp:positionH relativeFrom="column">
                  <wp:posOffset>3915674</wp:posOffset>
                </wp:positionH>
                <wp:positionV relativeFrom="paragraph">
                  <wp:posOffset>6736080</wp:posOffset>
                </wp:positionV>
                <wp:extent cx="1414732" cy="284672"/>
                <wp:effectExtent l="0" t="0" r="14605" b="2032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D5D25" w14:textId="18518469" w:rsidR="00D04B34" w:rsidRDefault="00D04B34" w:rsidP="00D04B34">
                            <w:pPr>
                              <w:jc w:val="center"/>
                            </w:pPr>
                            <w:r>
                              <w:t>Výstup Q0.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C34F" id="Textové pole 21" o:spid="_x0000_s1034" type="#_x0000_t202" style="position:absolute;margin-left:308.3pt;margin-top:530.4pt;width:111.4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" fillcolor="white [3201]" strokeweight=".5pt">
                <v:textbox>
                  <w:txbxContent>
                    <w:p w14:paraId="238D5D25" w14:textId="18518469" w:rsidR="00D04B34" w:rsidRDefault="00D04B34" w:rsidP="00D04B34">
                      <w:pPr>
                        <w:jc w:val="center"/>
                      </w:pPr>
                      <w:r>
                        <w:t>Výstup Q0.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D7442" wp14:editId="393055B9">
                <wp:simplePos x="0" y="0"/>
                <wp:positionH relativeFrom="column">
                  <wp:posOffset>3879514</wp:posOffset>
                </wp:positionH>
                <wp:positionV relativeFrom="paragraph">
                  <wp:posOffset>5490498</wp:posOffset>
                </wp:positionV>
                <wp:extent cx="1414732" cy="284672"/>
                <wp:effectExtent l="0" t="0" r="14605" b="2032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763D2" w14:textId="006B0438" w:rsidR="00D04B34" w:rsidRDefault="00D04B34" w:rsidP="00D04B34">
                            <w:pPr>
                              <w:jc w:val="center"/>
                            </w:pPr>
                            <w:r>
                              <w:t>Výstup Q0.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7442" id="Textové pole 19" o:spid="_x0000_s1035" type="#_x0000_t202" style="position:absolute;margin-left:305.45pt;margin-top:432.3pt;width:111.4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" fillcolor="white [3201]" strokeweight=".5pt">
                <v:textbox>
                  <w:txbxContent>
                    <w:p w14:paraId="377763D2" w14:textId="006B0438" w:rsidR="00D04B34" w:rsidRDefault="00D04B34" w:rsidP="00D04B34">
                      <w:pPr>
                        <w:jc w:val="center"/>
                      </w:pPr>
                      <w:r>
                        <w:t>Výstup Q0.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D763E" wp14:editId="7D97858F">
                <wp:simplePos x="0" y="0"/>
                <wp:positionH relativeFrom="column">
                  <wp:posOffset>3882785</wp:posOffset>
                </wp:positionH>
                <wp:positionV relativeFrom="paragraph">
                  <wp:posOffset>4225793</wp:posOffset>
                </wp:positionV>
                <wp:extent cx="1414732" cy="284672"/>
                <wp:effectExtent l="0" t="0" r="14605" b="2032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E501F" w14:textId="0DF60D32" w:rsidR="00D04B34" w:rsidRDefault="00D04B34" w:rsidP="00D04B34">
                            <w:pPr>
                              <w:jc w:val="center"/>
                            </w:pPr>
                            <w:r>
                              <w:t>Výstup Q0.0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D763E" id="Textové pole 18" o:spid="_x0000_s1036" type="#_x0000_t202" style="position:absolute;margin-left:305.75pt;margin-top:332.75pt;width:111.4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" fillcolor="white [3201]" strokeweight=".5pt">
                <v:textbox>
                  <w:txbxContent>
                    <w:p w14:paraId="598E501F" w14:textId="0DF60D32" w:rsidR="00D04B34" w:rsidRDefault="00D04B34" w:rsidP="00D04B34">
                      <w:pPr>
                        <w:jc w:val="center"/>
                      </w:pPr>
                      <w:r>
                        <w:t>Výstup Q0.0</w:t>
                      </w:r>
                    </w:p>
                  </w:txbxContent>
                </v:textbox>
              </v:shape>
            </w:pict>
          </mc:Fallback>
        </mc:AlternateContent>
      </w:r>
      <w:r w:rsidR="00C17D9E"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6A8D8" wp14:editId="128E93D6">
                <wp:simplePos x="0" y="0"/>
                <wp:positionH relativeFrom="column">
                  <wp:posOffset>3879874</wp:posOffset>
                </wp:positionH>
                <wp:positionV relativeFrom="paragraph">
                  <wp:posOffset>1513876</wp:posOffset>
                </wp:positionV>
                <wp:extent cx="1414732" cy="491706"/>
                <wp:effectExtent l="0" t="0" r="14605" b="2286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49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FA451" w14:textId="697DBD85" w:rsidR="00C17D9E" w:rsidRDefault="00C17D9E" w:rsidP="00C17D9E">
                            <w:pPr>
                              <w:jc w:val="center"/>
                            </w:pPr>
                            <w:r>
                              <w:t xml:space="preserve">Generování funkce s periodou </w:t>
                            </w:r>
                            <w:r>
                              <w:t>0,5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A8D8" id="Textové pole 12" o:spid="_x0000_s1037" type="#_x0000_t202" style="position:absolute;margin-left:305.5pt;margin-top:119.2pt;width:111.4pt;height:3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" fillcolor="white [3201]" strokeweight=".5pt">
                <v:textbox>
                  <w:txbxContent>
                    <w:p w14:paraId="4FDFA451" w14:textId="697DBD85" w:rsidR="00C17D9E" w:rsidRDefault="00C17D9E" w:rsidP="00C17D9E">
                      <w:pPr>
                        <w:jc w:val="center"/>
                      </w:pPr>
                      <w:r>
                        <w:t xml:space="preserve">Generování funkce s periodou </w:t>
                      </w:r>
                      <w:r>
                        <w:t>0,5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4E3B28" w:rsidRPr="004E3B28">
        <w:rPr>
          <w:iCs/>
          <w:noProof/>
        </w:rPr>
        <w:drawing>
          <wp:inline distT="0" distB="0" distL="0" distR="0" wp14:anchorId="17C51BF8" wp14:editId="12AFBF50">
            <wp:extent cx="4429125" cy="493665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715"/>
                    <a:stretch/>
                  </pic:blipFill>
                  <pic:spPr bwMode="auto">
                    <a:xfrm>
                      <a:off x="0" y="0"/>
                      <a:ext cx="4429743" cy="493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5A71" w:rsidRPr="00BB5A71">
        <w:rPr>
          <w:iCs/>
          <w:noProof/>
        </w:rPr>
        <w:drawing>
          <wp:inline distT="0" distB="0" distL="0" distR="0" wp14:anchorId="5CD885D9" wp14:editId="2A7263F0">
            <wp:extent cx="3057952" cy="1295581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9A" w:rsidRPr="00AB239A">
        <w:rPr>
          <w:iCs/>
          <w:noProof/>
        </w:rPr>
        <w:drawing>
          <wp:inline distT="0" distB="0" distL="0" distR="0" wp14:anchorId="6160D862" wp14:editId="5B5A0FFA">
            <wp:extent cx="3124636" cy="1333686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30346" w:rsidRPr="00264273" w:rsidSect="004C4261">
      <w:headerReference w:type="default" r:id="rId15"/>
      <w:headerReference w:type="first" r:id="rId16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8ED28" w14:textId="77777777" w:rsidR="00D30029" w:rsidRDefault="00D30029">
      <w:r>
        <w:separator/>
      </w:r>
    </w:p>
  </w:endnote>
  <w:endnote w:type="continuationSeparator" w:id="0">
    <w:p w14:paraId="789EA595" w14:textId="77777777" w:rsidR="00D30029" w:rsidRDefault="00D3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1EDFB" w14:textId="77777777" w:rsidR="00D30029" w:rsidRDefault="00D30029">
      <w:r>
        <w:separator/>
      </w:r>
    </w:p>
  </w:footnote>
  <w:footnote w:type="continuationSeparator" w:id="0">
    <w:p w14:paraId="54CBD0C0" w14:textId="77777777" w:rsidR="00D30029" w:rsidRDefault="00D3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1700F"/>
    <w:rsid w:val="0003523F"/>
    <w:rsid w:val="0005064A"/>
    <w:rsid w:val="00060350"/>
    <w:rsid w:val="00065FC3"/>
    <w:rsid w:val="00067888"/>
    <w:rsid w:val="0008018C"/>
    <w:rsid w:val="0008411A"/>
    <w:rsid w:val="00090E27"/>
    <w:rsid w:val="00093F76"/>
    <w:rsid w:val="000B3FD9"/>
    <w:rsid w:val="000B58BE"/>
    <w:rsid w:val="000B6E84"/>
    <w:rsid w:val="000C0444"/>
    <w:rsid w:val="000D18D8"/>
    <w:rsid w:val="000D2E87"/>
    <w:rsid w:val="0010025B"/>
    <w:rsid w:val="0010131B"/>
    <w:rsid w:val="00114183"/>
    <w:rsid w:val="001240AC"/>
    <w:rsid w:val="0012632F"/>
    <w:rsid w:val="00152F57"/>
    <w:rsid w:val="00153574"/>
    <w:rsid w:val="001B2348"/>
    <w:rsid w:val="001B28DD"/>
    <w:rsid w:val="001D2FDE"/>
    <w:rsid w:val="00202AC9"/>
    <w:rsid w:val="0020387F"/>
    <w:rsid w:val="00216E65"/>
    <w:rsid w:val="0022228E"/>
    <w:rsid w:val="00231DA4"/>
    <w:rsid w:val="002555EE"/>
    <w:rsid w:val="00263B17"/>
    <w:rsid w:val="00264273"/>
    <w:rsid w:val="00271B29"/>
    <w:rsid w:val="002735A7"/>
    <w:rsid w:val="00284A30"/>
    <w:rsid w:val="002944A4"/>
    <w:rsid w:val="00297719"/>
    <w:rsid w:val="002A2975"/>
    <w:rsid w:val="002B0518"/>
    <w:rsid w:val="002B4580"/>
    <w:rsid w:val="002C74F7"/>
    <w:rsid w:val="002D0BA8"/>
    <w:rsid w:val="002E3B52"/>
    <w:rsid w:val="00301958"/>
    <w:rsid w:val="003253E2"/>
    <w:rsid w:val="00332244"/>
    <w:rsid w:val="0034544F"/>
    <w:rsid w:val="003461B3"/>
    <w:rsid w:val="00347B1A"/>
    <w:rsid w:val="0035629A"/>
    <w:rsid w:val="00356450"/>
    <w:rsid w:val="003842E9"/>
    <w:rsid w:val="003874C3"/>
    <w:rsid w:val="00392295"/>
    <w:rsid w:val="003C301A"/>
    <w:rsid w:val="003C46A4"/>
    <w:rsid w:val="003E0459"/>
    <w:rsid w:val="003E16CA"/>
    <w:rsid w:val="003E415F"/>
    <w:rsid w:val="003E4EDB"/>
    <w:rsid w:val="003F7B0C"/>
    <w:rsid w:val="004063E4"/>
    <w:rsid w:val="00407BE3"/>
    <w:rsid w:val="004318C3"/>
    <w:rsid w:val="004403D6"/>
    <w:rsid w:val="004404F2"/>
    <w:rsid w:val="00441EC9"/>
    <w:rsid w:val="00451D1E"/>
    <w:rsid w:val="004601A2"/>
    <w:rsid w:val="00460202"/>
    <w:rsid w:val="00463F95"/>
    <w:rsid w:val="004661F9"/>
    <w:rsid w:val="0047452C"/>
    <w:rsid w:val="004846FD"/>
    <w:rsid w:val="004849F0"/>
    <w:rsid w:val="004849F5"/>
    <w:rsid w:val="00496F43"/>
    <w:rsid w:val="004A4C56"/>
    <w:rsid w:val="004C0504"/>
    <w:rsid w:val="004C4261"/>
    <w:rsid w:val="004D7869"/>
    <w:rsid w:val="004E3B28"/>
    <w:rsid w:val="00501DBE"/>
    <w:rsid w:val="005053E9"/>
    <w:rsid w:val="00505BD3"/>
    <w:rsid w:val="005077C6"/>
    <w:rsid w:val="00514B57"/>
    <w:rsid w:val="00525AB6"/>
    <w:rsid w:val="005279E4"/>
    <w:rsid w:val="00551FF0"/>
    <w:rsid w:val="005658CF"/>
    <w:rsid w:val="005671D3"/>
    <w:rsid w:val="00571183"/>
    <w:rsid w:val="005A2328"/>
    <w:rsid w:val="005B5079"/>
    <w:rsid w:val="005E0A12"/>
    <w:rsid w:val="005E2474"/>
    <w:rsid w:val="005F1B48"/>
    <w:rsid w:val="0061633A"/>
    <w:rsid w:val="00623C40"/>
    <w:rsid w:val="00641A12"/>
    <w:rsid w:val="00646A74"/>
    <w:rsid w:val="00651F00"/>
    <w:rsid w:val="00656063"/>
    <w:rsid w:val="00663F3E"/>
    <w:rsid w:val="00665321"/>
    <w:rsid w:val="00673A27"/>
    <w:rsid w:val="0069611E"/>
    <w:rsid w:val="006B6B8D"/>
    <w:rsid w:val="006C1BEB"/>
    <w:rsid w:val="006C3D48"/>
    <w:rsid w:val="006F1794"/>
    <w:rsid w:val="006F2AD8"/>
    <w:rsid w:val="006F525E"/>
    <w:rsid w:val="00705BD8"/>
    <w:rsid w:val="00717A07"/>
    <w:rsid w:val="00724B8A"/>
    <w:rsid w:val="00736BCC"/>
    <w:rsid w:val="007373C7"/>
    <w:rsid w:val="00740D08"/>
    <w:rsid w:val="0074693A"/>
    <w:rsid w:val="007634EE"/>
    <w:rsid w:val="00771261"/>
    <w:rsid w:val="00776A53"/>
    <w:rsid w:val="007A0ADA"/>
    <w:rsid w:val="007A1275"/>
    <w:rsid w:val="007C1575"/>
    <w:rsid w:val="007C2D4F"/>
    <w:rsid w:val="007E4C05"/>
    <w:rsid w:val="007E7171"/>
    <w:rsid w:val="007F251C"/>
    <w:rsid w:val="008058E2"/>
    <w:rsid w:val="00812E72"/>
    <w:rsid w:val="00833CB7"/>
    <w:rsid w:val="008346FF"/>
    <w:rsid w:val="00836C9F"/>
    <w:rsid w:val="00845905"/>
    <w:rsid w:val="00853D85"/>
    <w:rsid w:val="00855493"/>
    <w:rsid w:val="00861204"/>
    <w:rsid w:val="00867EDF"/>
    <w:rsid w:val="00867F8F"/>
    <w:rsid w:val="00871509"/>
    <w:rsid w:val="008729F9"/>
    <w:rsid w:val="00881311"/>
    <w:rsid w:val="00893359"/>
    <w:rsid w:val="00894FBB"/>
    <w:rsid w:val="008A040E"/>
    <w:rsid w:val="008A281B"/>
    <w:rsid w:val="008A4698"/>
    <w:rsid w:val="008B0F1C"/>
    <w:rsid w:val="008C0AD6"/>
    <w:rsid w:val="008C74AF"/>
    <w:rsid w:val="008D5AFB"/>
    <w:rsid w:val="00904C75"/>
    <w:rsid w:val="00907A46"/>
    <w:rsid w:val="00915AFF"/>
    <w:rsid w:val="009334EE"/>
    <w:rsid w:val="009430AA"/>
    <w:rsid w:val="00950590"/>
    <w:rsid w:val="00960E44"/>
    <w:rsid w:val="009A396F"/>
    <w:rsid w:val="009A5AAE"/>
    <w:rsid w:val="009A5FF9"/>
    <w:rsid w:val="009B6CA6"/>
    <w:rsid w:val="009C7FF5"/>
    <w:rsid w:val="009E6216"/>
    <w:rsid w:val="009F161C"/>
    <w:rsid w:val="009F3493"/>
    <w:rsid w:val="00A04D34"/>
    <w:rsid w:val="00A061AE"/>
    <w:rsid w:val="00A20675"/>
    <w:rsid w:val="00A260A5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99"/>
    <w:rsid w:val="00AC37D8"/>
    <w:rsid w:val="00B01137"/>
    <w:rsid w:val="00B15E6C"/>
    <w:rsid w:val="00B27CA8"/>
    <w:rsid w:val="00B47328"/>
    <w:rsid w:val="00B72F27"/>
    <w:rsid w:val="00BA27B9"/>
    <w:rsid w:val="00BB5A71"/>
    <w:rsid w:val="00BC1E0D"/>
    <w:rsid w:val="00BD6869"/>
    <w:rsid w:val="00BD68B5"/>
    <w:rsid w:val="00BE3FCD"/>
    <w:rsid w:val="00BF391C"/>
    <w:rsid w:val="00C13CBE"/>
    <w:rsid w:val="00C17D9E"/>
    <w:rsid w:val="00C220A3"/>
    <w:rsid w:val="00C30346"/>
    <w:rsid w:val="00C42F79"/>
    <w:rsid w:val="00C57E78"/>
    <w:rsid w:val="00C66EA5"/>
    <w:rsid w:val="00C708F9"/>
    <w:rsid w:val="00C71691"/>
    <w:rsid w:val="00C76E0C"/>
    <w:rsid w:val="00C805AE"/>
    <w:rsid w:val="00CA10AD"/>
    <w:rsid w:val="00CB129F"/>
    <w:rsid w:val="00CC139B"/>
    <w:rsid w:val="00CC715D"/>
    <w:rsid w:val="00CD20B8"/>
    <w:rsid w:val="00CD6AA3"/>
    <w:rsid w:val="00CF3441"/>
    <w:rsid w:val="00D04B34"/>
    <w:rsid w:val="00D070F4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4BFF"/>
    <w:rsid w:val="00D85EF1"/>
    <w:rsid w:val="00D8782E"/>
    <w:rsid w:val="00D9159A"/>
    <w:rsid w:val="00D91720"/>
    <w:rsid w:val="00DB4846"/>
    <w:rsid w:val="00DB4A93"/>
    <w:rsid w:val="00DD693F"/>
    <w:rsid w:val="00E11AF7"/>
    <w:rsid w:val="00E42271"/>
    <w:rsid w:val="00E44585"/>
    <w:rsid w:val="00E475E1"/>
    <w:rsid w:val="00E50725"/>
    <w:rsid w:val="00E62B5A"/>
    <w:rsid w:val="00E66E08"/>
    <w:rsid w:val="00E719B6"/>
    <w:rsid w:val="00E76549"/>
    <w:rsid w:val="00E82CDC"/>
    <w:rsid w:val="00E97045"/>
    <w:rsid w:val="00EA4FAE"/>
    <w:rsid w:val="00ED1FF2"/>
    <w:rsid w:val="00ED221C"/>
    <w:rsid w:val="00ED38EF"/>
    <w:rsid w:val="00EE48A3"/>
    <w:rsid w:val="00EF6DA4"/>
    <w:rsid w:val="00F14641"/>
    <w:rsid w:val="00F3562D"/>
    <w:rsid w:val="00F40E20"/>
    <w:rsid w:val="00F51C9B"/>
    <w:rsid w:val="00F6518B"/>
    <w:rsid w:val="00F76749"/>
    <w:rsid w:val="00F83E73"/>
    <w:rsid w:val="00F86254"/>
    <w:rsid w:val="00FA08EF"/>
    <w:rsid w:val="00FB5EE7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6</Pages>
  <Words>297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208</cp:revision>
  <cp:lastPrinted>2019-11-06T20:39:00Z</cp:lastPrinted>
  <dcterms:created xsi:type="dcterms:W3CDTF">2019-09-14T18:20:00Z</dcterms:created>
  <dcterms:modified xsi:type="dcterms:W3CDTF">2019-11-19T19:08:00Z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