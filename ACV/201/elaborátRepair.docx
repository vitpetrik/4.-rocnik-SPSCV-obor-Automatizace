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F04AE" w14:textId="77777777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7E8C3D24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455363BF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2B267CBE" w14:textId="028AFBE0" w:rsidR="00ED38EF" w:rsidRDefault="00A3382F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20</w:t>
            </w:r>
            <w:r w:rsidR="00CF7A2F">
              <w:rPr>
                <w:sz w:val="28"/>
                <w:szCs w:val="28"/>
              </w:rPr>
              <w:t>1 - PLC s OP – Drum a PWM</w:t>
            </w:r>
          </w:p>
        </w:tc>
      </w:tr>
      <w:tr w:rsidR="00ED38EF" w14:paraId="6E6E77B4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65129027" w14:textId="77777777" w:rsidR="00ED38EF" w:rsidRDefault="007B5B3B">
            <w:pPr>
              <w:pStyle w:val="Obsahtabulky"/>
            </w:pPr>
            <w:r>
              <w:t>Paikrt Zdeněk</w:t>
            </w:r>
          </w:p>
        </w:tc>
        <w:tc>
          <w:tcPr>
            <w:tcW w:w="2604" w:type="dxa"/>
            <w:shd w:val="clear" w:color="auto" w:fill="auto"/>
          </w:tcPr>
          <w:p w14:paraId="14310E99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3909C2AC" w14:textId="1EEDE835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D14651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fldSimple w:instr=" NUMPAGES ">
              <w:r w:rsidR="00D14651">
                <w:rPr>
                  <w:noProof/>
                </w:rPr>
                <w:t>6</w:t>
              </w:r>
            </w:fldSimple>
          </w:p>
        </w:tc>
        <w:tc>
          <w:tcPr>
            <w:tcW w:w="2494" w:type="dxa"/>
            <w:shd w:val="clear" w:color="auto" w:fill="auto"/>
          </w:tcPr>
          <w:p w14:paraId="467E1813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6B8995A9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1EF31653" w14:textId="6169672E" w:rsidR="00ED38EF" w:rsidRDefault="00B45139">
            <w:pPr>
              <w:pStyle w:val="Obsahtabulky"/>
            </w:pPr>
            <w:r>
              <w:t>11</w:t>
            </w:r>
            <w:r w:rsidR="007B5B3B">
              <w:t>.</w:t>
            </w:r>
            <w:r w:rsidR="00480EE3">
              <w:t>1</w:t>
            </w:r>
            <w:r>
              <w:t>2</w:t>
            </w:r>
            <w:r w:rsidR="007B5B3B">
              <w:t>.2019</w:t>
            </w:r>
          </w:p>
        </w:tc>
        <w:tc>
          <w:tcPr>
            <w:tcW w:w="2604" w:type="dxa"/>
            <w:shd w:val="clear" w:color="auto" w:fill="auto"/>
          </w:tcPr>
          <w:p w14:paraId="6EAC3136" w14:textId="3D87FFDA" w:rsidR="00ED38EF" w:rsidRDefault="00B45139">
            <w:pPr>
              <w:pStyle w:val="Obsahtabulky"/>
            </w:pPr>
            <w:r>
              <w:t>18</w:t>
            </w:r>
            <w:r w:rsidR="007B5B3B">
              <w:t>.</w:t>
            </w:r>
            <w:r w:rsidR="008B77E7">
              <w:t>1</w:t>
            </w:r>
            <w:r w:rsidR="00A3382F">
              <w:t>2</w:t>
            </w:r>
            <w:r w:rsidR="007B5B3B">
              <w:t>.2019</w:t>
            </w:r>
          </w:p>
        </w:tc>
        <w:tc>
          <w:tcPr>
            <w:tcW w:w="1132" w:type="dxa"/>
            <w:shd w:val="clear" w:color="auto" w:fill="auto"/>
          </w:tcPr>
          <w:p w14:paraId="5EE8D442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2523DAB2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183F5AAD" w14:textId="77777777" w:rsidR="00ED38EF" w:rsidRDefault="00ED38EF"/>
    <w:p w14:paraId="51865013" w14:textId="77777777" w:rsidR="0044327C" w:rsidRDefault="0074693A">
      <w:pPr>
        <w:pStyle w:val="definice"/>
      </w:pPr>
      <w:r>
        <w:t>Zadání:</w:t>
      </w:r>
    </w:p>
    <w:p w14:paraId="39954924" w14:textId="1984EC7D" w:rsidR="00DC4FD5" w:rsidRDefault="00B45139" w:rsidP="00B45139">
      <w:pPr>
        <w:pStyle w:val="Zkladntextodsazen"/>
        <w:jc w:val="both"/>
      </w:pPr>
      <w:r>
        <w:t>Navrhněte program, který bude ovládat výstupy dle zadání. Operátorský panel bude zobrazovat činnost PLC a bude mít následující funkce:</w:t>
      </w:r>
    </w:p>
    <w:p w14:paraId="1B7128B7" w14:textId="7E2993DA" w:rsidR="00B45139" w:rsidRDefault="00B45139" w:rsidP="00B45139">
      <w:pPr>
        <w:pStyle w:val="Zkladntextodsazen"/>
        <w:jc w:val="both"/>
      </w:pPr>
      <w:r>
        <w:t>-  Klávesa F1 = start světelného efektu</w:t>
      </w:r>
    </w:p>
    <w:p w14:paraId="1C1A1D44" w14:textId="02427D63" w:rsidR="00B45139" w:rsidRDefault="00B45139" w:rsidP="00B45139">
      <w:pPr>
        <w:pStyle w:val="Zkladntextodsazen"/>
        <w:jc w:val="both"/>
      </w:pPr>
      <w:r>
        <w:t>-  Klávesa F2 = start ovládání výstupu s PWM</w:t>
      </w:r>
    </w:p>
    <w:p w14:paraId="119B7F0E" w14:textId="0254FCF7" w:rsidR="00B45139" w:rsidRDefault="00B45139" w:rsidP="00B45139">
      <w:pPr>
        <w:pStyle w:val="Zkladntextodsazen"/>
        <w:jc w:val="both"/>
      </w:pPr>
      <w:r>
        <w:t>-  Klávesa F3 = stop zvolené činnosti</w:t>
      </w:r>
    </w:p>
    <w:p w14:paraId="11794DB3" w14:textId="43463584" w:rsidR="00357710" w:rsidRDefault="00357710" w:rsidP="00B45139">
      <w:pPr>
        <w:pStyle w:val="Zkladntextodsazen"/>
        <w:jc w:val="both"/>
      </w:pPr>
      <w:r>
        <w:t>Aktivní klávesy indikuje pomocí LED. LED u F1 a F2 svítí, pokud je stop stav a LED u F3 bliká pokud něco běží.</w:t>
      </w:r>
    </w:p>
    <w:p w14:paraId="777FD84D" w14:textId="60905ED2" w:rsidR="005E2567" w:rsidRDefault="005E2567" w:rsidP="00B45139">
      <w:pPr>
        <w:pStyle w:val="Zkladntextodsazen"/>
        <w:jc w:val="both"/>
      </w:pPr>
      <w:r>
        <w:t>%I1.0 = 0% PWM</w:t>
      </w:r>
    </w:p>
    <w:p w14:paraId="1D92955A" w14:textId="799692C6" w:rsidR="005E2567" w:rsidRDefault="005E2567" w:rsidP="00B45139">
      <w:pPr>
        <w:pStyle w:val="Zkladntextodsazen"/>
        <w:jc w:val="both"/>
      </w:pPr>
      <w:r>
        <w:t>%I1.1 = 50% PWM</w:t>
      </w:r>
    </w:p>
    <w:p w14:paraId="2089AE57" w14:textId="21EDFE39" w:rsidR="005E2567" w:rsidRDefault="005E2567" w:rsidP="00B45139">
      <w:pPr>
        <w:pStyle w:val="Zkladntextodsazen"/>
        <w:jc w:val="both"/>
      </w:pPr>
      <w:r>
        <w:t>%I1.2 = předchozí + 5% PWM 1x při stisku</w:t>
      </w:r>
    </w:p>
    <w:p w14:paraId="2959C75F" w14:textId="1DC2F10E" w:rsidR="00A210FF" w:rsidRDefault="005E2567" w:rsidP="004522AF">
      <w:pPr>
        <w:pStyle w:val="Zkladntextodsazen"/>
        <w:jc w:val="both"/>
      </w:pPr>
      <w:r>
        <w:t>Drum řídí %Q2.2 až %Q2.10 – zprava letící šíp 3 zhasnuté LED s krokem 0,5s</w:t>
      </w:r>
    </w:p>
    <w:p w14:paraId="36538BCF" w14:textId="46109BED" w:rsidR="00E46664" w:rsidRDefault="00E46664" w:rsidP="00E46664">
      <w:pPr>
        <w:pStyle w:val="definice"/>
        <w:spacing w:before="28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57928C" wp14:editId="063AA67F">
            <wp:simplePos x="0" y="0"/>
            <wp:positionH relativeFrom="margin">
              <wp:align>center</wp:align>
            </wp:positionH>
            <wp:positionV relativeFrom="paragraph">
              <wp:posOffset>377670</wp:posOffset>
            </wp:positionV>
            <wp:extent cx="3219450" cy="1724025"/>
            <wp:effectExtent l="0" t="0" r="0" b="9525"/>
            <wp:wrapTopAndBottom/>
            <wp:docPr id="17" name="Obrázek 5" descr="referat-acv-schema-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ázek 5" descr="referat-acv-schema-2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Schéma zapojení pracoviště (situační / ideové schéma):</w:t>
      </w:r>
    </w:p>
    <w:p w14:paraId="44EC5437" w14:textId="49406286" w:rsidR="00E46664" w:rsidRDefault="00E46664" w:rsidP="00E46664">
      <w:pPr>
        <w:pStyle w:val="Zkladntextodsazen"/>
        <w:ind w:left="0"/>
        <w:jc w:val="both"/>
      </w:pPr>
    </w:p>
    <w:p w14:paraId="16845F31" w14:textId="7D52D5BC" w:rsidR="00A4044A" w:rsidRDefault="00E46664" w:rsidP="00A4044A">
      <w:pPr>
        <w:pStyle w:val="definice"/>
        <w:spacing w:before="24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6324F3" wp14:editId="6DDE91B1">
            <wp:simplePos x="0" y="0"/>
            <wp:positionH relativeFrom="margin">
              <wp:align>center</wp:align>
            </wp:positionH>
            <wp:positionV relativeFrom="paragraph">
              <wp:posOffset>334046</wp:posOffset>
            </wp:positionV>
            <wp:extent cx="3505200" cy="1666875"/>
            <wp:effectExtent l="0" t="0" r="0" b="9525"/>
            <wp:wrapTopAndBottom/>
            <wp:docPr id="11" name="Obrázek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044A">
        <w:t>Konfigurace PLC</w:t>
      </w:r>
      <w:r w:rsidR="00A4044A">
        <w:t>:</w:t>
      </w:r>
    </w:p>
    <w:p w14:paraId="31ED15F6" w14:textId="2E310F5A" w:rsidR="00E46664" w:rsidRDefault="00E46664">
      <w:pPr>
        <w:suppressAutoHyphens w:val="0"/>
        <w:rPr>
          <w:b/>
        </w:rPr>
      </w:pPr>
      <w:r>
        <w:br w:type="page"/>
      </w:r>
    </w:p>
    <w:p w14:paraId="3E1CD422" w14:textId="02DA3297" w:rsidR="00E46664" w:rsidRDefault="00E46664" w:rsidP="00E46664">
      <w:pPr>
        <w:pStyle w:val="definice"/>
        <w:spacing w:before="240"/>
      </w:pPr>
      <w:r>
        <w:lastRenderedPageBreak/>
        <w:t>Nastavení drumu</w:t>
      </w:r>
      <w:r>
        <w:t>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1419"/>
      </w:tblGrid>
      <w:tr w:rsidR="00E46664" w14:paraId="5D0A863C" w14:textId="42DCA6EF" w:rsidTr="00E46664">
        <w:trPr>
          <w:trHeight w:val="57"/>
        </w:trPr>
        <w:tc>
          <w:tcPr>
            <w:tcW w:w="587" w:type="dxa"/>
            <w:shd w:val="clear" w:color="auto" w:fill="D9D9D9" w:themeFill="background1" w:themeFillShade="D9"/>
            <w:vAlign w:val="center"/>
          </w:tcPr>
          <w:p w14:paraId="00A21389" w14:textId="77777777" w:rsidR="00E46664" w:rsidRDefault="00E46664" w:rsidP="00E46664">
            <w:pPr>
              <w:pStyle w:val="definice"/>
              <w:spacing w:before="240" w:line="160" w:lineRule="exact"/>
              <w:jc w:val="center"/>
            </w:pPr>
          </w:p>
        </w:tc>
        <w:tc>
          <w:tcPr>
            <w:tcW w:w="58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64D43248" w14:textId="1285ACF4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0</w:t>
            </w:r>
          </w:p>
        </w:tc>
        <w:tc>
          <w:tcPr>
            <w:tcW w:w="58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B99CF42" w14:textId="2D48B720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6B0E0A2" w14:textId="59A62017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2</w:t>
            </w:r>
          </w:p>
        </w:tc>
        <w:tc>
          <w:tcPr>
            <w:tcW w:w="58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AA66F89" w14:textId="5529E78C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3</w:t>
            </w:r>
          </w:p>
        </w:tc>
        <w:tc>
          <w:tcPr>
            <w:tcW w:w="58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7E119596" w14:textId="43A4D3DB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4</w:t>
            </w:r>
          </w:p>
        </w:tc>
        <w:tc>
          <w:tcPr>
            <w:tcW w:w="58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03A48BE3" w14:textId="256044EA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5</w:t>
            </w:r>
          </w:p>
        </w:tc>
        <w:tc>
          <w:tcPr>
            <w:tcW w:w="58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A97489F" w14:textId="79407C01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6</w:t>
            </w:r>
          </w:p>
        </w:tc>
        <w:tc>
          <w:tcPr>
            <w:tcW w:w="58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78C9EEB3" w14:textId="39E218A4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7</w:t>
            </w:r>
          </w:p>
        </w:tc>
        <w:tc>
          <w:tcPr>
            <w:tcW w:w="58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75D73B4A" w14:textId="31D8232C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8</w:t>
            </w:r>
          </w:p>
        </w:tc>
        <w:tc>
          <w:tcPr>
            <w:tcW w:w="58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F544CA2" w14:textId="4BCA0F6C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9</w:t>
            </w:r>
          </w:p>
        </w:tc>
        <w:tc>
          <w:tcPr>
            <w:tcW w:w="58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111E737" w14:textId="24E1289C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10</w:t>
            </w:r>
          </w:p>
        </w:tc>
        <w:tc>
          <w:tcPr>
            <w:tcW w:w="58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2CD71C7" w14:textId="4ADE9872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11</w:t>
            </w:r>
          </w:p>
        </w:tc>
        <w:tc>
          <w:tcPr>
            <w:tcW w:w="1419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5FCEB67" w14:textId="1C931D08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Address</w:t>
            </w:r>
          </w:p>
        </w:tc>
      </w:tr>
      <w:tr w:rsidR="00E46664" w14:paraId="3CDC9F18" w14:textId="72DF9A51" w:rsidTr="00E46664">
        <w:trPr>
          <w:trHeight w:val="283"/>
        </w:trPr>
        <w:tc>
          <w:tcPr>
            <w:tcW w:w="587" w:type="dxa"/>
            <w:tcBorders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77CC8B7A" w14:textId="44A4538D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0</w:t>
            </w:r>
          </w:p>
        </w:tc>
        <w:tc>
          <w:tcPr>
            <w:tcW w:w="587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D0FC5CC" w14:textId="106A4AB1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tcBorders>
              <w:top w:val="single" w:sz="18" w:space="0" w:color="auto"/>
            </w:tcBorders>
            <w:vAlign w:val="center"/>
          </w:tcPr>
          <w:p w14:paraId="61241453" w14:textId="34BDC99F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0</w:t>
            </w:r>
          </w:p>
        </w:tc>
        <w:tc>
          <w:tcPr>
            <w:tcW w:w="587" w:type="dxa"/>
            <w:tcBorders>
              <w:top w:val="single" w:sz="18" w:space="0" w:color="auto"/>
            </w:tcBorders>
            <w:vAlign w:val="center"/>
          </w:tcPr>
          <w:p w14:paraId="402C9FAD" w14:textId="6FECBB4A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0</w:t>
            </w:r>
          </w:p>
        </w:tc>
        <w:tc>
          <w:tcPr>
            <w:tcW w:w="587" w:type="dxa"/>
            <w:tcBorders>
              <w:top w:val="single" w:sz="18" w:space="0" w:color="auto"/>
            </w:tcBorders>
            <w:vAlign w:val="center"/>
          </w:tcPr>
          <w:p w14:paraId="0AF67C6E" w14:textId="67DA009D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0</w:t>
            </w:r>
          </w:p>
        </w:tc>
        <w:tc>
          <w:tcPr>
            <w:tcW w:w="587" w:type="dxa"/>
            <w:tcBorders>
              <w:top w:val="single" w:sz="18" w:space="0" w:color="auto"/>
            </w:tcBorders>
            <w:vAlign w:val="center"/>
          </w:tcPr>
          <w:p w14:paraId="2D102D80" w14:textId="3538ED58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tcBorders>
              <w:top w:val="single" w:sz="18" w:space="0" w:color="auto"/>
            </w:tcBorders>
            <w:vAlign w:val="center"/>
          </w:tcPr>
          <w:p w14:paraId="60AE616A" w14:textId="4CEBC0D0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tcBorders>
              <w:top w:val="single" w:sz="18" w:space="0" w:color="auto"/>
            </w:tcBorders>
            <w:vAlign w:val="center"/>
          </w:tcPr>
          <w:p w14:paraId="1CDBF827" w14:textId="0B50D849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tcBorders>
              <w:top w:val="single" w:sz="18" w:space="0" w:color="auto"/>
            </w:tcBorders>
            <w:vAlign w:val="center"/>
          </w:tcPr>
          <w:p w14:paraId="3DCB9F13" w14:textId="0DAB9F54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tcBorders>
              <w:top w:val="single" w:sz="18" w:space="0" w:color="auto"/>
            </w:tcBorders>
            <w:vAlign w:val="center"/>
          </w:tcPr>
          <w:p w14:paraId="47A26A81" w14:textId="4649D336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tcBorders>
              <w:top w:val="single" w:sz="18" w:space="0" w:color="auto"/>
            </w:tcBorders>
            <w:vAlign w:val="center"/>
          </w:tcPr>
          <w:p w14:paraId="472ABBE2" w14:textId="39D1CB65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tcBorders>
              <w:top w:val="single" w:sz="18" w:space="0" w:color="auto"/>
            </w:tcBorders>
            <w:vAlign w:val="center"/>
          </w:tcPr>
          <w:p w14:paraId="2A912732" w14:textId="4074BF0D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51479752" w14:textId="588B2F1F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1419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73015B5" w14:textId="030C2452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%Q2.2</w:t>
            </w:r>
          </w:p>
        </w:tc>
      </w:tr>
      <w:tr w:rsidR="00E46664" w14:paraId="6B5B0E73" w14:textId="5ABD7308" w:rsidTr="00E46664">
        <w:trPr>
          <w:trHeight w:val="283"/>
        </w:trPr>
        <w:tc>
          <w:tcPr>
            <w:tcW w:w="587" w:type="dxa"/>
            <w:tcBorders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76D03973" w14:textId="6F261EB0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tcBorders>
              <w:left w:val="single" w:sz="18" w:space="0" w:color="auto"/>
            </w:tcBorders>
            <w:vAlign w:val="center"/>
          </w:tcPr>
          <w:p w14:paraId="2D38F9E6" w14:textId="58C019AD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vAlign w:val="center"/>
          </w:tcPr>
          <w:p w14:paraId="7DD7AF9D" w14:textId="6D52023C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vAlign w:val="center"/>
          </w:tcPr>
          <w:p w14:paraId="567909AD" w14:textId="2A1C7F03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0</w:t>
            </w:r>
          </w:p>
        </w:tc>
        <w:tc>
          <w:tcPr>
            <w:tcW w:w="587" w:type="dxa"/>
            <w:vAlign w:val="center"/>
          </w:tcPr>
          <w:p w14:paraId="7C75248F" w14:textId="22415721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0</w:t>
            </w:r>
          </w:p>
        </w:tc>
        <w:tc>
          <w:tcPr>
            <w:tcW w:w="587" w:type="dxa"/>
            <w:vAlign w:val="center"/>
          </w:tcPr>
          <w:p w14:paraId="350885AD" w14:textId="3FB859F1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0</w:t>
            </w:r>
          </w:p>
        </w:tc>
        <w:tc>
          <w:tcPr>
            <w:tcW w:w="587" w:type="dxa"/>
            <w:vAlign w:val="center"/>
          </w:tcPr>
          <w:p w14:paraId="22FCFDEA" w14:textId="79B5C24B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vAlign w:val="center"/>
          </w:tcPr>
          <w:p w14:paraId="5EA5B919" w14:textId="37863180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vAlign w:val="center"/>
          </w:tcPr>
          <w:p w14:paraId="16BACBAD" w14:textId="67DFBEE7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vAlign w:val="center"/>
          </w:tcPr>
          <w:p w14:paraId="17246C4A" w14:textId="0C0C1337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vAlign w:val="center"/>
          </w:tcPr>
          <w:p w14:paraId="5A2351EA" w14:textId="3C5F9487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vAlign w:val="center"/>
          </w:tcPr>
          <w:p w14:paraId="236384A2" w14:textId="59D23C00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vAlign w:val="center"/>
          </w:tcPr>
          <w:p w14:paraId="03379784" w14:textId="6E9B982B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1419" w:type="dxa"/>
            <w:tcBorders>
              <w:left w:val="single" w:sz="18" w:space="0" w:color="auto"/>
            </w:tcBorders>
            <w:vAlign w:val="center"/>
          </w:tcPr>
          <w:p w14:paraId="30F2CF2D" w14:textId="7DCE7A02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%Q2.</w:t>
            </w:r>
            <w:r>
              <w:t>3</w:t>
            </w:r>
          </w:p>
        </w:tc>
      </w:tr>
      <w:tr w:rsidR="00E46664" w14:paraId="18F37A05" w14:textId="6E02BFF2" w:rsidTr="00E46664">
        <w:trPr>
          <w:trHeight w:val="283"/>
        </w:trPr>
        <w:tc>
          <w:tcPr>
            <w:tcW w:w="587" w:type="dxa"/>
            <w:tcBorders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F463B21" w14:textId="2474374E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2</w:t>
            </w:r>
          </w:p>
        </w:tc>
        <w:tc>
          <w:tcPr>
            <w:tcW w:w="587" w:type="dxa"/>
            <w:tcBorders>
              <w:left w:val="single" w:sz="18" w:space="0" w:color="auto"/>
            </w:tcBorders>
            <w:vAlign w:val="center"/>
          </w:tcPr>
          <w:p w14:paraId="64572373" w14:textId="5CA5F696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vAlign w:val="center"/>
          </w:tcPr>
          <w:p w14:paraId="7DF7D109" w14:textId="7E2CAF9B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vAlign w:val="center"/>
          </w:tcPr>
          <w:p w14:paraId="271B3371" w14:textId="739B418F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vAlign w:val="center"/>
          </w:tcPr>
          <w:p w14:paraId="5991428D" w14:textId="1E5F3AEF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0</w:t>
            </w:r>
          </w:p>
        </w:tc>
        <w:tc>
          <w:tcPr>
            <w:tcW w:w="587" w:type="dxa"/>
            <w:vAlign w:val="center"/>
          </w:tcPr>
          <w:p w14:paraId="34B30685" w14:textId="4664A822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0</w:t>
            </w:r>
          </w:p>
        </w:tc>
        <w:tc>
          <w:tcPr>
            <w:tcW w:w="587" w:type="dxa"/>
            <w:vAlign w:val="center"/>
          </w:tcPr>
          <w:p w14:paraId="530DFA5A" w14:textId="1E92FADE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0</w:t>
            </w:r>
          </w:p>
        </w:tc>
        <w:tc>
          <w:tcPr>
            <w:tcW w:w="587" w:type="dxa"/>
            <w:vAlign w:val="center"/>
          </w:tcPr>
          <w:p w14:paraId="5A4A26F6" w14:textId="3225D231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vAlign w:val="center"/>
          </w:tcPr>
          <w:p w14:paraId="69C58428" w14:textId="77BB4F57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vAlign w:val="center"/>
          </w:tcPr>
          <w:p w14:paraId="596BD5BC" w14:textId="19389B3B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vAlign w:val="center"/>
          </w:tcPr>
          <w:p w14:paraId="60DBA5DD" w14:textId="3364C829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vAlign w:val="center"/>
          </w:tcPr>
          <w:p w14:paraId="379040C2" w14:textId="7154A383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vAlign w:val="center"/>
          </w:tcPr>
          <w:p w14:paraId="04E48DC4" w14:textId="622996A4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1419" w:type="dxa"/>
            <w:tcBorders>
              <w:left w:val="single" w:sz="18" w:space="0" w:color="auto"/>
            </w:tcBorders>
            <w:vAlign w:val="center"/>
          </w:tcPr>
          <w:p w14:paraId="7A8A9581" w14:textId="350A522E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%Q2.</w:t>
            </w:r>
            <w:r>
              <w:t>4</w:t>
            </w:r>
          </w:p>
        </w:tc>
      </w:tr>
      <w:tr w:rsidR="00E46664" w14:paraId="2D2885F3" w14:textId="319679F7" w:rsidTr="00E46664">
        <w:trPr>
          <w:trHeight w:val="283"/>
        </w:trPr>
        <w:tc>
          <w:tcPr>
            <w:tcW w:w="587" w:type="dxa"/>
            <w:tcBorders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F9CDACC" w14:textId="197A7E6F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3</w:t>
            </w:r>
          </w:p>
        </w:tc>
        <w:tc>
          <w:tcPr>
            <w:tcW w:w="587" w:type="dxa"/>
            <w:tcBorders>
              <w:left w:val="single" w:sz="18" w:space="0" w:color="auto"/>
            </w:tcBorders>
            <w:vAlign w:val="center"/>
          </w:tcPr>
          <w:p w14:paraId="4F829ACD" w14:textId="65F1B22E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vAlign w:val="center"/>
          </w:tcPr>
          <w:p w14:paraId="60798A61" w14:textId="1359B83C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vAlign w:val="center"/>
          </w:tcPr>
          <w:p w14:paraId="31BE9843" w14:textId="262EEEC1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vAlign w:val="center"/>
          </w:tcPr>
          <w:p w14:paraId="77E400D4" w14:textId="14A5BC63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vAlign w:val="center"/>
          </w:tcPr>
          <w:p w14:paraId="0100B197" w14:textId="07AEDA50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0</w:t>
            </w:r>
          </w:p>
        </w:tc>
        <w:tc>
          <w:tcPr>
            <w:tcW w:w="587" w:type="dxa"/>
            <w:vAlign w:val="center"/>
          </w:tcPr>
          <w:p w14:paraId="12A9A8FA" w14:textId="59F9E35C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0</w:t>
            </w:r>
          </w:p>
        </w:tc>
        <w:tc>
          <w:tcPr>
            <w:tcW w:w="587" w:type="dxa"/>
            <w:vAlign w:val="center"/>
          </w:tcPr>
          <w:p w14:paraId="11C43E5D" w14:textId="62943861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0</w:t>
            </w:r>
          </w:p>
        </w:tc>
        <w:tc>
          <w:tcPr>
            <w:tcW w:w="587" w:type="dxa"/>
            <w:vAlign w:val="center"/>
          </w:tcPr>
          <w:p w14:paraId="309935F6" w14:textId="3939C159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vAlign w:val="center"/>
          </w:tcPr>
          <w:p w14:paraId="00B7FB18" w14:textId="2BA7ED64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vAlign w:val="center"/>
          </w:tcPr>
          <w:p w14:paraId="1FB1AD17" w14:textId="5901C163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vAlign w:val="center"/>
          </w:tcPr>
          <w:p w14:paraId="11A7538F" w14:textId="5711DEC9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vAlign w:val="center"/>
          </w:tcPr>
          <w:p w14:paraId="7D5956E6" w14:textId="7084F681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1419" w:type="dxa"/>
            <w:tcBorders>
              <w:left w:val="single" w:sz="18" w:space="0" w:color="auto"/>
            </w:tcBorders>
            <w:vAlign w:val="center"/>
          </w:tcPr>
          <w:p w14:paraId="74D1B532" w14:textId="71F56424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%Q2.</w:t>
            </w:r>
            <w:r>
              <w:t>5</w:t>
            </w:r>
          </w:p>
        </w:tc>
      </w:tr>
      <w:tr w:rsidR="00E46664" w14:paraId="23084795" w14:textId="2C212F68" w:rsidTr="00E46664">
        <w:trPr>
          <w:trHeight w:val="283"/>
        </w:trPr>
        <w:tc>
          <w:tcPr>
            <w:tcW w:w="587" w:type="dxa"/>
            <w:tcBorders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06A77C48" w14:textId="0B512CAA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4</w:t>
            </w:r>
          </w:p>
        </w:tc>
        <w:tc>
          <w:tcPr>
            <w:tcW w:w="587" w:type="dxa"/>
            <w:tcBorders>
              <w:left w:val="single" w:sz="18" w:space="0" w:color="auto"/>
            </w:tcBorders>
            <w:vAlign w:val="center"/>
          </w:tcPr>
          <w:p w14:paraId="625797F1" w14:textId="044D78D0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vAlign w:val="center"/>
          </w:tcPr>
          <w:p w14:paraId="556CE4D2" w14:textId="73FD9110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vAlign w:val="center"/>
          </w:tcPr>
          <w:p w14:paraId="4D93382F" w14:textId="718A39DA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vAlign w:val="center"/>
          </w:tcPr>
          <w:p w14:paraId="23DF527F" w14:textId="522C9D92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vAlign w:val="center"/>
          </w:tcPr>
          <w:p w14:paraId="496C896F" w14:textId="63F61877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vAlign w:val="center"/>
          </w:tcPr>
          <w:p w14:paraId="63E1431C" w14:textId="6B43DA05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0</w:t>
            </w:r>
          </w:p>
        </w:tc>
        <w:tc>
          <w:tcPr>
            <w:tcW w:w="587" w:type="dxa"/>
            <w:vAlign w:val="center"/>
          </w:tcPr>
          <w:p w14:paraId="53D87691" w14:textId="250FEA87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0</w:t>
            </w:r>
          </w:p>
        </w:tc>
        <w:tc>
          <w:tcPr>
            <w:tcW w:w="587" w:type="dxa"/>
            <w:vAlign w:val="center"/>
          </w:tcPr>
          <w:p w14:paraId="32497A02" w14:textId="6EA5087E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0</w:t>
            </w:r>
          </w:p>
        </w:tc>
        <w:tc>
          <w:tcPr>
            <w:tcW w:w="587" w:type="dxa"/>
            <w:vAlign w:val="center"/>
          </w:tcPr>
          <w:p w14:paraId="47DA76B1" w14:textId="644AEFB1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vAlign w:val="center"/>
          </w:tcPr>
          <w:p w14:paraId="79E42A7A" w14:textId="1204B0DD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vAlign w:val="center"/>
          </w:tcPr>
          <w:p w14:paraId="593B6D54" w14:textId="639CAB25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vAlign w:val="center"/>
          </w:tcPr>
          <w:p w14:paraId="0E562071" w14:textId="37F1A667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1419" w:type="dxa"/>
            <w:tcBorders>
              <w:left w:val="single" w:sz="18" w:space="0" w:color="auto"/>
            </w:tcBorders>
            <w:vAlign w:val="center"/>
          </w:tcPr>
          <w:p w14:paraId="10248685" w14:textId="3669F3E1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%Q2.</w:t>
            </w:r>
            <w:r>
              <w:t>6</w:t>
            </w:r>
          </w:p>
        </w:tc>
      </w:tr>
      <w:tr w:rsidR="00E46664" w14:paraId="421D5477" w14:textId="644958B5" w:rsidTr="00E46664">
        <w:trPr>
          <w:trHeight w:val="283"/>
        </w:trPr>
        <w:tc>
          <w:tcPr>
            <w:tcW w:w="587" w:type="dxa"/>
            <w:tcBorders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0FAEEC75" w14:textId="442B1C0C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5</w:t>
            </w:r>
          </w:p>
        </w:tc>
        <w:tc>
          <w:tcPr>
            <w:tcW w:w="587" w:type="dxa"/>
            <w:tcBorders>
              <w:left w:val="single" w:sz="18" w:space="0" w:color="auto"/>
            </w:tcBorders>
            <w:vAlign w:val="center"/>
          </w:tcPr>
          <w:p w14:paraId="44B2095D" w14:textId="2B207ED5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vAlign w:val="center"/>
          </w:tcPr>
          <w:p w14:paraId="7D1E0BD9" w14:textId="61B306A6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vAlign w:val="center"/>
          </w:tcPr>
          <w:p w14:paraId="04B98696" w14:textId="5EDA54EF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vAlign w:val="center"/>
          </w:tcPr>
          <w:p w14:paraId="5C6CDA9E" w14:textId="1233395F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vAlign w:val="center"/>
          </w:tcPr>
          <w:p w14:paraId="570BCD18" w14:textId="731582B7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vAlign w:val="center"/>
          </w:tcPr>
          <w:p w14:paraId="7AC7E88F" w14:textId="4A7EB36A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vAlign w:val="center"/>
          </w:tcPr>
          <w:p w14:paraId="6231A3CB" w14:textId="4C43C69B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0</w:t>
            </w:r>
          </w:p>
        </w:tc>
        <w:tc>
          <w:tcPr>
            <w:tcW w:w="587" w:type="dxa"/>
            <w:vAlign w:val="center"/>
          </w:tcPr>
          <w:p w14:paraId="256587AD" w14:textId="5F26F376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0</w:t>
            </w:r>
          </w:p>
        </w:tc>
        <w:tc>
          <w:tcPr>
            <w:tcW w:w="587" w:type="dxa"/>
            <w:vAlign w:val="center"/>
          </w:tcPr>
          <w:p w14:paraId="4312C506" w14:textId="7456D6D2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0</w:t>
            </w:r>
          </w:p>
        </w:tc>
        <w:tc>
          <w:tcPr>
            <w:tcW w:w="587" w:type="dxa"/>
            <w:vAlign w:val="center"/>
          </w:tcPr>
          <w:p w14:paraId="14E8245D" w14:textId="333EF9DF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vAlign w:val="center"/>
          </w:tcPr>
          <w:p w14:paraId="7E4480C4" w14:textId="0C5E9A63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vAlign w:val="center"/>
          </w:tcPr>
          <w:p w14:paraId="10333D9C" w14:textId="4C899ADA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1419" w:type="dxa"/>
            <w:tcBorders>
              <w:left w:val="single" w:sz="18" w:space="0" w:color="auto"/>
            </w:tcBorders>
            <w:vAlign w:val="center"/>
          </w:tcPr>
          <w:p w14:paraId="6CDD0107" w14:textId="24C277AC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%Q2.</w:t>
            </w:r>
            <w:r>
              <w:t>7</w:t>
            </w:r>
          </w:p>
        </w:tc>
      </w:tr>
      <w:tr w:rsidR="00E46664" w14:paraId="01519A78" w14:textId="757D4B3F" w:rsidTr="00E46664">
        <w:trPr>
          <w:trHeight w:val="283"/>
        </w:trPr>
        <w:tc>
          <w:tcPr>
            <w:tcW w:w="587" w:type="dxa"/>
            <w:tcBorders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7A3E3889" w14:textId="44DFCB3B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6</w:t>
            </w:r>
          </w:p>
        </w:tc>
        <w:tc>
          <w:tcPr>
            <w:tcW w:w="587" w:type="dxa"/>
            <w:tcBorders>
              <w:left w:val="single" w:sz="18" w:space="0" w:color="auto"/>
            </w:tcBorders>
            <w:vAlign w:val="center"/>
          </w:tcPr>
          <w:p w14:paraId="400BE1C5" w14:textId="18AE7EDC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vAlign w:val="center"/>
          </w:tcPr>
          <w:p w14:paraId="22E1221A" w14:textId="2C13079D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vAlign w:val="center"/>
          </w:tcPr>
          <w:p w14:paraId="31E609A0" w14:textId="78F92EA9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vAlign w:val="center"/>
          </w:tcPr>
          <w:p w14:paraId="610C1238" w14:textId="427B6089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vAlign w:val="center"/>
          </w:tcPr>
          <w:p w14:paraId="2723D90B" w14:textId="1B449F7E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vAlign w:val="center"/>
          </w:tcPr>
          <w:p w14:paraId="254A47A6" w14:textId="208C895F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vAlign w:val="center"/>
          </w:tcPr>
          <w:p w14:paraId="2DAB7E2D" w14:textId="6FFD81B5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vAlign w:val="center"/>
          </w:tcPr>
          <w:p w14:paraId="27145A24" w14:textId="427C3824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0</w:t>
            </w:r>
          </w:p>
        </w:tc>
        <w:tc>
          <w:tcPr>
            <w:tcW w:w="587" w:type="dxa"/>
            <w:vAlign w:val="center"/>
          </w:tcPr>
          <w:p w14:paraId="52D2F018" w14:textId="32828EAD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0</w:t>
            </w:r>
          </w:p>
        </w:tc>
        <w:tc>
          <w:tcPr>
            <w:tcW w:w="587" w:type="dxa"/>
            <w:vAlign w:val="center"/>
          </w:tcPr>
          <w:p w14:paraId="12F35E50" w14:textId="55A85545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0</w:t>
            </w:r>
          </w:p>
        </w:tc>
        <w:tc>
          <w:tcPr>
            <w:tcW w:w="587" w:type="dxa"/>
            <w:vAlign w:val="center"/>
          </w:tcPr>
          <w:p w14:paraId="7B5BF9A8" w14:textId="245589AE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vAlign w:val="center"/>
          </w:tcPr>
          <w:p w14:paraId="616C8C58" w14:textId="56068A71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1419" w:type="dxa"/>
            <w:tcBorders>
              <w:left w:val="single" w:sz="18" w:space="0" w:color="auto"/>
            </w:tcBorders>
            <w:vAlign w:val="center"/>
          </w:tcPr>
          <w:p w14:paraId="62BCAAB1" w14:textId="7909F13B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%Q2.</w:t>
            </w:r>
            <w:r>
              <w:t>8</w:t>
            </w:r>
          </w:p>
        </w:tc>
      </w:tr>
      <w:tr w:rsidR="00E46664" w14:paraId="7CC9B7FA" w14:textId="77777777" w:rsidTr="00E46664">
        <w:trPr>
          <w:trHeight w:val="283"/>
        </w:trPr>
        <w:tc>
          <w:tcPr>
            <w:tcW w:w="587" w:type="dxa"/>
            <w:tcBorders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704D075A" w14:textId="61A3FC70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7</w:t>
            </w:r>
          </w:p>
        </w:tc>
        <w:tc>
          <w:tcPr>
            <w:tcW w:w="587" w:type="dxa"/>
            <w:tcBorders>
              <w:left w:val="single" w:sz="18" w:space="0" w:color="auto"/>
            </w:tcBorders>
            <w:vAlign w:val="center"/>
          </w:tcPr>
          <w:p w14:paraId="561FE9C7" w14:textId="79456A5A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vAlign w:val="center"/>
          </w:tcPr>
          <w:p w14:paraId="2158484B" w14:textId="7117EECB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vAlign w:val="center"/>
          </w:tcPr>
          <w:p w14:paraId="52DA2648" w14:textId="0A80016F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vAlign w:val="center"/>
          </w:tcPr>
          <w:p w14:paraId="15FB8B79" w14:textId="1C56A16C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vAlign w:val="center"/>
          </w:tcPr>
          <w:p w14:paraId="6E226956" w14:textId="32A765BD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vAlign w:val="center"/>
          </w:tcPr>
          <w:p w14:paraId="392FF3EA" w14:textId="1ECC595A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vAlign w:val="center"/>
          </w:tcPr>
          <w:p w14:paraId="7FAD3298" w14:textId="6B65E9C6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vAlign w:val="center"/>
          </w:tcPr>
          <w:p w14:paraId="327AE236" w14:textId="320D062D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vAlign w:val="center"/>
          </w:tcPr>
          <w:p w14:paraId="2F450829" w14:textId="35DC0A6A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0</w:t>
            </w:r>
          </w:p>
        </w:tc>
        <w:tc>
          <w:tcPr>
            <w:tcW w:w="587" w:type="dxa"/>
            <w:vAlign w:val="center"/>
          </w:tcPr>
          <w:p w14:paraId="0656DEDF" w14:textId="55884FE2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0</w:t>
            </w:r>
          </w:p>
        </w:tc>
        <w:tc>
          <w:tcPr>
            <w:tcW w:w="587" w:type="dxa"/>
            <w:vAlign w:val="center"/>
          </w:tcPr>
          <w:p w14:paraId="4DB0B98C" w14:textId="696D86F6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0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vAlign w:val="center"/>
          </w:tcPr>
          <w:p w14:paraId="6B9D6D8B" w14:textId="53F9E472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1419" w:type="dxa"/>
            <w:tcBorders>
              <w:left w:val="single" w:sz="18" w:space="0" w:color="auto"/>
            </w:tcBorders>
            <w:vAlign w:val="center"/>
          </w:tcPr>
          <w:p w14:paraId="0FCB13F8" w14:textId="4B14FE68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%Q2.</w:t>
            </w:r>
            <w:r>
              <w:t>9</w:t>
            </w:r>
          </w:p>
        </w:tc>
      </w:tr>
      <w:tr w:rsidR="00E46664" w14:paraId="4C45A4F8" w14:textId="77777777" w:rsidTr="00E46664">
        <w:trPr>
          <w:trHeight w:val="283"/>
        </w:trPr>
        <w:tc>
          <w:tcPr>
            <w:tcW w:w="587" w:type="dxa"/>
            <w:tcBorders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73E9BB0" w14:textId="26D6904B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8</w:t>
            </w:r>
          </w:p>
        </w:tc>
        <w:tc>
          <w:tcPr>
            <w:tcW w:w="587" w:type="dxa"/>
            <w:tcBorders>
              <w:left w:val="single" w:sz="18" w:space="0" w:color="auto"/>
            </w:tcBorders>
            <w:vAlign w:val="center"/>
          </w:tcPr>
          <w:p w14:paraId="77E76DE0" w14:textId="770DF3E1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vAlign w:val="center"/>
          </w:tcPr>
          <w:p w14:paraId="046F1A66" w14:textId="3E30DD01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vAlign w:val="center"/>
          </w:tcPr>
          <w:p w14:paraId="35545D73" w14:textId="6BC3B27F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vAlign w:val="center"/>
          </w:tcPr>
          <w:p w14:paraId="0091C692" w14:textId="4DA3B4A9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vAlign w:val="center"/>
          </w:tcPr>
          <w:p w14:paraId="737B6E95" w14:textId="5AF6C9A4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vAlign w:val="center"/>
          </w:tcPr>
          <w:p w14:paraId="614E3606" w14:textId="48A28B71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vAlign w:val="center"/>
          </w:tcPr>
          <w:p w14:paraId="107B7F24" w14:textId="3FC635DC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vAlign w:val="center"/>
          </w:tcPr>
          <w:p w14:paraId="6CC93E53" w14:textId="38B2AA3D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vAlign w:val="center"/>
          </w:tcPr>
          <w:p w14:paraId="7F68E378" w14:textId="29DA3564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1</w:t>
            </w:r>
          </w:p>
        </w:tc>
        <w:tc>
          <w:tcPr>
            <w:tcW w:w="587" w:type="dxa"/>
            <w:vAlign w:val="center"/>
          </w:tcPr>
          <w:p w14:paraId="75EB7364" w14:textId="29DF80DB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0</w:t>
            </w:r>
          </w:p>
        </w:tc>
        <w:tc>
          <w:tcPr>
            <w:tcW w:w="587" w:type="dxa"/>
            <w:vAlign w:val="center"/>
          </w:tcPr>
          <w:p w14:paraId="64B6CCD2" w14:textId="7E5F2433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0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vAlign w:val="center"/>
          </w:tcPr>
          <w:p w14:paraId="0459BC18" w14:textId="22FCC625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0</w:t>
            </w:r>
          </w:p>
        </w:tc>
        <w:tc>
          <w:tcPr>
            <w:tcW w:w="1419" w:type="dxa"/>
            <w:tcBorders>
              <w:left w:val="single" w:sz="18" w:space="0" w:color="auto"/>
            </w:tcBorders>
            <w:vAlign w:val="center"/>
          </w:tcPr>
          <w:p w14:paraId="53DC7A1E" w14:textId="0017C40D" w:rsidR="00E46664" w:rsidRDefault="00E46664" w:rsidP="00E46664">
            <w:pPr>
              <w:pStyle w:val="definice"/>
              <w:spacing w:before="240" w:line="160" w:lineRule="exact"/>
              <w:jc w:val="center"/>
            </w:pPr>
            <w:r>
              <w:t>%Q2.</w:t>
            </w:r>
            <w:r>
              <w:t>10</w:t>
            </w:r>
          </w:p>
        </w:tc>
      </w:tr>
    </w:tbl>
    <w:p w14:paraId="067E2C41" w14:textId="462E12C8" w:rsidR="004522AF" w:rsidRDefault="00A4044A" w:rsidP="00A4044A">
      <w:pPr>
        <w:pStyle w:val="definice"/>
        <w:spacing w:before="240"/>
      </w:pPr>
      <w:r>
        <w:t>Program</w:t>
      </w:r>
      <w:r w:rsidR="004522AF">
        <w:t>:</w:t>
      </w:r>
    </w:p>
    <w:p w14:paraId="1F381029" w14:textId="77777777" w:rsidR="007B7146" w:rsidRDefault="007B7146" w:rsidP="004522AF">
      <w:pPr>
        <w:pStyle w:val="Zkladntextodsazen"/>
        <w:ind w:left="0"/>
        <w:jc w:val="both"/>
      </w:pPr>
    </w:p>
    <w:p w14:paraId="30799E9D" w14:textId="77777777" w:rsidR="007B7146" w:rsidRDefault="007B7146" w:rsidP="007B7146">
      <w:pPr>
        <w:pStyle w:val="Zkladntextodsazen"/>
        <w:ind w:left="705"/>
        <w:jc w:val="both"/>
      </w:pPr>
    </w:p>
    <w:p w14:paraId="0A194524" w14:textId="0CDEE3EC" w:rsidR="004522AF" w:rsidRDefault="007B7146" w:rsidP="007B7146">
      <w:pPr>
        <w:pStyle w:val="Zkladntextodsazen"/>
        <w:ind w:left="705"/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7410F45" wp14:editId="1833DBFA">
            <wp:simplePos x="0" y="0"/>
            <wp:positionH relativeFrom="margin">
              <wp:align>left</wp:align>
            </wp:positionH>
            <wp:positionV relativeFrom="page">
              <wp:posOffset>4219575</wp:posOffset>
            </wp:positionV>
            <wp:extent cx="2067560" cy="5658485"/>
            <wp:effectExtent l="0" t="0" r="8890" b="0"/>
            <wp:wrapTight wrapText="bothSides">
              <wp:wrapPolygon edited="0">
                <wp:start x="0" y="0"/>
                <wp:lineTo x="0" y="21525"/>
                <wp:lineTo x="21494" y="21525"/>
                <wp:lineTo x="21494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565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Přepnutí stránky na OP při stisku tlačítka F1 a aktivace funkce</w:t>
      </w:r>
    </w:p>
    <w:p w14:paraId="5DDA7A92" w14:textId="2ED99A3E" w:rsidR="007B7146" w:rsidRDefault="007B7146" w:rsidP="007B7146">
      <w:pPr>
        <w:pStyle w:val="Zkladntextodsazen"/>
        <w:ind w:left="705"/>
        <w:jc w:val="both"/>
      </w:pPr>
    </w:p>
    <w:p w14:paraId="04349955" w14:textId="1853914A" w:rsidR="007B7146" w:rsidRDefault="007B7146" w:rsidP="007B7146">
      <w:pPr>
        <w:pStyle w:val="Zkladntextodsazen"/>
        <w:ind w:left="705"/>
        <w:jc w:val="both"/>
      </w:pPr>
      <w:r>
        <w:t>P</w:t>
      </w:r>
      <w:r>
        <w:t xml:space="preserve">řepnutí stránky na OP při stisku tlačítka </w:t>
      </w:r>
      <w:r>
        <w:t>F3</w:t>
      </w:r>
      <w:r>
        <w:t xml:space="preserve"> a </w:t>
      </w:r>
      <w:r>
        <w:t>stop všeho</w:t>
      </w:r>
    </w:p>
    <w:p w14:paraId="58F981FF" w14:textId="76FD03BA" w:rsidR="007B7146" w:rsidRDefault="007B7146" w:rsidP="007B7146">
      <w:pPr>
        <w:pStyle w:val="Zkladntextodsazen"/>
        <w:ind w:left="705"/>
        <w:jc w:val="both"/>
      </w:pPr>
    </w:p>
    <w:p w14:paraId="6384EC95" w14:textId="7D74ED43" w:rsidR="007B7146" w:rsidRDefault="007B7146" w:rsidP="007B7146">
      <w:pPr>
        <w:pStyle w:val="Zkladntextodsazen"/>
        <w:ind w:left="705"/>
        <w:jc w:val="both"/>
      </w:pPr>
    </w:p>
    <w:p w14:paraId="09BF1B14" w14:textId="037E8BF0" w:rsidR="007B7146" w:rsidRDefault="007B7146" w:rsidP="007B7146">
      <w:pPr>
        <w:pStyle w:val="Zkladntextodsazen"/>
        <w:ind w:left="705"/>
        <w:jc w:val="both"/>
      </w:pPr>
    </w:p>
    <w:p w14:paraId="28CB161C" w14:textId="121BF230" w:rsidR="007B7146" w:rsidRDefault="007B7146" w:rsidP="007B7146">
      <w:pPr>
        <w:pStyle w:val="Zkladntextodsazen"/>
        <w:ind w:left="705"/>
        <w:jc w:val="both"/>
      </w:pPr>
    </w:p>
    <w:p w14:paraId="6439252D" w14:textId="293082E6" w:rsidR="007B7146" w:rsidRPr="00A210FF" w:rsidRDefault="007B7146" w:rsidP="007B7146">
      <w:pPr>
        <w:pStyle w:val="Zkladntextodsazen"/>
        <w:ind w:left="705"/>
        <w:jc w:val="both"/>
      </w:pPr>
      <w:r>
        <w:t>P</w:t>
      </w:r>
      <w:r>
        <w:t>řepnutí stránky na OP při stisku tlačítka F</w:t>
      </w:r>
      <w:r>
        <w:t>2</w:t>
      </w:r>
      <w:r>
        <w:t xml:space="preserve"> a aktivace funkce</w:t>
      </w:r>
    </w:p>
    <w:p w14:paraId="5526CFE3" w14:textId="451A6C4C" w:rsidR="007B7146" w:rsidRDefault="007B7146" w:rsidP="007B7146">
      <w:pPr>
        <w:pStyle w:val="Zkladntextodsazen"/>
        <w:ind w:left="705"/>
        <w:jc w:val="both"/>
      </w:pPr>
    </w:p>
    <w:p w14:paraId="21B98909" w14:textId="65CAE78C" w:rsidR="007B7146" w:rsidRDefault="007B7146" w:rsidP="007B7146">
      <w:pPr>
        <w:pStyle w:val="Zkladntextodsazen"/>
        <w:ind w:left="705"/>
        <w:jc w:val="both"/>
      </w:pPr>
    </w:p>
    <w:p w14:paraId="3421D86D" w14:textId="2D8BF48F" w:rsidR="007B7146" w:rsidRDefault="007B7146" w:rsidP="007B7146">
      <w:pPr>
        <w:pStyle w:val="Zkladntextodsazen"/>
        <w:ind w:left="705"/>
        <w:jc w:val="both"/>
      </w:pPr>
      <w:r>
        <w:t>Drum, který obsahuje animaci pro výstupy %Q2.2 až %Q2.10</w:t>
      </w:r>
    </w:p>
    <w:p w14:paraId="6D31E0EC" w14:textId="2D8EA8CF" w:rsidR="007B7146" w:rsidRDefault="007B7146" w:rsidP="007B7146">
      <w:pPr>
        <w:pStyle w:val="Zkladntextodsazen"/>
        <w:ind w:left="705"/>
        <w:jc w:val="both"/>
      </w:pPr>
    </w:p>
    <w:p w14:paraId="54EED667" w14:textId="69A41903" w:rsidR="007B7146" w:rsidRDefault="007B7146" w:rsidP="007B7146">
      <w:pPr>
        <w:pStyle w:val="Zkladntextodsazen"/>
        <w:ind w:left="705"/>
        <w:jc w:val="both"/>
      </w:pPr>
    </w:p>
    <w:p w14:paraId="576081FF" w14:textId="52513AE3" w:rsidR="007B7146" w:rsidRPr="00A210FF" w:rsidRDefault="007B7146" w:rsidP="007B7146">
      <w:pPr>
        <w:pStyle w:val="Zkladntextodsazen"/>
        <w:ind w:left="705"/>
        <w:jc w:val="both"/>
      </w:pPr>
      <w:r>
        <w:t>Impulsy pro běh drumu</w:t>
      </w:r>
    </w:p>
    <w:p w14:paraId="6CFEFE62" w14:textId="114CFDCB" w:rsidR="007B7146" w:rsidRDefault="007B7146" w:rsidP="007B7146">
      <w:pPr>
        <w:pStyle w:val="Zkladntextodsazen"/>
        <w:ind w:left="705"/>
        <w:jc w:val="both"/>
      </w:pPr>
    </w:p>
    <w:p w14:paraId="51B11ABA" w14:textId="125B4470" w:rsidR="007B7146" w:rsidRDefault="007B7146" w:rsidP="007B7146">
      <w:pPr>
        <w:pStyle w:val="Zkladntextodsazen"/>
        <w:ind w:left="705"/>
        <w:jc w:val="both"/>
      </w:pPr>
    </w:p>
    <w:p w14:paraId="525D419F" w14:textId="5EAB4ECC" w:rsidR="007B7146" w:rsidRDefault="007B7146" w:rsidP="007B7146">
      <w:pPr>
        <w:pStyle w:val="Zkladntextodsazen"/>
        <w:ind w:left="705"/>
        <w:jc w:val="both"/>
      </w:pPr>
    </w:p>
    <w:p w14:paraId="6CFAC05F" w14:textId="6AB2FBAA" w:rsidR="007B7146" w:rsidRDefault="007B7146" w:rsidP="007B7146">
      <w:pPr>
        <w:pStyle w:val="Zkladntextodsazen"/>
        <w:ind w:left="705"/>
        <w:jc w:val="both"/>
      </w:pPr>
    </w:p>
    <w:p w14:paraId="6F6D8C09" w14:textId="58A228F5" w:rsidR="007B7146" w:rsidRDefault="007B7146" w:rsidP="007B7146">
      <w:pPr>
        <w:pStyle w:val="Zkladntextodsazen"/>
        <w:ind w:left="705"/>
        <w:jc w:val="both"/>
      </w:pPr>
    </w:p>
    <w:p w14:paraId="600A2A3A" w14:textId="0102CA24" w:rsidR="007B7146" w:rsidRDefault="007B7146" w:rsidP="007B7146">
      <w:pPr>
        <w:pStyle w:val="Zkladntextodsazen"/>
        <w:ind w:left="705"/>
        <w:jc w:val="both"/>
      </w:pPr>
    </w:p>
    <w:p w14:paraId="63117D1A" w14:textId="30F926DD" w:rsidR="007B7146" w:rsidRDefault="007B7146" w:rsidP="007B7146">
      <w:pPr>
        <w:pStyle w:val="Zkladntextodsazen"/>
        <w:ind w:left="705"/>
        <w:jc w:val="both"/>
      </w:pPr>
    </w:p>
    <w:p w14:paraId="6154B81C" w14:textId="1C003CBA" w:rsidR="007B7146" w:rsidRDefault="007B7146" w:rsidP="007B7146">
      <w:pPr>
        <w:pStyle w:val="Zkladntextodsazen"/>
        <w:ind w:left="705"/>
        <w:jc w:val="both"/>
      </w:pPr>
      <w:r>
        <w:t>Nastavení PWM z registru %MW4</w:t>
      </w:r>
    </w:p>
    <w:p w14:paraId="50267440" w14:textId="6E469C6E" w:rsidR="007B7146" w:rsidRDefault="007B7146" w:rsidP="007B7146">
      <w:pPr>
        <w:pStyle w:val="Zkladntextodsazen"/>
        <w:ind w:left="705"/>
        <w:jc w:val="both"/>
      </w:pPr>
    </w:p>
    <w:p w14:paraId="25EC185B" w14:textId="5E1A345E" w:rsidR="007B7146" w:rsidRDefault="007B7146" w:rsidP="007B7146">
      <w:pPr>
        <w:pStyle w:val="Zkladntextodsazen"/>
        <w:ind w:left="705"/>
        <w:jc w:val="both"/>
      </w:pPr>
      <w:r>
        <w:t>Nastavení PWM na 0%</w:t>
      </w:r>
    </w:p>
    <w:p w14:paraId="2E57E167" w14:textId="7C6EEB6E" w:rsidR="007B7146" w:rsidRDefault="007B7146" w:rsidP="007B7146">
      <w:pPr>
        <w:pStyle w:val="Zkladntextodsazen"/>
        <w:ind w:left="705"/>
        <w:jc w:val="both"/>
      </w:pPr>
    </w:p>
    <w:p w14:paraId="464AD1F2" w14:textId="32F62147" w:rsidR="007B7146" w:rsidRDefault="007B7146" w:rsidP="007B7146">
      <w:pPr>
        <w:pStyle w:val="Zkladntextodsazen"/>
        <w:ind w:left="705"/>
        <w:jc w:val="both"/>
      </w:pPr>
      <w:r>
        <w:t>Nastavení PWM na 50%</w:t>
      </w:r>
    </w:p>
    <w:p w14:paraId="160A73A3" w14:textId="56E7A13D" w:rsidR="007B7146" w:rsidRDefault="007B7146" w:rsidP="007B7146">
      <w:pPr>
        <w:pStyle w:val="Zkladntextodsazen"/>
        <w:ind w:left="705"/>
        <w:jc w:val="both"/>
      </w:pPr>
      <w:r>
        <w:t>Nastavení PWM o 5% větší než přechozí stav</w:t>
      </w:r>
    </w:p>
    <w:p w14:paraId="11842BAB" w14:textId="77777777" w:rsidR="00D776ED" w:rsidRDefault="00D776ED" w:rsidP="00D776ED"/>
    <w:p w14:paraId="168BF72C" w14:textId="30E0DBE0" w:rsidR="00D776ED" w:rsidRDefault="00D776ED" w:rsidP="00D776ED">
      <w:pPr>
        <w:pStyle w:val="definice"/>
      </w:pPr>
      <w:r>
        <w:t>Závěr</w:t>
      </w:r>
      <w:r>
        <w:t>:</w:t>
      </w:r>
    </w:p>
    <w:p w14:paraId="45E92699" w14:textId="02237D0E" w:rsidR="00D776ED" w:rsidRDefault="00D776ED" w:rsidP="00D776ED">
      <w:pPr>
        <w:pStyle w:val="Zkladntextodsazen"/>
        <w:jc w:val="both"/>
      </w:pPr>
      <w:r>
        <w:t>Program není úplný z důvodu počátečního zmatení v novém softwaru. Efekt šipu funguje správně podle zadání. PWM mód funguje polovičně. Stav 0% a 50% funguje bezproblémů, ale akce zvětšní PWM o 5% nefunguje z důvodu neošetření několikánásobného průběhu programu, proto se tato akce vykoná tolikrát že je hned PWM na 100%.</w:t>
      </w:r>
      <w:bookmarkStart w:id="0" w:name="_GoBack"/>
      <w:bookmarkEnd w:id="0"/>
    </w:p>
    <w:p w14:paraId="0F2174A2" w14:textId="77777777" w:rsidR="00D776ED" w:rsidRPr="00A210FF" w:rsidRDefault="00D776ED" w:rsidP="007B7146">
      <w:pPr>
        <w:pStyle w:val="Zkladntextodsazen"/>
        <w:ind w:left="705"/>
        <w:jc w:val="both"/>
      </w:pPr>
    </w:p>
    <w:sectPr w:rsidR="00D776ED" w:rsidRPr="00A210FF" w:rsidSect="004C4261">
      <w:headerReference w:type="default" r:id="rId11"/>
      <w:headerReference w:type="first" r:id="rId12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34C5F" w14:textId="77777777" w:rsidR="00162266" w:rsidRDefault="00162266">
      <w:r>
        <w:separator/>
      </w:r>
    </w:p>
  </w:endnote>
  <w:endnote w:type="continuationSeparator" w:id="0">
    <w:p w14:paraId="1E061BA9" w14:textId="77777777" w:rsidR="00162266" w:rsidRDefault="00162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CADA1" w14:textId="77777777" w:rsidR="00162266" w:rsidRDefault="00162266">
      <w:r>
        <w:separator/>
      </w:r>
    </w:p>
  </w:footnote>
  <w:footnote w:type="continuationSeparator" w:id="0">
    <w:p w14:paraId="19C2EA27" w14:textId="77777777" w:rsidR="00162266" w:rsidRDefault="00162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34AAC" w14:textId="77777777" w:rsidR="00A43226" w:rsidRDefault="00A43226">
    <w:pPr>
      <w:pStyle w:val="Zhlav"/>
    </w:pPr>
    <w:r>
      <w:rPr>
        <w:noProof/>
        <w:lang w:eastAsia="cs-CZ"/>
      </w:rPr>
      <w:drawing>
        <wp:inline distT="0" distB="0" distL="0" distR="0" wp14:anchorId="5CE9B928" wp14:editId="0D71141E">
          <wp:extent cx="5753735" cy="5778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735" cy="5778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73060" w14:textId="77777777" w:rsidR="00A43226" w:rsidRDefault="00A432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9077050"/>
    <w:multiLevelType w:val="hybridMultilevel"/>
    <w:tmpl w:val="0238699E"/>
    <w:lvl w:ilvl="0" w:tplc="0405000F">
      <w:start w:val="1"/>
      <w:numFmt w:val="decimal"/>
      <w:lvlText w:val="%1."/>
      <w:lvlJc w:val="left"/>
      <w:pPr>
        <w:ind w:left="1003" w:hanging="360"/>
      </w:pPr>
    </w:lvl>
    <w:lvl w:ilvl="1" w:tplc="04050019" w:tentative="1">
      <w:start w:val="1"/>
      <w:numFmt w:val="lowerLetter"/>
      <w:lvlText w:val="%2."/>
      <w:lvlJc w:val="left"/>
      <w:pPr>
        <w:ind w:left="1723" w:hanging="360"/>
      </w:pPr>
    </w:lvl>
    <w:lvl w:ilvl="2" w:tplc="0405001B" w:tentative="1">
      <w:start w:val="1"/>
      <w:numFmt w:val="lowerRoman"/>
      <w:lvlText w:val="%3."/>
      <w:lvlJc w:val="right"/>
      <w:pPr>
        <w:ind w:left="2443" w:hanging="180"/>
      </w:pPr>
    </w:lvl>
    <w:lvl w:ilvl="3" w:tplc="0405000F" w:tentative="1">
      <w:start w:val="1"/>
      <w:numFmt w:val="decimal"/>
      <w:lvlText w:val="%4."/>
      <w:lvlJc w:val="left"/>
      <w:pPr>
        <w:ind w:left="3163" w:hanging="360"/>
      </w:pPr>
    </w:lvl>
    <w:lvl w:ilvl="4" w:tplc="04050019" w:tentative="1">
      <w:start w:val="1"/>
      <w:numFmt w:val="lowerLetter"/>
      <w:lvlText w:val="%5."/>
      <w:lvlJc w:val="left"/>
      <w:pPr>
        <w:ind w:left="3883" w:hanging="360"/>
      </w:pPr>
    </w:lvl>
    <w:lvl w:ilvl="5" w:tplc="0405001B" w:tentative="1">
      <w:start w:val="1"/>
      <w:numFmt w:val="lowerRoman"/>
      <w:lvlText w:val="%6."/>
      <w:lvlJc w:val="right"/>
      <w:pPr>
        <w:ind w:left="4603" w:hanging="180"/>
      </w:pPr>
    </w:lvl>
    <w:lvl w:ilvl="6" w:tplc="0405000F" w:tentative="1">
      <w:start w:val="1"/>
      <w:numFmt w:val="decimal"/>
      <w:lvlText w:val="%7."/>
      <w:lvlJc w:val="left"/>
      <w:pPr>
        <w:ind w:left="5323" w:hanging="360"/>
      </w:pPr>
    </w:lvl>
    <w:lvl w:ilvl="7" w:tplc="04050019" w:tentative="1">
      <w:start w:val="1"/>
      <w:numFmt w:val="lowerLetter"/>
      <w:lvlText w:val="%8."/>
      <w:lvlJc w:val="left"/>
      <w:pPr>
        <w:ind w:left="6043" w:hanging="360"/>
      </w:pPr>
    </w:lvl>
    <w:lvl w:ilvl="8" w:tplc="0405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5" w15:restartNumberingAfterBreak="0">
    <w:nsid w:val="0B2D6FFB"/>
    <w:multiLevelType w:val="hybridMultilevel"/>
    <w:tmpl w:val="61DE037A"/>
    <w:lvl w:ilvl="0" w:tplc="26B2F53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11232E7F"/>
    <w:multiLevelType w:val="hybridMultilevel"/>
    <w:tmpl w:val="16FACBA2"/>
    <w:lvl w:ilvl="0" w:tplc="CFA0DEE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1C6326E1"/>
    <w:multiLevelType w:val="hybridMultilevel"/>
    <w:tmpl w:val="08FC2FAA"/>
    <w:lvl w:ilvl="0" w:tplc="1988E80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1DA451AE"/>
    <w:multiLevelType w:val="hybridMultilevel"/>
    <w:tmpl w:val="67F466B6"/>
    <w:lvl w:ilvl="0" w:tplc="0405000F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23" w:hanging="360"/>
      </w:pPr>
    </w:lvl>
    <w:lvl w:ilvl="2" w:tplc="0405001B" w:tentative="1">
      <w:start w:val="1"/>
      <w:numFmt w:val="lowerRoman"/>
      <w:lvlText w:val="%3."/>
      <w:lvlJc w:val="right"/>
      <w:pPr>
        <w:ind w:left="2443" w:hanging="180"/>
      </w:pPr>
    </w:lvl>
    <w:lvl w:ilvl="3" w:tplc="0405000F" w:tentative="1">
      <w:start w:val="1"/>
      <w:numFmt w:val="decimal"/>
      <w:lvlText w:val="%4."/>
      <w:lvlJc w:val="left"/>
      <w:pPr>
        <w:ind w:left="3163" w:hanging="360"/>
      </w:pPr>
    </w:lvl>
    <w:lvl w:ilvl="4" w:tplc="04050019" w:tentative="1">
      <w:start w:val="1"/>
      <w:numFmt w:val="lowerLetter"/>
      <w:lvlText w:val="%5."/>
      <w:lvlJc w:val="left"/>
      <w:pPr>
        <w:ind w:left="3883" w:hanging="360"/>
      </w:pPr>
    </w:lvl>
    <w:lvl w:ilvl="5" w:tplc="0405001B" w:tentative="1">
      <w:start w:val="1"/>
      <w:numFmt w:val="lowerRoman"/>
      <w:lvlText w:val="%6."/>
      <w:lvlJc w:val="right"/>
      <w:pPr>
        <w:ind w:left="4603" w:hanging="180"/>
      </w:pPr>
    </w:lvl>
    <w:lvl w:ilvl="6" w:tplc="0405000F" w:tentative="1">
      <w:start w:val="1"/>
      <w:numFmt w:val="decimal"/>
      <w:lvlText w:val="%7."/>
      <w:lvlJc w:val="left"/>
      <w:pPr>
        <w:ind w:left="5323" w:hanging="360"/>
      </w:pPr>
    </w:lvl>
    <w:lvl w:ilvl="7" w:tplc="04050019" w:tentative="1">
      <w:start w:val="1"/>
      <w:numFmt w:val="lowerLetter"/>
      <w:lvlText w:val="%8."/>
      <w:lvlJc w:val="left"/>
      <w:pPr>
        <w:ind w:left="6043" w:hanging="360"/>
      </w:pPr>
    </w:lvl>
    <w:lvl w:ilvl="8" w:tplc="0405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9" w15:restartNumberingAfterBreak="0">
    <w:nsid w:val="3A3F4FF3"/>
    <w:multiLevelType w:val="hybridMultilevel"/>
    <w:tmpl w:val="C1EE49A0"/>
    <w:lvl w:ilvl="0" w:tplc="CFA0DEE2">
      <w:start w:val="1"/>
      <w:numFmt w:val="lowerLetter"/>
      <w:lvlText w:val="%1)"/>
      <w:lvlJc w:val="left"/>
      <w:pPr>
        <w:ind w:left="100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23" w:hanging="360"/>
      </w:pPr>
    </w:lvl>
    <w:lvl w:ilvl="2" w:tplc="0405001B" w:tentative="1">
      <w:start w:val="1"/>
      <w:numFmt w:val="lowerRoman"/>
      <w:lvlText w:val="%3."/>
      <w:lvlJc w:val="right"/>
      <w:pPr>
        <w:ind w:left="2443" w:hanging="180"/>
      </w:pPr>
    </w:lvl>
    <w:lvl w:ilvl="3" w:tplc="0405000F" w:tentative="1">
      <w:start w:val="1"/>
      <w:numFmt w:val="decimal"/>
      <w:lvlText w:val="%4."/>
      <w:lvlJc w:val="left"/>
      <w:pPr>
        <w:ind w:left="3163" w:hanging="360"/>
      </w:pPr>
    </w:lvl>
    <w:lvl w:ilvl="4" w:tplc="04050019" w:tentative="1">
      <w:start w:val="1"/>
      <w:numFmt w:val="lowerLetter"/>
      <w:lvlText w:val="%5."/>
      <w:lvlJc w:val="left"/>
      <w:pPr>
        <w:ind w:left="3883" w:hanging="360"/>
      </w:pPr>
    </w:lvl>
    <w:lvl w:ilvl="5" w:tplc="0405001B" w:tentative="1">
      <w:start w:val="1"/>
      <w:numFmt w:val="lowerRoman"/>
      <w:lvlText w:val="%6."/>
      <w:lvlJc w:val="right"/>
      <w:pPr>
        <w:ind w:left="4603" w:hanging="180"/>
      </w:pPr>
    </w:lvl>
    <w:lvl w:ilvl="6" w:tplc="0405000F" w:tentative="1">
      <w:start w:val="1"/>
      <w:numFmt w:val="decimal"/>
      <w:lvlText w:val="%7."/>
      <w:lvlJc w:val="left"/>
      <w:pPr>
        <w:ind w:left="5323" w:hanging="360"/>
      </w:pPr>
    </w:lvl>
    <w:lvl w:ilvl="7" w:tplc="04050019" w:tentative="1">
      <w:start w:val="1"/>
      <w:numFmt w:val="lowerLetter"/>
      <w:lvlText w:val="%8."/>
      <w:lvlJc w:val="left"/>
      <w:pPr>
        <w:ind w:left="6043" w:hanging="360"/>
      </w:pPr>
    </w:lvl>
    <w:lvl w:ilvl="8" w:tplc="0405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0" w15:restartNumberingAfterBreak="0">
    <w:nsid w:val="3F850499"/>
    <w:multiLevelType w:val="hybridMultilevel"/>
    <w:tmpl w:val="04AED580"/>
    <w:lvl w:ilvl="0" w:tplc="6BBED60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 w15:restartNumberingAfterBreak="0">
    <w:nsid w:val="622333C2"/>
    <w:multiLevelType w:val="hybridMultilevel"/>
    <w:tmpl w:val="AC9C78B4"/>
    <w:lvl w:ilvl="0" w:tplc="1B6A3A86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66B56C63"/>
    <w:multiLevelType w:val="hybridMultilevel"/>
    <w:tmpl w:val="C1EE49A0"/>
    <w:lvl w:ilvl="0" w:tplc="CFA0DEE2">
      <w:start w:val="1"/>
      <w:numFmt w:val="lowerLetter"/>
      <w:lvlText w:val="%1)"/>
      <w:lvlJc w:val="left"/>
      <w:pPr>
        <w:ind w:left="100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23" w:hanging="360"/>
      </w:pPr>
    </w:lvl>
    <w:lvl w:ilvl="2" w:tplc="0405001B" w:tentative="1">
      <w:start w:val="1"/>
      <w:numFmt w:val="lowerRoman"/>
      <w:lvlText w:val="%3."/>
      <w:lvlJc w:val="right"/>
      <w:pPr>
        <w:ind w:left="2443" w:hanging="180"/>
      </w:pPr>
    </w:lvl>
    <w:lvl w:ilvl="3" w:tplc="0405000F" w:tentative="1">
      <w:start w:val="1"/>
      <w:numFmt w:val="decimal"/>
      <w:lvlText w:val="%4."/>
      <w:lvlJc w:val="left"/>
      <w:pPr>
        <w:ind w:left="3163" w:hanging="360"/>
      </w:pPr>
    </w:lvl>
    <w:lvl w:ilvl="4" w:tplc="04050019" w:tentative="1">
      <w:start w:val="1"/>
      <w:numFmt w:val="lowerLetter"/>
      <w:lvlText w:val="%5."/>
      <w:lvlJc w:val="left"/>
      <w:pPr>
        <w:ind w:left="3883" w:hanging="360"/>
      </w:pPr>
    </w:lvl>
    <w:lvl w:ilvl="5" w:tplc="0405001B" w:tentative="1">
      <w:start w:val="1"/>
      <w:numFmt w:val="lowerRoman"/>
      <w:lvlText w:val="%6."/>
      <w:lvlJc w:val="right"/>
      <w:pPr>
        <w:ind w:left="4603" w:hanging="180"/>
      </w:pPr>
    </w:lvl>
    <w:lvl w:ilvl="6" w:tplc="0405000F" w:tentative="1">
      <w:start w:val="1"/>
      <w:numFmt w:val="decimal"/>
      <w:lvlText w:val="%7."/>
      <w:lvlJc w:val="left"/>
      <w:pPr>
        <w:ind w:left="5323" w:hanging="360"/>
      </w:pPr>
    </w:lvl>
    <w:lvl w:ilvl="7" w:tplc="04050019" w:tentative="1">
      <w:start w:val="1"/>
      <w:numFmt w:val="lowerLetter"/>
      <w:lvlText w:val="%8."/>
      <w:lvlJc w:val="left"/>
      <w:pPr>
        <w:ind w:left="6043" w:hanging="360"/>
      </w:pPr>
    </w:lvl>
    <w:lvl w:ilvl="8" w:tplc="0405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3" w15:restartNumberingAfterBreak="0">
    <w:nsid w:val="76FE3570"/>
    <w:multiLevelType w:val="hybridMultilevel"/>
    <w:tmpl w:val="1E4E157C"/>
    <w:lvl w:ilvl="0" w:tplc="9980553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3"/>
  </w:num>
  <w:num w:numId="6">
    <w:abstractNumId w:val="10"/>
  </w:num>
  <w:num w:numId="7">
    <w:abstractNumId w:val="5"/>
  </w:num>
  <w:num w:numId="8">
    <w:abstractNumId w:val="7"/>
  </w:num>
  <w:num w:numId="9">
    <w:abstractNumId w:val="11"/>
  </w:num>
  <w:num w:numId="10">
    <w:abstractNumId w:val="6"/>
  </w:num>
  <w:num w:numId="11">
    <w:abstractNumId w:val="8"/>
  </w:num>
  <w:num w:numId="12">
    <w:abstractNumId w:val="4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14"/>
    <w:rsid w:val="00021461"/>
    <w:rsid w:val="00051ACE"/>
    <w:rsid w:val="000630D1"/>
    <w:rsid w:val="00065414"/>
    <w:rsid w:val="00095311"/>
    <w:rsid w:val="000A4C3D"/>
    <w:rsid w:val="000D3229"/>
    <w:rsid w:val="000F76B2"/>
    <w:rsid w:val="0011705D"/>
    <w:rsid w:val="001349FF"/>
    <w:rsid w:val="00162266"/>
    <w:rsid w:val="002123AB"/>
    <w:rsid w:val="00231DA4"/>
    <w:rsid w:val="00275B69"/>
    <w:rsid w:val="00280027"/>
    <w:rsid w:val="002B482E"/>
    <w:rsid w:val="002E401E"/>
    <w:rsid w:val="002F21D9"/>
    <w:rsid w:val="002F6978"/>
    <w:rsid w:val="003046A9"/>
    <w:rsid w:val="00312318"/>
    <w:rsid w:val="00322DD2"/>
    <w:rsid w:val="00332D07"/>
    <w:rsid w:val="003526E7"/>
    <w:rsid w:val="00357710"/>
    <w:rsid w:val="00357C1B"/>
    <w:rsid w:val="00361C97"/>
    <w:rsid w:val="00365701"/>
    <w:rsid w:val="00374ECE"/>
    <w:rsid w:val="003778E6"/>
    <w:rsid w:val="00392E92"/>
    <w:rsid w:val="003B0E22"/>
    <w:rsid w:val="003C7F82"/>
    <w:rsid w:val="00410981"/>
    <w:rsid w:val="0042565C"/>
    <w:rsid w:val="0044327C"/>
    <w:rsid w:val="004522AF"/>
    <w:rsid w:val="00480EE3"/>
    <w:rsid w:val="00494F9D"/>
    <w:rsid w:val="004B16D2"/>
    <w:rsid w:val="004B19EA"/>
    <w:rsid w:val="004C062C"/>
    <w:rsid w:val="004C4261"/>
    <w:rsid w:val="004F648A"/>
    <w:rsid w:val="00520A2E"/>
    <w:rsid w:val="00525885"/>
    <w:rsid w:val="005355C2"/>
    <w:rsid w:val="0054416A"/>
    <w:rsid w:val="00554BD0"/>
    <w:rsid w:val="00591024"/>
    <w:rsid w:val="005D1F6B"/>
    <w:rsid w:val="005E2474"/>
    <w:rsid w:val="005E2567"/>
    <w:rsid w:val="005F6F2E"/>
    <w:rsid w:val="00604DAB"/>
    <w:rsid w:val="0061387C"/>
    <w:rsid w:val="00642766"/>
    <w:rsid w:val="006457D0"/>
    <w:rsid w:val="0068403B"/>
    <w:rsid w:val="0069068E"/>
    <w:rsid w:val="006C630B"/>
    <w:rsid w:val="007133CA"/>
    <w:rsid w:val="007164A6"/>
    <w:rsid w:val="007202AF"/>
    <w:rsid w:val="0074693A"/>
    <w:rsid w:val="00755A0B"/>
    <w:rsid w:val="0076532A"/>
    <w:rsid w:val="007666A5"/>
    <w:rsid w:val="00766875"/>
    <w:rsid w:val="007A352A"/>
    <w:rsid w:val="007A5A73"/>
    <w:rsid w:val="007A5DCB"/>
    <w:rsid w:val="007A6328"/>
    <w:rsid w:val="007B5B3B"/>
    <w:rsid w:val="007B7146"/>
    <w:rsid w:val="007D35CE"/>
    <w:rsid w:val="007F237B"/>
    <w:rsid w:val="007F3C95"/>
    <w:rsid w:val="00824534"/>
    <w:rsid w:val="008306BD"/>
    <w:rsid w:val="00832A8B"/>
    <w:rsid w:val="008541AC"/>
    <w:rsid w:val="00876D91"/>
    <w:rsid w:val="008926C0"/>
    <w:rsid w:val="00893FF5"/>
    <w:rsid w:val="008B77E7"/>
    <w:rsid w:val="008D2B38"/>
    <w:rsid w:val="008D5ABA"/>
    <w:rsid w:val="008E265D"/>
    <w:rsid w:val="0090263B"/>
    <w:rsid w:val="0093438B"/>
    <w:rsid w:val="00951CA7"/>
    <w:rsid w:val="009614F4"/>
    <w:rsid w:val="00965A4D"/>
    <w:rsid w:val="00975B48"/>
    <w:rsid w:val="00995734"/>
    <w:rsid w:val="009D26BB"/>
    <w:rsid w:val="009E1524"/>
    <w:rsid w:val="00A00F6B"/>
    <w:rsid w:val="00A14542"/>
    <w:rsid w:val="00A145E6"/>
    <w:rsid w:val="00A20467"/>
    <w:rsid w:val="00A210FF"/>
    <w:rsid w:val="00A22535"/>
    <w:rsid w:val="00A3382F"/>
    <w:rsid w:val="00A4044A"/>
    <w:rsid w:val="00A43226"/>
    <w:rsid w:val="00A50975"/>
    <w:rsid w:val="00A679D6"/>
    <w:rsid w:val="00A862E2"/>
    <w:rsid w:val="00AB7E25"/>
    <w:rsid w:val="00AC09B8"/>
    <w:rsid w:val="00AC336C"/>
    <w:rsid w:val="00AC52C2"/>
    <w:rsid w:val="00AE6291"/>
    <w:rsid w:val="00B032DB"/>
    <w:rsid w:val="00B11B8F"/>
    <w:rsid w:val="00B27738"/>
    <w:rsid w:val="00B359F9"/>
    <w:rsid w:val="00B45139"/>
    <w:rsid w:val="00B60082"/>
    <w:rsid w:val="00B70FA4"/>
    <w:rsid w:val="00B76A22"/>
    <w:rsid w:val="00BA58E9"/>
    <w:rsid w:val="00BD1C3D"/>
    <w:rsid w:val="00BE01A6"/>
    <w:rsid w:val="00BE619F"/>
    <w:rsid w:val="00C10E64"/>
    <w:rsid w:val="00C218DB"/>
    <w:rsid w:val="00C33266"/>
    <w:rsid w:val="00C44586"/>
    <w:rsid w:val="00C549C4"/>
    <w:rsid w:val="00C63FE4"/>
    <w:rsid w:val="00C929F1"/>
    <w:rsid w:val="00C93ECF"/>
    <w:rsid w:val="00C94D61"/>
    <w:rsid w:val="00CB5C1F"/>
    <w:rsid w:val="00CC7E1F"/>
    <w:rsid w:val="00CD6C7B"/>
    <w:rsid w:val="00CF7A2F"/>
    <w:rsid w:val="00CF7D4F"/>
    <w:rsid w:val="00D14651"/>
    <w:rsid w:val="00D24DEF"/>
    <w:rsid w:val="00D43283"/>
    <w:rsid w:val="00D776ED"/>
    <w:rsid w:val="00D96BE6"/>
    <w:rsid w:val="00DB4D69"/>
    <w:rsid w:val="00DB675C"/>
    <w:rsid w:val="00DC022F"/>
    <w:rsid w:val="00DC4FD5"/>
    <w:rsid w:val="00DC5EC0"/>
    <w:rsid w:val="00E46664"/>
    <w:rsid w:val="00E77DC0"/>
    <w:rsid w:val="00E908CA"/>
    <w:rsid w:val="00E9090A"/>
    <w:rsid w:val="00E91C42"/>
    <w:rsid w:val="00E94263"/>
    <w:rsid w:val="00ED352E"/>
    <w:rsid w:val="00ED38EF"/>
    <w:rsid w:val="00ED4E1F"/>
    <w:rsid w:val="00ED71E7"/>
    <w:rsid w:val="00EE48A3"/>
    <w:rsid w:val="00EF0068"/>
    <w:rsid w:val="00EF583B"/>
    <w:rsid w:val="00F003D2"/>
    <w:rsid w:val="00F1516D"/>
    <w:rsid w:val="00F36D26"/>
    <w:rsid w:val="00F4164A"/>
    <w:rsid w:val="00F46E55"/>
    <w:rsid w:val="00F86908"/>
    <w:rsid w:val="00F873C8"/>
    <w:rsid w:val="00F96C77"/>
    <w:rsid w:val="00FB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419699F"/>
  <w15:chartTrackingRefBased/>
  <w15:docId w15:val="{5FFE53D6-1F8D-4082-8EB9-8465C941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776ED"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link w:val="ZkladntextodsazenChar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character" w:customStyle="1" w:styleId="ZkladntextodsazenChar">
    <w:name w:val="Základní text odsazený Char"/>
    <w:link w:val="Zkladntextodsazen"/>
    <w:rsid w:val="007A352A"/>
    <w:rPr>
      <w:sz w:val="24"/>
      <w:szCs w:val="24"/>
      <w:lang w:eastAsia="zh-CN"/>
    </w:rPr>
  </w:style>
  <w:style w:type="paragraph" w:styleId="Odstavecseseznamem">
    <w:name w:val="List Paragraph"/>
    <w:basedOn w:val="Normln"/>
    <w:uiPriority w:val="34"/>
    <w:qFormat/>
    <w:rsid w:val="007A5DCB"/>
    <w:pPr>
      <w:ind w:left="708"/>
    </w:pPr>
  </w:style>
  <w:style w:type="table" w:styleId="Mkatabulky">
    <w:name w:val="Table Grid"/>
    <w:basedOn w:val="Normlntabulka"/>
    <w:uiPriority w:val="59"/>
    <w:rsid w:val="002F6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8541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6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MPORTANT\&#352;kola\A4\ACV\sablona-referat-acv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82306-6551-4572-AA6C-310E235B1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sablona-referat-acv.dot</Template>
  <TotalTime>1660</TotalTime>
  <Pages>4</Pages>
  <Words>265</Words>
  <Characters>1566</Characters>
  <Application>Microsoft Office Word</Application>
  <DocSecurity>0</DocSecurity>
  <Lines>13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Zdenda</dc:creator>
  <cp:keywords/>
  <cp:lastModifiedBy>Zdeněk Paikrt</cp:lastModifiedBy>
  <cp:revision>87</cp:revision>
  <cp:lastPrinted>2019-12-04T11:36:00Z</cp:lastPrinted>
  <dcterms:created xsi:type="dcterms:W3CDTF">2019-10-08T08:12:00Z</dcterms:created>
  <dcterms:modified xsi:type="dcterms:W3CDTF">2019-12-17T19:16:00Z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