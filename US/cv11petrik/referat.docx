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7B710" w14:textId="7A82363D" w:rsidR="00ED38EF" w:rsidRDefault="004A7E20">
      <w:pPr>
        <w:pStyle w:val="Titul"/>
        <w:rPr>
          <w:sz w:val="32"/>
          <w:szCs w:val="32"/>
        </w:rPr>
      </w:pPr>
      <w:r>
        <w:t>Uživatelský    software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40CCBD3E" w:rsidR="00ED38EF" w:rsidRDefault="00B3472B" w:rsidP="004A7E20">
            <w:pPr>
              <w:pStyle w:val="Obsahtabulky"/>
              <w:jc w:val="center"/>
            </w:pPr>
            <w:r w:rsidRPr="00B3472B">
              <w:t>cvičení 6. až 11. – Eagle: vlastní projekt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17F05DC6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B021F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60420">
              <w:t>7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0F34BFBB" w:rsidR="00ED38EF" w:rsidRDefault="004A7E20" w:rsidP="004A7E20">
            <w:pPr>
              <w:pStyle w:val="Obsahtabulky"/>
            </w:pPr>
            <w:r>
              <w:t>14</w:t>
            </w:r>
            <w:r w:rsidR="00BF391C">
              <w:t xml:space="preserve">. </w:t>
            </w:r>
            <w:r w:rsidR="00AB4D36">
              <w:t>1</w:t>
            </w:r>
            <w:r>
              <w:t>0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025AC7D7" w:rsidR="00ED38EF" w:rsidRDefault="00435DD4" w:rsidP="004A7E20">
            <w:pPr>
              <w:pStyle w:val="Obsahtabulky"/>
            </w:pPr>
            <w:r>
              <w:t>2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 w:rsidR="004A7E20">
              <w:t>2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7BE9FA9A" w14:textId="77777777" w:rsidR="00280F46" w:rsidRPr="00280F46" w:rsidRDefault="00280F46" w:rsidP="00280F46">
      <w:pPr>
        <w:pStyle w:val="Zkladntextodsazen"/>
        <w:spacing w:before="240" w:after="240"/>
        <w:rPr>
          <w:iCs/>
        </w:rPr>
      </w:pPr>
      <w:r w:rsidRPr="00280F46">
        <w:rPr>
          <w:iCs/>
        </w:rPr>
        <w:t>1. Zpracujte vlastní projekt - technickou dokumentaci elektronického obvodu.</w:t>
      </w:r>
      <w:r w:rsidRPr="00280F46">
        <w:rPr>
          <w:iCs/>
        </w:rPr>
        <w:br/>
        <w:t>Zvolte vhodné schéma s min. 25 součástkami,</w:t>
      </w:r>
      <w:r w:rsidRPr="00280F46">
        <w:rPr>
          <w:iCs/>
        </w:rPr>
        <w:br/>
        <w:t>cvičení 6. až 7. věnujte zpracování schéma,</w:t>
      </w:r>
      <w:r w:rsidRPr="00280F46">
        <w:rPr>
          <w:iCs/>
        </w:rPr>
        <w:br/>
        <w:t>cvičení 8. až 9. věnujte návrhu desky plošných spojů,</w:t>
      </w:r>
      <w:r w:rsidRPr="00280F46">
        <w:rPr>
          <w:iCs/>
        </w:rPr>
        <w:br/>
        <w:t>cvičení 10. až 11. věnujte vytvoření výrobní dokumentace.</w:t>
      </w:r>
    </w:p>
    <w:p w14:paraId="5A3FDEE1" w14:textId="77777777" w:rsidR="00280F46" w:rsidRPr="00280F46" w:rsidRDefault="00280F46" w:rsidP="00280F46">
      <w:pPr>
        <w:pStyle w:val="Zkladntextodsazen"/>
        <w:spacing w:before="240" w:after="240"/>
        <w:rPr>
          <w:iCs/>
        </w:rPr>
      </w:pPr>
      <w:r w:rsidRPr="00280F46">
        <w:rPr>
          <w:iCs/>
        </w:rPr>
        <w:t>2. Všechny pracovní soubory si průběžně archivujte pro další zpracování.</w:t>
      </w:r>
      <w:r w:rsidRPr="00280F46">
        <w:rPr>
          <w:iCs/>
        </w:rPr>
        <w:br/>
        <w:t>Na konci každého cvičení odešlete sejmutou obrazovku příslušného editoru na email vyučujícího.</w:t>
      </w:r>
      <w:r w:rsidRPr="00280F46">
        <w:rPr>
          <w:iCs/>
        </w:rPr>
        <w:br/>
        <w:t>- export obrázku schéma cv06xxx.png cv07xxx.png</w:t>
      </w:r>
      <w:r w:rsidRPr="00280F46">
        <w:rPr>
          <w:iCs/>
        </w:rPr>
        <w:br/>
        <w:t>- export obrázku desky cv08xxx.png cv09xxx.png</w:t>
      </w:r>
      <w:r w:rsidRPr="00280F46">
        <w:rPr>
          <w:iCs/>
        </w:rPr>
        <w:br/>
        <w:t>- část dokumentace cv10xxx.png</w:t>
      </w:r>
    </w:p>
    <w:p w14:paraId="5F563E2B" w14:textId="77777777" w:rsidR="00280F46" w:rsidRPr="00280F46" w:rsidRDefault="00280F46" w:rsidP="00280F46">
      <w:pPr>
        <w:pStyle w:val="Zkladntextodsazen"/>
        <w:spacing w:before="240" w:after="240"/>
        <w:rPr>
          <w:iCs/>
        </w:rPr>
      </w:pPr>
      <w:r w:rsidRPr="00280F46">
        <w:rPr>
          <w:iCs/>
        </w:rPr>
        <w:t>3. Vypracujte schéma a doplňte ho o všechny potřebné údaje.</w:t>
      </w:r>
      <w:r w:rsidRPr="00280F46">
        <w:rPr>
          <w:iCs/>
        </w:rPr>
        <w:br/>
        <w:t>Každá součástka musí mít pořadové označení a hodnotu</w:t>
      </w:r>
      <w:r w:rsidRPr="00280F46">
        <w:rPr>
          <w:iCs/>
        </w:rPr>
        <w:br/>
        <w:t>(případně hodnotu/napětí nebo hodnotu/výkon).</w:t>
      </w:r>
    </w:p>
    <w:p w14:paraId="0A9BEF0F" w14:textId="77777777" w:rsidR="00280F46" w:rsidRPr="00280F46" w:rsidRDefault="00280F46" w:rsidP="00280F46">
      <w:pPr>
        <w:pStyle w:val="Zkladntextodsazen"/>
        <w:spacing w:before="240" w:after="240"/>
        <w:rPr>
          <w:iCs/>
        </w:rPr>
      </w:pPr>
      <w:r w:rsidRPr="00280F46">
        <w:rPr>
          <w:iCs/>
        </w:rPr>
        <w:t>4. Navrhněte desku plošných spojů ve třídě IV. pro zpracované schéma.</w:t>
      </w:r>
      <w:r w:rsidRPr="00280F46">
        <w:rPr>
          <w:iCs/>
        </w:rPr>
        <w:br/>
        <w:t>DPS musí mít obdélníkový tvar obrysu, spoje s ohyby po 45°.</w:t>
      </w:r>
      <w:r w:rsidRPr="00280F46">
        <w:rPr>
          <w:iCs/>
        </w:rPr>
        <w:br/>
        <w:t>Součástky na DPS rozložené rovnoměrně a víceméně pravidelně.</w:t>
      </w:r>
      <w:r w:rsidRPr="00280F46">
        <w:rPr>
          <w:iCs/>
        </w:rPr>
        <w:br/>
        <w:t>Integrované obvody na DPS musí být natočené do jednoho směru.</w:t>
      </w:r>
      <w:r w:rsidRPr="00280F46">
        <w:rPr>
          <w:iCs/>
        </w:rPr>
        <w:br/>
        <w:t>Součástky musí být vzdáleny od okraje DPS minimálně 5 mm.</w:t>
      </w:r>
      <w:r w:rsidRPr="00280F46">
        <w:rPr>
          <w:iCs/>
        </w:rPr>
        <w:br/>
        <w:t>V rozích DPS umístěte otvory pro montážní šrouby velikosti M3.</w:t>
      </w:r>
      <w:r w:rsidRPr="00280F46">
        <w:rPr>
          <w:iCs/>
        </w:rPr>
        <w:br/>
        <w:t>DPS navrhněte jako dvouvrstvou, přičemž horní vrstva (TOP) je v prvé řadě</w:t>
      </w:r>
      <w:r w:rsidRPr="00280F46">
        <w:rPr>
          <w:iCs/>
        </w:rPr>
        <w:br/>
        <w:t>určena pro rozvod 0V (uzemnění = GND) formou rozlévané mědi s letovacími</w:t>
      </w:r>
      <w:r w:rsidRPr="00280F46">
        <w:rPr>
          <w:iCs/>
        </w:rPr>
        <w:br/>
        <w:t>ostrůvky (funkce Polygon + Ratnest).</w:t>
      </w:r>
    </w:p>
    <w:p w14:paraId="1B2EDA75" w14:textId="77777777" w:rsidR="00280F46" w:rsidRPr="00280F46" w:rsidRDefault="00280F46" w:rsidP="00280F46">
      <w:pPr>
        <w:pStyle w:val="Zkladntextodsazen"/>
        <w:spacing w:before="240" w:after="240"/>
        <w:rPr>
          <w:iCs/>
        </w:rPr>
      </w:pPr>
      <w:r w:rsidRPr="00280F46">
        <w:rPr>
          <w:iCs/>
        </w:rPr>
        <w:t>5. Dokumentace projektu bude obsahovat:</w:t>
      </w:r>
      <w:r w:rsidRPr="00280F46">
        <w:rPr>
          <w:iCs/>
        </w:rPr>
        <w:br/>
        <w:t>a) Eagle schéma (obvod.sch),</w:t>
      </w:r>
      <w:r w:rsidRPr="00280F46">
        <w:rPr>
          <w:iCs/>
        </w:rPr>
        <w:br/>
        <w:t>b) Eagle plošný spoj (obvod.brd),</w:t>
      </w:r>
      <w:r w:rsidRPr="00280F46">
        <w:rPr>
          <w:iCs/>
        </w:rPr>
        <w:br/>
        <w:t>c) seznam součástek (seznam.docx),</w:t>
      </w:r>
      <w:r w:rsidRPr="00280F46">
        <w:rPr>
          <w:iCs/>
        </w:rPr>
        <w:br/>
      </w:r>
      <w:r w:rsidRPr="00280F46">
        <w:rPr>
          <w:iCs/>
        </w:rPr>
        <w:br/>
        <w:t>U každé uveďte její označení ve schématu (případně seznam všech označení),</w:t>
      </w:r>
      <w:r w:rsidRPr="00280F46">
        <w:rPr>
          <w:iCs/>
        </w:rPr>
        <w:br/>
        <w:t>obchodní označení dle katalogu GME, její hodnotu, jmenovitý výkon, napětí,</w:t>
      </w:r>
      <w:r w:rsidRPr="00280F46">
        <w:rPr>
          <w:iCs/>
        </w:rPr>
        <w:br/>
        <w:t>typ pouzdra použitého pro návrh DPS a počet kusů,</w:t>
      </w:r>
      <w:r w:rsidRPr="00280F46">
        <w:rPr>
          <w:iCs/>
        </w:rPr>
        <w:br/>
        <w:t>Rezistory: odpor, ztrátový výkon, typ výrobku, typ pouzdra.</w:t>
      </w:r>
      <w:r w:rsidRPr="00280F46">
        <w:rPr>
          <w:iCs/>
        </w:rPr>
        <w:br/>
        <w:t>Kondenzátor: kapacita, napětí, typ výrobku, typ pouzdra.</w:t>
      </w:r>
      <w:r w:rsidRPr="00280F46">
        <w:rPr>
          <w:iCs/>
        </w:rPr>
        <w:br/>
        <w:t>Indukčnosti: indukčnost, typ výrobku, typ pouzdra, (popř. počet závitů, průměr vodiče, typ a tvar jádra)</w:t>
      </w:r>
      <w:r w:rsidRPr="00280F46">
        <w:rPr>
          <w:iCs/>
        </w:rPr>
        <w:br/>
        <w:t>Polovodiče: obchodní název, typ pouzdra.</w:t>
      </w:r>
      <w:r w:rsidRPr="00280F46">
        <w:rPr>
          <w:iCs/>
        </w:rPr>
        <w:br/>
      </w:r>
      <w:r w:rsidRPr="00280F46">
        <w:rPr>
          <w:iCs/>
        </w:rPr>
        <w:br/>
        <w:t>d) schéma obvodu (schema.docx),</w:t>
      </w:r>
      <w:r w:rsidRPr="00280F46">
        <w:rPr>
          <w:iCs/>
        </w:rPr>
        <w:br/>
        <w:t>e) DPS – strana spojů – výkres (dps_spoj.docx),</w:t>
      </w:r>
      <w:r w:rsidRPr="00280F46">
        <w:rPr>
          <w:iCs/>
        </w:rPr>
        <w:br/>
        <w:t>f) DPS – strana součástek – výkres (dps_souc.docx),</w:t>
      </w:r>
      <w:r w:rsidRPr="00280F46">
        <w:rPr>
          <w:iCs/>
        </w:rPr>
        <w:br/>
        <w:t>g) DPS – strana spojů – výstupní datový soubor pro fotoplotr HP974x,</w:t>
      </w:r>
      <w:r w:rsidRPr="00280F46">
        <w:rPr>
          <w:iCs/>
        </w:rPr>
        <w:br/>
        <w:t>h) DPS – strana součástek – výstupní datový soubor pro fotoplotr HP974x,</w:t>
      </w:r>
      <w:r w:rsidRPr="00280F46">
        <w:rPr>
          <w:iCs/>
        </w:rPr>
        <w:br/>
        <w:t>i) DPS – vrtací plán – výkres (dps_vrt.docx),</w:t>
      </w:r>
      <w:r w:rsidRPr="00280F46">
        <w:rPr>
          <w:iCs/>
        </w:rPr>
        <w:br/>
        <w:t>j) DPS – data pro vrtačku - výstupní datový soubor (dps_vrt.drl),</w:t>
      </w:r>
      <w:r w:rsidRPr="00280F46">
        <w:rPr>
          <w:iCs/>
        </w:rPr>
        <w:br/>
      </w:r>
      <w:r w:rsidRPr="00280F46">
        <w:rPr>
          <w:iCs/>
        </w:rPr>
        <w:lastRenderedPageBreak/>
        <w:t>k) DPS – nepájivá maska strany spojů – výstupní datový soubor pro fotoplotr,</w:t>
      </w:r>
      <w:r w:rsidRPr="00280F46">
        <w:rPr>
          <w:iCs/>
        </w:rPr>
        <w:br/>
        <w:t>l) DPS – nepájivá maska strany součástek – výstupní datový soubor pro fotoplotr,</w:t>
      </w:r>
      <w:r w:rsidRPr="00280F46">
        <w:rPr>
          <w:iCs/>
        </w:rPr>
        <w:br/>
        <w:t>m) DPS – osazovací plán – výkres rozmístění součástek (osazeni.docx),</w:t>
      </w:r>
      <w:r w:rsidRPr="00280F46">
        <w:rPr>
          <w:iCs/>
        </w:rPr>
        <w:br/>
        <w:t>n) referát obsahující zadání, postup a na jednotlivých stranách předchozí soubory.</w:t>
      </w:r>
    </w:p>
    <w:p w14:paraId="6F7F8355" w14:textId="77777777" w:rsidR="00280F46" w:rsidRPr="00280F46" w:rsidRDefault="00280F46" w:rsidP="00280F46">
      <w:pPr>
        <w:pStyle w:val="Zkladntextodsazen"/>
        <w:spacing w:before="240" w:after="240"/>
        <w:rPr>
          <w:iCs/>
        </w:rPr>
      </w:pPr>
      <w:r w:rsidRPr="00280F46">
        <w:rPr>
          <w:iCs/>
        </w:rPr>
        <w:t>6. Dokumentaci v zip archivu s názvem cv11xxx.zip, kde xxx je vaše příjmení</w:t>
      </w:r>
      <w:r w:rsidRPr="00280F46">
        <w:rPr>
          <w:iCs/>
        </w:rPr>
        <w:br/>
        <w:t>psané jen malými písmeny bez diakritiky, odešlete na e-mail vyučujícího.</w:t>
      </w:r>
    </w:p>
    <w:p w14:paraId="3ED35FBA" w14:textId="486FB210" w:rsidR="003110D6" w:rsidRDefault="002C6B6F" w:rsidP="000B52CA">
      <w:pPr>
        <w:pStyle w:val="Zkladntextodsazen"/>
        <w:spacing w:before="240" w:after="240"/>
        <w:ind w:left="0"/>
        <w:rPr>
          <w:b/>
          <w:iCs/>
        </w:rPr>
      </w:pPr>
      <w:r>
        <w:rPr>
          <w:b/>
          <w:iCs/>
        </w:rPr>
        <w:t>Postup:</w:t>
      </w:r>
    </w:p>
    <w:p w14:paraId="21C2C797" w14:textId="6E801D27" w:rsidR="002C6B6F" w:rsidRPr="002C6B6F" w:rsidRDefault="002C6B6F" w:rsidP="002C6B6F">
      <w:pPr>
        <w:pStyle w:val="Zkladntextodsazen"/>
        <w:numPr>
          <w:ilvl w:val="0"/>
          <w:numId w:val="14"/>
        </w:numPr>
        <w:spacing w:before="240" w:after="240"/>
        <w:rPr>
          <w:b/>
          <w:iCs/>
        </w:rPr>
      </w:pPr>
      <w:r>
        <w:rPr>
          <w:iCs/>
        </w:rPr>
        <w:t>Výběr nebo návrh vhodného schématu.</w:t>
      </w:r>
    </w:p>
    <w:p w14:paraId="43EB47E5" w14:textId="2DBF6238" w:rsidR="002C6B6F" w:rsidRPr="002C6B6F" w:rsidRDefault="002C6B6F" w:rsidP="002C6B6F">
      <w:pPr>
        <w:pStyle w:val="Zkladntextodsazen"/>
        <w:numPr>
          <w:ilvl w:val="0"/>
          <w:numId w:val="14"/>
        </w:numPr>
        <w:spacing w:before="240" w:after="240"/>
        <w:rPr>
          <w:b/>
          <w:iCs/>
        </w:rPr>
      </w:pPr>
      <w:r>
        <w:rPr>
          <w:iCs/>
        </w:rPr>
        <w:t>Nakreslení schématu v editoru schémat v EAGLE</w:t>
      </w:r>
    </w:p>
    <w:p w14:paraId="59D5201A" w14:textId="1B08221C" w:rsidR="002C6B6F" w:rsidRPr="006229A0" w:rsidRDefault="00E042D4" w:rsidP="002C6B6F">
      <w:pPr>
        <w:pStyle w:val="Zkladntextodsazen"/>
        <w:numPr>
          <w:ilvl w:val="0"/>
          <w:numId w:val="14"/>
        </w:numPr>
        <w:spacing w:before="240" w:after="240"/>
        <w:rPr>
          <w:b/>
          <w:iCs/>
        </w:rPr>
      </w:pPr>
      <w:r>
        <w:rPr>
          <w:iCs/>
        </w:rPr>
        <w:t>Vygenerování desky plošných spojů ze schématu</w:t>
      </w:r>
    </w:p>
    <w:p w14:paraId="22114951" w14:textId="0C476F2C" w:rsidR="006229A0" w:rsidRPr="00A30F53" w:rsidRDefault="006229A0" w:rsidP="002C6B6F">
      <w:pPr>
        <w:pStyle w:val="Zkladntextodsazen"/>
        <w:numPr>
          <w:ilvl w:val="0"/>
          <w:numId w:val="14"/>
        </w:numPr>
        <w:spacing w:before="240" w:after="240"/>
        <w:rPr>
          <w:b/>
          <w:iCs/>
        </w:rPr>
      </w:pPr>
      <w:r>
        <w:rPr>
          <w:iCs/>
        </w:rPr>
        <w:t>Vhodné rozvržení součástek na desce</w:t>
      </w:r>
    </w:p>
    <w:p w14:paraId="2B809A31" w14:textId="2176F499" w:rsidR="00A30F53" w:rsidRPr="00813CAB" w:rsidRDefault="00A30F53" w:rsidP="002C6B6F">
      <w:pPr>
        <w:pStyle w:val="Zkladntextodsazen"/>
        <w:numPr>
          <w:ilvl w:val="0"/>
          <w:numId w:val="14"/>
        </w:numPr>
        <w:spacing w:before="240" w:after="240"/>
        <w:rPr>
          <w:b/>
          <w:iCs/>
        </w:rPr>
      </w:pPr>
      <w:r>
        <w:rPr>
          <w:iCs/>
        </w:rPr>
        <w:t>Pospojování součástek podle vzdušných vodičů</w:t>
      </w:r>
    </w:p>
    <w:p w14:paraId="6B9243EE" w14:textId="516F8630" w:rsidR="00813CAB" w:rsidRPr="006D391D" w:rsidRDefault="00813CAB" w:rsidP="002C6B6F">
      <w:pPr>
        <w:pStyle w:val="Zkladntextodsazen"/>
        <w:numPr>
          <w:ilvl w:val="0"/>
          <w:numId w:val="14"/>
        </w:numPr>
        <w:spacing w:before="240" w:after="240"/>
        <w:rPr>
          <w:b/>
          <w:iCs/>
        </w:rPr>
      </w:pPr>
      <w:r>
        <w:rPr>
          <w:iCs/>
        </w:rPr>
        <w:t>Vytvoření rozlévané mědi</w:t>
      </w:r>
    </w:p>
    <w:p w14:paraId="3E7BB9A7" w14:textId="1424F043" w:rsidR="006D391D" w:rsidRPr="00330672" w:rsidRDefault="006D391D" w:rsidP="002C6B6F">
      <w:pPr>
        <w:pStyle w:val="Zkladntextodsazen"/>
        <w:numPr>
          <w:ilvl w:val="0"/>
          <w:numId w:val="14"/>
        </w:numPr>
        <w:spacing w:before="240" w:after="240"/>
        <w:rPr>
          <w:b/>
          <w:iCs/>
        </w:rPr>
      </w:pPr>
      <w:r>
        <w:rPr>
          <w:iCs/>
        </w:rPr>
        <w:t>Vygenerování výrobních souborů</w:t>
      </w:r>
      <w:r w:rsidR="008D28CF">
        <w:rPr>
          <w:iCs/>
        </w:rPr>
        <w:t xml:space="preserve"> a zpracování dokumentace</w:t>
      </w:r>
    </w:p>
    <w:p w14:paraId="0A70ED1C" w14:textId="6F19C647" w:rsidR="00330672" w:rsidRDefault="00330672" w:rsidP="00330672">
      <w:pPr>
        <w:pStyle w:val="Zkladntextodsazen"/>
        <w:spacing w:before="240" w:after="240"/>
        <w:ind w:left="0"/>
        <w:rPr>
          <w:b/>
          <w:iCs/>
        </w:rPr>
      </w:pPr>
      <w:r>
        <w:rPr>
          <w:b/>
          <w:iCs/>
        </w:rPr>
        <w:t>Popis mého schématu</w:t>
      </w:r>
      <w:r w:rsidR="002214B3">
        <w:rPr>
          <w:b/>
          <w:iCs/>
        </w:rPr>
        <w:t>:</w:t>
      </w:r>
    </w:p>
    <w:p w14:paraId="4AD88F26" w14:textId="05AE4D43" w:rsidR="002214B3" w:rsidRDefault="002214B3" w:rsidP="00330672">
      <w:pPr>
        <w:pStyle w:val="Zkladntextodsazen"/>
        <w:spacing w:before="240" w:after="240"/>
        <w:ind w:left="0"/>
        <w:rPr>
          <w:iCs/>
        </w:rPr>
      </w:pPr>
      <w:r>
        <w:rPr>
          <w:b/>
          <w:iCs/>
        </w:rPr>
        <w:tab/>
      </w:r>
      <w:r>
        <w:rPr>
          <w:iCs/>
        </w:rPr>
        <w:t>Obvod je určený pro řízení bipolárního krokového motoru</w:t>
      </w:r>
      <w:r w:rsidR="004257A2">
        <w:rPr>
          <w:iCs/>
        </w:rPr>
        <w:t>. Jako výkonovou součástku pro spínání cívek motoru je použít 2x H-můstek v SMD provedení</w:t>
      </w:r>
      <w:r w:rsidR="008C67B4">
        <w:rPr>
          <w:iCs/>
        </w:rPr>
        <w:t>. Řídící signály pro můstek dodává SoC</w:t>
      </w:r>
      <w:r w:rsidR="006C6365">
        <w:rPr>
          <w:iCs/>
        </w:rPr>
        <w:t xml:space="preserve"> Espressif</w:t>
      </w:r>
      <w:r w:rsidR="008C67B4">
        <w:rPr>
          <w:iCs/>
        </w:rPr>
        <w:t xml:space="preserve"> ESP32</w:t>
      </w:r>
      <w:r w:rsidR="002E7D89">
        <w:rPr>
          <w:iCs/>
        </w:rPr>
        <w:t xml:space="preserve"> disponující Wi-Fi </w:t>
      </w:r>
      <w:r w:rsidR="006A5649">
        <w:rPr>
          <w:iCs/>
        </w:rPr>
        <w:t>a bluetooth</w:t>
      </w:r>
      <w:r w:rsidR="002E7D89">
        <w:rPr>
          <w:iCs/>
        </w:rPr>
        <w:t xml:space="preserve"> připojením.</w:t>
      </w:r>
      <w:r w:rsidR="005D68C6">
        <w:rPr>
          <w:iCs/>
        </w:rPr>
        <w:t xml:space="preserve"> Desku by tedy bylo vhodné použít třeba v nějaké aplikaci v rámci „Internetu věcí“</w:t>
      </w:r>
      <w:r w:rsidR="009337C8">
        <w:rPr>
          <w:iCs/>
        </w:rPr>
        <w:t>, například pro ovládání okenních žaluzií</w:t>
      </w:r>
      <w:r w:rsidR="008E18C1">
        <w:rPr>
          <w:iCs/>
        </w:rPr>
        <w:t>.</w:t>
      </w:r>
      <w:r w:rsidR="00714A22">
        <w:rPr>
          <w:iCs/>
        </w:rPr>
        <w:t xml:space="preserve"> Zároveň je možné řízení přes I2C sběrnici</w:t>
      </w:r>
      <w:r w:rsidR="00B9532E">
        <w:rPr>
          <w:iCs/>
        </w:rPr>
        <w:t xml:space="preserve"> (konektor J3)</w:t>
      </w:r>
    </w:p>
    <w:p w14:paraId="425DD92B" w14:textId="77777777" w:rsidR="005F60D1" w:rsidRDefault="005F60D1">
      <w:pPr>
        <w:suppressAutoHyphens w:val="0"/>
        <w:rPr>
          <w:b/>
          <w:iCs/>
        </w:rPr>
      </w:pPr>
      <w:r>
        <w:rPr>
          <w:b/>
          <w:iCs/>
        </w:rPr>
        <w:br w:type="page"/>
      </w:r>
    </w:p>
    <w:p w14:paraId="508A1199" w14:textId="76BCC1A5" w:rsidR="00A85691" w:rsidRDefault="00A85691" w:rsidP="00330672">
      <w:pPr>
        <w:pStyle w:val="Zkladntextodsazen"/>
        <w:spacing w:before="240" w:after="240"/>
        <w:ind w:left="0"/>
        <w:rPr>
          <w:b/>
          <w:iCs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9264" behindDoc="0" locked="0" layoutInCell="1" allowOverlap="1" wp14:anchorId="21FF14DF" wp14:editId="7CE52F9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386172" cy="5220000"/>
            <wp:effectExtent l="1905" t="0" r="0" b="0"/>
            <wp:wrapSquare wrapText="bothSides"/>
            <wp:docPr id="5574" name="Picture 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" name="Picture 55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6172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021" w:rsidRPr="00505021">
        <w:rPr>
          <w:b/>
          <w:iCs/>
        </w:rPr>
        <w:t>Schéma:</w:t>
      </w:r>
    </w:p>
    <w:p w14:paraId="17C81706" w14:textId="77777777" w:rsidR="00FE6924" w:rsidRDefault="00FE6924">
      <w:pPr>
        <w:suppressAutoHyphens w:val="0"/>
        <w:rPr>
          <w:b/>
          <w:iCs/>
        </w:rPr>
      </w:pPr>
      <w:r>
        <w:rPr>
          <w:b/>
          <w:iCs/>
        </w:rPr>
        <w:br w:type="page"/>
      </w:r>
    </w:p>
    <w:p w14:paraId="0E28DE39" w14:textId="19EB1B45" w:rsidR="00C374B6" w:rsidRDefault="00C374B6" w:rsidP="00330672">
      <w:pPr>
        <w:pStyle w:val="Zkladntextodsazen"/>
        <w:spacing w:before="240" w:after="240"/>
        <w:ind w:left="0"/>
        <w:rPr>
          <w:b/>
          <w:iCs/>
        </w:rPr>
      </w:pPr>
      <w:r>
        <w:rPr>
          <w:b/>
          <w:iCs/>
        </w:rPr>
        <w:lastRenderedPageBreak/>
        <w:t>Vrchní strana spojů:</w:t>
      </w:r>
    </w:p>
    <w:p w14:paraId="6B81D6EB" w14:textId="08F00626" w:rsidR="00C374B6" w:rsidRDefault="00C374B6" w:rsidP="00C374B6">
      <w:pPr>
        <w:pStyle w:val="Zkladntextodsazen"/>
        <w:spacing w:before="240" w:after="240"/>
        <w:ind w:left="0"/>
        <w:jc w:val="center"/>
        <w:rPr>
          <w:b/>
          <w:iCs/>
        </w:rPr>
      </w:pPr>
      <w:r w:rsidRPr="00C374B6">
        <w:rPr>
          <w:b/>
          <w:iCs/>
        </w:rPr>
        <w:drawing>
          <wp:inline distT="0" distB="0" distL="0" distR="0" wp14:anchorId="3D62997B" wp14:editId="3C6F63DC">
            <wp:extent cx="4212000" cy="356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35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8BEF" w14:textId="57E53DB5" w:rsidR="00F30504" w:rsidRDefault="00F30504" w:rsidP="00F30504">
      <w:pPr>
        <w:pStyle w:val="Zkladntextodsazen"/>
        <w:spacing w:before="240" w:after="240"/>
        <w:ind w:left="0"/>
        <w:rPr>
          <w:b/>
          <w:iCs/>
        </w:rPr>
      </w:pPr>
      <w:r>
        <w:rPr>
          <w:b/>
          <w:iCs/>
        </w:rPr>
        <w:t>Spodní strana spojů</w:t>
      </w:r>
    </w:p>
    <w:p w14:paraId="107D363A" w14:textId="07DE94D3" w:rsidR="00B33F33" w:rsidRDefault="00B33F33" w:rsidP="00B33F33">
      <w:pPr>
        <w:pStyle w:val="Zkladntextodsazen"/>
        <w:spacing w:before="240" w:after="240"/>
        <w:ind w:left="0"/>
        <w:jc w:val="center"/>
        <w:rPr>
          <w:b/>
          <w:iCs/>
        </w:rPr>
      </w:pPr>
      <w:r w:rsidRPr="00B33F33">
        <w:rPr>
          <w:b/>
          <w:iCs/>
        </w:rPr>
        <w:drawing>
          <wp:inline distT="0" distB="0" distL="0" distR="0" wp14:anchorId="01001DB3" wp14:editId="6CA9117E">
            <wp:extent cx="4162135" cy="3564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135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DCC" w14:textId="101F3242" w:rsidR="00FB38C9" w:rsidRDefault="00FB38C9" w:rsidP="0009061F">
      <w:pPr>
        <w:suppressAutoHyphens w:val="0"/>
        <w:rPr>
          <w:b/>
          <w:iCs/>
        </w:rPr>
      </w:pPr>
      <w:r>
        <w:rPr>
          <w:b/>
          <w:iCs/>
        </w:rPr>
        <w:br w:type="page"/>
      </w:r>
    </w:p>
    <w:p w14:paraId="17D7C8DF" w14:textId="2653F795" w:rsidR="0009061F" w:rsidRDefault="0009061F" w:rsidP="009F359A">
      <w:pPr>
        <w:suppressAutoHyphens w:val="0"/>
        <w:spacing w:after="240"/>
        <w:rPr>
          <w:b/>
          <w:iCs/>
        </w:rPr>
      </w:pPr>
      <w:r>
        <w:rPr>
          <w:b/>
          <w:iCs/>
        </w:rPr>
        <w:lastRenderedPageBreak/>
        <w:t>Sezna</w:t>
      </w:r>
      <w:bookmarkStart w:id="0" w:name="_GoBack"/>
      <w:bookmarkEnd w:id="0"/>
      <w:r>
        <w:rPr>
          <w:b/>
          <w:iCs/>
        </w:rPr>
        <w:t>m součástek:</w:t>
      </w:r>
    </w:p>
    <w:tbl>
      <w:tblPr>
        <w:tblStyle w:val="Tabulkaseznamu3zvraznn1"/>
        <w:tblW w:w="9368" w:type="dxa"/>
        <w:tblLook w:val="04A0" w:firstRow="1" w:lastRow="0" w:firstColumn="1" w:lastColumn="0" w:noHBand="0" w:noVBand="1"/>
      </w:tblPr>
      <w:tblGrid>
        <w:gridCol w:w="1020"/>
        <w:gridCol w:w="1422"/>
        <w:gridCol w:w="2016"/>
        <w:gridCol w:w="2242"/>
        <w:gridCol w:w="1623"/>
        <w:gridCol w:w="1144"/>
      </w:tblGrid>
      <w:tr w:rsidR="00303629" w:rsidRPr="000B403F" w14:paraId="6CF84BCA" w14:textId="77777777" w:rsidTr="00EB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noWrap/>
            <w:vAlign w:val="center"/>
            <w:hideMark/>
          </w:tcPr>
          <w:p w14:paraId="5D49FD4E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hAnsi="Calibri" w:cs="Calibri"/>
                <w:color w:val="FFFFFF"/>
                <w:lang w:eastAsia="cs-CZ"/>
              </w:rPr>
              <w:t>Součást</w:t>
            </w:r>
          </w:p>
        </w:tc>
        <w:tc>
          <w:tcPr>
            <w:tcW w:w="1422" w:type="dxa"/>
            <w:noWrap/>
            <w:vAlign w:val="center"/>
            <w:hideMark/>
          </w:tcPr>
          <w:p w14:paraId="7A877A71" w14:textId="77777777" w:rsidR="001227AC" w:rsidRPr="000B403F" w:rsidRDefault="001227AC" w:rsidP="00EB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hAnsi="Calibri" w:cs="Calibri"/>
                <w:color w:val="FFFFFF"/>
                <w:lang w:eastAsia="cs-CZ"/>
              </w:rPr>
              <w:t>Hodnota</w:t>
            </w:r>
          </w:p>
        </w:tc>
        <w:tc>
          <w:tcPr>
            <w:tcW w:w="1917" w:type="dxa"/>
            <w:noWrap/>
            <w:vAlign w:val="center"/>
            <w:hideMark/>
          </w:tcPr>
          <w:p w14:paraId="3A712A7A" w14:textId="77777777" w:rsidR="001227AC" w:rsidRPr="000B403F" w:rsidRDefault="001227AC" w:rsidP="00EB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hAnsi="Calibri" w:cs="Calibri"/>
                <w:color w:val="FFFFFF"/>
                <w:lang w:eastAsia="cs-CZ"/>
              </w:rPr>
              <w:t>Zařízení</w:t>
            </w:r>
          </w:p>
        </w:tc>
        <w:tc>
          <w:tcPr>
            <w:tcW w:w="2242" w:type="dxa"/>
            <w:noWrap/>
            <w:vAlign w:val="center"/>
            <w:hideMark/>
          </w:tcPr>
          <w:p w14:paraId="227753AD" w14:textId="77777777" w:rsidR="001227AC" w:rsidRPr="000B403F" w:rsidRDefault="001227AC" w:rsidP="00EB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hAnsi="Calibri" w:cs="Calibri"/>
                <w:color w:val="FFFFFF"/>
                <w:lang w:eastAsia="cs-CZ"/>
              </w:rPr>
              <w:t>Pouzdro</w:t>
            </w:r>
          </w:p>
        </w:tc>
        <w:tc>
          <w:tcPr>
            <w:tcW w:w="1623" w:type="dxa"/>
            <w:noWrap/>
            <w:vAlign w:val="center"/>
            <w:hideMark/>
          </w:tcPr>
          <w:p w14:paraId="56D1E704" w14:textId="77777777" w:rsidR="001227AC" w:rsidRPr="000B403F" w:rsidRDefault="001227AC" w:rsidP="00EB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hAnsi="Calibri" w:cs="Calibri"/>
                <w:color w:val="FFFFFF"/>
                <w:lang w:eastAsia="cs-CZ"/>
              </w:rPr>
              <w:t>Ztrátový výkon</w:t>
            </w:r>
          </w:p>
        </w:tc>
        <w:tc>
          <w:tcPr>
            <w:tcW w:w="1144" w:type="dxa"/>
            <w:noWrap/>
            <w:vAlign w:val="center"/>
            <w:hideMark/>
          </w:tcPr>
          <w:p w14:paraId="4D98761E" w14:textId="77777777" w:rsidR="001227AC" w:rsidRPr="000B403F" w:rsidRDefault="001227AC" w:rsidP="00EB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  <w:lang w:eastAsia="cs-CZ"/>
              </w:rPr>
            </w:pPr>
            <w:r w:rsidRPr="000B403F">
              <w:rPr>
                <w:rFonts w:ascii="Calibri" w:hAnsi="Calibri" w:cs="Calibri"/>
                <w:color w:val="FFFFFF"/>
                <w:lang w:eastAsia="cs-CZ"/>
              </w:rPr>
              <w:t>Odkaz</w:t>
            </w:r>
          </w:p>
        </w:tc>
      </w:tr>
      <w:tr w:rsidR="001227AC" w:rsidRPr="000B403F" w14:paraId="21927A1A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0C807DFF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C1</w:t>
            </w:r>
          </w:p>
        </w:tc>
        <w:tc>
          <w:tcPr>
            <w:tcW w:w="1422" w:type="dxa"/>
            <w:noWrap/>
            <w:vAlign w:val="center"/>
            <w:hideMark/>
          </w:tcPr>
          <w:p w14:paraId="386E4B9F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10uF 50V</w:t>
            </w:r>
          </w:p>
        </w:tc>
        <w:tc>
          <w:tcPr>
            <w:tcW w:w="1917" w:type="dxa"/>
            <w:noWrap/>
            <w:vAlign w:val="center"/>
            <w:hideMark/>
          </w:tcPr>
          <w:p w14:paraId="7A57DE23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CPOL-EU153CLV-0605</w:t>
            </w:r>
          </w:p>
        </w:tc>
        <w:tc>
          <w:tcPr>
            <w:tcW w:w="2242" w:type="dxa"/>
            <w:noWrap/>
            <w:vAlign w:val="center"/>
            <w:hideMark/>
          </w:tcPr>
          <w:p w14:paraId="17F1DA94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153CLV-0605</w:t>
            </w:r>
          </w:p>
        </w:tc>
        <w:tc>
          <w:tcPr>
            <w:tcW w:w="1623" w:type="dxa"/>
            <w:noWrap/>
            <w:vAlign w:val="center"/>
            <w:hideMark/>
          </w:tcPr>
          <w:p w14:paraId="345B2EF7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29259359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0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35DB11DA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0B62F6D7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C2</w:t>
            </w:r>
          </w:p>
        </w:tc>
        <w:tc>
          <w:tcPr>
            <w:tcW w:w="1422" w:type="dxa"/>
            <w:noWrap/>
            <w:vAlign w:val="center"/>
            <w:hideMark/>
          </w:tcPr>
          <w:p w14:paraId="6EA43CD7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220n 50V</w:t>
            </w:r>
          </w:p>
        </w:tc>
        <w:tc>
          <w:tcPr>
            <w:tcW w:w="1917" w:type="dxa"/>
            <w:noWrap/>
            <w:vAlign w:val="center"/>
            <w:hideMark/>
          </w:tcPr>
          <w:p w14:paraId="2DBF00CA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C-EUC0805</w:t>
            </w:r>
          </w:p>
        </w:tc>
        <w:tc>
          <w:tcPr>
            <w:tcW w:w="2242" w:type="dxa"/>
            <w:noWrap/>
            <w:vAlign w:val="center"/>
            <w:hideMark/>
          </w:tcPr>
          <w:p w14:paraId="138E0274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C0805</w:t>
            </w:r>
          </w:p>
        </w:tc>
        <w:tc>
          <w:tcPr>
            <w:tcW w:w="1623" w:type="dxa"/>
            <w:noWrap/>
            <w:vAlign w:val="center"/>
            <w:hideMark/>
          </w:tcPr>
          <w:p w14:paraId="4A00D10A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1C604F9E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1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48B0020F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3048AD8A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C3</w:t>
            </w:r>
          </w:p>
        </w:tc>
        <w:tc>
          <w:tcPr>
            <w:tcW w:w="1422" w:type="dxa"/>
            <w:noWrap/>
            <w:vAlign w:val="center"/>
            <w:hideMark/>
          </w:tcPr>
          <w:p w14:paraId="6F365CB3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10uF 16V</w:t>
            </w:r>
          </w:p>
        </w:tc>
        <w:tc>
          <w:tcPr>
            <w:tcW w:w="1917" w:type="dxa"/>
            <w:noWrap/>
            <w:vAlign w:val="center"/>
            <w:hideMark/>
          </w:tcPr>
          <w:p w14:paraId="138F2981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CPOL-EUSMCC</w:t>
            </w:r>
          </w:p>
        </w:tc>
        <w:tc>
          <w:tcPr>
            <w:tcW w:w="2242" w:type="dxa"/>
            <w:noWrap/>
            <w:vAlign w:val="center"/>
            <w:hideMark/>
          </w:tcPr>
          <w:p w14:paraId="7637F1AF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SMC_C</w:t>
            </w:r>
          </w:p>
        </w:tc>
        <w:tc>
          <w:tcPr>
            <w:tcW w:w="1623" w:type="dxa"/>
            <w:noWrap/>
            <w:vAlign w:val="center"/>
            <w:hideMark/>
          </w:tcPr>
          <w:p w14:paraId="5B3FACC6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34D41ED8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2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6E2A42BF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234BDF21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C4</w:t>
            </w:r>
          </w:p>
        </w:tc>
        <w:tc>
          <w:tcPr>
            <w:tcW w:w="1422" w:type="dxa"/>
            <w:noWrap/>
            <w:vAlign w:val="center"/>
            <w:hideMark/>
          </w:tcPr>
          <w:p w14:paraId="30BBBB1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10uF 16V</w:t>
            </w:r>
          </w:p>
        </w:tc>
        <w:tc>
          <w:tcPr>
            <w:tcW w:w="1917" w:type="dxa"/>
            <w:noWrap/>
            <w:vAlign w:val="center"/>
            <w:hideMark/>
          </w:tcPr>
          <w:p w14:paraId="2D066EB4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CPOL-EUSMCC</w:t>
            </w:r>
          </w:p>
        </w:tc>
        <w:tc>
          <w:tcPr>
            <w:tcW w:w="2242" w:type="dxa"/>
            <w:noWrap/>
            <w:vAlign w:val="center"/>
            <w:hideMark/>
          </w:tcPr>
          <w:p w14:paraId="6AD1AC15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SMC_C</w:t>
            </w:r>
          </w:p>
        </w:tc>
        <w:tc>
          <w:tcPr>
            <w:tcW w:w="1623" w:type="dxa"/>
            <w:noWrap/>
            <w:vAlign w:val="center"/>
            <w:hideMark/>
          </w:tcPr>
          <w:p w14:paraId="08C3806B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4F2233CE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3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4676BE5A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664F7C37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IC1</w:t>
            </w:r>
          </w:p>
        </w:tc>
        <w:tc>
          <w:tcPr>
            <w:tcW w:w="1422" w:type="dxa"/>
            <w:noWrap/>
            <w:vAlign w:val="center"/>
            <w:hideMark/>
          </w:tcPr>
          <w:p w14:paraId="125D3A4D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1D925A2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TB6612FNG</w:t>
            </w:r>
          </w:p>
        </w:tc>
        <w:tc>
          <w:tcPr>
            <w:tcW w:w="2242" w:type="dxa"/>
            <w:noWrap/>
            <w:vAlign w:val="center"/>
            <w:hideMark/>
          </w:tcPr>
          <w:p w14:paraId="1299CDF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SSOP24</w:t>
            </w:r>
          </w:p>
        </w:tc>
        <w:tc>
          <w:tcPr>
            <w:tcW w:w="1623" w:type="dxa"/>
            <w:noWrap/>
            <w:vAlign w:val="center"/>
            <w:hideMark/>
          </w:tcPr>
          <w:p w14:paraId="317EFB88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6F846DD7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4" w:history="1">
              <w:proofErr w:type="spellStart"/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mouser</w:t>
              </w:r>
              <w:proofErr w:type="spellEnd"/>
            </w:hyperlink>
          </w:p>
        </w:tc>
      </w:tr>
      <w:tr w:rsidR="001227AC" w:rsidRPr="000B403F" w14:paraId="627254A6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5471563D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IC2</w:t>
            </w:r>
          </w:p>
        </w:tc>
        <w:tc>
          <w:tcPr>
            <w:tcW w:w="1422" w:type="dxa"/>
            <w:noWrap/>
            <w:vAlign w:val="center"/>
            <w:hideMark/>
          </w:tcPr>
          <w:p w14:paraId="1B06504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3.3V 1A</w:t>
            </w:r>
          </w:p>
        </w:tc>
        <w:tc>
          <w:tcPr>
            <w:tcW w:w="1917" w:type="dxa"/>
            <w:noWrap/>
            <w:vAlign w:val="center"/>
            <w:hideMark/>
          </w:tcPr>
          <w:p w14:paraId="5C439AA0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TS1117BCW33</w:t>
            </w:r>
          </w:p>
        </w:tc>
        <w:tc>
          <w:tcPr>
            <w:tcW w:w="2242" w:type="dxa"/>
            <w:noWrap/>
            <w:vAlign w:val="center"/>
            <w:hideMark/>
          </w:tcPr>
          <w:p w14:paraId="288FC13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SOT223</w:t>
            </w:r>
          </w:p>
        </w:tc>
        <w:tc>
          <w:tcPr>
            <w:tcW w:w="1623" w:type="dxa"/>
            <w:noWrap/>
            <w:vAlign w:val="center"/>
            <w:hideMark/>
          </w:tcPr>
          <w:p w14:paraId="2DF54E8D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36D347B2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5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7522AB3C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57264E1A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J1</w:t>
            </w:r>
          </w:p>
        </w:tc>
        <w:tc>
          <w:tcPr>
            <w:tcW w:w="1422" w:type="dxa"/>
            <w:noWrap/>
            <w:vAlign w:val="center"/>
            <w:hideMark/>
          </w:tcPr>
          <w:p w14:paraId="738F2790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55EDC3A3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S4B-XH-A(</w:t>
            </w:r>
            <w:proofErr w:type="gramStart"/>
            <w:r w:rsidRPr="000B403F">
              <w:rPr>
                <w:rFonts w:ascii="Calibri" w:hAnsi="Calibri" w:cs="Calibri"/>
                <w:color w:val="000000"/>
                <w:lang w:eastAsia="cs-CZ"/>
              </w:rPr>
              <w:t>LF)(SN</w:t>
            </w:r>
            <w:proofErr w:type="gramEnd"/>
            <w:r w:rsidRPr="000B403F">
              <w:rPr>
                <w:rFonts w:ascii="Calibri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2242" w:type="dxa"/>
            <w:noWrap/>
            <w:vAlign w:val="center"/>
            <w:hideMark/>
          </w:tcPr>
          <w:p w14:paraId="1D7715A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HDR-04/RA</w:t>
            </w:r>
          </w:p>
        </w:tc>
        <w:tc>
          <w:tcPr>
            <w:tcW w:w="1623" w:type="dxa"/>
            <w:noWrap/>
            <w:vAlign w:val="center"/>
            <w:hideMark/>
          </w:tcPr>
          <w:p w14:paraId="7C86DF3D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5D2F281C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6" w:history="1">
              <w:proofErr w:type="spellStart"/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farnell</w:t>
              </w:r>
              <w:proofErr w:type="spellEnd"/>
            </w:hyperlink>
          </w:p>
        </w:tc>
      </w:tr>
      <w:tr w:rsidR="001227AC" w:rsidRPr="000B403F" w14:paraId="02EEA4D1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4E1020AC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J2</w:t>
            </w:r>
          </w:p>
        </w:tc>
        <w:tc>
          <w:tcPr>
            <w:tcW w:w="1422" w:type="dxa"/>
            <w:noWrap/>
            <w:vAlign w:val="center"/>
            <w:hideMark/>
          </w:tcPr>
          <w:p w14:paraId="5BC23455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445E9684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POWER_JACKTOE</w:t>
            </w:r>
          </w:p>
        </w:tc>
        <w:tc>
          <w:tcPr>
            <w:tcW w:w="2242" w:type="dxa"/>
            <w:noWrap/>
            <w:vAlign w:val="center"/>
            <w:hideMark/>
          </w:tcPr>
          <w:p w14:paraId="7BC12688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POWER_JACK_SMD</w:t>
            </w:r>
          </w:p>
        </w:tc>
        <w:tc>
          <w:tcPr>
            <w:tcW w:w="1623" w:type="dxa"/>
            <w:noWrap/>
            <w:vAlign w:val="center"/>
            <w:hideMark/>
          </w:tcPr>
          <w:p w14:paraId="3BF034C7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09259C6D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7" w:history="1">
              <w:proofErr w:type="spellStart"/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mouser</w:t>
              </w:r>
              <w:proofErr w:type="spellEnd"/>
            </w:hyperlink>
          </w:p>
        </w:tc>
      </w:tr>
      <w:tr w:rsidR="001227AC" w:rsidRPr="000B403F" w14:paraId="287E96EF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1835A7A4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J3</w:t>
            </w:r>
          </w:p>
        </w:tc>
        <w:tc>
          <w:tcPr>
            <w:tcW w:w="1422" w:type="dxa"/>
            <w:noWrap/>
            <w:vAlign w:val="center"/>
            <w:hideMark/>
          </w:tcPr>
          <w:p w14:paraId="5D6CFD8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3946B7F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S4B-XH-A(</w:t>
            </w:r>
            <w:proofErr w:type="gramStart"/>
            <w:r w:rsidRPr="000B403F">
              <w:rPr>
                <w:rFonts w:ascii="Calibri" w:hAnsi="Calibri" w:cs="Calibri"/>
                <w:color w:val="000000"/>
                <w:lang w:eastAsia="cs-CZ"/>
              </w:rPr>
              <w:t>LF)(SN</w:t>
            </w:r>
            <w:proofErr w:type="gramEnd"/>
            <w:r w:rsidRPr="000B403F">
              <w:rPr>
                <w:rFonts w:ascii="Calibri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2242" w:type="dxa"/>
            <w:noWrap/>
            <w:vAlign w:val="center"/>
            <w:hideMark/>
          </w:tcPr>
          <w:p w14:paraId="690CB16F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HDR-04/RA</w:t>
            </w:r>
          </w:p>
        </w:tc>
        <w:tc>
          <w:tcPr>
            <w:tcW w:w="1623" w:type="dxa"/>
            <w:noWrap/>
            <w:vAlign w:val="center"/>
            <w:hideMark/>
          </w:tcPr>
          <w:p w14:paraId="26FFD15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3F0E73D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8" w:history="1">
              <w:proofErr w:type="spellStart"/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farnell</w:t>
              </w:r>
              <w:proofErr w:type="spellEnd"/>
            </w:hyperlink>
          </w:p>
        </w:tc>
      </w:tr>
      <w:tr w:rsidR="001227AC" w:rsidRPr="000B403F" w14:paraId="3B588E01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1B711F86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hAnsi="Calibri" w:cs="Calibri"/>
                <w:color w:val="000000"/>
                <w:lang w:eastAsia="cs-CZ"/>
              </w:rPr>
              <w:t>I.01</w:t>
            </w:r>
            <w:proofErr w:type="gramEnd"/>
          </w:p>
        </w:tc>
        <w:tc>
          <w:tcPr>
            <w:tcW w:w="1422" w:type="dxa"/>
            <w:noWrap/>
            <w:vAlign w:val="center"/>
            <w:hideMark/>
          </w:tcPr>
          <w:p w14:paraId="5DD32335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RED</w:t>
            </w:r>
          </w:p>
        </w:tc>
        <w:tc>
          <w:tcPr>
            <w:tcW w:w="1917" w:type="dxa"/>
            <w:noWrap/>
            <w:vAlign w:val="center"/>
            <w:hideMark/>
          </w:tcPr>
          <w:p w14:paraId="07FA85B1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242" w:type="dxa"/>
            <w:noWrap/>
            <w:vAlign w:val="center"/>
            <w:hideMark/>
          </w:tcPr>
          <w:p w14:paraId="30E79E2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623" w:type="dxa"/>
            <w:noWrap/>
            <w:vAlign w:val="center"/>
            <w:hideMark/>
          </w:tcPr>
          <w:p w14:paraId="40AC4478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2BCB8FCE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19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0471280D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4F4C90BB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hAnsi="Calibri" w:cs="Calibri"/>
                <w:color w:val="000000"/>
                <w:lang w:eastAsia="cs-CZ"/>
              </w:rPr>
              <w:t>I.02</w:t>
            </w:r>
            <w:proofErr w:type="gramEnd"/>
          </w:p>
        </w:tc>
        <w:tc>
          <w:tcPr>
            <w:tcW w:w="1422" w:type="dxa"/>
            <w:noWrap/>
            <w:vAlign w:val="center"/>
            <w:hideMark/>
          </w:tcPr>
          <w:p w14:paraId="47594401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GREEN</w:t>
            </w:r>
          </w:p>
        </w:tc>
        <w:tc>
          <w:tcPr>
            <w:tcW w:w="1917" w:type="dxa"/>
            <w:noWrap/>
            <w:vAlign w:val="center"/>
            <w:hideMark/>
          </w:tcPr>
          <w:p w14:paraId="4692ADAF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242" w:type="dxa"/>
            <w:noWrap/>
            <w:vAlign w:val="center"/>
            <w:hideMark/>
          </w:tcPr>
          <w:p w14:paraId="041DEBD1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623" w:type="dxa"/>
            <w:noWrap/>
            <w:vAlign w:val="center"/>
            <w:hideMark/>
          </w:tcPr>
          <w:p w14:paraId="0AEC7138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2BC01EF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0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62F36877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041A3C4A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hAnsi="Calibri" w:cs="Calibri"/>
                <w:color w:val="000000"/>
                <w:lang w:eastAsia="cs-CZ"/>
              </w:rPr>
              <w:t>I.03</w:t>
            </w:r>
            <w:proofErr w:type="gramEnd"/>
          </w:p>
        </w:tc>
        <w:tc>
          <w:tcPr>
            <w:tcW w:w="1422" w:type="dxa"/>
            <w:noWrap/>
            <w:vAlign w:val="center"/>
            <w:hideMark/>
          </w:tcPr>
          <w:p w14:paraId="7D8793E2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RED</w:t>
            </w:r>
          </w:p>
        </w:tc>
        <w:tc>
          <w:tcPr>
            <w:tcW w:w="1917" w:type="dxa"/>
            <w:noWrap/>
            <w:vAlign w:val="center"/>
            <w:hideMark/>
          </w:tcPr>
          <w:p w14:paraId="55413D5C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242" w:type="dxa"/>
            <w:noWrap/>
            <w:vAlign w:val="center"/>
            <w:hideMark/>
          </w:tcPr>
          <w:p w14:paraId="42DBE0CB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623" w:type="dxa"/>
            <w:noWrap/>
            <w:vAlign w:val="center"/>
            <w:hideMark/>
          </w:tcPr>
          <w:p w14:paraId="084B9495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568FBA85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1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3E120A3F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2EFB8981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hAnsi="Calibri" w:cs="Calibri"/>
                <w:color w:val="000000"/>
                <w:lang w:eastAsia="cs-CZ"/>
              </w:rPr>
              <w:t>I.04</w:t>
            </w:r>
            <w:proofErr w:type="gramEnd"/>
          </w:p>
        </w:tc>
        <w:tc>
          <w:tcPr>
            <w:tcW w:w="1422" w:type="dxa"/>
            <w:noWrap/>
            <w:vAlign w:val="center"/>
            <w:hideMark/>
          </w:tcPr>
          <w:p w14:paraId="02D6DF67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GREEN</w:t>
            </w:r>
          </w:p>
        </w:tc>
        <w:tc>
          <w:tcPr>
            <w:tcW w:w="1917" w:type="dxa"/>
            <w:noWrap/>
            <w:vAlign w:val="center"/>
            <w:hideMark/>
          </w:tcPr>
          <w:p w14:paraId="0845151D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242" w:type="dxa"/>
            <w:noWrap/>
            <w:vAlign w:val="center"/>
            <w:hideMark/>
          </w:tcPr>
          <w:p w14:paraId="5D47B0D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623" w:type="dxa"/>
            <w:noWrap/>
            <w:vAlign w:val="center"/>
            <w:hideMark/>
          </w:tcPr>
          <w:p w14:paraId="2257CE29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1D8CCFF1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2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793DBB98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551FE77B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proofErr w:type="gramStart"/>
            <w:r w:rsidRPr="000B403F">
              <w:rPr>
                <w:rFonts w:ascii="Calibri" w:hAnsi="Calibri" w:cs="Calibri"/>
                <w:color w:val="000000"/>
                <w:lang w:eastAsia="cs-CZ"/>
              </w:rPr>
              <w:t>I.05</w:t>
            </w:r>
            <w:proofErr w:type="gramEnd"/>
          </w:p>
        </w:tc>
        <w:tc>
          <w:tcPr>
            <w:tcW w:w="1422" w:type="dxa"/>
            <w:noWrap/>
            <w:vAlign w:val="center"/>
            <w:hideMark/>
          </w:tcPr>
          <w:p w14:paraId="4400364C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RED</w:t>
            </w:r>
          </w:p>
        </w:tc>
        <w:tc>
          <w:tcPr>
            <w:tcW w:w="1917" w:type="dxa"/>
            <w:noWrap/>
            <w:vAlign w:val="center"/>
            <w:hideMark/>
          </w:tcPr>
          <w:p w14:paraId="572FC891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LEDCHIPLED_0805</w:t>
            </w:r>
          </w:p>
        </w:tc>
        <w:tc>
          <w:tcPr>
            <w:tcW w:w="2242" w:type="dxa"/>
            <w:noWrap/>
            <w:vAlign w:val="center"/>
            <w:hideMark/>
          </w:tcPr>
          <w:p w14:paraId="5F2E3D0A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CHIPLED_0805</w:t>
            </w:r>
          </w:p>
        </w:tc>
        <w:tc>
          <w:tcPr>
            <w:tcW w:w="1623" w:type="dxa"/>
            <w:noWrap/>
            <w:vAlign w:val="center"/>
            <w:hideMark/>
          </w:tcPr>
          <w:p w14:paraId="0BE884B9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723869B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3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589444F8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5052B61F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Q1</w:t>
            </w:r>
          </w:p>
        </w:tc>
        <w:tc>
          <w:tcPr>
            <w:tcW w:w="1422" w:type="dxa"/>
            <w:noWrap/>
            <w:vAlign w:val="center"/>
            <w:hideMark/>
          </w:tcPr>
          <w:p w14:paraId="10219F80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74F0BBF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NTD24N06LT4G</w:t>
            </w:r>
          </w:p>
        </w:tc>
        <w:tc>
          <w:tcPr>
            <w:tcW w:w="2242" w:type="dxa"/>
            <w:noWrap/>
            <w:vAlign w:val="center"/>
            <w:hideMark/>
          </w:tcPr>
          <w:p w14:paraId="526854C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DPAK3</w:t>
            </w:r>
          </w:p>
        </w:tc>
        <w:tc>
          <w:tcPr>
            <w:tcW w:w="1623" w:type="dxa"/>
            <w:noWrap/>
            <w:vAlign w:val="center"/>
            <w:hideMark/>
          </w:tcPr>
          <w:p w14:paraId="0789A3AD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4658D29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4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TME</w:t>
              </w:r>
            </w:hyperlink>
          </w:p>
        </w:tc>
      </w:tr>
      <w:tr w:rsidR="001227AC" w:rsidRPr="000B403F" w14:paraId="0B96AA70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4B26D4EE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Q2</w:t>
            </w:r>
          </w:p>
        </w:tc>
        <w:tc>
          <w:tcPr>
            <w:tcW w:w="1422" w:type="dxa"/>
            <w:noWrap/>
            <w:vAlign w:val="center"/>
            <w:hideMark/>
          </w:tcPr>
          <w:p w14:paraId="2BC38B73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07C97E37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BSS138</w:t>
            </w:r>
          </w:p>
        </w:tc>
        <w:tc>
          <w:tcPr>
            <w:tcW w:w="2242" w:type="dxa"/>
            <w:noWrap/>
            <w:vAlign w:val="center"/>
            <w:hideMark/>
          </w:tcPr>
          <w:p w14:paraId="57FBC9BD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SOT23-3</w:t>
            </w:r>
          </w:p>
        </w:tc>
        <w:tc>
          <w:tcPr>
            <w:tcW w:w="1623" w:type="dxa"/>
            <w:noWrap/>
            <w:vAlign w:val="center"/>
            <w:hideMark/>
          </w:tcPr>
          <w:p w14:paraId="7177359E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0550E610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5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58EF17AE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2E154E20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Q3</w:t>
            </w:r>
          </w:p>
        </w:tc>
        <w:tc>
          <w:tcPr>
            <w:tcW w:w="1422" w:type="dxa"/>
            <w:noWrap/>
            <w:vAlign w:val="center"/>
            <w:hideMark/>
          </w:tcPr>
          <w:p w14:paraId="0262E763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27537890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BSS138</w:t>
            </w:r>
          </w:p>
        </w:tc>
        <w:tc>
          <w:tcPr>
            <w:tcW w:w="2242" w:type="dxa"/>
            <w:noWrap/>
            <w:vAlign w:val="center"/>
            <w:hideMark/>
          </w:tcPr>
          <w:p w14:paraId="4844FD9D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SOT23-3</w:t>
            </w:r>
          </w:p>
        </w:tc>
        <w:tc>
          <w:tcPr>
            <w:tcW w:w="1623" w:type="dxa"/>
            <w:noWrap/>
            <w:vAlign w:val="center"/>
            <w:hideMark/>
          </w:tcPr>
          <w:p w14:paraId="19C23D97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4BC17D42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6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19AA6916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676C4BB8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R1</w:t>
            </w:r>
          </w:p>
        </w:tc>
        <w:tc>
          <w:tcPr>
            <w:tcW w:w="1422" w:type="dxa"/>
            <w:noWrap/>
            <w:vAlign w:val="center"/>
            <w:hideMark/>
          </w:tcPr>
          <w:p w14:paraId="40A1C60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1k</w:t>
            </w:r>
          </w:p>
        </w:tc>
        <w:tc>
          <w:tcPr>
            <w:tcW w:w="1917" w:type="dxa"/>
            <w:noWrap/>
            <w:vAlign w:val="center"/>
            <w:hideMark/>
          </w:tcPr>
          <w:p w14:paraId="1937FCBA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242" w:type="dxa"/>
            <w:noWrap/>
            <w:vAlign w:val="center"/>
            <w:hideMark/>
          </w:tcPr>
          <w:p w14:paraId="13E725CB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623" w:type="dxa"/>
            <w:noWrap/>
            <w:vAlign w:val="center"/>
            <w:hideMark/>
          </w:tcPr>
          <w:p w14:paraId="25A19565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144" w:type="dxa"/>
            <w:noWrap/>
            <w:vAlign w:val="center"/>
            <w:hideMark/>
          </w:tcPr>
          <w:p w14:paraId="42ED0375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7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3414B550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398E32B4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R2</w:t>
            </w:r>
          </w:p>
        </w:tc>
        <w:tc>
          <w:tcPr>
            <w:tcW w:w="1422" w:type="dxa"/>
            <w:noWrap/>
            <w:vAlign w:val="center"/>
            <w:hideMark/>
          </w:tcPr>
          <w:p w14:paraId="1F3C08B2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1k</w:t>
            </w:r>
          </w:p>
        </w:tc>
        <w:tc>
          <w:tcPr>
            <w:tcW w:w="1917" w:type="dxa"/>
            <w:noWrap/>
            <w:vAlign w:val="center"/>
            <w:hideMark/>
          </w:tcPr>
          <w:p w14:paraId="5D265E51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242" w:type="dxa"/>
            <w:noWrap/>
            <w:vAlign w:val="center"/>
            <w:hideMark/>
          </w:tcPr>
          <w:p w14:paraId="23FD3879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623" w:type="dxa"/>
            <w:noWrap/>
            <w:vAlign w:val="center"/>
            <w:hideMark/>
          </w:tcPr>
          <w:p w14:paraId="446C34C7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144" w:type="dxa"/>
            <w:noWrap/>
            <w:vAlign w:val="center"/>
            <w:hideMark/>
          </w:tcPr>
          <w:p w14:paraId="06318053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8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385CFC3A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197C8AA4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R3</w:t>
            </w:r>
          </w:p>
        </w:tc>
        <w:tc>
          <w:tcPr>
            <w:tcW w:w="1422" w:type="dxa"/>
            <w:noWrap/>
            <w:vAlign w:val="center"/>
            <w:hideMark/>
          </w:tcPr>
          <w:p w14:paraId="59DF817B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1917" w:type="dxa"/>
            <w:noWrap/>
            <w:vAlign w:val="center"/>
            <w:hideMark/>
          </w:tcPr>
          <w:p w14:paraId="6E772598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242" w:type="dxa"/>
            <w:noWrap/>
            <w:vAlign w:val="center"/>
            <w:hideMark/>
          </w:tcPr>
          <w:p w14:paraId="6BEA3738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623" w:type="dxa"/>
            <w:noWrap/>
            <w:vAlign w:val="center"/>
            <w:hideMark/>
          </w:tcPr>
          <w:p w14:paraId="13555B0E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144" w:type="dxa"/>
            <w:noWrap/>
            <w:vAlign w:val="center"/>
            <w:hideMark/>
          </w:tcPr>
          <w:p w14:paraId="4C92D75E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29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721F516B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6245170F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R4</w:t>
            </w:r>
          </w:p>
        </w:tc>
        <w:tc>
          <w:tcPr>
            <w:tcW w:w="1422" w:type="dxa"/>
            <w:noWrap/>
            <w:vAlign w:val="center"/>
            <w:hideMark/>
          </w:tcPr>
          <w:p w14:paraId="0F927A10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1917" w:type="dxa"/>
            <w:noWrap/>
            <w:vAlign w:val="center"/>
            <w:hideMark/>
          </w:tcPr>
          <w:p w14:paraId="0161629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242" w:type="dxa"/>
            <w:noWrap/>
            <w:vAlign w:val="center"/>
            <w:hideMark/>
          </w:tcPr>
          <w:p w14:paraId="1010568F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623" w:type="dxa"/>
            <w:noWrap/>
            <w:vAlign w:val="center"/>
            <w:hideMark/>
          </w:tcPr>
          <w:p w14:paraId="5DD570A8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144" w:type="dxa"/>
            <w:noWrap/>
            <w:vAlign w:val="center"/>
            <w:hideMark/>
          </w:tcPr>
          <w:p w14:paraId="604FD806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30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567190A7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36835DA6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R5</w:t>
            </w:r>
          </w:p>
        </w:tc>
        <w:tc>
          <w:tcPr>
            <w:tcW w:w="1422" w:type="dxa"/>
            <w:noWrap/>
            <w:vAlign w:val="center"/>
            <w:hideMark/>
          </w:tcPr>
          <w:p w14:paraId="68AC72C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1917" w:type="dxa"/>
            <w:noWrap/>
            <w:vAlign w:val="center"/>
            <w:hideMark/>
          </w:tcPr>
          <w:p w14:paraId="3ABD504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242" w:type="dxa"/>
            <w:noWrap/>
            <w:vAlign w:val="center"/>
            <w:hideMark/>
          </w:tcPr>
          <w:p w14:paraId="0BBEA9C3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623" w:type="dxa"/>
            <w:noWrap/>
            <w:vAlign w:val="center"/>
            <w:hideMark/>
          </w:tcPr>
          <w:p w14:paraId="2C83671F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144" w:type="dxa"/>
            <w:noWrap/>
            <w:vAlign w:val="center"/>
            <w:hideMark/>
          </w:tcPr>
          <w:p w14:paraId="4817DC77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31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29998FB9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5DC74530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R6</w:t>
            </w:r>
          </w:p>
        </w:tc>
        <w:tc>
          <w:tcPr>
            <w:tcW w:w="1422" w:type="dxa"/>
            <w:noWrap/>
            <w:vAlign w:val="center"/>
            <w:hideMark/>
          </w:tcPr>
          <w:p w14:paraId="40B61934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10k</w:t>
            </w:r>
          </w:p>
        </w:tc>
        <w:tc>
          <w:tcPr>
            <w:tcW w:w="1917" w:type="dxa"/>
            <w:noWrap/>
            <w:vAlign w:val="center"/>
            <w:hideMark/>
          </w:tcPr>
          <w:p w14:paraId="24F1C6C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242" w:type="dxa"/>
            <w:noWrap/>
            <w:vAlign w:val="center"/>
            <w:hideMark/>
          </w:tcPr>
          <w:p w14:paraId="6A63361A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623" w:type="dxa"/>
            <w:noWrap/>
            <w:vAlign w:val="center"/>
            <w:hideMark/>
          </w:tcPr>
          <w:p w14:paraId="7B1F68AC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144" w:type="dxa"/>
            <w:noWrap/>
            <w:vAlign w:val="center"/>
            <w:hideMark/>
          </w:tcPr>
          <w:p w14:paraId="7EFF7788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32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75F4A992" w14:textId="77777777" w:rsidTr="00EB3F74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032B74AB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R7</w:t>
            </w:r>
          </w:p>
        </w:tc>
        <w:tc>
          <w:tcPr>
            <w:tcW w:w="1422" w:type="dxa"/>
            <w:noWrap/>
            <w:vAlign w:val="center"/>
            <w:hideMark/>
          </w:tcPr>
          <w:p w14:paraId="35276A09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220R</w:t>
            </w:r>
          </w:p>
        </w:tc>
        <w:tc>
          <w:tcPr>
            <w:tcW w:w="1917" w:type="dxa"/>
            <w:noWrap/>
            <w:vAlign w:val="center"/>
            <w:hideMark/>
          </w:tcPr>
          <w:p w14:paraId="441BB1AA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R-EU_R0805</w:t>
            </w:r>
          </w:p>
        </w:tc>
        <w:tc>
          <w:tcPr>
            <w:tcW w:w="2242" w:type="dxa"/>
            <w:noWrap/>
            <w:vAlign w:val="center"/>
            <w:hideMark/>
          </w:tcPr>
          <w:p w14:paraId="757BA1CB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R0805</w:t>
            </w:r>
          </w:p>
        </w:tc>
        <w:tc>
          <w:tcPr>
            <w:tcW w:w="1623" w:type="dxa"/>
            <w:noWrap/>
            <w:vAlign w:val="center"/>
            <w:hideMark/>
          </w:tcPr>
          <w:p w14:paraId="22FADD30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0,125 W</w:t>
            </w:r>
          </w:p>
        </w:tc>
        <w:tc>
          <w:tcPr>
            <w:tcW w:w="1144" w:type="dxa"/>
            <w:noWrap/>
            <w:vAlign w:val="center"/>
            <w:hideMark/>
          </w:tcPr>
          <w:p w14:paraId="0D043868" w14:textId="77777777" w:rsidR="001227AC" w:rsidRPr="000B403F" w:rsidRDefault="001227AC" w:rsidP="00EB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33" w:history="1"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GME</w:t>
              </w:r>
            </w:hyperlink>
          </w:p>
        </w:tc>
      </w:tr>
      <w:tr w:rsidR="001227AC" w:rsidRPr="000B403F" w14:paraId="0BF70345" w14:textId="77777777" w:rsidTr="00EB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vAlign w:val="center"/>
            <w:hideMark/>
          </w:tcPr>
          <w:p w14:paraId="461A444B" w14:textId="77777777" w:rsidR="001227AC" w:rsidRPr="000B403F" w:rsidRDefault="001227AC" w:rsidP="00EB3F74">
            <w:pPr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U2</w:t>
            </w:r>
          </w:p>
        </w:tc>
        <w:tc>
          <w:tcPr>
            <w:tcW w:w="1422" w:type="dxa"/>
            <w:noWrap/>
            <w:vAlign w:val="center"/>
            <w:hideMark/>
          </w:tcPr>
          <w:p w14:paraId="78BACDA1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917" w:type="dxa"/>
            <w:noWrap/>
            <w:vAlign w:val="center"/>
            <w:hideMark/>
          </w:tcPr>
          <w:p w14:paraId="316F984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ESP-32S</w:t>
            </w:r>
          </w:p>
        </w:tc>
        <w:tc>
          <w:tcPr>
            <w:tcW w:w="2242" w:type="dxa"/>
            <w:noWrap/>
            <w:vAlign w:val="center"/>
            <w:hideMark/>
          </w:tcPr>
          <w:p w14:paraId="21314F6F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ESP-32S</w:t>
            </w:r>
          </w:p>
        </w:tc>
        <w:tc>
          <w:tcPr>
            <w:tcW w:w="1623" w:type="dxa"/>
            <w:noWrap/>
            <w:vAlign w:val="center"/>
            <w:hideMark/>
          </w:tcPr>
          <w:p w14:paraId="7BC109EC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cs-CZ"/>
              </w:rPr>
            </w:pPr>
            <w:r w:rsidRPr="000B403F">
              <w:rPr>
                <w:rFonts w:ascii="Calibri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14:paraId="37A69035" w14:textId="77777777" w:rsidR="001227AC" w:rsidRPr="000B403F" w:rsidRDefault="001227AC" w:rsidP="00EB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63C1"/>
                <w:u w:val="single"/>
                <w:lang w:eastAsia="cs-CZ"/>
              </w:rPr>
            </w:pPr>
            <w:hyperlink r:id="rId34" w:history="1">
              <w:proofErr w:type="spellStart"/>
              <w:r w:rsidRPr="000B403F">
                <w:rPr>
                  <w:rFonts w:ascii="Calibri" w:hAnsi="Calibri" w:cs="Calibri"/>
                  <w:color w:val="0563C1"/>
                  <w:u w:val="single"/>
                  <w:lang w:eastAsia="cs-CZ"/>
                </w:rPr>
                <w:t>arduino-shop</w:t>
              </w:r>
              <w:proofErr w:type="spellEnd"/>
            </w:hyperlink>
          </w:p>
        </w:tc>
      </w:tr>
    </w:tbl>
    <w:p w14:paraId="7C6B08B2" w14:textId="11FD1147" w:rsidR="00BD4734" w:rsidRDefault="00BD4734" w:rsidP="00330672">
      <w:pPr>
        <w:pStyle w:val="Zkladntextodsazen"/>
        <w:spacing w:before="240" w:after="240"/>
        <w:ind w:left="0"/>
        <w:rPr>
          <w:b/>
          <w:iCs/>
        </w:rPr>
      </w:pPr>
      <w:r>
        <w:rPr>
          <w:b/>
          <w:iCs/>
        </w:rPr>
        <w:t>Soubory:</w:t>
      </w:r>
      <w:r w:rsidR="004B1472" w:rsidRPr="004B1472">
        <w:rPr>
          <w:b/>
          <w:iCs/>
        </w:rPr>
        <w:t xml:space="preserve"> </w:t>
      </w:r>
    </w:p>
    <w:bookmarkStart w:id="1" w:name="_MON_1636787373"/>
    <w:bookmarkEnd w:id="1"/>
    <w:p w14:paraId="1FC9EFF9" w14:textId="5747535F" w:rsidR="00BD4734" w:rsidRDefault="00EB743C" w:rsidP="00330672">
      <w:pPr>
        <w:pStyle w:val="Zkladntextodsazen"/>
        <w:spacing w:before="240" w:after="240"/>
        <w:ind w:left="0"/>
        <w:rPr>
          <w:b/>
          <w:iCs/>
        </w:rPr>
      </w:pPr>
      <w:r>
        <w:rPr>
          <w:b/>
          <w:iCs/>
        </w:rPr>
        <w:object w:dxaOrig="1530" w:dyaOrig="994" w14:anchorId="4B6F4E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4pt" o:ole="">
            <v:imagedata r:id="rId35" o:title=""/>
          </v:shape>
          <o:OLEObject Type="Embed" ProgID="Word.Document.12" ShapeID="_x0000_i1025" DrawAspect="Icon" ObjectID="_1636789997" r:id="rId36">
            <o:FieldCodes>\s</o:FieldCodes>
          </o:OLEObject>
        </w:object>
      </w:r>
      <w:r>
        <w:rPr>
          <w:b/>
          <w:iCs/>
        </w:rPr>
        <w:object w:dxaOrig="1530" w:dyaOrig="994" w14:anchorId="4BD88921">
          <v:shape id="_x0000_i1026" type="#_x0000_t75" style="width:76.2pt;height:49.4pt" o:ole="">
            <v:imagedata r:id="rId37" o:title=""/>
          </v:shape>
          <o:OLEObject Type="Embed" ProgID="Package" ShapeID="_x0000_i1026" DrawAspect="Icon" ObjectID="_1636789998" r:id="rId38"/>
        </w:object>
      </w:r>
      <w:r>
        <w:rPr>
          <w:b/>
          <w:iCs/>
        </w:rPr>
        <w:object w:dxaOrig="1530" w:dyaOrig="994" w14:anchorId="57659365">
          <v:shape id="_x0000_i1027" type="#_x0000_t75" style="width:76.2pt;height:49.4pt" o:ole="">
            <v:imagedata r:id="rId39" o:title=""/>
          </v:shape>
          <o:OLEObject Type="Embed" ProgID="Package" ShapeID="_x0000_i1027" DrawAspect="Icon" ObjectID="_1636789999" r:id="rId40"/>
        </w:object>
      </w:r>
      <w:bookmarkStart w:id="2" w:name="_MON_1636787404"/>
      <w:bookmarkEnd w:id="2"/>
      <w:r>
        <w:rPr>
          <w:b/>
          <w:iCs/>
        </w:rPr>
        <w:object w:dxaOrig="1530" w:dyaOrig="994" w14:anchorId="0B5D9B91">
          <v:shape id="_x0000_i1028" type="#_x0000_t75" style="width:76.2pt;height:49.4pt" o:ole="">
            <v:imagedata r:id="rId41" o:title=""/>
          </v:shape>
          <o:OLEObject Type="Embed" ProgID="Word.Document.12" ShapeID="_x0000_i1028" DrawAspect="Icon" ObjectID="_1636790000" r:id="rId42">
            <o:FieldCodes>\s</o:FieldCodes>
          </o:OLEObject>
        </w:object>
      </w:r>
      <w:r w:rsidR="004B1472">
        <w:rPr>
          <w:b/>
          <w:iCs/>
        </w:rPr>
        <w:object w:dxaOrig="1996" w:dyaOrig="811" w14:anchorId="63A53229">
          <v:shape id="_x0000_i1029" type="#_x0000_t75" style="width:99.65pt;height:40.2pt" o:ole="">
            <v:imagedata r:id="rId43" o:title=""/>
          </v:shape>
          <o:OLEObject Type="Embed" ProgID="Package" ShapeID="_x0000_i1029" DrawAspect="Content" ObjectID="_1636790001" r:id="rId44"/>
        </w:object>
      </w:r>
    </w:p>
    <w:p w14:paraId="6584DDEA" w14:textId="68AB7F15" w:rsidR="00BA440D" w:rsidRDefault="00BA440D" w:rsidP="00330672">
      <w:pPr>
        <w:pStyle w:val="Zkladntextodsazen"/>
        <w:spacing w:before="240" w:after="240"/>
        <w:ind w:left="0"/>
        <w:rPr>
          <w:iCs/>
        </w:rPr>
      </w:pPr>
      <w:r>
        <w:rPr>
          <w:iCs/>
        </w:rPr>
        <w:t xml:space="preserve">Výrobní soubory byly vytvořeny dle </w:t>
      </w:r>
      <w:hyperlink r:id="rId45" w:history="1">
        <w:r w:rsidRPr="00EB021F">
          <w:rPr>
            <w:rStyle w:val="Hypertextovodkaz"/>
            <w:iCs/>
          </w:rPr>
          <w:t>návodu</w:t>
        </w:r>
      </w:hyperlink>
      <w:r>
        <w:rPr>
          <w:iCs/>
        </w:rPr>
        <w:t xml:space="preserve"> výrobce PCB </w:t>
      </w:r>
      <w:hyperlink r:id="rId46" w:history="1">
        <w:r w:rsidRPr="00BA440D">
          <w:rPr>
            <w:rStyle w:val="Hypertextovodkaz"/>
            <w:iCs/>
          </w:rPr>
          <w:t>OSHPARK</w:t>
        </w:r>
      </w:hyperlink>
      <w:r>
        <w:rPr>
          <w:iCs/>
        </w:rPr>
        <w:t xml:space="preserve">. </w:t>
      </w:r>
    </w:p>
    <w:p w14:paraId="34D5CC09" w14:textId="77777777" w:rsidR="00A671B3" w:rsidRDefault="00A671B3">
      <w:pPr>
        <w:suppressAutoHyphens w:val="0"/>
        <w:rPr>
          <w:b/>
          <w:iCs/>
        </w:rPr>
      </w:pPr>
      <w:r>
        <w:rPr>
          <w:b/>
          <w:iCs/>
        </w:rPr>
        <w:br w:type="page"/>
      </w:r>
    </w:p>
    <w:p w14:paraId="2E4E2719" w14:textId="1E22B711" w:rsidR="00987DA1" w:rsidRPr="00987DA1" w:rsidRDefault="001972F5" w:rsidP="00330672">
      <w:pPr>
        <w:pStyle w:val="Zkladntextodsazen"/>
        <w:spacing w:before="240" w:after="240"/>
        <w:ind w:left="0"/>
        <w:rPr>
          <w:b/>
          <w:iCs/>
        </w:rPr>
      </w:pPr>
      <w:r>
        <w:rPr>
          <w:b/>
          <w:iCs/>
        </w:rPr>
        <w:lastRenderedPageBreak/>
        <w:t>Hlášení</w:t>
      </w:r>
      <w:r w:rsidR="00987DA1">
        <w:rPr>
          <w:b/>
          <w:iCs/>
        </w:rPr>
        <w:t xml:space="preserve"> od výrobce OSHPARK</w:t>
      </w:r>
    </w:p>
    <w:p w14:paraId="33D54D2A" w14:textId="74391B38" w:rsidR="00BA440D" w:rsidRPr="00BA440D" w:rsidRDefault="00BA440D" w:rsidP="00330672">
      <w:pPr>
        <w:pStyle w:val="Zkladntextodsazen"/>
        <w:spacing w:before="240" w:after="240"/>
        <w:ind w:left="0"/>
        <w:rPr>
          <w:iCs/>
        </w:rPr>
      </w:pPr>
      <w:r w:rsidRPr="00BA440D">
        <w:rPr>
          <w:iCs/>
          <w:noProof/>
          <w:lang w:eastAsia="cs-CZ"/>
        </w:rPr>
        <w:drawing>
          <wp:inline distT="0" distB="0" distL="0" distR="0" wp14:anchorId="4DD61A38" wp14:editId="7561AD79">
            <wp:extent cx="5753100" cy="50241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40D" w:rsidRPr="00BA440D" w:rsidSect="004C4261">
      <w:headerReference w:type="default" r:id="rId48"/>
      <w:headerReference w:type="first" r:id="rId4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FB1E5" w14:textId="77777777" w:rsidR="000135A6" w:rsidRDefault="000135A6">
      <w:r>
        <w:separator/>
      </w:r>
    </w:p>
  </w:endnote>
  <w:endnote w:type="continuationSeparator" w:id="0">
    <w:p w14:paraId="6290A3D2" w14:textId="77777777" w:rsidR="000135A6" w:rsidRDefault="0001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82486" w14:textId="77777777" w:rsidR="000135A6" w:rsidRDefault="000135A6">
      <w:r>
        <w:separator/>
      </w:r>
    </w:p>
  </w:footnote>
  <w:footnote w:type="continuationSeparator" w:id="0">
    <w:p w14:paraId="24B6D017" w14:textId="77777777" w:rsidR="000135A6" w:rsidRDefault="00013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27C62"/>
    <w:multiLevelType w:val="multilevel"/>
    <w:tmpl w:val="040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5"/>
  </w:num>
  <w:num w:numId="9">
    <w:abstractNumId w:val="12"/>
  </w:num>
  <w:num w:numId="10">
    <w:abstractNumId w:val="13"/>
  </w:num>
  <w:num w:numId="11">
    <w:abstractNumId w:val="7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61"/>
    <w:rsid w:val="00006B2C"/>
    <w:rsid w:val="000135A6"/>
    <w:rsid w:val="00016B93"/>
    <w:rsid w:val="0001700F"/>
    <w:rsid w:val="00030D7E"/>
    <w:rsid w:val="0003523F"/>
    <w:rsid w:val="000429D1"/>
    <w:rsid w:val="0005064A"/>
    <w:rsid w:val="00060350"/>
    <w:rsid w:val="00065FC3"/>
    <w:rsid w:val="00067888"/>
    <w:rsid w:val="00077A9F"/>
    <w:rsid w:val="0008018C"/>
    <w:rsid w:val="0008387E"/>
    <w:rsid w:val="0008411A"/>
    <w:rsid w:val="0009061F"/>
    <w:rsid w:val="00090E27"/>
    <w:rsid w:val="00093F76"/>
    <w:rsid w:val="00096E8D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27AC"/>
    <w:rsid w:val="001240AC"/>
    <w:rsid w:val="0012632F"/>
    <w:rsid w:val="0014103E"/>
    <w:rsid w:val="00152F57"/>
    <w:rsid w:val="00153574"/>
    <w:rsid w:val="001647D3"/>
    <w:rsid w:val="00173068"/>
    <w:rsid w:val="0017481B"/>
    <w:rsid w:val="001972F5"/>
    <w:rsid w:val="001A135A"/>
    <w:rsid w:val="001B2348"/>
    <w:rsid w:val="001B28DD"/>
    <w:rsid w:val="001C58AC"/>
    <w:rsid w:val="001D2FDE"/>
    <w:rsid w:val="00202AC9"/>
    <w:rsid w:val="0020387F"/>
    <w:rsid w:val="00216E65"/>
    <w:rsid w:val="002214B3"/>
    <w:rsid w:val="0022228E"/>
    <w:rsid w:val="00231DA4"/>
    <w:rsid w:val="002555EE"/>
    <w:rsid w:val="00263B17"/>
    <w:rsid w:val="00264273"/>
    <w:rsid w:val="00271B29"/>
    <w:rsid w:val="002735A7"/>
    <w:rsid w:val="00280F46"/>
    <w:rsid w:val="00284A30"/>
    <w:rsid w:val="002900A3"/>
    <w:rsid w:val="002944A4"/>
    <w:rsid w:val="00297719"/>
    <w:rsid w:val="002A2975"/>
    <w:rsid w:val="002B0518"/>
    <w:rsid w:val="002B4580"/>
    <w:rsid w:val="002C6B6F"/>
    <w:rsid w:val="002C74F7"/>
    <w:rsid w:val="002D0BA8"/>
    <w:rsid w:val="002E3B52"/>
    <w:rsid w:val="002E7D89"/>
    <w:rsid w:val="00301958"/>
    <w:rsid w:val="00303629"/>
    <w:rsid w:val="00304BB7"/>
    <w:rsid w:val="003110D6"/>
    <w:rsid w:val="003253E2"/>
    <w:rsid w:val="0033067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4DF4"/>
    <w:rsid w:val="00397AB9"/>
    <w:rsid w:val="003A1725"/>
    <w:rsid w:val="003C301A"/>
    <w:rsid w:val="003C46A4"/>
    <w:rsid w:val="003C6364"/>
    <w:rsid w:val="003E0459"/>
    <w:rsid w:val="003E16CA"/>
    <w:rsid w:val="003E415F"/>
    <w:rsid w:val="003E4EDB"/>
    <w:rsid w:val="003F7B0C"/>
    <w:rsid w:val="004063E4"/>
    <w:rsid w:val="00407BE3"/>
    <w:rsid w:val="004257A2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A7E20"/>
    <w:rsid w:val="004B1472"/>
    <w:rsid w:val="004C0504"/>
    <w:rsid w:val="004C4261"/>
    <w:rsid w:val="004D7869"/>
    <w:rsid w:val="004E3B28"/>
    <w:rsid w:val="00501DBE"/>
    <w:rsid w:val="00505021"/>
    <w:rsid w:val="005053E9"/>
    <w:rsid w:val="00505BD3"/>
    <w:rsid w:val="005077C6"/>
    <w:rsid w:val="0051213E"/>
    <w:rsid w:val="00514B57"/>
    <w:rsid w:val="0052035D"/>
    <w:rsid w:val="00525AB6"/>
    <w:rsid w:val="005279E4"/>
    <w:rsid w:val="005415AD"/>
    <w:rsid w:val="00546BDC"/>
    <w:rsid w:val="00551FF0"/>
    <w:rsid w:val="005658CF"/>
    <w:rsid w:val="005671D3"/>
    <w:rsid w:val="00571183"/>
    <w:rsid w:val="005A2328"/>
    <w:rsid w:val="005B5079"/>
    <w:rsid w:val="005D3527"/>
    <w:rsid w:val="005D68C6"/>
    <w:rsid w:val="005E0A12"/>
    <w:rsid w:val="005E2474"/>
    <w:rsid w:val="005E7C89"/>
    <w:rsid w:val="005F1B48"/>
    <w:rsid w:val="005F60D1"/>
    <w:rsid w:val="0061633A"/>
    <w:rsid w:val="0062035F"/>
    <w:rsid w:val="006229A0"/>
    <w:rsid w:val="00623C40"/>
    <w:rsid w:val="00624082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A5649"/>
    <w:rsid w:val="006B6B8D"/>
    <w:rsid w:val="006C1BEB"/>
    <w:rsid w:val="006C3D48"/>
    <w:rsid w:val="006C6365"/>
    <w:rsid w:val="006D391D"/>
    <w:rsid w:val="006D6A2F"/>
    <w:rsid w:val="006F1794"/>
    <w:rsid w:val="006F2AD8"/>
    <w:rsid w:val="006F525E"/>
    <w:rsid w:val="00705BD8"/>
    <w:rsid w:val="00714A22"/>
    <w:rsid w:val="00717A07"/>
    <w:rsid w:val="00724B8A"/>
    <w:rsid w:val="00736BCC"/>
    <w:rsid w:val="007373C7"/>
    <w:rsid w:val="00737924"/>
    <w:rsid w:val="00740D08"/>
    <w:rsid w:val="007424E2"/>
    <w:rsid w:val="0074693A"/>
    <w:rsid w:val="007634EE"/>
    <w:rsid w:val="007669DE"/>
    <w:rsid w:val="00771261"/>
    <w:rsid w:val="00776A53"/>
    <w:rsid w:val="00797689"/>
    <w:rsid w:val="007A0ADA"/>
    <w:rsid w:val="007A1275"/>
    <w:rsid w:val="007A1590"/>
    <w:rsid w:val="007B0FB4"/>
    <w:rsid w:val="007C1575"/>
    <w:rsid w:val="007C2D4F"/>
    <w:rsid w:val="007E4C05"/>
    <w:rsid w:val="007E7171"/>
    <w:rsid w:val="007F251C"/>
    <w:rsid w:val="008058E2"/>
    <w:rsid w:val="00812E72"/>
    <w:rsid w:val="00813CAB"/>
    <w:rsid w:val="00823BAF"/>
    <w:rsid w:val="00833CB7"/>
    <w:rsid w:val="008346FF"/>
    <w:rsid w:val="00836C9F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67B4"/>
    <w:rsid w:val="008C74AF"/>
    <w:rsid w:val="008D28CF"/>
    <w:rsid w:val="008D5AFB"/>
    <w:rsid w:val="008E18C1"/>
    <w:rsid w:val="00904C75"/>
    <w:rsid w:val="00907A46"/>
    <w:rsid w:val="00915AFF"/>
    <w:rsid w:val="009334EE"/>
    <w:rsid w:val="009337C8"/>
    <w:rsid w:val="009430AA"/>
    <w:rsid w:val="00950590"/>
    <w:rsid w:val="00960420"/>
    <w:rsid w:val="00960E44"/>
    <w:rsid w:val="00971227"/>
    <w:rsid w:val="00987DA1"/>
    <w:rsid w:val="00991588"/>
    <w:rsid w:val="009A396F"/>
    <w:rsid w:val="009A5AAE"/>
    <w:rsid w:val="009A5FF9"/>
    <w:rsid w:val="009B6CA6"/>
    <w:rsid w:val="009C7FF5"/>
    <w:rsid w:val="009D5A3C"/>
    <w:rsid w:val="009E6216"/>
    <w:rsid w:val="009F161C"/>
    <w:rsid w:val="009F3493"/>
    <w:rsid w:val="009F359A"/>
    <w:rsid w:val="00A04D34"/>
    <w:rsid w:val="00A061AE"/>
    <w:rsid w:val="00A20675"/>
    <w:rsid w:val="00A260A5"/>
    <w:rsid w:val="00A26A96"/>
    <w:rsid w:val="00A27939"/>
    <w:rsid w:val="00A30F53"/>
    <w:rsid w:val="00A407AD"/>
    <w:rsid w:val="00A407B5"/>
    <w:rsid w:val="00A44406"/>
    <w:rsid w:val="00A54A1F"/>
    <w:rsid w:val="00A56204"/>
    <w:rsid w:val="00A56E43"/>
    <w:rsid w:val="00A65AD0"/>
    <w:rsid w:val="00A671B3"/>
    <w:rsid w:val="00A67567"/>
    <w:rsid w:val="00A778D9"/>
    <w:rsid w:val="00A81D58"/>
    <w:rsid w:val="00A82929"/>
    <w:rsid w:val="00A82DF9"/>
    <w:rsid w:val="00A83D87"/>
    <w:rsid w:val="00A85691"/>
    <w:rsid w:val="00A9771A"/>
    <w:rsid w:val="00AA1572"/>
    <w:rsid w:val="00AA2B74"/>
    <w:rsid w:val="00AB239A"/>
    <w:rsid w:val="00AB4D36"/>
    <w:rsid w:val="00AB4D99"/>
    <w:rsid w:val="00AC37D8"/>
    <w:rsid w:val="00B01137"/>
    <w:rsid w:val="00B059AF"/>
    <w:rsid w:val="00B15E6C"/>
    <w:rsid w:val="00B22DDD"/>
    <w:rsid w:val="00B26E02"/>
    <w:rsid w:val="00B27CA8"/>
    <w:rsid w:val="00B33F33"/>
    <w:rsid w:val="00B3472B"/>
    <w:rsid w:val="00B47328"/>
    <w:rsid w:val="00B515FB"/>
    <w:rsid w:val="00B72F27"/>
    <w:rsid w:val="00B9532E"/>
    <w:rsid w:val="00BA27B9"/>
    <w:rsid w:val="00BA440D"/>
    <w:rsid w:val="00BB5A71"/>
    <w:rsid w:val="00BC1E0D"/>
    <w:rsid w:val="00BC26A5"/>
    <w:rsid w:val="00BD0CBD"/>
    <w:rsid w:val="00BD4734"/>
    <w:rsid w:val="00BD6869"/>
    <w:rsid w:val="00BD68B5"/>
    <w:rsid w:val="00BE0570"/>
    <w:rsid w:val="00BE3FCD"/>
    <w:rsid w:val="00BF391C"/>
    <w:rsid w:val="00C003D7"/>
    <w:rsid w:val="00C00618"/>
    <w:rsid w:val="00C13CBE"/>
    <w:rsid w:val="00C17D9E"/>
    <w:rsid w:val="00C220A3"/>
    <w:rsid w:val="00C30346"/>
    <w:rsid w:val="00C374B6"/>
    <w:rsid w:val="00C42F79"/>
    <w:rsid w:val="00C4617C"/>
    <w:rsid w:val="00C57E78"/>
    <w:rsid w:val="00C66EA5"/>
    <w:rsid w:val="00C708F9"/>
    <w:rsid w:val="00C71691"/>
    <w:rsid w:val="00C76E0C"/>
    <w:rsid w:val="00C805AE"/>
    <w:rsid w:val="00C9561F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4509E"/>
    <w:rsid w:val="00D52E47"/>
    <w:rsid w:val="00D546AF"/>
    <w:rsid w:val="00D61647"/>
    <w:rsid w:val="00D70CBB"/>
    <w:rsid w:val="00D713B6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042D4"/>
    <w:rsid w:val="00E11AF7"/>
    <w:rsid w:val="00E243C5"/>
    <w:rsid w:val="00E3456F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97045"/>
    <w:rsid w:val="00EA4FAE"/>
    <w:rsid w:val="00EB021F"/>
    <w:rsid w:val="00EB3F74"/>
    <w:rsid w:val="00EB743C"/>
    <w:rsid w:val="00EC1713"/>
    <w:rsid w:val="00ED1FF2"/>
    <w:rsid w:val="00ED221C"/>
    <w:rsid w:val="00ED38EF"/>
    <w:rsid w:val="00EE48A3"/>
    <w:rsid w:val="00EF6DA4"/>
    <w:rsid w:val="00F14641"/>
    <w:rsid w:val="00F30504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38C9"/>
    <w:rsid w:val="00FB5EE7"/>
    <w:rsid w:val="00FC4A08"/>
    <w:rsid w:val="00FC775E"/>
    <w:rsid w:val="00FE4698"/>
    <w:rsid w:val="00FE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A440D"/>
    <w:rPr>
      <w:color w:val="0563C1" w:themeColor="hyperlink"/>
      <w:u w:val="single"/>
    </w:rPr>
  </w:style>
  <w:style w:type="table" w:styleId="Tabulkaseznamu3zvraznn1">
    <w:name w:val="List Table 3 Accent 1"/>
    <w:basedOn w:val="Normlntabulka"/>
    <w:uiPriority w:val="48"/>
    <w:rsid w:val="0030362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me.cz/cts-10u-16v-a-10-avx-taj" TargetMode="External"/><Relationship Id="rId18" Type="http://schemas.openxmlformats.org/officeDocument/2006/relationships/hyperlink" Target="https://cz.farnell.com/jst-japan-solderless-terminals/s4b-xh-a-lf-sn/header-right-angle-4way/dp/1516291" TargetMode="External"/><Relationship Id="rId26" Type="http://schemas.openxmlformats.org/officeDocument/2006/relationships/hyperlink" Target="https://www.gme.cz/unipolarni-tranzistor-bss138-sot23" TargetMode="External"/><Relationship Id="rId39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hyperlink" Target="https://www.gme.cz/led-0805-red-150-120-osr50805c1e" TargetMode="External"/><Relationship Id="rId34" Type="http://schemas.openxmlformats.org/officeDocument/2006/relationships/hyperlink" Target="https://arduino-shop.cz/arduino/1614-esp-32s-wifi-bluetooth-modul-dvoujadrovy.html" TargetMode="External"/><Relationship Id="rId42" Type="http://schemas.openxmlformats.org/officeDocument/2006/relationships/package" Target="embeddings/Dokument_aplikace_Microsoft_Word1.docx"/><Relationship Id="rId47" Type="http://schemas.openxmlformats.org/officeDocument/2006/relationships/image" Target="media/image9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gme.cz/cts-10u-16v-a-10-avx-taj" TargetMode="External"/><Relationship Id="rId17" Type="http://schemas.openxmlformats.org/officeDocument/2006/relationships/hyperlink" Target="https://eu.mouser.com/ProductDetail/CUI-Devices/PJ-002AH-SMT-TR?qs=sGAEpiMZZMv1TUPJeFpwbqPioV%2FJqV42aQ7BXrVbWFRSsHj1hurDQg%3D%3D" TargetMode="External"/><Relationship Id="rId25" Type="http://schemas.openxmlformats.org/officeDocument/2006/relationships/hyperlink" Target="https://www.gme.cz/unipolarni-tranzistor-bss138-sot23" TargetMode="External"/><Relationship Id="rId33" Type="http://schemas.openxmlformats.org/officeDocument/2006/relationships/hyperlink" Target="https://www.gme.cz/r0805-220r-5-yageo" TargetMode="External"/><Relationship Id="rId38" Type="http://schemas.openxmlformats.org/officeDocument/2006/relationships/oleObject" Target="embeddings/oleObject1.bin"/><Relationship Id="rId46" Type="http://schemas.openxmlformats.org/officeDocument/2006/relationships/hyperlink" Target="https://oshpar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z.farnell.com/jst-japan-solderless-terminals/s4b-xh-a-lf-sn/header-right-angle-4way/dp/1516291" TargetMode="External"/><Relationship Id="rId20" Type="http://schemas.openxmlformats.org/officeDocument/2006/relationships/hyperlink" Target="https://www.gme.cz/led-0805-green-450-120-osg50805c1e" TargetMode="External"/><Relationship Id="rId29" Type="http://schemas.openxmlformats.org/officeDocument/2006/relationships/hyperlink" Target="https://www.gme.cz/r0805-10k-5-yageo" TargetMode="External"/><Relationship Id="rId41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me.cz/cks0805-220n-50v-y5v-20-yageo" TargetMode="External"/><Relationship Id="rId24" Type="http://schemas.openxmlformats.org/officeDocument/2006/relationships/hyperlink" Target="https://www.tme.eu/cz/details/ntd24n06lt4g/tranzistory-s-kanalem-n-smd/on-semiconductor/?brutto=1&amp;gclid=EAIaIQobChMIldG6_Lzz5QIVyJrVCh3FFQlGEAQYAiABEgIwyPD_BwE" TargetMode="External"/><Relationship Id="rId32" Type="http://schemas.openxmlformats.org/officeDocument/2006/relationships/hyperlink" Target="https://www.gme.cz/r0805-10k-5-yageo" TargetMode="External"/><Relationship Id="rId37" Type="http://schemas.openxmlformats.org/officeDocument/2006/relationships/image" Target="media/image5.emf"/><Relationship Id="rId40" Type="http://schemas.openxmlformats.org/officeDocument/2006/relationships/oleObject" Target="embeddings/oleObject2.bin"/><Relationship Id="rId45" Type="http://schemas.openxmlformats.org/officeDocument/2006/relationships/hyperlink" Target="https://docs.oshpark.com/design-tools/eag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me.cz/ts1117bcw33-sot223" TargetMode="External"/><Relationship Id="rId23" Type="http://schemas.openxmlformats.org/officeDocument/2006/relationships/hyperlink" Target="https://www.gme.cz/led-0805-red-150-120-osr50805c1e" TargetMode="External"/><Relationship Id="rId28" Type="http://schemas.openxmlformats.org/officeDocument/2006/relationships/hyperlink" Target="https://www.gme.cz/r0805-1k0-5-yageo" TargetMode="External"/><Relationship Id="rId36" Type="http://schemas.openxmlformats.org/officeDocument/2006/relationships/package" Target="embeddings/Dokument_aplikace_Microsoft_Word.docx"/><Relationship Id="rId49" Type="http://schemas.openxmlformats.org/officeDocument/2006/relationships/header" Target="header2.xml"/><Relationship Id="rId10" Type="http://schemas.openxmlformats.org/officeDocument/2006/relationships/hyperlink" Target="https://www.gme.cz/ces-10u-50v-kj-cs-d-6-3x5-4-rm7-8-2-1" TargetMode="External"/><Relationship Id="rId19" Type="http://schemas.openxmlformats.org/officeDocument/2006/relationships/hyperlink" Target="https://www.gme.cz/led-0805-red-150-120-osr50805c1e" TargetMode="External"/><Relationship Id="rId31" Type="http://schemas.openxmlformats.org/officeDocument/2006/relationships/hyperlink" Target="https://www.gme.cz/r0805-10k-5-yageo" TargetMode="External"/><Relationship Id="rId44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z.mouser.com/ProductDetail/Toshiba/TB6612FNGC8EL?qs=rsevcuukUAy2UalRuv4E%2FQ%3D%3D" TargetMode="External"/><Relationship Id="rId22" Type="http://schemas.openxmlformats.org/officeDocument/2006/relationships/hyperlink" Target="https://www.gme.cz/led-0805-green-450-120-osg50805c1e" TargetMode="External"/><Relationship Id="rId27" Type="http://schemas.openxmlformats.org/officeDocument/2006/relationships/hyperlink" Target="https://www.gme.cz/r0805-1k0-5-yageo" TargetMode="External"/><Relationship Id="rId30" Type="http://schemas.openxmlformats.org/officeDocument/2006/relationships/hyperlink" Target="https://www.gme.cz/r0805-10k-5-yageo" TargetMode="External"/><Relationship Id="rId35" Type="http://schemas.openxmlformats.org/officeDocument/2006/relationships/image" Target="media/image4.emf"/><Relationship Id="rId43" Type="http://schemas.openxmlformats.org/officeDocument/2006/relationships/image" Target="media/image8.emf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1013</Words>
  <Characters>5979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Petřík Vít</cp:lastModifiedBy>
  <cp:revision>35</cp:revision>
  <cp:lastPrinted>2019-12-02T09:28:00Z</cp:lastPrinted>
  <dcterms:created xsi:type="dcterms:W3CDTF">2019-12-02T09:25:00Z</dcterms:created>
  <dcterms:modified xsi:type="dcterms:W3CDTF">2019-12-02T10:05:00Z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