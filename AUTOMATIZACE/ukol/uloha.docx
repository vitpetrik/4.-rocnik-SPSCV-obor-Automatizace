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EECB" w14:textId="656E7EF7" w:rsidR="006E1C21" w:rsidRPr="006E1C21" w:rsidRDefault="0074693A" w:rsidP="006E1C21">
      <w:pPr>
        <w:pStyle w:val="Titul"/>
        <w:spacing w:before="4920" w:after="5880"/>
      </w:pPr>
      <w:bookmarkStart w:id="0" w:name="_Hlk21962496"/>
      <w:bookmarkEnd w:id="0"/>
      <w:r>
        <w:t>Automatiza</w:t>
      </w:r>
      <w:r w:rsidR="006E1C21">
        <w:t>ce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0CBB3191" w:rsidR="00ED38EF" w:rsidRDefault="006E1C21">
            <w:pPr>
              <w:pStyle w:val="Obsahtabulky"/>
              <w:jc w:val="center"/>
            </w:pPr>
            <w:r>
              <w:t>Náhodný úkol</w:t>
            </w:r>
            <w:r w:rsidR="00E94B8F">
              <w:t xml:space="preserve"> – číslicový regulátor I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259BC666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A1CF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6F6FE7">
              <w:t>4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759B0974" w:rsidR="00ED38EF" w:rsidRDefault="00E94B8F">
            <w:pPr>
              <w:pStyle w:val="Obsahtabulky"/>
            </w:pPr>
            <w:r>
              <w:t>28</w:t>
            </w:r>
            <w:r w:rsidR="00BF391C">
              <w:t xml:space="preserve">. </w:t>
            </w:r>
            <w:r w:rsidR="00466F9C">
              <w:t>2</w:t>
            </w:r>
            <w:r w:rsidR="00BF391C">
              <w:t>. 20</w:t>
            </w:r>
            <w:r w:rsidR="00286C62">
              <w:t>20</w:t>
            </w:r>
          </w:p>
        </w:tc>
        <w:tc>
          <w:tcPr>
            <w:tcW w:w="2604" w:type="dxa"/>
            <w:shd w:val="clear" w:color="auto" w:fill="auto"/>
          </w:tcPr>
          <w:p w14:paraId="7B2C21A4" w14:textId="38F60BBC" w:rsidR="00ED38EF" w:rsidRDefault="006E1C21">
            <w:pPr>
              <w:pStyle w:val="Obsahtabulky"/>
            </w:pPr>
            <w:r>
              <w:t>3.3. 2020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201D4659" w:rsidR="00ED38EF" w:rsidRDefault="0074693A" w:rsidP="00356450">
      <w:pPr>
        <w:pStyle w:val="definice"/>
        <w:spacing w:after="240"/>
      </w:pPr>
      <w:r>
        <w:t>Zadání:</w:t>
      </w:r>
    </w:p>
    <w:p w14:paraId="1E207B8E" w14:textId="396DAA06" w:rsidR="00B93884" w:rsidRPr="00B93884" w:rsidRDefault="00B93884" w:rsidP="0035645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Zpracujte v excelu přechodovou charakteristiku zadaného systému</w:t>
      </w:r>
    </w:p>
    <w:p w14:paraId="15B3BD7A" w14:textId="0BECA3A6" w:rsidR="0093137C" w:rsidRDefault="0023526B" w:rsidP="00B93884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K = 5</w:t>
      </w:r>
    </w:p>
    <w:p w14:paraId="104ED62C" w14:textId="7FF97800" w:rsidR="0023526B" w:rsidRDefault="0023526B" w:rsidP="00B93884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T</w:t>
      </w:r>
      <w:r>
        <w:rPr>
          <w:b w:val="0"/>
          <w:bCs/>
          <w:vertAlign w:val="subscript"/>
        </w:rPr>
        <w:t>S</w:t>
      </w:r>
      <w:r>
        <w:rPr>
          <w:b w:val="0"/>
          <w:bCs/>
        </w:rPr>
        <w:t xml:space="preserve"> = 10</w:t>
      </w:r>
    </w:p>
    <w:p w14:paraId="207D9A01" w14:textId="25ED6C92" w:rsidR="0023526B" w:rsidRDefault="0023526B" w:rsidP="00B93884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T</w:t>
      </w:r>
      <w:r>
        <w:rPr>
          <w:b w:val="0"/>
          <w:bCs/>
          <w:vertAlign w:val="subscript"/>
        </w:rPr>
        <w:t>VZ</w:t>
      </w:r>
      <w:r>
        <w:rPr>
          <w:b w:val="0"/>
          <w:bCs/>
        </w:rPr>
        <w:t xml:space="preserve"> = 5</w:t>
      </w:r>
    </w:p>
    <w:p w14:paraId="1E3DA708" w14:textId="45FB9B09" w:rsidR="00B93884" w:rsidRDefault="00C46A9C" w:rsidP="00B93884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 xml:space="preserve">číslicový </w:t>
      </w:r>
      <w:r w:rsidR="0023526B">
        <w:rPr>
          <w:b w:val="0"/>
          <w:bCs/>
        </w:rPr>
        <w:t>I regulátor r</w:t>
      </w:r>
      <w:r w:rsidR="0023526B">
        <w:rPr>
          <w:b w:val="0"/>
          <w:bCs/>
          <w:vertAlign w:val="subscript"/>
        </w:rPr>
        <w:t>-1</w:t>
      </w:r>
      <w:r w:rsidR="0023526B">
        <w:rPr>
          <w:b w:val="0"/>
          <w:bCs/>
        </w:rPr>
        <w:t xml:space="preserve"> = 0,2</w:t>
      </w:r>
    </w:p>
    <w:p w14:paraId="60777C56" w14:textId="07E80C1F" w:rsidR="00AD1B76" w:rsidRDefault="00AD1B76" w:rsidP="00B93884">
      <w:pPr>
        <w:pStyle w:val="definice"/>
        <w:spacing w:after="240"/>
        <w:rPr>
          <w:b w:val="0"/>
          <w:bCs/>
        </w:rPr>
      </w:pPr>
      <w:r>
        <w:t>Graf z excelu</w:t>
      </w:r>
    </w:p>
    <w:p w14:paraId="7B50EF39" w14:textId="081F957D" w:rsidR="00AD1B76" w:rsidRDefault="007B39EE" w:rsidP="00AD1B76">
      <w:pPr>
        <w:pStyle w:val="definice"/>
        <w:spacing w:after="240"/>
        <w:jc w:val="center"/>
      </w:pPr>
      <w:r>
        <w:object w:dxaOrig="13230" w:dyaOrig="7726" w14:anchorId="2CC56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1.25pt;height:228.9pt" o:ole="">
            <v:imagedata r:id="rId7" o:title=""/>
          </v:shape>
          <o:OLEObject Type="Embed" ProgID="Visio.Drawing.15" ShapeID="_x0000_i1030" DrawAspect="Content" ObjectID="_1644688495" r:id="rId8"/>
        </w:object>
      </w:r>
    </w:p>
    <w:p w14:paraId="7F7B0973" w14:textId="144924DD" w:rsidR="007B39EE" w:rsidRDefault="009C4A84" w:rsidP="009C4A84">
      <w:pPr>
        <w:pStyle w:val="definice"/>
        <w:spacing w:after="240"/>
      </w:pPr>
      <w:r>
        <w:t>Printscreeny z</w:t>
      </w:r>
      <w:r w:rsidR="007B39EE">
        <w:t> </w:t>
      </w:r>
      <w:r>
        <w:t>excelu</w:t>
      </w:r>
    </w:p>
    <w:p w14:paraId="5FBE0DC6" w14:textId="3EB6A23E" w:rsidR="009C4A84" w:rsidRDefault="007B39EE" w:rsidP="007B39EE">
      <w:pPr>
        <w:pStyle w:val="definice"/>
        <w:spacing w:after="240"/>
        <w:jc w:val="center"/>
      </w:pPr>
      <w:r w:rsidRPr="007B39EE">
        <w:rPr>
          <w:b w:val="0"/>
          <w:bCs/>
        </w:rPr>
        <w:drawing>
          <wp:inline distT="0" distB="0" distL="0" distR="0" wp14:anchorId="460133F0" wp14:editId="5882E0FA">
            <wp:extent cx="4652175" cy="2947917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94"/>
                    <a:stretch/>
                  </pic:blipFill>
                  <pic:spPr bwMode="auto">
                    <a:xfrm>
                      <a:off x="0" y="0"/>
                      <a:ext cx="4678724" cy="296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DC689" w14:textId="1FAA9499" w:rsidR="007B39EE" w:rsidRDefault="00B834BE" w:rsidP="009C4A84">
      <w:pPr>
        <w:pStyle w:val="definice"/>
        <w:spacing w:after="240"/>
      </w:pPr>
      <w:r>
        <w:lastRenderedPageBreak/>
        <w:t>Doplněk</w:t>
      </w:r>
    </w:p>
    <w:p w14:paraId="6E137158" w14:textId="5A2A88E4" w:rsidR="00034B86" w:rsidRDefault="00034B86" w:rsidP="009C4A84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 xml:space="preserve">Excel je docela nudnej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 w:rsidR="0085336C">
        <w:rPr>
          <w:b w:val="0"/>
          <w:bCs/>
        </w:rPr>
        <w:t xml:space="preserve"> </w:t>
      </w:r>
    </w:p>
    <w:p w14:paraId="2CD2810D" w14:textId="703B7782" w:rsidR="0085336C" w:rsidRDefault="0085336C" w:rsidP="009C4A84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Proto jsem se rozhodl vytvořit malou JavaScriptovou aplikaci, která by nám umožnila systém nasimulovat v pěknějším user interfacu</w:t>
      </w:r>
      <w:r w:rsidR="004A2648">
        <w:rPr>
          <w:b w:val="0"/>
          <w:bCs/>
        </w:rPr>
        <w:t xml:space="preserve"> </w:t>
      </w:r>
      <w:r w:rsidR="004A264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471D5943" w14:textId="0BEB90E2" w:rsidR="006B4E8B" w:rsidRDefault="003579F1" w:rsidP="009C4A84">
      <w:pPr>
        <w:pStyle w:val="definice"/>
        <w:spacing w:after="240"/>
      </w:pPr>
      <w:r>
        <w:rPr>
          <w:b w:val="0"/>
          <w:bCs/>
        </w:rPr>
        <w:t xml:space="preserve">Aplikaci jsem pověsil na </w:t>
      </w:r>
      <w:hyperlink r:id="rId10" w:history="1">
        <w:r>
          <w:rPr>
            <w:rStyle w:val="Hypertextovodkaz"/>
            <w:rFonts w:eastAsia="OpenSymbol"/>
          </w:rPr>
          <w:t>https://control-design-sim.web.app/</w:t>
        </w:r>
      </w:hyperlink>
      <w:r w:rsidR="001C0A28">
        <w:t xml:space="preserve"> </w:t>
      </w:r>
      <w:r w:rsidR="001C0A28">
        <w:rPr>
          <w:b w:val="0"/>
          <w:bCs/>
        </w:rPr>
        <w:t xml:space="preserve">a zdrojový kód je dostupný na gitu </w:t>
      </w:r>
      <w:hyperlink r:id="rId11" w:history="1">
        <w:r w:rsidR="001C0A28">
          <w:rPr>
            <w:rStyle w:val="Hypertextovodkaz"/>
            <w:rFonts w:eastAsia="OpenSymbol"/>
          </w:rPr>
          <w:t>https://github.com/vitpetrik/Control-design-simulator</w:t>
        </w:r>
      </w:hyperlink>
    </w:p>
    <w:p w14:paraId="6721F67B" w14:textId="099D24E5" w:rsidR="00713283" w:rsidRPr="00713283" w:rsidRDefault="00276CD5" w:rsidP="009C4A84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Aplikace reprodukuje stejné výsledky jako excel</w:t>
      </w:r>
      <w:r w:rsidR="005927A0">
        <w:rPr>
          <w:b w:val="0"/>
          <w:bCs/>
        </w:rPr>
        <w:t xml:space="preserve">. Můžeme tedy konstatovat, že excel i aplikace pracuje správně, </w:t>
      </w:r>
      <w:r w:rsidR="007B23D4">
        <w:rPr>
          <w:b w:val="0"/>
          <w:bCs/>
        </w:rPr>
        <w:t>popřípadně</w:t>
      </w:r>
      <w:r w:rsidR="00A21CC5">
        <w:rPr>
          <w:b w:val="0"/>
          <w:bCs/>
        </w:rPr>
        <w:t>,</w:t>
      </w:r>
      <w:r w:rsidR="005927A0">
        <w:rPr>
          <w:b w:val="0"/>
          <w:bCs/>
        </w:rPr>
        <w:t xml:space="preserve"> že obojí funguje stejně naprd</w:t>
      </w:r>
      <w:r w:rsidR="00E617DD">
        <w:rPr>
          <w:b w:val="0"/>
          <w:bCs/>
        </w:rPr>
        <w:t>.</w:t>
      </w:r>
      <w:r w:rsidR="007B23D4">
        <w:rPr>
          <w:b w:val="0"/>
          <w:bCs/>
        </w:rPr>
        <w:t xml:space="preserve"> </w:t>
      </w:r>
      <w:r w:rsidR="007B23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 w:rsidR="0062724D">
        <w:rPr>
          <w:b w:val="0"/>
          <w:bCs/>
        </w:rPr>
        <w:t xml:space="preserve"> </w:t>
      </w:r>
      <w:r w:rsidR="008A3D28">
        <w:rPr>
          <w:b w:val="0"/>
          <w:bCs/>
        </w:rPr>
        <w:t>Aplikace asi zůstane v takovém stavu jak je do konce svého života</w:t>
      </w:r>
      <w:r w:rsidR="00DF6B76">
        <w:rPr>
          <w:b w:val="0"/>
          <w:bCs/>
        </w:rPr>
        <w:t>. Pokud by ze strany učitele byl zájem, m</w:t>
      </w:r>
      <w:r w:rsidR="00CC2E5D">
        <w:rPr>
          <w:b w:val="0"/>
          <w:bCs/>
        </w:rPr>
        <w:t>ůže autor aplikace do aplikace přidat další fičury</w:t>
      </w:r>
      <w:r w:rsidR="001765A5">
        <w:rPr>
          <w:b w:val="0"/>
          <w:bCs/>
        </w:rPr>
        <w:t xml:space="preserve"> a z aplikace by se mohla stát podpůrná pomůcka v hodinách automatizace</w:t>
      </w:r>
      <w:r w:rsidR="00D10132">
        <w:rPr>
          <w:b w:val="0"/>
          <w:bCs/>
        </w:rPr>
        <w:t>. Velice se hodí na ukázku vlivu jednotlivých parametrů na průběh regulačního pochodu</w:t>
      </w:r>
      <w:r w:rsidR="001765A5">
        <w:rPr>
          <w:b w:val="0"/>
          <w:bCs/>
        </w:rPr>
        <w:t xml:space="preserve"> </w:t>
      </w:r>
    </w:p>
    <w:p w14:paraId="133C4331" w14:textId="05AE7508" w:rsidR="003579F1" w:rsidRDefault="003579F1" w:rsidP="009C4A84">
      <w:pPr>
        <w:pStyle w:val="definice"/>
        <w:spacing w:after="240"/>
      </w:pPr>
      <w:r>
        <w:t>Screenshot z aplikace</w:t>
      </w:r>
    </w:p>
    <w:p w14:paraId="66CD541F" w14:textId="081AEA8E" w:rsidR="003579F1" w:rsidRDefault="003579F1" w:rsidP="00030900">
      <w:pPr>
        <w:pStyle w:val="definice"/>
        <w:spacing w:after="240"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69EA6F65" wp14:editId="1750CB04">
            <wp:extent cx="3082604" cy="5564038"/>
            <wp:effectExtent l="0" t="0" r="381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808" cy="55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06CE" w14:textId="5CCD199C" w:rsidR="00030900" w:rsidRDefault="00030900" w:rsidP="00030900">
      <w:pPr>
        <w:pStyle w:val="definice"/>
        <w:spacing w:after="240"/>
      </w:pPr>
      <w:r>
        <w:lastRenderedPageBreak/>
        <w:t>Závěr:</w:t>
      </w:r>
    </w:p>
    <w:p w14:paraId="435C6D68" w14:textId="3EF091AD" w:rsidR="00030900" w:rsidRDefault="00EB300A" w:rsidP="0003090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V regulačním pochodu je vidět několik překmitů</w:t>
      </w:r>
      <w:r w:rsidR="007B3B4A">
        <w:rPr>
          <w:b w:val="0"/>
          <w:bCs/>
        </w:rPr>
        <w:t>. Nejvyšší překmit dosahuje téměř dvojnásobku požadované hodnoty.</w:t>
      </w:r>
    </w:p>
    <w:p w14:paraId="671A4244" w14:textId="3FB3190F" w:rsidR="004505FC" w:rsidRPr="00EB300A" w:rsidRDefault="008B4D35" w:rsidP="0003090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Zpracování excelu bylo jednoduché</w:t>
      </w:r>
      <w:r w:rsidR="0010199B">
        <w:rPr>
          <w:b w:val="0"/>
          <w:bCs/>
        </w:rPr>
        <w:t>. Zpracování javascriptové aplikace…. Bylo taky jednoduché a zabralo zhruba stejně času jak excel</w:t>
      </w:r>
      <w:r w:rsidR="002152F4">
        <w:rPr>
          <w:b w:val="0"/>
          <w:bCs/>
        </w:rPr>
        <w:t>, ale s mnohem větší přidanou hodnotou</w:t>
      </w:r>
      <w:r w:rsidR="00C2168C">
        <w:rPr>
          <w:b w:val="0"/>
          <w:bCs/>
        </w:rPr>
        <w:t xml:space="preserve"> v podobě jednoduché přenositelnosti výsledné aplikace</w:t>
      </w:r>
      <w:bookmarkStart w:id="1" w:name="_GoBack"/>
      <w:bookmarkEnd w:id="1"/>
    </w:p>
    <w:sectPr w:rsidR="004505FC" w:rsidRPr="00EB300A" w:rsidSect="004C4261">
      <w:headerReference w:type="default" r:id="rId13"/>
      <w:headerReference w:type="first" r:id="rId14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4D4D0" w14:textId="77777777" w:rsidR="00D51554" w:rsidRDefault="00D51554">
      <w:r>
        <w:separator/>
      </w:r>
    </w:p>
  </w:endnote>
  <w:endnote w:type="continuationSeparator" w:id="0">
    <w:p w14:paraId="65EAD4F2" w14:textId="77777777" w:rsidR="00D51554" w:rsidRDefault="00D5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0833F" w14:textId="77777777" w:rsidR="00D51554" w:rsidRDefault="00D51554">
      <w:r>
        <w:separator/>
      </w:r>
    </w:p>
  </w:footnote>
  <w:footnote w:type="continuationSeparator" w:id="0">
    <w:p w14:paraId="200FE289" w14:textId="77777777" w:rsidR="00D51554" w:rsidRDefault="00D51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45B90"/>
    <w:multiLevelType w:val="hybridMultilevel"/>
    <w:tmpl w:val="D31EC2AA"/>
    <w:lvl w:ilvl="0" w:tplc="04050013">
      <w:start w:val="1"/>
      <w:numFmt w:val="upperRoman"/>
      <w:lvlText w:val="%1."/>
      <w:lvlJc w:val="righ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372DA7"/>
    <w:multiLevelType w:val="hybridMultilevel"/>
    <w:tmpl w:val="A22276FE"/>
    <w:lvl w:ilvl="0" w:tplc="2AE0539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4A1524"/>
    <w:multiLevelType w:val="hybridMultilevel"/>
    <w:tmpl w:val="68BA2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7"/>
  </w:num>
  <w:num w:numId="14">
    <w:abstractNumId w:val="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30900"/>
    <w:rsid w:val="00030D7E"/>
    <w:rsid w:val="00034B86"/>
    <w:rsid w:val="0003523F"/>
    <w:rsid w:val="000429D1"/>
    <w:rsid w:val="0005064A"/>
    <w:rsid w:val="0005275D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0E2F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0199B"/>
    <w:rsid w:val="00114183"/>
    <w:rsid w:val="001240AC"/>
    <w:rsid w:val="0012632F"/>
    <w:rsid w:val="0013519B"/>
    <w:rsid w:val="0014103E"/>
    <w:rsid w:val="00152F57"/>
    <w:rsid w:val="00153574"/>
    <w:rsid w:val="001647D3"/>
    <w:rsid w:val="00173068"/>
    <w:rsid w:val="0017481B"/>
    <w:rsid w:val="001765A5"/>
    <w:rsid w:val="001A135A"/>
    <w:rsid w:val="001B2348"/>
    <w:rsid w:val="001B28DD"/>
    <w:rsid w:val="001C0A28"/>
    <w:rsid w:val="001C58AC"/>
    <w:rsid w:val="001D2FDE"/>
    <w:rsid w:val="001E0B72"/>
    <w:rsid w:val="00202AC9"/>
    <w:rsid w:val="0020387F"/>
    <w:rsid w:val="002152F4"/>
    <w:rsid w:val="00216E65"/>
    <w:rsid w:val="00221843"/>
    <w:rsid w:val="0022228E"/>
    <w:rsid w:val="00231DA4"/>
    <w:rsid w:val="0023526B"/>
    <w:rsid w:val="002555EE"/>
    <w:rsid w:val="00263B17"/>
    <w:rsid w:val="00264273"/>
    <w:rsid w:val="00271B29"/>
    <w:rsid w:val="002735A7"/>
    <w:rsid w:val="00276CD5"/>
    <w:rsid w:val="00284A30"/>
    <w:rsid w:val="00286C62"/>
    <w:rsid w:val="002900A3"/>
    <w:rsid w:val="002944A4"/>
    <w:rsid w:val="00297719"/>
    <w:rsid w:val="002A0767"/>
    <w:rsid w:val="002A2975"/>
    <w:rsid w:val="002A346A"/>
    <w:rsid w:val="002B0518"/>
    <w:rsid w:val="002B4580"/>
    <w:rsid w:val="002C74F7"/>
    <w:rsid w:val="002D0BA8"/>
    <w:rsid w:val="002D1055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579F1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9B8"/>
    <w:rsid w:val="00407BE3"/>
    <w:rsid w:val="004318C3"/>
    <w:rsid w:val="00431D0D"/>
    <w:rsid w:val="00434F28"/>
    <w:rsid w:val="00434FF3"/>
    <w:rsid w:val="00435DD4"/>
    <w:rsid w:val="004403D6"/>
    <w:rsid w:val="004404F2"/>
    <w:rsid w:val="00441EC9"/>
    <w:rsid w:val="004505FC"/>
    <w:rsid w:val="00451D1E"/>
    <w:rsid w:val="00455601"/>
    <w:rsid w:val="004601A2"/>
    <w:rsid w:val="00460202"/>
    <w:rsid w:val="00463F95"/>
    <w:rsid w:val="004661F9"/>
    <w:rsid w:val="00466F9C"/>
    <w:rsid w:val="0047452C"/>
    <w:rsid w:val="004846FD"/>
    <w:rsid w:val="004849F0"/>
    <w:rsid w:val="004849F5"/>
    <w:rsid w:val="00496F43"/>
    <w:rsid w:val="004A2648"/>
    <w:rsid w:val="004A4C56"/>
    <w:rsid w:val="004A70B7"/>
    <w:rsid w:val="004B677F"/>
    <w:rsid w:val="004C0504"/>
    <w:rsid w:val="004C4261"/>
    <w:rsid w:val="004D7869"/>
    <w:rsid w:val="004E3B28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1D30"/>
    <w:rsid w:val="005658CF"/>
    <w:rsid w:val="005671D3"/>
    <w:rsid w:val="00571183"/>
    <w:rsid w:val="005927A0"/>
    <w:rsid w:val="005A2328"/>
    <w:rsid w:val="005B5079"/>
    <w:rsid w:val="005C7A3B"/>
    <w:rsid w:val="005D141F"/>
    <w:rsid w:val="005D3527"/>
    <w:rsid w:val="005E0A12"/>
    <w:rsid w:val="005E2474"/>
    <w:rsid w:val="005E7C89"/>
    <w:rsid w:val="005F1B48"/>
    <w:rsid w:val="00615D5E"/>
    <w:rsid w:val="0061633A"/>
    <w:rsid w:val="0062035F"/>
    <w:rsid w:val="00623C40"/>
    <w:rsid w:val="00624082"/>
    <w:rsid w:val="0062724D"/>
    <w:rsid w:val="006341A4"/>
    <w:rsid w:val="0064093D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4E8B"/>
    <w:rsid w:val="006B6B8D"/>
    <w:rsid w:val="006C1BEB"/>
    <w:rsid w:val="006C3D48"/>
    <w:rsid w:val="006D6A2F"/>
    <w:rsid w:val="006E1C21"/>
    <w:rsid w:val="006F1794"/>
    <w:rsid w:val="006F2AD8"/>
    <w:rsid w:val="006F525E"/>
    <w:rsid w:val="006F6FE7"/>
    <w:rsid w:val="006F74DA"/>
    <w:rsid w:val="00700707"/>
    <w:rsid w:val="00703ED0"/>
    <w:rsid w:val="00705BD8"/>
    <w:rsid w:val="00713283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0C4"/>
    <w:rsid w:val="007A1275"/>
    <w:rsid w:val="007A1CF0"/>
    <w:rsid w:val="007B0FB4"/>
    <w:rsid w:val="007B23D4"/>
    <w:rsid w:val="007B2667"/>
    <w:rsid w:val="007B39EE"/>
    <w:rsid w:val="007B3B4A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2CFA"/>
    <w:rsid w:val="00845905"/>
    <w:rsid w:val="00850DD2"/>
    <w:rsid w:val="0085336C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3D28"/>
    <w:rsid w:val="008A4698"/>
    <w:rsid w:val="008B0F1C"/>
    <w:rsid w:val="008B4D35"/>
    <w:rsid w:val="008C0AD6"/>
    <w:rsid w:val="008C19DE"/>
    <w:rsid w:val="008C74AF"/>
    <w:rsid w:val="008D5AFB"/>
    <w:rsid w:val="008F33C7"/>
    <w:rsid w:val="00904C75"/>
    <w:rsid w:val="00907A46"/>
    <w:rsid w:val="00915AFF"/>
    <w:rsid w:val="0093137C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4A84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1CC5"/>
    <w:rsid w:val="00A24BB2"/>
    <w:rsid w:val="00A260A5"/>
    <w:rsid w:val="00A26A96"/>
    <w:rsid w:val="00A27939"/>
    <w:rsid w:val="00A407AD"/>
    <w:rsid w:val="00A44406"/>
    <w:rsid w:val="00A54A1F"/>
    <w:rsid w:val="00A56204"/>
    <w:rsid w:val="00A56E43"/>
    <w:rsid w:val="00A64B4A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D1B76"/>
    <w:rsid w:val="00AE3F2D"/>
    <w:rsid w:val="00B01137"/>
    <w:rsid w:val="00B15E6C"/>
    <w:rsid w:val="00B22DDD"/>
    <w:rsid w:val="00B24490"/>
    <w:rsid w:val="00B27118"/>
    <w:rsid w:val="00B27CA8"/>
    <w:rsid w:val="00B47328"/>
    <w:rsid w:val="00B515FB"/>
    <w:rsid w:val="00B72F27"/>
    <w:rsid w:val="00B834BE"/>
    <w:rsid w:val="00B85DBC"/>
    <w:rsid w:val="00B93884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168C"/>
    <w:rsid w:val="00C220A3"/>
    <w:rsid w:val="00C30346"/>
    <w:rsid w:val="00C42F79"/>
    <w:rsid w:val="00C4617C"/>
    <w:rsid w:val="00C46A9C"/>
    <w:rsid w:val="00C57138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2E5D"/>
    <w:rsid w:val="00CC715D"/>
    <w:rsid w:val="00CD20B8"/>
    <w:rsid w:val="00CD641A"/>
    <w:rsid w:val="00CD6AA3"/>
    <w:rsid w:val="00CD756E"/>
    <w:rsid w:val="00CF3441"/>
    <w:rsid w:val="00CF4D00"/>
    <w:rsid w:val="00D04B34"/>
    <w:rsid w:val="00D070F4"/>
    <w:rsid w:val="00D07129"/>
    <w:rsid w:val="00D10132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1554"/>
    <w:rsid w:val="00D52E47"/>
    <w:rsid w:val="00D546AF"/>
    <w:rsid w:val="00D61647"/>
    <w:rsid w:val="00D713B6"/>
    <w:rsid w:val="00D75919"/>
    <w:rsid w:val="00D81787"/>
    <w:rsid w:val="00D84BFF"/>
    <w:rsid w:val="00D85EF1"/>
    <w:rsid w:val="00D8782E"/>
    <w:rsid w:val="00D9159A"/>
    <w:rsid w:val="00D91720"/>
    <w:rsid w:val="00D923F6"/>
    <w:rsid w:val="00DA0CD9"/>
    <w:rsid w:val="00DA0F57"/>
    <w:rsid w:val="00DB4846"/>
    <w:rsid w:val="00DB4A93"/>
    <w:rsid w:val="00DD693F"/>
    <w:rsid w:val="00DD7557"/>
    <w:rsid w:val="00DE592A"/>
    <w:rsid w:val="00DF6B76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17DD"/>
    <w:rsid w:val="00E62B5A"/>
    <w:rsid w:val="00E66E08"/>
    <w:rsid w:val="00E7066D"/>
    <w:rsid w:val="00E719B6"/>
    <w:rsid w:val="00E76549"/>
    <w:rsid w:val="00E82CDC"/>
    <w:rsid w:val="00E94B8F"/>
    <w:rsid w:val="00E97045"/>
    <w:rsid w:val="00EA4FAE"/>
    <w:rsid w:val="00EB0F4D"/>
    <w:rsid w:val="00EB300A"/>
    <w:rsid w:val="00EC1713"/>
    <w:rsid w:val="00ED0E6F"/>
    <w:rsid w:val="00ED1FF2"/>
    <w:rsid w:val="00ED221C"/>
    <w:rsid w:val="00ED38EF"/>
    <w:rsid w:val="00EE019E"/>
    <w:rsid w:val="00EE2086"/>
    <w:rsid w:val="00EE48A3"/>
    <w:rsid w:val="00EE77C4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E3F2D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357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tpetrik/Control-design-simulato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trol-design-sim.web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4</Pages>
  <Words>231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367</cp:revision>
  <cp:lastPrinted>2020-02-25T21:10:00Z</cp:lastPrinted>
  <dcterms:created xsi:type="dcterms:W3CDTF">2019-09-14T18:20:00Z</dcterms:created>
  <dcterms:modified xsi:type="dcterms:W3CDTF">2020-03-02T20:08:00Z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