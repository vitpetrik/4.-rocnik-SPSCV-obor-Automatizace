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21B9A" w:rsidRDefault="000D3ACE">
      <w:pPr>
        <w:pStyle w:val="Titul"/>
        <w:rPr>
          <w:sz w:val="32"/>
          <w:szCs w:val="32"/>
        </w:rPr>
      </w:pPr>
      <w:r>
        <w:t>Dílensk</w:t>
      </w:r>
      <w:bookmarkStart w:id="0" w:name="_GoBack"/>
      <w:bookmarkEnd w:id="0"/>
      <w:r>
        <w:t>á praxe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15"/>
        <w:gridCol w:w="1418"/>
        <w:gridCol w:w="2086"/>
        <w:gridCol w:w="1656"/>
        <w:gridCol w:w="2497"/>
      </w:tblGrid>
      <w:tr w:rsidR="00221B9A" w:rsidTr="008A3A6D">
        <w:tc>
          <w:tcPr>
            <w:tcW w:w="1415" w:type="dxa"/>
            <w:shd w:val="clear" w:color="auto" w:fill="auto"/>
            <w:vAlign w:val="center"/>
          </w:tcPr>
          <w:p w:rsidR="00221B9A" w:rsidRDefault="000D3ACE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7" w:type="dxa"/>
            <w:gridSpan w:val="4"/>
            <w:shd w:val="clear" w:color="auto" w:fill="auto"/>
          </w:tcPr>
          <w:p w:rsidR="00221B9A" w:rsidRPr="00354145" w:rsidRDefault="007353E3" w:rsidP="00354145">
            <w:pPr>
              <w:pStyle w:val="Obsahtabulky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354145">
              <w:rPr>
                <w:sz w:val="28"/>
                <w:szCs w:val="28"/>
              </w:rPr>
              <w:t xml:space="preserve">. </w:t>
            </w:r>
            <w:r w:rsidR="00295D84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enis</w:t>
            </w:r>
          </w:p>
        </w:tc>
      </w:tr>
      <w:tr w:rsidR="00221B9A" w:rsidTr="008A3A6D">
        <w:tc>
          <w:tcPr>
            <w:tcW w:w="2833" w:type="dxa"/>
            <w:gridSpan w:val="2"/>
            <w:shd w:val="clear" w:color="auto" w:fill="auto"/>
          </w:tcPr>
          <w:p w:rsidR="00221B9A" w:rsidRDefault="00354145">
            <w:pPr>
              <w:pStyle w:val="Obsahtabulky"/>
            </w:pPr>
            <w:r>
              <w:t>Macháček Daniel</w:t>
            </w:r>
          </w:p>
        </w:tc>
        <w:tc>
          <w:tcPr>
            <w:tcW w:w="2086" w:type="dxa"/>
            <w:shd w:val="clear" w:color="auto" w:fill="auto"/>
          </w:tcPr>
          <w:p w:rsidR="00221B9A" w:rsidRDefault="00221B9A">
            <w:pPr>
              <w:pStyle w:val="Obsahtabulky"/>
              <w:jc w:val="center"/>
            </w:pPr>
          </w:p>
        </w:tc>
        <w:tc>
          <w:tcPr>
            <w:tcW w:w="1656" w:type="dxa"/>
            <w:shd w:val="clear" w:color="auto" w:fill="auto"/>
          </w:tcPr>
          <w:p w:rsidR="00221B9A" w:rsidRDefault="00FB449C" w:rsidP="00591A08">
            <w:pPr>
              <w:pStyle w:val="Obsahtabulky"/>
              <w:jc w:val="center"/>
            </w:pPr>
            <w:r>
              <w:fldChar w:fldCharType="begin"/>
            </w:r>
            <w:r w:rsidR="000D3ACE">
              <w:instrText xml:space="preserve"> PAGE </w:instrText>
            </w:r>
            <w:r>
              <w:fldChar w:fldCharType="separate"/>
            </w:r>
            <w:r w:rsidR="000D3ACE">
              <w:t>1</w:t>
            </w:r>
            <w:r>
              <w:fldChar w:fldCharType="end"/>
            </w:r>
            <w:r w:rsidR="000D3ACE">
              <w:t>/</w:t>
            </w:r>
            <w:r w:rsidR="009D565B">
              <w:t>7</w:t>
            </w:r>
          </w:p>
        </w:tc>
        <w:tc>
          <w:tcPr>
            <w:tcW w:w="2497" w:type="dxa"/>
            <w:shd w:val="clear" w:color="auto" w:fill="auto"/>
          </w:tcPr>
          <w:p w:rsidR="00221B9A" w:rsidRDefault="000D3ACE">
            <w:pPr>
              <w:pStyle w:val="Obsahtabulky"/>
            </w:pPr>
            <w:r>
              <w:t>Známka:</w:t>
            </w:r>
          </w:p>
        </w:tc>
      </w:tr>
      <w:tr w:rsidR="00221B9A" w:rsidTr="008A3A6D">
        <w:tc>
          <w:tcPr>
            <w:tcW w:w="2833" w:type="dxa"/>
            <w:gridSpan w:val="2"/>
            <w:shd w:val="clear" w:color="auto" w:fill="auto"/>
          </w:tcPr>
          <w:p w:rsidR="00221B9A" w:rsidRDefault="007353E3">
            <w:pPr>
              <w:pStyle w:val="Obsahtabulky"/>
            </w:pPr>
            <w:proofErr w:type="gramStart"/>
            <w:r>
              <w:t>22</w:t>
            </w:r>
            <w:r w:rsidR="00295D84">
              <w:t>.3</w:t>
            </w:r>
            <w:r w:rsidR="00354145">
              <w:t>.2016</w:t>
            </w:r>
            <w:proofErr w:type="gramEnd"/>
          </w:p>
        </w:tc>
        <w:tc>
          <w:tcPr>
            <w:tcW w:w="2086" w:type="dxa"/>
            <w:shd w:val="clear" w:color="auto" w:fill="auto"/>
          </w:tcPr>
          <w:p w:rsidR="00221B9A" w:rsidRDefault="000D3ACE">
            <w:pPr>
              <w:pStyle w:val="Obsahtabulky"/>
            </w:pPr>
            <w:r>
              <w:t>Datum odevzdání:</w:t>
            </w:r>
          </w:p>
        </w:tc>
        <w:tc>
          <w:tcPr>
            <w:tcW w:w="1656" w:type="dxa"/>
            <w:shd w:val="clear" w:color="auto" w:fill="auto"/>
          </w:tcPr>
          <w:p w:rsidR="00221B9A" w:rsidRDefault="007353E3">
            <w:pPr>
              <w:pStyle w:val="Obsahtabulky"/>
              <w:jc w:val="center"/>
            </w:pPr>
            <w:proofErr w:type="gramStart"/>
            <w:r>
              <w:t>5.4</w:t>
            </w:r>
            <w:r w:rsidR="00354145">
              <w:t>.201</w:t>
            </w:r>
            <w:r w:rsidR="00A47370">
              <w:t>7</w:t>
            </w:r>
            <w:proofErr w:type="gramEnd"/>
          </w:p>
        </w:tc>
        <w:tc>
          <w:tcPr>
            <w:tcW w:w="2497" w:type="dxa"/>
            <w:shd w:val="clear" w:color="auto" w:fill="auto"/>
          </w:tcPr>
          <w:p w:rsidR="00221B9A" w:rsidRDefault="000D3ACE">
            <w:pPr>
              <w:pStyle w:val="Obsahtabulky"/>
            </w:pPr>
            <w:r>
              <w:t>Odevzdáno:</w:t>
            </w:r>
          </w:p>
        </w:tc>
      </w:tr>
    </w:tbl>
    <w:p w:rsidR="00221B9A" w:rsidRDefault="00221B9A">
      <w:pPr>
        <w:sectPr w:rsidR="00221B9A">
          <w:headerReference w:type="first" r:id="rId7"/>
          <w:footerReference w:type="first" r:id="rId8"/>
          <w:pgSz w:w="11906" w:h="16838"/>
          <w:pgMar w:top="1722" w:right="1417" w:bottom="1417" w:left="1417" w:header="1417" w:footer="708" w:gutter="0"/>
          <w:cols w:space="708"/>
          <w:titlePg/>
          <w:docGrid w:linePitch="360"/>
        </w:sectPr>
      </w:pPr>
    </w:p>
    <w:p w:rsidR="00221B9A" w:rsidRDefault="00221B9A"/>
    <w:p w:rsidR="00354145" w:rsidRDefault="00354145" w:rsidP="00354145">
      <w:pPr>
        <w:pStyle w:val="definice"/>
      </w:pPr>
      <w:r>
        <w:t>Zadání:</w:t>
      </w:r>
    </w:p>
    <w:p w:rsidR="00354145" w:rsidRDefault="00A3704B" w:rsidP="00354145">
      <w:pPr>
        <w:pStyle w:val="Zkladntextodsazen"/>
      </w:pPr>
      <w:r>
        <w:t>Zpracujte</w:t>
      </w:r>
      <w:r w:rsidR="00295D84">
        <w:t xml:space="preserve"> </w:t>
      </w:r>
      <w:r>
        <w:t>program v</w:t>
      </w:r>
      <w:r w:rsidR="00354145">
        <w:t xml:space="preserve"> </w:t>
      </w:r>
      <w:r w:rsidR="00295D84">
        <w:t>jazyce C</w:t>
      </w:r>
      <w:r>
        <w:t>#, který bude podporovat činnost nejméně dvou hráčů</w:t>
      </w:r>
      <w:r w:rsidR="00CA46BE">
        <w:t>, kteří hrají jednoduchou videohru – tenis. Hra má tyto pravidla</w:t>
      </w:r>
      <w:r w:rsidR="00354145">
        <w:t>:</w:t>
      </w:r>
    </w:p>
    <w:p w:rsidR="00CF4B22" w:rsidRDefault="00CA46BE" w:rsidP="00CF4B22">
      <w:pPr>
        <w:pStyle w:val="Zkladntextodsazen"/>
        <w:numPr>
          <w:ilvl w:val="0"/>
          <w:numId w:val="5"/>
        </w:numPr>
      </w:pPr>
      <w:r>
        <w:t>Hraje se v pravoúhlém poli. Rozměr pole je nejméně 200x300 obrazových bodů. Větší počet bodů je vždy ve vodorovném směru.</w:t>
      </w:r>
    </w:p>
    <w:p w:rsidR="00354145" w:rsidRDefault="00CA46BE" w:rsidP="00354145">
      <w:pPr>
        <w:pStyle w:val="Zkladntextodsazen"/>
        <w:numPr>
          <w:ilvl w:val="0"/>
          <w:numId w:val="5"/>
        </w:numPr>
      </w:pPr>
      <w:r>
        <w:t>Každý hráč si vybere svojí stranu hřiště.</w:t>
      </w:r>
    </w:p>
    <w:p w:rsidR="009A002C" w:rsidRDefault="00CA46BE" w:rsidP="009A002C">
      <w:pPr>
        <w:pStyle w:val="Zkladntextodsazen"/>
        <w:numPr>
          <w:ilvl w:val="0"/>
          <w:numId w:val="5"/>
        </w:numPr>
      </w:pPr>
      <w:r>
        <w:t>Hrací pálka je znázorněna krátkou úsečkou pohybující se po zadní straně hřiště. Její délka je maximálně 0,2 * délka hřiště.</w:t>
      </w:r>
    </w:p>
    <w:p w:rsidR="00083266" w:rsidRDefault="00CA46BE" w:rsidP="00083266">
      <w:pPr>
        <w:pStyle w:val="Zkladntextodsazen"/>
        <w:numPr>
          <w:ilvl w:val="0"/>
          <w:numId w:val="5"/>
        </w:numPr>
      </w:pPr>
      <w:r>
        <w:t>„míč“ je odražen zpět k soupeři, pokud je mu v přechodu zadní strany zabráněno „přítomností“ hrací pálky. Jinak má soupeř bod. Při odrazech míče platí zákony o úhlu dopadu a odrazu s respektováním rotace míčku.</w:t>
      </w:r>
    </w:p>
    <w:p w:rsidR="00CF4B22" w:rsidRDefault="00CA46BE" w:rsidP="009A002C">
      <w:pPr>
        <w:pStyle w:val="Zkladntextodsazen"/>
        <w:numPr>
          <w:ilvl w:val="0"/>
          <w:numId w:val="5"/>
        </w:numPr>
      </w:pPr>
      <w:r>
        <w:t>Hráči ovládají svojí pálku nezávisle.</w:t>
      </w:r>
    </w:p>
    <w:p w:rsidR="00083266" w:rsidRDefault="00CA46BE" w:rsidP="009A002C">
      <w:pPr>
        <w:pStyle w:val="Zkladntextodsazen"/>
        <w:numPr>
          <w:ilvl w:val="0"/>
          <w:numId w:val="5"/>
        </w:numPr>
      </w:pPr>
      <w:r>
        <w:t>Program průběžně sleduje a zobrazuje průběžný stav hry a toho hráče, který první splní požadavky výhry, vyhlásí za vítěze.</w:t>
      </w:r>
    </w:p>
    <w:p w:rsidR="00CA46BE" w:rsidRDefault="00CA46BE" w:rsidP="009A002C">
      <w:pPr>
        <w:pStyle w:val="Zkladntextodsazen"/>
        <w:numPr>
          <w:ilvl w:val="0"/>
          <w:numId w:val="5"/>
        </w:numPr>
      </w:pPr>
      <w:r>
        <w:t>Volitelně může program nahradit jednoho z hráčů.</w:t>
      </w:r>
    </w:p>
    <w:p w:rsidR="00CA46BE" w:rsidRDefault="00CA46BE" w:rsidP="009A002C">
      <w:pPr>
        <w:pStyle w:val="Zkladntextodsazen"/>
        <w:numPr>
          <w:ilvl w:val="0"/>
          <w:numId w:val="5"/>
        </w:numPr>
      </w:pPr>
      <w:r>
        <w:t>Volitelně může program měnit obtížnost hry, například po dosažení jistého stavu bodů může zrychlit pohyb míčku</w:t>
      </w:r>
      <w:r w:rsidR="009D565B">
        <w:t>.</w:t>
      </w:r>
    </w:p>
    <w:p w:rsidR="00083266" w:rsidRDefault="00083266" w:rsidP="00DE52AD">
      <w:pPr>
        <w:pStyle w:val="Zkladntextodsazen"/>
        <w:ind w:left="0"/>
        <w:rPr>
          <w:b/>
        </w:rPr>
      </w:pPr>
    </w:p>
    <w:p w:rsidR="000058DB" w:rsidRDefault="000058DB" w:rsidP="000058DB">
      <w:pPr>
        <w:pStyle w:val="definice"/>
      </w:pPr>
      <w:r>
        <w:t>Funkce:</w:t>
      </w:r>
    </w:p>
    <w:p w:rsidR="000058DB" w:rsidRDefault="00296DE0" w:rsidP="000058DB">
      <w:pPr>
        <w:pStyle w:val="Zkladntextodsazen"/>
        <w:numPr>
          <w:ilvl w:val="0"/>
          <w:numId w:val="8"/>
        </w:numPr>
      </w:pPr>
      <w:r>
        <w:t>Program po spuštění tři sekundy čeká a poté podle náhodně generovaných hodnot rozhodí míček do prostoru a úkolem hráče je míček vlastní pálkou odrazit k soupeři.</w:t>
      </w:r>
    </w:p>
    <w:p w:rsidR="00296DE0" w:rsidRDefault="00296DE0" w:rsidP="00A3704B">
      <w:pPr>
        <w:pStyle w:val="Zkladntextodsazen"/>
        <w:numPr>
          <w:ilvl w:val="0"/>
          <w:numId w:val="8"/>
        </w:numPr>
      </w:pPr>
      <w:r>
        <w:t xml:space="preserve">Pálkami se pohybuje klávesami W a S nebo </w:t>
      </w:r>
      <w:proofErr w:type="spellStart"/>
      <w:r>
        <w:t>Up</w:t>
      </w:r>
      <w:proofErr w:type="spellEnd"/>
      <w:r>
        <w:t xml:space="preserve"> a Down (šipky)</w:t>
      </w:r>
    </w:p>
    <w:p w:rsidR="000058DB" w:rsidRPr="00DE52AD" w:rsidRDefault="000058DB" w:rsidP="000058DB">
      <w:pPr>
        <w:pStyle w:val="Zkladntextodsazen"/>
        <w:ind w:left="0"/>
        <w:rPr>
          <w:b/>
        </w:rPr>
      </w:pPr>
    </w:p>
    <w:p w:rsidR="00354145" w:rsidRDefault="00354145" w:rsidP="00354145">
      <w:pPr>
        <w:pStyle w:val="definice"/>
      </w:pPr>
      <w:r>
        <w:t>Závěr:</w:t>
      </w:r>
    </w:p>
    <w:p w:rsidR="006C2800" w:rsidRDefault="00A3704B" w:rsidP="006C2800">
      <w:pPr>
        <w:pStyle w:val="Zkladntextodsazen"/>
      </w:pPr>
      <w:r>
        <w:t xml:space="preserve">Program je plně funkční, ale nestihl jsem vytvořit verzi pro jednoho hráče proti počítači. Cílem bylo dosáhnout plnohodnotné amatérské hry. Tudíž mým záměrem bylo při spuštění programu spuštění </w:t>
      </w:r>
      <w:proofErr w:type="spellStart"/>
      <w:r>
        <w:t>massageboxu</w:t>
      </w:r>
      <w:proofErr w:type="spellEnd"/>
      <w:r>
        <w:t xml:space="preserve"> s možností výběru počtu hráčů. Zde byl ale největší problém. Nenašel jsem jakýkoli způsob vytváření </w:t>
      </w:r>
      <w:proofErr w:type="spellStart"/>
      <w:r>
        <w:t>massageboxu</w:t>
      </w:r>
      <w:proofErr w:type="spellEnd"/>
      <w:r>
        <w:t xml:space="preserve"> s vlastními tlačítky. Takže program byl vytvořen nejprve pro dva hráče a následně se ani výsledek nezměnil. V samotné hře není žádné bližší nastavení, je to záměrně. Nechtěl jsem hru hltit nepodstatnými údaji. </w:t>
      </w:r>
    </w:p>
    <w:p w:rsidR="001A3893" w:rsidRDefault="001A3893" w:rsidP="00DB14DC">
      <w:pPr>
        <w:pStyle w:val="Zkladntextodsazen"/>
        <w:ind w:left="0"/>
      </w:pPr>
    </w:p>
    <w:p w:rsidR="00354145" w:rsidRDefault="00354145" w:rsidP="00354145">
      <w:pPr>
        <w:pStyle w:val="definice"/>
      </w:pPr>
      <w:r>
        <w:t>Přílohy:</w:t>
      </w:r>
    </w:p>
    <w:p w:rsidR="00354145" w:rsidRDefault="00F94E27" w:rsidP="00354145">
      <w:pPr>
        <w:pStyle w:val="Zkladntextodsazen"/>
        <w:numPr>
          <w:ilvl w:val="0"/>
          <w:numId w:val="3"/>
        </w:numPr>
      </w:pPr>
      <w:r>
        <w:t>Výpis</w:t>
      </w:r>
      <w:r w:rsidR="00520F7D">
        <w:t xml:space="preserve"> programu</w:t>
      </w:r>
      <w:r>
        <w:t xml:space="preserve"> – </w:t>
      </w:r>
      <w:r w:rsidR="009D565B">
        <w:t>4</w:t>
      </w:r>
      <w:r w:rsidR="00591A08">
        <w:t xml:space="preserve"> stran</w:t>
      </w:r>
      <w:r w:rsidR="009D565B">
        <w:t>y</w:t>
      </w:r>
    </w:p>
    <w:p w:rsidR="00DE52AD" w:rsidRDefault="009D565B" w:rsidP="00DB14DC">
      <w:pPr>
        <w:pStyle w:val="Zkladntextodsazen"/>
        <w:numPr>
          <w:ilvl w:val="0"/>
          <w:numId w:val="3"/>
        </w:numPr>
      </w:pPr>
      <w:r>
        <w:t xml:space="preserve">Vývojový </w:t>
      </w:r>
      <w:r w:rsidR="00354145">
        <w:t>diagram</w:t>
      </w:r>
      <w:r w:rsidR="00F440BA">
        <w:t xml:space="preserve"> – 1 strana</w:t>
      </w:r>
    </w:p>
    <w:p w:rsidR="00A3704B" w:rsidRDefault="00A3704B" w:rsidP="00A3704B">
      <w:pPr>
        <w:pStyle w:val="Zkladntextodsazen"/>
        <w:ind w:left="0"/>
      </w:pPr>
    </w:p>
    <w:p w:rsidR="009D565B" w:rsidRDefault="009D565B" w:rsidP="00A3704B">
      <w:pPr>
        <w:pStyle w:val="Zkladntextodsazen"/>
        <w:ind w:left="0"/>
      </w:pPr>
    </w:p>
    <w:p w:rsidR="009D565B" w:rsidRDefault="009D565B" w:rsidP="00A3704B">
      <w:pPr>
        <w:pStyle w:val="Zkladntextodsazen"/>
        <w:ind w:left="0"/>
      </w:pPr>
    </w:p>
    <w:p w:rsidR="009D565B" w:rsidRDefault="009D565B" w:rsidP="00A3704B">
      <w:pPr>
        <w:pStyle w:val="Zkladntextodsazen"/>
        <w:ind w:left="0"/>
      </w:pPr>
    </w:p>
    <w:p w:rsidR="009D565B" w:rsidRDefault="009D565B" w:rsidP="00A3704B">
      <w:pPr>
        <w:pStyle w:val="Zkladntextodsazen"/>
        <w:ind w:left="0"/>
      </w:pPr>
    </w:p>
    <w:p w:rsidR="009D565B" w:rsidRDefault="009D565B" w:rsidP="00A3704B">
      <w:pPr>
        <w:pStyle w:val="Zkladntextodsazen"/>
        <w:ind w:left="0"/>
      </w:pPr>
    </w:p>
    <w:p w:rsidR="009D565B" w:rsidRDefault="009D565B" w:rsidP="00A3704B">
      <w:pPr>
        <w:pStyle w:val="Zkladntextodsazen"/>
        <w:ind w:left="0"/>
      </w:pPr>
    </w:p>
    <w:p w:rsidR="009D565B" w:rsidRDefault="009D565B" w:rsidP="00A3704B">
      <w:pPr>
        <w:pStyle w:val="Zkladntextodsazen"/>
        <w:ind w:left="0"/>
      </w:pPr>
    </w:p>
    <w:p w:rsidR="00DB3F77" w:rsidRDefault="00A3704B" w:rsidP="00354145">
      <w:pPr>
        <w:pStyle w:val="Zkladntextodsazen"/>
        <w:ind w:left="0"/>
        <w:rPr>
          <w:b/>
        </w:rPr>
      </w:pPr>
      <w:r>
        <w:rPr>
          <w:b/>
        </w:rPr>
        <w:t>Vývojový diagram</w:t>
      </w:r>
      <w:r w:rsidR="00DB3F77" w:rsidRPr="00DB3F77">
        <w:rPr>
          <w:b/>
        </w:rPr>
        <w:t>:</w:t>
      </w:r>
    </w:p>
    <w:p w:rsidR="007353E3" w:rsidRDefault="007353E3" w:rsidP="00354145">
      <w:pPr>
        <w:pStyle w:val="Zkladntextodsazen"/>
        <w:ind w:left="0"/>
        <w:rPr>
          <w:b/>
        </w:rPr>
      </w:pPr>
    </w:p>
    <w:p w:rsidR="007353E3" w:rsidRDefault="009D565B" w:rsidP="00354145">
      <w:pPr>
        <w:pStyle w:val="Zkladntextodsazen"/>
        <w:ind w:left="0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31pt;height:7in">
            <v:imagedata r:id="rId9" o:title="vývoják"/>
          </v:shape>
        </w:pict>
      </w:r>
    </w:p>
    <w:p w:rsidR="00F46FE9" w:rsidRDefault="00F46FE9" w:rsidP="00F46FE9">
      <w:pPr>
        <w:pStyle w:val="Zkladntextodsazen"/>
        <w:ind w:left="0"/>
        <w:rPr>
          <w:sz w:val="20"/>
          <w:szCs w:val="20"/>
        </w:rPr>
      </w:pPr>
    </w:p>
    <w:p w:rsidR="009D565B" w:rsidRDefault="009D565B" w:rsidP="00F46FE9">
      <w:pPr>
        <w:pStyle w:val="Zkladntextodsazen"/>
        <w:ind w:left="0"/>
        <w:rPr>
          <w:sz w:val="20"/>
          <w:szCs w:val="20"/>
        </w:rPr>
      </w:pPr>
    </w:p>
    <w:p w:rsidR="009D565B" w:rsidRDefault="009D565B" w:rsidP="00F46FE9">
      <w:pPr>
        <w:pStyle w:val="Zkladntextodsazen"/>
        <w:ind w:left="0"/>
        <w:rPr>
          <w:sz w:val="20"/>
          <w:szCs w:val="20"/>
        </w:rPr>
      </w:pPr>
    </w:p>
    <w:p w:rsidR="009D565B" w:rsidRDefault="009D565B" w:rsidP="00F46FE9">
      <w:pPr>
        <w:pStyle w:val="Zkladntextodsazen"/>
        <w:ind w:left="0"/>
        <w:rPr>
          <w:sz w:val="20"/>
          <w:szCs w:val="20"/>
        </w:rPr>
      </w:pPr>
    </w:p>
    <w:p w:rsidR="009D565B" w:rsidRDefault="009D565B" w:rsidP="00F46FE9">
      <w:pPr>
        <w:pStyle w:val="Zkladntextodsazen"/>
        <w:ind w:left="0"/>
        <w:rPr>
          <w:sz w:val="20"/>
          <w:szCs w:val="20"/>
        </w:rPr>
      </w:pPr>
    </w:p>
    <w:p w:rsidR="009D565B" w:rsidRDefault="009D565B" w:rsidP="00F46FE9">
      <w:pPr>
        <w:pStyle w:val="Zkladntextodsazen"/>
        <w:ind w:left="0"/>
        <w:rPr>
          <w:sz w:val="20"/>
          <w:szCs w:val="20"/>
        </w:rPr>
      </w:pPr>
    </w:p>
    <w:p w:rsidR="009D565B" w:rsidRDefault="009D565B" w:rsidP="00F46FE9">
      <w:pPr>
        <w:pStyle w:val="Zkladntextodsazen"/>
        <w:ind w:left="0"/>
        <w:rPr>
          <w:sz w:val="20"/>
          <w:szCs w:val="20"/>
        </w:rPr>
      </w:pPr>
    </w:p>
    <w:p w:rsidR="009D565B" w:rsidRDefault="009D565B" w:rsidP="00F46FE9">
      <w:pPr>
        <w:pStyle w:val="Zkladntextodsazen"/>
        <w:ind w:left="0"/>
        <w:rPr>
          <w:sz w:val="20"/>
          <w:szCs w:val="20"/>
        </w:rPr>
      </w:pPr>
    </w:p>
    <w:p w:rsidR="00F46FE9" w:rsidRDefault="00F46FE9" w:rsidP="00F46FE9">
      <w:pPr>
        <w:pStyle w:val="Zkladntextodsazen"/>
        <w:ind w:left="0"/>
        <w:rPr>
          <w:b/>
        </w:rPr>
      </w:pPr>
      <w:r w:rsidRPr="00C4270E">
        <w:rPr>
          <w:b/>
        </w:rPr>
        <w:t>Výpis programu</w:t>
      </w:r>
      <w:r>
        <w:rPr>
          <w:b/>
        </w:rPr>
        <w:t>: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proofErr w:type="spellStart"/>
      <w:r w:rsidRPr="007353E3">
        <w:rPr>
          <w:sz w:val="20"/>
          <w:szCs w:val="20"/>
        </w:rPr>
        <w:t>using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System</w:t>
      </w:r>
      <w:proofErr w:type="spellEnd"/>
      <w:r w:rsidRPr="007353E3">
        <w:rPr>
          <w:sz w:val="20"/>
          <w:szCs w:val="20"/>
        </w:rPr>
        <w:t>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proofErr w:type="spellStart"/>
      <w:r w:rsidRPr="007353E3">
        <w:rPr>
          <w:sz w:val="20"/>
          <w:szCs w:val="20"/>
        </w:rPr>
        <w:t>using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System.Collections.Generic</w:t>
      </w:r>
      <w:proofErr w:type="spellEnd"/>
      <w:r w:rsidRPr="007353E3">
        <w:rPr>
          <w:sz w:val="20"/>
          <w:szCs w:val="20"/>
        </w:rPr>
        <w:t>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proofErr w:type="spellStart"/>
      <w:r w:rsidRPr="007353E3">
        <w:rPr>
          <w:sz w:val="20"/>
          <w:szCs w:val="20"/>
        </w:rPr>
        <w:t>using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System.ComponentModel</w:t>
      </w:r>
      <w:proofErr w:type="spellEnd"/>
      <w:r w:rsidRPr="007353E3">
        <w:rPr>
          <w:sz w:val="20"/>
          <w:szCs w:val="20"/>
        </w:rPr>
        <w:t>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proofErr w:type="spellStart"/>
      <w:r w:rsidRPr="007353E3">
        <w:rPr>
          <w:sz w:val="20"/>
          <w:szCs w:val="20"/>
        </w:rPr>
        <w:t>using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System.Data</w:t>
      </w:r>
      <w:proofErr w:type="spellEnd"/>
      <w:r w:rsidRPr="007353E3">
        <w:rPr>
          <w:sz w:val="20"/>
          <w:szCs w:val="20"/>
        </w:rPr>
        <w:t>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proofErr w:type="spellStart"/>
      <w:r w:rsidRPr="007353E3">
        <w:rPr>
          <w:sz w:val="20"/>
          <w:szCs w:val="20"/>
        </w:rPr>
        <w:t>using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System.Drawing</w:t>
      </w:r>
      <w:proofErr w:type="spellEnd"/>
      <w:r w:rsidRPr="007353E3">
        <w:rPr>
          <w:sz w:val="20"/>
          <w:szCs w:val="20"/>
        </w:rPr>
        <w:t>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proofErr w:type="spellStart"/>
      <w:r w:rsidRPr="007353E3">
        <w:rPr>
          <w:sz w:val="20"/>
          <w:szCs w:val="20"/>
        </w:rPr>
        <w:t>using</w:t>
      </w:r>
      <w:proofErr w:type="spellEnd"/>
      <w:r w:rsidRPr="007353E3">
        <w:rPr>
          <w:sz w:val="20"/>
          <w:szCs w:val="20"/>
        </w:rPr>
        <w:t xml:space="preserve"> System.Drawing.Drawing2D;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proofErr w:type="spellStart"/>
      <w:r w:rsidRPr="007353E3">
        <w:rPr>
          <w:sz w:val="20"/>
          <w:szCs w:val="20"/>
        </w:rPr>
        <w:t>using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System.Linq</w:t>
      </w:r>
      <w:proofErr w:type="spellEnd"/>
      <w:r w:rsidRPr="007353E3">
        <w:rPr>
          <w:sz w:val="20"/>
          <w:szCs w:val="20"/>
        </w:rPr>
        <w:t>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proofErr w:type="spellStart"/>
      <w:r w:rsidRPr="007353E3">
        <w:rPr>
          <w:sz w:val="20"/>
          <w:szCs w:val="20"/>
        </w:rPr>
        <w:t>using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System.Text</w:t>
      </w:r>
      <w:proofErr w:type="spellEnd"/>
      <w:r w:rsidRPr="007353E3">
        <w:rPr>
          <w:sz w:val="20"/>
          <w:szCs w:val="20"/>
        </w:rPr>
        <w:t>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proofErr w:type="spellStart"/>
      <w:r w:rsidRPr="007353E3">
        <w:rPr>
          <w:sz w:val="20"/>
          <w:szCs w:val="20"/>
        </w:rPr>
        <w:t>using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System.Threading.Tasks</w:t>
      </w:r>
      <w:proofErr w:type="spellEnd"/>
      <w:r w:rsidRPr="007353E3">
        <w:rPr>
          <w:sz w:val="20"/>
          <w:szCs w:val="20"/>
        </w:rPr>
        <w:t>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proofErr w:type="spellStart"/>
      <w:r w:rsidRPr="007353E3">
        <w:rPr>
          <w:sz w:val="20"/>
          <w:szCs w:val="20"/>
        </w:rPr>
        <w:t>using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System.Windows.Forms</w:t>
      </w:r>
      <w:proofErr w:type="spellEnd"/>
      <w:r w:rsidRPr="007353E3">
        <w:rPr>
          <w:sz w:val="20"/>
          <w:szCs w:val="20"/>
        </w:rPr>
        <w:t>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proofErr w:type="spellStart"/>
      <w:r w:rsidRPr="007353E3">
        <w:rPr>
          <w:sz w:val="20"/>
          <w:szCs w:val="20"/>
        </w:rPr>
        <w:t>using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System.Reflection</w:t>
      </w:r>
      <w:proofErr w:type="spellEnd"/>
      <w:r w:rsidRPr="007353E3">
        <w:rPr>
          <w:sz w:val="20"/>
          <w:szCs w:val="20"/>
        </w:rPr>
        <w:t>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proofErr w:type="spellStart"/>
      <w:r w:rsidRPr="007353E3">
        <w:rPr>
          <w:sz w:val="20"/>
          <w:szCs w:val="20"/>
        </w:rPr>
        <w:t>namespace</w:t>
      </w:r>
      <w:proofErr w:type="spellEnd"/>
      <w:r w:rsidRPr="007353E3">
        <w:rPr>
          <w:sz w:val="20"/>
          <w:szCs w:val="20"/>
        </w:rPr>
        <w:t xml:space="preserve"> Tenis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>{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public </w:t>
      </w:r>
      <w:proofErr w:type="spellStart"/>
      <w:r w:rsidRPr="007353E3">
        <w:rPr>
          <w:sz w:val="20"/>
          <w:szCs w:val="20"/>
        </w:rPr>
        <w:t>partial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class</w:t>
      </w:r>
      <w:proofErr w:type="spellEnd"/>
      <w:r w:rsidRPr="007353E3">
        <w:rPr>
          <w:sz w:val="20"/>
          <w:szCs w:val="20"/>
        </w:rPr>
        <w:t xml:space="preserve"> Form1 : </w:t>
      </w:r>
      <w:proofErr w:type="spellStart"/>
      <w:r w:rsidRPr="007353E3">
        <w:rPr>
          <w:sz w:val="20"/>
          <w:szCs w:val="20"/>
        </w:rPr>
        <w:t>Form</w:t>
      </w:r>
      <w:proofErr w:type="spellEnd"/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{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public Form1()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{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</w:t>
      </w:r>
      <w:proofErr w:type="spellStart"/>
      <w:r w:rsidRPr="007353E3">
        <w:rPr>
          <w:sz w:val="20"/>
          <w:szCs w:val="20"/>
        </w:rPr>
        <w:t>InitializeComponent</w:t>
      </w:r>
      <w:proofErr w:type="spellEnd"/>
      <w:r w:rsidRPr="007353E3">
        <w:rPr>
          <w:sz w:val="20"/>
          <w:szCs w:val="20"/>
        </w:rPr>
        <w:t>();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}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</w:t>
      </w:r>
      <w:proofErr w:type="spellStart"/>
      <w:r w:rsidRPr="007353E3">
        <w:rPr>
          <w:sz w:val="20"/>
          <w:szCs w:val="20"/>
        </w:rPr>
        <w:t>int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xball</w:t>
      </w:r>
      <w:proofErr w:type="spellEnd"/>
      <w:r w:rsidRPr="007353E3">
        <w:rPr>
          <w:sz w:val="20"/>
          <w:szCs w:val="20"/>
        </w:rPr>
        <w:t xml:space="preserve"> = 435, </w:t>
      </w:r>
      <w:proofErr w:type="spellStart"/>
      <w:r w:rsidRPr="007353E3">
        <w:rPr>
          <w:sz w:val="20"/>
          <w:szCs w:val="20"/>
        </w:rPr>
        <w:t>yball</w:t>
      </w:r>
      <w:proofErr w:type="spellEnd"/>
      <w:r w:rsidRPr="007353E3">
        <w:rPr>
          <w:sz w:val="20"/>
          <w:szCs w:val="20"/>
        </w:rPr>
        <w:t xml:space="preserve"> = 235;   </w:t>
      </w:r>
      <w:r>
        <w:rPr>
          <w:sz w:val="20"/>
          <w:szCs w:val="20"/>
        </w:rPr>
        <w:t xml:space="preserve"> </w:t>
      </w:r>
      <w:r w:rsidRPr="007353E3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 </w:t>
      </w:r>
      <w:r w:rsidRPr="007353E3">
        <w:rPr>
          <w:sz w:val="20"/>
          <w:szCs w:val="20"/>
        </w:rPr>
        <w:t xml:space="preserve"> //definice souřadnic míčku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</w:t>
      </w:r>
      <w:proofErr w:type="spellStart"/>
      <w:r w:rsidRPr="007353E3"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pad1 = 200, pad2 = 200;               </w:t>
      </w:r>
      <w:r w:rsidRPr="007353E3">
        <w:rPr>
          <w:sz w:val="20"/>
          <w:szCs w:val="20"/>
        </w:rPr>
        <w:t xml:space="preserve"> //y souřadnice pálek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</w:t>
      </w:r>
      <w:proofErr w:type="spellStart"/>
      <w:r w:rsidRPr="007353E3">
        <w:rPr>
          <w:sz w:val="20"/>
          <w:szCs w:val="20"/>
        </w:rPr>
        <w:t>int</w:t>
      </w:r>
      <w:proofErr w:type="spellEnd"/>
      <w:r w:rsidRPr="007353E3">
        <w:rPr>
          <w:sz w:val="20"/>
          <w:szCs w:val="20"/>
        </w:rPr>
        <w:t xml:space="preserve"> score1 = 0, score2 = 0;    </w:t>
      </w:r>
      <w:r>
        <w:rPr>
          <w:sz w:val="20"/>
          <w:szCs w:val="20"/>
        </w:rPr>
        <w:t xml:space="preserve"> </w:t>
      </w:r>
      <w:r w:rsidRPr="007353E3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7353E3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Pr="007353E3">
        <w:rPr>
          <w:sz w:val="20"/>
          <w:szCs w:val="20"/>
        </w:rPr>
        <w:t>//skóre obou hráčů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</w:t>
      </w:r>
      <w:proofErr w:type="spellStart"/>
      <w:r w:rsidRPr="007353E3">
        <w:rPr>
          <w:sz w:val="20"/>
          <w:szCs w:val="20"/>
        </w:rPr>
        <w:t>int</w:t>
      </w:r>
      <w:proofErr w:type="spellEnd"/>
      <w:r w:rsidRPr="007353E3">
        <w:rPr>
          <w:sz w:val="20"/>
          <w:szCs w:val="20"/>
        </w:rPr>
        <w:t xml:space="preserve"> nahoru1, dolu1, nahoru2, dolu2; </w:t>
      </w:r>
      <w:r>
        <w:rPr>
          <w:sz w:val="20"/>
          <w:szCs w:val="20"/>
        </w:rPr>
        <w:t xml:space="preserve">  </w:t>
      </w:r>
      <w:r w:rsidRPr="007353E3">
        <w:rPr>
          <w:sz w:val="20"/>
          <w:szCs w:val="20"/>
        </w:rPr>
        <w:t>//ovládání kláves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</w:t>
      </w:r>
      <w:proofErr w:type="spellStart"/>
      <w:r w:rsidRPr="007353E3">
        <w:rPr>
          <w:sz w:val="20"/>
          <w:szCs w:val="20"/>
        </w:rPr>
        <w:t>int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micx</w:t>
      </w:r>
      <w:proofErr w:type="spellEnd"/>
      <w:r w:rsidRPr="007353E3">
        <w:rPr>
          <w:sz w:val="20"/>
          <w:szCs w:val="20"/>
        </w:rPr>
        <w:t xml:space="preserve"> = 4, </w:t>
      </w:r>
      <w:proofErr w:type="spellStart"/>
      <w:r w:rsidRPr="007353E3">
        <w:rPr>
          <w:sz w:val="20"/>
          <w:szCs w:val="20"/>
        </w:rPr>
        <w:t>micy</w:t>
      </w:r>
      <w:proofErr w:type="spellEnd"/>
      <w:r w:rsidRPr="007353E3">
        <w:rPr>
          <w:sz w:val="20"/>
          <w:szCs w:val="20"/>
        </w:rPr>
        <w:t xml:space="preserve"> = 3;            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 </w:t>
      </w:r>
      <w:r w:rsidRPr="007353E3">
        <w:rPr>
          <w:sz w:val="20"/>
          <w:szCs w:val="20"/>
        </w:rPr>
        <w:t xml:space="preserve"> //výchozí rychlost míčku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</w:t>
      </w:r>
      <w:proofErr w:type="spellStart"/>
      <w:r w:rsidRPr="007353E3">
        <w:rPr>
          <w:sz w:val="20"/>
          <w:szCs w:val="20"/>
        </w:rPr>
        <w:t>int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difficulty</w:t>
      </w:r>
      <w:proofErr w:type="spellEnd"/>
      <w:r w:rsidRPr="007353E3">
        <w:rPr>
          <w:sz w:val="20"/>
          <w:szCs w:val="20"/>
        </w:rPr>
        <w:t xml:space="preserve"> = 0;            </w:t>
      </w:r>
      <w:r>
        <w:rPr>
          <w:sz w:val="20"/>
          <w:szCs w:val="20"/>
        </w:rPr>
        <w:tab/>
        <w:t xml:space="preserve">  </w:t>
      </w:r>
      <w:r w:rsidRPr="007353E3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7353E3">
        <w:rPr>
          <w:sz w:val="20"/>
          <w:szCs w:val="20"/>
        </w:rPr>
        <w:t xml:space="preserve">   //zvyšující se obtížnost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</w:t>
      </w:r>
      <w:proofErr w:type="spellStart"/>
      <w:r w:rsidRPr="007353E3">
        <w:rPr>
          <w:sz w:val="20"/>
          <w:szCs w:val="20"/>
        </w:rPr>
        <w:t>Random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mic</w:t>
      </w:r>
      <w:proofErr w:type="spellEnd"/>
      <w:r w:rsidRPr="007353E3">
        <w:rPr>
          <w:sz w:val="20"/>
          <w:szCs w:val="20"/>
        </w:rPr>
        <w:t xml:space="preserve"> = </w:t>
      </w:r>
      <w:proofErr w:type="spellStart"/>
      <w:r w:rsidRPr="007353E3">
        <w:rPr>
          <w:sz w:val="20"/>
          <w:szCs w:val="20"/>
        </w:rPr>
        <w:t>new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proofErr w:type="gramStart"/>
      <w:r w:rsidRPr="007353E3">
        <w:rPr>
          <w:sz w:val="20"/>
          <w:szCs w:val="20"/>
        </w:rPr>
        <w:t>Random</w:t>
      </w:r>
      <w:proofErr w:type="spellEnd"/>
      <w:r w:rsidRPr="007353E3">
        <w:rPr>
          <w:sz w:val="20"/>
          <w:szCs w:val="20"/>
        </w:rPr>
        <w:t>();          //"rozhoz</w:t>
      </w:r>
      <w:proofErr w:type="gramEnd"/>
      <w:r w:rsidRPr="007353E3">
        <w:rPr>
          <w:sz w:val="20"/>
          <w:szCs w:val="20"/>
        </w:rPr>
        <w:t xml:space="preserve"> míčku"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</w:t>
      </w:r>
      <w:proofErr w:type="spellStart"/>
      <w:r w:rsidRPr="007353E3">
        <w:rPr>
          <w:sz w:val="20"/>
          <w:szCs w:val="20"/>
        </w:rPr>
        <w:t>private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void</w:t>
      </w:r>
      <w:proofErr w:type="spellEnd"/>
      <w:r w:rsidRPr="007353E3">
        <w:rPr>
          <w:sz w:val="20"/>
          <w:szCs w:val="20"/>
        </w:rPr>
        <w:t xml:space="preserve"> timer2_</w:t>
      </w:r>
      <w:proofErr w:type="spellStart"/>
      <w:r w:rsidRPr="007353E3">
        <w:rPr>
          <w:sz w:val="20"/>
          <w:szCs w:val="20"/>
        </w:rPr>
        <w:t>Tick</w:t>
      </w:r>
      <w:proofErr w:type="spellEnd"/>
      <w:r w:rsidRPr="007353E3">
        <w:rPr>
          <w:sz w:val="20"/>
          <w:szCs w:val="20"/>
        </w:rPr>
        <w:t>(</w:t>
      </w:r>
      <w:proofErr w:type="spellStart"/>
      <w:r w:rsidRPr="007353E3">
        <w:rPr>
          <w:sz w:val="20"/>
          <w:szCs w:val="20"/>
        </w:rPr>
        <w:t>object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sender</w:t>
      </w:r>
      <w:proofErr w:type="spellEnd"/>
      <w:r w:rsidRPr="007353E3">
        <w:rPr>
          <w:sz w:val="20"/>
          <w:szCs w:val="20"/>
        </w:rPr>
        <w:t xml:space="preserve">, </w:t>
      </w:r>
      <w:proofErr w:type="spellStart"/>
      <w:r w:rsidRPr="007353E3">
        <w:rPr>
          <w:sz w:val="20"/>
          <w:szCs w:val="20"/>
        </w:rPr>
        <w:t>EventArgs</w:t>
      </w:r>
      <w:proofErr w:type="spellEnd"/>
      <w:r w:rsidRPr="007353E3">
        <w:rPr>
          <w:sz w:val="20"/>
          <w:szCs w:val="20"/>
        </w:rPr>
        <w:t xml:space="preserve"> e)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{                                 </w:t>
      </w:r>
      <w:r>
        <w:rPr>
          <w:sz w:val="20"/>
          <w:szCs w:val="20"/>
        </w:rPr>
        <w:tab/>
        <w:t xml:space="preserve">       </w:t>
      </w:r>
      <w:r w:rsidRPr="007353E3">
        <w:rPr>
          <w:sz w:val="20"/>
          <w:szCs w:val="20"/>
        </w:rPr>
        <w:t xml:space="preserve">  //timer2 vytváří 3s zpoždění mezi </w:t>
      </w:r>
      <w:proofErr w:type="spellStart"/>
      <w:r w:rsidRPr="007353E3">
        <w:rPr>
          <w:sz w:val="20"/>
          <w:szCs w:val="20"/>
        </w:rPr>
        <w:t>hrama</w:t>
      </w:r>
      <w:proofErr w:type="spellEnd"/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</w:t>
      </w:r>
      <w:proofErr w:type="spellStart"/>
      <w:r w:rsidRPr="007353E3">
        <w:rPr>
          <w:sz w:val="20"/>
          <w:szCs w:val="20"/>
        </w:rPr>
        <w:t>if</w:t>
      </w:r>
      <w:proofErr w:type="spellEnd"/>
      <w:r w:rsidRPr="007353E3">
        <w:rPr>
          <w:sz w:val="20"/>
          <w:szCs w:val="20"/>
        </w:rPr>
        <w:t xml:space="preserve"> (</w:t>
      </w:r>
      <w:proofErr w:type="spellStart"/>
      <w:r w:rsidRPr="007353E3">
        <w:rPr>
          <w:sz w:val="20"/>
          <w:szCs w:val="20"/>
        </w:rPr>
        <w:t>mic.</w:t>
      </w:r>
      <w:proofErr w:type="gramStart"/>
      <w:r w:rsidRPr="007353E3">
        <w:rPr>
          <w:sz w:val="20"/>
          <w:szCs w:val="20"/>
        </w:rPr>
        <w:t>Next</w:t>
      </w:r>
      <w:proofErr w:type="spellEnd"/>
      <w:r w:rsidRPr="007353E3">
        <w:rPr>
          <w:sz w:val="20"/>
          <w:szCs w:val="20"/>
        </w:rPr>
        <w:t>(1, 100</w:t>
      </w:r>
      <w:proofErr w:type="gramEnd"/>
      <w:r w:rsidRPr="007353E3">
        <w:rPr>
          <w:sz w:val="20"/>
          <w:szCs w:val="20"/>
        </w:rPr>
        <w:t>) &lt; 50)      //generování náhodného čísla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{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</w:t>
      </w:r>
      <w:proofErr w:type="spellStart"/>
      <w:r w:rsidRPr="007353E3">
        <w:rPr>
          <w:sz w:val="20"/>
          <w:szCs w:val="20"/>
        </w:rPr>
        <w:t>micx</w:t>
      </w:r>
      <w:proofErr w:type="spellEnd"/>
      <w:r w:rsidRPr="007353E3">
        <w:rPr>
          <w:sz w:val="20"/>
          <w:szCs w:val="20"/>
        </w:rPr>
        <w:t xml:space="preserve"> = </w:t>
      </w:r>
      <w:proofErr w:type="spellStart"/>
      <w:r w:rsidRPr="007353E3">
        <w:rPr>
          <w:sz w:val="20"/>
          <w:szCs w:val="20"/>
        </w:rPr>
        <w:t>micx</w:t>
      </w:r>
      <w:proofErr w:type="spellEnd"/>
      <w:r w:rsidRPr="007353E3">
        <w:rPr>
          <w:sz w:val="20"/>
          <w:szCs w:val="20"/>
        </w:rPr>
        <w:t xml:space="preserve"> * (-1);       </w:t>
      </w:r>
      <w:r>
        <w:rPr>
          <w:sz w:val="20"/>
          <w:szCs w:val="20"/>
        </w:rPr>
        <w:t xml:space="preserve">   </w:t>
      </w:r>
      <w:r w:rsidRPr="007353E3">
        <w:rPr>
          <w:sz w:val="20"/>
          <w:szCs w:val="20"/>
        </w:rPr>
        <w:t xml:space="preserve">  //míček poletí v x na druhou stranu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}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</w:t>
      </w:r>
      <w:proofErr w:type="spellStart"/>
      <w:r w:rsidRPr="007353E3">
        <w:rPr>
          <w:sz w:val="20"/>
          <w:szCs w:val="20"/>
        </w:rPr>
        <w:t>if</w:t>
      </w:r>
      <w:proofErr w:type="spellEnd"/>
      <w:r w:rsidRPr="007353E3">
        <w:rPr>
          <w:sz w:val="20"/>
          <w:szCs w:val="20"/>
        </w:rPr>
        <w:t xml:space="preserve"> (</w:t>
      </w:r>
      <w:proofErr w:type="spellStart"/>
      <w:r w:rsidRPr="007353E3">
        <w:rPr>
          <w:sz w:val="20"/>
          <w:szCs w:val="20"/>
        </w:rPr>
        <w:t>mic.</w:t>
      </w:r>
      <w:proofErr w:type="gramStart"/>
      <w:r w:rsidRPr="007353E3">
        <w:rPr>
          <w:sz w:val="20"/>
          <w:szCs w:val="20"/>
        </w:rPr>
        <w:t>Next</w:t>
      </w:r>
      <w:proofErr w:type="spellEnd"/>
      <w:r w:rsidRPr="007353E3">
        <w:rPr>
          <w:sz w:val="20"/>
          <w:szCs w:val="20"/>
        </w:rPr>
        <w:t>(1, 100</w:t>
      </w:r>
      <w:proofErr w:type="gramEnd"/>
      <w:r w:rsidRPr="007353E3">
        <w:rPr>
          <w:sz w:val="20"/>
          <w:szCs w:val="20"/>
        </w:rPr>
        <w:t>) &lt; 50)      //generování náhodného čísla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{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</w:t>
      </w:r>
      <w:proofErr w:type="spellStart"/>
      <w:r w:rsidRPr="007353E3">
        <w:rPr>
          <w:sz w:val="20"/>
          <w:szCs w:val="20"/>
        </w:rPr>
        <w:t>micy</w:t>
      </w:r>
      <w:proofErr w:type="spellEnd"/>
      <w:r w:rsidRPr="007353E3">
        <w:rPr>
          <w:sz w:val="20"/>
          <w:szCs w:val="20"/>
        </w:rPr>
        <w:t xml:space="preserve"> = </w:t>
      </w:r>
      <w:proofErr w:type="spellStart"/>
      <w:r w:rsidRPr="007353E3">
        <w:rPr>
          <w:sz w:val="20"/>
          <w:szCs w:val="20"/>
        </w:rPr>
        <w:t>micy</w:t>
      </w:r>
      <w:proofErr w:type="spellEnd"/>
      <w:r w:rsidRPr="007353E3">
        <w:rPr>
          <w:sz w:val="20"/>
          <w:szCs w:val="20"/>
        </w:rPr>
        <w:t xml:space="preserve"> * (-1);      </w:t>
      </w:r>
      <w:r>
        <w:rPr>
          <w:sz w:val="20"/>
          <w:szCs w:val="20"/>
        </w:rPr>
        <w:t xml:space="preserve">   </w:t>
      </w:r>
      <w:r w:rsidRPr="007353E3">
        <w:rPr>
          <w:sz w:val="20"/>
          <w:szCs w:val="20"/>
        </w:rPr>
        <w:t xml:space="preserve">   //míček poletí v y na druhou stranu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}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timer1.Enabled = </w:t>
      </w:r>
      <w:proofErr w:type="spellStart"/>
      <w:r w:rsidRPr="007353E3">
        <w:rPr>
          <w:sz w:val="20"/>
          <w:szCs w:val="20"/>
        </w:rPr>
        <w:t>true</w:t>
      </w:r>
      <w:proofErr w:type="spellEnd"/>
      <w:r w:rsidRPr="007353E3">
        <w:rPr>
          <w:sz w:val="20"/>
          <w:szCs w:val="20"/>
        </w:rPr>
        <w:t xml:space="preserve">;        </w:t>
      </w:r>
      <w:r>
        <w:rPr>
          <w:sz w:val="20"/>
          <w:szCs w:val="20"/>
        </w:rPr>
        <w:t xml:space="preserve"> </w:t>
      </w:r>
      <w:r w:rsidRPr="007353E3">
        <w:rPr>
          <w:sz w:val="20"/>
          <w:szCs w:val="20"/>
        </w:rPr>
        <w:t xml:space="preserve">  //zapnutí prvního časovače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timer2.Enabled = </w:t>
      </w:r>
      <w:proofErr w:type="spellStart"/>
      <w:r w:rsidRPr="007353E3">
        <w:rPr>
          <w:sz w:val="20"/>
          <w:szCs w:val="20"/>
        </w:rPr>
        <w:t>false</w:t>
      </w:r>
      <w:proofErr w:type="spellEnd"/>
      <w:r w:rsidRPr="007353E3">
        <w:rPr>
          <w:sz w:val="20"/>
          <w:szCs w:val="20"/>
        </w:rPr>
        <w:t>;         //zapnutí druhého časovače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}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lastRenderedPageBreak/>
        <w:t xml:space="preserve">        </w:t>
      </w:r>
      <w:proofErr w:type="spellStart"/>
      <w:r w:rsidRPr="007353E3">
        <w:rPr>
          <w:sz w:val="20"/>
          <w:szCs w:val="20"/>
        </w:rPr>
        <w:t>private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void</w:t>
      </w:r>
      <w:proofErr w:type="spellEnd"/>
      <w:r w:rsidRPr="007353E3">
        <w:rPr>
          <w:sz w:val="20"/>
          <w:szCs w:val="20"/>
        </w:rPr>
        <w:t xml:space="preserve"> timer1_</w:t>
      </w:r>
      <w:proofErr w:type="spellStart"/>
      <w:r w:rsidRPr="007353E3">
        <w:rPr>
          <w:sz w:val="20"/>
          <w:szCs w:val="20"/>
        </w:rPr>
        <w:t>Tick</w:t>
      </w:r>
      <w:proofErr w:type="spellEnd"/>
      <w:r w:rsidRPr="007353E3">
        <w:rPr>
          <w:sz w:val="20"/>
          <w:szCs w:val="20"/>
        </w:rPr>
        <w:t>(</w:t>
      </w:r>
      <w:proofErr w:type="spellStart"/>
      <w:r w:rsidRPr="007353E3">
        <w:rPr>
          <w:sz w:val="20"/>
          <w:szCs w:val="20"/>
        </w:rPr>
        <w:t>object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sender</w:t>
      </w:r>
      <w:proofErr w:type="spellEnd"/>
      <w:r w:rsidRPr="007353E3">
        <w:rPr>
          <w:sz w:val="20"/>
          <w:szCs w:val="20"/>
        </w:rPr>
        <w:t xml:space="preserve">, </w:t>
      </w:r>
      <w:proofErr w:type="spellStart"/>
      <w:r w:rsidRPr="007353E3">
        <w:rPr>
          <w:sz w:val="20"/>
          <w:szCs w:val="20"/>
        </w:rPr>
        <w:t>EventArgs</w:t>
      </w:r>
      <w:proofErr w:type="spellEnd"/>
      <w:r w:rsidRPr="007353E3">
        <w:rPr>
          <w:sz w:val="20"/>
          <w:szCs w:val="20"/>
        </w:rPr>
        <w:t xml:space="preserve"> e)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{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</w:t>
      </w:r>
      <w:proofErr w:type="spellStart"/>
      <w:r w:rsidRPr="007353E3">
        <w:rPr>
          <w:sz w:val="20"/>
          <w:szCs w:val="20"/>
        </w:rPr>
        <w:t>xball</w:t>
      </w:r>
      <w:proofErr w:type="spellEnd"/>
      <w:r w:rsidRPr="007353E3">
        <w:rPr>
          <w:sz w:val="20"/>
          <w:szCs w:val="20"/>
        </w:rPr>
        <w:t xml:space="preserve"> = </w:t>
      </w:r>
      <w:proofErr w:type="spellStart"/>
      <w:r w:rsidRPr="007353E3">
        <w:rPr>
          <w:sz w:val="20"/>
          <w:szCs w:val="20"/>
        </w:rPr>
        <w:t>xball</w:t>
      </w:r>
      <w:proofErr w:type="spellEnd"/>
      <w:r w:rsidRPr="007353E3">
        <w:rPr>
          <w:sz w:val="20"/>
          <w:szCs w:val="20"/>
        </w:rPr>
        <w:t xml:space="preserve"> + </w:t>
      </w:r>
      <w:proofErr w:type="spellStart"/>
      <w:r w:rsidRPr="007353E3">
        <w:rPr>
          <w:sz w:val="20"/>
          <w:szCs w:val="20"/>
        </w:rPr>
        <w:t>micx</w:t>
      </w:r>
      <w:proofErr w:type="spellEnd"/>
      <w:r w:rsidRPr="007353E3">
        <w:rPr>
          <w:sz w:val="20"/>
          <w:szCs w:val="20"/>
        </w:rPr>
        <w:t xml:space="preserve">;       </w:t>
      </w:r>
      <w:r>
        <w:rPr>
          <w:sz w:val="20"/>
          <w:szCs w:val="20"/>
        </w:rPr>
        <w:t xml:space="preserve">   </w:t>
      </w:r>
      <w:r w:rsidRPr="007353E3">
        <w:rPr>
          <w:sz w:val="20"/>
          <w:szCs w:val="20"/>
        </w:rPr>
        <w:t xml:space="preserve">    //výsledný pohyb míčku v ose x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</w:t>
      </w:r>
      <w:proofErr w:type="spellStart"/>
      <w:r w:rsidRPr="007353E3">
        <w:rPr>
          <w:sz w:val="20"/>
          <w:szCs w:val="20"/>
        </w:rPr>
        <w:t>yball</w:t>
      </w:r>
      <w:proofErr w:type="spellEnd"/>
      <w:r w:rsidRPr="007353E3">
        <w:rPr>
          <w:sz w:val="20"/>
          <w:szCs w:val="20"/>
        </w:rPr>
        <w:t xml:space="preserve"> = </w:t>
      </w:r>
      <w:proofErr w:type="spellStart"/>
      <w:r w:rsidRPr="007353E3">
        <w:rPr>
          <w:sz w:val="20"/>
          <w:szCs w:val="20"/>
        </w:rPr>
        <w:t>yball</w:t>
      </w:r>
      <w:proofErr w:type="spellEnd"/>
      <w:r w:rsidRPr="007353E3">
        <w:rPr>
          <w:sz w:val="20"/>
          <w:szCs w:val="20"/>
        </w:rPr>
        <w:t xml:space="preserve"> + </w:t>
      </w:r>
      <w:proofErr w:type="spellStart"/>
      <w:r w:rsidRPr="007353E3">
        <w:rPr>
          <w:sz w:val="20"/>
          <w:szCs w:val="20"/>
        </w:rPr>
        <w:t>micy</w:t>
      </w:r>
      <w:proofErr w:type="spellEnd"/>
      <w:r w:rsidRPr="007353E3">
        <w:rPr>
          <w:sz w:val="20"/>
          <w:szCs w:val="20"/>
        </w:rPr>
        <w:t xml:space="preserve">;         </w:t>
      </w:r>
      <w:r>
        <w:rPr>
          <w:sz w:val="20"/>
          <w:szCs w:val="20"/>
        </w:rPr>
        <w:t xml:space="preserve">   </w:t>
      </w:r>
      <w:r w:rsidRPr="007353E3">
        <w:rPr>
          <w:sz w:val="20"/>
          <w:szCs w:val="20"/>
        </w:rPr>
        <w:t xml:space="preserve">  //výsledný pohyb míčku v ose y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</w:t>
      </w:r>
      <w:proofErr w:type="spellStart"/>
      <w:r w:rsidRPr="007353E3">
        <w:rPr>
          <w:sz w:val="20"/>
          <w:szCs w:val="20"/>
        </w:rPr>
        <w:t>if</w:t>
      </w:r>
      <w:proofErr w:type="spellEnd"/>
      <w:r w:rsidRPr="007353E3">
        <w:rPr>
          <w:sz w:val="20"/>
          <w:szCs w:val="20"/>
        </w:rPr>
        <w:t xml:space="preserve"> (</w:t>
      </w:r>
      <w:proofErr w:type="spellStart"/>
      <w:proofErr w:type="gramStart"/>
      <w:r w:rsidRPr="007353E3">
        <w:rPr>
          <w:sz w:val="20"/>
          <w:szCs w:val="20"/>
        </w:rPr>
        <w:t>xball</w:t>
      </w:r>
      <w:proofErr w:type="spellEnd"/>
      <w:r w:rsidRPr="007353E3">
        <w:rPr>
          <w:sz w:val="20"/>
          <w:szCs w:val="20"/>
        </w:rPr>
        <w:t xml:space="preserve"> &lt; 1)                 </w:t>
      </w:r>
      <w:r>
        <w:rPr>
          <w:sz w:val="20"/>
          <w:szCs w:val="20"/>
        </w:rPr>
        <w:t xml:space="preserve">         </w:t>
      </w:r>
      <w:r w:rsidRPr="007353E3">
        <w:rPr>
          <w:sz w:val="20"/>
          <w:szCs w:val="20"/>
        </w:rPr>
        <w:t xml:space="preserve"> //Když</w:t>
      </w:r>
      <w:proofErr w:type="gramEnd"/>
      <w:r w:rsidRPr="007353E3">
        <w:rPr>
          <w:sz w:val="20"/>
          <w:szCs w:val="20"/>
        </w:rPr>
        <w:t xml:space="preserve"> míček narazí do levé stěny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{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timer1.Enabled = </w:t>
      </w:r>
      <w:proofErr w:type="spellStart"/>
      <w:r w:rsidRPr="007353E3">
        <w:rPr>
          <w:sz w:val="20"/>
          <w:szCs w:val="20"/>
        </w:rPr>
        <w:t>false</w:t>
      </w:r>
      <w:proofErr w:type="spellEnd"/>
      <w:r w:rsidRPr="007353E3">
        <w:rPr>
          <w:sz w:val="20"/>
          <w:szCs w:val="20"/>
        </w:rPr>
        <w:t>;     //vynutí prvního časovače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timer2.Enabled = </w:t>
      </w:r>
      <w:proofErr w:type="spellStart"/>
      <w:r w:rsidRPr="007353E3">
        <w:rPr>
          <w:sz w:val="20"/>
          <w:szCs w:val="20"/>
        </w:rPr>
        <w:t>true</w:t>
      </w:r>
      <w:proofErr w:type="spellEnd"/>
      <w:r w:rsidRPr="007353E3">
        <w:rPr>
          <w:sz w:val="20"/>
          <w:szCs w:val="20"/>
        </w:rPr>
        <w:t>;      //zapnutí druhého časovače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score2++;                 </w:t>
      </w:r>
      <w:r>
        <w:rPr>
          <w:sz w:val="20"/>
          <w:szCs w:val="20"/>
        </w:rPr>
        <w:t xml:space="preserve">         //přič</w:t>
      </w:r>
      <w:r w:rsidRPr="007353E3">
        <w:rPr>
          <w:sz w:val="20"/>
          <w:szCs w:val="20"/>
        </w:rPr>
        <w:t>tení skóre protihráči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label4.Text = </w:t>
      </w:r>
      <w:proofErr w:type="spellStart"/>
      <w:r w:rsidRPr="007353E3">
        <w:rPr>
          <w:sz w:val="20"/>
          <w:szCs w:val="20"/>
        </w:rPr>
        <w:t>Convert.ToString</w:t>
      </w:r>
      <w:proofErr w:type="spellEnd"/>
      <w:r w:rsidRPr="007353E3">
        <w:rPr>
          <w:sz w:val="20"/>
          <w:szCs w:val="20"/>
        </w:rPr>
        <w:t>(score2);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</w:t>
      </w:r>
      <w:proofErr w:type="spellStart"/>
      <w:r w:rsidRPr="007353E3">
        <w:rPr>
          <w:sz w:val="20"/>
          <w:szCs w:val="20"/>
        </w:rPr>
        <w:t>xball</w:t>
      </w:r>
      <w:proofErr w:type="spellEnd"/>
      <w:r w:rsidRPr="007353E3">
        <w:rPr>
          <w:sz w:val="20"/>
          <w:szCs w:val="20"/>
        </w:rPr>
        <w:t xml:space="preserve"> = 435;                //resetování pozice míčku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</w:t>
      </w:r>
      <w:proofErr w:type="spellStart"/>
      <w:r w:rsidRPr="007353E3">
        <w:rPr>
          <w:sz w:val="20"/>
          <w:szCs w:val="20"/>
        </w:rPr>
        <w:t>yball</w:t>
      </w:r>
      <w:proofErr w:type="spellEnd"/>
      <w:r w:rsidRPr="007353E3">
        <w:rPr>
          <w:sz w:val="20"/>
          <w:szCs w:val="20"/>
        </w:rPr>
        <w:t xml:space="preserve"> = 235;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}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</w:t>
      </w:r>
      <w:proofErr w:type="spellStart"/>
      <w:r w:rsidRPr="007353E3">
        <w:rPr>
          <w:sz w:val="20"/>
          <w:szCs w:val="20"/>
        </w:rPr>
        <w:t>if</w:t>
      </w:r>
      <w:proofErr w:type="spellEnd"/>
      <w:r w:rsidRPr="007353E3">
        <w:rPr>
          <w:sz w:val="20"/>
          <w:szCs w:val="20"/>
        </w:rPr>
        <w:t xml:space="preserve"> (</w:t>
      </w:r>
      <w:proofErr w:type="spellStart"/>
      <w:r w:rsidRPr="007353E3">
        <w:rPr>
          <w:sz w:val="20"/>
          <w:szCs w:val="20"/>
        </w:rPr>
        <w:t>xball</w:t>
      </w:r>
      <w:proofErr w:type="spellEnd"/>
      <w:r w:rsidRPr="007353E3">
        <w:rPr>
          <w:sz w:val="20"/>
          <w:szCs w:val="20"/>
        </w:rPr>
        <w:t xml:space="preserve"> &gt; </w:t>
      </w:r>
      <w:proofErr w:type="gramStart"/>
      <w:r w:rsidRPr="007353E3">
        <w:rPr>
          <w:sz w:val="20"/>
          <w:szCs w:val="20"/>
        </w:rPr>
        <w:t>870)                //Když</w:t>
      </w:r>
      <w:proofErr w:type="gramEnd"/>
      <w:r w:rsidRPr="007353E3">
        <w:rPr>
          <w:sz w:val="20"/>
          <w:szCs w:val="20"/>
        </w:rPr>
        <w:t xml:space="preserve"> míček narazí do pravé stěny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{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timer1.Enabled = </w:t>
      </w:r>
      <w:proofErr w:type="spellStart"/>
      <w:r w:rsidRPr="007353E3">
        <w:rPr>
          <w:sz w:val="20"/>
          <w:szCs w:val="20"/>
        </w:rPr>
        <w:t>false</w:t>
      </w:r>
      <w:proofErr w:type="spellEnd"/>
      <w:r w:rsidRPr="007353E3">
        <w:rPr>
          <w:sz w:val="20"/>
          <w:szCs w:val="20"/>
        </w:rPr>
        <w:t>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timer2.Enabled = </w:t>
      </w:r>
      <w:proofErr w:type="spellStart"/>
      <w:r w:rsidRPr="007353E3">
        <w:rPr>
          <w:sz w:val="20"/>
          <w:szCs w:val="20"/>
        </w:rPr>
        <w:t>true</w:t>
      </w:r>
      <w:proofErr w:type="spellEnd"/>
      <w:r w:rsidRPr="007353E3">
        <w:rPr>
          <w:sz w:val="20"/>
          <w:szCs w:val="20"/>
        </w:rPr>
        <w:t>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score1++;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label3.Text = </w:t>
      </w:r>
      <w:proofErr w:type="spellStart"/>
      <w:r w:rsidRPr="007353E3">
        <w:rPr>
          <w:sz w:val="20"/>
          <w:szCs w:val="20"/>
        </w:rPr>
        <w:t>Convert.ToString</w:t>
      </w:r>
      <w:proofErr w:type="spellEnd"/>
      <w:r w:rsidRPr="007353E3">
        <w:rPr>
          <w:sz w:val="20"/>
          <w:szCs w:val="20"/>
        </w:rPr>
        <w:t>(score1);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</w:t>
      </w:r>
      <w:proofErr w:type="spellStart"/>
      <w:r w:rsidRPr="007353E3">
        <w:rPr>
          <w:sz w:val="20"/>
          <w:szCs w:val="20"/>
        </w:rPr>
        <w:t>xball</w:t>
      </w:r>
      <w:proofErr w:type="spellEnd"/>
      <w:r w:rsidRPr="007353E3">
        <w:rPr>
          <w:sz w:val="20"/>
          <w:szCs w:val="20"/>
        </w:rPr>
        <w:t xml:space="preserve"> = 435;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</w:t>
      </w:r>
      <w:proofErr w:type="spellStart"/>
      <w:r w:rsidRPr="007353E3">
        <w:rPr>
          <w:sz w:val="20"/>
          <w:szCs w:val="20"/>
        </w:rPr>
        <w:t>yball</w:t>
      </w:r>
      <w:proofErr w:type="spellEnd"/>
      <w:r w:rsidRPr="007353E3">
        <w:rPr>
          <w:sz w:val="20"/>
          <w:szCs w:val="20"/>
        </w:rPr>
        <w:t xml:space="preserve"> = 235;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}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</w:t>
      </w:r>
      <w:proofErr w:type="spellStart"/>
      <w:r w:rsidRPr="007353E3">
        <w:rPr>
          <w:sz w:val="20"/>
          <w:szCs w:val="20"/>
        </w:rPr>
        <w:t>if</w:t>
      </w:r>
      <w:proofErr w:type="spellEnd"/>
      <w:r w:rsidRPr="007353E3">
        <w:rPr>
          <w:sz w:val="20"/>
          <w:szCs w:val="20"/>
        </w:rPr>
        <w:t>(nahoru1 == 1 &amp;&amp; pad1 &gt; 0) { pad1 -= 15; } //stisk klávesy W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</w:t>
      </w:r>
      <w:proofErr w:type="spellStart"/>
      <w:r w:rsidRPr="007353E3">
        <w:rPr>
          <w:sz w:val="20"/>
          <w:szCs w:val="20"/>
        </w:rPr>
        <w:t>if</w:t>
      </w:r>
      <w:proofErr w:type="spellEnd"/>
      <w:r w:rsidRPr="007353E3">
        <w:rPr>
          <w:sz w:val="20"/>
          <w:szCs w:val="20"/>
        </w:rPr>
        <w:t>(dolu1 == 1 &amp;&amp; pad1 &lt; 400) { pad1 += 15; } //stisk klávesy S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</w:t>
      </w:r>
      <w:proofErr w:type="spellStart"/>
      <w:r w:rsidRPr="007353E3">
        <w:rPr>
          <w:sz w:val="20"/>
          <w:szCs w:val="20"/>
        </w:rPr>
        <w:t>if</w:t>
      </w:r>
      <w:proofErr w:type="spellEnd"/>
      <w:r w:rsidRPr="007353E3">
        <w:rPr>
          <w:sz w:val="20"/>
          <w:szCs w:val="20"/>
        </w:rPr>
        <w:t xml:space="preserve"> (nahoru2 == 1 &amp;&amp; pad2 &gt; 0) { pad2 -= 15; } //stisk klávesy nahoru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</w:t>
      </w:r>
      <w:proofErr w:type="spellStart"/>
      <w:r w:rsidRPr="007353E3">
        <w:rPr>
          <w:sz w:val="20"/>
          <w:szCs w:val="20"/>
        </w:rPr>
        <w:t>if</w:t>
      </w:r>
      <w:proofErr w:type="spellEnd"/>
      <w:r w:rsidRPr="007353E3">
        <w:rPr>
          <w:sz w:val="20"/>
          <w:szCs w:val="20"/>
        </w:rPr>
        <w:t xml:space="preserve"> (dolu2 == 1 &amp;&amp; pad2 &lt; 400) { pad2 += 15; } //stisk klávesy dolu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</w:t>
      </w:r>
      <w:proofErr w:type="spellStart"/>
      <w:r w:rsidRPr="007353E3">
        <w:rPr>
          <w:sz w:val="20"/>
          <w:szCs w:val="20"/>
        </w:rPr>
        <w:t>if</w:t>
      </w:r>
      <w:proofErr w:type="spellEnd"/>
      <w:r w:rsidRPr="007353E3">
        <w:rPr>
          <w:sz w:val="20"/>
          <w:szCs w:val="20"/>
        </w:rPr>
        <w:t xml:space="preserve"> (</w:t>
      </w:r>
      <w:proofErr w:type="spellStart"/>
      <w:r w:rsidRPr="007353E3">
        <w:rPr>
          <w:sz w:val="20"/>
          <w:szCs w:val="20"/>
        </w:rPr>
        <w:t>yball</w:t>
      </w:r>
      <w:proofErr w:type="spellEnd"/>
      <w:r w:rsidRPr="007353E3">
        <w:rPr>
          <w:sz w:val="20"/>
          <w:szCs w:val="20"/>
        </w:rPr>
        <w:t xml:space="preserve"> &lt;= 0 || </w:t>
      </w:r>
      <w:proofErr w:type="spellStart"/>
      <w:r w:rsidRPr="007353E3">
        <w:rPr>
          <w:sz w:val="20"/>
          <w:szCs w:val="20"/>
        </w:rPr>
        <w:t>yball</w:t>
      </w:r>
      <w:proofErr w:type="spellEnd"/>
      <w:r w:rsidRPr="007353E3">
        <w:rPr>
          <w:sz w:val="20"/>
          <w:szCs w:val="20"/>
        </w:rPr>
        <w:t xml:space="preserve"> &gt;= 465) //odraz míčku od stěn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{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</w:t>
      </w:r>
      <w:proofErr w:type="spellStart"/>
      <w:r w:rsidRPr="007353E3">
        <w:rPr>
          <w:sz w:val="20"/>
          <w:szCs w:val="20"/>
        </w:rPr>
        <w:t>micy</w:t>
      </w:r>
      <w:proofErr w:type="spellEnd"/>
      <w:r w:rsidRPr="007353E3">
        <w:rPr>
          <w:sz w:val="20"/>
          <w:szCs w:val="20"/>
        </w:rPr>
        <w:t xml:space="preserve"> = -</w:t>
      </w:r>
      <w:proofErr w:type="spellStart"/>
      <w:r w:rsidRPr="007353E3">
        <w:rPr>
          <w:sz w:val="20"/>
          <w:szCs w:val="20"/>
        </w:rPr>
        <w:t>micy</w:t>
      </w:r>
      <w:proofErr w:type="spellEnd"/>
      <w:r w:rsidRPr="007353E3">
        <w:rPr>
          <w:sz w:val="20"/>
          <w:szCs w:val="20"/>
        </w:rPr>
        <w:t>;               //invertování y osy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}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</w:t>
      </w:r>
      <w:proofErr w:type="spellStart"/>
      <w:r w:rsidRPr="007353E3">
        <w:rPr>
          <w:sz w:val="20"/>
          <w:szCs w:val="20"/>
        </w:rPr>
        <w:t>if</w:t>
      </w:r>
      <w:proofErr w:type="spellEnd"/>
      <w:r w:rsidRPr="007353E3">
        <w:rPr>
          <w:sz w:val="20"/>
          <w:szCs w:val="20"/>
        </w:rPr>
        <w:t>(</w:t>
      </w:r>
      <w:proofErr w:type="spellStart"/>
      <w:r w:rsidRPr="007353E3">
        <w:rPr>
          <w:sz w:val="20"/>
          <w:szCs w:val="20"/>
        </w:rPr>
        <w:t>xball</w:t>
      </w:r>
      <w:proofErr w:type="spellEnd"/>
      <w:r w:rsidRPr="007353E3">
        <w:rPr>
          <w:sz w:val="20"/>
          <w:szCs w:val="20"/>
        </w:rPr>
        <w:t xml:space="preserve"> &lt;= 30 &amp;&amp; </w:t>
      </w:r>
      <w:proofErr w:type="spellStart"/>
      <w:r w:rsidRPr="007353E3">
        <w:rPr>
          <w:sz w:val="20"/>
          <w:szCs w:val="20"/>
        </w:rPr>
        <w:t>yball</w:t>
      </w:r>
      <w:proofErr w:type="spellEnd"/>
      <w:r w:rsidRPr="007353E3">
        <w:rPr>
          <w:sz w:val="20"/>
          <w:szCs w:val="20"/>
        </w:rPr>
        <w:t xml:space="preserve"> &gt; pad1 &amp;&amp; </w:t>
      </w:r>
      <w:proofErr w:type="spellStart"/>
      <w:r w:rsidRPr="007353E3">
        <w:rPr>
          <w:sz w:val="20"/>
          <w:szCs w:val="20"/>
        </w:rPr>
        <w:t>yball</w:t>
      </w:r>
      <w:proofErr w:type="spellEnd"/>
      <w:r w:rsidRPr="007353E3">
        <w:rPr>
          <w:sz w:val="20"/>
          <w:szCs w:val="20"/>
        </w:rPr>
        <w:t xml:space="preserve"> &lt; pad1 + 100 || </w:t>
      </w:r>
      <w:proofErr w:type="spellStart"/>
      <w:r w:rsidRPr="007353E3">
        <w:rPr>
          <w:sz w:val="20"/>
          <w:szCs w:val="20"/>
        </w:rPr>
        <w:t>xball</w:t>
      </w:r>
      <w:proofErr w:type="spellEnd"/>
      <w:r w:rsidRPr="007353E3">
        <w:rPr>
          <w:sz w:val="20"/>
          <w:szCs w:val="20"/>
        </w:rPr>
        <w:t xml:space="preserve"> &gt;= 840 &amp;&amp; </w:t>
      </w:r>
      <w:proofErr w:type="spellStart"/>
      <w:r w:rsidRPr="007353E3">
        <w:rPr>
          <w:sz w:val="20"/>
          <w:szCs w:val="20"/>
        </w:rPr>
        <w:t>yball</w:t>
      </w:r>
      <w:proofErr w:type="spellEnd"/>
      <w:r w:rsidRPr="007353E3">
        <w:rPr>
          <w:sz w:val="20"/>
          <w:szCs w:val="20"/>
        </w:rPr>
        <w:t xml:space="preserve"> &gt; pad2 &amp;&amp; </w:t>
      </w:r>
      <w:proofErr w:type="spellStart"/>
      <w:r w:rsidRPr="007353E3">
        <w:rPr>
          <w:sz w:val="20"/>
          <w:szCs w:val="20"/>
        </w:rPr>
        <w:t>yball</w:t>
      </w:r>
      <w:proofErr w:type="spellEnd"/>
      <w:r w:rsidRPr="007353E3">
        <w:rPr>
          <w:sz w:val="20"/>
          <w:szCs w:val="20"/>
        </w:rPr>
        <w:t xml:space="preserve"> &lt; pad2 + 100)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{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353E3">
        <w:rPr>
          <w:sz w:val="20"/>
          <w:szCs w:val="20"/>
        </w:rPr>
        <w:t>//odraz míčku od pálek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</w:t>
      </w:r>
      <w:proofErr w:type="spellStart"/>
      <w:r w:rsidRPr="007353E3">
        <w:rPr>
          <w:sz w:val="20"/>
          <w:szCs w:val="20"/>
        </w:rPr>
        <w:t>micx</w:t>
      </w:r>
      <w:proofErr w:type="spellEnd"/>
      <w:r w:rsidRPr="007353E3">
        <w:rPr>
          <w:sz w:val="20"/>
          <w:szCs w:val="20"/>
        </w:rPr>
        <w:t xml:space="preserve"> = -</w:t>
      </w:r>
      <w:proofErr w:type="spellStart"/>
      <w:r w:rsidRPr="007353E3">
        <w:rPr>
          <w:sz w:val="20"/>
          <w:szCs w:val="20"/>
        </w:rPr>
        <w:t>micx</w:t>
      </w:r>
      <w:proofErr w:type="spellEnd"/>
      <w:r w:rsidRPr="007353E3">
        <w:rPr>
          <w:sz w:val="20"/>
          <w:szCs w:val="20"/>
        </w:rPr>
        <w:t xml:space="preserve">;          </w:t>
      </w:r>
      <w:r>
        <w:rPr>
          <w:sz w:val="20"/>
          <w:szCs w:val="20"/>
        </w:rPr>
        <w:tab/>
        <w:t xml:space="preserve">          </w:t>
      </w:r>
      <w:r w:rsidRPr="007353E3">
        <w:rPr>
          <w:sz w:val="20"/>
          <w:szCs w:val="20"/>
        </w:rPr>
        <w:t xml:space="preserve">     //invertování x osy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</w:t>
      </w:r>
      <w:proofErr w:type="spellStart"/>
      <w:r w:rsidRPr="007353E3">
        <w:rPr>
          <w:sz w:val="20"/>
          <w:szCs w:val="20"/>
        </w:rPr>
        <w:t>difficulty</w:t>
      </w:r>
      <w:proofErr w:type="spellEnd"/>
      <w:r w:rsidRPr="007353E3">
        <w:rPr>
          <w:sz w:val="20"/>
          <w:szCs w:val="20"/>
        </w:rPr>
        <w:t>++;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</w:t>
      </w:r>
      <w:proofErr w:type="spellStart"/>
      <w:r w:rsidRPr="007353E3">
        <w:rPr>
          <w:sz w:val="20"/>
          <w:szCs w:val="20"/>
        </w:rPr>
        <w:t>if</w:t>
      </w:r>
      <w:proofErr w:type="spellEnd"/>
      <w:r w:rsidRPr="007353E3">
        <w:rPr>
          <w:sz w:val="20"/>
          <w:szCs w:val="20"/>
        </w:rPr>
        <w:t>(</w:t>
      </w:r>
      <w:proofErr w:type="spellStart"/>
      <w:r w:rsidRPr="007353E3">
        <w:rPr>
          <w:sz w:val="20"/>
          <w:szCs w:val="20"/>
        </w:rPr>
        <w:t>difficulty</w:t>
      </w:r>
      <w:proofErr w:type="spellEnd"/>
      <w:r w:rsidRPr="007353E3">
        <w:rPr>
          <w:sz w:val="20"/>
          <w:szCs w:val="20"/>
        </w:rPr>
        <w:t xml:space="preserve"> == </w:t>
      </w:r>
      <w:proofErr w:type="gramStart"/>
      <w:r w:rsidRPr="007353E3">
        <w:rPr>
          <w:sz w:val="20"/>
          <w:szCs w:val="20"/>
        </w:rPr>
        <w:t xml:space="preserve">10)    </w:t>
      </w:r>
      <w:r>
        <w:rPr>
          <w:sz w:val="20"/>
          <w:szCs w:val="20"/>
        </w:rPr>
        <w:t xml:space="preserve">            </w:t>
      </w:r>
      <w:r w:rsidRPr="007353E3">
        <w:rPr>
          <w:sz w:val="20"/>
          <w:szCs w:val="20"/>
        </w:rPr>
        <w:t xml:space="preserve">    //při</w:t>
      </w:r>
      <w:proofErr w:type="gramEnd"/>
      <w:r w:rsidRPr="007353E3">
        <w:rPr>
          <w:sz w:val="20"/>
          <w:szCs w:val="20"/>
        </w:rPr>
        <w:t xml:space="preserve"> dosažení hodnoty 10 se zvýší obtížnost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{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    </w:t>
      </w:r>
      <w:proofErr w:type="spellStart"/>
      <w:r w:rsidRPr="007353E3">
        <w:rPr>
          <w:sz w:val="20"/>
          <w:szCs w:val="20"/>
        </w:rPr>
        <w:t>if</w:t>
      </w:r>
      <w:proofErr w:type="spellEnd"/>
      <w:r w:rsidRPr="007353E3">
        <w:rPr>
          <w:sz w:val="20"/>
          <w:szCs w:val="20"/>
        </w:rPr>
        <w:t>(timer1.Interval &gt;= 5)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    timer1.Interval -= 4;   </w:t>
      </w:r>
      <w:r>
        <w:rPr>
          <w:sz w:val="20"/>
          <w:szCs w:val="20"/>
        </w:rPr>
        <w:t xml:space="preserve">           </w:t>
      </w:r>
      <w:r w:rsidRPr="007353E3">
        <w:rPr>
          <w:sz w:val="20"/>
          <w:szCs w:val="20"/>
        </w:rPr>
        <w:t>//snížení intervalu časovače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}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}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lastRenderedPageBreak/>
        <w:t xml:space="preserve">            </w:t>
      </w:r>
      <w:proofErr w:type="spellStart"/>
      <w:r w:rsidRPr="007353E3">
        <w:rPr>
          <w:sz w:val="20"/>
          <w:szCs w:val="20"/>
        </w:rPr>
        <w:t>if</w:t>
      </w:r>
      <w:proofErr w:type="spellEnd"/>
      <w:r w:rsidRPr="007353E3">
        <w:rPr>
          <w:sz w:val="20"/>
          <w:szCs w:val="20"/>
        </w:rPr>
        <w:t xml:space="preserve"> (</w:t>
      </w:r>
      <w:proofErr w:type="gramStart"/>
      <w:r w:rsidRPr="007353E3">
        <w:rPr>
          <w:sz w:val="20"/>
          <w:szCs w:val="20"/>
        </w:rPr>
        <w:t>score1 == 7)                //první</w:t>
      </w:r>
      <w:proofErr w:type="gramEnd"/>
      <w:r w:rsidRPr="007353E3">
        <w:rPr>
          <w:sz w:val="20"/>
          <w:szCs w:val="20"/>
        </w:rPr>
        <w:t xml:space="preserve"> hráč vyhrál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{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</w:t>
      </w:r>
      <w:proofErr w:type="spellStart"/>
      <w:r w:rsidRPr="007353E3">
        <w:rPr>
          <w:sz w:val="20"/>
          <w:szCs w:val="20"/>
        </w:rPr>
        <w:t>MessageBox.Show</w:t>
      </w:r>
      <w:proofErr w:type="spellEnd"/>
      <w:r w:rsidRPr="007353E3">
        <w:rPr>
          <w:sz w:val="20"/>
          <w:szCs w:val="20"/>
        </w:rPr>
        <w:t>("</w:t>
      </w:r>
      <w:proofErr w:type="gramStart"/>
      <w:r w:rsidRPr="007353E3">
        <w:rPr>
          <w:sz w:val="20"/>
          <w:szCs w:val="20"/>
        </w:rPr>
        <w:t>Vyhrává 1.hráč</w:t>
      </w:r>
      <w:proofErr w:type="gramEnd"/>
      <w:r w:rsidRPr="007353E3">
        <w:rPr>
          <w:sz w:val="20"/>
          <w:szCs w:val="20"/>
        </w:rPr>
        <w:t>"); //vypíše vítězství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timer1.Enabled = </w:t>
      </w:r>
      <w:proofErr w:type="spellStart"/>
      <w:r w:rsidRPr="007353E3">
        <w:rPr>
          <w:sz w:val="20"/>
          <w:szCs w:val="20"/>
        </w:rPr>
        <w:t>false</w:t>
      </w:r>
      <w:proofErr w:type="spellEnd"/>
      <w:r w:rsidRPr="007353E3">
        <w:rPr>
          <w:sz w:val="20"/>
          <w:szCs w:val="20"/>
        </w:rPr>
        <w:t>;     //vypne první časovač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timer2.Enabled = </w:t>
      </w:r>
      <w:proofErr w:type="spellStart"/>
      <w:r w:rsidRPr="007353E3">
        <w:rPr>
          <w:sz w:val="20"/>
          <w:szCs w:val="20"/>
        </w:rPr>
        <w:t>true</w:t>
      </w:r>
      <w:proofErr w:type="spellEnd"/>
      <w:r w:rsidRPr="007353E3">
        <w:rPr>
          <w:sz w:val="20"/>
          <w:szCs w:val="20"/>
        </w:rPr>
        <w:t>;      //zapne druhý časovač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score1 = 0;              </w:t>
      </w:r>
      <w:r>
        <w:rPr>
          <w:sz w:val="20"/>
          <w:szCs w:val="20"/>
        </w:rPr>
        <w:tab/>
        <w:t xml:space="preserve">    </w:t>
      </w:r>
      <w:r w:rsidRPr="007353E3">
        <w:rPr>
          <w:sz w:val="20"/>
          <w:szCs w:val="20"/>
        </w:rPr>
        <w:t xml:space="preserve">   //resetuje skóre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score2 = 0;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}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</w:t>
      </w:r>
      <w:proofErr w:type="spellStart"/>
      <w:r w:rsidRPr="007353E3">
        <w:rPr>
          <w:sz w:val="20"/>
          <w:szCs w:val="20"/>
        </w:rPr>
        <w:t>if</w:t>
      </w:r>
      <w:proofErr w:type="spellEnd"/>
      <w:r w:rsidRPr="007353E3">
        <w:rPr>
          <w:sz w:val="20"/>
          <w:szCs w:val="20"/>
        </w:rPr>
        <w:t xml:space="preserve"> (</w:t>
      </w:r>
      <w:proofErr w:type="gramStart"/>
      <w:r w:rsidRPr="007353E3">
        <w:rPr>
          <w:sz w:val="20"/>
          <w:szCs w:val="20"/>
        </w:rPr>
        <w:t>score2 == 7)                //druhý</w:t>
      </w:r>
      <w:proofErr w:type="gramEnd"/>
      <w:r w:rsidRPr="007353E3">
        <w:rPr>
          <w:sz w:val="20"/>
          <w:szCs w:val="20"/>
        </w:rPr>
        <w:t xml:space="preserve"> hráč vyhrál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{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</w:t>
      </w:r>
      <w:proofErr w:type="spellStart"/>
      <w:r w:rsidRPr="007353E3">
        <w:rPr>
          <w:sz w:val="20"/>
          <w:szCs w:val="20"/>
        </w:rPr>
        <w:t>MessageBox.Show</w:t>
      </w:r>
      <w:proofErr w:type="spellEnd"/>
      <w:r w:rsidRPr="007353E3">
        <w:rPr>
          <w:sz w:val="20"/>
          <w:szCs w:val="20"/>
        </w:rPr>
        <w:t>("</w:t>
      </w:r>
      <w:proofErr w:type="gramStart"/>
      <w:r w:rsidRPr="007353E3">
        <w:rPr>
          <w:sz w:val="20"/>
          <w:szCs w:val="20"/>
        </w:rPr>
        <w:t>Vyhrává 2.hráč</w:t>
      </w:r>
      <w:proofErr w:type="gramEnd"/>
      <w:r w:rsidRPr="007353E3">
        <w:rPr>
          <w:sz w:val="20"/>
          <w:szCs w:val="20"/>
        </w:rPr>
        <w:t>");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timer1.Enabled = </w:t>
      </w:r>
      <w:proofErr w:type="spellStart"/>
      <w:r w:rsidRPr="007353E3">
        <w:rPr>
          <w:sz w:val="20"/>
          <w:szCs w:val="20"/>
        </w:rPr>
        <w:t>false</w:t>
      </w:r>
      <w:proofErr w:type="spellEnd"/>
      <w:r w:rsidRPr="007353E3">
        <w:rPr>
          <w:sz w:val="20"/>
          <w:szCs w:val="20"/>
        </w:rPr>
        <w:t>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timer2.Enabled = </w:t>
      </w:r>
      <w:proofErr w:type="spellStart"/>
      <w:r w:rsidRPr="007353E3">
        <w:rPr>
          <w:sz w:val="20"/>
          <w:szCs w:val="20"/>
        </w:rPr>
        <w:t>true</w:t>
      </w:r>
      <w:proofErr w:type="spellEnd"/>
      <w:r w:rsidRPr="007353E3">
        <w:rPr>
          <w:sz w:val="20"/>
          <w:szCs w:val="20"/>
        </w:rPr>
        <w:t>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score1 = 0;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score2 = 0;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}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</w:t>
      </w:r>
      <w:proofErr w:type="spellStart"/>
      <w:r w:rsidRPr="007353E3">
        <w:rPr>
          <w:sz w:val="20"/>
          <w:szCs w:val="20"/>
        </w:rPr>
        <w:t>Refresh</w:t>
      </w:r>
      <w:proofErr w:type="spellEnd"/>
      <w:r w:rsidRPr="007353E3">
        <w:rPr>
          <w:sz w:val="20"/>
          <w:szCs w:val="20"/>
        </w:rPr>
        <w:t>();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}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</w:t>
      </w:r>
      <w:proofErr w:type="spellStart"/>
      <w:r w:rsidRPr="007353E3">
        <w:rPr>
          <w:sz w:val="20"/>
          <w:szCs w:val="20"/>
        </w:rPr>
        <w:t>private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void</w:t>
      </w:r>
      <w:proofErr w:type="spellEnd"/>
      <w:r w:rsidRPr="007353E3">
        <w:rPr>
          <w:sz w:val="20"/>
          <w:szCs w:val="20"/>
        </w:rPr>
        <w:t xml:space="preserve"> Form1_</w:t>
      </w:r>
      <w:proofErr w:type="spellStart"/>
      <w:r w:rsidRPr="007353E3">
        <w:rPr>
          <w:sz w:val="20"/>
          <w:szCs w:val="20"/>
        </w:rPr>
        <w:t>Load</w:t>
      </w:r>
      <w:proofErr w:type="spellEnd"/>
      <w:r w:rsidRPr="007353E3">
        <w:rPr>
          <w:sz w:val="20"/>
          <w:szCs w:val="20"/>
        </w:rPr>
        <w:t>(</w:t>
      </w:r>
      <w:proofErr w:type="spellStart"/>
      <w:r w:rsidRPr="007353E3">
        <w:rPr>
          <w:sz w:val="20"/>
          <w:szCs w:val="20"/>
        </w:rPr>
        <w:t>object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sender</w:t>
      </w:r>
      <w:proofErr w:type="spellEnd"/>
      <w:r w:rsidRPr="007353E3">
        <w:rPr>
          <w:sz w:val="20"/>
          <w:szCs w:val="20"/>
        </w:rPr>
        <w:t xml:space="preserve">, </w:t>
      </w:r>
      <w:proofErr w:type="spellStart"/>
      <w:r w:rsidRPr="007353E3">
        <w:rPr>
          <w:sz w:val="20"/>
          <w:szCs w:val="20"/>
        </w:rPr>
        <w:t>EventArgs</w:t>
      </w:r>
      <w:proofErr w:type="spellEnd"/>
      <w:r w:rsidRPr="007353E3">
        <w:rPr>
          <w:sz w:val="20"/>
          <w:szCs w:val="20"/>
        </w:rPr>
        <w:t xml:space="preserve"> e) //výchozí nastavení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{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</w:t>
      </w:r>
      <w:proofErr w:type="spellStart"/>
      <w:r w:rsidRPr="007353E3">
        <w:rPr>
          <w:sz w:val="20"/>
          <w:szCs w:val="20"/>
        </w:rPr>
        <w:t>typeof</w:t>
      </w:r>
      <w:proofErr w:type="spellEnd"/>
      <w:r w:rsidRPr="007353E3">
        <w:rPr>
          <w:sz w:val="20"/>
          <w:szCs w:val="20"/>
        </w:rPr>
        <w:t>(Panel).</w:t>
      </w:r>
      <w:proofErr w:type="spellStart"/>
      <w:r w:rsidRPr="007353E3">
        <w:rPr>
          <w:sz w:val="20"/>
          <w:szCs w:val="20"/>
        </w:rPr>
        <w:t>InvokeMember</w:t>
      </w:r>
      <w:proofErr w:type="spellEnd"/>
      <w:r w:rsidRPr="007353E3">
        <w:rPr>
          <w:sz w:val="20"/>
          <w:szCs w:val="20"/>
        </w:rPr>
        <w:t>("</w:t>
      </w:r>
      <w:proofErr w:type="spellStart"/>
      <w:r w:rsidRPr="007353E3">
        <w:rPr>
          <w:sz w:val="20"/>
          <w:szCs w:val="20"/>
        </w:rPr>
        <w:t>DoubleBuffered</w:t>
      </w:r>
      <w:proofErr w:type="spellEnd"/>
      <w:r w:rsidRPr="007353E3">
        <w:rPr>
          <w:sz w:val="20"/>
          <w:szCs w:val="20"/>
        </w:rPr>
        <w:t xml:space="preserve">", </w:t>
      </w:r>
      <w:proofErr w:type="spellStart"/>
      <w:r w:rsidRPr="007353E3">
        <w:rPr>
          <w:sz w:val="20"/>
          <w:szCs w:val="20"/>
        </w:rPr>
        <w:t>BindingFlags.SetProperty</w:t>
      </w:r>
      <w:proofErr w:type="spellEnd"/>
      <w:r w:rsidRPr="007353E3">
        <w:rPr>
          <w:sz w:val="20"/>
          <w:szCs w:val="20"/>
        </w:rPr>
        <w:t xml:space="preserve"> | </w:t>
      </w:r>
      <w:proofErr w:type="spellStart"/>
      <w:r w:rsidRPr="007353E3">
        <w:rPr>
          <w:sz w:val="20"/>
          <w:szCs w:val="20"/>
        </w:rPr>
        <w:t>BindingFlags.Instance</w:t>
      </w:r>
      <w:proofErr w:type="spellEnd"/>
      <w:r w:rsidRPr="007353E3">
        <w:rPr>
          <w:sz w:val="20"/>
          <w:szCs w:val="20"/>
        </w:rPr>
        <w:t xml:space="preserve"> | </w:t>
      </w:r>
      <w:proofErr w:type="spellStart"/>
      <w:r w:rsidRPr="007353E3">
        <w:rPr>
          <w:sz w:val="20"/>
          <w:szCs w:val="20"/>
        </w:rPr>
        <w:t>BindingFlags.NonPublic</w:t>
      </w:r>
      <w:proofErr w:type="spellEnd"/>
      <w:r w:rsidRPr="007353E3">
        <w:rPr>
          <w:sz w:val="20"/>
          <w:szCs w:val="20"/>
        </w:rPr>
        <w:t>,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</w:t>
      </w:r>
      <w:proofErr w:type="spellStart"/>
      <w:r w:rsidRPr="007353E3">
        <w:rPr>
          <w:sz w:val="20"/>
          <w:szCs w:val="20"/>
        </w:rPr>
        <w:t>null</w:t>
      </w:r>
      <w:proofErr w:type="spellEnd"/>
      <w:r w:rsidRPr="007353E3">
        <w:rPr>
          <w:sz w:val="20"/>
          <w:szCs w:val="20"/>
        </w:rPr>
        <w:t xml:space="preserve">, panel1, </w:t>
      </w:r>
      <w:proofErr w:type="spellStart"/>
      <w:r w:rsidRPr="007353E3">
        <w:rPr>
          <w:sz w:val="20"/>
          <w:szCs w:val="20"/>
        </w:rPr>
        <w:t>new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object</w:t>
      </w:r>
      <w:proofErr w:type="spellEnd"/>
      <w:r w:rsidRPr="007353E3">
        <w:rPr>
          <w:sz w:val="20"/>
          <w:szCs w:val="20"/>
        </w:rPr>
        <w:t xml:space="preserve">[] { </w:t>
      </w:r>
      <w:proofErr w:type="spellStart"/>
      <w:proofErr w:type="gramStart"/>
      <w:r w:rsidRPr="007353E3">
        <w:rPr>
          <w:sz w:val="20"/>
          <w:szCs w:val="20"/>
        </w:rPr>
        <w:t>true</w:t>
      </w:r>
      <w:proofErr w:type="spellEnd"/>
      <w:r w:rsidRPr="007353E3">
        <w:rPr>
          <w:sz w:val="20"/>
          <w:szCs w:val="20"/>
        </w:rPr>
        <w:t xml:space="preserve"> });   //</w:t>
      </w:r>
      <w:proofErr w:type="spellStart"/>
      <w:r w:rsidRPr="007353E3">
        <w:rPr>
          <w:sz w:val="20"/>
          <w:szCs w:val="20"/>
        </w:rPr>
        <w:t>buffer</w:t>
      </w:r>
      <w:proofErr w:type="spellEnd"/>
      <w:proofErr w:type="gramEnd"/>
      <w:r w:rsidRPr="007353E3">
        <w:rPr>
          <w:sz w:val="20"/>
          <w:szCs w:val="20"/>
        </w:rPr>
        <w:t xml:space="preserve"> pro zamezení blikání při </w:t>
      </w:r>
      <w:proofErr w:type="spellStart"/>
      <w:r w:rsidRPr="007353E3">
        <w:rPr>
          <w:sz w:val="20"/>
          <w:szCs w:val="20"/>
        </w:rPr>
        <w:t>refresi</w:t>
      </w:r>
      <w:proofErr w:type="spellEnd"/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timer1.Enabled = </w:t>
      </w:r>
      <w:proofErr w:type="spellStart"/>
      <w:r w:rsidRPr="007353E3">
        <w:rPr>
          <w:sz w:val="20"/>
          <w:szCs w:val="20"/>
        </w:rPr>
        <w:t>false</w:t>
      </w:r>
      <w:proofErr w:type="spellEnd"/>
      <w:r w:rsidRPr="007353E3">
        <w:rPr>
          <w:sz w:val="20"/>
          <w:szCs w:val="20"/>
        </w:rPr>
        <w:t>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timer2.Enabled = </w:t>
      </w:r>
      <w:proofErr w:type="spellStart"/>
      <w:r w:rsidRPr="007353E3">
        <w:rPr>
          <w:sz w:val="20"/>
          <w:szCs w:val="20"/>
        </w:rPr>
        <w:t>true</w:t>
      </w:r>
      <w:proofErr w:type="spellEnd"/>
      <w:r w:rsidRPr="007353E3">
        <w:rPr>
          <w:sz w:val="20"/>
          <w:szCs w:val="20"/>
        </w:rPr>
        <w:t>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label1.</w:t>
      </w:r>
      <w:proofErr w:type="gramStart"/>
      <w:r w:rsidRPr="007353E3">
        <w:rPr>
          <w:sz w:val="20"/>
          <w:szCs w:val="20"/>
        </w:rPr>
        <w:t>Text = "1.hráč</w:t>
      </w:r>
      <w:proofErr w:type="gramEnd"/>
      <w:r w:rsidRPr="007353E3">
        <w:rPr>
          <w:sz w:val="20"/>
          <w:szCs w:val="20"/>
        </w:rPr>
        <w:t>";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label2.</w:t>
      </w:r>
      <w:proofErr w:type="gramStart"/>
      <w:r w:rsidRPr="007353E3">
        <w:rPr>
          <w:sz w:val="20"/>
          <w:szCs w:val="20"/>
        </w:rPr>
        <w:t>Text = "2.hráč</w:t>
      </w:r>
      <w:proofErr w:type="gramEnd"/>
      <w:r w:rsidRPr="007353E3">
        <w:rPr>
          <w:sz w:val="20"/>
          <w:szCs w:val="20"/>
        </w:rPr>
        <w:t>";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label5.Text = ":";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label3.Text = </w:t>
      </w:r>
      <w:proofErr w:type="spellStart"/>
      <w:r w:rsidRPr="007353E3">
        <w:rPr>
          <w:sz w:val="20"/>
          <w:szCs w:val="20"/>
        </w:rPr>
        <w:t>Convert.ToString</w:t>
      </w:r>
      <w:proofErr w:type="spellEnd"/>
      <w:r w:rsidRPr="007353E3">
        <w:rPr>
          <w:sz w:val="20"/>
          <w:szCs w:val="20"/>
        </w:rPr>
        <w:t>(score1);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label4.Text = </w:t>
      </w:r>
      <w:proofErr w:type="spellStart"/>
      <w:r w:rsidRPr="007353E3">
        <w:rPr>
          <w:sz w:val="20"/>
          <w:szCs w:val="20"/>
        </w:rPr>
        <w:t>Convert.ToString</w:t>
      </w:r>
      <w:proofErr w:type="spellEnd"/>
      <w:r w:rsidRPr="007353E3">
        <w:rPr>
          <w:sz w:val="20"/>
          <w:szCs w:val="20"/>
        </w:rPr>
        <w:t>(score2);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}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</w:t>
      </w:r>
      <w:proofErr w:type="spellStart"/>
      <w:r w:rsidRPr="007353E3">
        <w:rPr>
          <w:sz w:val="20"/>
          <w:szCs w:val="20"/>
        </w:rPr>
        <w:t>private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void</w:t>
      </w:r>
      <w:proofErr w:type="spellEnd"/>
      <w:r w:rsidRPr="007353E3">
        <w:rPr>
          <w:sz w:val="20"/>
          <w:szCs w:val="20"/>
        </w:rPr>
        <w:t xml:space="preserve"> panel1_</w:t>
      </w:r>
      <w:proofErr w:type="spellStart"/>
      <w:r w:rsidRPr="007353E3">
        <w:rPr>
          <w:sz w:val="20"/>
          <w:szCs w:val="20"/>
        </w:rPr>
        <w:t>Paint</w:t>
      </w:r>
      <w:proofErr w:type="spellEnd"/>
      <w:r w:rsidRPr="007353E3">
        <w:rPr>
          <w:sz w:val="20"/>
          <w:szCs w:val="20"/>
        </w:rPr>
        <w:t>(</w:t>
      </w:r>
      <w:proofErr w:type="spellStart"/>
      <w:r w:rsidRPr="007353E3">
        <w:rPr>
          <w:sz w:val="20"/>
          <w:szCs w:val="20"/>
        </w:rPr>
        <w:t>object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sender</w:t>
      </w:r>
      <w:proofErr w:type="spellEnd"/>
      <w:r w:rsidRPr="007353E3">
        <w:rPr>
          <w:sz w:val="20"/>
          <w:szCs w:val="20"/>
        </w:rPr>
        <w:t xml:space="preserve">, </w:t>
      </w:r>
      <w:proofErr w:type="spellStart"/>
      <w:proofErr w:type="gramStart"/>
      <w:r w:rsidRPr="007353E3">
        <w:rPr>
          <w:sz w:val="20"/>
          <w:szCs w:val="20"/>
        </w:rPr>
        <w:t>PaintEventArgs</w:t>
      </w:r>
      <w:proofErr w:type="spellEnd"/>
      <w:r w:rsidRPr="007353E3">
        <w:rPr>
          <w:sz w:val="20"/>
          <w:szCs w:val="20"/>
        </w:rPr>
        <w:t xml:space="preserve"> e)  //</w:t>
      </w:r>
      <w:proofErr w:type="spellStart"/>
      <w:r w:rsidRPr="007353E3">
        <w:rPr>
          <w:sz w:val="20"/>
          <w:szCs w:val="20"/>
        </w:rPr>
        <w:t>výhozí</w:t>
      </w:r>
      <w:proofErr w:type="spellEnd"/>
      <w:proofErr w:type="gramEnd"/>
      <w:r w:rsidRPr="007353E3">
        <w:rPr>
          <w:sz w:val="20"/>
          <w:szCs w:val="20"/>
        </w:rPr>
        <w:t xml:space="preserve"> vykreslení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{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</w:t>
      </w:r>
      <w:proofErr w:type="spellStart"/>
      <w:r w:rsidRPr="007353E3">
        <w:rPr>
          <w:sz w:val="20"/>
          <w:szCs w:val="20"/>
        </w:rPr>
        <w:t>Graphics</w:t>
      </w:r>
      <w:proofErr w:type="spellEnd"/>
      <w:r w:rsidRPr="007353E3">
        <w:rPr>
          <w:sz w:val="20"/>
          <w:szCs w:val="20"/>
        </w:rPr>
        <w:t xml:space="preserve"> t = </w:t>
      </w:r>
      <w:proofErr w:type="spellStart"/>
      <w:r w:rsidRPr="007353E3">
        <w:rPr>
          <w:sz w:val="20"/>
          <w:szCs w:val="20"/>
        </w:rPr>
        <w:t>e.Graphics</w:t>
      </w:r>
      <w:proofErr w:type="spellEnd"/>
      <w:r w:rsidRPr="007353E3">
        <w:rPr>
          <w:sz w:val="20"/>
          <w:szCs w:val="20"/>
        </w:rPr>
        <w:t>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</w:t>
      </w:r>
      <w:proofErr w:type="spellStart"/>
      <w:r w:rsidRPr="007353E3">
        <w:rPr>
          <w:sz w:val="20"/>
          <w:szCs w:val="20"/>
        </w:rPr>
        <w:t>Pen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pen</w:t>
      </w:r>
      <w:proofErr w:type="spellEnd"/>
      <w:r w:rsidRPr="007353E3">
        <w:rPr>
          <w:sz w:val="20"/>
          <w:szCs w:val="20"/>
        </w:rPr>
        <w:t xml:space="preserve"> = </w:t>
      </w:r>
      <w:proofErr w:type="spellStart"/>
      <w:r w:rsidRPr="007353E3">
        <w:rPr>
          <w:sz w:val="20"/>
          <w:szCs w:val="20"/>
        </w:rPr>
        <w:t>new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proofErr w:type="gramStart"/>
      <w:r w:rsidRPr="007353E3">
        <w:rPr>
          <w:sz w:val="20"/>
          <w:szCs w:val="20"/>
        </w:rPr>
        <w:t>Pen</w:t>
      </w:r>
      <w:proofErr w:type="spellEnd"/>
      <w:r w:rsidRPr="007353E3">
        <w:rPr>
          <w:sz w:val="20"/>
          <w:szCs w:val="20"/>
        </w:rPr>
        <w:t>(</w:t>
      </w:r>
      <w:proofErr w:type="spellStart"/>
      <w:r w:rsidRPr="007353E3">
        <w:rPr>
          <w:sz w:val="20"/>
          <w:szCs w:val="20"/>
        </w:rPr>
        <w:t>Color</w:t>
      </w:r>
      <w:proofErr w:type="gramEnd"/>
      <w:r w:rsidRPr="007353E3">
        <w:rPr>
          <w:sz w:val="20"/>
          <w:szCs w:val="20"/>
        </w:rPr>
        <w:t>.White</w:t>
      </w:r>
      <w:proofErr w:type="spellEnd"/>
      <w:r w:rsidRPr="007353E3">
        <w:rPr>
          <w:sz w:val="20"/>
          <w:szCs w:val="20"/>
        </w:rPr>
        <w:t>, 4);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</w:t>
      </w:r>
      <w:proofErr w:type="spellStart"/>
      <w:r w:rsidRPr="007353E3">
        <w:rPr>
          <w:sz w:val="20"/>
          <w:szCs w:val="20"/>
        </w:rPr>
        <w:t>SolidBrush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stetec</w:t>
      </w:r>
      <w:proofErr w:type="spellEnd"/>
      <w:r w:rsidRPr="007353E3">
        <w:rPr>
          <w:sz w:val="20"/>
          <w:szCs w:val="20"/>
        </w:rPr>
        <w:t xml:space="preserve"> = </w:t>
      </w:r>
      <w:proofErr w:type="spellStart"/>
      <w:r w:rsidRPr="007353E3">
        <w:rPr>
          <w:sz w:val="20"/>
          <w:szCs w:val="20"/>
        </w:rPr>
        <w:t>new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SolidBrush</w:t>
      </w:r>
      <w:proofErr w:type="spellEnd"/>
      <w:r w:rsidRPr="007353E3">
        <w:rPr>
          <w:sz w:val="20"/>
          <w:szCs w:val="20"/>
        </w:rPr>
        <w:t>(</w:t>
      </w:r>
      <w:proofErr w:type="spellStart"/>
      <w:r w:rsidRPr="007353E3">
        <w:rPr>
          <w:sz w:val="20"/>
          <w:szCs w:val="20"/>
        </w:rPr>
        <w:t>Color.White</w:t>
      </w:r>
      <w:proofErr w:type="spellEnd"/>
      <w:r w:rsidRPr="007353E3">
        <w:rPr>
          <w:sz w:val="20"/>
          <w:szCs w:val="20"/>
        </w:rPr>
        <w:t>);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</w:t>
      </w:r>
      <w:proofErr w:type="spellStart"/>
      <w:r w:rsidRPr="007353E3">
        <w:rPr>
          <w:sz w:val="20"/>
          <w:szCs w:val="20"/>
        </w:rPr>
        <w:t>t.DrawLine</w:t>
      </w:r>
      <w:proofErr w:type="spellEnd"/>
      <w:r w:rsidRPr="007353E3">
        <w:rPr>
          <w:sz w:val="20"/>
          <w:szCs w:val="20"/>
        </w:rPr>
        <w:t>(</w:t>
      </w:r>
      <w:proofErr w:type="spellStart"/>
      <w:r w:rsidRPr="007353E3">
        <w:rPr>
          <w:sz w:val="20"/>
          <w:szCs w:val="20"/>
        </w:rPr>
        <w:t>pen</w:t>
      </w:r>
      <w:proofErr w:type="spellEnd"/>
      <w:r w:rsidRPr="007353E3">
        <w:rPr>
          <w:sz w:val="20"/>
          <w:szCs w:val="20"/>
        </w:rPr>
        <w:t>, 450, 0, 450, 500);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</w:t>
      </w:r>
      <w:proofErr w:type="spellStart"/>
      <w:r w:rsidRPr="007353E3">
        <w:rPr>
          <w:sz w:val="20"/>
          <w:szCs w:val="20"/>
        </w:rPr>
        <w:t>t.FillEllipse</w:t>
      </w:r>
      <w:proofErr w:type="spellEnd"/>
      <w:r w:rsidRPr="007353E3">
        <w:rPr>
          <w:sz w:val="20"/>
          <w:szCs w:val="20"/>
        </w:rPr>
        <w:t>(</w:t>
      </w:r>
      <w:proofErr w:type="spellStart"/>
      <w:r w:rsidRPr="007353E3">
        <w:rPr>
          <w:sz w:val="20"/>
          <w:szCs w:val="20"/>
        </w:rPr>
        <w:t>stetec</w:t>
      </w:r>
      <w:proofErr w:type="spellEnd"/>
      <w:r w:rsidRPr="007353E3">
        <w:rPr>
          <w:sz w:val="20"/>
          <w:szCs w:val="20"/>
        </w:rPr>
        <w:t xml:space="preserve">, </w:t>
      </w:r>
      <w:proofErr w:type="spellStart"/>
      <w:r w:rsidRPr="007353E3">
        <w:rPr>
          <w:sz w:val="20"/>
          <w:szCs w:val="20"/>
        </w:rPr>
        <w:t>xball</w:t>
      </w:r>
      <w:proofErr w:type="spellEnd"/>
      <w:r w:rsidRPr="007353E3">
        <w:rPr>
          <w:sz w:val="20"/>
          <w:szCs w:val="20"/>
        </w:rPr>
        <w:t xml:space="preserve">, </w:t>
      </w:r>
      <w:proofErr w:type="spellStart"/>
      <w:r w:rsidRPr="007353E3">
        <w:rPr>
          <w:sz w:val="20"/>
          <w:szCs w:val="20"/>
        </w:rPr>
        <w:t>yball</w:t>
      </w:r>
      <w:proofErr w:type="spellEnd"/>
      <w:r w:rsidRPr="007353E3">
        <w:rPr>
          <w:sz w:val="20"/>
          <w:szCs w:val="20"/>
        </w:rPr>
        <w:t>, 30, 30);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</w:t>
      </w:r>
      <w:proofErr w:type="spellStart"/>
      <w:r w:rsidRPr="007353E3">
        <w:rPr>
          <w:sz w:val="20"/>
          <w:szCs w:val="20"/>
        </w:rPr>
        <w:t>t.FillRectangle</w:t>
      </w:r>
      <w:proofErr w:type="spellEnd"/>
      <w:r w:rsidRPr="007353E3">
        <w:rPr>
          <w:sz w:val="20"/>
          <w:szCs w:val="20"/>
        </w:rPr>
        <w:t>(</w:t>
      </w:r>
      <w:proofErr w:type="spellStart"/>
      <w:r w:rsidRPr="007353E3">
        <w:rPr>
          <w:sz w:val="20"/>
          <w:szCs w:val="20"/>
        </w:rPr>
        <w:t>stetec</w:t>
      </w:r>
      <w:proofErr w:type="spellEnd"/>
      <w:r w:rsidRPr="007353E3">
        <w:rPr>
          <w:sz w:val="20"/>
          <w:szCs w:val="20"/>
        </w:rPr>
        <w:t>, 10, pad1, 25, 100);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</w:t>
      </w:r>
      <w:proofErr w:type="spellStart"/>
      <w:r w:rsidRPr="007353E3">
        <w:rPr>
          <w:sz w:val="20"/>
          <w:szCs w:val="20"/>
        </w:rPr>
        <w:t>t.FillRectangle</w:t>
      </w:r>
      <w:proofErr w:type="spellEnd"/>
      <w:r w:rsidRPr="007353E3">
        <w:rPr>
          <w:sz w:val="20"/>
          <w:szCs w:val="20"/>
        </w:rPr>
        <w:t>(</w:t>
      </w:r>
      <w:proofErr w:type="spellStart"/>
      <w:r w:rsidRPr="007353E3">
        <w:rPr>
          <w:sz w:val="20"/>
          <w:szCs w:val="20"/>
        </w:rPr>
        <w:t>stetec</w:t>
      </w:r>
      <w:proofErr w:type="spellEnd"/>
      <w:r w:rsidRPr="007353E3">
        <w:rPr>
          <w:sz w:val="20"/>
          <w:szCs w:val="20"/>
        </w:rPr>
        <w:t>, 865, pad2, 25, 100);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}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</w:t>
      </w:r>
      <w:proofErr w:type="spellStart"/>
      <w:r w:rsidRPr="007353E3">
        <w:rPr>
          <w:sz w:val="20"/>
          <w:szCs w:val="20"/>
        </w:rPr>
        <w:t>protected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override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void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OnKeyDown</w:t>
      </w:r>
      <w:proofErr w:type="spellEnd"/>
      <w:r w:rsidRPr="007353E3">
        <w:rPr>
          <w:sz w:val="20"/>
          <w:szCs w:val="20"/>
        </w:rPr>
        <w:t>(</w:t>
      </w:r>
      <w:proofErr w:type="spellStart"/>
      <w:proofErr w:type="gramStart"/>
      <w:r w:rsidRPr="007353E3">
        <w:rPr>
          <w:sz w:val="20"/>
          <w:szCs w:val="20"/>
        </w:rPr>
        <w:t>KeyEventArgs</w:t>
      </w:r>
      <w:proofErr w:type="spellEnd"/>
      <w:r w:rsidRPr="007353E3">
        <w:rPr>
          <w:sz w:val="20"/>
          <w:szCs w:val="20"/>
        </w:rPr>
        <w:t xml:space="preserve"> e)   //kontrola</w:t>
      </w:r>
      <w:proofErr w:type="gramEnd"/>
      <w:r w:rsidRPr="007353E3">
        <w:rPr>
          <w:sz w:val="20"/>
          <w:szCs w:val="20"/>
        </w:rPr>
        <w:t xml:space="preserve"> stisknutých kláves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lastRenderedPageBreak/>
        <w:t xml:space="preserve">        {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</w:t>
      </w:r>
      <w:proofErr w:type="spellStart"/>
      <w:r w:rsidRPr="007353E3">
        <w:rPr>
          <w:sz w:val="20"/>
          <w:szCs w:val="20"/>
        </w:rPr>
        <w:t>if</w:t>
      </w:r>
      <w:proofErr w:type="spellEnd"/>
      <w:r w:rsidRPr="007353E3">
        <w:rPr>
          <w:sz w:val="20"/>
          <w:szCs w:val="20"/>
        </w:rPr>
        <w:t xml:space="preserve"> ((</w:t>
      </w:r>
      <w:proofErr w:type="spellStart"/>
      <w:r w:rsidRPr="007353E3">
        <w:rPr>
          <w:sz w:val="20"/>
          <w:szCs w:val="20"/>
        </w:rPr>
        <w:t>e.KeyCode</w:t>
      </w:r>
      <w:proofErr w:type="spellEnd"/>
      <w:r w:rsidRPr="007353E3">
        <w:rPr>
          <w:sz w:val="20"/>
          <w:szCs w:val="20"/>
        </w:rPr>
        <w:t xml:space="preserve"> == </w:t>
      </w:r>
      <w:proofErr w:type="spellStart"/>
      <w:r w:rsidRPr="007353E3">
        <w:rPr>
          <w:sz w:val="20"/>
          <w:szCs w:val="20"/>
        </w:rPr>
        <w:t>Keys.W</w:t>
      </w:r>
      <w:proofErr w:type="spellEnd"/>
      <w:r w:rsidRPr="007353E3">
        <w:rPr>
          <w:sz w:val="20"/>
          <w:szCs w:val="20"/>
        </w:rPr>
        <w:t>) &amp;&amp; (</w:t>
      </w:r>
      <w:proofErr w:type="gramStart"/>
      <w:r w:rsidRPr="007353E3">
        <w:rPr>
          <w:sz w:val="20"/>
          <w:szCs w:val="20"/>
        </w:rPr>
        <w:t xml:space="preserve">nahoru1 != 1))   </w:t>
      </w:r>
      <w:r>
        <w:rPr>
          <w:sz w:val="20"/>
          <w:szCs w:val="20"/>
        </w:rPr>
        <w:t xml:space="preserve">  </w:t>
      </w:r>
      <w:r w:rsidRPr="007353E3">
        <w:rPr>
          <w:sz w:val="20"/>
          <w:szCs w:val="20"/>
        </w:rPr>
        <w:t xml:space="preserve"> //při</w:t>
      </w:r>
      <w:proofErr w:type="gramEnd"/>
      <w:r>
        <w:rPr>
          <w:sz w:val="20"/>
          <w:szCs w:val="20"/>
        </w:rPr>
        <w:t xml:space="preserve"> s</w:t>
      </w:r>
      <w:r w:rsidRPr="007353E3">
        <w:rPr>
          <w:sz w:val="20"/>
          <w:szCs w:val="20"/>
        </w:rPr>
        <w:t>tisku W se do nahoru1 uloží 1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nahoru1 = 1;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</w:t>
      </w:r>
      <w:proofErr w:type="spellStart"/>
      <w:r w:rsidRPr="007353E3">
        <w:rPr>
          <w:sz w:val="20"/>
          <w:szCs w:val="20"/>
        </w:rPr>
        <w:t>if</w:t>
      </w:r>
      <w:proofErr w:type="spellEnd"/>
      <w:r w:rsidRPr="007353E3">
        <w:rPr>
          <w:sz w:val="20"/>
          <w:szCs w:val="20"/>
        </w:rPr>
        <w:t xml:space="preserve"> ((</w:t>
      </w:r>
      <w:proofErr w:type="spellStart"/>
      <w:r w:rsidRPr="007353E3">
        <w:rPr>
          <w:sz w:val="20"/>
          <w:szCs w:val="20"/>
        </w:rPr>
        <w:t>e.KeyCode</w:t>
      </w:r>
      <w:proofErr w:type="spellEnd"/>
      <w:r w:rsidRPr="007353E3">
        <w:rPr>
          <w:sz w:val="20"/>
          <w:szCs w:val="20"/>
        </w:rPr>
        <w:t xml:space="preserve"> == </w:t>
      </w:r>
      <w:proofErr w:type="spellStart"/>
      <w:r w:rsidRPr="007353E3">
        <w:rPr>
          <w:sz w:val="20"/>
          <w:szCs w:val="20"/>
        </w:rPr>
        <w:t>Keys.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>) &amp;&amp; (</w:t>
      </w:r>
      <w:proofErr w:type="gramStart"/>
      <w:r>
        <w:rPr>
          <w:sz w:val="20"/>
          <w:szCs w:val="20"/>
        </w:rPr>
        <w:t xml:space="preserve">dolu1 != 1))      </w:t>
      </w:r>
      <w:r>
        <w:rPr>
          <w:sz w:val="20"/>
          <w:szCs w:val="20"/>
        </w:rPr>
        <w:tab/>
        <w:t xml:space="preserve">  //při</w:t>
      </w:r>
      <w:proofErr w:type="gramEnd"/>
      <w:r>
        <w:rPr>
          <w:sz w:val="20"/>
          <w:szCs w:val="20"/>
        </w:rPr>
        <w:t xml:space="preserve"> s</w:t>
      </w:r>
      <w:r w:rsidRPr="007353E3">
        <w:rPr>
          <w:sz w:val="20"/>
          <w:szCs w:val="20"/>
        </w:rPr>
        <w:t>tisku S se do dolu1 uloží 1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dolu1 = 1;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</w:t>
      </w:r>
      <w:proofErr w:type="spellStart"/>
      <w:r w:rsidRPr="007353E3">
        <w:rPr>
          <w:sz w:val="20"/>
          <w:szCs w:val="20"/>
        </w:rPr>
        <w:t>if</w:t>
      </w:r>
      <w:proofErr w:type="spellEnd"/>
      <w:r w:rsidRPr="007353E3">
        <w:rPr>
          <w:sz w:val="20"/>
          <w:szCs w:val="20"/>
        </w:rPr>
        <w:t xml:space="preserve"> ((</w:t>
      </w:r>
      <w:proofErr w:type="spellStart"/>
      <w:r w:rsidRPr="007353E3">
        <w:rPr>
          <w:sz w:val="20"/>
          <w:szCs w:val="20"/>
        </w:rPr>
        <w:t>e.KeyCode</w:t>
      </w:r>
      <w:proofErr w:type="spellEnd"/>
      <w:r w:rsidRPr="007353E3">
        <w:rPr>
          <w:sz w:val="20"/>
          <w:szCs w:val="20"/>
        </w:rPr>
        <w:t xml:space="preserve"> == </w:t>
      </w:r>
      <w:proofErr w:type="spellStart"/>
      <w:r w:rsidRPr="007353E3">
        <w:rPr>
          <w:sz w:val="20"/>
          <w:szCs w:val="20"/>
        </w:rPr>
        <w:t>Keys.</w:t>
      </w:r>
      <w:r>
        <w:rPr>
          <w:sz w:val="20"/>
          <w:szCs w:val="20"/>
        </w:rPr>
        <w:t>Up</w:t>
      </w:r>
      <w:proofErr w:type="spellEnd"/>
      <w:r>
        <w:rPr>
          <w:sz w:val="20"/>
          <w:szCs w:val="20"/>
        </w:rPr>
        <w:t>) &amp;&amp; (</w:t>
      </w:r>
      <w:proofErr w:type="gramStart"/>
      <w:r>
        <w:rPr>
          <w:sz w:val="20"/>
          <w:szCs w:val="20"/>
        </w:rPr>
        <w:t>nahoru2 != 1))    //při</w:t>
      </w:r>
      <w:proofErr w:type="gramEnd"/>
      <w:r>
        <w:rPr>
          <w:sz w:val="20"/>
          <w:szCs w:val="20"/>
        </w:rPr>
        <w:t xml:space="preserve"> s</w:t>
      </w:r>
      <w:r w:rsidRPr="007353E3">
        <w:rPr>
          <w:sz w:val="20"/>
          <w:szCs w:val="20"/>
        </w:rPr>
        <w:t>tisku nahoru se do nahoru2 uloží 1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nahoru2 = 1;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</w:t>
      </w:r>
      <w:proofErr w:type="spellStart"/>
      <w:r w:rsidRPr="007353E3">
        <w:rPr>
          <w:sz w:val="20"/>
          <w:szCs w:val="20"/>
        </w:rPr>
        <w:t>if</w:t>
      </w:r>
      <w:proofErr w:type="spellEnd"/>
      <w:r w:rsidRPr="007353E3">
        <w:rPr>
          <w:sz w:val="20"/>
          <w:szCs w:val="20"/>
        </w:rPr>
        <w:t xml:space="preserve"> ((</w:t>
      </w:r>
      <w:proofErr w:type="spellStart"/>
      <w:r w:rsidRPr="007353E3">
        <w:rPr>
          <w:sz w:val="20"/>
          <w:szCs w:val="20"/>
        </w:rPr>
        <w:t>e.KeyCode</w:t>
      </w:r>
      <w:proofErr w:type="spellEnd"/>
      <w:r w:rsidRPr="007353E3">
        <w:rPr>
          <w:sz w:val="20"/>
          <w:szCs w:val="20"/>
        </w:rPr>
        <w:t xml:space="preserve"> == </w:t>
      </w:r>
      <w:proofErr w:type="spellStart"/>
      <w:r w:rsidRPr="007353E3">
        <w:rPr>
          <w:sz w:val="20"/>
          <w:szCs w:val="20"/>
        </w:rPr>
        <w:t>Keys.</w:t>
      </w:r>
      <w:r>
        <w:rPr>
          <w:sz w:val="20"/>
          <w:szCs w:val="20"/>
        </w:rPr>
        <w:t>Down</w:t>
      </w:r>
      <w:proofErr w:type="spellEnd"/>
      <w:r>
        <w:rPr>
          <w:sz w:val="20"/>
          <w:szCs w:val="20"/>
        </w:rPr>
        <w:t>) &amp;&amp; (</w:t>
      </w:r>
      <w:proofErr w:type="gramStart"/>
      <w:r>
        <w:rPr>
          <w:sz w:val="20"/>
          <w:szCs w:val="20"/>
        </w:rPr>
        <w:t>dolu2 != 1))   //při</w:t>
      </w:r>
      <w:proofErr w:type="gramEnd"/>
      <w:r>
        <w:rPr>
          <w:sz w:val="20"/>
          <w:szCs w:val="20"/>
        </w:rPr>
        <w:t xml:space="preserve"> s</w:t>
      </w:r>
      <w:r w:rsidRPr="007353E3">
        <w:rPr>
          <w:sz w:val="20"/>
          <w:szCs w:val="20"/>
        </w:rPr>
        <w:t>tisku dolu se do dolu2 uloží 1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dolu2 = 1;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}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</w:t>
      </w:r>
      <w:proofErr w:type="spellStart"/>
      <w:r w:rsidRPr="007353E3">
        <w:rPr>
          <w:sz w:val="20"/>
          <w:szCs w:val="20"/>
        </w:rPr>
        <w:t>protected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override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void</w:t>
      </w:r>
      <w:proofErr w:type="spellEnd"/>
      <w:r w:rsidRPr="007353E3">
        <w:rPr>
          <w:sz w:val="20"/>
          <w:szCs w:val="20"/>
        </w:rPr>
        <w:t xml:space="preserve"> </w:t>
      </w:r>
      <w:proofErr w:type="spellStart"/>
      <w:r w:rsidRPr="007353E3">
        <w:rPr>
          <w:sz w:val="20"/>
          <w:szCs w:val="20"/>
        </w:rPr>
        <w:t>OnKeyUp</w:t>
      </w:r>
      <w:proofErr w:type="spellEnd"/>
      <w:r w:rsidRPr="007353E3">
        <w:rPr>
          <w:sz w:val="20"/>
          <w:szCs w:val="20"/>
        </w:rPr>
        <w:t>(</w:t>
      </w:r>
      <w:proofErr w:type="spellStart"/>
      <w:proofErr w:type="gramStart"/>
      <w:r w:rsidRPr="007353E3">
        <w:rPr>
          <w:sz w:val="20"/>
          <w:szCs w:val="20"/>
        </w:rPr>
        <w:t>KeyEventArgs</w:t>
      </w:r>
      <w:proofErr w:type="spellEnd"/>
      <w:r w:rsidRPr="007353E3">
        <w:rPr>
          <w:sz w:val="20"/>
          <w:szCs w:val="20"/>
        </w:rPr>
        <w:t xml:space="preserve"> e)   //kontrola</w:t>
      </w:r>
      <w:proofErr w:type="gramEnd"/>
      <w:r w:rsidRPr="007353E3">
        <w:rPr>
          <w:sz w:val="20"/>
          <w:szCs w:val="20"/>
        </w:rPr>
        <w:t xml:space="preserve"> puštění kláves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{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</w:t>
      </w:r>
      <w:proofErr w:type="spellStart"/>
      <w:r w:rsidRPr="007353E3">
        <w:rPr>
          <w:sz w:val="20"/>
          <w:szCs w:val="20"/>
        </w:rPr>
        <w:t>if</w:t>
      </w:r>
      <w:proofErr w:type="spellEnd"/>
      <w:r w:rsidRPr="007353E3">
        <w:rPr>
          <w:sz w:val="20"/>
          <w:szCs w:val="20"/>
        </w:rPr>
        <w:t xml:space="preserve"> ((</w:t>
      </w:r>
      <w:proofErr w:type="spellStart"/>
      <w:r w:rsidRPr="007353E3">
        <w:rPr>
          <w:sz w:val="20"/>
          <w:szCs w:val="20"/>
        </w:rPr>
        <w:t>e.KeyCode</w:t>
      </w:r>
      <w:proofErr w:type="spellEnd"/>
      <w:r w:rsidRPr="007353E3">
        <w:rPr>
          <w:sz w:val="20"/>
          <w:szCs w:val="20"/>
        </w:rPr>
        <w:t xml:space="preserve"> == </w:t>
      </w:r>
      <w:proofErr w:type="spellStart"/>
      <w:r w:rsidRPr="007353E3">
        <w:rPr>
          <w:sz w:val="20"/>
          <w:szCs w:val="20"/>
        </w:rPr>
        <w:t>Keys.W</w:t>
      </w:r>
      <w:proofErr w:type="spellEnd"/>
      <w:r w:rsidRPr="007353E3">
        <w:rPr>
          <w:sz w:val="20"/>
          <w:szCs w:val="20"/>
        </w:rPr>
        <w:t>) &amp;&amp; (nahoru1 == 1))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nahoru1 = 0;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</w:t>
      </w:r>
      <w:proofErr w:type="spellStart"/>
      <w:r w:rsidRPr="007353E3">
        <w:rPr>
          <w:sz w:val="20"/>
          <w:szCs w:val="20"/>
        </w:rPr>
        <w:t>if</w:t>
      </w:r>
      <w:proofErr w:type="spellEnd"/>
      <w:r w:rsidRPr="007353E3">
        <w:rPr>
          <w:sz w:val="20"/>
          <w:szCs w:val="20"/>
        </w:rPr>
        <w:t xml:space="preserve"> ((</w:t>
      </w:r>
      <w:proofErr w:type="spellStart"/>
      <w:r w:rsidRPr="007353E3">
        <w:rPr>
          <w:sz w:val="20"/>
          <w:szCs w:val="20"/>
        </w:rPr>
        <w:t>e.KeyCode</w:t>
      </w:r>
      <w:proofErr w:type="spellEnd"/>
      <w:r w:rsidRPr="007353E3">
        <w:rPr>
          <w:sz w:val="20"/>
          <w:szCs w:val="20"/>
        </w:rPr>
        <w:t xml:space="preserve"> == </w:t>
      </w:r>
      <w:proofErr w:type="spellStart"/>
      <w:r w:rsidRPr="007353E3">
        <w:rPr>
          <w:sz w:val="20"/>
          <w:szCs w:val="20"/>
        </w:rPr>
        <w:t>Keys.S</w:t>
      </w:r>
      <w:proofErr w:type="spellEnd"/>
      <w:r w:rsidRPr="007353E3">
        <w:rPr>
          <w:sz w:val="20"/>
          <w:szCs w:val="20"/>
        </w:rPr>
        <w:t>) &amp;&amp; (dolu1 == 1))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dolu1 = 0;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</w:t>
      </w:r>
      <w:proofErr w:type="spellStart"/>
      <w:r w:rsidRPr="007353E3">
        <w:rPr>
          <w:sz w:val="20"/>
          <w:szCs w:val="20"/>
        </w:rPr>
        <w:t>if</w:t>
      </w:r>
      <w:proofErr w:type="spellEnd"/>
      <w:r w:rsidRPr="007353E3">
        <w:rPr>
          <w:sz w:val="20"/>
          <w:szCs w:val="20"/>
        </w:rPr>
        <w:t xml:space="preserve"> ((</w:t>
      </w:r>
      <w:proofErr w:type="spellStart"/>
      <w:r w:rsidRPr="007353E3">
        <w:rPr>
          <w:sz w:val="20"/>
          <w:szCs w:val="20"/>
        </w:rPr>
        <w:t>e.KeyCode</w:t>
      </w:r>
      <w:proofErr w:type="spellEnd"/>
      <w:r w:rsidRPr="007353E3">
        <w:rPr>
          <w:sz w:val="20"/>
          <w:szCs w:val="20"/>
        </w:rPr>
        <w:t xml:space="preserve"> == </w:t>
      </w:r>
      <w:proofErr w:type="spellStart"/>
      <w:r w:rsidRPr="007353E3">
        <w:rPr>
          <w:sz w:val="20"/>
          <w:szCs w:val="20"/>
        </w:rPr>
        <w:t>Keys.Up</w:t>
      </w:r>
      <w:proofErr w:type="spellEnd"/>
      <w:r w:rsidRPr="007353E3">
        <w:rPr>
          <w:sz w:val="20"/>
          <w:szCs w:val="20"/>
        </w:rPr>
        <w:t>) &amp;&amp; (nahoru2 == 1))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nahoru2 = 0;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</w:t>
      </w:r>
      <w:proofErr w:type="spellStart"/>
      <w:r w:rsidRPr="007353E3">
        <w:rPr>
          <w:sz w:val="20"/>
          <w:szCs w:val="20"/>
        </w:rPr>
        <w:t>if</w:t>
      </w:r>
      <w:proofErr w:type="spellEnd"/>
      <w:r w:rsidRPr="007353E3">
        <w:rPr>
          <w:sz w:val="20"/>
          <w:szCs w:val="20"/>
        </w:rPr>
        <w:t xml:space="preserve"> ((</w:t>
      </w:r>
      <w:proofErr w:type="spellStart"/>
      <w:r w:rsidRPr="007353E3">
        <w:rPr>
          <w:sz w:val="20"/>
          <w:szCs w:val="20"/>
        </w:rPr>
        <w:t>e.KeyCode</w:t>
      </w:r>
      <w:proofErr w:type="spellEnd"/>
      <w:r w:rsidRPr="007353E3">
        <w:rPr>
          <w:sz w:val="20"/>
          <w:szCs w:val="20"/>
        </w:rPr>
        <w:t xml:space="preserve"> == </w:t>
      </w:r>
      <w:proofErr w:type="spellStart"/>
      <w:r w:rsidRPr="007353E3">
        <w:rPr>
          <w:sz w:val="20"/>
          <w:szCs w:val="20"/>
        </w:rPr>
        <w:t>Keys.Down</w:t>
      </w:r>
      <w:proofErr w:type="spellEnd"/>
      <w:r w:rsidRPr="007353E3">
        <w:rPr>
          <w:sz w:val="20"/>
          <w:szCs w:val="20"/>
        </w:rPr>
        <w:t>) &amp;&amp; (dolu2 == 1))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        dolu2 = 0;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    }</w:t>
      </w:r>
    </w:p>
    <w:p w:rsidR="007353E3" w:rsidRPr="007353E3" w:rsidRDefault="007353E3" w:rsidP="007353E3">
      <w:pPr>
        <w:pStyle w:val="Zkladntextodsazen"/>
        <w:rPr>
          <w:sz w:val="20"/>
          <w:szCs w:val="20"/>
        </w:rPr>
      </w:pPr>
      <w:r w:rsidRPr="007353E3">
        <w:rPr>
          <w:sz w:val="20"/>
          <w:szCs w:val="20"/>
        </w:rPr>
        <w:t xml:space="preserve">    }</w:t>
      </w:r>
    </w:p>
    <w:p w:rsidR="00F46FE9" w:rsidRPr="00F46FE9" w:rsidRDefault="007353E3" w:rsidP="007353E3">
      <w:pPr>
        <w:pStyle w:val="Zkladntextodsazen"/>
        <w:ind w:left="0"/>
        <w:rPr>
          <w:sz w:val="20"/>
          <w:szCs w:val="20"/>
        </w:rPr>
      </w:pPr>
      <w:r w:rsidRPr="007353E3">
        <w:rPr>
          <w:sz w:val="20"/>
          <w:szCs w:val="20"/>
        </w:rPr>
        <w:t>}</w:t>
      </w:r>
    </w:p>
    <w:sectPr w:rsidR="00F46FE9" w:rsidRPr="00F46FE9" w:rsidSect="0051072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982" w:left="1417" w:header="708" w:footer="141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0F7" w:rsidRDefault="00C510F7">
      <w:r>
        <w:separator/>
      </w:r>
    </w:p>
  </w:endnote>
  <w:endnote w:type="continuationSeparator" w:id="1">
    <w:p w:rsidR="00C510F7" w:rsidRDefault="00C510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EE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unifont">
    <w:charset w:val="EE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00" w:rsidRDefault="006C2800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00" w:rsidRDefault="006C2800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00" w:rsidRDefault="00FB449C">
    <w:pPr>
      <w:pStyle w:val="Zpat2"/>
    </w:pPr>
    <w:fldSimple w:instr=" PAGE ">
      <w:r w:rsidR="009D565B">
        <w:rPr>
          <w:noProof/>
        </w:rPr>
        <w:t>5</w:t>
      </w:r>
    </w:fldSimple>
    <w:r w:rsidR="006C2800">
      <w:t>/</w:t>
    </w:r>
    <w:fldSimple w:instr=" NUMPAGES ">
      <w:r w:rsidR="009D565B">
        <w:rPr>
          <w:noProof/>
        </w:rPr>
        <w:t>7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00" w:rsidRDefault="006C280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0F7" w:rsidRDefault="00C510F7">
      <w:r>
        <w:separator/>
      </w:r>
    </w:p>
  </w:footnote>
  <w:footnote w:type="continuationSeparator" w:id="1">
    <w:p w:rsidR="00C510F7" w:rsidRDefault="00C510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00" w:rsidRDefault="006C2800">
    <w:pPr>
      <w:pStyle w:val="Zhlav"/>
    </w:pPr>
    <w:r>
      <w:rPr>
        <w:noProof/>
        <w:lang w:eastAsia="cs-CZ"/>
      </w:rPr>
      <w:drawing>
        <wp:anchor distT="0" distB="0" distL="0" distR="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-477520</wp:posOffset>
          </wp:positionV>
          <wp:extent cx="5760085" cy="648970"/>
          <wp:effectExtent l="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64897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00" w:rsidRDefault="006C2800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00" w:rsidRDefault="006C2800">
    <w:pPr>
      <w:pStyle w:val="Zhlav"/>
    </w:pPr>
    <w:r>
      <w:rPr>
        <w:noProof/>
        <w:lang w:eastAsia="cs-CZ"/>
      </w:rPr>
      <w:drawing>
        <wp:inline distT="0" distB="0" distL="0" distR="0">
          <wp:extent cx="5753100" cy="581025"/>
          <wp:effectExtent l="0" t="0" r="0" b="0"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00" w:rsidRDefault="006C280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13D3C8B"/>
    <w:multiLevelType w:val="hybridMultilevel"/>
    <w:tmpl w:val="99ACC872"/>
    <w:lvl w:ilvl="0" w:tplc="3B464D58">
      <w:start w:val="7"/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>
    <w:nsid w:val="21D11101"/>
    <w:multiLevelType w:val="hybridMultilevel"/>
    <w:tmpl w:val="A0DCB5EE"/>
    <w:lvl w:ilvl="0" w:tplc="F7121D98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>
    <w:nsid w:val="32BC1EF7"/>
    <w:multiLevelType w:val="hybridMultilevel"/>
    <w:tmpl w:val="3CC6EB10"/>
    <w:lvl w:ilvl="0" w:tplc="DC60F742">
      <w:start w:val="1"/>
      <w:numFmt w:val="bullet"/>
      <w:lvlText w:val="-"/>
      <w:lvlJc w:val="left"/>
      <w:pPr>
        <w:ind w:left="100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7">
    <w:nsid w:val="454B092D"/>
    <w:multiLevelType w:val="hybridMultilevel"/>
    <w:tmpl w:val="A1F234F6"/>
    <w:lvl w:ilvl="0" w:tplc="D2D4CD54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5" w:hanging="360"/>
      </w:pPr>
    </w:lvl>
    <w:lvl w:ilvl="2" w:tplc="0405001B" w:tentative="1">
      <w:start w:val="1"/>
      <w:numFmt w:val="lowerRoman"/>
      <w:lvlText w:val="%3."/>
      <w:lvlJc w:val="right"/>
      <w:pPr>
        <w:ind w:left="2085" w:hanging="180"/>
      </w:pPr>
    </w:lvl>
    <w:lvl w:ilvl="3" w:tplc="0405000F" w:tentative="1">
      <w:start w:val="1"/>
      <w:numFmt w:val="decimal"/>
      <w:lvlText w:val="%4."/>
      <w:lvlJc w:val="left"/>
      <w:pPr>
        <w:ind w:left="2805" w:hanging="360"/>
      </w:pPr>
    </w:lvl>
    <w:lvl w:ilvl="4" w:tplc="04050019" w:tentative="1">
      <w:start w:val="1"/>
      <w:numFmt w:val="lowerLetter"/>
      <w:lvlText w:val="%5."/>
      <w:lvlJc w:val="left"/>
      <w:pPr>
        <w:ind w:left="3525" w:hanging="360"/>
      </w:pPr>
    </w:lvl>
    <w:lvl w:ilvl="5" w:tplc="0405001B" w:tentative="1">
      <w:start w:val="1"/>
      <w:numFmt w:val="lowerRoman"/>
      <w:lvlText w:val="%6."/>
      <w:lvlJc w:val="right"/>
      <w:pPr>
        <w:ind w:left="4245" w:hanging="180"/>
      </w:pPr>
    </w:lvl>
    <w:lvl w:ilvl="6" w:tplc="0405000F" w:tentative="1">
      <w:start w:val="1"/>
      <w:numFmt w:val="decimal"/>
      <w:lvlText w:val="%7."/>
      <w:lvlJc w:val="left"/>
      <w:pPr>
        <w:ind w:left="4965" w:hanging="360"/>
      </w:pPr>
    </w:lvl>
    <w:lvl w:ilvl="7" w:tplc="04050019" w:tentative="1">
      <w:start w:val="1"/>
      <w:numFmt w:val="lowerLetter"/>
      <w:lvlText w:val="%8."/>
      <w:lvlJc w:val="left"/>
      <w:pPr>
        <w:ind w:left="5685" w:hanging="360"/>
      </w:pPr>
    </w:lvl>
    <w:lvl w:ilvl="8" w:tplc="0405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252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354145"/>
    <w:rsid w:val="000058DB"/>
    <w:rsid w:val="00083266"/>
    <w:rsid w:val="000D3ACE"/>
    <w:rsid w:val="001A3893"/>
    <w:rsid w:val="001E533C"/>
    <w:rsid w:val="0020555C"/>
    <w:rsid w:val="00221B9A"/>
    <w:rsid w:val="00243D3D"/>
    <w:rsid w:val="00295D84"/>
    <w:rsid w:val="00296DE0"/>
    <w:rsid w:val="00354145"/>
    <w:rsid w:val="003F1C39"/>
    <w:rsid w:val="003F3E4E"/>
    <w:rsid w:val="004217CE"/>
    <w:rsid w:val="004D1958"/>
    <w:rsid w:val="004E7553"/>
    <w:rsid w:val="00510722"/>
    <w:rsid w:val="00515D8A"/>
    <w:rsid w:val="00520F7D"/>
    <w:rsid w:val="00526284"/>
    <w:rsid w:val="0054753F"/>
    <w:rsid w:val="00591A08"/>
    <w:rsid w:val="006679AF"/>
    <w:rsid w:val="00696E26"/>
    <w:rsid w:val="006C0743"/>
    <w:rsid w:val="006C2800"/>
    <w:rsid w:val="007353E3"/>
    <w:rsid w:val="00836B84"/>
    <w:rsid w:val="00857E17"/>
    <w:rsid w:val="00893DDC"/>
    <w:rsid w:val="008A3A6D"/>
    <w:rsid w:val="00937C16"/>
    <w:rsid w:val="00974FF4"/>
    <w:rsid w:val="009A002C"/>
    <w:rsid w:val="009D565B"/>
    <w:rsid w:val="009F2F30"/>
    <w:rsid w:val="00A251F4"/>
    <w:rsid w:val="00A3704B"/>
    <w:rsid w:val="00A47370"/>
    <w:rsid w:val="00A62D64"/>
    <w:rsid w:val="00B124B2"/>
    <w:rsid w:val="00B23DA9"/>
    <w:rsid w:val="00B343BB"/>
    <w:rsid w:val="00BB339B"/>
    <w:rsid w:val="00C23D7A"/>
    <w:rsid w:val="00C510F7"/>
    <w:rsid w:val="00CA46BE"/>
    <w:rsid w:val="00CF4B22"/>
    <w:rsid w:val="00CF6F09"/>
    <w:rsid w:val="00D314A9"/>
    <w:rsid w:val="00D60247"/>
    <w:rsid w:val="00DB14DC"/>
    <w:rsid w:val="00DB3F77"/>
    <w:rsid w:val="00DE52AD"/>
    <w:rsid w:val="00E0215B"/>
    <w:rsid w:val="00E63F4E"/>
    <w:rsid w:val="00EF0EB9"/>
    <w:rsid w:val="00F440BA"/>
    <w:rsid w:val="00F46FE9"/>
    <w:rsid w:val="00F94E27"/>
    <w:rsid w:val="00FB449C"/>
    <w:rsid w:val="00FD1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10722"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  <w:rsid w:val="00510722"/>
  </w:style>
  <w:style w:type="character" w:customStyle="1" w:styleId="Odrky">
    <w:name w:val="Odrážky"/>
    <w:rsid w:val="00510722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rsid w:val="00510722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rsid w:val="00510722"/>
    <w:pPr>
      <w:spacing w:after="120"/>
    </w:pPr>
  </w:style>
  <w:style w:type="paragraph" w:styleId="Seznam">
    <w:name w:val="List"/>
    <w:basedOn w:val="Zkladntext"/>
    <w:rsid w:val="00510722"/>
  </w:style>
  <w:style w:type="paragraph" w:styleId="Titulek">
    <w:name w:val="caption"/>
    <w:basedOn w:val="Normln"/>
    <w:qFormat/>
    <w:rsid w:val="00510722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rsid w:val="00510722"/>
    <w:pPr>
      <w:suppressLineNumbers/>
    </w:pPr>
  </w:style>
  <w:style w:type="paragraph" w:styleId="Textbubliny">
    <w:name w:val="Balloon Text"/>
    <w:basedOn w:val="Normln"/>
    <w:rsid w:val="00510722"/>
    <w:rPr>
      <w:rFonts w:ascii="Tahoma" w:hAnsi="Tahoma" w:cs="Tahoma"/>
      <w:sz w:val="16"/>
      <w:szCs w:val="16"/>
    </w:rPr>
  </w:style>
  <w:style w:type="paragraph" w:styleId="Zhlav">
    <w:name w:val="header"/>
    <w:basedOn w:val="Normln"/>
    <w:rsid w:val="00510722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510722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rsid w:val="00510722"/>
    <w:pPr>
      <w:spacing w:before="3628" w:after="731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rsid w:val="00510722"/>
    <w:pPr>
      <w:jc w:val="center"/>
    </w:pPr>
  </w:style>
  <w:style w:type="paragraph" w:customStyle="1" w:styleId="Obsahtabulky">
    <w:name w:val="Obsah tabulky"/>
    <w:basedOn w:val="Normln"/>
    <w:rsid w:val="00510722"/>
    <w:pPr>
      <w:suppressLineNumbers/>
    </w:pPr>
  </w:style>
  <w:style w:type="paragraph" w:customStyle="1" w:styleId="definice">
    <w:name w:val="definice"/>
    <w:basedOn w:val="Normln"/>
    <w:rsid w:val="00510722"/>
    <w:rPr>
      <w:b/>
    </w:rPr>
  </w:style>
  <w:style w:type="paragraph" w:customStyle="1" w:styleId="vysvetlen">
    <w:name w:val="vysvetlení"/>
    <w:basedOn w:val="definice"/>
    <w:rsid w:val="00510722"/>
  </w:style>
  <w:style w:type="paragraph" w:styleId="Zkladntextodsazen">
    <w:name w:val="Body Text Indent"/>
    <w:basedOn w:val="Zkladntext"/>
    <w:rsid w:val="00510722"/>
    <w:pPr>
      <w:spacing w:after="57"/>
      <w:ind w:left="283"/>
    </w:pPr>
  </w:style>
  <w:style w:type="paragraph" w:customStyle="1" w:styleId="Zpat2">
    <w:name w:val="Zápatí2"/>
    <w:basedOn w:val="Zpat"/>
    <w:rsid w:val="00510722"/>
    <w:pPr>
      <w:pBdr>
        <w:top w:val="none" w:sz="1" w:space="1" w:color="000000"/>
      </w:pBdr>
      <w:jc w:val="center"/>
    </w:pPr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1230</Words>
  <Characters>7260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V</dc:creator>
  <cp:lastModifiedBy>Danek</cp:lastModifiedBy>
  <cp:revision>4</cp:revision>
  <cp:lastPrinted>2012-05-30T09:48:00Z</cp:lastPrinted>
  <dcterms:created xsi:type="dcterms:W3CDTF">2017-04-05T03:15:00Z</dcterms:created>
  <dcterms:modified xsi:type="dcterms:W3CDTF">2017-04-05T03:59:00Z</dcterms:modified>
</cp:coreProperties>
</file>