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1B9A" w:rsidRDefault="000D3ACE">
      <w:pPr>
        <w:pStyle w:val="Titul"/>
        <w:rPr>
          <w:sz w:val="32"/>
          <w:szCs w:val="32"/>
        </w:rPr>
      </w:pPr>
      <w:r>
        <w:t>Dílensk</w:t>
      </w:r>
      <w:bookmarkStart w:id="0" w:name="_GoBack"/>
      <w:bookmarkEnd w:id="0"/>
      <w:r>
        <w:t>á praxe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15"/>
        <w:gridCol w:w="1418"/>
        <w:gridCol w:w="2086"/>
        <w:gridCol w:w="1656"/>
        <w:gridCol w:w="2497"/>
      </w:tblGrid>
      <w:tr w:rsidR="00221B9A" w:rsidTr="008A3A6D">
        <w:tc>
          <w:tcPr>
            <w:tcW w:w="1415" w:type="dxa"/>
            <w:shd w:val="clear" w:color="auto" w:fill="auto"/>
            <w:vAlign w:val="center"/>
          </w:tcPr>
          <w:p w:rsidR="00221B9A" w:rsidRDefault="000D3ACE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7" w:type="dxa"/>
            <w:gridSpan w:val="4"/>
            <w:shd w:val="clear" w:color="auto" w:fill="auto"/>
          </w:tcPr>
          <w:p w:rsidR="00221B9A" w:rsidRPr="00354145" w:rsidRDefault="00926901" w:rsidP="00354145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35414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Alfanumerický displej</w:t>
            </w:r>
          </w:p>
        </w:tc>
      </w:tr>
      <w:tr w:rsidR="00221B9A" w:rsidTr="008A3A6D">
        <w:tc>
          <w:tcPr>
            <w:tcW w:w="2833" w:type="dxa"/>
            <w:gridSpan w:val="2"/>
            <w:shd w:val="clear" w:color="auto" w:fill="auto"/>
          </w:tcPr>
          <w:p w:rsidR="00221B9A" w:rsidRDefault="00354145">
            <w:pPr>
              <w:pStyle w:val="Obsahtabulky"/>
            </w:pPr>
            <w:r>
              <w:t>Macháček Daniel</w:t>
            </w:r>
          </w:p>
        </w:tc>
        <w:tc>
          <w:tcPr>
            <w:tcW w:w="2086" w:type="dxa"/>
            <w:shd w:val="clear" w:color="auto" w:fill="auto"/>
          </w:tcPr>
          <w:p w:rsidR="00221B9A" w:rsidRDefault="00221B9A">
            <w:pPr>
              <w:pStyle w:val="Obsahtabulky"/>
              <w:jc w:val="center"/>
            </w:pPr>
          </w:p>
        </w:tc>
        <w:tc>
          <w:tcPr>
            <w:tcW w:w="1656" w:type="dxa"/>
            <w:shd w:val="clear" w:color="auto" w:fill="auto"/>
          </w:tcPr>
          <w:p w:rsidR="00221B9A" w:rsidRDefault="00BC3C72" w:rsidP="003C4243">
            <w:pPr>
              <w:pStyle w:val="Obsahtabulky"/>
              <w:jc w:val="center"/>
            </w:pPr>
            <w:r>
              <w:fldChar w:fldCharType="begin"/>
            </w:r>
            <w:r w:rsidR="000D3ACE">
              <w:instrText xml:space="preserve"> PAGE </w:instrText>
            </w:r>
            <w:r>
              <w:fldChar w:fldCharType="separate"/>
            </w:r>
            <w:r w:rsidR="000D3ACE">
              <w:t>1</w:t>
            </w:r>
            <w:r>
              <w:fldChar w:fldCharType="end"/>
            </w:r>
            <w:r w:rsidR="000D3ACE">
              <w:t>/</w:t>
            </w:r>
            <w:r w:rsidR="003C4243">
              <w:t>22</w:t>
            </w:r>
          </w:p>
        </w:tc>
        <w:tc>
          <w:tcPr>
            <w:tcW w:w="2497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Známka:</w:t>
            </w:r>
          </w:p>
        </w:tc>
      </w:tr>
      <w:tr w:rsidR="00221B9A" w:rsidTr="008A3A6D">
        <w:tc>
          <w:tcPr>
            <w:tcW w:w="2833" w:type="dxa"/>
            <w:gridSpan w:val="2"/>
            <w:shd w:val="clear" w:color="auto" w:fill="auto"/>
          </w:tcPr>
          <w:p w:rsidR="00221B9A" w:rsidRDefault="00B95F69">
            <w:pPr>
              <w:pStyle w:val="Obsahtabulky"/>
            </w:pPr>
            <w:r>
              <w:t>26.10</w:t>
            </w:r>
            <w:r w:rsidR="00354145">
              <w:t>.2016</w:t>
            </w:r>
          </w:p>
        </w:tc>
        <w:tc>
          <w:tcPr>
            <w:tcW w:w="2086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Datum odevzdání:</w:t>
            </w:r>
          </w:p>
        </w:tc>
        <w:tc>
          <w:tcPr>
            <w:tcW w:w="1656" w:type="dxa"/>
            <w:shd w:val="clear" w:color="auto" w:fill="auto"/>
          </w:tcPr>
          <w:p w:rsidR="00221B9A" w:rsidRDefault="00B95F69">
            <w:pPr>
              <w:pStyle w:val="Obsahtabulky"/>
              <w:jc w:val="center"/>
            </w:pPr>
            <w:r>
              <w:t>16.11</w:t>
            </w:r>
            <w:r w:rsidR="00354145">
              <w:t>.2016</w:t>
            </w:r>
          </w:p>
        </w:tc>
        <w:tc>
          <w:tcPr>
            <w:tcW w:w="2497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Odevzdáno:</w:t>
            </w:r>
          </w:p>
        </w:tc>
      </w:tr>
    </w:tbl>
    <w:p w:rsidR="00221B9A" w:rsidRDefault="00221B9A">
      <w:pPr>
        <w:sectPr w:rsidR="00221B9A">
          <w:headerReference w:type="first" r:id="rId7"/>
          <w:footerReference w:type="first" r:id="rId8"/>
          <w:pgSz w:w="11906" w:h="16838"/>
          <w:pgMar w:top="1722" w:right="1417" w:bottom="1417" w:left="1417" w:header="1417" w:footer="708" w:gutter="0"/>
          <w:cols w:space="708"/>
          <w:titlePg/>
          <w:docGrid w:linePitch="360"/>
        </w:sectPr>
      </w:pPr>
    </w:p>
    <w:p w:rsidR="00221B9A" w:rsidRDefault="00221B9A"/>
    <w:p w:rsidR="00354145" w:rsidRDefault="00354145" w:rsidP="00354145">
      <w:pPr>
        <w:pStyle w:val="definice"/>
      </w:pPr>
      <w:r>
        <w:t>Zadání:</w:t>
      </w:r>
    </w:p>
    <w:p w:rsidR="00354145" w:rsidRDefault="00354145" w:rsidP="00354145">
      <w:pPr>
        <w:pStyle w:val="Zkladntextodsazen"/>
      </w:pPr>
      <w:r>
        <w:t xml:space="preserve">Zpracujte program v programovacím </w:t>
      </w:r>
      <w:r w:rsidR="009D2F90">
        <w:t>jazyce C ovládající alfanumerický displej</w:t>
      </w:r>
      <w:r>
        <w:t xml:space="preserve"> tak, aby obsahoval nejméně tyto funkce:</w:t>
      </w:r>
    </w:p>
    <w:p w:rsidR="00354145" w:rsidRDefault="009D2F90" w:rsidP="00354145">
      <w:pPr>
        <w:pStyle w:val="Zkladntextodsazen"/>
        <w:numPr>
          <w:ilvl w:val="0"/>
          <w:numId w:val="5"/>
        </w:numPr>
      </w:pPr>
      <w:r>
        <w:t>volbu druhu displeje (7segmentový/14segmentový)</w:t>
      </w:r>
    </w:p>
    <w:p w:rsidR="00354145" w:rsidRDefault="009D2F90" w:rsidP="00354145">
      <w:pPr>
        <w:pStyle w:val="Zkladntextodsazen"/>
        <w:numPr>
          <w:ilvl w:val="0"/>
          <w:numId w:val="5"/>
        </w:numPr>
      </w:pPr>
      <w:r>
        <w:t>zobrazení vhodně zvolené množiny znaků pro každý typ displeje</w:t>
      </w:r>
    </w:p>
    <w:p w:rsidR="00354145" w:rsidRDefault="009D2F90" w:rsidP="009D2F90">
      <w:pPr>
        <w:pStyle w:val="Zkladntextodsazen"/>
        <w:numPr>
          <w:ilvl w:val="0"/>
          <w:numId w:val="5"/>
        </w:numPr>
      </w:pPr>
      <w:r>
        <w:t>vhodně zvolená datová a programová struktura</w:t>
      </w:r>
    </w:p>
    <w:p w:rsidR="00885AA2" w:rsidRDefault="00885AA2" w:rsidP="00885AA2">
      <w:pPr>
        <w:pStyle w:val="Zkladntextodsazen"/>
        <w:ind w:left="0"/>
        <w:rPr>
          <w:b/>
        </w:rPr>
      </w:pPr>
      <w:r w:rsidRPr="00885AA2">
        <w:rPr>
          <w:b/>
        </w:rPr>
        <w:t>Zapojení vstupů a výstupů:</w:t>
      </w:r>
    </w:p>
    <w:p w:rsidR="00885AA2" w:rsidRPr="00885AA2" w:rsidRDefault="003C4243" w:rsidP="00885AA2">
      <w:pPr>
        <w:pStyle w:val="Zkladntextodsazen"/>
        <w:ind w:left="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6.5pt">
            <v:imagedata r:id="rId9" o:title="zapojení"/>
          </v:shape>
        </w:pict>
      </w:r>
    </w:p>
    <w:p w:rsidR="00354145" w:rsidRDefault="00354145" w:rsidP="00354145">
      <w:pPr>
        <w:pStyle w:val="definice"/>
      </w:pPr>
      <w:r>
        <w:t>Závěr:</w:t>
      </w:r>
    </w:p>
    <w:p w:rsidR="00354145" w:rsidRDefault="00926901" w:rsidP="00354145">
      <w:pPr>
        <w:pStyle w:val="Zkladntextodsazen"/>
      </w:pPr>
      <w:r>
        <w:t>Při testování tohoto programu, jsem měl opakovaně chyby v zápisu do pole. Kvůli následnému spěchu v zájmu úlohu včas odevzdat</w:t>
      </w:r>
      <w:r w:rsidR="00885AA2">
        <w:t>,</w:t>
      </w:r>
      <w:r>
        <w:t xml:space="preserve"> jsem využil prvního nápadu, který vedl k odstranění chyby. Určitě existují mnohem lepší a efektivnější nápady, ale neměl jsem čas se jimi zaobírat. Program umožňuje rozsvítit na displeji číslice 0-9 (v případě numerického displeje) a k tomu ještě určitá písmena abecedy (v případě alfanumerického displeje). Jedná se o písmena A-Z s vynecháním diakritiky. Na </w:t>
      </w:r>
      <w:r w:rsidR="00885AA2">
        <w:t>alfa</w:t>
      </w:r>
      <w:r>
        <w:t>numerickém displeji jsou číslice zobrazovány s tečkou z důvodu odlišení od některých, podobně vypadajících písmen.</w:t>
      </w:r>
      <w:r w:rsidR="00885AA2">
        <w:t xml:space="preserve"> Znaky se na displejích zobrazují zleva doprava (první znak na první displej, druhý znak na druhý displej…) a při naplnění všech se celý displej anuluje a začíná od začátku (zleva).  Vytvořil jsem program pro každý displej zvlášť.</w:t>
      </w:r>
    </w:p>
    <w:p w:rsidR="00354145" w:rsidRDefault="00354145" w:rsidP="00354145">
      <w:pPr>
        <w:pStyle w:val="definice"/>
      </w:pPr>
      <w:r>
        <w:t>Přílohy:</w:t>
      </w:r>
    </w:p>
    <w:p w:rsidR="00354145" w:rsidRDefault="00354145" w:rsidP="00354145">
      <w:pPr>
        <w:pStyle w:val="Zkladntextodsazen"/>
        <w:numPr>
          <w:ilvl w:val="0"/>
          <w:numId w:val="3"/>
        </w:numPr>
      </w:pPr>
      <w:r>
        <w:t>Výpis programu – 4 strany</w:t>
      </w:r>
    </w:p>
    <w:p w:rsidR="00354145" w:rsidRDefault="00354145" w:rsidP="00354145">
      <w:pPr>
        <w:pStyle w:val="Zkladntextodsazen"/>
        <w:numPr>
          <w:ilvl w:val="0"/>
          <w:numId w:val="3"/>
        </w:numPr>
      </w:pPr>
      <w:r>
        <w:t>Vývojový diagram – 1</w:t>
      </w:r>
      <w:r w:rsidR="003C4243">
        <w:t>9 stran</w:t>
      </w:r>
    </w:p>
    <w:p w:rsidR="00354145" w:rsidRDefault="00354145" w:rsidP="00354145">
      <w:pPr>
        <w:pStyle w:val="Zkladntextodsazen"/>
        <w:ind w:left="0"/>
      </w:pPr>
    </w:p>
    <w:p w:rsidR="00354145" w:rsidRDefault="00354145" w:rsidP="00354145">
      <w:pPr>
        <w:pStyle w:val="Zkladntextodsazen"/>
        <w:ind w:left="0"/>
      </w:pPr>
    </w:p>
    <w:p w:rsidR="00354145" w:rsidRDefault="00354145" w:rsidP="00354145">
      <w:pPr>
        <w:pStyle w:val="Zkladntextodsazen"/>
        <w:ind w:left="0"/>
      </w:pPr>
    </w:p>
    <w:p w:rsidR="00354145" w:rsidRDefault="00354145" w:rsidP="00354145">
      <w:pPr>
        <w:pStyle w:val="Zkladntextodsazen"/>
        <w:ind w:left="0"/>
      </w:pPr>
    </w:p>
    <w:p w:rsidR="00354145" w:rsidRDefault="00354145" w:rsidP="00354145">
      <w:pPr>
        <w:pStyle w:val="Zkladntextodsazen"/>
        <w:ind w:left="0"/>
      </w:pPr>
    </w:p>
    <w:p w:rsidR="00354145" w:rsidRPr="00C4270E" w:rsidRDefault="00354145" w:rsidP="00354145">
      <w:pPr>
        <w:pStyle w:val="Zkladntextodsazen"/>
        <w:ind w:left="0"/>
        <w:rPr>
          <w:b/>
        </w:rPr>
      </w:pPr>
      <w:r w:rsidRPr="00C4270E">
        <w:rPr>
          <w:b/>
        </w:rPr>
        <w:t>Vývojový Diagram:</w:t>
      </w:r>
    </w:p>
    <w:p w:rsidR="00354145" w:rsidRDefault="003C4243" w:rsidP="00354145">
      <w:pPr>
        <w:pStyle w:val="Zkladntextodsazen"/>
        <w:ind w:left="0"/>
      </w:pPr>
      <w:r>
        <w:pict>
          <v:shape id="_x0000_i1026" type="#_x0000_t75" style="width:255.75pt;height:486pt">
            <v:imagedata r:id="rId10" o:title="vývojákdisplej"/>
          </v:shape>
        </w:pict>
      </w:r>
    </w:p>
    <w:p w:rsidR="003C4243" w:rsidRDefault="003C4243" w:rsidP="00354145">
      <w:pPr>
        <w:pStyle w:val="Zkladntextodsazen"/>
        <w:ind w:left="0"/>
      </w:pPr>
    </w:p>
    <w:p w:rsidR="003C4243" w:rsidRDefault="003C4243" w:rsidP="00354145">
      <w:pPr>
        <w:pStyle w:val="Zkladntextodsazen"/>
        <w:ind w:left="0"/>
      </w:pPr>
    </w:p>
    <w:p w:rsidR="003C4243" w:rsidRDefault="003C4243" w:rsidP="00354145">
      <w:pPr>
        <w:pStyle w:val="Zkladntextodsazen"/>
        <w:ind w:left="0"/>
      </w:pPr>
    </w:p>
    <w:p w:rsidR="003C4243" w:rsidRDefault="003C4243" w:rsidP="00354145">
      <w:pPr>
        <w:pStyle w:val="Zkladntextodsazen"/>
        <w:ind w:left="0"/>
      </w:pPr>
    </w:p>
    <w:p w:rsidR="003C4243" w:rsidRDefault="003C4243" w:rsidP="00354145">
      <w:pPr>
        <w:pStyle w:val="Zkladntextodsazen"/>
        <w:ind w:left="0"/>
      </w:pPr>
    </w:p>
    <w:p w:rsidR="003C4243" w:rsidRDefault="003C4243" w:rsidP="00354145">
      <w:pPr>
        <w:pStyle w:val="Zkladntextodsazen"/>
        <w:ind w:left="0"/>
      </w:pPr>
    </w:p>
    <w:p w:rsidR="003C4243" w:rsidRDefault="003C4243" w:rsidP="00354145">
      <w:pPr>
        <w:pStyle w:val="Zkladntextodsazen"/>
        <w:ind w:left="0"/>
      </w:pPr>
    </w:p>
    <w:p w:rsidR="003C4243" w:rsidRDefault="003C4243" w:rsidP="00354145">
      <w:pPr>
        <w:pStyle w:val="Zkladntextodsazen"/>
        <w:ind w:left="0"/>
      </w:pPr>
    </w:p>
    <w:p w:rsidR="00354145" w:rsidRDefault="00354145" w:rsidP="00354145">
      <w:pPr>
        <w:pStyle w:val="Zkladntextodsazen"/>
        <w:ind w:left="0"/>
        <w:rPr>
          <w:b/>
        </w:rPr>
      </w:pPr>
      <w:r w:rsidRPr="00C4270E">
        <w:rPr>
          <w:b/>
        </w:rPr>
        <w:lastRenderedPageBreak/>
        <w:t>Výpis programu</w:t>
      </w:r>
      <w:r w:rsidR="003C4243">
        <w:rPr>
          <w:b/>
        </w:rPr>
        <w:t xml:space="preserve"> numerického displeje</w:t>
      </w:r>
      <w:r w:rsidRPr="00C4270E">
        <w:rPr>
          <w:b/>
        </w:rPr>
        <w:t>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>#include &lt;stdio.h&gt;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//Otevření knihovny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>#include &lt;dos.h&gt;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//Otevření knihovny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>int pointer = 1;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//Definice proměnné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status = 1;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a,b,c,d,e;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stisk;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>int pole[36];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//Definice pole o velikosti 36 bitů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binary[7];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binar0[7] = {1 , 1 , 1 , 1 , 1 , 1 , 0};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 xml:space="preserve">//Definice pole o velikosti 7 bitů a načtení jednotlivých bitů 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binar1[7] = {0 , 1 , 1 , 0 , 0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binar2[7] = {1 , 1 , 0 , 1 , 1 , 0 , 1};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binar3[7] = {1 , 1 , 1 , 1 , 0 , 0 , 1};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binar4[7] = {0 , 1 , 1 , 0 , 0 , 1 , 1};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binar5[7] = {1 , 0 , 1 , 1 , 0 , 1 , 1};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binar6[7] = {1 , 0 , 1 , 1 , 1 , 1 , 1};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binar7[7] = {1 , 1 , 1 , 0 , 0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binar8[7] = {1 , 1 , 1 , 1 , 1 , 1 , 1};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binar9[7] = {1 , 1 , 1 , 1 , 0 , 1 , 1};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>void main()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//Hlavní pole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  <w:t>while(1)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switch(status)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//Nekonečný cyklus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 xml:space="preserve">case 1: 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//Volba čísla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printf("Dostupna cisla: 0,1,2,3,4,5,6,7,8,9\n"); //Vypíše větu uvedenou v závorce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printf("Stiskni cislo: ");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//Vypíše větu uvedenou v závorce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scanf("%i", &amp;stisk);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//Testuje zda je nějaká klávesa stisknuta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>
        <w:rPr>
          <w:sz w:val="20"/>
          <w:szCs w:val="20"/>
        </w:rPr>
        <w:tab/>
        <w:t>if(stisk &gt;= 0 &amp;&amp; stisk &lt; 10)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//Pokud byla stisknuta klávesa v uvedeném intervalu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pole[0] = 1;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//Vypíše na nultou pozici v poli 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status = 2;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//Nastaví proměnnou status hodnotou 2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else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printf("/n Nevybrali jste ze zadanych cisel. /n"); //Vypíše větu uvedenou v závorce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status = 1;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//Nastaví proměnnou status hodnotou 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//Ukončení ůkonu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2: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//Přiřazení binární hodnoty dle stisknuté klávesy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switch(stisk)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//Výběr procesu dle hodnoty v proměnné stisk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0: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//Byla stisknuta 0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//Provádí cyklus za dodržení podmínky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  <w:r w:rsidRPr="003C4243">
        <w:rPr>
          <w:sz w:val="20"/>
          <w:szCs w:val="20"/>
        </w:rPr>
        <w:tab/>
        <w:t>//Provádí cyklus za dodržení podmínky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binary[d] = binar0[e]; //Přeposílá hodnoty z pole binar0 do pole binary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//Ukončení úkonu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1: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binary[d] = binar1[e];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2: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binary[d] = binar2[e];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3: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binary[d] = binar3[e];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4: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binary[d] = binar4[e];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5: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binary[d] = binar5[e];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6: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binary[d] = binar6[e];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7: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binary[d] = binar7[e];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8: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binary[d] = binar8[e];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9: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binary[d] = binar9[e];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status = 3;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//Nastaví proměnnou status hodnotou 3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 xml:space="preserve">case 3: 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//Přepnutí na další displej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if(pointer == 1)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//Pokud se proměnná pointer rovná 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for(a = 1; a &lt;= 35; a++)</w:t>
      </w:r>
      <w:r w:rsidRPr="003C424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//Provádí cyklus za dodržení podmínky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pole[a] = 0;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//Naplnění pole nulami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 xml:space="preserve">} 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for(a = 1; a &lt;= 7; a++)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//Provádí cyklus za dodržení podmínky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for(b = 0; b &lt;= 6; b++)</w:t>
      </w:r>
      <w:r w:rsidRPr="003C4243">
        <w:rPr>
          <w:sz w:val="20"/>
          <w:szCs w:val="20"/>
        </w:rPr>
        <w:tab/>
        <w:t>//Provádí cyklus za dodržení podmínky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pole[a] = binary[b]; //Přeposílá hodnoty z pole binary do hlavního pole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pointer = pointer + 1;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//Přičtení 1 do proměnné pointer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if(pointer == 2)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for(a = 8; a &lt;= 14; a++)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for(b = 0; b &lt;= 6; b++)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pole[a] = binary[b];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pointer = pointer + 1;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if(pointer == 3)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for(a = 15; a &lt;= 21; a++)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for(b = 0; b &lt;= 6; b++)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pole[a] = binary[b];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pointer = pointer + 1;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if(pointer == 4)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for(a = 22; a &lt;= 28; a++)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for(b = 0; b &lt;= 6; b++)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pole[a] = binary[b];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pointer = pointer + 1;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if(pointer == 5)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for(a = 29; a &lt;= 35; a++)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for(b = 0; b &lt;= 6; b++)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pole[a] = binary[b];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pointer = 1;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status = 4;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//Nastaví proměnnou status hodnotou 4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//Ukončení úkonu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 xml:space="preserve">case 4: 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//Poslání hodnot na port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 (c = 1; c &lt;= 35; c++)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//Provádí cyklus za dodržení podmínky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outportb(0x301, pole[c]);</w:t>
      </w:r>
      <w:r w:rsidRPr="003C4243">
        <w:rPr>
          <w:sz w:val="20"/>
          <w:szCs w:val="20"/>
        </w:rPr>
        <w:tab/>
        <w:t>//Poslání hodnoty z hlavního pole na port P2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outportb(0x300, 0x01);</w:t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//Poslání taktovací hodnoty na port P1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outportb(0x300, 0x00);</w:t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//Poslání taktovací hodnoty na port P1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status = 1;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//Nastaví proměnnou status hodnotou 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//Ukončení úkonu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  <w:t>}</w:t>
      </w:r>
    </w:p>
    <w:p w:rsidR="00354145" w:rsidRDefault="003C4243" w:rsidP="003C4243">
      <w:pPr>
        <w:pStyle w:val="Zkladntextodsazen"/>
        <w:ind w:left="0"/>
        <w:rPr>
          <w:sz w:val="20"/>
          <w:szCs w:val="20"/>
        </w:rPr>
      </w:pPr>
      <w:r w:rsidRPr="003C4243">
        <w:rPr>
          <w:sz w:val="20"/>
          <w:szCs w:val="20"/>
        </w:rPr>
        <w:t>}</w:t>
      </w:r>
    </w:p>
    <w:p w:rsidR="003C4243" w:rsidRDefault="003C4243" w:rsidP="003C4243">
      <w:pPr>
        <w:pStyle w:val="Zkladntextodsazen"/>
        <w:ind w:left="0"/>
        <w:rPr>
          <w:sz w:val="20"/>
          <w:szCs w:val="20"/>
        </w:rPr>
      </w:pPr>
    </w:p>
    <w:p w:rsidR="003C4243" w:rsidRDefault="003C4243" w:rsidP="003C4243">
      <w:pPr>
        <w:pStyle w:val="Zkladntextodsazen"/>
        <w:ind w:left="0"/>
        <w:rPr>
          <w:b/>
        </w:rPr>
      </w:pPr>
      <w:r w:rsidRPr="00C4270E">
        <w:rPr>
          <w:b/>
        </w:rPr>
        <w:t>Výpis programu</w:t>
      </w:r>
      <w:r>
        <w:rPr>
          <w:b/>
        </w:rPr>
        <w:t xml:space="preserve"> alfanumerického displeje</w:t>
      </w:r>
      <w:r w:rsidRPr="00C4270E">
        <w:rPr>
          <w:b/>
        </w:rPr>
        <w:t>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>#include &lt;stdio.h&gt;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//Otevření knihovny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>#include &lt;dos.h&gt;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//Otevření knihovny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>int pointer = 1;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//Definice proměnné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status = 1;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a,b,c,d,e;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char stisk;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>int binar[15];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//Definice pole o velikosti 15 bitů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>int pole1[36];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//Definice pole o velikosti 36 bitů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pole2[36];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pole3[36];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pole4[36];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binar0[15] = {1 , 1 , 1 , 1 , 1 , 1 , 0 , 1 , 0 , 0 , 0 , 1 , 0 , 0 , 1};</w:t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//Definice pole o velikosti 15 bitů a načtení jednotlivých bitů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binar1[15] = {0 , 1 , 1 , 0 , 0 , 0 , 0 , 0 , 0 , 0 , 0 , 0 , 0 , 0 , 1};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>int binar2[15] = {1 , 1 , 0 , 1 , 1 , 0 , 0 , 0 , 1 , 0 , 0 , 0 , 1 , 0 , 1};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binar3[15] = {1 , 1 , 1 , 1 , 0 , 0 , 0 , 0 , 1 , 0 , 0 , 0 , 1 , 0 , 1};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binar4[15] = {0 , 1 , 1 , 0 , 1 , 0 , 0 , 0 , 1 , 0 , 0 , 0 , 1 , 0 , 1};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binar5[15] = {1 , 0 , 1 , 1 , 0 , 1 , 0 , 0 , 1 , 0 , 0 , 0 , 1 , 0 , 1};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binar6[15] = {1 , 0 , 1 , 1 , 1 , 1 , 0 , 0 , 1 , 0 , 0 , 0 , 1 , 0 , 1};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binar7[15] = {1 , 1 , 1 , 0 , 0 , 0 , 0 , 0 , 0 , 0 , 0 , 0 , 0 , 0 , 1};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binar8[15] = {1 , 1 , 1 , 1 , 1 , 1 , 0 , 0 , 1 , 0 , 0 , 0 , 1 , 0 , 1};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binar9[15] = {1 , 1 , 1 , 1 , 0 , 1 , 0 , 0 , 1 , 0 , 0 , 0 , 1 , 0 , 1};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binara[15] = {1 , 1 , 1 , 0 , 1 , 1 , 0 , 0 , 1 , 0 , 0 , 0 , 1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binarb[15] = {1 , 1 , 1 , 1 , 1 , 1 , 0 , 0 , 1 , 0 , 0 , 0 , 1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binarc[15] = {1 , 0 , 0 , 1 , 1 , 1 , 0 , 0 , 0 , 0 , 0 , 0 , 0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binard[15] = {1 , 1 , 1 , 1 , 0 , 0 , 1 , 0 , 0 , 0 , 1 , 0 , 0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binare[15] = {1 , 0 , 0 , 1 , 1 , 1 , 0 , 0 , 1 , 0 , 0 , 0 , 1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binarf[15] = {1 , 0 , 0 , 0 , 1 , 1 , 0 , 0 , 0 , 0 , 0 , 0 , 1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binarg[15] = {1 , 0 , 1 , 1 , 1 , 1 , 0 , 0 , 1 , 0 , 0 , 0 , 0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binarh[15] = {0 , 1 , 1 , 0 , 1 , 1 , 0 , 0 , 1 , 0 , 0 , 0 , 1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binari[15] = {1 , 0 , 0 , 1 , 0 , 0 , 1 , 0 , 0 , 0 , 1 , 0 , 0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binarj[15] = {0 , 1 , 1 , 1 , 1 , 0 , 0 , 0 , 0 , 0 , 0 , 0 , 0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binark[15] = {0 , 0 , 0 , 0 , 1 , 1 , 0 , 1 , 0 , 1 , 0 , 0 , 1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binarl[15] = {0 , 0 , 0 , 1 , 1 , 1 , 0 , 0 , 0 , 0 , 0 , 0 , 0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binarm[15] = {0 , 1 , 1 , 0 , 1 , 1 , 0 , 1 , 0 , 0 , 0 , 0 , 0 , 1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binarn[15] = {0 , 1 , 1 , 0 , 1 , 1 , 0 , 0 , 0 , 1 , 0 , 0 , 0 , 1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binaro[15] = {1 , 1 , 1 , 1 , 1 , 1 , 0 , 0 , 0 , 0 , 0 , 0 , 0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binarp[15] = {1 , 1 , 0 , 0 , 1 , 1 , 0 , 0 , 1 , 0 , 0 , 0 , 1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binarq[15] = {1 , 1 , 1 , 1 , 1 , 1 , 0 , 0 , 0 , 1 , 0 , 0 , 0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binarr[15] = {1 , 1 , 0 , 0 , 1 , 1 , 0 , 0 , 1 , 1 , 0 , 0 , 1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binars[15] = {1 , 0 , 1 , 1 , 0 , 1 , 0 , 0 , 1 , 0 , 0 , 0 , 1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binart[15] = {1 , 0 , 0 , 0 , 0 , 0 , 1 , 0 , 0 , 0 , 1 , 0 , 0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binaru[15] = {0 , 1 , 1 , 1 , 1 , 1 , 0 , 0 , 0 , 0 , 0 , 0 , 0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binarv[15] = {0 , 0 , 0 , 0 , 1 , 1 , 0 , 1 , 0 , 0 , 0 , 1 , 0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binarw[15] = {0 , 1 , 1 , 1 , 1 , 1 , 1 , 0 , 0 , 0 , 1 , 0 , 0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binarx[15] = {0 , 0 , 0 , 0 , 0 , 0 , 0 , 1 , 0 , 1 , 0 , 1 , 0 , 1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binary[15] = {0 , 0 , 0 , 0 , 0 , 0 , 0 , 1 , 0 , 0 , 1 , 0 , 0 , 1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int binarz[15] = {1 , 0 , 0 , 1 , 0 , 0 , 0 , 1 , 0 , 0 , 0 , 1 , 0 , 0 , 0};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>void main()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//Hlavní pole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  <w:t>while(1)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//Nekonečný cyklus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switch(status)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//Výběr úkonu dle hodnoty status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 xml:space="preserve">case 1: 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//Volba čísla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printf("Jsou dostupne vsechny znaky\n");</w:t>
      </w:r>
      <w:r w:rsidRPr="003C4243">
        <w:rPr>
          <w:sz w:val="20"/>
          <w:szCs w:val="20"/>
        </w:rPr>
        <w:tab/>
        <w:t>//Vypíše větu uvedenou v závorce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printf("Vyberte znak: ");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//Vypíše větu uvedenou v závorce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(kbhit())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//"Zachytává" stisknutou klávesu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stisk = getch();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//Stisknutou klávesu uloží do proměnné stisk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pole1[0] = 1;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//Nultému bitu v pole1 přiřadí hodnotu 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pole2[0] = 1;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//Nultému bitu v pole2 přiřadí hodnotu 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pole3[0] = 1;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//Nultému bitu v pole3 přiřadí hodnotu 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pole4[0] = 1;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//Nultému bitu v pole4 přiřadí hodnotu 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pole1[31] = 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//Třicátému prvnímu bitu v pole1 přiřadí hodnotu 0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pole2[31] = 1;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//Třicátému prvnímu bitu v pole2 přiřadí hodnotu 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pole3[31] = 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//Třicátému prvnímu bitu v pole3 přiřadí hodnotu 0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pole4[31] = 1;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//Třicátému prvnímu bitu v pole4 přiřadí hodnotu 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pole1[32] = 1;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//Třicátému druhému bitu v pole1 přiřadí hodnotu 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pole2[32] = 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//Třicátému druhému bitu v pole2 přiřadí hodnotu 0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pole3[32] = 1;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//Třicátému druhému bitu v pole3 přiřadí hodnotu 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pole4[32] = 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//Třicátému druhému bitu v pole4 přiřadí hodnotu 0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status = 2;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//Nastaví proměnnou status hodnotou 2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//Pokud nebyla klávesa stisknuta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status = 1;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//Nastaví proměnnou status hodnotou 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//Konec procesu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 xml:space="preserve">case 2: 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//Přiřazení binární hodnoty dle stisknuté klávesy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switch(stisk)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//Výběr procesu dle hodnoty v proměnné stisk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'0':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//V případě stisknutí 0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//Provádí cyklus za dodržení podmínky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  <w:r w:rsidRPr="003C4243">
        <w:rPr>
          <w:sz w:val="20"/>
          <w:szCs w:val="20"/>
        </w:rPr>
        <w:tab/>
        <w:t>//Provádí cyklus za dodržení podmínky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binar0[e]; //Přeposílá hodnoty z pole binar0 do pole binar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//Ukončení úkonu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'1':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//V případě stisknutí 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 - to samé co v předchozím úkonu jen z jiného pole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binar1[e];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'2':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binar2[e];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'3':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binar3[e];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'4':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binar4[e];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'5':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binar5[e];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'6':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binar6[e];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'7':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binar7[e];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'8':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binar8[e];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'9':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binar9[e];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'a':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binara[e];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'b':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binarb[e];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'c':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binarc[e];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'd':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binard[e];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'e':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binare[e];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'f':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binarf[e];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'g':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binarg[e];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'h':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binarh[e];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'i':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binari[e];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'j':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binarj[e];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'k':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binark[e];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'l':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binarl[e];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'm':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binarm[e];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'n':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binarn[e];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'o':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binaro[e];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'p':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binarp[e];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'q':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binarq[e];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'r':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binarr[e];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's':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binars[e];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't':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binart[e];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'u':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binaru[e];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'v':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binarv[e];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'w':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binarw[e];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'x':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binarx[e];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'y':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binary[e];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case 'z':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for(d = 0; d &lt;= 6; d++)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for(e = 0;e &lt;= 6; e++)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binar[d] = binarz[e];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status = 3;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//Nastaví proměnnou status hodnotou 3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 xml:space="preserve">case 3: 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//Přepnutí na další displej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if(pointer == 1)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//Pokud se proměnná pointer rovná 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for(a = 1; a &lt;= 15; a++)</w:t>
      </w:r>
      <w:r w:rsidRPr="003C4243">
        <w:rPr>
          <w:sz w:val="20"/>
          <w:szCs w:val="20"/>
        </w:rPr>
        <w:tab/>
        <w:t>//Provádí cyklus za dodržení podmínky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pole1[a] = 0;</w:t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//Naplnění pole1 nulami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pole2[a] = 0;</w:t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//Naplnění pole2 nulami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pole3[a] = 0;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//Naplnění pole3 nulami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pole4[a] = 0;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//Naplnění pole4 nulami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 xml:space="preserve">} 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for(a = 1; a &lt;= 15; a++)</w:t>
      </w:r>
      <w:r w:rsidRPr="003C424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//Provádí cyklus za dodržení podmínky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for(b = 0; b &lt;= 14; b++)</w:t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 xml:space="preserve"> //Provádí cyklus za dodržení podmínky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 xml:space="preserve">pole1[a] = binar[b]; //Přeposílá hodnoty z pole binar do hlavního pole1 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pointer = pointer + 1;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//Přičtení 1 do proměnné pointer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if(pointer == 2)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for(a = 1; a &lt;= 15; a++)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for(b = 0; b &lt;= 14; b++)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pole2[a] = binar[b];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pointer = pointer + 1;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if(pointer == 3)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for(a = 16; a &lt;= 30; a++)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for(b = 0; b &lt;= 14; b++)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pole3[a] = binar[b];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pointer = pointer + 1;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if(pointer == 4)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for(a = 16; a &lt;= 30; a++)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for(b = 0; b &lt;= 14; b++)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pole4[a] = binar[b];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pointer = 1;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status = 4;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//Nastaví proměnnou status hodnotou 4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lastRenderedPageBreak/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//Ukončení úkonu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 xml:space="preserve">case 4: 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//Poslání hodnot na port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for (c = 0; c &lt;= 35; c++)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4243">
        <w:rPr>
          <w:sz w:val="20"/>
          <w:szCs w:val="20"/>
        </w:rPr>
        <w:t>//Provádí cyklus za dodržení podmínky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{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outportb(0x301, pole1[c]);</w:t>
      </w:r>
      <w:r w:rsidRPr="003C4243">
        <w:rPr>
          <w:sz w:val="20"/>
          <w:szCs w:val="20"/>
        </w:rPr>
        <w:tab/>
        <w:t>//Poslání hodnoty z hlavního pole na port P2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outportb(0x300, 0x01);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//Poslání taktovací hodnoty na port P1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outportb(0x300, 0x00);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//Poslání taktovací hodnoty na port P1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outportb(0x301, pole2[c]);</w:t>
      </w:r>
      <w:r w:rsidRPr="003C4243">
        <w:rPr>
          <w:sz w:val="20"/>
          <w:szCs w:val="20"/>
        </w:rPr>
        <w:tab/>
        <w:t>//Poslání hodnoty z hlavního pole na port P2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outportb(0x300, 0x01);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//Poslání taktovací hodnoty na port P1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outportb(0x300, 0x00);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//Poslání taktovací hodnoty na port P1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outportb(0x301, pole3[c]);</w:t>
      </w:r>
      <w:r w:rsidRPr="003C4243">
        <w:rPr>
          <w:sz w:val="20"/>
          <w:szCs w:val="20"/>
        </w:rPr>
        <w:tab/>
        <w:t>//Poslání hodnoty z hlavního pole na port P2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outportb(0x300, 0x01);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//Poslání taktovací hodnoty na port P1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outportb(0x300, 0x00);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//Poslání taktovací hodnoty na port P1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outportb(0x301, pole4[c]);</w:t>
      </w:r>
      <w:r w:rsidRPr="003C4243">
        <w:rPr>
          <w:sz w:val="20"/>
          <w:szCs w:val="20"/>
        </w:rPr>
        <w:tab/>
        <w:t>//Poslání hodnoty z hlavního pole na port P2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outportb(0x300, 0x01);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//Poslání taktovací hodnoty na port P1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outportb(0x300, 0x00);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//Poslání taktovací hodnoty na port P1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status = 1;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//Nastaví proměnnou status hodnotou 1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break;</w:t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//Konec úkonu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</w: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rPr>
          <w:sz w:val="20"/>
          <w:szCs w:val="20"/>
        </w:rPr>
      </w:pPr>
      <w:r w:rsidRPr="003C4243">
        <w:rPr>
          <w:sz w:val="20"/>
          <w:szCs w:val="20"/>
        </w:rPr>
        <w:tab/>
        <w:t>}</w:t>
      </w:r>
    </w:p>
    <w:p w:rsidR="003C4243" w:rsidRPr="003C4243" w:rsidRDefault="003C4243" w:rsidP="003C4243">
      <w:pPr>
        <w:pStyle w:val="Zkladntextodsazen"/>
        <w:ind w:left="0"/>
        <w:rPr>
          <w:sz w:val="20"/>
          <w:szCs w:val="20"/>
        </w:rPr>
      </w:pPr>
      <w:r w:rsidRPr="003C4243">
        <w:rPr>
          <w:sz w:val="20"/>
          <w:szCs w:val="20"/>
        </w:rPr>
        <w:t>}</w:t>
      </w:r>
    </w:p>
    <w:sectPr w:rsidR="003C4243" w:rsidRPr="003C4243" w:rsidSect="00BC3C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982" w:left="1417" w:header="708" w:footer="1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24E" w:rsidRDefault="009E724E">
      <w:r>
        <w:separator/>
      </w:r>
    </w:p>
  </w:endnote>
  <w:endnote w:type="continuationSeparator" w:id="1">
    <w:p w:rsidR="009E724E" w:rsidRDefault="009E7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EE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unifont">
    <w:charset w:val="EE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9A" w:rsidRDefault="00221B9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9A" w:rsidRDefault="00221B9A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9A" w:rsidRDefault="00BC3C72">
    <w:pPr>
      <w:pStyle w:val="Zpat2"/>
    </w:pPr>
    <w:r>
      <w:fldChar w:fldCharType="begin"/>
    </w:r>
    <w:r w:rsidR="000D3ACE">
      <w:instrText xml:space="preserve"> PAGE </w:instrText>
    </w:r>
    <w:r>
      <w:fldChar w:fldCharType="separate"/>
    </w:r>
    <w:r w:rsidR="003C4243">
      <w:rPr>
        <w:noProof/>
      </w:rPr>
      <w:t>2</w:t>
    </w:r>
    <w:r>
      <w:fldChar w:fldCharType="end"/>
    </w:r>
    <w:r w:rsidR="000D3ACE">
      <w:t>/</w:t>
    </w:r>
    <w:fldSimple w:instr=" NUMPAGES ">
      <w:r w:rsidR="003C4243">
        <w:rPr>
          <w:noProof/>
        </w:rPr>
        <w:t>22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9A" w:rsidRDefault="00221B9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24E" w:rsidRDefault="009E724E">
      <w:r>
        <w:separator/>
      </w:r>
    </w:p>
  </w:footnote>
  <w:footnote w:type="continuationSeparator" w:id="1">
    <w:p w:rsidR="009E724E" w:rsidRDefault="009E72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9A" w:rsidRDefault="00243D3D">
    <w:pPr>
      <w:pStyle w:val="Zhlav"/>
    </w:pPr>
    <w:r>
      <w:rPr>
        <w:noProof/>
        <w:lang w:eastAsia="cs-CZ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-477520</wp:posOffset>
          </wp:positionV>
          <wp:extent cx="5760085" cy="648970"/>
          <wp:effectExtent l="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64897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9A" w:rsidRDefault="00221B9A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9A" w:rsidRDefault="00243D3D">
    <w:pPr>
      <w:pStyle w:val="Zhlav"/>
    </w:pPr>
    <w:r>
      <w:rPr>
        <w:noProof/>
        <w:lang w:eastAsia="cs-CZ"/>
      </w:rPr>
      <w:drawing>
        <wp:inline distT="0" distB="0" distL="0" distR="0">
          <wp:extent cx="5753100" cy="581025"/>
          <wp:effectExtent l="0" t="0" r="0" b="0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9A" w:rsidRDefault="00221B9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1D11101"/>
    <w:multiLevelType w:val="hybridMultilevel"/>
    <w:tmpl w:val="A0DCB5EE"/>
    <w:lvl w:ilvl="0" w:tplc="F7121D9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354145"/>
    <w:rsid w:val="000D3ACE"/>
    <w:rsid w:val="00221B9A"/>
    <w:rsid w:val="00243D3D"/>
    <w:rsid w:val="00354145"/>
    <w:rsid w:val="003C4243"/>
    <w:rsid w:val="00885AA2"/>
    <w:rsid w:val="008A3A6D"/>
    <w:rsid w:val="008C690F"/>
    <w:rsid w:val="00926901"/>
    <w:rsid w:val="009D2F90"/>
    <w:rsid w:val="009E724E"/>
    <w:rsid w:val="00A62D64"/>
    <w:rsid w:val="00B95F69"/>
    <w:rsid w:val="00BC3C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C3C72"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  <w:rsid w:val="00BC3C72"/>
  </w:style>
  <w:style w:type="character" w:customStyle="1" w:styleId="Odrky">
    <w:name w:val="Odrážky"/>
    <w:rsid w:val="00BC3C72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rsid w:val="00BC3C72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rsid w:val="00BC3C72"/>
    <w:pPr>
      <w:spacing w:after="120"/>
    </w:pPr>
  </w:style>
  <w:style w:type="paragraph" w:styleId="Seznam">
    <w:name w:val="List"/>
    <w:basedOn w:val="Zkladntext"/>
    <w:rsid w:val="00BC3C72"/>
  </w:style>
  <w:style w:type="paragraph" w:styleId="Titulek">
    <w:name w:val="caption"/>
    <w:basedOn w:val="Normln"/>
    <w:qFormat/>
    <w:rsid w:val="00BC3C72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rsid w:val="00BC3C72"/>
    <w:pPr>
      <w:suppressLineNumbers/>
    </w:pPr>
  </w:style>
  <w:style w:type="paragraph" w:styleId="Textbubliny">
    <w:name w:val="Balloon Text"/>
    <w:basedOn w:val="Normln"/>
    <w:rsid w:val="00BC3C72"/>
    <w:rPr>
      <w:rFonts w:ascii="Tahoma" w:hAnsi="Tahoma" w:cs="Tahoma"/>
      <w:sz w:val="16"/>
      <w:szCs w:val="16"/>
    </w:rPr>
  </w:style>
  <w:style w:type="paragraph" w:styleId="Zhlav">
    <w:name w:val="header"/>
    <w:basedOn w:val="Normln"/>
    <w:rsid w:val="00BC3C72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BC3C72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rsid w:val="00BC3C72"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rsid w:val="00BC3C72"/>
    <w:pPr>
      <w:jc w:val="center"/>
    </w:pPr>
  </w:style>
  <w:style w:type="paragraph" w:customStyle="1" w:styleId="Obsahtabulky">
    <w:name w:val="Obsah tabulky"/>
    <w:basedOn w:val="Normln"/>
    <w:rsid w:val="00BC3C72"/>
    <w:pPr>
      <w:suppressLineNumbers/>
    </w:pPr>
  </w:style>
  <w:style w:type="paragraph" w:customStyle="1" w:styleId="definice">
    <w:name w:val="definice"/>
    <w:basedOn w:val="Normln"/>
    <w:rsid w:val="00BC3C72"/>
    <w:rPr>
      <w:b/>
    </w:rPr>
  </w:style>
  <w:style w:type="paragraph" w:customStyle="1" w:styleId="vysvetlen">
    <w:name w:val="vysvetlení"/>
    <w:basedOn w:val="definice"/>
    <w:rsid w:val="00BC3C72"/>
  </w:style>
  <w:style w:type="paragraph" w:styleId="Zkladntextodsazen">
    <w:name w:val="Body Text Indent"/>
    <w:basedOn w:val="Zkladntext"/>
    <w:rsid w:val="00BC3C72"/>
    <w:pPr>
      <w:spacing w:after="57"/>
      <w:ind w:left="283"/>
    </w:pPr>
  </w:style>
  <w:style w:type="paragraph" w:customStyle="1" w:styleId="Zpat2">
    <w:name w:val="Zápatí2"/>
    <w:basedOn w:val="Zpat"/>
    <w:rsid w:val="00BC3C72"/>
    <w:pPr>
      <w:pBdr>
        <w:top w:val="none" w:sz="1" w:space="1" w:color="000000"/>
      </w:pBdr>
      <w:jc w:val="center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22</Pages>
  <Words>2951</Words>
  <Characters>17415</Characters>
  <Application>Microsoft Office Word</Application>
  <DocSecurity>0</DocSecurity>
  <Lines>145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 V</dc:creator>
  <cp:lastModifiedBy>Danek</cp:lastModifiedBy>
  <cp:revision>4</cp:revision>
  <cp:lastPrinted>2012-05-30T09:48:00Z</cp:lastPrinted>
  <dcterms:created xsi:type="dcterms:W3CDTF">2016-11-15T20:22:00Z</dcterms:created>
  <dcterms:modified xsi:type="dcterms:W3CDTF">2016-11-15T21:41:00Z</dcterms:modified>
</cp:coreProperties>
</file>