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1B9A" w:rsidRDefault="000D3ACE">
      <w:pPr>
        <w:pStyle w:val="Titul"/>
        <w:rPr>
          <w:sz w:val="32"/>
          <w:szCs w:val="32"/>
        </w:rPr>
      </w:pPr>
      <w:r>
        <w:t>Dílensk</w:t>
      </w:r>
      <w:bookmarkStart w:id="0" w:name="_GoBack"/>
      <w:bookmarkEnd w:id="0"/>
      <w:r>
        <w:t>á praxe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415"/>
        <w:gridCol w:w="1418"/>
        <w:gridCol w:w="2086"/>
        <w:gridCol w:w="1656"/>
        <w:gridCol w:w="2497"/>
      </w:tblGrid>
      <w:tr w:rsidR="00221B9A" w:rsidTr="008A3A6D">
        <w:tc>
          <w:tcPr>
            <w:tcW w:w="1415" w:type="dxa"/>
            <w:shd w:val="clear" w:color="auto" w:fill="auto"/>
            <w:vAlign w:val="center"/>
          </w:tcPr>
          <w:p w:rsidR="00221B9A" w:rsidRDefault="000D3ACE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57" w:type="dxa"/>
            <w:gridSpan w:val="4"/>
            <w:shd w:val="clear" w:color="auto" w:fill="auto"/>
          </w:tcPr>
          <w:p w:rsidR="00221B9A" w:rsidRPr="00354145" w:rsidRDefault="00295D84" w:rsidP="00354145">
            <w:pPr>
              <w:pStyle w:val="Obsahtabulky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35414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Trezor</w:t>
            </w:r>
          </w:p>
        </w:tc>
      </w:tr>
      <w:tr w:rsidR="00221B9A" w:rsidTr="008A3A6D">
        <w:tc>
          <w:tcPr>
            <w:tcW w:w="2833" w:type="dxa"/>
            <w:gridSpan w:val="2"/>
            <w:shd w:val="clear" w:color="auto" w:fill="auto"/>
          </w:tcPr>
          <w:p w:rsidR="00221B9A" w:rsidRDefault="00354145">
            <w:pPr>
              <w:pStyle w:val="Obsahtabulky"/>
            </w:pPr>
            <w:r>
              <w:t>Macháček Daniel</w:t>
            </w:r>
          </w:p>
        </w:tc>
        <w:tc>
          <w:tcPr>
            <w:tcW w:w="2086" w:type="dxa"/>
            <w:shd w:val="clear" w:color="auto" w:fill="auto"/>
          </w:tcPr>
          <w:p w:rsidR="00221B9A" w:rsidRDefault="00221B9A">
            <w:pPr>
              <w:pStyle w:val="Obsahtabulky"/>
              <w:jc w:val="center"/>
            </w:pPr>
          </w:p>
        </w:tc>
        <w:tc>
          <w:tcPr>
            <w:tcW w:w="1656" w:type="dxa"/>
            <w:shd w:val="clear" w:color="auto" w:fill="auto"/>
          </w:tcPr>
          <w:p w:rsidR="00221B9A" w:rsidRDefault="00893DDC" w:rsidP="00591A08">
            <w:pPr>
              <w:pStyle w:val="Obsahtabulky"/>
              <w:jc w:val="center"/>
            </w:pPr>
            <w:r>
              <w:fldChar w:fldCharType="begin"/>
            </w:r>
            <w:r w:rsidR="000D3ACE">
              <w:instrText xml:space="preserve"> PAGE </w:instrText>
            </w:r>
            <w:r>
              <w:fldChar w:fldCharType="separate"/>
            </w:r>
            <w:r w:rsidR="000D3ACE">
              <w:t>1</w:t>
            </w:r>
            <w:r>
              <w:fldChar w:fldCharType="end"/>
            </w:r>
            <w:r w:rsidR="000D3ACE">
              <w:t>/</w:t>
            </w:r>
            <w:r w:rsidR="004217CE">
              <w:t>12</w:t>
            </w:r>
          </w:p>
        </w:tc>
        <w:tc>
          <w:tcPr>
            <w:tcW w:w="2497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Známka:</w:t>
            </w:r>
          </w:p>
        </w:tc>
      </w:tr>
      <w:tr w:rsidR="00221B9A" w:rsidTr="008A3A6D">
        <w:tc>
          <w:tcPr>
            <w:tcW w:w="2833" w:type="dxa"/>
            <w:gridSpan w:val="2"/>
            <w:shd w:val="clear" w:color="auto" w:fill="auto"/>
          </w:tcPr>
          <w:p w:rsidR="00221B9A" w:rsidRDefault="00295D84">
            <w:pPr>
              <w:pStyle w:val="Obsahtabulky"/>
            </w:pPr>
            <w:r>
              <w:t>1.3</w:t>
            </w:r>
            <w:r w:rsidR="00354145">
              <w:t>.2016</w:t>
            </w:r>
          </w:p>
        </w:tc>
        <w:tc>
          <w:tcPr>
            <w:tcW w:w="2086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Datum odevzdání:</w:t>
            </w:r>
          </w:p>
        </w:tc>
        <w:tc>
          <w:tcPr>
            <w:tcW w:w="1656" w:type="dxa"/>
            <w:shd w:val="clear" w:color="auto" w:fill="auto"/>
          </w:tcPr>
          <w:p w:rsidR="00221B9A" w:rsidRDefault="00295D84">
            <w:pPr>
              <w:pStyle w:val="Obsahtabulky"/>
              <w:jc w:val="center"/>
            </w:pPr>
            <w:r>
              <w:t>22.3</w:t>
            </w:r>
            <w:r w:rsidR="00354145">
              <w:t>.201</w:t>
            </w:r>
            <w:r w:rsidR="00A47370">
              <w:t>7</w:t>
            </w:r>
          </w:p>
        </w:tc>
        <w:tc>
          <w:tcPr>
            <w:tcW w:w="2497" w:type="dxa"/>
            <w:shd w:val="clear" w:color="auto" w:fill="auto"/>
          </w:tcPr>
          <w:p w:rsidR="00221B9A" w:rsidRDefault="000D3ACE">
            <w:pPr>
              <w:pStyle w:val="Obsahtabulky"/>
            </w:pPr>
            <w:r>
              <w:t>Odevzdáno:</w:t>
            </w:r>
          </w:p>
        </w:tc>
      </w:tr>
    </w:tbl>
    <w:p w:rsidR="00221B9A" w:rsidRDefault="00221B9A">
      <w:pPr>
        <w:sectPr w:rsidR="00221B9A">
          <w:headerReference w:type="first" r:id="rId7"/>
          <w:footerReference w:type="first" r:id="rId8"/>
          <w:pgSz w:w="11906" w:h="16838"/>
          <w:pgMar w:top="1722" w:right="1417" w:bottom="1417" w:left="1417" w:header="1417" w:footer="708" w:gutter="0"/>
          <w:cols w:space="708"/>
          <w:titlePg/>
          <w:docGrid w:linePitch="360"/>
        </w:sectPr>
      </w:pPr>
    </w:p>
    <w:p w:rsidR="00221B9A" w:rsidRDefault="00221B9A"/>
    <w:p w:rsidR="00354145" w:rsidRDefault="00354145" w:rsidP="00354145">
      <w:pPr>
        <w:pStyle w:val="definice"/>
      </w:pPr>
      <w:r>
        <w:t>Zadání:</w:t>
      </w:r>
    </w:p>
    <w:p w:rsidR="00354145" w:rsidRDefault="00354145" w:rsidP="00354145">
      <w:pPr>
        <w:pStyle w:val="Zkladntextodsazen"/>
      </w:pPr>
      <w:r>
        <w:t xml:space="preserve">Zpracujte </w:t>
      </w:r>
      <w:r w:rsidR="00295D84">
        <w:t xml:space="preserve">ovládací </w:t>
      </w:r>
      <w:r>
        <w:t xml:space="preserve">program v programovacím </w:t>
      </w:r>
      <w:r w:rsidR="00295D84">
        <w:t>jazyce C ovládající model mikrovlnné trouby</w:t>
      </w:r>
      <w:r>
        <w:t xml:space="preserve"> tak, aby obsahoval nejméně tyto funkce:</w:t>
      </w:r>
    </w:p>
    <w:p w:rsidR="00CF4B22" w:rsidRDefault="00295D84" w:rsidP="00CF4B22">
      <w:pPr>
        <w:pStyle w:val="Zkladntextodsazen"/>
        <w:numPr>
          <w:ilvl w:val="0"/>
          <w:numId w:val="5"/>
        </w:numPr>
      </w:pPr>
      <w:r>
        <w:t>Simulujte povoz velmi jednoduché mikrovlnné trouby</w:t>
      </w:r>
    </w:p>
    <w:p w:rsidR="00354145" w:rsidRDefault="00083266" w:rsidP="00354145">
      <w:pPr>
        <w:pStyle w:val="Zkladntextodsazen"/>
        <w:numPr>
          <w:ilvl w:val="0"/>
          <w:numId w:val="5"/>
        </w:numPr>
      </w:pPr>
      <w:r>
        <w:t>Na vestavěném displeji modelu zobrazujte jak dobu ohřevu, tak i teplotu „pokrmu“</w:t>
      </w:r>
    </w:p>
    <w:p w:rsidR="009A002C" w:rsidRDefault="00083266" w:rsidP="009A002C">
      <w:pPr>
        <w:pStyle w:val="Zkladntextodsazen"/>
        <w:numPr>
          <w:ilvl w:val="0"/>
          <w:numId w:val="5"/>
        </w:numPr>
      </w:pPr>
      <w:r>
        <w:t>Na vestavěné klávesnici modelu umožní nastavit jak dobu ohřevu, tak i požadovanou teplotu</w:t>
      </w:r>
    </w:p>
    <w:p w:rsidR="00083266" w:rsidRDefault="00083266" w:rsidP="00083266">
      <w:pPr>
        <w:pStyle w:val="Zkladntextodsazen"/>
        <w:numPr>
          <w:ilvl w:val="0"/>
          <w:numId w:val="5"/>
        </w:numPr>
      </w:pPr>
      <w:r>
        <w:t>Na vestavěné klávesnici modelu umožní nastavit pracovní otáčky talíře</w:t>
      </w:r>
    </w:p>
    <w:p w:rsidR="00CF4B22" w:rsidRDefault="00083266" w:rsidP="009A002C">
      <w:pPr>
        <w:pStyle w:val="Zkladntextodsazen"/>
        <w:numPr>
          <w:ilvl w:val="0"/>
          <w:numId w:val="5"/>
        </w:numPr>
      </w:pPr>
      <w:r>
        <w:t>Při „ohřevu“ průběžně zobrazujte metodou „countdown“ zbývající dobu ohřevu</w:t>
      </w:r>
    </w:p>
    <w:p w:rsidR="00083266" w:rsidRDefault="00083266" w:rsidP="009A002C">
      <w:pPr>
        <w:pStyle w:val="Zkladntextodsazen"/>
        <w:numPr>
          <w:ilvl w:val="0"/>
          <w:numId w:val="5"/>
        </w:numPr>
      </w:pPr>
      <w:r>
        <w:t>Sledujte a zobrazujte provozní a chybové stavy přípravku na monitoru PC</w:t>
      </w:r>
    </w:p>
    <w:p w:rsidR="00DE52AD" w:rsidRDefault="00DE52AD" w:rsidP="00DE52AD">
      <w:pPr>
        <w:pStyle w:val="Zkladntextodsazen"/>
        <w:ind w:left="0"/>
        <w:rPr>
          <w:b/>
        </w:rPr>
      </w:pPr>
    </w:p>
    <w:p w:rsidR="00083266" w:rsidRDefault="00083266" w:rsidP="00083266">
      <w:pPr>
        <w:pStyle w:val="definice"/>
      </w:pPr>
      <w:r>
        <w:t>Popis zapojení:</w:t>
      </w:r>
    </w:p>
    <w:p w:rsidR="00083266" w:rsidRDefault="00083266" w:rsidP="00DE52AD">
      <w:pPr>
        <w:pStyle w:val="Zkladntextodsazen"/>
        <w:ind w:left="0"/>
        <w:rPr>
          <w:b/>
        </w:rPr>
      </w:pPr>
    </w:p>
    <w:p w:rsidR="00083266" w:rsidRDefault="000058DB" w:rsidP="00DE52AD">
      <w:pPr>
        <w:pStyle w:val="Zkladntextodsazen"/>
        <w:ind w:left="0"/>
        <w:rPr>
          <w:b/>
        </w:rPr>
      </w:pPr>
      <w:r>
        <w:rPr>
          <w:b/>
        </w:rPr>
        <w:object w:dxaOrig="7351" w:dyaOrig="34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pt;height:151.5pt" o:ole="">
            <v:imagedata r:id="rId9" o:title=""/>
          </v:shape>
          <o:OLEObject Type="Embed" ProgID="Excel.Sheet.12" ShapeID="_x0000_i1025" DrawAspect="Content" ObjectID="_1551667967" r:id="rId10"/>
        </w:object>
      </w:r>
    </w:p>
    <w:p w:rsidR="00083266" w:rsidRDefault="00083266" w:rsidP="00DE52AD">
      <w:pPr>
        <w:pStyle w:val="Zkladntextodsazen"/>
        <w:ind w:left="0"/>
        <w:rPr>
          <w:b/>
        </w:rPr>
      </w:pPr>
    </w:p>
    <w:p w:rsidR="000058DB" w:rsidRDefault="000058DB" w:rsidP="000058DB">
      <w:pPr>
        <w:pStyle w:val="definice"/>
      </w:pPr>
      <w:r>
        <w:t>Funkce:</w:t>
      </w:r>
    </w:p>
    <w:p w:rsidR="000058DB" w:rsidRDefault="000058DB" w:rsidP="000058DB">
      <w:pPr>
        <w:pStyle w:val="Zkladntextodsazen"/>
        <w:numPr>
          <w:ilvl w:val="0"/>
          <w:numId w:val="8"/>
        </w:numPr>
      </w:pPr>
      <w:r>
        <w:t>Dvířka mikrovlnky se dají zavřít kdykoli během nastavování parametrů nebo už ve výchozím stavu, zámek zaklapne až po spuštění ohřevu</w:t>
      </w:r>
    </w:p>
    <w:p w:rsidR="000058DB" w:rsidRDefault="000058DB" w:rsidP="000058DB">
      <w:pPr>
        <w:pStyle w:val="Zkladntextodsazen"/>
        <w:numPr>
          <w:ilvl w:val="0"/>
          <w:numId w:val="8"/>
        </w:numPr>
      </w:pPr>
      <w:r>
        <w:t>Ve výchozím stavu funguje pouze tlačítko MODE</w:t>
      </w:r>
    </w:p>
    <w:p w:rsidR="000058DB" w:rsidRDefault="000058DB" w:rsidP="000058DB">
      <w:pPr>
        <w:pStyle w:val="Zkladntextodsazen"/>
        <w:numPr>
          <w:ilvl w:val="0"/>
          <w:numId w:val="8"/>
        </w:numPr>
      </w:pPr>
      <w:r>
        <w:t>Během nastavování parametrů fungují pouze tlačítka NAHORU, DOLU a SET (NAHORU a DOLU nastavují hodnoty parametrů a tlačítkem SET se potvrzují)</w:t>
      </w:r>
    </w:p>
    <w:p w:rsidR="000058DB" w:rsidRPr="00DE52AD" w:rsidRDefault="000058DB" w:rsidP="000058DB">
      <w:pPr>
        <w:pStyle w:val="Zkladntextodsazen"/>
        <w:ind w:left="0"/>
        <w:rPr>
          <w:b/>
        </w:rPr>
      </w:pPr>
    </w:p>
    <w:p w:rsidR="00354145" w:rsidRDefault="00354145" w:rsidP="00354145">
      <w:pPr>
        <w:pStyle w:val="definice"/>
      </w:pPr>
      <w:r>
        <w:t>Závěr:</w:t>
      </w:r>
    </w:p>
    <w:p w:rsidR="006C2800" w:rsidRDefault="00520F7D" w:rsidP="006C2800">
      <w:pPr>
        <w:pStyle w:val="Zkladntextodsazen"/>
      </w:pPr>
      <w:r>
        <w:t xml:space="preserve">Tento program nebyl testován přímo na přípravku, ale </w:t>
      </w:r>
      <w:r w:rsidR="00295D84">
        <w:t>nad úlohou jsem se dlouho zamýšlel a věřím, že to nebylo marné. Program neobsahuje funkci čtení teploty, tudíž ji nemůže ani vypisovat na displej, ale odpočítávání a veškerá další signalizace na displeji je splněna. Dále jsem nezprovoznil ovládání žárovky z důvodu, jak jsem již zmínil, nefu</w:t>
      </w:r>
      <w:r w:rsidR="00083266">
        <w:t>n</w:t>
      </w:r>
      <w:r w:rsidR="00295D84">
        <w:t>kčního čtení teploty. Mým cílem bylo číst teplotu a porovnávat ji s aktuální a tím dosahovat regulace s pomocí PWM.</w:t>
      </w:r>
    </w:p>
    <w:p w:rsidR="001A3893" w:rsidRDefault="001A3893" w:rsidP="00DB14DC">
      <w:pPr>
        <w:pStyle w:val="Zkladntextodsazen"/>
        <w:ind w:left="0"/>
      </w:pPr>
    </w:p>
    <w:p w:rsidR="00354145" w:rsidRDefault="00354145" w:rsidP="00354145">
      <w:pPr>
        <w:pStyle w:val="definice"/>
      </w:pPr>
      <w:r>
        <w:t>Přílohy:</w:t>
      </w:r>
    </w:p>
    <w:p w:rsidR="00354145" w:rsidRDefault="00F94E27" w:rsidP="00354145">
      <w:pPr>
        <w:pStyle w:val="Zkladntextodsazen"/>
        <w:numPr>
          <w:ilvl w:val="0"/>
          <w:numId w:val="3"/>
        </w:numPr>
      </w:pPr>
      <w:r>
        <w:t>Výpis</w:t>
      </w:r>
      <w:r w:rsidR="00520F7D">
        <w:t xml:space="preserve"> programu</w:t>
      </w:r>
      <w:r>
        <w:t xml:space="preserve"> – </w:t>
      </w:r>
      <w:r w:rsidR="00F440BA">
        <w:t>9</w:t>
      </w:r>
      <w:r w:rsidR="00591A08">
        <w:t xml:space="preserve"> stran</w:t>
      </w:r>
    </w:p>
    <w:p w:rsidR="00DE52AD" w:rsidRDefault="00295D84" w:rsidP="00DB14DC">
      <w:pPr>
        <w:pStyle w:val="Zkladntextodsazen"/>
        <w:numPr>
          <w:ilvl w:val="0"/>
          <w:numId w:val="3"/>
        </w:numPr>
      </w:pPr>
      <w:r>
        <w:t>Stav</w:t>
      </w:r>
      <w:r w:rsidR="003F3E4E">
        <w:t>ové</w:t>
      </w:r>
      <w:r w:rsidR="00354145">
        <w:t xml:space="preserve"> diagram</w:t>
      </w:r>
      <w:r w:rsidR="00520F7D">
        <w:t>y</w:t>
      </w:r>
      <w:r w:rsidR="00F440BA">
        <w:t xml:space="preserve"> – 1 strana</w:t>
      </w:r>
    </w:p>
    <w:p w:rsidR="00DB3F77" w:rsidRDefault="00295D84" w:rsidP="00354145">
      <w:pPr>
        <w:pStyle w:val="Zkladntextodsazen"/>
        <w:ind w:left="0"/>
        <w:rPr>
          <w:b/>
        </w:rPr>
      </w:pPr>
      <w:r>
        <w:rPr>
          <w:b/>
        </w:rPr>
        <w:lastRenderedPageBreak/>
        <w:t>Stav</w:t>
      </w:r>
      <w:r w:rsidR="00DB3F77" w:rsidRPr="00DB3F77">
        <w:rPr>
          <w:b/>
        </w:rPr>
        <w:t>ové diagramy:</w:t>
      </w:r>
    </w:p>
    <w:p w:rsidR="006679AF" w:rsidRDefault="006679AF" w:rsidP="00354145">
      <w:pPr>
        <w:pStyle w:val="Zkladntextodsazen"/>
        <w:ind w:left="0"/>
        <w:rPr>
          <w:b/>
        </w:rPr>
      </w:pPr>
      <w:r>
        <w:rPr>
          <w:b/>
        </w:rPr>
        <w:t xml:space="preserve">       </w:t>
      </w:r>
      <w:r w:rsidR="00B343BB">
        <w:rPr>
          <w:b/>
        </w:rPr>
        <w:t xml:space="preserve">        </w:t>
      </w:r>
      <w:r>
        <w:rPr>
          <w:b/>
        </w:rPr>
        <w:t xml:space="preserve">     </w:t>
      </w:r>
    </w:p>
    <w:p w:rsidR="000058DB" w:rsidRPr="000058DB" w:rsidRDefault="000058DB" w:rsidP="00354145">
      <w:pPr>
        <w:pStyle w:val="Zkladntextodsazen"/>
        <w:ind w:left="0"/>
        <w:rPr>
          <w:u w:val="single"/>
        </w:rPr>
      </w:pPr>
      <w:r w:rsidRPr="000058DB">
        <w:rPr>
          <w:u w:val="single"/>
        </w:rPr>
        <w:t>Proces programu:</w:t>
      </w:r>
    </w:p>
    <w:p w:rsidR="00F46FE9" w:rsidRDefault="000058DB" w:rsidP="00354145">
      <w:pPr>
        <w:pStyle w:val="Zkladntextodsazen"/>
        <w:ind w:left="0"/>
        <w:rPr>
          <w:b/>
        </w:rPr>
      </w:pPr>
      <w:r>
        <w:rPr>
          <w:noProof/>
          <w:lang w:eastAsia="cs-CZ"/>
        </w:rPr>
        <w:drawing>
          <wp:inline distT="0" distB="0" distL="0" distR="0">
            <wp:extent cx="4764460" cy="4048125"/>
            <wp:effectExtent l="19050" t="0" r="0" b="0"/>
            <wp:docPr id="29" name="obrázek 29" descr="C:\Users\Danek\AppData\Local\Microsoft\Windows\INetCache\Content.Word\Stavový diagram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anek\AppData\Local\Microsoft\Windows\INetCache\Content.Word\Stavový diagram 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801" cy="405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FE9" w:rsidRDefault="00F46FE9" w:rsidP="00354145">
      <w:pPr>
        <w:pStyle w:val="Zkladntextodsazen"/>
        <w:ind w:left="0"/>
        <w:rPr>
          <w:b/>
        </w:rPr>
      </w:pPr>
    </w:p>
    <w:p w:rsidR="000058DB" w:rsidRPr="000058DB" w:rsidRDefault="000058DB" w:rsidP="000058DB">
      <w:pPr>
        <w:pStyle w:val="Zkladntextodsazen"/>
        <w:numPr>
          <w:ilvl w:val="0"/>
          <w:numId w:val="8"/>
        </w:numPr>
        <w:rPr>
          <w:b/>
        </w:rPr>
      </w:pPr>
      <w:r>
        <w:t>Zobrazování na displeji probíhá „paralelně vůči vykonávaným operacím, z toho důvodu jsem nakreslil dva stavové diagramy</w:t>
      </w:r>
    </w:p>
    <w:p w:rsidR="000058DB" w:rsidRDefault="000058DB" w:rsidP="000058DB">
      <w:pPr>
        <w:pStyle w:val="Zkladntextodsazen"/>
        <w:ind w:left="0"/>
      </w:pPr>
    </w:p>
    <w:p w:rsidR="000058DB" w:rsidRPr="000058DB" w:rsidRDefault="000058DB" w:rsidP="00354145">
      <w:pPr>
        <w:pStyle w:val="Zkladntextodsazen"/>
        <w:ind w:left="0"/>
        <w:rPr>
          <w:u w:val="single"/>
        </w:rPr>
      </w:pPr>
      <w:r w:rsidRPr="000058DB">
        <w:rPr>
          <w:u w:val="single"/>
        </w:rPr>
        <w:t>Zobrazování na displeji:</w:t>
      </w:r>
    </w:p>
    <w:p w:rsidR="000058DB" w:rsidRDefault="000058DB" w:rsidP="00354145">
      <w:pPr>
        <w:pStyle w:val="Zkladntextodsazen"/>
        <w:ind w:left="0"/>
        <w:rPr>
          <w:b/>
        </w:rPr>
      </w:pPr>
      <w:r>
        <w:rPr>
          <w:b/>
        </w:rPr>
        <w:t xml:space="preserve">          </w:t>
      </w:r>
      <w:r>
        <w:rPr>
          <w:b/>
        </w:rPr>
        <w:pict>
          <v:shape id="_x0000_i1026" type="#_x0000_t75" style="width:324pt;height:189.75pt">
            <v:imagedata r:id="rId12" o:title="Stavový diagram 2"/>
          </v:shape>
        </w:pict>
      </w:r>
    </w:p>
    <w:p w:rsidR="000058DB" w:rsidRDefault="000058DB" w:rsidP="00354145">
      <w:pPr>
        <w:pStyle w:val="Zkladntextodsazen"/>
        <w:ind w:left="0"/>
        <w:rPr>
          <w:b/>
        </w:rPr>
      </w:pPr>
    </w:p>
    <w:p w:rsidR="00F46FE9" w:rsidRDefault="00F46FE9" w:rsidP="00F46FE9">
      <w:pPr>
        <w:pStyle w:val="Zkladntextodsazen"/>
        <w:ind w:left="0"/>
        <w:rPr>
          <w:sz w:val="20"/>
          <w:szCs w:val="20"/>
        </w:rPr>
      </w:pPr>
    </w:p>
    <w:p w:rsidR="00F46FE9" w:rsidRDefault="00F46FE9" w:rsidP="00F46FE9">
      <w:pPr>
        <w:pStyle w:val="Zkladntextodsazen"/>
        <w:ind w:left="0"/>
        <w:rPr>
          <w:b/>
        </w:rPr>
      </w:pPr>
      <w:r w:rsidRPr="00C4270E">
        <w:rPr>
          <w:b/>
        </w:rPr>
        <w:t>Výpis programu</w:t>
      </w:r>
      <w:r>
        <w:rPr>
          <w:b/>
        </w:rPr>
        <w:t>: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#include &lt;conio.h&gt;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//načtení základní knihovmy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#include &lt;stdio.h&gt;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//načtení základní knihovmy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#include &lt;dos.h&gt;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//načtení knihovmy pro komunikaci s DOS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#include &lt;time.h&gt;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//načtení knihovny pro práci s časovačem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int a = 1;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//proměnná pro zobrazení pozdravu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int c = 0;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//proměnná pro sekundový odpočet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int cas1, cas2, cas3, cas4;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//proměnné pro uložení nastaveného času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int teplota = 0;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//proměnná pro uložení nastavené teploty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>int otacky = 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7553">
        <w:rPr>
          <w:sz w:val="20"/>
          <w:szCs w:val="20"/>
        </w:rPr>
        <w:t>//proměnná pro uložení nastavených otáček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int statusd = 0;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//proměnná ovládající první switch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int statusp = 0;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//proměnná ovládající druhý switch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int i301;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//proměnná pro uložení přečteného vstupu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>int MODE = 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7553">
        <w:rPr>
          <w:sz w:val="20"/>
          <w:szCs w:val="20"/>
        </w:rPr>
        <w:t>//proměnná přiřřazená tlačítku mikrovlnky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int SET = 0;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//proměnná přiřřazená tlačítku mikrovlnky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 xml:space="preserve">int UP = 0; 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//proměnná přiřřazená tlačítku mikrovlnky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>int DOWN = 0;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7553">
        <w:rPr>
          <w:sz w:val="20"/>
          <w:szCs w:val="20"/>
        </w:rPr>
        <w:t>//proměnná přiřřazená tlačítku mikrovlnky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i</w:t>
      </w:r>
      <w:r>
        <w:rPr>
          <w:sz w:val="20"/>
          <w:szCs w:val="20"/>
        </w:rPr>
        <w:t>nt PWMM1, PWMM2, PWMZ1, PWMZ2;</w:t>
      </w:r>
      <w:r>
        <w:rPr>
          <w:sz w:val="20"/>
          <w:szCs w:val="20"/>
        </w:rPr>
        <w:tab/>
      </w:r>
      <w:r w:rsidRPr="004E7553">
        <w:rPr>
          <w:sz w:val="20"/>
          <w:szCs w:val="20"/>
        </w:rPr>
        <w:t>//proměnné pro hodnoty PWM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>unsigned char hodnota1 = 0x1D;</w:t>
      </w:r>
      <w:r>
        <w:rPr>
          <w:sz w:val="20"/>
          <w:szCs w:val="20"/>
        </w:rPr>
        <w:tab/>
      </w:r>
      <w:r w:rsidRPr="004E7553">
        <w:rPr>
          <w:sz w:val="20"/>
          <w:szCs w:val="20"/>
        </w:rPr>
        <w:t>//proměnné pro hodnoty zobrazované na displeji (výchozí podtržítko)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unsigned char hodnota2 = 0x1D;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unsigned char hodnota3 = 0x1D;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unsigned char hodnota4 = 0x1D;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unsigned char dis1 = 0x7F;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//proměnné pro volbu zobrazovaného displeje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unsigned char dis2 = 0xBF;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unsigned char dis3 = 0xDF;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unsigned char dis4 = 0xEF;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unsigned char maska12 = 0x80;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//maska pro čtení výstupu klávesnice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unsigned char maska7 = 0x40;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//maska pro čtení výstupu dvířek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void main()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  <w:t>outportb(0x300, 0xFF);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//vypnutí všech stavů mikrovlnky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  <w:t>outportb(0x301, 0xFF);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  <w:t>while (1)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//nekonečná smyčka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i301 = inportb(0x301);</w:t>
      </w:r>
      <w:r w:rsidRPr="004E7553">
        <w:rPr>
          <w:sz w:val="20"/>
          <w:szCs w:val="20"/>
        </w:rPr>
        <w:tab/>
        <w:t>//načtení hodnot z portu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switch (statusd)</w:t>
      </w:r>
      <w:r w:rsidRPr="004E7553">
        <w:rPr>
          <w:sz w:val="20"/>
          <w:szCs w:val="20"/>
        </w:rPr>
        <w:tab/>
        <w:t>//zvolení operace dle hodnoty statusd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'0':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//rozsvícení prvního displeje a zobrazení hodnoty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lastRenderedPageBreak/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outportb(0x301, dis1);</w:t>
      </w:r>
      <w:r w:rsidRPr="004E7553">
        <w:rPr>
          <w:sz w:val="20"/>
          <w:szCs w:val="20"/>
        </w:rPr>
        <w:tab/>
      </w:r>
      <w:r w:rsidR="00F440BA">
        <w:rPr>
          <w:sz w:val="20"/>
          <w:szCs w:val="20"/>
        </w:rPr>
        <w:t xml:space="preserve"> </w:t>
      </w:r>
      <w:r w:rsidRPr="004E7553">
        <w:rPr>
          <w:sz w:val="20"/>
          <w:szCs w:val="20"/>
        </w:rPr>
        <w:t xml:space="preserve">   //rosvícení prvního displeje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outportb(0x300, hodnota1); //zobrazení chtěné hodnoty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delay(18);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 xml:space="preserve">   //zpožděné mezi jednotlivými displeji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 xml:space="preserve">if (i301 &amp; maska12 == 0)  </w:t>
      </w:r>
      <w:r w:rsidR="00F440BA">
        <w:rPr>
          <w:sz w:val="20"/>
          <w:szCs w:val="20"/>
        </w:rPr>
        <w:t xml:space="preserve"> </w:t>
      </w:r>
      <w:r w:rsidRPr="004E7553">
        <w:rPr>
          <w:sz w:val="20"/>
          <w:szCs w:val="20"/>
        </w:rPr>
        <w:t xml:space="preserve"> //stisknuto tlačítko MODE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MODE = 1;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statusd = 1;</w:t>
      </w:r>
      <w:r w:rsidRPr="004E7553">
        <w:rPr>
          <w:sz w:val="20"/>
          <w:szCs w:val="20"/>
        </w:rPr>
        <w:tab/>
        <w:t>//posunutí k dalšímu procesu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break;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//ukončení procesu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'1':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="00F440BA">
        <w:rPr>
          <w:sz w:val="20"/>
          <w:szCs w:val="20"/>
        </w:rPr>
        <w:tab/>
      </w:r>
      <w:r w:rsidRPr="004E7553">
        <w:rPr>
          <w:sz w:val="20"/>
          <w:szCs w:val="20"/>
        </w:rPr>
        <w:t>//rozsvícení druhého displeje a zobrazení hodnoty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outportb(0x301, dis2);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outportb(0x300, hodnota2);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delay(18);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(i301 &amp; maska12 == 0)   //stisknuto tlačítko NAHORU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UP = 1;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statusd = 2;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break;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'2':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//rozsvícení třetího displeje a zobrazení hodnoty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outportb(0x301, dis3);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outportb(0x300, hodnota3);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delay(18);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(i301 &amp; maska12 == 0)   //stisknuto tlačítko DOLU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DOWN = 1;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statusd = 3;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break;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'3':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//rozsvícení čtvrtého displeje a zobrazení hodnoty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outportb(0x301, dis4);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outportb(0x300, hodnota4);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delay(18);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(i301 &amp; maska12 == 0)   //stisknuto tlačítko SET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SET = 1;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lastRenderedPageBreak/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statusd = 0;</w:t>
      </w:r>
      <w:r w:rsidRPr="004E7553">
        <w:rPr>
          <w:sz w:val="20"/>
          <w:szCs w:val="20"/>
        </w:rPr>
        <w:tab/>
        <w:t>//návrat k prvnímu procesu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break;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switch (statusp)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'0':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="00F440BA">
        <w:rPr>
          <w:sz w:val="20"/>
          <w:szCs w:val="20"/>
        </w:rPr>
        <w:tab/>
      </w:r>
      <w:r w:rsidRPr="004E7553">
        <w:rPr>
          <w:sz w:val="20"/>
          <w:szCs w:val="20"/>
        </w:rPr>
        <w:t>//pozdrav na displeji po 3s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hodnota1 = 0x0A;   //A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 xml:space="preserve">hodnota2 = 0x11; </w:t>
      </w:r>
      <w:r w:rsidR="00F440BA">
        <w:rPr>
          <w:sz w:val="20"/>
          <w:szCs w:val="20"/>
        </w:rPr>
        <w:t xml:space="preserve"> </w:t>
      </w:r>
      <w:r w:rsidRPr="004E7553">
        <w:rPr>
          <w:sz w:val="20"/>
          <w:szCs w:val="20"/>
        </w:rPr>
        <w:t xml:space="preserve">  //H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 xml:space="preserve">hodnota3 = 0x00; </w:t>
      </w:r>
      <w:r w:rsidR="00F440BA">
        <w:rPr>
          <w:sz w:val="20"/>
          <w:szCs w:val="20"/>
        </w:rPr>
        <w:t xml:space="preserve"> </w:t>
      </w:r>
      <w:r w:rsidRPr="004E7553">
        <w:rPr>
          <w:sz w:val="20"/>
          <w:szCs w:val="20"/>
        </w:rPr>
        <w:t xml:space="preserve">  //O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 xml:space="preserve">hodnota4 = 0x12;  </w:t>
      </w:r>
      <w:r w:rsidR="00F440BA">
        <w:rPr>
          <w:sz w:val="20"/>
          <w:szCs w:val="20"/>
        </w:rPr>
        <w:t xml:space="preserve"> </w:t>
      </w:r>
      <w:r w:rsidRPr="004E7553">
        <w:rPr>
          <w:sz w:val="20"/>
          <w:szCs w:val="20"/>
        </w:rPr>
        <w:t xml:space="preserve"> //J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a = a + 1;</w:t>
      </w:r>
      <w:r w:rsidRPr="004E7553">
        <w:rPr>
          <w:sz w:val="20"/>
          <w:szCs w:val="20"/>
        </w:rPr>
        <w:tab/>
      </w:r>
      <w:r w:rsidR="00F440BA">
        <w:rPr>
          <w:sz w:val="20"/>
          <w:szCs w:val="20"/>
        </w:rPr>
        <w:t xml:space="preserve"> </w:t>
      </w:r>
      <w:r w:rsidRPr="004E7553">
        <w:rPr>
          <w:sz w:val="20"/>
          <w:szCs w:val="20"/>
        </w:rPr>
        <w:t xml:space="preserve">   //navyšování o jedna kvůli cyklu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 xml:space="preserve">if (a == 50)     </w:t>
      </w:r>
      <w:r w:rsidR="00F440BA">
        <w:rPr>
          <w:sz w:val="20"/>
          <w:szCs w:val="20"/>
        </w:rPr>
        <w:tab/>
        <w:t xml:space="preserve">  </w:t>
      </w:r>
      <w:r w:rsidRPr="004E7553">
        <w:rPr>
          <w:sz w:val="20"/>
          <w:szCs w:val="20"/>
        </w:rPr>
        <w:t xml:space="preserve">  //zajištění zobrazení po 3s cyklem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1;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//posunutí k dalšímu procesu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else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//při nekodončení cyklu...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0;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//opakuje tento proces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break;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'1':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//výchozí stav mikrovlnky s otevřením dveří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hodnota1 = 0x00;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//zobrazení nul na displejích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hodnota2 = 0x00;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hodnota3 = 0x00;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hodnota4 = 0x00;</w:t>
      </w:r>
    </w:p>
    <w:p w:rsidR="004E7553" w:rsidRPr="004E7553" w:rsidRDefault="00F440BA" w:rsidP="004E755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dis1 = 0x7E;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7553" w:rsidRPr="004E7553">
        <w:rPr>
          <w:sz w:val="20"/>
          <w:szCs w:val="20"/>
        </w:rPr>
        <w:t>//změna hodnoty, kvůli otevření dvířek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dis2 = 0xBE;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dis3 = 0xDE;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dis4 = 0xEE;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F440BA" w:rsidP="004E755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(MODE == 1)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7553" w:rsidRPr="004E7553">
        <w:rPr>
          <w:sz w:val="20"/>
          <w:szCs w:val="20"/>
        </w:rPr>
        <w:t>//tlačítko MODE zahájí nastavování parametrů ohřevu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2;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else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1;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lastRenderedPageBreak/>
        <w:tab/>
      </w:r>
      <w:r w:rsidRPr="004E7553">
        <w:rPr>
          <w:sz w:val="20"/>
          <w:szCs w:val="20"/>
        </w:rPr>
        <w:tab/>
        <w:t>break;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'2':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//nastavení času ohřevu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F440BA">
      <w:pPr>
        <w:pStyle w:val="Zkladntextodsazen"/>
        <w:ind w:left="0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(UP == 1)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//v případě stisku tlačítka NAHHORU...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hodnota4++;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//navýší počet sekund o 1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(hodnota4 == 0x0A)   //v případě maximálního počtu sekund...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hodnota3++;</w:t>
      </w:r>
      <w:r w:rsidRPr="004E7553">
        <w:rPr>
          <w:sz w:val="20"/>
          <w:szCs w:val="20"/>
        </w:rPr>
        <w:tab/>
        <w:t>//navýší počet desítek sekund o 1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hodnota4 = 0x00;      //reset sekund</w:t>
      </w:r>
    </w:p>
    <w:p w:rsidR="004E7553" w:rsidRPr="004E7553" w:rsidRDefault="00F440BA" w:rsidP="00F440BA">
      <w:pPr>
        <w:pStyle w:val="Zkladntextodsazen"/>
        <w:ind w:left="3115" w:firstLine="425"/>
        <w:rPr>
          <w:sz w:val="20"/>
          <w:szCs w:val="20"/>
        </w:rPr>
      </w:pPr>
      <w:r>
        <w:rPr>
          <w:sz w:val="20"/>
          <w:szCs w:val="20"/>
        </w:rPr>
        <w:t>if (hodnota3 == 0x07) //</w:t>
      </w:r>
      <w:r w:rsidR="004E7553" w:rsidRPr="004E7553">
        <w:rPr>
          <w:sz w:val="20"/>
          <w:szCs w:val="20"/>
        </w:rPr>
        <w:t>v př</w:t>
      </w:r>
      <w:r>
        <w:rPr>
          <w:sz w:val="20"/>
          <w:szCs w:val="20"/>
        </w:rPr>
        <w:t>ípadě maximálního počtu desítek sekund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hodnota2++;</w:t>
      </w:r>
      <w:r w:rsidRPr="004E7553">
        <w:rPr>
          <w:sz w:val="20"/>
          <w:szCs w:val="20"/>
        </w:rPr>
        <w:tab/>
        <w:t xml:space="preserve"> //navýší počet minut o 1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hodnota3 = 0x00; //reset desítek sekund</w:t>
      </w:r>
    </w:p>
    <w:p w:rsidR="004E7553" w:rsidRPr="004E7553" w:rsidRDefault="00F440BA" w:rsidP="004E755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(hodnota2 == 0x0A)</w:t>
      </w:r>
      <w:r w:rsidR="004E7553" w:rsidRPr="004E7553">
        <w:rPr>
          <w:sz w:val="20"/>
          <w:szCs w:val="20"/>
        </w:rPr>
        <w:t>//v př</w:t>
      </w:r>
      <w:r>
        <w:rPr>
          <w:sz w:val="20"/>
          <w:szCs w:val="20"/>
        </w:rPr>
        <w:t>ípadě maximálního počtu minut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printf("Vyšší čas nelze nastavit!");</w:t>
      </w:r>
    </w:p>
    <w:p w:rsidR="004E7553" w:rsidRPr="004E7553" w:rsidRDefault="00F440BA" w:rsidP="004E755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hodnota2 = 0x09; //navrácení hodnot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hodnota3 = 0x05;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hodnota4 = 0x09;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3;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break;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'3':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//nastavení času ohřevu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F440BA" w:rsidP="004E755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(DOWN == 1)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7553" w:rsidRPr="004E7553">
        <w:rPr>
          <w:sz w:val="20"/>
          <w:szCs w:val="20"/>
        </w:rPr>
        <w:t>//v případě stisku tlačítka DOLU...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(hodnota4 == 0x00)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="00F440BA">
        <w:rPr>
          <w:sz w:val="20"/>
          <w:szCs w:val="20"/>
        </w:rPr>
        <w:tab/>
      </w:r>
      <w:r w:rsidR="00F440BA">
        <w:rPr>
          <w:sz w:val="20"/>
          <w:szCs w:val="20"/>
        </w:rPr>
        <w:tab/>
      </w:r>
      <w:r w:rsidR="00F440BA">
        <w:rPr>
          <w:sz w:val="20"/>
          <w:szCs w:val="20"/>
        </w:rPr>
        <w:tab/>
      </w:r>
      <w:r w:rsidR="00F440BA">
        <w:rPr>
          <w:sz w:val="20"/>
          <w:szCs w:val="20"/>
        </w:rPr>
        <w:tab/>
        <w:t xml:space="preserve">if (hodnota3 == 0x00) </w:t>
      </w:r>
      <w:r w:rsidRPr="004E7553">
        <w:rPr>
          <w:sz w:val="20"/>
          <w:szCs w:val="20"/>
        </w:rPr>
        <w:t>//kon</w:t>
      </w:r>
      <w:r w:rsidR="00F440BA">
        <w:rPr>
          <w:sz w:val="20"/>
          <w:szCs w:val="20"/>
        </w:rPr>
        <w:t>t</w:t>
      </w:r>
      <w:r w:rsidRPr="004E7553">
        <w:rPr>
          <w:sz w:val="20"/>
          <w:szCs w:val="20"/>
        </w:rPr>
        <w:t>rola zda už</w:t>
      </w:r>
      <w:r w:rsidR="00F440BA">
        <w:rPr>
          <w:sz w:val="20"/>
          <w:szCs w:val="20"/>
        </w:rPr>
        <w:t xml:space="preserve"> byla hodnota nastavena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(hodnota2 = 0x00) //pokud ne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printf("Nižší čas nelze nastavit!");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else</w:t>
      </w:r>
      <w:r w:rsidRPr="004E7553">
        <w:rPr>
          <w:sz w:val="20"/>
          <w:szCs w:val="20"/>
        </w:rPr>
        <w:tab/>
        <w:t xml:space="preserve">  </w:t>
      </w:r>
      <w:r w:rsidRPr="004E7553">
        <w:rPr>
          <w:sz w:val="20"/>
          <w:szCs w:val="20"/>
        </w:rPr>
        <w:tab/>
        <w:t xml:space="preserve">         //pokud ano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 xml:space="preserve">hodnota2--;     </w:t>
      </w:r>
      <w:r w:rsidR="00F440BA">
        <w:rPr>
          <w:sz w:val="20"/>
          <w:szCs w:val="20"/>
        </w:rPr>
        <w:tab/>
      </w:r>
      <w:r w:rsidRPr="004E7553">
        <w:rPr>
          <w:sz w:val="20"/>
          <w:szCs w:val="20"/>
        </w:rPr>
        <w:t xml:space="preserve"> //ubrání minut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hodnota3 = 0x05; //reset desítek sekund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hodnota4 = 0x09; //reset sekund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lastRenderedPageBreak/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else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 xml:space="preserve"> //pokud ano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F440BA" w:rsidP="004E755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hodnota3--;</w:t>
      </w:r>
      <w:r>
        <w:rPr>
          <w:sz w:val="20"/>
          <w:szCs w:val="20"/>
        </w:rPr>
        <w:tab/>
        <w:t xml:space="preserve"> </w:t>
      </w:r>
      <w:r w:rsidR="004E7553" w:rsidRPr="004E7553">
        <w:rPr>
          <w:sz w:val="20"/>
          <w:szCs w:val="20"/>
        </w:rPr>
        <w:t>//ubrání desítek sekund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hodnota4 = 0x09;</w:t>
      </w:r>
      <w:r w:rsidRPr="004E7553">
        <w:rPr>
          <w:sz w:val="20"/>
          <w:szCs w:val="20"/>
        </w:rPr>
        <w:tab/>
        <w:t xml:space="preserve"> //reset sekund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F440BA" w:rsidP="004E755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else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7553" w:rsidRPr="004E7553">
        <w:rPr>
          <w:sz w:val="20"/>
          <w:szCs w:val="20"/>
        </w:rPr>
        <w:t xml:space="preserve"> //pokud ano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F440BA" w:rsidP="004E755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hodnota4--;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7553" w:rsidRPr="004E7553">
        <w:rPr>
          <w:sz w:val="20"/>
          <w:szCs w:val="20"/>
        </w:rPr>
        <w:t xml:space="preserve"> //ubrání sekund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F440BA" w:rsidP="004E755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if (SET == 1)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7553" w:rsidRPr="004E7553">
        <w:rPr>
          <w:sz w:val="20"/>
          <w:szCs w:val="20"/>
        </w:rPr>
        <w:t xml:space="preserve"> //stiskem tlačítka SET uložení nastavení</w:t>
      </w:r>
    </w:p>
    <w:p w:rsidR="004E7553" w:rsidRPr="004E7553" w:rsidRDefault="00F440BA" w:rsidP="004E755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7553" w:rsidRPr="004E7553">
        <w:rPr>
          <w:sz w:val="20"/>
          <w:szCs w:val="20"/>
        </w:rPr>
        <w:t xml:space="preserve"> //a pokračování k dalším parametrům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4;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cas4 = hodnota4;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cas3 = hodnota3;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cas2 = hodnota2;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cas1 = hodnota1;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else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2;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break;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'4':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//obnova proměnných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hodnota1 = 0x00;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hodnota2 = 0x00;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hodnota3 = 0x00;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hodnota4 = 0x00;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5;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'5':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//nastavení teploty ohřevu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(UP == 1)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hodnota4 = 0x0C;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hodnota3 = 0x1B;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hodnota2++;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teplota++;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(hodnota2 == 0x0A)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lastRenderedPageBreak/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hodnota1++;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hodnota2 = 0x00;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(hodnota1 == 0x0A)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printf("Vyšší teplota nelze nastavit!");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hodnota1 = 0x09;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hodnota2 = 0x09;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teplota--;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6;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break;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'6':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(DOWN == 1)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(hodnota2 == 0x00)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(hodnota1 == 0x00)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printf("Nižší teplota nelze nastavit!");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else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hodnota1--;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hodnota2 = 0x09;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teplota--;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else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hodnota2--;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teplota--;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(SET == 1)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7;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else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5;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lastRenderedPageBreak/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break;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'7':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hodnota1 = 0x00;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hodnota2 = 0x00;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hodnota3 = 0x00;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hodnota4 = 0x00;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8;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break;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'8':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//nastavení otáček talíře</w:t>
      </w:r>
    </w:p>
    <w:p w:rsidR="004E7553" w:rsidRPr="004E7553" w:rsidRDefault="00F440BA" w:rsidP="004E7553">
      <w:pPr>
        <w:pStyle w:val="Zkladntextodsazen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{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E7553" w:rsidRPr="004E7553">
        <w:rPr>
          <w:sz w:val="20"/>
          <w:szCs w:val="20"/>
        </w:rPr>
        <w:t>//nastavováno ve čtyřech rychlostech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(UP == 1)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hodnota4 = 0x18;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hodnota3 = 0x00;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hodnota2 = 0x1D;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hodnota1++;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otacky++;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(hodnota2 == 0x05)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printf("Vyšší otáčky nelze nastavit!");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hodnota1 = 0x04;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otacky--;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9;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break;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'9':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(DOWN == 1)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(hodnota1 == 0x00)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printf("Nižší otáčky nelze nastavit!");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else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hodnota1--;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otacky--;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lastRenderedPageBreak/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(SET == 1)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10;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else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8;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F440BA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break;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'10':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//obnova proměnných + příprava na odpočet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 xml:space="preserve">if (i301 &amp; maska7 == 0) </w:t>
      </w:r>
      <w:r w:rsidR="00F440BA">
        <w:rPr>
          <w:sz w:val="20"/>
          <w:szCs w:val="20"/>
        </w:rPr>
        <w:tab/>
      </w:r>
      <w:r w:rsidR="00F440BA">
        <w:rPr>
          <w:sz w:val="20"/>
          <w:szCs w:val="20"/>
        </w:rPr>
        <w:tab/>
      </w:r>
      <w:r w:rsidRPr="004E7553">
        <w:rPr>
          <w:sz w:val="20"/>
          <w:szCs w:val="20"/>
        </w:rPr>
        <w:t>//pokud jsou dvířka zavřena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dis1 = 0x7F;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//změna hodnoty kvůli zamčení dvířek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dis2 = 0xBF;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dis3 = 0xDF;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dis4 = 0xEF;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hodnota1 = cas1;</w:t>
      </w:r>
      <w:r w:rsidRPr="004E7553">
        <w:rPr>
          <w:sz w:val="20"/>
          <w:szCs w:val="20"/>
        </w:rPr>
        <w:tab/>
      </w:r>
      <w:r w:rsidR="00F440BA">
        <w:rPr>
          <w:sz w:val="20"/>
          <w:szCs w:val="20"/>
        </w:rPr>
        <w:tab/>
      </w:r>
      <w:r w:rsidRPr="004E7553">
        <w:rPr>
          <w:sz w:val="20"/>
          <w:szCs w:val="20"/>
        </w:rPr>
        <w:t>//nahrání uloženého času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hodnota2 = cas2;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hodnota3 = cas3;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hodnota4 = cas4;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(otacky == 4) { PWMM1 = 10; PWMM2 = 40; } //výběr módu otáček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(otacky == 3) { PWMM1 = 20; PWMM2 = 30; 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(otacky == 2) { PWMM1 = 30; PWMM2 = 20; 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(otacky == 1) { PWMM1 = 40; PWMM2 = 10; 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11;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else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//pokud nejsou dvířka zavřena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10;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F440BA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break;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'11':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//Zapnutí pohonu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outportb(0x301, 0xFB);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//aktivní část PWM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delay(PWMM1);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//zpoždění před vypnutím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12;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break;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'12':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//Vypnutí pohonu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lastRenderedPageBreak/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outportb(0x301, 0xFF);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//vypnutá část PWM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delay(PWMM2);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//zpoždění před zapnutím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13;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F440BA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break;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case '13':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c++;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//navýšení hodnoty pro odpočet 1s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(c == 5)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//po uplynutí 1s...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(hodnota4 == 0x00)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(hodnota3 == 0x00) //kontrola zda není ohřev dokončen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if (hodnota2 = 0x00) //pokud ano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printf("Ohřev dokončen!");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1;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else    //pokud ne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hodnota2--;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hodnota3 = 0x05;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hodnota4 = 0x09;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11;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else</w:t>
      </w:r>
      <w:r w:rsidRPr="004E7553">
        <w:rPr>
          <w:sz w:val="20"/>
          <w:szCs w:val="20"/>
        </w:rPr>
        <w:tab/>
        <w:t xml:space="preserve">        //pokud ne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hodnota3--;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hodnota4 = 0x09;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11;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else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 xml:space="preserve">        //pokud ne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{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hodnota4--;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statusp = 11;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c = 0;</w:t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//reset proměnné pro 1s odpočet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break;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</w:r>
      <w:r w:rsidRPr="004E7553">
        <w:rPr>
          <w:sz w:val="20"/>
          <w:szCs w:val="20"/>
        </w:rPr>
        <w:tab/>
        <w:t>}</w:t>
      </w:r>
    </w:p>
    <w:p w:rsidR="004E7553" w:rsidRPr="004E7553" w:rsidRDefault="004E7553" w:rsidP="004E7553">
      <w:pPr>
        <w:pStyle w:val="Zkladntextodsazen"/>
        <w:rPr>
          <w:sz w:val="20"/>
          <w:szCs w:val="20"/>
        </w:rPr>
      </w:pPr>
      <w:r w:rsidRPr="004E7553">
        <w:rPr>
          <w:sz w:val="20"/>
          <w:szCs w:val="20"/>
        </w:rPr>
        <w:tab/>
        <w:t>}</w:t>
      </w:r>
    </w:p>
    <w:p w:rsidR="00F46FE9" w:rsidRPr="00F46FE9" w:rsidRDefault="004E7553" w:rsidP="004E7553">
      <w:pPr>
        <w:pStyle w:val="Zkladntextodsazen"/>
        <w:ind w:left="0"/>
        <w:rPr>
          <w:sz w:val="20"/>
          <w:szCs w:val="20"/>
        </w:rPr>
      </w:pPr>
      <w:r w:rsidRPr="004E7553">
        <w:rPr>
          <w:sz w:val="20"/>
          <w:szCs w:val="20"/>
        </w:rPr>
        <w:t>}</w:t>
      </w:r>
    </w:p>
    <w:sectPr w:rsidR="00F46FE9" w:rsidRPr="00F46FE9" w:rsidSect="0051072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982" w:left="1417" w:header="708" w:footer="1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10F7" w:rsidRDefault="00C510F7">
      <w:r>
        <w:separator/>
      </w:r>
    </w:p>
  </w:endnote>
  <w:endnote w:type="continuationSeparator" w:id="1">
    <w:p w:rsidR="00C510F7" w:rsidRDefault="00C510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EE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unifont">
    <w:charset w:val="EE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893DDC">
    <w:pPr>
      <w:pStyle w:val="Zpat2"/>
    </w:pPr>
    <w:fldSimple w:instr=" PAGE ">
      <w:r w:rsidR="004217CE">
        <w:rPr>
          <w:noProof/>
        </w:rPr>
        <w:t>2</w:t>
      </w:r>
    </w:fldSimple>
    <w:r w:rsidR="006C2800">
      <w:t>/</w:t>
    </w:r>
    <w:fldSimple w:instr=" NUMPAGES ">
      <w:r w:rsidR="004217CE">
        <w:rPr>
          <w:noProof/>
        </w:rPr>
        <w:t>12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10F7" w:rsidRDefault="00C510F7">
      <w:r>
        <w:separator/>
      </w:r>
    </w:p>
  </w:footnote>
  <w:footnote w:type="continuationSeparator" w:id="1">
    <w:p w:rsidR="00C510F7" w:rsidRDefault="00C510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>
    <w:pPr>
      <w:pStyle w:val="Zhlav"/>
    </w:pPr>
    <w:r>
      <w:rPr>
        <w:noProof/>
        <w:lang w:eastAsia="cs-CZ"/>
      </w:rPr>
      <w:drawing>
        <wp:anchor distT="0" distB="0" distL="0" distR="0" simplePos="0" relativeHeight="25165772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-477520</wp:posOffset>
          </wp:positionV>
          <wp:extent cx="5760085" cy="648970"/>
          <wp:effectExtent l="0" t="0" r="0" b="0"/>
          <wp:wrapSquare wrapText="largest"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64897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>
    <w:pPr>
      <w:pStyle w:val="Zhlav"/>
    </w:pPr>
    <w:r>
      <w:rPr>
        <w:noProof/>
        <w:lang w:eastAsia="cs-CZ"/>
      </w:rPr>
      <w:drawing>
        <wp:inline distT="0" distB="0" distL="0" distR="0">
          <wp:extent cx="5753100" cy="581025"/>
          <wp:effectExtent l="0" t="0" r="0" b="0"/>
          <wp:docPr id="2" name="obráze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2800" w:rsidRDefault="006C280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13D3C8B"/>
    <w:multiLevelType w:val="hybridMultilevel"/>
    <w:tmpl w:val="99ACC872"/>
    <w:lvl w:ilvl="0" w:tplc="3B464D58">
      <w:start w:val="7"/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21D11101"/>
    <w:multiLevelType w:val="hybridMultilevel"/>
    <w:tmpl w:val="A0DCB5EE"/>
    <w:lvl w:ilvl="0" w:tplc="F7121D9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3" w:hanging="360"/>
      </w:pPr>
    </w:lvl>
    <w:lvl w:ilvl="2" w:tplc="0405001B" w:tentative="1">
      <w:start w:val="1"/>
      <w:numFmt w:val="lowerRoman"/>
      <w:lvlText w:val="%3."/>
      <w:lvlJc w:val="right"/>
      <w:pPr>
        <w:ind w:left="2083" w:hanging="180"/>
      </w:pPr>
    </w:lvl>
    <w:lvl w:ilvl="3" w:tplc="0405000F" w:tentative="1">
      <w:start w:val="1"/>
      <w:numFmt w:val="decimal"/>
      <w:lvlText w:val="%4."/>
      <w:lvlJc w:val="left"/>
      <w:pPr>
        <w:ind w:left="2803" w:hanging="360"/>
      </w:pPr>
    </w:lvl>
    <w:lvl w:ilvl="4" w:tplc="04050019" w:tentative="1">
      <w:start w:val="1"/>
      <w:numFmt w:val="lowerLetter"/>
      <w:lvlText w:val="%5."/>
      <w:lvlJc w:val="left"/>
      <w:pPr>
        <w:ind w:left="3523" w:hanging="360"/>
      </w:pPr>
    </w:lvl>
    <w:lvl w:ilvl="5" w:tplc="0405001B" w:tentative="1">
      <w:start w:val="1"/>
      <w:numFmt w:val="lowerRoman"/>
      <w:lvlText w:val="%6."/>
      <w:lvlJc w:val="right"/>
      <w:pPr>
        <w:ind w:left="4243" w:hanging="180"/>
      </w:pPr>
    </w:lvl>
    <w:lvl w:ilvl="6" w:tplc="0405000F" w:tentative="1">
      <w:start w:val="1"/>
      <w:numFmt w:val="decimal"/>
      <w:lvlText w:val="%7."/>
      <w:lvlJc w:val="left"/>
      <w:pPr>
        <w:ind w:left="4963" w:hanging="360"/>
      </w:pPr>
    </w:lvl>
    <w:lvl w:ilvl="7" w:tplc="04050019" w:tentative="1">
      <w:start w:val="1"/>
      <w:numFmt w:val="lowerLetter"/>
      <w:lvlText w:val="%8."/>
      <w:lvlJc w:val="left"/>
      <w:pPr>
        <w:ind w:left="5683" w:hanging="360"/>
      </w:pPr>
    </w:lvl>
    <w:lvl w:ilvl="8" w:tplc="040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>
    <w:nsid w:val="32BC1EF7"/>
    <w:multiLevelType w:val="hybridMultilevel"/>
    <w:tmpl w:val="3CC6EB10"/>
    <w:lvl w:ilvl="0" w:tplc="DC60F742">
      <w:start w:val="1"/>
      <w:numFmt w:val="bullet"/>
      <w:lvlText w:val="-"/>
      <w:lvlJc w:val="left"/>
      <w:pPr>
        <w:ind w:left="100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>
    <w:nsid w:val="454B092D"/>
    <w:multiLevelType w:val="hybridMultilevel"/>
    <w:tmpl w:val="A1F234F6"/>
    <w:lvl w:ilvl="0" w:tplc="D2D4CD54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5" w:hanging="360"/>
      </w:pPr>
    </w:lvl>
    <w:lvl w:ilvl="2" w:tplc="0405001B" w:tentative="1">
      <w:start w:val="1"/>
      <w:numFmt w:val="lowerRoman"/>
      <w:lvlText w:val="%3."/>
      <w:lvlJc w:val="right"/>
      <w:pPr>
        <w:ind w:left="2085" w:hanging="180"/>
      </w:pPr>
    </w:lvl>
    <w:lvl w:ilvl="3" w:tplc="0405000F" w:tentative="1">
      <w:start w:val="1"/>
      <w:numFmt w:val="decimal"/>
      <w:lvlText w:val="%4."/>
      <w:lvlJc w:val="left"/>
      <w:pPr>
        <w:ind w:left="2805" w:hanging="360"/>
      </w:pPr>
    </w:lvl>
    <w:lvl w:ilvl="4" w:tplc="04050019" w:tentative="1">
      <w:start w:val="1"/>
      <w:numFmt w:val="lowerLetter"/>
      <w:lvlText w:val="%5."/>
      <w:lvlJc w:val="left"/>
      <w:pPr>
        <w:ind w:left="3525" w:hanging="360"/>
      </w:pPr>
    </w:lvl>
    <w:lvl w:ilvl="5" w:tplc="0405001B" w:tentative="1">
      <w:start w:val="1"/>
      <w:numFmt w:val="lowerRoman"/>
      <w:lvlText w:val="%6."/>
      <w:lvlJc w:val="right"/>
      <w:pPr>
        <w:ind w:left="4245" w:hanging="180"/>
      </w:pPr>
    </w:lvl>
    <w:lvl w:ilvl="6" w:tplc="0405000F" w:tentative="1">
      <w:start w:val="1"/>
      <w:numFmt w:val="decimal"/>
      <w:lvlText w:val="%7."/>
      <w:lvlJc w:val="left"/>
      <w:pPr>
        <w:ind w:left="4965" w:hanging="360"/>
      </w:pPr>
    </w:lvl>
    <w:lvl w:ilvl="7" w:tplc="04050019" w:tentative="1">
      <w:start w:val="1"/>
      <w:numFmt w:val="lowerLetter"/>
      <w:lvlText w:val="%8."/>
      <w:lvlJc w:val="left"/>
      <w:pPr>
        <w:ind w:left="5685" w:hanging="360"/>
      </w:pPr>
    </w:lvl>
    <w:lvl w:ilvl="8" w:tplc="0405001B" w:tentative="1">
      <w:start w:val="1"/>
      <w:numFmt w:val="lowerRoman"/>
      <w:lvlText w:val="%9."/>
      <w:lvlJc w:val="right"/>
      <w:pPr>
        <w:ind w:left="6405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354145"/>
    <w:rsid w:val="000058DB"/>
    <w:rsid w:val="00083266"/>
    <w:rsid w:val="000D3ACE"/>
    <w:rsid w:val="001A3893"/>
    <w:rsid w:val="001E533C"/>
    <w:rsid w:val="0020555C"/>
    <w:rsid w:val="00221B9A"/>
    <w:rsid w:val="00243D3D"/>
    <w:rsid w:val="00295D84"/>
    <w:rsid w:val="00354145"/>
    <w:rsid w:val="003F1C39"/>
    <w:rsid w:val="003F3E4E"/>
    <w:rsid w:val="004217CE"/>
    <w:rsid w:val="004D1958"/>
    <w:rsid w:val="004E7553"/>
    <w:rsid w:val="00510722"/>
    <w:rsid w:val="00515D8A"/>
    <w:rsid w:val="00520F7D"/>
    <w:rsid w:val="00526284"/>
    <w:rsid w:val="0054753F"/>
    <w:rsid w:val="00591A08"/>
    <w:rsid w:val="006679AF"/>
    <w:rsid w:val="006C0743"/>
    <w:rsid w:val="006C2800"/>
    <w:rsid w:val="00836B84"/>
    <w:rsid w:val="00857E17"/>
    <w:rsid w:val="00893DDC"/>
    <w:rsid w:val="008A3A6D"/>
    <w:rsid w:val="00937C16"/>
    <w:rsid w:val="00974FF4"/>
    <w:rsid w:val="009A002C"/>
    <w:rsid w:val="009F2F30"/>
    <w:rsid w:val="00A251F4"/>
    <w:rsid w:val="00A47370"/>
    <w:rsid w:val="00A62D64"/>
    <w:rsid w:val="00B124B2"/>
    <w:rsid w:val="00B23DA9"/>
    <w:rsid w:val="00B343BB"/>
    <w:rsid w:val="00BB339B"/>
    <w:rsid w:val="00C23D7A"/>
    <w:rsid w:val="00C510F7"/>
    <w:rsid w:val="00CF4B22"/>
    <w:rsid w:val="00CF6F09"/>
    <w:rsid w:val="00D314A9"/>
    <w:rsid w:val="00D60247"/>
    <w:rsid w:val="00DB14DC"/>
    <w:rsid w:val="00DB3F77"/>
    <w:rsid w:val="00DE52AD"/>
    <w:rsid w:val="00E0215B"/>
    <w:rsid w:val="00E63F4E"/>
    <w:rsid w:val="00EF0EB9"/>
    <w:rsid w:val="00F440BA"/>
    <w:rsid w:val="00F46FE9"/>
    <w:rsid w:val="00F94E27"/>
    <w:rsid w:val="00FD1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10722"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  <w:rsid w:val="00510722"/>
  </w:style>
  <w:style w:type="character" w:customStyle="1" w:styleId="Odrky">
    <w:name w:val="Odrážky"/>
    <w:rsid w:val="00510722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rsid w:val="00510722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rsid w:val="00510722"/>
    <w:pPr>
      <w:spacing w:after="120"/>
    </w:pPr>
  </w:style>
  <w:style w:type="paragraph" w:styleId="Seznam">
    <w:name w:val="List"/>
    <w:basedOn w:val="Zkladntext"/>
    <w:rsid w:val="00510722"/>
  </w:style>
  <w:style w:type="paragraph" w:styleId="Titulek">
    <w:name w:val="caption"/>
    <w:basedOn w:val="Normln"/>
    <w:qFormat/>
    <w:rsid w:val="00510722"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rsid w:val="00510722"/>
    <w:pPr>
      <w:suppressLineNumbers/>
    </w:pPr>
  </w:style>
  <w:style w:type="paragraph" w:styleId="Textbubliny">
    <w:name w:val="Balloon Text"/>
    <w:basedOn w:val="Normln"/>
    <w:rsid w:val="00510722"/>
    <w:rPr>
      <w:rFonts w:ascii="Tahoma" w:hAnsi="Tahoma" w:cs="Tahoma"/>
      <w:sz w:val="16"/>
      <w:szCs w:val="16"/>
    </w:rPr>
  </w:style>
  <w:style w:type="paragraph" w:styleId="Zhlav">
    <w:name w:val="header"/>
    <w:basedOn w:val="Normln"/>
    <w:rsid w:val="00510722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510722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rsid w:val="00510722"/>
    <w:pPr>
      <w:spacing w:before="3628" w:after="731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rsid w:val="00510722"/>
    <w:pPr>
      <w:jc w:val="center"/>
    </w:pPr>
  </w:style>
  <w:style w:type="paragraph" w:customStyle="1" w:styleId="Obsahtabulky">
    <w:name w:val="Obsah tabulky"/>
    <w:basedOn w:val="Normln"/>
    <w:rsid w:val="00510722"/>
    <w:pPr>
      <w:suppressLineNumbers/>
    </w:pPr>
  </w:style>
  <w:style w:type="paragraph" w:customStyle="1" w:styleId="definice">
    <w:name w:val="definice"/>
    <w:basedOn w:val="Normln"/>
    <w:rsid w:val="00510722"/>
    <w:rPr>
      <w:b/>
    </w:rPr>
  </w:style>
  <w:style w:type="paragraph" w:customStyle="1" w:styleId="vysvetlen">
    <w:name w:val="vysvetlení"/>
    <w:basedOn w:val="definice"/>
    <w:rsid w:val="00510722"/>
  </w:style>
  <w:style w:type="paragraph" w:styleId="Zkladntextodsazen">
    <w:name w:val="Body Text Indent"/>
    <w:basedOn w:val="Zkladntext"/>
    <w:rsid w:val="00510722"/>
    <w:pPr>
      <w:spacing w:after="57"/>
      <w:ind w:left="283"/>
    </w:pPr>
  </w:style>
  <w:style w:type="paragraph" w:customStyle="1" w:styleId="Zpat2">
    <w:name w:val="Zápatí2"/>
    <w:basedOn w:val="Zpat"/>
    <w:rsid w:val="00510722"/>
    <w:pPr>
      <w:pBdr>
        <w:top w:val="none" w:sz="1" w:space="1" w:color="000000"/>
      </w:pBdr>
      <w:jc w:val="center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package" Target="embeddings/List_aplikace_Microsoft_Office_Excel1.xls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12</Pages>
  <Words>1543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V</dc:creator>
  <cp:lastModifiedBy>Danek</cp:lastModifiedBy>
  <cp:revision>5</cp:revision>
  <cp:lastPrinted>2012-05-30T09:48:00Z</cp:lastPrinted>
  <dcterms:created xsi:type="dcterms:W3CDTF">2017-03-22T04:25:00Z</dcterms:created>
  <dcterms:modified xsi:type="dcterms:W3CDTF">2017-03-22T05:06:00Z</dcterms:modified>
</cp:coreProperties>
</file>