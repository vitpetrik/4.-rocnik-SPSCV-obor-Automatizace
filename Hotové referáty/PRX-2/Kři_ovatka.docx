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21B9A" w:rsidRDefault="000D3ACE">
      <w:pPr>
        <w:pStyle w:val="Titul"/>
        <w:rPr>
          <w:sz w:val="32"/>
          <w:szCs w:val="32"/>
        </w:rPr>
      </w:pPr>
      <w:r>
        <w:t>Dílensk</w:t>
      </w:r>
      <w:bookmarkStart w:id="0" w:name="_GoBack"/>
      <w:bookmarkEnd w:id="0"/>
      <w:r>
        <w:t>á praxe</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1415"/>
        <w:gridCol w:w="1418"/>
        <w:gridCol w:w="2086"/>
        <w:gridCol w:w="1656"/>
        <w:gridCol w:w="2497"/>
      </w:tblGrid>
      <w:tr w:rsidR="00221B9A" w:rsidTr="008A3A6D">
        <w:tc>
          <w:tcPr>
            <w:tcW w:w="1415" w:type="dxa"/>
            <w:shd w:val="clear" w:color="auto" w:fill="auto"/>
            <w:vAlign w:val="center"/>
          </w:tcPr>
          <w:p w:rsidR="00221B9A" w:rsidRDefault="000D3ACE">
            <w:pPr>
              <w:pStyle w:val="razitko"/>
              <w:rPr>
                <w:sz w:val="28"/>
                <w:szCs w:val="28"/>
              </w:rPr>
            </w:pPr>
            <w:r>
              <w:rPr>
                <w:b/>
                <w:bCs/>
                <w:sz w:val="32"/>
                <w:szCs w:val="32"/>
              </w:rPr>
              <w:t>A4</w:t>
            </w:r>
          </w:p>
        </w:tc>
        <w:tc>
          <w:tcPr>
            <w:tcW w:w="7657" w:type="dxa"/>
            <w:gridSpan w:val="4"/>
            <w:shd w:val="clear" w:color="auto" w:fill="auto"/>
          </w:tcPr>
          <w:p w:rsidR="00221B9A" w:rsidRPr="00354145" w:rsidRDefault="00D60247" w:rsidP="00354145">
            <w:pPr>
              <w:pStyle w:val="Obsahtabulky"/>
              <w:jc w:val="center"/>
              <w:rPr>
                <w:sz w:val="28"/>
                <w:szCs w:val="28"/>
              </w:rPr>
            </w:pPr>
            <w:r>
              <w:rPr>
                <w:sz w:val="28"/>
                <w:szCs w:val="28"/>
              </w:rPr>
              <w:t>3</w:t>
            </w:r>
            <w:r w:rsidR="00354145">
              <w:rPr>
                <w:sz w:val="28"/>
                <w:szCs w:val="28"/>
              </w:rPr>
              <w:t xml:space="preserve">. </w:t>
            </w:r>
            <w:r w:rsidR="00EF0EB9">
              <w:rPr>
                <w:sz w:val="28"/>
                <w:szCs w:val="28"/>
              </w:rPr>
              <w:t>Model k</w:t>
            </w:r>
            <w:r>
              <w:rPr>
                <w:sz w:val="28"/>
                <w:szCs w:val="28"/>
              </w:rPr>
              <w:t>řižovatk</w:t>
            </w:r>
            <w:r w:rsidR="00EF0EB9">
              <w:rPr>
                <w:sz w:val="28"/>
                <w:szCs w:val="28"/>
              </w:rPr>
              <w:t>y</w:t>
            </w:r>
          </w:p>
        </w:tc>
      </w:tr>
      <w:tr w:rsidR="00221B9A" w:rsidTr="008A3A6D">
        <w:tc>
          <w:tcPr>
            <w:tcW w:w="2833" w:type="dxa"/>
            <w:gridSpan w:val="2"/>
            <w:shd w:val="clear" w:color="auto" w:fill="auto"/>
          </w:tcPr>
          <w:p w:rsidR="00221B9A" w:rsidRDefault="00354145">
            <w:pPr>
              <w:pStyle w:val="Obsahtabulky"/>
            </w:pPr>
            <w:r>
              <w:t>Macháček Daniel</w:t>
            </w:r>
          </w:p>
        </w:tc>
        <w:tc>
          <w:tcPr>
            <w:tcW w:w="2086" w:type="dxa"/>
            <w:shd w:val="clear" w:color="auto" w:fill="auto"/>
          </w:tcPr>
          <w:p w:rsidR="00221B9A" w:rsidRDefault="00221B9A">
            <w:pPr>
              <w:pStyle w:val="Obsahtabulky"/>
              <w:jc w:val="center"/>
            </w:pPr>
          </w:p>
        </w:tc>
        <w:tc>
          <w:tcPr>
            <w:tcW w:w="1656" w:type="dxa"/>
            <w:shd w:val="clear" w:color="auto" w:fill="auto"/>
          </w:tcPr>
          <w:p w:rsidR="00221B9A" w:rsidRDefault="00510722" w:rsidP="00591A08">
            <w:pPr>
              <w:pStyle w:val="Obsahtabulky"/>
              <w:jc w:val="center"/>
            </w:pPr>
            <w:r>
              <w:fldChar w:fldCharType="begin"/>
            </w:r>
            <w:r w:rsidR="000D3ACE">
              <w:instrText xml:space="preserve"> PAGE </w:instrText>
            </w:r>
            <w:r>
              <w:fldChar w:fldCharType="separate"/>
            </w:r>
            <w:r w:rsidR="000D3ACE">
              <w:t>1</w:t>
            </w:r>
            <w:r>
              <w:fldChar w:fldCharType="end"/>
            </w:r>
            <w:r w:rsidR="000D3ACE">
              <w:t>/</w:t>
            </w:r>
            <w:r w:rsidR="00591A08">
              <w:t>11</w:t>
            </w:r>
          </w:p>
        </w:tc>
        <w:tc>
          <w:tcPr>
            <w:tcW w:w="2497" w:type="dxa"/>
            <w:shd w:val="clear" w:color="auto" w:fill="auto"/>
          </w:tcPr>
          <w:p w:rsidR="00221B9A" w:rsidRDefault="000D3ACE">
            <w:pPr>
              <w:pStyle w:val="Obsahtabulky"/>
            </w:pPr>
            <w:r>
              <w:t>Známka:</w:t>
            </w:r>
          </w:p>
        </w:tc>
      </w:tr>
      <w:tr w:rsidR="00221B9A" w:rsidTr="008A3A6D">
        <w:tc>
          <w:tcPr>
            <w:tcW w:w="2833" w:type="dxa"/>
            <w:gridSpan w:val="2"/>
            <w:shd w:val="clear" w:color="auto" w:fill="auto"/>
          </w:tcPr>
          <w:p w:rsidR="00221B9A" w:rsidRDefault="00D60247">
            <w:pPr>
              <w:pStyle w:val="Obsahtabulky"/>
            </w:pPr>
            <w:r>
              <w:t>15.11</w:t>
            </w:r>
            <w:r w:rsidR="00354145">
              <w:t>.2016</w:t>
            </w:r>
          </w:p>
        </w:tc>
        <w:tc>
          <w:tcPr>
            <w:tcW w:w="2086" w:type="dxa"/>
            <w:shd w:val="clear" w:color="auto" w:fill="auto"/>
          </w:tcPr>
          <w:p w:rsidR="00221B9A" w:rsidRDefault="000D3ACE">
            <w:pPr>
              <w:pStyle w:val="Obsahtabulky"/>
            </w:pPr>
            <w:r>
              <w:t>Datum odevzdání:</w:t>
            </w:r>
          </w:p>
        </w:tc>
        <w:tc>
          <w:tcPr>
            <w:tcW w:w="1656" w:type="dxa"/>
            <w:shd w:val="clear" w:color="auto" w:fill="auto"/>
          </w:tcPr>
          <w:p w:rsidR="00221B9A" w:rsidRDefault="00D60247">
            <w:pPr>
              <w:pStyle w:val="Obsahtabulky"/>
              <w:jc w:val="center"/>
            </w:pPr>
            <w:r>
              <w:t>7.12</w:t>
            </w:r>
            <w:r w:rsidR="00354145">
              <w:t>.2016</w:t>
            </w:r>
          </w:p>
        </w:tc>
        <w:tc>
          <w:tcPr>
            <w:tcW w:w="2497" w:type="dxa"/>
            <w:shd w:val="clear" w:color="auto" w:fill="auto"/>
          </w:tcPr>
          <w:p w:rsidR="00221B9A" w:rsidRDefault="000D3ACE">
            <w:pPr>
              <w:pStyle w:val="Obsahtabulky"/>
            </w:pPr>
            <w:r>
              <w:t>Odevzdáno:</w:t>
            </w:r>
          </w:p>
        </w:tc>
      </w:tr>
    </w:tbl>
    <w:p w:rsidR="00221B9A" w:rsidRDefault="00221B9A">
      <w:pPr>
        <w:sectPr w:rsidR="00221B9A">
          <w:headerReference w:type="first" r:id="rId7"/>
          <w:footerReference w:type="first" r:id="rId8"/>
          <w:pgSz w:w="11906" w:h="16838"/>
          <w:pgMar w:top="1722" w:right="1417" w:bottom="1417" w:left="1417" w:header="1417" w:footer="708" w:gutter="0"/>
          <w:cols w:space="708"/>
          <w:titlePg/>
          <w:docGrid w:linePitch="360"/>
        </w:sectPr>
      </w:pPr>
    </w:p>
    <w:p w:rsidR="00221B9A" w:rsidRDefault="00221B9A"/>
    <w:p w:rsidR="00354145" w:rsidRDefault="00354145" w:rsidP="00354145">
      <w:pPr>
        <w:pStyle w:val="definice"/>
      </w:pPr>
      <w:r>
        <w:t>Zadání:</w:t>
      </w:r>
    </w:p>
    <w:p w:rsidR="00354145" w:rsidRDefault="00354145" w:rsidP="00354145">
      <w:pPr>
        <w:pStyle w:val="Zkladntextodsazen"/>
      </w:pPr>
      <w:r>
        <w:t xml:space="preserve">Zpracujte program v programovacím </w:t>
      </w:r>
      <w:r w:rsidR="009A002C">
        <w:t>jazyce C ovládající model křižovatky</w:t>
      </w:r>
      <w:r>
        <w:t xml:space="preserve"> tak, aby obsahoval nejméně tyto funkce:</w:t>
      </w:r>
    </w:p>
    <w:p w:rsidR="00354145" w:rsidRDefault="009A002C" w:rsidP="00354145">
      <w:pPr>
        <w:pStyle w:val="Zkladntextodsazen"/>
        <w:numPr>
          <w:ilvl w:val="0"/>
          <w:numId w:val="5"/>
        </w:numPr>
      </w:pPr>
      <w:r>
        <w:t>Funkce řízení světel křižovatky respektuje pravidla silničního provozu</w:t>
      </w:r>
    </w:p>
    <w:p w:rsidR="00354145" w:rsidRDefault="009A002C" w:rsidP="00354145">
      <w:pPr>
        <w:pStyle w:val="Zkladntextodsazen"/>
        <w:numPr>
          <w:ilvl w:val="0"/>
          <w:numId w:val="5"/>
        </w:numPr>
      </w:pPr>
      <w:r>
        <w:t>Pomocí tlačítek modelu přepínejte režim denní/noční (volitelně plná/zjednodušená křižovatka)</w:t>
      </w:r>
    </w:p>
    <w:p w:rsidR="009A002C" w:rsidRDefault="009A002C" w:rsidP="009A002C">
      <w:pPr>
        <w:pStyle w:val="Zkladntextodsazen"/>
        <w:numPr>
          <w:ilvl w:val="0"/>
          <w:numId w:val="5"/>
        </w:numPr>
      </w:pPr>
      <w:r>
        <w:t>Na monitoru počítače zobrazujte aktuální stav křižovatky, případně režimu činnosti křižovatky</w:t>
      </w:r>
    </w:p>
    <w:p w:rsidR="00DE52AD" w:rsidRDefault="00DE52AD" w:rsidP="00DE52AD">
      <w:pPr>
        <w:pStyle w:val="Zkladntextodsazen"/>
        <w:ind w:left="0"/>
        <w:rPr>
          <w:b/>
        </w:rPr>
      </w:pPr>
      <w:r w:rsidRPr="00DE52AD">
        <w:rPr>
          <w:b/>
        </w:rPr>
        <w:t>Zapojení křižovatky:</w:t>
      </w:r>
    </w:p>
    <w:p w:rsidR="00DE52AD" w:rsidRDefault="00DE52AD" w:rsidP="00DE52AD">
      <w:pPr>
        <w:pStyle w:val="Zkladntextodsazen"/>
        <w:ind w:left="0"/>
        <w:rPr>
          <w:b/>
        </w:rPr>
      </w:pPr>
    </w:p>
    <w:p w:rsidR="00DE52AD" w:rsidRDefault="00DE52AD" w:rsidP="00DE52AD">
      <w:pPr>
        <w:pStyle w:val="Zkladntextodsazen"/>
        <w:ind w:left="0"/>
        <w:rPr>
          <w:b/>
        </w:rPr>
      </w:pPr>
      <w:r>
        <w:rPr>
          <w:b/>
        </w:rPr>
        <w:object w:dxaOrig="4168" w:dyaOrig="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44.25pt" o:ole="">
            <v:imagedata r:id="rId9" o:title=""/>
          </v:shape>
          <o:OLEObject Type="Embed" ProgID="Excel.Sheet.12" ShapeID="_x0000_i1025" DrawAspect="Content" ObjectID="_1542585964" r:id="rId10"/>
        </w:object>
      </w:r>
      <w:r>
        <w:rPr>
          <w:b/>
        </w:rPr>
        <w:t xml:space="preserve">          </w:t>
      </w:r>
      <w:r>
        <w:rPr>
          <w:b/>
        </w:rPr>
        <w:object w:dxaOrig="3118" w:dyaOrig="1181">
          <v:shape id="_x0000_i1026" type="#_x0000_t75" style="width:156pt;height:59.25pt" o:ole="">
            <v:imagedata r:id="rId11" o:title=""/>
          </v:shape>
          <o:OLEObject Type="Embed" ProgID="Excel.Sheet.12" ShapeID="_x0000_i1026" DrawAspect="Content" ObjectID="_1542585965" r:id="rId12"/>
        </w:object>
      </w:r>
    </w:p>
    <w:p w:rsidR="00DE52AD" w:rsidRDefault="00DE52AD" w:rsidP="00DE52AD">
      <w:pPr>
        <w:pStyle w:val="Zkladntextodsazen"/>
        <w:ind w:left="0"/>
        <w:rPr>
          <w:b/>
        </w:rPr>
      </w:pPr>
    </w:p>
    <w:p w:rsidR="00DE52AD" w:rsidRDefault="00DE52AD" w:rsidP="00DE52AD">
      <w:pPr>
        <w:pStyle w:val="Zkladntextodsazen"/>
        <w:ind w:left="0"/>
        <w:rPr>
          <w:b/>
        </w:rPr>
      </w:pPr>
    </w:p>
    <w:p w:rsidR="00DE52AD" w:rsidRDefault="00DE52AD" w:rsidP="00DE52AD">
      <w:pPr>
        <w:pStyle w:val="Zkladntextodsazen"/>
        <w:ind w:left="0"/>
        <w:rPr>
          <w:b/>
        </w:rPr>
      </w:pPr>
      <w:r>
        <w:rPr>
          <w:b/>
        </w:rPr>
        <w:object w:dxaOrig="3620" w:dyaOrig="2634">
          <v:shape id="_x0000_i1027" type="#_x0000_t75" style="width:180.75pt;height:132pt" o:ole="">
            <v:imagedata r:id="rId13" o:title=""/>
          </v:shape>
          <o:OLEObject Type="Embed" ProgID="Excel.Sheet.12" ShapeID="_x0000_i1027" DrawAspect="Content" ObjectID="_1542585966" r:id="rId14"/>
        </w:object>
      </w:r>
      <w:r>
        <w:rPr>
          <w:b/>
        </w:rPr>
        <w:t xml:space="preserve">          </w:t>
      </w:r>
      <w:r>
        <w:rPr>
          <w:b/>
        </w:rPr>
        <w:object w:dxaOrig="3699" w:dyaOrig="2634">
          <v:shape id="_x0000_i1028" type="#_x0000_t75" style="width:185.25pt;height:132pt" o:ole="">
            <v:imagedata r:id="rId15" o:title=""/>
          </v:shape>
          <o:OLEObject Type="Embed" ProgID="Excel.Sheet.12" ShapeID="_x0000_i1028" DrawAspect="Content" ObjectID="_1542585967" r:id="rId16"/>
        </w:object>
      </w:r>
    </w:p>
    <w:p w:rsidR="00DE52AD" w:rsidRPr="00DE52AD" w:rsidRDefault="00DE52AD" w:rsidP="00DE52AD">
      <w:pPr>
        <w:pStyle w:val="Zkladntextodsazen"/>
        <w:ind w:left="0"/>
        <w:rPr>
          <w:b/>
        </w:rPr>
      </w:pPr>
    </w:p>
    <w:p w:rsidR="00354145" w:rsidRDefault="00354145" w:rsidP="00354145">
      <w:pPr>
        <w:pStyle w:val="definice"/>
      </w:pPr>
      <w:r>
        <w:t>Závěr:</w:t>
      </w:r>
    </w:p>
    <w:p w:rsidR="00354145" w:rsidRDefault="00937C16" w:rsidP="00354145">
      <w:pPr>
        <w:pStyle w:val="Zkladntextodsazen"/>
      </w:pPr>
      <w:r>
        <w:t>Přestože kompilátor nevyhazoval žádnou chybu, samotnou vizualizaci se mi nepovedlo rozchodit. Rozsvěcení křižovatky je dle mého názoru funkční, ale kvůli nedostatku prostředků na zapojení jsem si nemohl program vyzkoušet. Ve vizualizaci jsem vymodeloval křižovatku se všemi směry i semafory. Vynechal jsem označení</w:t>
      </w:r>
      <w:r w:rsidR="00EF0EB9">
        <w:t>,</w:t>
      </w:r>
      <w:r>
        <w:t xml:space="preserve"> zda se jedná o denní nebo no</w:t>
      </w:r>
      <w:r w:rsidR="00DE52AD">
        <w:t>ční režim. Dalo by se to ovšem</w:t>
      </w:r>
      <w:r>
        <w:t xml:space="preserve"> </w:t>
      </w:r>
      <w:r w:rsidR="00EF0EB9">
        <w:t>vyřešit minimálně slovem někde v levém horním rohu, nebo ztmavením celého pozadí (v případě, že by se jednalo o noční režim).</w:t>
      </w:r>
    </w:p>
    <w:p w:rsidR="00DE52AD" w:rsidRDefault="00DE52AD" w:rsidP="00354145">
      <w:pPr>
        <w:pStyle w:val="Zkladntextodsazen"/>
      </w:pPr>
      <w:r>
        <w:t>U nočního režimu jsem neuvedl v referátu stavy, protože se jedná pouze o stav „všechna žlutá/oranžová světla svítí“ a stav „vše vypnuto“.</w:t>
      </w:r>
    </w:p>
    <w:p w:rsidR="00354145" w:rsidRDefault="00354145" w:rsidP="00354145">
      <w:pPr>
        <w:pStyle w:val="definice"/>
      </w:pPr>
      <w:r>
        <w:t>Přílohy:</w:t>
      </w:r>
    </w:p>
    <w:p w:rsidR="00354145" w:rsidRDefault="00591A08" w:rsidP="00354145">
      <w:pPr>
        <w:pStyle w:val="Zkladntextodsazen"/>
        <w:numPr>
          <w:ilvl w:val="0"/>
          <w:numId w:val="3"/>
        </w:numPr>
      </w:pPr>
      <w:r>
        <w:t>Výpis programu – 6 stran</w:t>
      </w:r>
    </w:p>
    <w:p w:rsidR="00354145" w:rsidRDefault="00591A08" w:rsidP="00354145">
      <w:pPr>
        <w:pStyle w:val="Zkladntextodsazen"/>
        <w:numPr>
          <w:ilvl w:val="0"/>
          <w:numId w:val="3"/>
        </w:numPr>
      </w:pPr>
      <w:r>
        <w:t>Stav</w:t>
      </w:r>
      <w:r w:rsidR="00354145">
        <w:t>ový diagram – 1 strana</w:t>
      </w:r>
    </w:p>
    <w:p w:rsidR="00DE52AD" w:rsidRDefault="00DE52AD" w:rsidP="00354145">
      <w:pPr>
        <w:pStyle w:val="Zkladntextodsazen"/>
        <w:numPr>
          <w:ilvl w:val="0"/>
          <w:numId w:val="3"/>
        </w:numPr>
      </w:pPr>
      <w:r>
        <w:t>Jednotlivé stavy křižovatky (denní režim)</w:t>
      </w:r>
      <w:r w:rsidR="00591A08">
        <w:t xml:space="preserve"> – 2 strany</w:t>
      </w: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Default="00354145" w:rsidP="00354145">
      <w:pPr>
        <w:pStyle w:val="Zkladntextodsazen"/>
        <w:ind w:left="0"/>
      </w:pPr>
    </w:p>
    <w:p w:rsidR="00354145" w:rsidRPr="00C4270E" w:rsidRDefault="00974FF4" w:rsidP="00354145">
      <w:pPr>
        <w:pStyle w:val="Zkladntextodsazen"/>
        <w:ind w:left="0"/>
        <w:rPr>
          <w:b/>
        </w:rPr>
      </w:pPr>
      <w:r>
        <w:rPr>
          <w:b/>
        </w:rPr>
        <w:t>Stav</w:t>
      </w:r>
      <w:r w:rsidR="00354145" w:rsidRPr="00C4270E">
        <w:rPr>
          <w:b/>
        </w:rPr>
        <w:t>ový Diagram:</w:t>
      </w:r>
    </w:p>
    <w:p w:rsidR="00354145" w:rsidRDefault="00354145" w:rsidP="00354145">
      <w:pPr>
        <w:pStyle w:val="Zkladntextodsazen"/>
        <w:ind w:left="0"/>
      </w:pPr>
    </w:p>
    <w:p w:rsidR="004D1958" w:rsidRDefault="00974FF4" w:rsidP="00354145">
      <w:pPr>
        <w:pStyle w:val="Zkladntextodsazen"/>
        <w:ind w:left="0"/>
      </w:pPr>
      <w:r>
        <w:pict>
          <v:shape id="_x0000_i1036" type="#_x0000_t75" style="width:388.5pt;height:366pt">
            <v:imagedata r:id="rId17" o:title="stavovy diagram"/>
          </v:shape>
        </w:pict>
      </w:r>
    </w:p>
    <w:p w:rsidR="004D1958" w:rsidRDefault="004D1958" w:rsidP="00354145">
      <w:pPr>
        <w:pStyle w:val="Zkladntextodsazen"/>
        <w:ind w:left="0"/>
      </w:pPr>
    </w:p>
    <w:p w:rsidR="00354145" w:rsidRDefault="00354145" w:rsidP="00354145">
      <w:pPr>
        <w:pStyle w:val="Zkladntextodsazen"/>
        <w:ind w:left="0"/>
        <w:rPr>
          <w:b/>
        </w:rPr>
      </w:pPr>
      <w:r w:rsidRPr="00C4270E">
        <w:rPr>
          <w:b/>
        </w:rPr>
        <w:t>Výpis programu:</w:t>
      </w:r>
    </w:p>
    <w:p w:rsidR="004D1958" w:rsidRPr="004D1958" w:rsidRDefault="004D1958" w:rsidP="004D1958">
      <w:pPr>
        <w:pStyle w:val="Zkladntextodsazen"/>
        <w:rPr>
          <w:sz w:val="20"/>
          <w:szCs w:val="20"/>
        </w:rPr>
      </w:pPr>
      <w:r w:rsidRPr="004D1958">
        <w:rPr>
          <w:sz w:val="20"/>
          <w:szCs w:val="20"/>
        </w:rPr>
        <w:t>using System;</w:t>
      </w:r>
    </w:p>
    <w:p w:rsidR="004D1958" w:rsidRPr="004D1958" w:rsidRDefault="004D1958" w:rsidP="004D1958">
      <w:pPr>
        <w:pStyle w:val="Zkladntextodsazen"/>
        <w:rPr>
          <w:sz w:val="20"/>
          <w:szCs w:val="20"/>
        </w:rPr>
      </w:pPr>
      <w:r w:rsidRPr="004D1958">
        <w:rPr>
          <w:sz w:val="20"/>
          <w:szCs w:val="20"/>
        </w:rPr>
        <w:t>using System.Collections.Generic;</w:t>
      </w:r>
    </w:p>
    <w:p w:rsidR="004D1958" w:rsidRPr="004D1958" w:rsidRDefault="004D1958" w:rsidP="004D1958">
      <w:pPr>
        <w:pStyle w:val="Zkladntextodsazen"/>
        <w:rPr>
          <w:sz w:val="20"/>
          <w:szCs w:val="20"/>
        </w:rPr>
      </w:pPr>
      <w:r w:rsidRPr="004D1958">
        <w:rPr>
          <w:sz w:val="20"/>
          <w:szCs w:val="20"/>
        </w:rPr>
        <w:t>using System.ComponentModel;</w:t>
      </w:r>
    </w:p>
    <w:p w:rsidR="004D1958" w:rsidRPr="004D1958" w:rsidRDefault="004D1958" w:rsidP="004D1958">
      <w:pPr>
        <w:pStyle w:val="Zkladntextodsazen"/>
        <w:rPr>
          <w:sz w:val="20"/>
          <w:szCs w:val="20"/>
        </w:rPr>
      </w:pPr>
      <w:r w:rsidRPr="004D1958">
        <w:rPr>
          <w:sz w:val="20"/>
          <w:szCs w:val="20"/>
        </w:rPr>
        <w:t>using System.Data;</w:t>
      </w:r>
    </w:p>
    <w:p w:rsidR="004D1958" w:rsidRPr="004D1958" w:rsidRDefault="004D1958" w:rsidP="004D1958">
      <w:pPr>
        <w:pStyle w:val="Zkladntextodsazen"/>
        <w:rPr>
          <w:sz w:val="20"/>
          <w:szCs w:val="20"/>
        </w:rPr>
      </w:pPr>
      <w:r w:rsidRPr="004D1958">
        <w:rPr>
          <w:sz w:val="20"/>
          <w:szCs w:val="20"/>
        </w:rPr>
        <w:t>using System.Drawing;</w:t>
      </w:r>
    </w:p>
    <w:p w:rsidR="004D1958" w:rsidRPr="004D1958" w:rsidRDefault="004D1958" w:rsidP="004D1958">
      <w:pPr>
        <w:pStyle w:val="Zkladntextodsazen"/>
        <w:rPr>
          <w:sz w:val="20"/>
          <w:szCs w:val="20"/>
        </w:rPr>
      </w:pPr>
      <w:r w:rsidRPr="004D1958">
        <w:rPr>
          <w:sz w:val="20"/>
          <w:szCs w:val="20"/>
        </w:rPr>
        <w:t>using System.Linq;</w:t>
      </w:r>
    </w:p>
    <w:p w:rsidR="004D1958" w:rsidRPr="004D1958" w:rsidRDefault="004D1958" w:rsidP="004D1958">
      <w:pPr>
        <w:pStyle w:val="Zkladntextodsazen"/>
        <w:rPr>
          <w:sz w:val="20"/>
          <w:szCs w:val="20"/>
        </w:rPr>
      </w:pPr>
      <w:r w:rsidRPr="004D1958">
        <w:rPr>
          <w:sz w:val="20"/>
          <w:szCs w:val="20"/>
        </w:rPr>
        <w:t>using System.Text;</w:t>
      </w:r>
    </w:p>
    <w:p w:rsidR="004D1958" w:rsidRPr="004D1958" w:rsidRDefault="004D1958" w:rsidP="004D1958">
      <w:pPr>
        <w:pStyle w:val="Zkladntextodsazen"/>
        <w:rPr>
          <w:sz w:val="20"/>
          <w:szCs w:val="20"/>
        </w:rPr>
      </w:pPr>
      <w:r w:rsidRPr="004D1958">
        <w:rPr>
          <w:sz w:val="20"/>
          <w:szCs w:val="20"/>
        </w:rPr>
        <w:t>using System.Threading.Tasks;</w:t>
      </w:r>
    </w:p>
    <w:p w:rsidR="004D1958" w:rsidRPr="004D1958" w:rsidRDefault="004D1958" w:rsidP="004D1958">
      <w:pPr>
        <w:pStyle w:val="Zkladntextodsazen"/>
        <w:rPr>
          <w:sz w:val="20"/>
          <w:szCs w:val="20"/>
        </w:rPr>
      </w:pPr>
      <w:r w:rsidRPr="004D1958">
        <w:rPr>
          <w:sz w:val="20"/>
          <w:szCs w:val="20"/>
        </w:rPr>
        <w:t>using System.Windows.Forms;</w:t>
      </w:r>
    </w:p>
    <w:p w:rsidR="004D1958" w:rsidRPr="004D1958" w:rsidRDefault="004D1958" w:rsidP="004D1958">
      <w:pPr>
        <w:pStyle w:val="Zkladntextodsazen"/>
        <w:rPr>
          <w:sz w:val="20"/>
          <w:szCs w:val="20"/>
        </w:rPr>
      </w:pPr>
      <w:r w:rsidRPr="004D1958">
        <w:rPr>
          <w:sz w:val="20"/>
          <w:szCs w:val="20"/>
        </w:rPr>
        <w:t>using System.Runtime.InteropServices;</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namespace WindowsFormsApplication1</w:t>
      </w:r>
    </w:p>
    <w:p w:rsidR="004D1958" w:rsidRPr="004D1958" w:rsidRDefault="004D1958" w:rsidP="004D1958">
      <w:pPr>
        <w:pStyle w:val="Zkladntextodsazen"/>
        <w:rPr>
          <w:sz w:val="20"/>
          <w:szCs w:val="20"/>
        </w:rPr>
      </w:pPr>
      <w:r w:rsidRPr="004D1958">
        <w:rPr>
          <w:sz w:val="20"/>
          <w:szCs w:val="20"/>
        </w:rPr>
        <w:t>{</w:t>
      </w:r>
    </w:p>
    <w:p w:rsidR="004D1958" w:rsidRPr="004D1958" w:rsidRDefault="004D1958" w:rsidP="004D1958">
      <w:pPr>
        <w:pStyle w:val="Zkladntextodsazen"/>
        <w:rPr>
          <w:sz w:val="20"/>
          <w:szCs w:val="20"/>
        </w:rPr>
      </w:pPr>
      <w:r w:rsidRPr="004D1958">
        <w:rPr>
          <w:sz w:val="20"/>
          <w:szCs w:val="20"/>
        </w:rPr>
        <w:t xml:space="preserve">    public partial class Form1 : Form</w:t>
      </w:r>
    </w:p>
    <w:p w:rsidR="004D1958" w:rsidRPr="004D1958" w:rsidRDefault="004D1958" w:rsidP="004D1958">
      <w:pPr>
        <w:pStyle w:val="Zkladntextodsazen"/>
        <w:rPr>
          <w:sz w:val="20"/>
          <w:szCs w:val="20"/>
        </w:rPr>
      </w:pPr>
      <w:r w:rsidRPr="004D1958">
        <w:rPr>
          <w:sz w:val="20"/>
          <w:szCs w:val="20"/>
        </w:rPr>
        <w:lastRenderedPageBreak/>
        <w:t xml:space="preserve">    {</w:t>
      </w:r>
    </w:p>
    <w:p w:rsidR="004D1958" w:rsidRPr="004D1958" w:rsidRDefault="004D1958" w:rsidP="004D1958">
      <w:pPr>
        <w:pStyle w:val="Zkladntextodsazen"/>
        <w:rPr>
          <w:sz w:val="20"/>
          <w:szCs w:val="20"/>
        </w:rPr>
      </w:pPr>
      <w:r w:rsidRPr="004D1958">
        <w:rPr>
          <w:sz w:val="20"/>
          <w:szCs w:val="20"/>
        </w:rPr>
        <w:t xml:space="preserve">        public Form1()</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InitializeComponent();</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public class K8055D</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[DllImport("K8055D.dll")]                                       //Načtení knihovny a její funkce</w:t>
      </w:r>
    </w:p>
    <w:p w:rsidR="004D1958" w:rsidRPr="004D1958" w:rsidRDefault="004D1958" w:rsidP="004D1958">
      <w:pPr>
        <w:pStyle w:val="Zkladntextodsazen"/>
        <w:rPr>
          <w:sz w:val="20"/>
          <w:szCs w:val="20"/>
        </w:rPr>
      </w:pPr>
      <w:r w:rsidRPr="004D1958">
        <w:rPr>
          <w:sz w:val="20"/>
          <w:szCs w:val="20"/>
        </w:rPr>
        <w:t xml:space="preserve">            public static extern int OpenDevice(int CardAddress);</w:t>
      </w:r>
    </w:p>
    <w:p w:rsidR="004D1958" w:rsidRPr="004D1958" w:rsidRDefault="004D1958" w:rsidP="004D1958">
      <w:pPr>
        <w:pStyle w:val="Zkladntextodsazen"/>
        <w:rPr>
          <w:sz w:val="20"/>
          <w:szCs w:val="20"/>
        </w:rPr>
      </w:pPr>
      <w:r w:rsidRPr="004D1958">
        <w:rPr>
          <w:sz w:val="20"/>
          <w:szCs w:val="20"/>
        </w:rPr>
        <w:t xml:space="preserve">            [DllImport("K8055D.dll")]                                       //Načtení knihovny a její funkce</w:t>
      </w:r>
    </w:p>
    <w:p w:rsidR="004D1958" w:rsidRPr="004D1958" w:rsidRDefault="004D1958" w:rsidP="004D1958">
      <w:pPr>
        <w:pStyle w:val="Zkladntextodsazen"/>
        <w:rPr>
          <w:sz w:val="20"/>
          <w:szCs w:val="20"/>
        </w:rPr>
      </w:pPr>
      <w:r w:rsidRPr="004D1958">
        <w:rPr>
          <w:sz w:val="20"/>
          <w:szCs w:val="20"/>
        </w:rPr>
        <w:t xml:space="preserve">            public static extern int ReadDigitalChannel(int Channel);</w:t>
      </w:r>
    </w:p>
    <w:p w:rsidR="004D1958" w:rsidRPr="004D1958" w:rsidRDefault="004D1958" w:rsidP="004D1958">
      <w:pPr>
        <w:pStyle w:val="Zkladntextodsazen"/>
        <w:rPr>
          <w:sz w:val="20"/>
          <w:szCs w:val="20"/>
        </w:rPr>
      </w:pPr>
      <w:r w:rsidRPr="004D1958">
        <w:rPr>
          <w:sz w:val="20"/>
          <w:szCs w:val="20"/>
        </w:rPr>
        <w:t xml:space="preserve">            [DllImport("K8055D.dll")]                                       //Načtení knihovny a její funkce</w:t>
      </w:r>
    </w:p>
    <w:p w:rsidR="004D1958" w:rsidRPr="004D1958" w:rsidRDefault="004D1958" w:rsidP="004D1958">
      <w:pPr>
        <w:pStyle w:val="Zkladntextodsazen"/>
        <w:rPr>
          <w:sz w:val="20"/>
          <w:szCs w:val="20"/>
        </w:rPr>
      </w:pPr>
      <w:r w:rsidRPr="004D1958">
        <w:rPr>
          <w:sz w:val="20"/>
          <w:szCs w:val="20"/>
        </w:rPr>
        <w:t xml:space="preserve">            public static extern int WriteAllDigital(int Data);</w:t>
      </w:r>
    </w:p>
    <w:p w:rsidR="004D1958" w:rsidRPr="004D1958" w:rsidRDefault="004D1958" w:rsidP="004D1958">
      <w:pPr>
        <w:pStyle w:val="Zkladntextodsazen"/>
        <w:rPr>
          <w:sz w:val="20"/>
          <w:szCs w:val="20"/>
        </w:rPr>
      </w:pPr>
      <w:r w:rsidRPr="004D1958">
        <w:rPr>
          <w:sz w:val="20"/>
          <w:szCs w:val="20"/>
        </w:rPr>
        <w:t xml:space="preserve">            [DllImport("K8055D.dll")]                                       //Načtení knihovny a její funkce</w:t>
      </w:r>
    </w:p>
    <w:p w:rsidR="004D1958" w:rsidRPr="004D1958" w:rsidRDefault="004D1958" w:rsidP="004D1958">
      <w:pPr>
        <w:pStyle w:val="Zkladntextodsazen"/>
        <w:rPr>
          <w:sz w:val="20"/>
          <w:szCs w:val="20"/>
        </w:rPr>
      </w:pPr>
      <w:r w:rsidRPr="004D1958">
        <w:rPr>
          <w:sz w:val="20"/>
          <w:szCs w:val="20"/>
        </w:rPr>
        <w:t xml:space="preserve">            public static extern int CloseDevice(int CardAddress);</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private void panel1_Paint(object sender, PaintEventArgs e)</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Graphics g = panel1.CreateGraph</w:t>
      </w:r>
      <w:r>
        <w:rPr>
          <w:sz w:val="20"/>
          <w:szCs w:val="20"/>
        </w:rPr>
        <w:t xml:space="preserve">ics();                       </w:t>
      </w:r>
      <w:r w:rsidRPr="004D1958">
        <w:rPr>
          <w:sz w:val="20"/>
          <w:szCs w:val="20"/>
        </w:rPr>
        <w:t xml:space="preserve"> //Zapnutí grafiky v panel1</w:t>
      </w:r>
    </w:p>
    <w:p w:rsidR="004D1958" w:rsidRPr="004D1958" w:rsidRDefault="004D1958" w:rsidP="004D1958">
      <w:pPr>
        <w:pStyle w:val="Zkladntextodsazen"/>
        <w:rPr>
          <w:sz w:val="20"/>
          <w:szCs w:val="20"/>
        </w:rPr>
      </w:pPr>
      <w:r w:rsidRPr="004D1958">
        <w:rPr>
          <w:sz w:val="20"/>
          <w:szCs w:val="20"/>
        </w:rPr>
        <w:t xml:space="preserve">            Pen p = new Pen(Color.Black, 2);                                //Definice pera černé barvy s tloušťkou 2     </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/*křižovatka*/</w:t>
      </w:r>
    </w:p>
    <w:p w:rsidR="004D1958" w:rsidRPr="004D1958" w:rsidRDefault="004D1958" w:rsidP="004D1958">
      <w:pPr>
        <w:pStyle w:val="Zkladntextodsazen"/>
        <w:rPr>
          <w:sz w:val="20"/>
          <w:szCs w:val="20"/>
        </w:rPr>
      </w:pPr>
      <w:r w:rsidRPr="004D1958">
        <w:rPr>
          <w:sz w:val="20"/>
          <w:szCs w:val="20"/>
        </w:rPr>
        <w:t xml:space="preserve">            g.DrawLine(p, 50, 200, 200, 200);                               //Nakreslení modelu křižovatky pomocí čar</w:t>
      </w:r>
    </w:p>
    <w:p w:rsidR="004D1958" w:rsidRPr="004D1958" w:rsidRDefault="004D1958" w:rsidP="004D1958">
      <w:pPr>
        <w:pStyle w:val="Zkladntextodsazen"/>
        <w:rPr>
          <w:sz w:val="20"/>
          <w:szCs w:val="20"/>
        </w:rPr>
      </w:pPr>
      <w:r w:rsidRPr="004D1958">
        <w:rPr>
          <w:sz w:val="20"/>
          <w:szCs w:val="20"/>
        </w:rPr>
        <w:t xml:space="preserve">            g.DrawLine(p, 200, 50, 200, 200);</w:t>
      </w:r>
    </w:p>
    <w:p w:rsidR="004D1958" w:rsidRPr="004D1958" w:rsidRDefault="004D1958" w:rsidP="004D1958">
      <w:pPr>
        <w:pStyle w:val="Zkladntextodsazen"/>
        <w:rPr>
          <w:sz w:val="20"/>
          <w:szCs w:val="20"/>
        </w:rPr>
      </w:pPr>
      <w:r w:rsidRPr="004D1958">
        <w:rPr>
          <w:sz w:val="20"/>
          <w:szCs w:val="20"/>
        </w:rPr>
        <w:t xml:space="preserve">            g.DrawLine(p, 400, 50, 400, 200);</w:t>
      </w:r>
    </w:p>
    <w:p w:rsidR="004D1958" w:rsidRPr="004D1958" w:rsidRDefault="004D1958" w:rsidP="004D1958">
      <w:pPr>
        <w:pStyle w:val="Zkladntextodsazen"/>
        <w:rPr>
          <w:sz w:val="20"/>
          <w:szCs w:val="20"/>
        </w:rPr>
      </w:pPr>
      <w:r w:rsidRPr="004D1958">
        <w:rPr>
          <w:sz w:val="20"/>
          <w:szCs w:val="20"/>
        </w:rPr>
        <w:t xml:space="preserve">            g.DrawLine(p, 400, 200, 550, 200);</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g.DrawLine(p, 50, 400, 200, 400);</w:t>
      </w:r>
    </w:p>
    <w:p w:rsidR="004D1958" w:rsidRPr="004D1958" w:rsidRDefault="004D1958" w:rsidP="004D1958">
      <w:pPr>
        <w:pStyle w:val="Zkladntextodsazen"/>
        <w:rPr>
          <w:sz w:val="20"/>
          <w:szCs w:val="20"/>
        </w:rPr>
      </w:pPr>
      <w:r w:rsidRPr="004D1958">
        <w:rPr>
          <w:sz w:val="20"/>
          <w:szCs w:val="20"/>
        </w:rPr>
        <w:t xml:space="preserve">            g.DrawLine(p, 200, 400, 200, 550);</w:t>
      </w:r>
    </w:p>
    <w:p w:rsidR="004D1958" w:rsidRPr="004D1958" w:rsidRDefault="004D1958" w:rsidP="004D1958">
      <w:pPr>
        <w:pStyle w:val="Zkladntextodsazen"/>
        <w:rPr>
          <w:sz w:val="20"/>
          <w:szCs w:val="20"/>
        </w:rPr>
      </w:pPr>
      <w:r w:rsidRPr="004D1958">
        <w:rPr>
          <w:sz w:val="20"/>
          <w:szCs w:val="20"/>
        </w:rPr>
        <w:t xml:space="preserve">            g.DrawLine(p, 400, 550, 400, 400);</w:t>
      </w:r>
    </w:p>
    <w:p w:rsidR="004D1958" w:rsidRPr="004D1958" w:rsidRDefault="004D1958" w:rsidP="004D1958">
      <w:pPr>
        <w:pStyle w:val="Zkladntextodsazen"/>
        <w:rPr>
          <w:sz w:val="20"/>
          <w:szCs w:val="20"/>
        </w:rPr>
      </w:pPr>
      <w:r w:rsidRPr="004D1958">
        <w:rPr>
          <w:sz w:val="20"/>
          <w:szCs w:val="20"/>
        </w:rPr>
        <w:t xml:space="preserve">            g.DrawLine(p, 400, 400, 550, 400);</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/*spodní-prostřední semafor*/</w:t>
      </w:r>
    </w:p>
    <w:p w:rsidR="004D1958" w:rsidRPr="004D1958" w:rsidRDefault="004D1958" w:rsidP="004D1958">
      <w:pPr>
        <w:pStyle w:val="Zkladntextodsazen"/>
        <w:rPr>
          <w:sz w:val="20"/>
          <w:szCs w:val="20"/>
        </w:rPr>
      </w:pPr>
      <w:r w:rsidRPr="004D1958">
        <w:rPr>
          <w:sz w:val="20"/>
          <w:szCs w:val="20"/>
        </w:rPr>
        <w:t xml:space="preserve">            g.DrawEllipse(p, 300, 410, 20, 20);                             //Vykreslení jednotlivých semaforů</w:t>
      </w:r>
    </w:p>
    <w:p w:rsidR="004D1958" w:rsidRPr="004D1958" w:rsidRDefault="004D1958" w:rsidP="004D1958">
      <w:pPr>
        <w:pStyle w:val="Zkladntextodsazen"/>
        <w:rPr>
          <w:sz w:val="20"/>
          <w:szCs w:val="20"/>
        </w:rPr>
      </w:pPr>
      <w:r w:rsidRPr="004D1958">
        <w:rPr>
          <w:sz w:val="20"/>
          <w:szCs w:val="20"/>
        </w:rPr>
        <w:t xml:space="preserve">            g.DrawEllipse(p, 300, 435, 20, 20);</w:t>
      </w:r>
    </w:p>
    <w:p w:rsidR="004D1958" w:rsidRPr="004D1958" w:rsidRDefault="004D1958" w:rsidP="004D1958">
      <w:pPr>
        <w:pStyle w:val="Zkladntextodsazen"/>
        <w:rPr>
          <w:sz w:val="20"/>
          <w:szCs w:val="20"/>
        </w:rPr>
      </w:pPr>
      <w:r w:rsidRPr="004D1958">
        <w:rPr>
          <w:sz w:val="20"/>
          <w:szCs w:val="20"/>
        </w:rPr>
        <w:t xml:space="preserve">            g.DrawEllipse(p, 300, 460, 20, 20);</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/*spodní-krajní semafor*/</w:t>
      </w:r>
    </w:p>
    <w:p w:rsidR="004D1958" w:rsidRPr="004D1958" w:rsidRDefault="004D1958" w:rsidP="004D1958">
      <w:pPr>
        <w:pStyle w:val="Zkladntextodsazen"/>
        <w:rPr>
          <w:sz w:val="20"/>
          <w:szCs w:val="20"/>
        </w:rPr>
      </w:pPr>
      <w:r w:rsidRPr="004D1958">
        <w:rPr>
          <w:sz w:val="20"/>
          <w:szCs w:val="20"/>
        </w:rPr>
        <w:t xml:space="preserve">            g.DrawEllipse(p, 405, 410, 20, 20);</w:t>
      </w:r>
    </w:p>
    <w:p w:rsidR="004D1958" w:rsidRPr="004D1958" w:rsidRDefault="004D1958" w:rsidP="004D1958">
      <w:pPr>
        <w:pStyle w:val="Zkladntextodsazen"/>
        <w:rPr>
          <w:sz w:val="20"/>
          <w:szCs w:val="20"/>
        </w:rPr>
      </w:pPr>
      <w:r w:rsidRPr="004D1958">
        <w:rPr>
          <w:sz w:val="20"/>
          <w:szCs w:val="20"/>
        </w:rPr>
        <w:t xml:space="preserve">            g.DrawEllipse(p, 405, 435, 20, 20);</w:t>
      </w:r>
    </w:p>
    <w:p w:rsidR="004D1958" w:rsidRPr="004D1958" w:rsidRDefault="004D1958" w:rsidP="004D1958">
      <w:pPr>
        <w:pStyle w:val="Zkladntextodsazen"/>
        <w:rPr>
          <w:sz w:val="20"/>
          <w:szCs w:val="20"/>
        </w:rPr>
      </w:pPr>
      <w:r w:rsidRPr="004D1958">
        <w:rPr>
          <w:sz w:val="20"/>
          <w:szCs w:val="20"/>
        </w:rPr>
        <w:t xml:space="preserve">            g.DrawEllipse(p, 405, 460, 20, 20);</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/*horní-prostřední semafor*/</w:t>
      </w:r>
    </w:p>
    <w:p w:rsidR="004D1958" w:rsidRPr="004D1958" w:rsidRDefault="004D1958" w:rsidP="004D1958">
      <w:pPr>
        <w:pStyle w:val="Zkladntextodsazen"/>
        <w:rPr>
          <w:sz w:val="20"/>
          <w:szCs w:val="20"/>
        </w:rPr>
      </w:pPr>
      <w:r w:rsidRPr="004D1958">
        <w:rPr>
          <w:sz w:val="20"/>
          <w:szCs w:val="20"/>
        </w:rPr>
        <w:t xml:space="preserve">            g.DrawEllipse(p, 280, 120, 20, 20);</w:t>
      </w:r>
    </w:p>
    <w:p w:rsidR="004D1958" w:rsidRPr="004D1958" w:rsidRDefault="004D1958" w:rsidP="004D1958">
      <w:pPr>
        <w:pStyle w:val="Zkladntextodsazen"/>
        <w:rPr>
          <w:sz w:val="20"/>
          <w:szCs w:val="20"/>
        </w:rPr>
      </w:pPr>
      <w:r w:rsidRPr="004D1958">
        <w:rPr>
          <w:sz w:val="20"/>
          <w:szCs w:val="20"/>
        </w:rPr>
        <w:lastRenderedPageBreak/>
        <w:t xml:space="preserve">            g.DrawEllipse(p, 280, 145, 20, 20);</w:t>
      </w:r>
    </w:p>
    <w:p w:rsidR="004D1958" w:rsidRPr="004D1958" w:rsidRDefault="004D1958" w:rsidP="004D1958">
      <w:pPr>
        <w:pStyle w:val="Zkladntextodsazen"/>
        <w:rPr>
          <w:sz w:val="20"/>
          <w:szCs w:val="20"/>
        </w:rPr>
      </w:pPr>
      <w:r w:rsidRPr="004D1958">
        <w:rPr>
          <w:sz w:val="20"/>
          <w:szCs w:val="20"/>
        </w:rPr>
        <w:t xml:space="preserve">            g.DrawEllipse(p, 280, 170, 20, 20);</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/*horní-krajní semafor*/</w:t>
      </w:r>
    </w:p>
    <w:p w:rsidR="004D1958" w:rsidRPr="004D1958" w:rsidRDefault="004D1958" w:rsidP="004D1958">
      <w:pPr>
        <w:pStyle w:val="Zkladntextodsazen"/>
        <w:rPr>
          <w:sz w:val="20"/>
          <w:szCs w:val="20"/>
        </w:rPr>
      </w:pPr>
      <w:r w:rsidRPr="004D1958">
        <w:rPr>
          <w:sz w:val="20"/>
          <w:szCs w:val="20"/>
        </w:rPr>
        <w:t xml:space="preserve">            g.DrawEllipse(p, 175, 120, 20, 20);</w:t>
      </w:r>
    </w:p>
    <w:p w:rsidR="004D1958" w:rsidRPr="004D1958" w:rsidRDefault="004D1958" w:rsidP="004D1958">
      <w:pPr>
        <w:pStyle w:val="Zkladntextodsazen"/>
        <w:rPr>
          <w:sz w:val="20"/>
          <w:szCs w:val="20"/>
        </w:rPr>
      </w:pPr>
      <w:r w:rsidRPr="004D1958">
        <w:rPr>
          <w:sz w:val="20"/>
          <w:szCs w:val="20"/>
        </w:rPr>
        <w:t xml:space="preserve">            g.DrawEllipse(p, 175, 145, 20, 20);</w:t>
      </w:r>
    </w:p>
    <w:p w:rsidR="004D1958" w:rsidRPr="004D1958" w:rsidRDefault="004D1958" w:rsidP="004D1958">
      <w:pPr>
        <w:pStyle w:val="Zkladntextodsazen"/>
        <w:rPr>
          <w:sz w:val="20"/>
          <w:szCs w:val="20"/>
        </w:rPr>
      </w:pPr>
      <w:r w:rsidRPr="004D1958">
        <w:rPr>
          <w:sz w:val="20"/>
          <w:szCs w:val="20"/>
        </w:rPr>
        <w:t xml:space="preserve">            g.DrawEllipse(p, 175, 170, 20, 20);</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/*levý semafor*/</w:t>
      </w:r>
    </w:p>
    <w:p w:rsidR="004D1958" w:rsidRPr="004D1958" w:rsidRDefault="004D1958" w:rsidP="004D1958">
      <w:pPr>
        <w:pStyle w:val="Zkladntextodsazen"/>
        <w:rPr>
          <w:sz w:val="20"/>
          <w:szCs w:val="20"/>
        </w:rPr>
      </w:pPr>
      <w:r w:rsidRPr="004D1958">
        <w:rPr>
          <w:sz w:val="20"/>
          <w:szCs w:val="20"/>
        </w:rPr>
        <w:t xml:space="preserve">            g.DrawEllipse(p, 175, 410, 20, 20);</w:t>
      </w:r>
    </w:p>
    <w:p w:rsidR="004D1958" w:rsidRPr="004D1958" w:rsidRDefault="004D1958" w:rsidP="004D1958">
      <w:pPr>
        <w:pStyle w:val="Zkladntextodsazen"/>
        <w:rPr>
          <w:sz w:val="20"/>
          <w:szCs w:val="20"/>
        </w:rPr>
      </w:pPr>
      <w:r w:rsidRPr="004D1958">
        <w:rPr>
          <w:sz w:val="20"/>
          <w:szCs w:val="20"/>
        </w:rPr>
        <w:t xml:space="preserve">            g.DrawEllipse(p, 150, 410, 20, 20);</w:t>
      </w:r>
    </w:p>
    <w:p w:rsidR="004D1958" w:rsidRPr="004D1958" w:rsidRDefault="004D1958" w:rsidP="004D1958">
      <w:pPr>
        <w:pStyle w:val="Zkladntextodsazen"/>
        <w:rPr>
          <w:sz w:val="20"/>
          <w:szCs w:val="20"/>
        </w:rPr>
      </w:pPr>
      <w:r w:rsidRPr="004D1958">
        <w:rPr>
          <w:sz w:val="20"/>
          <w:szCs w:val="20"/>
        </w:rPr>
        <w:t xml:space="preserve">            g.DrawEllipse(p, 125, 410, 20, 20);</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g.DrawEllipse(p, 175, 435, 20, 20);</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/*pravý semafor*/</w:t>
      </w:r>
    </w:p>
    <w:p w:rsidR="004D1958" w:rsidRPr="004D1958" w:rsidRDefault="004D1958" w:rsidP="004D1958">
      <w:pPr>
        <w:pStyle w:val="Zkladntextodsazen"/>
        <w:rPr>
          <w:sz w:val="20"/>
          <w:szCs w:val="20"/>
        </w:rPr>
      </w:pPr>
      <w:r w:rsidRPr="004D1958">
        <w:rPr>
          <w:sz w:val="20"/>
          <w:szCs w:val="20"/>
        </w:rPr>
        <w:t xml:space="preserve">            g.DrawEllipse(p, 405, 170, 20, 20);</w:t>
      </w:r>
    </w:p>
    <w:p w:rsidR="004D1958" w:rsidRPr="004D1958" w:rsidRDefault="004D1958" w:rsidP="004D1958">
      <w:pPr>
        <w:pStyle w:val="Zkladntextodsazen"/>
        <w:rPr>
          <w:sz w:val="20"/>
          <w:szCs w:val="20"/>
        </w:rPr>
      </w:pPr>
      <w:r w:rsidRPr="004D1958">
        <w:rPr>
          <w:sz w:val="20"/>
          <w:szCs w:val="20"/>
        </w:rPr>
        <w:t xml:space="preserve">            g.DrawEllipse(p, 430, 170, 20, 20);</w:t>
      </w:r>
    </w:p>
    <w:p w:rsidR="004D1958" w:rsidRPr="004D1958" w:rsidRDefault="004D1958" w:rsidP="004D1958">
      <w:pPr>
        <w:pStyle w:val="Zkladntextodsazen"/>
        <w:rPr>
          <w:sz w:val="20"/>
          <w:szCs w:val="20"/>
        </w:rPr>
      </w:pPr>
      <w:r w:rsidRPr="004D1958">
        <w:rPr>
          <w:sz w:val="20"/>
          <w:szCs w:val="20"/>
        </w:rPr>
        <w:t xml:space="preserve">            g.DrawEllipse(p, 455, 170, 20, 20);</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g.DrawEllipse(p, 405, 145, 20, 20);</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private void Form1_Load(object sender, EventArgs e)</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Graphics g = panel1.Crea</w:t>
      </w:r>
      <w:r>
        <w:rPr>
          <w:sz w:val="20"/>
          <w:szCs w:val="20"/>
        </w:rPr>
        <w:t xml:space="preserve">teGraphics();                  </w:t>
      </w:r>
      <w:r w:rsidRPr="004D1958">
        <w:rPr>
          <w:sz w:val="20"/>
          <w:szCs w:val="20"/>
        </w:rPr>
        <w:t xml:space="preserve">        //Zapnutí grafiky v panel1</w:t>
      </w:r>
    </w:p>
    <w:p w:rsidR="004D1958" w:rsidRPr="004D1958" w:rsidRDefault="004D1958" w:rsidP="004D1958">
      <w:pPr>
        <w:pStyle w:val="Zkladntextodsazen"/>
        <w:rPr>
          <w:sz w:val="20"/>
          <w:szCs w:val="20"/>
        </w:rPr>
      </w:pPr>
      <w:r w:rsidRPr="004D1958">
        <w:rPr>
          <w:sz w:val="20"/>
          <w:szCs w:val="20"/>
        </w:rPr>
        <w:t xml:space="preserve">            SolidBrush b1 = new</w:t>
      </w:r>
      <w:r>
        <w:rPr>
          <w:sz w:val="20"/>
          <w:szCs w:val="20"/>
        </w:rPr>
        <w:t xml:space="preserve"> SolidBrush(Color.Red);        </w:t>
      </w:r>
      <w:r w:rsidRPr="004D1958">
        <w:rPr>
          <w:sz w:val="20"/>
          <w:szCs w:val="20"/>
        </w:rPr>
        <w:t xml:space="preserve">    </w:t>
      </w:r>
      <w:r>
        <w:rPr>
          <w:sz w:val="20"/>
          <w:szCs w:val="20"/>
        </w:rPr>
        <w:t xml:space="preserve">  </w:t>
      </w:r>
      <w:r w:rsidRPr="004D1958">
        <w:rPr>
          <w:sz w:val="20"/>
          <w:szCs w:val="20"/>
        </w:rPr>
        <w:t xml:space="preserve"> //Definice vybarvování červenou barvou</w:t>
      </w:r>
    </w:p>
    <w:p w:rsidR="004D1958" w:rsidRPr="004D1958" w:rsidRDefault="004D1958" w:rsidP="004D1958">
      <w:pPr>
        <w:pStyle w:val="Zkladntextodsazen"/>
        <w:rPr>
          <w:sz w:val="20"/>
          <w:szCs w:val="20"/>
        </w:rPr>
      </w:pPr>
      <w:r w:rsidRPr="004D1958">
        <w:rPr>
          <w:sz w:val="20"/>
          <w:szCs w:val="20"/>
        </w:rPr>
        <w:t xml:space="preserve">            SolidBrush b2 = new SolidBrush(</w:t>
      </w:r>
      <w:r>
        <w:rPr>
          <w:sz w:val="20"/>
          <w:szCs w:val="20"/>
        </w:rPr>
        <w:t xml:space="preserve">Color.Yellow);         </w:t>
      </w:r>
      <w:r w:rsidRPr="004D1958">
        <w:rPr>
          <w:sz w:val="20"/>
          <w:szCs w:val="20"/>
        </w:rPr>
        <w:t xml:space="preserve"> //Definice vybarvování žlutou barvou</w:t>
      </w:r>
    </w:p>
    <w:p w:rsidR="004D1958" w:rsidRPr="004D1958" w:rsidRDefault="004D1958" w:rsidP="004D1958">
      <w:pPr>
        <w:pStyle w:val="Zkladntextodsazen"/>
        <w:rPr>
          <w:sz w:val="20"/>
          <w:szCs w:val="20"/>
        </w:rPr>
      </w:pPr>
      <w:r w:rsidRPr="004D1958">
        <w:rPr>
          <w:sz w:val="20"/>
          <w:szCs w:val="20"/>
        </w:rPr>
        <w:t xml:space="preserve">            SolidBrush b3 = new SolidBrus</w:t>
      </w:r>
      <w:r>
        <w:rPr>
          <w:sz w:val="20"/>
          <w:szCs w:val="20"/>
        </w:rPr>
        <w:t xml:space="preserve">h(Color.Green);         </w:t>
      </w:r>
      <w:r w:rsidRPr="004D1958">
        <w:rPr>
          <w:sz w:val="20"/>
          <w:szCs w:val="20"/>
        </w:rPr>
        <w:t xml:space="preserve">   //Definice vybarvování zelenou barvou</w:t>
      </w:r>
    </w:p>
    <w:p w:rsidR="004D1958" w:rsidRPr="004D1958" w:rsidRDefault="004D1958" w:rsidP="004D1958">
      <w:pPr>
        <w:pStyle w:val="Zkladntextodsazen"/>
        <w:rPr>
          <w:sz w:val="20"/>
          <w:szCs w:val="20"/>
        </w:rPr>
      </w:pPr>
      <w:r w:rsidRPr="004D1958">
        <w:rPr>
          <w:sz w:val="20"/>
          <w:szCs w:val="20"/>
        </w:rPr>
        <w:t xml:space="preserve">            SolidBrush b4 = new SolidBr</w:t>
      </w:r>
      <w:r>
        <w:rPr>
          <w:sz w:val="20"/>
          <w:szCs w:val="20"/>
        </w:rPr>
        <w:t xml:space="preserve">ush(Color.White);       </w:t>
      </w:r>
      <w:r w:rsidRPr="004D1958">
        <w:rPr>
          <w:sz w:val="20"/>
          <w:szCs w:val="20"/>
        </w:rPr>
        <w:t xml:space="preserve">     //Definice vybarvování bílou barvou</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int status1 = 0;                                                //Nastaví proměnou status1 hodnotou 0</w:t>
      </w:r>
    </w:p>
    <w:p w:rsidR="004D1958" w:rsidRPr="004D1958" w:rsidRDefault="004D1958" w:rsidP="004D1958">
      <w:pPr>
        <w:pStyle w:val="Zkladntextodsazen"/>
        <w:rPr>
          <w:sz w:val="20"/>
          <w:szCs w:val="20"/>
        </w:rPr>
      </w:pPr>
      <w:r w:rsidRPr="004D1958">
        <w:rPr>
          <w:sz w:val="20"/>
          <w:szCs w:val="20"/>
        </w:rPr>
        <w:t xml:space="preserve">            int status2 = 0;                                                //Nastaví proměnou status2 hodnotou 0</w:t>
      </w:r>
    </w:p>
    <w:p w:rsidR="004D1958" w:rsidRPr="004D1958" w:rsidRDefault="004D1958" w:rsidP="004D1958">
      <w:pPr>
        <w:pStyle w:val="Zkladntextodsazen"/>
        <w:rPr>
          <w:sz w:val="20"/>
          <w:szCs w:val="20"/>
        </w:rPr>
      </w:pPr>
      <w:r w:rsidRPr="004D1958">
        <w:rPr>
          <w:sz w:val="20"/>
          <w:szCs w:val="20"/>
        </w:rPr>
        <w:t xml:space="preserve">            int stav1 = 0;                                                  //Nastaví proměnou stav1 hodnotou 0</w:t>
      </w:r>
    </w:p>
    <w:p w:rsidR="004D1958" w:rsidRPr="004D1958" w:rsidRDefault="004D1958" w:rsidP="004D1958">
      <w:pPr>
        <w:pStyle w:val="Zkladntextodsazen"/>
        <w:rPr>
          <w:sz w:val="20"/>
          <w:szCs w:val="20"/>
        </w:rPr>
      </w:pPr>
      <w:r w:rsidRPr="004D1958">
        <w:rPr>
          <w:sz w:val="20"/>
          <w:szCs w:val="20"/>
        </w:rPr>
        <w:t xml:space="preserve">            int stav2 = 0;                                                  //Nastaví proměnou stav2 hodnotou 0</w:t>
      </w:r>
    </w:p>
    <w:p w:rsidR="004D1958" w:rsidRPr="004D1958" w:rsidRDefault="004D1958" w:rsidP="004D1958">
      <w:pPr>
        <w:pStyle w:val="Zkladntextodsazen"/>
        <w:rPr>
          <w:sz w:val="20"/>
          <w:szCs w:val="20"/>
        </w:rPr>
      </w:pPr>
      <w:r w:rsidRPr="004D1958">
        <w:rPr>
          <w:sz w:val="20"/>
          <w:szCs w:val="20"/>
        </w:rPr>
        <w:t xml:space="preserve">            int R1, R2;                                                     //Definice proměnných</w:t>
      </w:r>
    </w:p>
    <w:p w:rsidR="004D1958" w:rsidRPr="004D1958" w:rsidRDefault="004D1958" w:rsidP="004D1958">
      <w:pPr>
        <w:pStyle w:val="Zkladntextodsazen"/>
        <w:rPr>
          <w:sz w:val="20"/>
          <w:szCs w:val="20"/>
        </w:rPr>
      </w:pPr>
      <w:r w:rsidRPr="004D1958">
        <w:rPr>
          <w:sz w:val="20"/>
          <w:szCs w:val="20"/>
        </w:rPr>
        <w:t xml:space="preserve">            int den, noc;                                                   //Definice proměnných</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R1 = 0x00;           </w:t>
      </w:r>
      <w:r>
        <w:rPr>
          <w:sz w:val="20"/>
          <w:szCs w:val="20"/>
        </w:rPr>
        <w:t xml:space="preserve">                               </w:t>
      </w:r>
      <w:r w:rsidRPr="004D1958">
        <w:rPr>
          <w:sz w:val="20"/>
          <w:szCs w:val="20"/>
        </w:rPr>
        <w:t xml:space="preserve">           //Poslání nul do registru R1</w:t>
      </w:r>
    </w:p>
    <w:p w:rsidR="004D1958" w:rsidRPr="004D1958" w:rsidRDefault="004D1958" w:rsidP="004D1958">
      <w:pPr>
        <w:pStyle w:val="Zkladntextodsazen"/>
        <w:rPr>
          <w:sz w:val="20"/>
          <w:szCs w:val="20"/>
        </w:rPr>
      </w:pPr>
      <w:r w:rsidRPr="004D1958">
        <w:rPr>
          <w:sz w:val="20"/>
          <w:szCs w:val="20"/>
        </w:rPr>
        <w:t xml:space="preserve">            R2 = 0x00;                     </w:t>
      </w:r>
      <w:r>
        <w:rPr>
          <w:sz w:val="20"/>
          <w:szCs w:val="20"/>
        </w:rPr>
        <w:t xml:space="preserve">                      </w:t>
      </w:r>
      <w:r w:rsidRPr="004D1958">
        <w:rPr>
          <w:sz w:val="20"/>
          <w:szCs w:val="20"/>
        </w:rPr>
        <w:t xml:space="preserve">          //Poslání nul do registru R2</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while (true)                                          </w:t>
      </w:r>
      <w:r>
        <w:rPr>
          <w:sz w:val="20"/>
          <w:szCs w:val="20"/>
        </w:rPr>
        <w:t xml:space="preserve"> </w:t>
      </w:r>
      <w:r w:rsidRPr="004D1958">
        <w:rPr>
          <w:sz w:val="20"/>
          <w:szCs w:val="20"/>
        </w:rPr>
        <w:t xml:space="preserve">          //nekonečná smyčka</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K8055D.OpenDevice</w:t>
      </w:r>
      <w:r>
        <w:rPr>
          <w:sz w:val="20"/>
          <w:szCs w:val="20"/>
        </w:rPr>
        <w:t xml:space="preserve">(0);                </w:t>
      </w:r>
      <w:r w:rsidRPr="004D1958">
        <w:rPr>
          <w:sz w:val="20"/>
          <w:szCs w:val="20"/>
        </w:rPr>
        <w:t xml:space="preserve">           //připojí (softwarově) první kartu</w:t>
      </w:r>
    </w:p>
    <w:p w:rsidR="004D1958" w:rsidRPr="004D1958" w:rsidRDefault="004D1958" w:rsidP="004D1958">
      <w:pPr>
        <w:pStyle w:val="Zkladntextodsazen"/>
        <w:rPr>
          <w:sz w:val="20"/>
          <w:szCs w:val="20"/>
        </w:rPr>
      </w:pPr>
      <w:r w:rsidRPr="004D1958">
        <w:rPr>
          <w:sz w:val="20"/>
          <w:szCs w:val="20"/>
        </w:rPr>
        <w:t xml:space="preserve">                den = K8055D.ReadDigitalCh</w:t>
      </w:r>
      <w:r>
        <w:rPr>
          <w:sz w:val="20"/>
          <w:szCs w:val="20"/>
        </w:rPr>
        <w:t xml:space="preserve">annel(1);  </w:t>
      </w:r>
      <w:r w:rsidRPr="004D1958">
        <w:rPr>
          <w:sz w:val="20"/>
          <w:szCs w:val="20"/>
        </w:rPr>
        <w:t xml:space="preserve">  //Poslání hodnoty přečtené na vstupu první karty do proměnné den</w:t>
      </w:r>
    </w:p>
    <w:p w:rsidR="004D1958" w:rsidRPr="004D1958" w:rsidRDefault="004D1958" w:rsidP="004D1958">
      <w:pPr>
        <w:pStyle w:val="Zkladntextodsazen"/>
        <w:rPr>
          <w:sz w:val="20"/>
          <w:szCs w:val="20"/>
        </w:rPr>
      </w:pPr>
      <w:r w:rsidRPr="004D1958">
        <w:rPr>
          <w:sz w:val="20"/>
          <w:szCs w:val="20"/>
        </w:rPr>
        <w:lastRenderedPageBreak/>
        <w:t xml:space="preserve">                noc = K8055D.ReadDigita</w:t>
      </w:r>
      <w:r>
        <w:rPr>
          <w:sz w:val="20"/>
          <w:szCs w:val="20"/>
        </w:rPr>
        <w:t xml:space="preserve">lChannel(2);  </w:t>
      </w:r>
      <w:r w:rsidRPr="004D1958">
        <w:rPr>
          <w:sz w:val="20"/>
          <w:szCs w:val="20"/>
        </w:rPr>
        <w:t xml:space="preserve">  //Poslání hodnoty přečtené na vstupu první karty do proměnné noc</w:t>
      </w:r>
    </w:p>
    <w:p w:rsidR="004D1958" w:rsidRPr="004D1958" w:rsidRDefault="004D1958" w:rsidP="004D1958">
      <w:pPr>
        <w:pStyle w:val="Zkladntextodsazen"/>
        <w:rPr>
          <w:sz w:val="20"/>
          <w:szCs w:val="20"/>
        </w:rPr>
      </w:pPr>
      <w:r w:rsidRPr="004D1958">
        <w:rPr>
          <w:sz w:val="20"/>
          <w:szCs w:val="20"/>
        </w:rPr>
        <w:t xml:space="preserve">                K8055D.CloseDevic</w:t>
      </w:r>
      <w:r>
        <w:rPr>
          <w:sz w:val="20"/>
          <w:szCs w:val="20"/>
        </w:rPr>
        <w:t xml:space="preserve">e(0);               </w:t>
      </w:r>
      <w:r w:rsidRPr="004D1958">
        <w:rPr>
          <w:sz w:val="20"/>
          <w:szCs w:val="20"/>
        </w:rPr>
        <w:t xml:space="preserve">           //odpojí (softwarově) první kartu</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if (den == 0)                                               //když bylo stisknuto tlačítko pro volbu denního režimu</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noc = 1;                                       </w:t>
      </w:r>
      <w:r>
        <w:rPr>
          <w:sz w:val="20"/>
          <w:szCs w:val="20"/>
        </w:rPr>
        <w:t xml:space="preserve">  </w:t>
      </w:r>
      <w:r w:rsidRPr="004D1958">
        <w:rPr>
          <w:sz w:val="20"/>
          <w:szCs w:val="20"/>
        </w:rPr>
        <w:t xml:space="preserve">         //nastaví noc na 1, z důvodu předejití samovolné změny</w:t>
      </w:r>
    </w:p>
    <w:p w:rsidR="004D1958" w:rsidRPr="004D1958" w:rsidRDefault="004D1958" w:rsidP="004D1958">
      <w:pPr>
        <w:pStyle w:val="Zkladntextodsazen"/>
        <w:rPr>
          <w:sz w:val="20"/>
          <w:szCs w:val="20"/>
        </w:rPr>
      </w:pPr>
      <w:r w:rsidRPr="004D1958">
        <w:rPr>
          <w:sz w:val="20"/>
          <w:szCs w:val="20"/>
        </w:rPr>
        <w:t xml:space="preserve">                    switch (statu</w:t>
      </w:r>
      <w:r>
        <w:rPr>
          <w:sz w:val="20"/>
          <w:szCs w:val="20"/>
        </w:rPr>
        <w:t xml:space="preserve">s1)                           </w:t>
      </w:r>
      <w:r w:rsidRPr="004D1958">
        <w:rPr>
          <w:sz w:val="20"/>
          <w:szCs w:val="20"/>
        </w:rPr>
        <w:t xml:space="preserve">           //vybírá činnost podle hodnoty status1</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case 0:                                     </w:t>
      </w:r>
      <w:r>
        <w:rPr>
          <w:sz w:val="20"/>
          <w:szCs w:val="20"/>
        </w:rPr>
        <w:t xml:space="preserve">   </w:t>
      </w:r>
      <w:r w:rsidRPr="004D1958">
        <w:rPr>
          <w:sz w:val="20"/>
          <w:szCs w:val="20"/>
        </w:rPr>
        <w:t xml:space="preserve">        //Výpis hodnot na porty </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K8055D.OpenDevice(0);  </w:t>
      </w:r>
      <w:r>
        <w:rPr>
          <w:sz w:val="20"/>
          <w:szCs w:val="20"/>
        </w:rPr>
        <w:t xml:space="preserve">    </w:t>
      </w:r>
      <w:r w:rsidRPr="004D1958">
        <w:rPr>
          <w:sz w:val="20"/>
          <w:szCs w:val="20"/>
        </w:rPr>
        <w:t xml:space="preserve">    //připojí (softwarově) první kartu</w:t>
      </w:r>
    </w:p>
    <w:p w:rsidR="004D1958" w:rsidRPr="004D1958" w:rsidRDefault="004D1958" w:rsidP="004D1958">
      <w:pPr>
        <w:pStyle w:val="Zkladntextodsazen"/>
        <w:rPr>
          <w:sz w:val="20"/>
          <w:szCs w:val="20"/>
        </w:rPr>
      </w:pPr>
      <w:r w:rsidRPr="004D1958">
        <w:rPr>
          <w:sz w:val="20"/>
          <w:szCs w:val="20"/>
        </w:rPr>
        <w:t xml:space="preserve">                                K8055D.Wri</w:t>
      </w:r>
      <w:r>
        <w:rPr>
          <w:sz w:val="20"/>
          <w:szCs w:val="20"/>
        </w:rPr>
        <w:t xml:space="preserve">teAllDigital(R1); </w:t>
      </w:r>
      <w:r w:rsidRPr="004D1958">
        <w:rPr>
          <w:sz w:val="20"/>
          <w:szCs w:val="20"/>
        </w:rPr>
        <w:t xml:space="preserve"> //Vypíše na výstup hodnotu z R1                 </w:t>
      </w:r>
    </w:p>
    <w:p w:rsidR="004D1958" w:rsidRPr="004D1958" w:rsidRDefault="004D1958" w:rsidP="004D1958">
      <w:pPr>
        <w:pStyle w:val="Zkladntextodsazen"/>
        <w:rPr>
          <w:sz w:val="20"/>
          <w:szCs w:val="20"/>
        </w:rPr>
      </w:pPr>
      <w:r w:rsidRPr="004D1958">
        <w:rPr>
          <w:sz w:val="20"/>
          <w:szCs w:val="20"/>
        </w:rPr>
        <w:t xml:space="preserve">                               </w:t>
      </w:r>
      <w:r>
        <w:rPr>
          <w:sz w:val="20"/>
          <w:szCs w:val="20"/>
        </w:rPr>
        <w:t xml:space="preserve"> K8055D.CloseDevice(0);     </w:t>
      </w:r>
      <w:r w:rsidRPr="004D1958">
        <w:rPr>
          <w:sz w:val="20"/>
          <w:szCs w:val="20"/>
        </w:rPr>
        <w:t xml:space="preserve">    //odpojí (softwarově) první kartu</w:t>
      </w:r>
    </w:p>
    <w:p w:rsidR="004D1958" w:rsidRPr="004D1958" w:rsidRDefault="004D1958" w:rsidP="004D1958">
      <w:pPr>
        <w:pStyle w:val="Zkladntextodsazen"/>
        <w:rPr>
          <w:sz w:val="20"/>
          <w:szCs w:val="20"/>
        </w:rPr>
      </w:pPr>
      <w:r w:rsidRPr="004D1958">
        <w:rPr>
          <w:sz w:val="20"/>
          <w:szCs w:val="20"/>
        </w:rPr>
        <w:t xml:space="preserve">                                K8055D.Op</w:t>
      </w:r>
      <w:r>
        <w:rPr>
          <w:sz w:val="20"/>
          <w:szCs w:val="20"/>
        </w:rPr>
        <w:t xml:space="preserve">enDevice(3);      </w:t>
      </w:r>
      <w:r w:rsidRPr="004D1958">
        <w:rPr>
          <w:sz w:val="20"/>
          <w:szCs w:val="20"/>
        </w:rPr>
        <w:t xml:space="preserve">   //připojí (softwarově) první kartu</w:t>
      </w:r>
    </w:p>
    <w:p w:rsidR="004D1958" w:rsidRPr="004D1958" w:rsidRDefault="004D1958" w:rsidP="004D1958">
      <w:pPr>
        <w:pStyle w:val="Zkladntextodsazen"/>
        <w:rPr>
          <w:sz w:val="20"/>
          <w:szCs w:val="20"/>
        </w:rPr>
      </w:pPr>
      <w:r w:rsidRPr="004D1958">
        <w:rPr>
          <w:sz w:val="20"/>
          <w:szCs w:val="20"/>
        </w:rPr>
        <w:t xml:space="preserve">                                K8055D.Writ</w:t>
      </w:r>
      <w:r>
        <w:rPr>
          <w:sz w:val="20"/>
          <w:szCs w:val="20"/>
        </w:rPr>
        <w:t>eAllDigital(R2);</w:t>
      </w:r>
      <w:r w:rsidRPr="004D1958">
        <w:rPr>
          <w:sz w:val="20"/>
          <w:szCs w:val="20"/>
        </w:rPr>
        <w:t xml:space="preserve"> //Vypíše na výstup hodnotu z R2   </w:t>
      </w:r>
    </w:p>
    <w:p w:rsidR="004D1958" w:rsidRPr="004D1958" w:rsidRDefault="004D1958" w:rsidP="004D1958">
      <w:pPr>
        <w:pStyle w:val="Zkladntextodsazen"/>
        <w:rPr>
          <w:sz w:val="20"/>
          <w:szCs w:val="20"/>
        </w:rPr>
      </w:pPr>
      <w:r w:rsidRPr="004D1958">
        <w:rPr>
          <w:sz w:val="20"/>
          <w:szCs w:val="20"/>
        </w:rPr>
        <w:t xml:space="preserve">                                K8055D.Cl</w:t>
      </w:r>
      <w:r>
        <w:rPr>
          <w:sz w:val="20"/>
          <w:szCs w:val="20"/>
        </w:rPr>
        <w:t xml:space="preserve">oseDevice(3);     </w:t>
      </w:r>
      <w:r w:rsidRPr="004D1958">
        <w:rPr>
          <w:sz w:val="20"/>
          <w:szCs w:val="20"/>
        </w:rPr>
        <w:t xml:space="preserve">   //odpojí (softwarově) první kartu</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stat</w:t>
      </w:r>
      <w:r>
        <w:rPr>
          <w:sz w:val="20"/>
          <w:szCs w:val="20"/>
        </w:rPr>
        <w:t xml:space="preserve">us1 = stav1 + 1;         </w:t>
      </w:r>
      <w:r w:rsidRPr="004D1958">
        <w:rPr>
          <w:sz w:val="20"/>
          <w:szCs w:val="20"/>
        </w:rPr>
        <w:t xml:space="preserve">        //Zvýší hodnotu stav1 o 1 a uloží ji do proměnné status1</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w:t>
      </w:r>
      <w:r>
        <w:rPr>
          <w:sz w:val="20"/>
          <w:szCs w:val="20"/>
        </w:rPr>
        <w:t xml:space="preserve">if (status1 == 7)          </w:t>
      </w:r>
      <w:r w:rsidRPr="004D1958">
        <w:rPr>
          <w:sz w:val="20"/>
          <w:szCs w:val="20"/>
        </w:rPr>
        <w:t xml:space="preserve">            //Když se status1 rovná 7</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status1 = 1;       </w:t>
      </w:r>
      <w:r>
        <w:rPr>
          <w:sz w:val="20"/>
          <w:szCs w:val="20"/>
        </w:rPr>
        <w:t xml:space="preserve">     </w:t>
      </w:r>
      <w:r w:rsidRPr="004D1958">
        <w:rPr>
          <w:sz w:val="20"/>
          <w:szCs w:val="20"/>
        </w:rPr>
        <w:t xml:space="preserve">             //Je nastaven status1 na 1</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break;                                          //Ukončení číinnosti</w:t>
      </w:r>
    </w:p>
    <w:p w:rsidR="004D1958" w:rsidRPr="004D1958" w:rsidRDefault="004D1958" w:rsidP="004D1958">
      <w:pPr>
        <w:pStyle w:val="Zkladntextodsazen"/>
        <w:rPr>
          <w:sz w:val="20"/>
          <w:szCs w:val="20"/>
        </w:rPr>
      </w:pPr>
      <w:r w:rsidRPr="004D1958">
        <w:rPr>
          <w:sz w:val="20"/>
          <w:szCs w:val="20"/>
        </w:rPr>
        <w:t xml:space="preserve">                        case 1:                                             //První kombinace světel</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w:t>
      </w:r>
      <w:r>
        <w:rPr>
          <w:sz w:val="20"/>
          <w:szCs w:val="20"/>
        </w:rPr>
        <w:t xml:space="preserve">   R1 = 0x31;              </w:t>
      </w:r>
      <w:r w:rsidRPr="004D1958">
        <w:rPr>
          <w:sz w:val="20"/>
          <w:szCs w:val="20"/>
        </w:rPr>
        <w:t xml:space="preserve">               //Uloží do R1 kobinaci pro rozvícení příslušných světel křižovatky </w:t>
      </w:r>
    </w:p>
    <w:p w:rsidR="004D1958" w:rsidRPr="004D1958" w:rsidRDefault="004D1958" w:rsidP="004D1958">
      <w:pPr>
        <w:pStyle w:val="Zkladntextodsazen"/>
        <w:rPr>
          <w:sz w:val="20"/>
          <w:szCs w:val="20"/>
        </w:rPr>
      </w:pPr>
      <w:r w:rsidRPr="004D1958">
        <w:rPr>
          <w:sz w:val="20"/>
          <w:szCs w:val="20"/>
        </w:rPr>
        <w:t xml:space="preserve">                            </w:t>
      </w:r>
      <w:r>
        <w:rPr>
          <w:sz w:val="20"/>
          <w:szCs w:val="20"/>
        </w:rPr>
        <w:t xml:space="preserve">    R2 = 0x44;         </w:t>
      </w:r>
      <w:r w:rsidRPr="004D1958">
        <w:rPr>
          <w:sz w:val="20"/>
          <w:szCs w:val="20"/>
        </w:rPr>
        <w:t xml:space="preserve">                    //Uloží do R2 kobinaci pro rozvícení příslušných světel křižovatky </w:t>
      </w:r>
    </w:p>
    <w:p w:rsidR="004D1958" w:rsidRPr="004D1958" w:rsidRDefault="004D1958" w:rsidP="004D1958">
      <w:pPr>
        <w:pStyle w:val="Zkladntextodsazen"/>
        <w:rPr>
          <w:sz w:val="20"/>
          <w:szCs w:val="20"/>
        </w:rPr>
      </w:pPr>
      <w:r w:rsidRPr="004D1958">
        <w:rPr>
          <w:sz w:val="20"/>
          <w:szCs w:val="20"/>
        </w:rPr>
        <w:t xml:space="preserve">                                s</w:t>
      </w:r>
      <w:r>
        <w:rPr>
          <w:sz w:val="20"/>
          <w:szCs w:val="20"/>
        </w:rPr>
        <w:t xml:space="preserve">tav1 = status1;           </w:t>
      </w:r>
      <w:r w:rsidRPr="004D1958">
        <w:rPr>
          <w:sz w:val="20"/>
          <w:szCs w:val="20"/>
        </w:rPr>
        <w:t xml:space="preserve">           //Přesune do svav1 hodnotu status1</w:t>
      </w:r>
    </w:p>
    <w:p w:rsidR="004D1958" w:rsidRPr="004D1958" w:rsidRDefault="004D1958" w:rsidP="004D1958">
      <w:pPr>
        <w:pStyle w:val="Zkladntextodsazen"/>
        <w:rPr>
          <w:sz w:val="20"/>
          <w:szCs w:val="20"/>
        </w:rPr>
      </w:pPr>
      <w:r w:rsidRPr="004D1958">
        <w:rPr>
          <w:sz w:val="20"/>
          <w:szCs w:val="20"/>
        </w:rPr>
        <w:t xml:space="preserve">                               </w:t>
      </w:r>
      <w:r>
        <w:rPr>
          <w:sz w:val="20"/>
          <w:szCs w:val="20"/>
        </w:rPr>
        <w:t xml:space="preserve"> status1 = 0;               </w:t>
      </w:r>
      <w:r w:rsidRPr="004D1958">
        <w:rPr>
          <w:sz w:val="20"/>
          <w:szCs w:val="20"/>
        </w:rPr>
        <w:t xml:space="preserve">             //nastaví status1 na 0</w:t>
      </w:r>
    </w:p>
    <w:p w:rsidR="004D1958" w:rsidRPr="004D1958" w:rsidRDefault="004D1958" w:rsidP="004D1958">
      <w:pPr>
        <w:pStyle w:val="Zkladntextodsazen"/>
        <w:rPr>
          <w:sz w:val="20"/>
          <w:szCs w:val="20"/>
        </w:rPr>
      </w:pPr>
      <w:r w:rsidRPr="004D1958">
        <w:rPr>
          <w:sz w:val="20"/>
          <w:szCs w:val="20"/>
        </w:rPr>
        <w:t xml:space="preserve">                                Task.De</w:t>
      </w:r>
      <w:r>
        <w:rPr>
          <w:sz w:val="20"/>
          <w:szCs w:val="20"/>
        </w:rPr>
        <w:t xml:space="preserve">lay(3000);           </w:t>
      </w:r>
      <w:r w:rsidRPr="004D1958">
        <w:rPr>
          <w:sz w:val="20"/>
          <w:szCs w:val="20"/>
        </w:rPr>
        <w:t xml:space="preserve">     //zpoždění 3s</w:t>
      </w:r>
    </w:p>
    <w:p w:rsidR="004D1958" w:rsidRPr="004D1958" w:rsidRDefault="004D1958" w:rsidP="004D1958">
      <w:pPr>
        <w:pStyle w:val="Zkladntextodsazen"/>
        <w:rPr>
          <w:sz w:val="20"/>
          <w:szCs w:val="20"/>
        </w:rPr>
      </w:pPr>
      <w:r w:rsidRPr="004D1958">
        <w:rPr>
          <w:sz w:val="20"/>
          <w:szCs w:val="20"/>
        </w:rPr>
        <w:t xml:space="preserve">                                g.FillEl</w:t>
      </w:r>
      <w:r>
        <w:rPr>
          <w:sz w:val="20"/>
          <w:szCs w:val="20"/>
        </w:rPr>
        <w:t xml:space="preserve">lipse(b1, 300, 410, 20, 20);  </w:t>
      </w:r>
      <w:r w:rsidRPr="004D1958">
        <w:rPr>
          <w:sz w:val="20"/>
          <w:szCs w:val="20"/>
        </w:rPr>
        <w:t xml:space="preserve">    //Následně vykresluje příslušné barvy světel do panel1</w:t>
      </w:r>
    </w:p>
    <w:p w:rsidR="004D1958" w:rsidRPr="004D1958" w:rsidRDefault="004D1958" w:rsidP="004D1958">
      <w:pPr>
        <w:pStyle w:val="Zkladntextodsazen"/>
        <w:rPr>
          <w:sz w:val="20"/>
          <w:szCs w:val="20"/>
        </w:rPr>
      </w:pPr>
      <w:r w:rsidRPr="004D1958">
        <w:rPr>
          <w:sz w:val="20"/>
          <w:szCs w:val="20"/>
        </w:rPr>
        <w:t xml:space="preserve">                                g.FillEllipse(b3, 405, 460, 20, 20);</w:t>
      </w:r>
    </w:p>
    <w:p w:rsidR="004D1958" w:rsidRPr="004D1958" w:rsidRDefault="004D1958" w:rsidP="004D1958">
      <w:pPr>
        <w:pStyle w:val="Zkladntextodsazen"/>
        <w:rPr>
          <w:sz w:val="20"/>
          <w:szCs w:val="20"/>
        </w:rPr>
      </w:pPr>
      <w:r w:rsidRPr="004D1958">
        <w:rPr>
          <w:sz w:val="20"/>
          <w:szCs w:val="20"/>
        </w:rPr>
        <w:t xml:space="preserve">                                g.FillEllipse(b1, 280, 120, 20, 20);</w:t>
      </w:r>
    </w:p>
    <w:p w:rsidR="004D1958" w:rsidRPr="004D1958" w:rsidRDefault="004D1958" w:rsidP="004D1958">
      <w:pPr>
        <w:pStyle w:val="Zkladntextodsazen"/>
        <w:rPr>
          <w:sz w:val="20"/>
          <w:szCs w:val="20"/>
        </w:rPr>
      </w:pPr>
      <w:r w:rsidRPr="004D1958">
        <w:rPr>
          <w:sz w:val="20"/>
          <w:szCs w:val="20"/>
        </w:rPr>
        <w:t xml:space="preserve">                                g.FillEllipse(b3, 175, 120, 20, 20);</w:t>
      </w:r>
    </w:p>
    <w:p w:rsidR="004D1958" w:rsidRPr="004D1958" w:rsidRDefault="004D1958" w:rsidP="004D1958">
      <w:pPr>
        <w:pStyle w:val="Zkladntextodsazen"/>
        <w:rPr>
          <w:sz w:val="20"/>
          <w:szCs w:val="20"/>
        </w:rPr>
      </w:pPr>
      <w:r w:rsidRPr="004D1958">
        <w:rPr>
          <w:sz w:val="20"/>
          <w:szCs w:val="20"/>
        </w:rPr>
        <w:t xml:space="preserve">                                g.FillEllipse(b1, 175, 410, 20, 20);</w:t>
      </w:r>
    </w:p>
    <w:p w:rsidR="004D1958" w:rsidRPr="004D1958" w:rsidRDefault="004D1958" w:rsidP="004D1958">
      <w:pPr>
        <w:pStyle w:val="Zkladntextodsazen"/>
        <w:rPr>
          <w:sz w:val="20"/>
          <w:szCs w:val="20"/>
        </w:rPr>
      </w:pPr>
      <w:r w:rsidRPr="004D1958">
        <w:rPr>
          <w:sz w:val="20"/>
          <w:szCs w:val="20"/>
        </w:rPr>
        <w:t xml:space="preserve">                                g.FillEllipse(b1, 405, 170, 20, 20);</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break;</w:t>
      </w:r>
    </w:p>
    <w:p w:rsidR="004D1958" w:rsidRPr="004D1958" w:rsidRDefault="004D1958" w:rsidP="004D1958">
      <w:pPr>
        <w:pStyle w:val="Zkladntextodsazen"/>
        <w:rPr>
          <w:sz w:val="20"/>
          <w:szCs w:val="20"/>
        </w:rPr>
      </w:pPr>
      <w:r w:rsidRPr="004D1958">
        <w:rPr>
          <w:sz w:val="20"/>
          <w:szCs w:val="20"/>
        </w:rPr>
        <w:t xml:space="preserve">                        case 2:                                             //Druhá kombinace světel</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R1 = 0x52;</w:t>
      </w:r>
    </w:p>
    <w:p w:rsidR="004D1958" w:rsidRPr="004D1958" w:rsidRDefault="004D1958" w:rsidP="004D1958">
      <w:pPr>
        <w:pStyle w:val="Zkladntextodsazen"/>
        <w:rPr>
          <w:sz w:val="20"/>
          <w:szCs w:val="20"/>
        </w:rPr>
      </w:pPr>
      <w:r w:rsidRPr="004D1958">
        <w:rPr>
          <w:sz w:val="20"/>
          <w:szCs w:val="20"/>
        </w:rPr>
        <w:lastRenderedPageBreak/>
        <w:t xml:space="preserve">                                R2 = 0x42;</w:t>
      </w:r>
    </w:p>
    <w:p w:rsidR="004D1958" w:rsidRPr="004D1958" w:rsidRDefault="004D1958" w:rsidP="004D1958">
      <w:pPr>
        <w:pStyle w:val="Zkladntextodsazen"/>
        <w:rPr>
          <w:sz w:val="20"/>
          <w:szCs w:val="20"/>
        </w:rPr>
      </w:pPr>
      <w:r w:rsidRPr="004D1958">
        <w:rPr>
          <w:sz w:val="20"/>
          <w:szCs w:val="20"/>
        </w:rPr>
        <w:t xml:space="preserve">                                stav1 = status1;</w:t>
      </w:r>
    </w:p>
    <w:p w:rsidR="004D1958" w:rsidRPr="004D1958" w:rsidRDefault="004D1958" w:rsidP="004D1958">
      <w:pPr>
        <w:pStyle w:val="Zkladntextodsazen"/>
        <w:rPr>
          <w:sz w:val="20"/>
          <w:szCs w:val="20"/>
        </w:rPr>
      </w:pPr>
      <w:r w:rsidRPr="004D1958">
        <w:rPr>
          <w:sz w:val="20"/>
          <w:szCs w:val="20"/>
        </w:rPr>
        <w:t xml:space="preserve">                                status1 = 0;</w:t>
      </w:r>
    </w:p>
    <w:p w:rsidR="004D1958" w:rsidRPr="004D1958" w:rsidRDefault="004D1958" w:rsidP="004D1958">
      <w:pPr>
        <w:pStyle w:val="Zkladntextodsazen"/>
        <w:rPr>
          <w:sz w:val="20"/>
          <w:szCs w:val="20"/>
        </w:rPr>
      </w:pPr>
      <w:r w:rsidRPr="004D1958">
        <w:rPr>
          <w:sz w:val="20"/>
          <w:szCs w:val="20"/>
        </w:rPr>
        <w:t xml:space="preserve">                                Task.Delay(3000);</w:t>
      </w:r>
    </w:p>
    <w:p w:rsidR="004D1958" w:rsidRPr="004D1958" w:rsidRDefault="004D1958" w:rsidP="004D1958">
      <w:pPr>
        <w:pStyle w:val="Zkladntextodsazen"/>
        <w:rPr>
          <w:sz w:val="20"/>
          <w:szCs w:val="20"/>
        </w:rPr>
      </w:pPr>
      <w:r w:rsidRPr="004D1958">
        <w:rPr>
          <w:sz w:val="20"/>
          <w:szCs w:val="20"/>
        </w:rPr>
        <w:t xml:space="preserve">                                g.FillEllipse(b2, 300, 435, 20, 20);</w:t>
      </w:r>
    </w:p>
    <w:p w:rsidR="004D1958" w:rsidRPr="004D1958" w:rsidRDefault="004D1958" w:rsidP="004D1958">
      <w:pPr>
        <w:pStyle w:val="Zkladntextodsazen"/>
        <w:rPr>
          <w:sz w:val="20"/>
          <w:szCs w:val="20"/>
        </w:rPr>
      </w:pPr>
      <w:r w:rsidRPr="004D1958">
        <w:rPr>
          <w:sz w:val="20"/>
          <w:szCs w:val="20"/>
        </w:rPr>
        <w:t xml:space="preserve">                                g.FillEllipse(b2, 405, 435, 20, 20);</w:t>
      </w:r>
    </w:p>
    <w:p w:rsidR="004D1958" w:rsidRPr="004D1958" w:rsidRDefault="004D1958" w:rsidP="004D1958">
      <w:pPr>
        <w:pStyle w:val="Zkladntextodsazen"/>
        <w:rPr>
          <w:sz w:val="20"/>
          <w:szCs w:val="20"/>
        </w:rPr>
      </w:pPr>
      <w:r w:rsidRPr="004D1958">
        <w:rPr>
          <w:sz w:val="20"/>
          <w:szCs w:val="20"/>
        </w:rPr>
        <w:t xml:space="preserve">                                g.FillEllipse(b2, 280, 145, 20, 20);</w:t>
      </w:r>
    </w:p>
    <w:p w:rsidR="004D1958" w:rsidRPr="004D1958" w:rsidRDefault="004D1958" w:rsidP="004D1958">
      <w:pPr>
        <w:pStyle w:val="Zkladntextodsazen"/>
        <w:rPr>
          <w:sz w:val="20"/>
          <w:szCs w:val="20"/>
        </w:rPr>
      </w:pPr>
      <w:r w:rsidRPr="004D1958">
        <w:rPr>
          <w:sz w:val="20"/>
          <w:szCs w:val="20"/>
        </w:rPr>
        <w:t xml:space="preserve">                                g.FillEllipse(b2, 175, 145, 20, 20);</w:t>
      </w:r>
    </w:p>
    <w:p w:rsidR="004D1958" w:rsidRPr="004D1958" w:rsidRDefault="004D1958" w:rsidP="004D1958">
      <w:pPr>
        <w:pStyle w:val="Zkladntextodsazen"/>
        <w:rPr>
          <w:sz w:val="20"/>
          <w:szCs w:val="20"/>
        </w:rPr>
      </w:pPr>
      <w:r w:rsidRPr="004D1958">
        <w:rPr>
          <w:sz w:val="20"/>
          <w:szCs w:val="20"/>
        </w:rPr>
        <w:t xml:space="preserve">                                g.FillEllipse(b1, 175, 410, 20, 20);</w:t>
      </w:r>
    </w:p>
    <w:p w:rsidR="004D1958" w:rsidRPr="004D1958" w:rsidRDefault="004D1958" w:rsidP="004D1958">
      <w:pPr>
        <w:pStyle w:val="Zkladntextodsazen"/>
        <w:rPr>
          <w:sz w:val="20"/>
          <w:szCs w:val="20"/>
        </w:rPr>
      </w:pPr>
      <w:r w:rsidRPr="004D1958">
        <w:rPr>
          <w:sz w:val="20"/>
          <w:szCs w:val="20"/>
        </w:rPr>
        <w:t xml:space="preserve">                                g.FillEllipse(b1, 405, 170, 20, 20);</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break;</w:t>
      </w:r>
    </w:p>
    <w:p w:rsidR="004D1958" w:rsidRPr="004D1958" w:rsidRDefault="004D1958" w:rsidP="004D1958">
      <w:pPr>
        <w:pStyle w:val="Zkladntextodsazen"/>
        <w:rPr>
          <w:sz w:val="20"/>
          <w:szCs w:val="20"/>
        </w:rPr>
      </w:pPr>
      <w:r w:rsidRPr="004D1958">
        <w:rPr>
          <w:sz w:val="20"/>
          <w:szCs w:val="20"/>
        </w:rPr>
        <w:t xml:space="preserve">                        case 3:                                             //Třetí kombinace světel</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R1 = 0x54;</w:t>
      </w:r>
    </w:p>
    <w:p w:rsidR="004D1958" w:rsidRPr="004D1958" w:rsidRDefault="004D1958" w:rsidP="004D1958">
      <w:pPr>
        <w:pStyle w:val="Zkladntextodsazen"/>
        <w:rPr>
          <w:sz w:val="20"/>
          <w:szCs w:val="20"/>
        </w:rPr>
      </w:pPr>
      <w:r w:rsidRPr="004D1958">
        <w:rPr>
          <w:sz w:val="20"/>
          <w:szCs w:val="20"/>
        </w:rPr>
        <w:t xml:space="preserve">                                R2 = 0x11;</w:t>
      </w:r>
    </w:p>
    <w:p w:rsidR="004D1958" w:rsidRPr="004D1958" w:rsidRDefault="004D1958" w:rsidP="004D1958">
      <w:pPr>
        <w:pStyle w:val="Zkladntextodsazen"/>
        <w:rPr>
          <w:sz w:val="20"/>
          <w:szCs w:val="20"/>
        </w:rPr>
      </w:pPr>
      <w:r w:rsidRPr="004D1958">
        <w:rPr>
          <w:sz w:val="20"/>
          <w:szCs w:val="20"/>
        </w:rPr>
        <w:t xml:space="preserve">                                stav1 = status1;</w:t>
      </w:r>
    </w:p>
    <w:p w:rsidR="004D1958" w:rsidRPr="004D1958" w:rsidRDefault="004D1958" w:rsidP="004D1958">
      <w:pPr>
        <w:pStyle w:val="Zkladntextodsazen"/>
        <w:rPr>
          <w:sz w:val="20"/>
          <w:szCs w:val="20"/>
        </w:rPr>
      </w:pPr>
      <w:r w:rsidRPr="004D1958">
        <w:rPr>
          <w:sz w:val="20"/>
          <w:szCs w:val="20"/>
        </w:rPr>
        <w:t xml:space="preserve">                                status1 = 0;</w:t>
      </w:r>
    </w:p>
    <w:p w:rsidR="004D1958" w:rsidRPr="004D1958" w:rsidRDefault="004D1958" w:rsidP="004D1958">
      <w:pPr>
        <w:pStyle w:val="Zkladntextodsazen"/>
        <w:rPr>
          <w:sz w:val="20"/>
          <w:szCs w:val="20"/>
        </w:rPr>
      </w:pPr>
      <w:r w:rsidRPr="004D1958">
        <w:rPr>
          <w:sz w:val="20"/>
          <w:szCs w:val="20"/>
        </w:rPr>
        <w:t xml:space="preserve">                                Task.Delay(3000);</w:t>
      </w:r>
    </w:p>
    <w:p w:rsidR="004D1958" w:rsidRPr="004D1958" w:rsidRDefault="004D1958" w:rsidP="004D1958">
      <w:pPr>
        <w:pStyle w:val="Zkladntextodsazen"/>
        <w:rPr>
          <w:sz w:val="20"/>
          <w:szCs w:val="20"/>
        </w:rPr>
      </w:pPr>
      <w:r w:rsidRPr="004D1958">
        <w:rPr>
          <w:sz w:val="20"/>
          <w:szCs w:val="20"/>
        </w:rPr>
        <w:t xml:space="preserve">                                g.FillEllipse(b1, 300, 410, 20, 20);</w:t>
      </w:r>
    </w:p>
    <w:p w:rsidR="004D1958" w:rsidRPr="004D1958" w:rsidRDefault="004D1958" w:rsidP="004D1958">
      <w:pPr>
        <w:pStyle w:val="Zkladntextodsazen"/>
        <w:rPr>
          <w:sz w:val="20"/>
          <w:szCs w:val="20"/>
        </w:rPr>
      </w:pPr>
      <w:r w:rsidRPr="004D1958">
        <w:rPr>
          <w:sz w:val="20"/>
          <w:szCs w:val="20"/>
        </w:rPr>
        <w:t xml:space="preserve">                                g.FillEllipse(b3, 300, 460, 20, 20);</w:t>
      </w:r>
    </w:p>
    <w:p w:rsidR="004D1958" w:rsidRPr="004D1958" w:rsidRDefault="004D1958" w:rsidP="004D1958">
      <w:pPr>
        <w:pStyle w:val="Zkladntextodsazen"/>
        <w:rPr>
          <w:sz w:val="20"/>
          <w:szCs w:val="20"/>
        </w:rPr>
      </w:pPr>
      <w:r w:rsidRPr="004D1958">
        <w:rPr>
          <w:sz w:val="20"/>
          <w:szCs w:val="20"/>
        </w:rPr>
        <w:t xml:space="preserve">                                g.FillEllipse(b1, 280, 120, 20, 20);</w:t>
      </w:r>
    </w:p>
    <w:p w:rsidR="004D1958" w:rsidRPr="004D1958" w:rsidRDefault="004D1958" w:rsidP="004D1958">
      <w:pPr>
        <w:pStyle w:val="Zkladntextodsazen"/>
        <w:rPr>
          <w:sz w:val="20"/>
          <w:szCs w:val="20"/>
        </w:rPr>
      </w:pPr>
      <w:r w:rsidRPr="004D1958">
        <w:rPr>
          <w:sz w:val="20"/>
          <w:szCs w:val="20"/>
        </w:rPr>
        <w:t xml:space="preserve">                                g.FillEllipse(b3, 175, 170, 20, 20);</w:t>
      </w:r>
    </w:p>
    <w:p w:rsidR="004D1958" w:rsidRPr="004D1958" w:rsidRDefault="004D1958" w:rsidP="004D1958">
      <w:pPr>
        <w:pStyle w:val="Zkladntextodsazen"/>
        <w:rPr>
          <w:sz w:val="20"/>
          <w:szCs w:val="20"/>
        </w:rPr>
      </w:pPr>
      <w:r w:rsidRPr="004D1958">
        <w:rPr>
          <w:sz w:val="20"/>
          <w:szCs w:val="20"/>
        </w:rPr>
        <w:t xml:space="preserve">                                g.FillEllipse(b3, 175, 435, 20, 20);</w:t>
      </w:r>
    </w:p>
    <w:p w:rsidR="004D1958" w:rsidRPr="004D1958" w:rsidRDefault="004D1958" w:rsidP="004D1958">
      <w:pPr>
        <w:pStyle w:val="Zkladntextodsazen"/>
        <w:rPr>
          <w:sz w:val="20"/>
          <w:szCs w:val="20"/>
        </w:rPr>
      </w:pPr>
      <w:r w:rsidRPr="004D1958">
        <w:rPr>
          <w:sz w:val="20"/>
          <w:szCs w:val="20"/>
        </w:rPr>
        <w:t xml:space="preserve">                                g.FillEllipse(b3, 405, 145, 20, 20);</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break;</w:t>
      </w:r>
    </w:p>
    <w:p w:rsidR="004D1958" w:rsidRPr="004D1958" w:rsidRDefault="004D1958" w:rsidP="004D1958">
      <w:pPr>
        <w:pStyle w:val="Zkladntextodsazen"/>
        <w:rPr>
          <w:sz w:val="20"/>
          <w:szCs w:val="20"/>
        </w:rPr>
      </w:pPr>
      <w:r w:rsidRPr="004D1958">
        <w:rPr>
          <w:sz w:val="20"/>
          <w:szCs w:val="20"/>
        </w:rPr>
        <w:t xml:space="preserve">                        case 4:                                             //Čtvrtá kombinace světel</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R1 = 0x54;</w:t>
      </w:r>
    </w:p>
    <w:p w:rsidR="004D1958" w:rsidRPr="004D1958" w:rsidRDefault="004D1958" w:rsidP="004D1958">
      <w:pPr>
        <w:pStyle w:val="Zkladntextodsazen"/>
        <w:rPr>
          <w:sz w:val="20"/>
          <w:szCs w:val="20"/>
        </w:rPr>
      </w:pPr>
      <w:r w:rsidRPr="004D1958">
        <w:rPr>
          <w:sz w:val="20"/>
          <w:szCs w:val="20"/>
        </w:rPr>
        <w:t xml:space="preserve">                                R2 = 0x22;</w:t>
      </w:r>
    </w:p>
    <w:p w:rsidR="004D1958" w:rsidRPr="004D1958" w:rsidRDefault="004D1958" w:rsidP="004D1958">
      <w:pPr>
        <w:pStyle w:val="Zkladntextodsazen"/>
        <w:rPr>
          <w:sz w:val="20"/>
          <w:szCs w:val="20"/>
        </w:rPr>
      </w:pPr>
      <w:r w:rsidRPr="004D1958">
        <w:rPr>
          <w:sz w:val="20"/>
          <w:szCs w:val="20"/>
        </w:rPr>
        <w:t xml:space="preserve">                                stav1 = status1;</w:t>
      </w:r>
    </w:p>
    <w:p w:rsidR="004D1958" w:rsidRPr="004D1958" w:rsidRDefault="004D1958" w:rsidP="004D1958">
      <w:pPr>
        <w:pStyle w:val="Zkladntextodsazen"/>
        <w:rPr>
          <w:sz w:val="20"/>
          <w:szCs w:val="20"/>
        </w:rPr>
      </w:pPr>
      <w:r w:rsidRPr="004D1958">
        <w:rPr>
          <w:sz w:val="20"/>
          <w:szCs w:val="20"/>
        </w:rPr>
        <w:t xml:space="preserve">                                status1 = 0;</w:t>
      </w:r>
    </w:p>
    <w:p w:rsidR="004D1958" w:rsidRPr="004D1958" w:rsidRDefault="004D1958" w:rsidP="004D1958">
      <w:pPr>
        <w:pStyle w:val="Zkladntextodsazen"/>
        <w:rPr>
          <w:sz w:val="20"/>
          <w:szCs w:val="20"/>
        </w:rPr>
      </w:pPr>
      <w:r w:rsidRPr="004D1958">
        <w:rPr>
          <w:sz w:val="20"/>
          <w:szCs w:val="20"/>
        </w:rPr>
        <w:t xml:space="preserve">                                Task.Delay(3000);</w:t>
      </w:r>
    </w:p>
    <w:p w:rsidR="004D1958" w:rsidRPr="004D1958" w:rsidRDefault="004D1958" w:rsidP="004D1958">
      <w:pPr>
        <w:pStyle w:val="Zkladntextodsazen"/>
        <w:rPr>
          <w:sz w:val="20"/>
          <w:szCs w:val="20"/>
        </w:rPr>
      </w:pPr>
      <w:r w:rsidRPr="004D1958">
        <w:rPr>
          <w:sz w:val="20"/>
          <w:szCs w:val="20"/>
        </w:rPr>
        <w:t xml:space="preserve">                                g.FillEllipse(b2, 300, 435, 20, 20);</w:t>
      </w:r>
    </w:p>
    <w:p w:rsidR="004D1958" w:rsidRPr="004D1958" w:rsidRDefault="004D1958" w:rsidP="004D1958">
      <w:pPr>
        <w:pStyle w:val="Zkladntextodsazen"/>
        <w:rPr>
          <w:sz w:val="20"/>
          <w:szCs w:val="20"/>
        </w:rPr>
      </w:pPr>
      <w:r w:rsidRPr="004D1958">
        <w:rPr>
          <w:sz w:val="20"/>
          <w:szCs w:val="20"/>
        </w:rPr>
        <w:t xml:space="preserve">                                g.FillEllipse(b1, 405, 410, 20, 20);</w:t>
      </w:r>
    </w:p>
    <w:p w:rsidR="004D1958" w:rsidRPr="004D1958" w:rsidRDefault="004D1958" w:rsidP="004D1958">
      <w:pPr>
        <w:pStyle w:val="Zkladntextodsazen"/>
        <w:rPr>
          <w:sz w:val="20"/>
          <w:szCs w:val="20"/>
        </w:rPr>
      </w:pPr>
      <w:r w:rsidRPr="004D1958">
        <w:rPr>
          <w:sz w:val="20"/>
          <w:szCs w:val="20"/>
        </w:rPr>
        <w:t xml:space="preserve">                                g.FillEllipse(b2, 280, 145, 20, 20);</w:t>
      </w:r>
    </w:p>
    <w:p w:rsidR="004D1958" w:rsidRPr="004D1958" w:rsidRDefault="004D1958" w:rsidP="004D1958">
      <w:pPr>
        <w:pStyle w:val="Zkladntextodsazen"/>
        <w:rPr>
          <w:sz w:val="20"/>
          <w:szCs w:val="20"/>
        </w:rPr>
      </w:pPr>
      <w:r w:rsidRPr="004D1958">
        <w:rPr>
          <w:sz w:val="20"/>
          <w:szCs w:val="20"/>
        </w:rPr>
        <w:t xml:space="preserve">                                g.FillEllipse(b1, 175, 170, 20, 20);</w:t>
      </w:r>
    </w:p>
    <w:p w:rsidR="004D1958" w:rsidRPr="004D1958" w:rsidRDefault="004D1958" w:rsidP="004D1958">
      <w:pPr>
        <w:pStyle w:val="Zkladntextodsazen"/>
        <w:rPr>
          <w:sz w:val="20"/>
          <w:szCs w:val="20"/>
        </w:rPr>
      </w:pPr>
      <w:r w:rsidRPr="004D1958">
        <w:rPr>
          <w:sz w:val="20"/>
          <w:szCs w:val="20"/>
        </w:rPr>
        <w:t xml:space="preserve">                                g.FillEllipse(b2, 150, 410, 20, 20);</w:t>
      </w:r>
    </w:p>
    <w:p w:rsidR="004D1958" w:rsidRPr="004D1958" w:rsidRDefault="004D1958" w:rsidP="004D1958">
      <w:pPr>
        <w:pStyle w:val="Zkladntextodsazen"/>
        <w:rPr>
          <w:sz w:val="20"/>
          <w:szCs w:val="20"/>
        </w:rPr>
      </w:pPr>
      <w:r w:rsidRPr="004D1958">
        <w:rPr>
          <w:sz w:val="20"/>
          <w:szCs w:val="20"/>
        </w:rPr>
        <w:t xml:space="preserve">                                g.FillEllipse(b2, 430, 170, 20, 20);</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break;</w:t>
      </w:r>
    </w:p>
    <w:p w:rsidR="004D1958" w:rsidRPr="004D1958" w:rsidRDefault="004D1958" w:rsidP="004D1958">
      <w:pPr>
        <w:pStyle w:val="Zkladntextodsazen"/>
        <w:rPr>
          <w:sz w:val="20"/>
          <w:szCs w:val="20"/>
        </w:rPr>
      </w:pPr>
      <w:r w:rsidRPr="004D1958">
        <w:rPr>
          <w:sz w:val="20"/>
          <w:szCs w:val="20"/>
        </w:rPr>
        <w:t xml:space="preserve">                        case 5:                                             //Pátá kombinace světel</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R1 = 0x4C;</w:t>
      </w:r>
    </w:p>
    <w:p w:rsidR="004D1958" w:rsidRPr="004D1958" w:rsidRDefault="004D1958" w:rsidP="004D1958">
      <w:pPr>
        <w:pStyle w:val="Zkladntextodsazen"/>
        <w:rPr>
          <w:sz w:val="20"/>
          <w:szCs w:val="20"/>
        </w:rPr>
      </w:pPr>
      <w:r w:rsidRPr="004D1958">
        <w:rPr>
          <w:sz w:val="20"/>
          <w:szCs w:val="20"/>
        </w:rPr>
        <w:t xml:space="preserve">                                R2 = 0x0C;</w:t>
      </w:r>
    </w:p>
    <w:p w:rsidR="004D1958" w:rsidRPr="004D1958" w:rsidRDefault="004D1958" w:rsidP="004D1958">
      <w:pPr>
        <w:pStyle w:val="Zkladntextodsazen"/>
        <w:rPr>
          <w:sz w:val="20"/>
          <w:szCs w:val="20"/>
        </w:rPr>
      </w:pPr>
      <w:r w:rsidRPr="004D1958">
        <w:rPr>
          <w:sz w:val="20"/>
          <w:szCs w:val="20"/>
        </w:rPr>
        <w:lastRenderedPageBreak/>
        <w:t xml:space="preserve">                                stav1 = status1;</w:t>
      </w:r>
    </w:p>
    <w:p w:rsidR="004D1958" w:rsidRPr="004D1958" w:rsidRDefault="004D1958" w:rsidP="004D1958">
      <w:pPr>
        <w:pStyle w:val="Zkladntextodsazen"/>
        <w:rPr>
          <w:sz w:val="20"/>
          <w:szCs w:val="20"/>
        </w:rPr>
      </w:pPr>
      <w:r w:rsidRPr="004D1958">
        <w:rPr>
          <w:sz w:val="20"/>
          <w:szCs w:val="20"/>
        </w:rPr>
        <w:t xml:space="preserve">                                status1 = 0;</w:t>
      </w:r>
    </w:p>
    <w:p w:rsidR="004D1958" w:rsidRPr="004D1958" w:rsidRDefault="004D1958" w:rsidP="004D1958">
      <w:pPr>
        <w:pStyle w:val="Zkladntextodsazen"/>
        <w:rPr>
          <w:sz w:val="20"/>
          <w:szCs w:val="20"/>
        </w:rPr>
      </w:pPr>
      <w:r w:rsidRPr="004D1958">
        <w:rPr>
          <w:sz w:val="20"/>
          <w:szCs w:val="20"/>
        </w:rPr>
        <w:t xml:space="preserve">                                Task.Delay(3000);</w:t>
      </w:r>
    </w:p>
    <w:p w:rsidR="004D1958" w:rsidRPr="004D1958" w:rsidRDefault="004D1958" w:rsidP="004D1958">
      <w:pPr>
        <w:pStyle w:val="Zkladntextodsazen"/>
        <w:rPr>
          <w:sz w:val="20"/>
          <w:szCs w:val="20"/>
        </w:rPr>
      </w:pPr>
      <w:r w:rsidRPr="004D1958">
        <w:rPr>
          <w:sz w:val="20"/>
          <w:szCs w:val="20"/>
        </w:rPr>
        <w:t xml:space="preserve">                                g.FillEllipse(b1, 300, 410, 20, 20);</w:t>
      </w:r>
    </w:p>
    <w:p w:rsidR="004D1958" w:rsidRPr="004D1958" w:rsidRDefault="004D1958" w:rsidP="004D1958">
      <w:pPr>
        <w:pStyle w:val="Zkladntextodsazen"/>
        <w:rPr>
          <w:sz w:val="20"/>
          <w:szCs w:val="20"/>
        </w:rPr>
      </w:pPr>
      <w:r w:rsidRPr="004D1958">
        <w:rPr>
          <w:sz w:val="20"/>
          <w:szCs w:val="20"/>
        </w:rPr>
        <w:t xml:space="preserve">                                g.FillEllipse(b1, 405, 410, 20, 20);</w:t>
      </w:r>
    </w:p>
    <w:p w:rsidR="004D1958" w:rsidRPr="004D1958" w:rsidRDefault="004D1958" w:rsidP="004D1958">
      <w:pPr>
        <w:pStyle w:val="Zkladntextodsazen"/>
        <w:rPr>
          <w:sz w:val="20"/>
          <w:szCs w:val="20"/>
        </w:rPr>
      </w:pPr>
      <w:r w:rsidRPr="004D1958">
        <w:rPr>
          <w:sz w:val="20"/>
          <w:szCs w:val="20"/>
        </w:rPr>
        <w:t xml:space="preserve">                                g.FillEllipse(b1, 280, 170, 20, 20);</w:t>
      </w:r>
    </w:p>
    <w:p w:rsidR="004D1958" w:rsidRPr="004D1958" w:rsidRDefault="004D1958" w:rsidP="004D1958">
      <w:pPr>
        <w:pStyle w:val="Zkladntextodsazen"/>
        <w:rPr>
          <w:sz w:val="20"/>
          <w:szCs w:val="20"/>
        </w:rPr>
      </w:pPr>
      <w:r w:rsidRPr="004D1958">
        <w:rPr>
          <w:sz w:val="20"/>
          <w:szCs w:val="20"/>
        </w:rPr>
        <w:t xml:space="preserve">                                g.FillEllipse(b1, 175, 170, 20, 20);</w:t>
      </w:r>
    </w:p>
    <w:p w:rsidR="004D1958" w:rsidRPr="004D1958" w:rsidRDefault="004D1958" w:rsidP="004D1958">
      <w:pPr>
        <w:pStyle w:val="Zkladntextodsazen"/>
        <w:rPr>
          <w:sz w:val="20"/>
          <w:szCs w:val="20"/>
        </w:rPr>
      </w:pPr>
      <w:r w:rsidRPr="004D1958">
        <w:rPr>
          <w:sz w:val="20"/>
          <w:szCs w:val="20"/>
        </w:rPr>
        <w:t xml:space="preserve">                                g.FillEllipse(b3, 125, 410, 20, 20);</w:t>
      </w:r>
    </w:p>
    <w:p w:rsidR="004D1958" w:rsidRPr="004D1958" w:rsidRDefault="004D1958" w:rsidP="004D1958">
      <w:pPr>
        <w:pStyle w:val="Zkladntextodsazen"/>
        <w:rPr>
          <w:sz w:val="20"/>
          <w:szCs w:val="20"/>
        </w:rPr>
      </w:pPr>
      <w:r w:rsidRPr="004D1958">
        <w:rPr>
          <w:sz w:val="20"/>
          <w:szCs w:val="20"/>
        </w:rPr>
        <w:t xml:space="preserve">                                g.FillEllipse(b3, 455, 170, 20, 20);</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break;</w:t>
      </w:r>
    </w:p>
    <w:p w:rsidR="004D1958" w:rsidRPr="004D1958" w:rsidRDefault="004D1958" w:rsidP="004D1958">
      <w:pPr>
        <w:pStyle w:val="Zkladntextodsazen"/>
        <w:rPr>
          <w:sz w:val="20"/>
          <w:szCs w:val="20"/>
        </w:rPr>
      </w:pPr>
      <w:r w:rsidRPr="004D1958">
        <w:rPr>
          <w:sz w:val="20"/>
          <w:szCs w:val="20"/>
        </w:rPr>
        <w:t xml:space="preserve">                        case 6:                                             //Šestá kombinace světel</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R1 = 0x52;</w:t>
      </w:r>
    </w:p>
    <w:p w:rsidR="004D1958" w:rsidRPr="004D1958" w:rsidRDefault="004D1958" w:rsidP="004D1958">
      <w:pPr>
        <w:pStyle w:val="Zkladntextodsazen"/>
        <w:rPr>
          <w:sz w:val="20"/>
          <w:szCs w:val="20"/>
        </w:rPr>
      </w:pPr>
      <w:r w:rsidRPr="004D1958">
        <w:rPr>
          <w:sz w:val="20"/>
          <w:szCs w:val="20"/>
        </w:rPr>
        <w:t xml:space="preserve">                                R2 = 0x24;</w:t>
      </w:r>
    </w:p>
    <w:p w:rsidR="004D1958" w:rsidRPr="004D1958" w:rsidRDefault="004D1958" w:rsidP="004D1958">
      <w:pPr>
        <w:pStyle w:val="Zkladntextodsazen"/>
        <w:rPr>
          <w:sz w:val="20"/>
          <w:szCs w:val="20"/>
        </w:rPr>
      </w:pPr>
      <w:r w:rsidRPr="004D1958">
        <w:rPr>
          <w:sz w:val="20"/>
          <w:szCs w:val="20"/>
        </w:rPr>
        <w:t xml:space="preserve">                                stav1 = status1;</w:t>
      </w:r>
    </w:p>
    <w:p w:rsidR="004D1958" w:rsidRPr="004D1958" w:rsidRDefault="004D1958" w:rsidP="004D1958">
      <w:pPr>
        <w:pStyle w:val="Zkladntextodsazen"/>
        <w:rPr>
          <w:sz w:val="20"/>
          <w:szCs w:val="20"/>
        </w:rPr>
      </w:pPr>
      <w:r w:rsidRPr="004D1958">
        <w:rPr>
          <w:sz w:val="20"/>
          <w:szCs w:val="20"/>
        </w:rPr>
        <w:t xml:space="preserve">                                status1 = 0;</w:t>
      </w:r>
    </w:p>
    <w:p w:rsidR="004D1958" w:rsidRPr="004D1958" w:rsidRDefault="004D1958" w:rsidP="004D1958">
      <w:pPr>
        <w:pStyle w:val="Zkladntextodsazen"/>
        <w:rPr>
          <w:sz w:val="20"/>
          <w:szCs w:val="20"/>
        </w:rPr>
      </w:pPr>
      <w:r w:rsidRPr="004D1958">
        <w:rPr>
          <w:sz w:val="20"/>
          <w:szCs w:val="20"/>
        </w:rPr>
        <w:t xml:space="preserve">                                Task.Delay(3000);</w:t>
      </w:r>
    </w:p>
    <w:p w:rsidR="004D1958" w:rsidRPr="004D1958" w:rsidRDefault="004D1958" w:rsidP="004D1958">
      <w:pPr>
        <w:pStyle w:val="Zkladntextodsazen"/>
        <w:rPr>
          <w:sz w:val="20"/>
          <w:szCs w:val="20"/>
        </w:rPr>
      </w:pPr>
      <w:r w:rsidRPr="004D1958">
        <w:rPr>
          <w:sz w:val="20"/>
          <w:szCs w:val="20"/>
        </w:rPr>
        <w:t xml:space="preserve">                                g.FillEllipse(b1, 300, 410, 20, 20);</w:t>
      </w:r>
    </w:p>
    <w:p w:rsidR="004D1958" w:rsidRPr="004D1958" w:rsidRDefault="004D1958" w:rsidP="004D1958">
      <w:pPr>
        <w:pStyle w:val="Zkladntextodsazen"/>
        <w:rPr>
          <w:sz w:val="20"/>
          <w:szCs w:val="20"/>
        </w:rPr>
      </w:pPr>
      <w:r w:rsidRPr="004D1958">
        <w:rPr>
          <w:sz w:val="20"/>
          <w:szCs w:val="20"/>
        </w:rPr>
        <w:t xml:space="preserve">                                g.FillEllipse(b2, 405, 435, 20, 20);</w:t>
      </w:r>
    </w:p>
    <w:p w:rsidR="004D1958" w:rsidRPr="004D1958" w:rsidRDefault="004D1958" w:rsidP="004D1958">
      <w:pPr>
        <w:pStyle w:val="Zkladntextodsazen"/>
        <w:rPr>
          <w:sz w:val="20"/>
          <w:szCs w:val="20"/>
        </w:rPr>
      </w:pPr>
      <w:r w:rsidRPr="004D1958">
        <w:rPr>
          <w:sz w:val="20"/>
          <w:szCs w:val="20"/>
        </w:rPr>
        <w:t xml:space="preserve">                                g.FillEllipse(b1, 280, 170, 20, 20);</w:t>
      </w:r>
    </w:p>
    <w:p w:rsidR="004D1958" w:rsidRPr="004D1958" w:rsidRDefault="004D1958" w:rsidP="004D1958">
      <w:pPr>
        <w:pStyle w:val="Zkladntextodsazen"/>
        <w:rPr>
          <w:sz w:val="20"/>
          <w:szCs w:val="20"/>
        </w:rPr>
      </w:pPr>
      <w:r w:rsidRPr="004D1958">
        <w:rPr>
          <w:sz w:val="20"/>
          <w:szCs w:val="20"/>
        </w:rPr>
        <w:t xml:space="preserve">                                g.FillEllipse(b2, 175, 145, 20, 20);</w:t>
      </w:r>
    </w:p>
    <w:p w:rsidR="004D1958" w:rsidRPr="004D1958" w:rsidRDefault="004D1958" w:rsidP="004D1958">
      <w:pPr>
        <w:pStyle w:val="Zkladntextodsazen"/>
        <w:rPr>
          <w:sz w:val="20"/>
          <w:szCs w:val="20"/>
        </w:rPr>
      </w:pPr>
      <w:r w:rsidRPr="004D1958">
        <w:rPr>
          <w:sz w:val="20"/>
          <w:szCs w:val="20"/>
        </w:rPr>
        <w:t xml:space="preserve">                                g.FillEllipse(b2, 150, 410, 20, 20);</w:t>
      </w:r>
    </w:p>
    <w:p w:rsidR="004D1958" w:rsidRPr="004D1958" w:rsidRDefault="004D1958" w:rsidP="004D1958">
      <w:pPr>
        <w:pStyle w:val="Zkladntextodsazen"/>
        <w:rPr>
          <w:sz w:val="20"/>
          <w:szCs w:val="20"/>
        </w:rPr>
      </w:pPr>
      <w:r w:rsidRPr="004D1958">
        <w:rPr>
          <w:sz w:val="20"/>
          <w:szCs w:val="20"/>
        </w:rPr>
        <w:t xml:space="preserve">                                g.FillEllipse(b2, 430, 170, 20, 20);</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break;</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if (noc == 0)                                               //když bylo stisknuto tlačítko pro volbu nočního režimu</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den = 1;                                               </w:t>
      </w:r>
      <w:r>
        <w:rPr>
          <w:sz w:val="20"/>
          <w:szCs w:val="20"/>
        </w:rPr>
        <w:t xml:space="preserve">  </w:t>
      </w:r>
      <w:r w:rsidRPr="004D1958">
        <w:rPr>
          <w:sz w:val="20"/>
          <w:szCs w:val="20"/>
        </w:rPr>
        <w:t xml:space="preserve"> //nastaví den na 1, z důvodu předejití samovolné změny</w:t>
      </w:r>
    </w:p>
    <w:p w:rsidR="004D1958" w:rsidRPr="004D1958" w:rsidRDefault="004D1958" w:rsidP="004D1958">
      <w:pPr>
        <w:pStyle w:val="Zkladntextodsazen"/>
        <w:rPr>
          <w:sz w:val="20"/>
          <w:szCs w:val="20"/>
        </w:rPr>
      </w:pPr>
      <w:r w:rsidRPr="004D1958">
        <w:rPr>
          <w:sz w:val="20"/>
          <w:szCs w:val="20"/>
        </w:rPr>
        <w:t xml:space="preserve">                    switch (status2) </w:t>
      </w:r>
      <w:r>
        <w:rPr>
          <w:sz w:val="20"/>
          <w:szCs w:val="20"/>
        </w:rPr>
        <w:t xml:space="preserve">                              </w:t>
      </w:r>
      <w:r w:rsidRPr="004D1958">
        <w:rPr>
          <w:sz w:val="20"/>
          <w:szCs w:val="20"/>
        </w:rPr>
        <w:t xml:space="preserve">       //vybírá činnost podle hodnoty status2</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case 0:                                         </w:t>
      </w:r>
      <w:r>
        <w:rPr>
          <w:sz w:val="20"/>
          <w:szCs w:val="20"/>
        </w:rPr>
        <w:t xml:space="preserve">   </w:t>
      </w:r>
      <w:r w:rsidRPr="004D1958">
        <w:rPr>
          <w:sz w:val="20"/>
          <w:szCs w:val="20"/>
        </w:rPr>
        <w:t xml:space="preserve">    //Výpis hodnot na porty</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K8055D.OpenDevice(0);</w:t>
      </w:r>
    </w:p>
    <w:p w:rsidR="004D1958" w:rsidRPr="004D1958" w:rsidRDefault="004D1958" w:rsidP="004D1958">
      <w:pPr>
        <w:pStyle w:val="Zkladntextodsazen"/>
        <w:rPr>
          <w:sz w:val="20"/>
          <w:szCs w:val="20"/>
        </w:rPr>
      </w:pPr>
      <w:r w:rsidRPr="004D1958">
        <w:rPr>
          <w:sz w:val="20"/>
          <w:szCs w:val="20"/>
        </w:rPr>
        <w:t xml:space="preserve">                                K8055D.WriteAllDigital(R1);</w:t>
      </w:r>
    </w:p>
    <w:p w:rsidR="004D1958" w:rsidRPr="004D1958" w:rsidRDefault="004D1958" w:rsidP="004D1958">
      <w:pPr>
        <w:pStyle w:val="Zkladntextodsazen"/>
        <w:rPr>
          <w:sz w:val="20"/>
          <w:szCs w:val="20"/>
        </w:rPr>
      </w:pPr>
      <w:r w:rsidRPr="004D1958">
        <w:rPr>
          <w:sz w:val="20"/>
          <w:szCs w:val="20"/>
        </w:rPr>
        <w:t xml:space="preserve">                                K8055D.CloseDevice(0);</w:t>
      </w:r>
    </w:p>
    <w:p w:rsidR="004D1958" w:rsidRPr="004D1958" w:rsidRDefault="004D1958" w:rsidP="004D1958">
      <w:pPr>
        <w:pStyle w:val="Zkladntextodsazen"/>
        <w:rPr>
          <w:sz w:val="20"/>
          <w:szCs w:val="20"/>
        </w:rPr>
      </w:pPr>
      <w:r w:rsidRPr="004D1958">
        <w:rPr>
          <w:sz w:val="20"/>
          <w:szCs w:val="20"/>
        </w:rPr>
        <w:t xml:space="preserve">                                K8055D.OpenDevice(3);</w:t>
      </w:r>
    </w:p>
    <w:p w:rsidR="004D1958" w:rsidRPr="004D1958" w:rsidRDefault="004D1958" w:rsidP="004D1958">
      <w:pPr>
        <w:pStyle w:val="Zkladntextodsazen"/>
        <w:rPr>
          <w:sz w:val="20"/>
          <w:szCs w:val="20"/>
        </w:rPr>
      </w:pPr>
      <w:r w:rsidRPr="004D1958">
        <w:rPr>
          <w:sz w:val="20"/>
          <w:szCs w:val="20"/>
        </w:rPr>
        <w:t xml:space="preserve">                                K8055D.WriteAllDigital(R2);</w:t>
      </w:r>
    </w:p>
    <w:p w:rsidR="004D1958" w:rsidRPr="004D1958" w:rsidRDefault="004D1958" w:rsidP="004D1958">
      <w:pPr>
        <w:pStyle w:val="Zkladntextodsazen"/>
        <w:rPr>
          <w:sz w:val="20"/>
          <w:szCs w:val="20"/>
        </w:rPr>
      </w:pPr>
      <w:r w:rsidRPr="004D1958">
        <w:rPr>
          <w:sz w:val="20"/>
          <w:szCs w:val="20"/>
        </w:rPr>
        <w:t xml:space="preserve">                                K8055D.CloseDevice(3);</w:t>
      </w:r>
    </w:p>
    <w:p w:rsidR="004D1958" w:rsidRPr="004D1958" w:rsidRDefault="004D1958" w:rsidP="004D1958">
      <w:pPr>
        <w:pStyle w:val="Zkladntextodsazen"/>
        <w:rPr>
          <w:sz w:val="20"/>
          <w:szCs w:val="20"/>
        </w:rPr>
      </w:pPr>
    </w:p>
    <w:p w:rsidR="004D1958" w:rsidRPr="004D1958" w:rsidRDefault="004D1958" w:rsidP="004D1958">
      <w:pPr>
        <w:pStyle w:val="Zkladntextodsazen"/>
        <w:rPr>
          <w:sz w:val="20"/>
          <w:szCs w:val="20"/>
        </w:rPr>
      </w:pPr>
      <w:r w:rsidRPr="004D1958">
        <w:rPr>
          <w:sz w:val="20"/>
          <w:szCs w:val="20"/>
        </w:rPr>
        <w:t xml:space="preserve">                                status2 = stav2 + 1;</w:t>
      </w:r>
    </w:p>
    <w:p w:rsidR="004D1958" w:rsidRPr="004D1958" w:rsidRDefault="004D1958" w:rsidP="004D1958">
      <w:pPr>
        <w:pStyle w:val="Zkladntextodsazen"/>
        <w:rPr>
          <w:sz w:val="20"/>
          <w:szCs w:val="20"/>
        </w:rPr>
      </w:pPr>
      <w:r w:rsidRPr="004D1958">
        <w:rPr>
          <w:sz w:val="20"/>
          <w:szCs w:val="20"/>
        </w:rPr>
        <w:t xml:space="preserve">                                if (status2 == 3)</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status2 = 1;</w:t>
      </w:r>
    </w:p>
    <w:p w:rsidR="004D1958" w:rsidRPr="004D1958" w:rsidRDefault="004D1958" w:rsidP="004D1958">
      <w:pPr>
        <w:pStyle w:val="Zkladntextodsazen"/>
        <w:rPr>
          <w:sz w:val="20"/>
          <w:szCs w:val="20"/>
        </w:rPr>
      </w:pPr>
      <w:r w:rsidRPr="004D1958">
        <w:rPr>
          <w:sz w:val="20"/>
          <w:szCs w:val="20"/>
        </w:rPr>
        <w:lastRenderedPageBreak/>
        <w:t xml:space="preserve">                                }</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break;</w:t>
      </w:r>
    </w:p>
    <w:p w:rsidR="004D1958" w:rsidRPr="004D1958" w:rsidRDefault="004D1958" w:rsidP="004D1958">
      <w:pPr>
        <w:pStyle w:val="Zkladntextodsazen"/>
        <w:rPr>
          <w:sz w:val="20"/>
          <w:szCs w:val="20"/>
        </w:rPr>
      </w:pPr>
      <w:r w:rsidRPr="004D1958">
        <w:rPr>
          <w:sz w:val="20"/>
          <w:szCs w:val="20"/>
        </w:rPr>
        <w:t xml:space="preserve">                        case 1:                                             //První kombinace světel</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R1 = 0x00;</w:t>
      </w:r>
    </w:p>
    <w:p w:rsidR="004D1958" w:rsidRPr="004D1958" w:rsidRDefault="004D1958" w:rsidP="004D1958">
      <w:pPr>
        <w:pStyle w:val="Zkladntextodsazen"/>
        <w:rPr>
          <w:sz w:val="20"/>
          <w:szCs w:val="20"/>
        </w:rPr>
      </w:pPr>
      <w:r w:rsidRPr="004D1958">
        <w:rPr>
          <w:sz w:val="20"/>
          <w:szCs w:val="20"/>
        </w:rPr>
        <w:t xml:space="preserve">                                R2 = 0x00;</w:t>
      </w:r>
    </w:p>
    <w:p w:rsidR="004D1958" w:rsidRPr="004D1958" w:rsidRDefault="004D1958" w:rsidP="004D1958">
      <w:pPr>
        <w:pStyle w:val="Zkladntextodsazen"/>
        <w:rPr>
          <w:sz w:val="20"/>
          <w:szCs w:val="20"/>
        </w:rPr>
      </w:pPr>
      <w:r w:rsidRPr="004D1958">
        <w:rPr>
          <w:sz w:val="20"/>
          <w:szCs w:val="20"/>
        </w:rPr>
        <w:t xml:space="preserve">                                stav2 = status2;</w:t>
      </w:r>
    </w:p>
    <w:p w:rsidR="004D1958" w:rsidRPr="004D1958" w:rsidRDefault="004D1958" w:rsidP="004D1958">
      <w:pPr>
        <w:pStyle w:val="Zkladntextodsazen"/>
        <w:rPr>
          <w:sz w:val="20"/>
          <w:szCs w:val="20"/>
        </w:rPr>
      </w:pPr>
      <w:r w:rsidRPr="004D1958">
        <w:rPr>
          <w:sz w:val="20"/>
          <w:szCs w:val="20"/>
        </w:rPr>
        <w:t xml:space="preserve">                                status2 = 0;</w:t>
      </w:r>
    </w:p>
    <w:p w:rsidR="004D1958" w:rsidRPr="004D1958" w:rsidRDefault="004D1958" w:rsidP="004D1958">
      <w:pPr>
        <w:pStyle w:val="Zkladntextodsazen"/>
        <w:rPr>
          <w:sz w:val="20"/>
          <w:szCs w:val="20"/>
        </w:rPr>
      </w:pPr>
      <w:r w:rsidRPr="004D1958">
        <w:rPr>
          <w:sz w:val="20"/>
          <w:szCs w:val="20"/>
        </w:rPr>
        <w:t xml:space="preserve">                                Task.Delay(2000);</w:t>
      </w:r>
    </w:p>
    <w:p w:rsidR="004D1958" w:rsidRPr="004D1958" w:rsidRDefault="004D1958" w:rsidP="004D1958">
      <w:pPr>
        <w:pStyle w:val="Zkladntextodsazen"/>
        <w:rPr>
          <w:sz w:val="20"/>
          <w:szCs w:val="20"/>
        </w:rPr>
      </w:pPr>
      <w:r w:rsidRPr="004D1958">
        <w:rPr>
          <w:sz w:val="20"/>
          <w:szCs w:val="20"/>
        </w:rPr>
        <w:t xml:space="preserve">                                g.FillEllipse(b4, 300, 435, 20, 20);</w:t>
      </w:r>
    </w:p>
    <w:p w:rsidR="004D1958" w:rsidRPr="004D1958" w:rsidRDefault="004D1958" w:rsidP="004D1958">
      <w:pPr>
        <w:pStyle w:val="Zkladntextodsazen"/>
        <w:rPr>
          <w:sz w:val="20"/>
          <w:szCs w:val="20"/>
        </w:rPr>
      </w:pPr>
      <w:r w:rsidRPr="004D1958">
        <w:rPr>
          <w:sz w:val="20"/>
          <w:szCs w:val="20"/>
        </w:rPr>
        <w:t xml:space="preserve">                                g.FillEllipse(b4, 405, 435, 20, 20);</w:t>
      </w:r>
    </w:p>
    <w:p w:rsidR="004D1958" w:rsidRPr="004D1958" w:rsidRDefault="004D1958" w:rsidP="004D1958">
      <w:pPr>
        <w:pStyle w:val="Zkladntextodsazen"/>
        <w:rPr>
          <w:sz w:val="20"/>
          <w:szCs w:val="20"/>
        </w:rPr>
      </w:pPr>
      <w:r w:rsidRPr="004D1958">
        <w:rPr>
          <w:sz w:val="20"/>
          <w:szCs w:val="20"/>
        </w:rPr>
        <w:t xml:space="preserve">                                g.FillEllipse(b4, 280, 145, 20, 20);</w:t>
      </w:r>
    </w:p>
    <w:p w:rsidR="004D1958" w:rsidRPr="004D1958" w:rsidRDefault="004D1958" w:rsidP="004D1958">
      <w:pPr>
        <w:pStyle w:val="Zkladntextodsazen"/>
        <w:rPr>
          <w:sz w:val="20"/>
          <w:szCs w:val="20"/>
        </w:rPr>
      </w:pPr>
      <w:r w:rsidRPr="004D1958">
        <w:rPr>
          <w:sz w:val="20"/>
          <w:szCs w:val="20"/>
        </w:rPr>
        <w:t xml:space="preserve">                                g.FillEllipse(b4, 175, 145, 20, 20);</w:t>
      </w:r>
    </w:p>
    <w:p w:rsidR="004D1958" w:rsidRPr="004D1958" w:rsidRDefault="004D1958" w:rsidP="004D1958">
      <w:pPr>
        <w:pStyle w:val="Zkladntextodsazen"/>
        <w:rPr>
          <w:sz w:val="20"/>
          <w:szCs w:val="20"/>
        </w:rPr>
      </w:pPr>
      <w:r w:rsidRPr="004D1958">
        <w:rPr>
          <w:sz w:val="20"/>
          <w:szCs w:val="20"/>
        </w:rPr>
        <w:t xml:space="preserve">                                g.FillEllipse(b4, 150, 410, 20, 20);</w:t>
      </w:r>
    </w:p>
    <w:p w:rsidR="004D1958" w:rsidRPr="004D1958" w:rsidRDefault="004D1958" w:rsidP="004D1958">
      <w:pPr>
        <w:pStyle w:val="Zkladntextodsazen"/>
        <w:rPr>
          <w:sz w:val="20"/>
          <w:szCs w:val="20"/>
        </w:rPr>
      </w:pPr>
      <w:r w:rsidRPr="004D1958">
        <w:rPr>
          <w:sz w:val="20"/>
          <w:szCs w:val="20"/>
        </w:rPr>
        <w:t xml:space="preserve">                                g.FillEllipse(b4, 430, 170, 20, 20);</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break;</w:t>
      </w:r>
    </w:p>
    <w:p w:rsidR="004D1958" w:rsidRPr="004D1958" w:rsidRDefault="004D1958" w:rsidP="004D1958">
      <w:pPr>
        <w:pStyle w:val="Zkladntextodsazen"/>
        <w:rPr>
          <w:sz w:val="20"/>
          <w:szCs w:val="20"/>
        </w:rPr>
      </w:pPr>
      <w:r w:rsidRPr="004D1958">
        <w:rPr>
          <w:sz w:val="20"/>
          <w:szCs w:val="20"/>
        </w:rPr>
        <w:t xml:space="preserve">                        case 2:                                             //Druhá kombinace světel</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R1 = 0x02;</w:t>
      </w:r>
    </w:p>
    <w:p w:rsidR="004D1958" w:rsidRPr="004D1958" w:rsidRDefault="004D1958" w:rsidP="004D1958">
      <w:pPr>
        <w:pStyle w:val="Zkladntextodsazen"/>
        <w:rPr>
          <w:sz w:val="20"/>
          <w:szCs w:val="20"/>
        </w:rPr>
      </w:pPr>
      <w:r w:rsidRPr="004D1958">
        <w:rPr>
          <w:sz w:val="20"/>
          <w:szCs w:val="20"/>
        </w:rPr>
        <w:t xml:space="preserve">                                R2 = 0x22;</w:t>
      </w:r>
    </w:p>
    <w:p w:rsidR="004D1958" w:rsidRPr="004D1958" w:rsidRDefault="004D1958" w:rsidP="004D1958">
      <w:pPr>
        <w:pStyle w:val="Zkladntextodsazen"/>
        <w:rPr>
          <w:sz w:val="20"/>
          <w:szCs w:val="20"/>
        </w:rPr>
      </w:pPr>
      <w:r w:rsidRPr="004D1958">
        <w:rPr>
          <w:sz w:val="20"/>
          <w:szCs w:val="20"/>
        </w:rPr>
        <w:t xml:space="preserve">                                stav2 = status2;</w:t>
      </w:r>
    </w:p>
    <w:p w:rsidR="004D1958" w:rsidRPr="004D1958" w:rsidRDefault="004D1958" w:rsidP="004D1958">
      <w:pPr>
        <w:pStyle w:val="Zkladntextodsazen"/>
        <w:rPr>
          <w:sz w:val="20"/>
          <w:szCs w:val="20"/>
        </w:rPr>
      </w:pPr>
      <w:r w:rsidRPr="004D1958">
        <w:rPr>
          <w:sz w:val="20"/>
          <w:szCs w:val="20"/>
        </w:rPr>
        <w:t xml:space="preserve">                                status2 = 0;</w:t>
      </w:r>
    </w:p>
    <w:p w:rsidR="004D1958" w:rsidRPr="004D1958" w:rsidRDefault="004D1958" w:rsidP="004D1958">
      <w:pPr>
        <w:pStyle w:val="Zkladntextodsazen"/>
        <w:rPr>
          <w:sz w:val="20"/>
          <w:szCs w:val="20"/>
        </w:rPr>
      </w:pPr>
      <w:r w:rsidRPr="004D1958">
        <w:rPr>
          <w:sz w:val="20"/>
          <w:szCs w:val="20"/>
        </w:rPr>
        <w:t xml:space="preserve">                                Task.Delay(1000);</w:t>
      </w:r>
    </w:p>
    <w:p w:rsidR="004D1958" w:rsidRPr="004D1958" w:rsidRDefault="004D1958" w:rsidP="004D1958">
      <w:pPr>
        <w:pStyle w:val="Zkladntextodsazen"/>
        <w:rPr>
          <w:sz w:val="20"/>
          <w:szCs w:val="20"/>
        </w:rPr>
      </w:pPr>
      <w:r w:rsidRPr="004D1958">
        <w:rPr>
          <w:sz w:val="20"/>
          <w:szCs w:val="20"/>
        </w:rPr>
        <w:t xml:space="preserve">                                g.FillEllipse(b2, 300, 435, 20, 20);</w:t>
      </w:r>
    </w:p>
    <w:p w:rsidR="004D1958" w:rsidRPr="004D1958" w:rsidRDefault="004D1958" w:rsidP="004D1958">
      <w:pPr>
        <w:pStyle w:val="Zkladntextodsazen"/>
        <w:rPr>
          <w:sz w:val="20"/>
          <w:szCs w:val="20"/>
        </w:rPr>
      </w:pPr>
      <w:r w:rsidRPr="004D1958">
        <w:rPr>
          <w:sz w:val="20"/>
          <w:szCs w:val="20"/>
        </w:rPr>
        <w:t xml:space="preserve">                                g.FillEllipse(b2, 405, 435, 20, 20);</w:t>
      </w:r>
    </w:p>
    <w:p w:rsidR="004D1958" w:rsidRPr="004D1958" w:rsidRDefault="004D1958" w:rsidP="004D1958">
      <w:pPr>
        <w:pStyle w:val="Zkladntextodsazen"/>
        <w:rPr>
          <w:sz w:val="20"/>
          <w:szCs w:val="20"/>
        </w:rPr>
      </w:pPr>
      <w:r w:rsidRPr="004D1958">
        <w:rPr>
          <w:sz w:val="20"/>
          <w:szCs w:val="20"/>
        </w:rPr>
        <w:t xml:space="preserve">                                g.FillEllipse(b2, 280, 145, 20, 20);</w:t>
      </w:r>
    </w:p>
    <w:p w:rsidR="004D1958" w:rsidRPr="004D1958" w:rsidRDefault="004D1958" w:rsidP="004D1958">
      <w:pPr>
        <w:pStyle w:val="Zkladntextodsazen"/>
        <w:rPr>
          <w:sz w:val="20"/>
          <w:szCs w:val="20"/>
        </w:rPr>
      </w:pPr>
      <w:r w:rsidRPr="004D1958">
        <w:rPr>
          <w:sz w:val="20"/>
          <w:szCs w:val="20"/>
        </w:rPr>
        <w:t xml:space="preserve">                                g.FillEllipse(b2, 175, 145, 20, 20);</w:t>
      </w:r>
    </w:p>
    <w:p w:rsidR="004D1958" w:rsidRPr="004D1958" w:rsidRDefault="004D1958" w:rsidP="004D1958">
      <w:pPr>
        <w:pStyle w:val="Zkladntextodsazen"/>
        <w:rPr>
          <w:sz w:val="20"/>
          <w:szCs w:val="20"/>
        </w:rPr>
      </w:pPr>
      <w:r w:rsidRPr="004D1958">
        <w:rPr>
          <w:sz w:val="20"/>
          <w:szCs w:val="20"/>
        </w:rPr>
        <w:t xml:space="preserve">                                g.FillEllipse(b2, 150, 410, 20, 20);</w:t>
      </w:r>
    </w:p>
    <w:p w:rsidR="004D1958" w:rsidRPr="004D1958" w:rsidRDefault="004D1958" w:rsidP="004D1958">
      <w:pPr>
        <w:pStyle w:val="Zkladntextodsazen"/>
        <w:rPr>
          <w:sz w:val="20"/>
          <w:szCs w:val="20"/>
        </w:rPr>
      </w:pPr>
      <w:r w:rsidRPr="004D1958">
        <w:rPr>
          <w:sz w:val="20"/>
          <w:szCs w:val="20"/>
        </w:rPr>
        <w:t xml:space="preserve">                                g.FillEllipse(b2, 430, 170, 20, 20);</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break;</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w:t>
      </w:r>
    </w:p>
    <w:p w:rsidR="004D1958" w:rsidRPr="004D1958" w:rsidRDefault="004D1958" w:rsidP="004D1958">
      <w:pPr>
        <w:pStyle w:val="Zkladntextodsazen"/>
        <w:rPr>
          <w:sz w:val="20"/>
          <w:szCs w:val="20"/>
        </w:rPr>
      </w:pPr>
      <w:r w:rsidRPr="004D1958">
        <w:rPr>
          <w:sz w:val="20"/>
          <w:szCs w:val="20"/>
        </w:rPr>
        <w:t xml:space="preserve">    }</w:t>
      </w:r>
    </w:p>
    <w:p w:rsidR="00354145" w:rsidRDefault="004D1958" w:rsidP="004D1958">
      <w:pPr>
        <w:pStyle w:val="Zkladntextodsazen"/>
        <w:ind w:left="0"/>
        <w:rPr>
          <w:sz w:val="20"/>
          <w:szCs w:val="20"/>
        </w:rPr>
      </w:pPr>
      <w:r w:rsidRPr="004D1958">
        <w:rPr>
          <w:sz w:val="20"/>
          <w:szCs w:val="20"/>
        </w:rPr>
        <w:t>}</w:t>
      </w:r>
    </w:p>
    <w:p w:rsidR="00B23DA9" w:rsidRDefault="00B23DA9" w:rsidP="00B23DA9">
      <w:pPr>
        <w:pStyle w:val="Zkladntextodsazen"/>
        <w:ind w:left="0"/>
        <w:rPr>
          <w:sz w:val="20"/>
          <w:szCs w:val="20"/>
        </w:rPr>
      </w:pPr>
    </w:p>
    <w:p w:rsidR="00B23DA9" w:rsidRDefault="00B23DA9" w:rsidP="00B23DA9">
      <w:pPr>
        <w:pStyle w:val="Zkladntextodsazen"/>
        <w:ind w:left="0"/>
        <w:rPr>
          <w:sz w:val="20"/>
          <w:szCs w:val="20"/>
        </w:rPr>
      </w:pPr>
    </w:p>
    <w:p w:rsidR="00591A08" w:rsidRDefault="00591A08" w:rsidP="00B23DA9">
      <w:pPr>
        <w:pStyle w:val="Zkladntextodsazen"/>
        <w:ind w:left="0"/>
        <w:rPr>
          <w:sz w:val="20"/>
          <w:szCs w:val="20"/>
        </w:rPr>
      </w:pPr>
    </w:p>
    <w:p w:rsidR="00591A08" w:rsidRDefault="00591A08" w:rsidP="00B23DA9">
      <w:pPr>
        <w:pStyle w:val="Zkladntextodsazen"/>
        <w:ind w:left="0"/>
        <w:rPr>
          <w:sz w:val="20"/>
          <w:szCs w:val="20"/>
        </w:rPr>
      </w:pPr>
    </w:p>
    <w:p w:rsidR="00591A08" w:rsidRDefault="00591A08" w:rsidP="00B23DA9">
      <w:pPr>
        <w:pStyle w:val="Zkladntextodsazen"/>
        <w:ind w:left="0"/>
        <w:rPr>
          <w:sz w:val="20"/>
          <w:szCs w:val="20"/>
        </w:rPr>
      </w:pPr>
    </w:p>
    <w:p w:rsidR="00591A08" w:rsidRDefault="00591A08" w:rsidP="00B23DA9">
      <w:pPr>
        <w:pStyle w:val="Zkladntextodsazen"/>
        <w:ind w:left="0"/>
        <w:rPr>
          <w:sz w:val="20"/>
          <w:szCs w:val="20"/>
        </w:rPr>
      </w:pPr>
    </w:p>
    <w:p w:rsidR="00591A08" w:rsidRDefault="00591A08" w:rsidP="00B23DA9">
      <w:pPr>
        <w:pStyle w:val="Zkladntextodsazen"/>
        <w:ind w:left="0"/>
        <w:rPr>
          <w:sz w:val="20"/>
          <w:szCs w:val="20"/>
        </w:rPr>
      </w:pPr>
    </w:p>
    <w:p w:rsidR="00591A08" w:rsidRDefault="00591A08" w:rsidP="00B23DA9">
      <w:pPr>
        <w:pStyle w:val="Zkladntextodsazen"/>
        <w:ind w:left="0"/>
        <w:rPr>
          <w:sz w:val="20"/>
          <w:szCs w:val="20"/>
        </w:rPr>
      </w:pPr>
    </w:p>
    <w:p w:rsidR="00B23DA9" w:rsidRDefault="00B23DA9" w:rsidP="00B23DA9">
      <w:pPr>
        <w:pStyle w:val="Zkladntextodsazen"/>
        <w:ind w:left="0"/>
        <w:rPr>
          <w:b/>
        </w:rPr>
      </w:pPr>
      <w:r>
        <w:rPr>
          <w:b/>
        </w:rPr>
        <w:t>Jednotlivé stavy křižovatky</w:t>
      </w:r>
      <w:r w:rsidRPr="00C4270E">
        <w:rPr>
          <w:b/>
        </w:rPr>
        <w:t>:</w:t>
      </w:r>
    </w:p>
    <w:p w:rsidR="00B23DA9" w:rsidRDefault="00B23DA9" w:rsidP="00B23DA9">
      <w:pPr>
        <w:pStyle w:val="Zkladntextodsazen"/>
        <w:ind w:left="0"/>
      </w:pPr>
      <w:r>
        <w:t>Výchozí stav:                                                  První stav:</w:t>
      </w:r>
    </w:p>
    <w:p w:rsidR="00B23DA9" w:rsidRDefault="00B23DA9" w:rsidP="00B23DA9">
      <w:pPr>
        <w:pStyle w:val="Zkladntextodsazen"/>
        <w:ind w:left="0"/>
      </w:pPr>
      <w:r>
        <w:pict>
          <v:shape id="_x0000_i1029" type="#_x0000_t75" style="width:198pt;height:190.5pt">
            <v:imagedata r:id="rId18" o:title="Vizualizace"/>
          </v:shape>
        </w:pict>
      </w:r>
      <w:r>
        <w:t xml:space="preserve">      </w:t>
      </w:r>
      <w:r>
        <w:pict>
          <v:shape id="_x0000_i1030" type="#_x0000_t75" style="width:201pt;height:192pt">
            <v:imagedata r:id="rId19" o:title="stav1"/>
          </v:shape>
        </w:pict>
      </w:r>
    </w:p>
    <w:p w:rsidR="00B23DA9" w:rsidRDefault="00B23DA9" w:rsidP="00B23DA9">
      <w:pPr>
        <w:pStyle w:val="Zkladntextodsazen"/>
        <w:ind w:left="0"/>
      </w:pPr>
    </w:p>
    <w:p w:rsidR="00B23DA9" w:rsidRDefault="00B23DA9" w:rsidP="00B23DA9">
      <w:pPr>
        <w:pStyle w:val="Zkladntextodsazen"/>
        <w:ind w:left="0"/>
      </w:pPr>
      <w:r>
        <w:t xml:space="preserve">Druhý stav:                                                               Třetí stav: </w:t>
      </w:r>
    </w:p>
    <w:p w:rsidR="00B23DA9" w:rsidRPr="00B23DA9" w:rsidRDefault="00E0215B" w:rsidP="00B23DA9">
      <w:pPr>
        <w:pStyle w:val="Zkladntextodsazen"/>
        <w:ind w:left="0"/>
      </w:pPr>
      <w:r>
        <w:pict>
          <v:shape id="_x0000_i1031" type="#_x0000_t75" style="width:201pt;height:189pt">
            <v:imagedata r:id="rId20" o:title="stav2"/>
          </v:shape>
        </w:pict>
      </w:r>
      <w:r w:rsidR="00B23DA9">
        <w:t xml:space="preserve">      </w:t>
      </w:r>
      <w:r>
        <w:pict>
          <v:shape id="_x0000_i1032" type="#_x0000_t75" style="width:193.5pt;height:188.25pt">
            <v:imagedata r:id="rId21" o:title="stav3"/>
          </v:shape>
        </w:pict>
      </w:r>
    </w:p>
    <w:p w:rsidR="00B23DA9" w:rsidRDefault="00B23DA9" w:rsidP="004D1958">
      <w:pPr>
        <w:pStyle w:val="Zkladntextodsazen"/>
        <w:ind w:left="0"/>
        <w:rPr>
          <w:sz w:val="20"/>
          <w:szCs w:val="20"/>
        </w:rPr>
      </w:pPr>
    </w:p>
    <w:p w:rsidR="00591A08" w:rsidRDefault="00591A08" w:rsidP="004D1958">
      <w:pPr>
        <w:pStyle w:val="Zkladntextodsazen"/>
        <w:ind w:left="0"/>
        <w:rPr>
          <w:sz w:val="20"/>
          <w:szCs w:val="20"/>
        </w:rPr>
      </w:pPr>
    </w:p>
    <w:p w:rsidR="00591A08" w:rsidRDefault="00591A08" w:rsidP="004D1958">
      <w:pPr>
        <w:pStyle w:val="Zkladntextodsazen"/>
        <w:ind w:left="0"/>
        <w:rPr>
          <w:sz w:val="20"/>
          <w:szCs w:val="20"/>
        </w:rPr>
      </w:pPr>
    </w:p>
    <w:p w:rsidR="00591A08" w:rsidRDefault="00591A08" w:rsidP="004D1958">
      <w:pPr>
        <w:pStyle w:val="Zkladntextodsazen"/>
        <w:ind w:left="0"/>
        <w:rPr>
          <w:sz w:val="20"/>
          <w:szCs w:val="20"/>
        </w:rPr>
      </w:pPr>
    </w:p>
    <w:p w:rsidR="00591A08" w:rsidRDefault="00591A08" w:rsidP="004D1958">
      <w:pPr>
        <w:pStyle w:val="Zkladntextodsazen"/>
        <w:ind w:left="0"/>
        <w:rPr>
          <w:sz w:val="20"/>
          <w:szCs w:val="20"/>
        </w:rPr>
      </w:pPr>
    </w:p>
    <w:p w:rsidR="00591A08" w:rsidRDefault="00591A08" w:rsidP="004D1958">
      <w:pPr>
        <w:pStyle w:val="Zkladntextodsazen"/>
        <w:ind w:left="0"/>
        <w:rPr>
          <w:sz w:val="20"/>
          <w:szCs w:val="20"/>
        </w:rPr>
      </w:pPr>
    </w:p>
    <w:p w:rsidR="00591A08" w:rsidRDefault="00591A08" w:rsidP="004D1958">
      <w:pPr>
        <w:pStyle w:val="Zkladntextodsazen"/>
        <w:ind w:left="0"/>
        <w:rPr>
          <w:sz w:val="20"/>
          <w:szCs w:val="20"/>
        </w:rPr>
      </w:pPr>
    </w:p>
    <w:p w:rsidR="00591A08" w:rsidRDefault="00591A08" w:rsidP="004D1958">
      <w:pPr>
        <w:pStyle w:val="Zkladntextodsazen"/>
        <w:ind w:left="0"/>
        <w:rPr>
          <w:sz w:val="20"/>
          <w:szCs w:val="20"/>
        </w:rPr>
      </w:pPr>
    </w:p>
    <w:p w:rsidR="00591A08" w:rsidRDefault="00591A08" w:rsidP="004D1958">
      <w:pPr>
        <w:pStyle w:val="Zkladntextodsazen"/>
        <w:ind w:left="0"/>
        <w:rPr>
          <w:sz w:val="20"/>
          <w:szCs w:val="20"/>
        </w:rPr>
      </w:pPr>
    </w:p>
    <w:p w:rsidR="00591A08" w:rsidRDefault="00591A08" w:rsidP="004D1958">
      <w:pPr>
        <w:pStyle w:val="Zkladntextodsazen"/>
        <w:ind w:left="0"/>
        <w:rPr>
          <w:sz w:val="20"/>
          <w:szCs w:val="20"/>
        </w:rPr>
      </w:pPr>
    </w:p>
    <w:p w:rsidR="00591A08" w:rsidRDefault="00591A08" w:rsidP="004D1958">
      <w:pPr>
        <w:pStyle w:val="Zkladntextodsazen"/>
        <w:ind w:left="0"/>
        <w:rPr>
          <w:sz w:val="20"/>
          <w:szCs w:val="20"/>
        </w:rPr>
      </w:pPr>
    </w:p>
    <w:p w:rsidR="00591A08" w:rsidRDefault="00591A08" w:rsidP="004D1958">
      <w:pPr>
        <w:pStyle w:val="Zkladntextodsazen"/>
        <w:ind w:left="0"/>
        <w:rPr>
          <w:sz w:val="20"/>
          <w:szCs w:val="20"/>
        </w:rPr>
      </w:pPr>
    </w:p>
    <w:p w:rsidR="00591A08" w:rsidRDefault="00591A08" w:rsidP="004D1958">
      <w:pPr>
        <w:pStyle w:val="Zkladntextodsazen"/>
        <w:ind w:left="0"/>
        <w:rPr>
          <w:sz w:val="20"/>
          <w:szCs w:val="20"/>
        </w:rPr>
      </w:pPr>
    </w:p>
    <w:p w:rsidR="00591A08" w:rsidRDefault="00591A08" w:rsidP="004D1958">
      <w:pPr>
        <w:pStyle w:val="Zkladntextodsazen"/>
        <w:ind w:left="0"/>
        <w:rPr>
          <w:sz w:val="20"/>
          <w:szCs w:val="20"/>
        </w:rPr>
      </w:pPr>
    </w:p>
    <w:p w:rsidR="00B23DA9" w:rsidRPr="00E0215B" w:rsidRDefault="00B23DA9" w:rsidP="004D1958">
      <w:pPr>
        <w:pStyle w:val="Zkladntextodsazen"/>
        <w:ind w:left="0"/>
      </w:pPr>
      <w:r w:rsidRPr="00E0215B">
        <w:t>Čtvrtý stav</w:t>
      </w:r>
      <w:r w:rsidR="00E0215B" w:rsidRPr="00E0215B">
        <w:t xml:space="preserve">:                                      </w:t>
      </w:r>
      <w:r w:rsidR="00E0215B">
        <w:t xml:space="preserve">                     </w:t>
      </w:r>
      <w:r w:rsidR="00E0215B" w:rsidRPr="00E0215B">
        <w:t xml:space="preserve"> Pátý stav:</w:t>
      </w:r>
    </w:p>
    <w:p w:rsidR="00E0215B" w:rsidRDefault="00E0215B" w:rsidP="004D1958">
      <w:pPr>
        <w:pStyle w:val="Zkladntextodsazen"/>
        <w:ind w:left="0"/>
        <w:rPr>
          <w:sz w:val="20"/>
          <w:szCs w:val="20"/>
        </w:rPr>
      </w:pPr>
      <w:r>
        <w:rPr>
          <w:sz w:val="20"/>
          <w:szCs w:val="20"/>
        </w:rPr>
        <w:pict>
          <v:shape id="_x0000_i1033" type="#_x0000_t75" style="width:201pt;height:189pt">
            <v:imagedata r:id="rId22" o:title="stav4"/>
          </v:shape>
        </w:pict>
      </w:r>
      <w:r>
        <w:rPr>
          <w:sz w:val="20"/>
          <w:szCs w:val="20"/>
        </w:rPr>
        <w:t xml:space="preserve">       </w:t>
      </w:r>
      <w:r>
        <w:rPr>
          <w:sz w:val="20"/>
          <w:szCs w:val="20"/>
        </w:rPr>
        <w:pict>
          <v:shape id="_x0000_i1034" type="#_x0000_t75" style="width:194.25pt;height:186.75pt">
            <v:imagedata r:id="rId23" o:title="stav5"/>
          </v:shape>
        </w:pict>
      </w:r>
    </w:p>
    <w:p w:rsidR="00E0215B" w:rsidRPr="00E0215B" w:rsidRDefault="00E0215B" w:rsidP="004D1958">
      <w:pPr>
        <w:pStyle w:val="Zkladntextodsazen"/>
        <w:ind w:left="0"/>
        <w:rPr>
          <w:sz w:val="20"/>
          <w:szCs w:val="20"/>
        </w:rPr>
      </w:pPr>
    </w:p>
    <w:p w:rsidR="00E0215B" w:rsidRDefault="00E0215B" w:rsidP="004D1958">
      <w:pPr>
        <w:pStyle w:val="Zkladntextodsazen"/>
        <w:ind w:left="0"/>
      </w:pPr>
      <w:r>
        <w:t>Šestý člen:</w:t>
      </w:r>
    </w:p>
    <w:p w:rsidR="00E0215B" w:rsidRPr="00E0215B" w:rsidRDefault="00E0215B" w:rsidP="004D1958">
      <w:pPr>
        <w:pStyle w:val="Zkladntextodsazen"/>
        <w:ind w:left="0"/>
      </w:pPr>
      <w:r>
        <w:pict>
          <v:shape id="_x0000_i1035" type="#_x0000_t75" style="width:201pt;height:194.25pt">
            <v:imagedata r:id="rId24" o:title="stav6"/>
          </v:shape>
        </w:pict>
      </w:r>
    </w:p>
    <w:sectPr w:rsidR="00E0215B" w:rsidRPr="00E0215B" w:rsidSect="00510722">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982" w:left="1417" w:header="708" w:footer="141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1F4" w:rsidRDefault="00A251F4">
      <w:r>
        <w:separator/>
      </w:r>
    </w:p>
  </w:endnote>
  <w:endnote w:type="continuationSeparator" w:id="1">
    <w:p w:rsidR="00A251F4" w:rsidRDefault="00A251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OpenSymbol">
    <w:altName w:val="Arial Unicode MS"/>
    <w:panose1 w:val="05010000000000000000"/>
    <w:charset w:val="EE"/>
    <w:family w:val="auto"/>
    <w:pitch w:val="default"/>
    <w:sig w:usb0="00000000" w:usb1="00000000" w:usb2="00000000" w:usb3="00000000" w:csb0="00000000" w:csb1="00000000"/>
  </w:font>
  <w:font w:name="Arial">
    <w:panose1 w:val="020B0604020202020204"/>
    <w:charset w:val="EE"/>
    <w:family w:val="swiss"/>
    <w:pitch w:val="variable"/>
    <w:sig w:usb0="E0002EFF" w:usb1="C0007843" w:usb2="00000009" w:usb3="00000000" w:csb0="000001FF" w:csb1="00000000"/>
  </w:font>
  <w:font w:name="unifont">
    <w:charset w:val="EE"/>
    <w:family w:val="auto"/>
    <w:pitch w:val="variable"/>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B9A" w:rsidRDefault="00221B9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B9A" w:rsidRDefault="00221B9A"/>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B9A" w:rsidRDefault="00510722">
    <w:pPr>
      <w:pStyle w:val="Zpat2"/>
    </w:pPr>
    <w:r>
      <w:fldChar w:fldCharType="begin"/>
    </w:r>
    <w:r w:rsidR="000D3ACE">
      <w:instrText xml:space="preserve"> PAGE </w:instrText>
    </w:r>
    <w:r>
      <w:fldChar w:fldCharType="separate"/>
    </w:r>
    <w:r w:rsidR="00591A08">
      <w:rPr>
        <w:noProof/>
      </w:rPr>
      <w:t>2</w:t>
    </w:r>
    <w:r>
      <w:fldChar w:fldCharType="end"/>
    </w:r>
    <w:r w:rsidR="000D3ACE">
      <w:t>/</w:t>
    </w:r>
    <w:fldSimple w:instr=" NUMPAGES ">
      <w:r w:rsidR="00591A08">
        <w:rPr>
          <w:noProof/>
        </w:rPr>
        <w:t>11</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B9A" w:rsidRDefault="00221B9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1F4" w:rsidRDefault="00A251F4">
      <w:r>
        <w:separator/>
      </w:r>
    </w:p>
  </w:footnote>
  <w:footnote w:type="continuationSeparator" w:id="1">
    <w:p w:rsidR="00A251F4" w:rsidRDefault="00A251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B9A" w:rsidRDefault="00243D3D">
    <w:pPr>
      <w:pStyle w:val="Zhlav"/>
    </w:pPr>
    <w:r>
      <w:rPr>
        <w:noProof/>
        <w:lang w:eastAsia="cs-CZ"/>
      </w:rPr>
      <w:drawing>
        <wp:anchor distT="0" distB="0" distL="0" distR="0" simplePos="0" relativeHeight="251657728" behindDoc="0" locked="0" layoutInCell="1" allowOverlap="1">
          <wp:simplePos x="0" y="0"/>
          <wp:positionH relativeFrom="column">
            <wp:posOffset>0</wp:posOffset>
          </wp:positionH>
          <wp:positionV relativeFrom="paragraph">
            <wp:posOffset>-477520</wp:posOffset>
          </wp:positionV>
          <wp:extent cx="5760085" cy="648970"/>
          <wp:effectExtent l="0" t="0" r="0" b="0"/>
          <wp:wrapSquare wrapText="larges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085" cy="648970"/>
                  </a:xfrm>
                  <a:prstGeom prst="rect">
                    <a:avLst/>
                  </a:prstGeom>
                  <a:solidFill>
                    <a:srgbClr val="FFFFFF"/>
                  </a:solid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B9A" w:rsidRDefault="00221B9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B9A" w:rsidRDefault="00243D3D">
    <w:pPr>
      <w:pStyle w:val="Zhlav"/>
    </w:pPr>
    <w:r>
      <w:rPr>
        <w:noProof/>
        <w:lang w:eastAsia="cs-CZ"/>
      </w:rPr>
      <w:drawing>
        <wp:inline distT="0" distB="0" distL="0" distR="0">
          <wp:extent cx="5753100" cy="58102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581025"/>
                  </a:xfrm>
                  <a:prstGeom prst="rect">
                    <a:avLst/>
                  </a:prstGeom>
                  <a:solidFill>
                    <a:srgbClr val="FFFFFF"/>
                  </a:solidFill>
                  <a:ln>
                    <a:noFill/>
                  </a:ln>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B9A" w:rsidRDefault="00221B9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1003"/>
        </w:tabs>
        <w:ind w:left="1003" w:hanging="360"/>
      </w:pPr>
      <w:rPr>
        <w:rFonts w:ascii="Symbol" w:hAnsi="Symbol" w:cs="OpenSymbol"/>
      </w:rPr>
    </w:lvl>
    <w:lvl w:ilvl="1">
      <w:start w:val="1"/>
      <w:numFmt w:val="bullet"/>
      <w:lvlText w:val="◦"/>
      <w:lvlJc w:val="left"/>
      <w:pPr>
        <w:tabs>
          <w:tab w:val="num" w:pos="1363"/>
        </w:tabs>
        <w:ind w:left="1363" w:hanging="360"/>
      </w:pPr>
      <w:rPr>
        <w:rFonts w:ascii="OpenSymbol" w:hAnsi="OpenSymbol" w:cs="OpenSymbol"/>
      </w:rPr>
    </w:lvl>
    <w:lvl w:ilvl="2">
      <w:start w:val="1"/>
      <w:numFmt w:val="bullet"/>
      <w:lvlText w:val="▪"/>
      <w:lvlJc w:val="left"/>
      <w:pPr>
        <w:tabs>
          <w:tab w:val="num" w:pos="1723"/>
        </w:tabs>
        <w:ind w:left="1723" w:hanging="360"/>
      </w:pPr>
      <w:rPr>
        <w:rFonts w:ascii="OpenSymbol" w:hAnsi="OpenSymbol" w:cs="OpenSymbol"/>
      </w:rPr>
    </w:lvl>
    <w:lvl w:ilvl="3">
      <w:start w:val="1"/>
      <w:numFmt w:val="bullet"/>
      <w:lvlText w:val=""/>
      <w:lvlJc w:val="left"/>
      <w:pPr>
        <w:tabs>
          <w:tab w:val="num" w:pos="2083"/>
        </w:tabs>
        <w:ind w:left="2083" w:hanging="360"/>
      </w:pPr>
      <w:rPr>
        <w:rFonts w:ascii="Symbol" w:hAnsi="Symbol" w:cs="OpenSymbol"/>
      </w:rPr>
    </w:lvl>
    <w:lvl w:ilvl="4">
      <w:start w:val="1"/>
      <w:numFmt w:val="bullet"/>
      <w:lvlText w:val="◦"/>
      <w:lvlJc w:val="left"/>
      <w:pPr>
        <w:tabs>
          <w:tab w:val="num" w:pos="2443"/>
        </w:tabs>
        <w:ind w:left="2443" w:hanging="360"/>
      </w:pPr>
      <w:rPr>
        <w:rFonts w:ascii="OpenSymbol" w:hAnsi="OpenSymbol" w:cs="OpenSymbol"/>
      </w:rPr>
    </w:lvl>
    <w:lvl w:ilvl="5">
      <w:start w:val="1"/>
      <w:numFmt w:val="bullet"/>
      <w:lvlText w:val="▪"/>
      <w:lvlJc w:val="left"/>
      <w:pPr>
        <w:tabs>
          <w:tab w:val="num" w:pos="2803"/>
        </w:tabs>
        <w:ind w:left="2803" w:hanging="360"/>
      </w:pPr>
      <w:rPr>
        <w:rFonts w:ascii="OpenSymbol" w:hAnsi="OpenSymbol" w:cs="OpenSymbol"/>
      </w:rPr>
    </w:lvl>
    <w:lvl w:ilvl="6">
      <w:start w:val="1"/>
      <w:numFmt w:val="bullet"/>
      <w:lvlText w:val=""/>
      <w:lvlJc w:val="left"/>
      <w:pPr>
        <w:tabs>
          <w:tab w:val="num" w:pos="3163"/>
        </w:tabs>
        <w:ind w:left="3163" w:hanging="360"/>
      </w:pPr>
      <w:rPr>
        <w:rFonts w:ascii="Symbol" w:hAnsi="Symbol" w:cs="OpenSymbol"/>
      </w:rPr>
    </w:lvl>
    <w:lvl w:ilvl="7">
      <w:start w:val="1"/>
      <w:numFmt w:val="bullet"/>
      <w:lvlText w:val="◦"/>
      <w:lvlJc w:val="left"/>
      <w:pPr>
        <w:tabs>
          <w:tab w:val="num" w:pos="3523"/>
        </w:tabs>
        <w:ind w:left="3523" w:hanging="360"/>
      </w:pPr>
      <w:rPr>
        <w:rFonts w:ascii="OpenSymbol" w:hAnsi="OpenSymbol" w:cs="OpenSymbol"/>
      </w:rPr>
    </w:lvl>
    <w:lvl w:ilvl="8">
      <w:start w:val="1"/>
      <w:numFmt w:val="bullet"/>
      <w:lvlText w:val="▪"/>
      <w:lvlJc w:val="left"/>
      <w:pPr>
        <w:tabs>
          <w:tab w:val="num" w:pos="3883"/>
        </w:tabs>
        <w:ind w:left="3883"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1003"/>
        </w:tabs>
        <w:ind w:left="1003" w:hanging="360"/>
      </w:pPr>
      <w:rPr>
        <w:rFonts w:ascii="Symbol" w:hAnsi="Symbol" w:cs="OpenSymbol"/>
      </w:rPr>
    </w:lvl>
    <w:lvl w:ilvl="1">
      <w:start w:val="1"/>
      <w:numFmt w:val="bullet"/>
      <w:lvlText w:val="◦"/>
      <w:lvlJc w:val="left"/>
      <w:pPr>
        <w:tabs>
          <w:tab w:val="num" w:pos="1363"/>
        </w:tabs>
        <w:ind w:left="1363" w:hanging="360"/>
      </w:pPr>
      <w:rPr>
        <w:rFonts w:ascii="OpenSymbol" w:hAnsi="OpenSymbol" w:cs="OpenSymbol"/>
      </w:rPr>
    </w:lvl>
    <w:lvl w:ilvl="2">
      <w:start w:val="1"/>
      <w:numFmt w:val="bullet"/>
      <w:lvlText w:val="▪"/>
      <w:lvlJc w:val="left"/>
      <w:pPr>
        <w:tabs>
          <w:tab w:val="num" w:pos="1723"/>
        </w:tabs>
        <w:ind w:left="1723" w:hanging="360"/>
      </w:pPr>
      <w:rPr>
        <w:rFonts w:ascii="OpenSymbol" w:hAnsi="OpenSymbol" w:cs="OpenSymbol"/>
      </w:rPr>
    </w:lvl>
    <w:lvl w:ilvl="3">
      <w:start w:val="1"/>
      <w:numFmt w:val="bullet"/>
      <w:lvlText w:val=""/>
      <w:lvlJc w:val="left"/>
      <w:pPr>
        <w:tabs>
          <w:tab w:val="num" w:pos="2083"/>
        </w:tabs>
        <w:ind w:left="2083" w:hanging="360"/>
      </w:pPr>
      <w:rPr>
        <w:rFonts w:ascii="Symbol" w:hAnsi="Symbol" w:cs="OpenSymbol"/>
      </w:rPr>
    </w:lvl>
    <w:lvl w:ilvl="4">
      <w:start w:val="1"/>
      <w:numFmt w:val="bullet"/>
      <w:lvlText w:val="◦"/>
      <w:lvlJc w:val="left"/>
      <w:pPr>
        <w:tabs>
          <w:tab w:val="num" w:pos="2443"/>
        </w:tabs>
        <w:ind w:left="2443" w:hanging="360"/>
      </w:pPr>
      <w:rPr>
        <w:rFonts w:ascii="OpenSymbol" w:hAnsi="OpenSymbol" w:cs="OpenSymbol"/>
      </w:rPr>
    </w:lvl>
    <w:lvl w:ilvl="5">
      <w:start w:val="1"/>
      <w:numFmt w:val="bullet"/>
      <w:lvlText w:val="▪"/>
      <w:lvlJc w:val="left"/>
      <w:pPr>
        <w:tabs>
          <w:tab w:val="num" w:pos="2803"/>
        </w:tabs>
        <w:ind w:left="2803" w:hanging="360"/>
      </w:pPr>
      <w:rPr>
        <w:rFonts w:ascii="OpenSymbol" w:hAnsi="OpenSymbol" w:cs="OpenSymbol"/>
      </w:rPr>
    </w:lvl>
    <w:lvl w:ilvl="6">
      <w:start w:val="1"/>
      <w:numFmt w:val="bullet"/>
      <w:lvlText w:val=""/>
      <w:lvlJc w:val="left"/>
      <w:pPr>
        <w:tabs>
          <w:tab w:val="num" w:pos="3163"/>
        </w:tabs>
        <w:ind w:left="3163" w:hanging="360"/>
      </w:pPr>
      <w:rPr>
        <w:rFonts w:ascii="Symbol" w:hAnsi="Symbol" w:cs="OpenSymbol"/>
      </w:rPr>
    </w:lvl>
    <w:lvl w:ilvl="7">
      <w:start w:val="1"/>
      <w:numFmt w:val="bullet"/>
      <w:lvlText w:val="◦"/>
      <w:lvlJc w:val="left"/>
      <w:pPr>
        <w:tabs>
          <w:tab w:val="num" w:pos="3523"/>
        </w:tabs>
        <w:ind w:left="3523" w:hanging="360"/>
      </w:pPr>
      <w:rPr>
        <w:rFonts w:ascii="OpenSymbol" w:hAnsi="OpenSymbol" w:cs="OpenSymbol"/>
      </w:rPr>
    </w:lvl>
    <w:lvl w:ilvl="8">
      <w:start w:val="1"/>
      <w:numFmt w:val="bullet"/>
      <w:lvlText w:val="▪"/>
      <w:lvlJc w:val="left"/>
      <w:pPr>
        <w:tabs>
          <w:tab w:val="num" w:pos="3883"/>
        </w:tabs>
        <w:ind w:left="3883" w:hanging="360"/>
      </w:pPr>
      <w:rPr>
        <w:rFonts w:ascii="OpenSymbol" w:hAnsi="OpenSymbol" w:cs="OpenSymbol"/>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1D11101"/>
    <w:multiLevelType w:val="hybridMultilevel"/>
    <w:tmpl w:val="A0DCB5EE"/>
    <w:lvl w:ilvl="0" w:tplc="F7121D98">
      <w:start w:val="1"/>
      <w:numFmt w:val="decimal"/>
      <w:lvlText w:val="%1)"/>
      <w:lvlJc w:val="left"/>
      <w:pPr>
        <w:ind w:left="643" w:hanging="360"/>
      </w:pPr>
      <w:rPr>
        <w:rFonts w:hint="default"/>
      </w:rPr>
    </w:lvl>
    <w:lvl w:ilvl="1" w:tplc="04050019" w:tentative="1">
      <w:start w:val="1"/>
      <w:numFmt w:val="lowerLetter"/>
      <w:lvlText w:val="%2."/>
      <w:lvlJc w:val="left"/>
      <w:pPr>
        <w:ind w:left="1363" w:hanging="360"/>
      </w:pPr>
    </w:lvl>
    <w:lvl w:ilvl="2" w:tplc="0405001B" w:tentative="1">
      <w:start w:val="1"/>
      <w:numFmt w:val="lowerRoman"/>
      <w:lvlText w:val="%3."/>
      <w:lvlJc w:val="right"/>
      <w:pPr>
        <w:ind w:left="2083" w:hanging="180"/>
      </w:pPr>
    </w:lvl>
    <w:lvl w:ilvl="3" w:tplc="0405000F" w:tentative="1">
      <w:start w:val="1"/>
      <w:numFmt w:val="decimal"/>
      <w:lvlText w:val="%4."/>
      <w:lvlJc w:val="left"/>
      <w:pPr>
        <w:ind w:left="2803" w:hanging="360"/>
      </w:pPr>
    </w:lvl>
    <w:lvl w:ilvl="4" w:tplc="04050019" w:tentative="1">
      <w:start w:val="1"/>
      <w:numFmt w:val="lowerLetter"/>
      <w:lvlText w:val="%5."/>
      <w:lvlJc w:val="left"/>
      <w:pPr>
        <w:ind w:left="3523" w:hanging="360"/>
      </w:pPr>
    </w:lvl>
    <w:lvl w:ilvl="5" w:tplc="0405001B" w:tentative="1">
      <w:start w:val="1"/>
      <w:numFmt w:val="lowerRoman"/>
      <w:lvlText w:val="%6."/>
      <w:lvlJc w:val="right"/>
      <w:pPr>
        <w:ind w:left="4243" w:hanging="180"/>
      </w:pPr>
    </w:lvl>
    <w:lvl w:ilvl="6" w:tplc="0405000F" w:tentative="1">
      <w:start w:val="1"/>
      <w:numFmt w:val="decimal"/>
      <w:lvlText w:val="%7."/>
      <w:lvlJc w:val="left"/>
      <w:pPr>
        <w:ind w:left="4963" w:hanging="360"/>
      </w:pPr>
    </w:lvl>
    <w:lvl w:ilvl="7" w:tplc="04050019" w:tentative="1">
      <w:start w:val="1"/>
      <w:numFmt w:val="lowerLetter"/>
      <w:lvlText w:val="%8."/>
      <w:lvlJc w:val="left"/>
      <w:pPr>
        <w:ind w:left="5683" w:hanging="360"/>
      </w:pPr>
    </w:lvl>
    <w:lvl w:ilvl="8" w:tplc="0405001B" w:tentative="1">
      <w:start w:val="1"/>
      <w:numFmt w:val="lowerRoman"/>
      <w:lvlText w:val="%9."/>
      <w:lvlJc w:val="right"/>
      <w:pPr>
        <w:ind w:left="6403"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efaultTableStyle w:val="Norml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w:hdrShapeDefaults>
  <w:footnotePr>
    <w:footnote w:id="0"/>
    <w:footnote w:id="1"/>
  </w:footnotePr>
  <w:endnotePr>
    <w:endnote w:id="0"/>
    <w:endnote w:id="1"/>
  </w:endnotePr>
  <w:compat>
    <w:spaceForUL/>
    <w:balanceSingleByteDoubleByteWidth/>
    <w:doNotLeaveBackslashAlone/>
    <w:ulTrailSpace/>
    <w:adjustLineHeightInTable/>
  </w:compat>
  <w:rsids>
    <w:rsidRoot w:val="00354145"/>
    <w:rsid w:val="000D3ACE"/>
    <w:rsid w:val="00221B9A"/>
    <w:rsid w:val="00243D3D"/>
    <w:rsid w:val="00354145"/>
    <w:rsid w:val="004D1958"/>
    <w:rsid w:val="00510722"/>
    <w:rsid w:val="00591A08"/>
    <w:rsid w:val="008A3A6D"/>
    <w:rsid w:val="00937C16"/>
    <w:rsid w:val="00974FF4"/>
    <w:rsid w:val="009A002C"/>
    <w:rsid w:val="00A251F4"/>
    <w:rsid w:val="00A62D64"/>
    <w:rsid w:val="00B23DA9"/>
    <w:rsid w:val="00D60247"/>
    <w:rsid w:val="00DE52AD"/>
    <w:rsid w:val="00E0215B"/>
    <w:rsid w:val="00EF0EB9"/>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10722"/>
    <w:pPr>
      <w:suppressAutoHyphens/>
    </w:pPr>
    <w:rPr>
      <w:sz w:val="24"/>
      <w:szCs w:val="24"/>
      <w:lang w:eastAsia="zh-CN"/>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Standardnpsmoodstavce1">
    <w:name w:val="Standardní písmo odstavce1"/>
    <w:rsid w:val="00510722"/>
  </w:style>
  <w:style w:type="character" w:customStyle="1" w:styleId="Odrky">
    <w:name w:val="Odrážky"/>
    <w:rsid w:val="00510722"/>
    <w:rPr>
      <w:rFonts w:ascii="OpenSymbol" w:eastAsia="OpenSymbol" w:hAnsi="OpenSymbol" w:cs="OpenSymbol"/>
    </w:rPr>
  </w:style>
  <w:style w:type="paragraph" w:customStyle="1" w:styleId="Nadpis">
    <w:name w:val="Nadpis"/>
    <w:basedOn w:val="Normln"/>
    <w:next w:val="Zkladntext"/>
    <w:rsid w:val="00510722"/>
    <w:pPr>
      <w:keepNext/>
      <w:spacing w:before="240" w:after="120"/>
    </w:pPr>
    <w:rPr>
      <w:rFonts w:ascii="Arial" w:eastAsia="unifont" w:hAnsi="Arial" w:cs="unifont"/>
      <w:sz w:val="28"/>
      <w:szCs w:val="28"/>
    </w:rPr>
  </w:style>
  <w:style w:type="paragraph" w:styleId="Zkladntext">
    <w:name w:val="Body Text"/>
    <w:basedOn w:val="Normln"/>
    <w:rsid w:val="00510722"/>
    <w:pPr>
      <w:spacing w:after="120"/>
    </w:pPr>
  </w:style>
  <w:style w:type="paragraph" w:styleId="Seznam">
    <w:name w:val="List"/>
    <w:basedOn w:val="Zkladntext"/>
    <w:rsid w:val="00510722"/>
  </w:style>
  <w:style w:type="paragraph" w:styleId="Titulek">
    <w:name w:val="caption"/>
    <w:basedOn w:val="Normln"/>
    <w:qFormat/>
    <w:rsid w:val="00510722"/>
    <w:pPr>
      <w:suppressLineNumbers/>
      <w:spacing w:before="120" w:after="120"/>
    </w:pPr>
    <w:rPr>
      <w:i/>
      <w:iCs/>
    </w:rPr>
  </w:style>
  <w:style w:type="paragraph" w:customStyle="1" w:styleId="Rejstk">
    <w:name w:val="Rejstřík"/>
    <w:basedOn w:val="Normln"/>
    <w:rsid w:val="00510722"/>
    <w:pPr>
      <w:suppressLineNumbers/>
    </w:pPr>
  </w:style>
  <w:style w:type="paragraph" w:styleId="Textbubliny">
    <w:name w:val="Balloon Text"/>
    <w:basedOn w:val="Normln"/>
    <w:rsid w:val="00510722"/>
    <w:rPr>
      <w:rFonts w:ascii="Tahoma" w:hAnsi="Tahoma" w:cs="Tahoma"/>
      <w:sz w:val="16"/>
      <w:szCs w:val="16"/>
    </w:rPr>
  </w:style>
  <w:style w:type="paragraph" w:styleId="Zhlav">
    <w:name w:val="header"/>
    <w:basedOn w:val="Normln"/>
    <w:rsid w:val="00510722"/>
    <w:pPr>
      <w:tabs>
        <w:tab w:val="center" w:pos="4536"/>
        <w:tab w:val="right" w:pos="9072"/>
      </w:tabs>
    </w:pPr>
  </w:style>
  <w:style w:type="paragraph" w:styleId="Zpat">
    <w:name w:val="footer"/>
    <w:basedOn w:val="Normln"/>
    <w:rsid w:val="00510722"/>
    <w:pPr>
      <w:tabs>
        <w:tab w:val="center" w:pos="4536"/>
        <w:tab w:val="right" w:pos="9072"/>
      </w:tabs>
    </w:pPr>
  </w:style>
  <w:style w:type="paragraph" w:customStyle="1" w:styleId="Titul">
    <w:name w:val="Titul"/>
    <w:basedOn w:val="Normln"/>
    <w:rsid w:val="00510722"/>
    <w:pPr>
      <w:spacing w:before="3628" w:after="7313"/>
      <w:jc w:val="center"/>
    </w:pPr>
    <w:rPr>
      <w:b/>
      <w:bCs/>
      <w:sz w:val="96"/>
      <w:szCs w:val="96"/>
    </w:rPr>
  </w:style>
  <w:style w:type="paragraph" w:customStyle="1" w:styleId="razitko">
    <w:name w:val="razitko"/>
    <w:basedOn w:val="Obsahtabulky"/>
    <w:rsid w:val="00510722"/>
    <w:pPr>
      <w:jc w:val="center"/>
    </w:pPr>
  </w:style>
  <w:style w:type="paragraph" w:customStyle="1" w:styleId="Obsahtabulky">
    <w:name w:val="Obsah tabulky"/>
    <w:basedOn w:val="Normln"/>
    <w:rsid w:val="00510722"/>
    <w:pPr>
      <w:suppressLineNumbers/>
    </w:pPr>
  </w:style>
  <w:style w:type="paragraph" w:customStyle="1" w:styleId="definice">
    <w:name w:val="definice"/>
    <w:basedOn w:val="Normln"/>
    <w:rsid w:val="00510722"/>
    <w:rPr>
      <w:b/>
    </w:rPr>
  </w:style>
  <w:style w:type="paragraph" w:customStyle="1" w:styleId="vysvetlen">
    <w:name w:val="vysvetlení"/>
    <w:basedOn w:val="definice"/>
    <w:rsid w:val="00510722"/>
  </w:style>
  <w:style w:type="paragraph" w:styleId="Zkladntextodsazen">
    <w:name w:val="Body Text Indent"/>
    <w:basedOn w:val="Zkladntext"/>
    <w:rsid w:val="00510722"/>
    <w:pPr>
      <w:spacing w:after="57"/>
      <w:ind w:left="283"/>
    </w:pPr>
  </w:style>
  <w:style w:type="paragraph" w:customStyle="1" w:styleId="Zpat2">
    <w:name w:val="Zápatí2"/>
    <w:basedOn w:val="Zpat"/>
    <w:rsid w:val="00510722"/>
    <w:pPr>
      <w:pBdr>
        <w:top w:val="none" w:sz="1" w:space="1" w:color="000000"/>
      </w:pBdr>
      <w:jc w:val="center"/>
    </w:pPr>
    <w:rPr>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7.jpe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eader" Target="header1.xml"/><Relationship Id="rId12" Type="http://schemas.openxmlformats.org/officeDocument/2006/relationships/package" Target="embeddings/List_aplikace_Microsoft_Office_Excel2.xlsx"/><Relationship Id="rId17" Type="http://schemas.openxmlformats.org/officeDocument/2006/relationships/image" Target="media/image6.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package" Target="embeddings/List_aplikace_Microsoft_Office_Excel4.xlsx"/><Relationship Id="rId20" Type="http://schemas.openxmlformats.org/officeDocument/2006/relationships/image" Target="media/image9.jpe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2.jpeg"/><Relationship Id="rId28" Type="http://schemas.openxmlformats.org/officeDocument/2006/relationships/footer" Target="footer3.xml"/><Relationship Id="rId10" Type="http://schemas.openxmlformats.org/officeDocument/2006/relationships/package" Target="embeddings/List_aplikace_Microsoft_Office_Excel1.xlsx"/><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List_aplikace_Microsoft_Office_Excel3.xlsx"/><Relationship Id="rId22" Type="http://schemas.openxmlformats.org/officeDocument/2006/relationships/image" Target="media/image11.jpeg"/><Relationship Id="rId27" Type="http://schemas.openxmlformats.org/officeDocument/2006/relationships/footer" Target="footer2.xm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11</Pages>
  <Words>2472</Words>
  <Characters>14589</Characters>
  <Application>Microsoft Office Word</Application>
  <DocSecurity>0</DocSecurity>
  <Lines>121</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V</dc:creator>
  <cp:lastModifiedBy>Danek</cp:lastModifiedBy>
  <cp:revision>8</cp:revision>
  <cp:lastPrinted>2012-05-30T09:48:00Z</cp:lastPrinted>
  <dcterms:created xsi:type="dcterms:W3CDTF">2016-12-06T22:50:00Z</dcterms:created>
  <dcterms:modified xsi:type="dcterms:W3CDTF">2016-12-07T02:19:00Z</dcterms:modified>
</cp:coreProperties>
</file>