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21B9A" w:rsidRDefault="000D3ACE">
      <w:pPr>
        <w:pStyle w:val="Titul"/>
        <w:rPr>
          <w:sz w:val="32"/>
          <w:szCs w:val="32"/>
        </w:rPr>
      </w:pPr>
      <w:r>
        <w:t>Dílensk</w:t>
      </w:r>
      <w:bookmarkStart w:id="0" w:name="_GoBack"/>
      <w:bookmarkEnd w:id="0"/>
      <w:r>
        <w:t>á praxe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415"/>
        <w:gridCol w:w="1418"/>
        <w:gridCol w:w="2086"/>
        <w:gridCol w:w="1656"/>
        <w:gridCol w:w="2497"/>
      </w:tblGrid>
      <w:tr w:rsidR="00221B9A" w:rsidTr="008A3A6D">
        <w:tc>
          <w:tcPr>
            <w:tcW w:w="1415" w:type="dxa"/>
            <w:shd w:val="clear" w:color="auto" w:fill="auto"/>
            <w:vAlign w:val="center"/>
          </w:tcPr>
          <w:p w:rsidR="00221B9A" w:rsidRDefault="000D3ACE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57" w:type="dxa"/>
            <w:gridSpan w:val="4"/>
            <w:shd w:val="clear" w:color="auto" w:fill="auto"/>
          </w:tcPr>
          <w:p w:rsidR="00221B9A" w:rsidRPr="00354145" w:rsidRDefault="006C2800" w:rsidP="00354145">
            <w:pPr>
              <w:pStyle w:val="Obsahtabulky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354145">
              <w:rPr>
                <w:sz w:val="28"/>
                <w:szCs w:val="28"/>
              </w:rPr>
              <w:t xml:space="preserve">. </w:t>
            </w:r>
            <w:r w:rsidR="00A47370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ériová komunikace</w:t>
            </w:r>
          </w:p>
        </w:tc>
      </w:tr>
      <w:tr w:rsidR="00221B9A" w:rsidTr="008A3A6D">
        <w:tc>
          <w:tcPr>
            <w:tcW w:w="2833" w:type="dxa"/>
            <w:gridSpan w:val="2"/>
            <w:shd w:val="clear" w:color="auto" w:fill="auto"/>
          </w:tcPr>
          <w:p w:rsidR="00221B9A" w:rsidRDefault="00354145">
            <w:pPr>
              <w:pStyle w:val="Obsahtabulky"/>
            </w:pPr>
            <w:r>
              <w:t>Macháček Daniel</w:t>
            </w:r>
          </w:p>
        </w:tc>
        <w:tc>
          <w:tcPr>
            <w:tcW w:w="2086" w:type="dxa"/>
            <w:shd w:val="clear" w:color="auto" w:fill="auto"/>
          </w:tcPr>
          <w:p w:rsidR="00221B9A" w:rsidRDefault="00221B9A">
            <w:pPr>
              <w:pStyle w:val="Obsahtabulky"/>
              <w:jc w:val="center"/>
            </w:pPr>
          </w:p>
        </w:tc>
        <w:tc>
          <w:tcPr>
            <w:tcW w:w="1656" w:type="dxa"/>
            <w:shd w:val="clear" w:color="auto" w:fill="auto"/>
          </w:tcPr>
          <w:p w:rsidR="00221B9A" w:rsidRDefault="003F1C39" w:rsidP="00591A08">
            <w:pPr>
              <w:pStyle w:val="Obsahtabulky"/>
              <w:jc w:val="center"/>
            </w:pPr>
            <w:r>
              <w:fldChar w:fldCharType="begin"/>
            </w:r>
            <w:r w:rsidR="000D3ACE">
              <w:instrText xml:space="preserve"> PAGE </w:instrText>
            </w:r>
            <w:r>
              <w:fldChar w:fldCharType="separate"/>
            </w:r>
            <w:r w:rsidR="000D3ACE">
              <w:t>1</w:t>
            </w:r>
            <w:r>
              <w:fldChar w:fldCharType="end"/>
            </w:r>
            <w:r w:rsidR="000D3ACE">
              <w:t>/</w:t>
            </w:r>
            <w:r w:rsidR="0020555C">
              <w:t>7</w:t>
            </w:r>
          </w:p>
        </w:tc>
        <w:tc>
          <w:tcPr>
            <w:tcW w:w="2497" w:type="dxa"/>
            <w:shd w:val="clear" w:color="auto" w:fill="auto"/>
          </w:tcPr>
          <w:p w:rsidR="00221B9A" w:rsidRDefault="000D3ACE">
            <w:pPr>
              <w:pStyle w:val="Obsahtabulky"/>
            </w:pPr>
            <w:r>
              <w:t>Známka:</w:t>
            </w:r>
          </w:p>
        </w:tc>
      </w:tr>
      <w:tr w:rsidR="00221B9A" w:rsidTr="008A3A6D">
        <w:tc>
          <w:tcPr>
            <w:tcW w:w="2833" w:type="dxa"/>
            <w:gridSpan w:val="2"/>
            <w:shd w:val="clear" w:color="auto" w:fill="auto"/>
          </w:tcPr>
          <w:p w:rsidR="00221B9A" w:rsidRDefault="006C2800">
            <w:pPr>
              <w:pStyle w:val="Obsahtabulky"/>
            </w:pPr>
            <w:r>
              <w:t>21.</w:t>
            </w:r>
            <w:r w:rsidR="00A47370">
              <w:t>1</w:t>
            </w:r>
            <w:r>
              <w:t>2</w:t>
            </w:r>
            <w:r w:rsidR="00354145">
              <w:t>.2016</w:t>
            </w:r>
          </w:p>
        </w:tc>
        <w:tc>
          <w:tcPr>
            <w:tcW w:w="2086" w:type="dxa"/>
            <w:shd w:val="clear" w:color="auto" w:fill="auto"/>
          </w:tcPr>
          <w:p w:rsidR="00221B9A" w:rsidRDefault="000D3ACE">
            <w:pPr>
              <w:pStyle w:val="Obsahtabulky"/>
            </w:pPr>
            <w:r>
              <w:t>Datum odevzdání:</w:t>
            </w:r>
          </w:p>
        </w:tc>
        <w:tc>
          <w:tcPr>
            <w:tcW w:w="1656" w:type="dxa"/>
            <w:shd w:val="clear" w:color="auto" w:fill="auto"/>
          </w:tcPr>
          <w:p w:rsidR="00221B9A" w:rsidRDefault="006C2800">
            <w:pPr>
              <w:pStyle w:val="Obsahtabulky"/>
              <w:jc w:val="center"/>
            </w:pPr>
            <w:r>
              <w:t>1.2</w:t>
            </w:r>
            <w:r w:rsidR="00354145">
              <w:t>.201</w:t>
            </w:r>
            <w:r w:rsidR="00A47370">
              <w:t>7</w:t>
            </w:r>
          </w:p>
        </w:tc>
        <w:tc>
          <w:tcPr>
            <w:tcW w:w="2497" w:type="dxa"/>
            <w:shd w:val="clear" w:color="auto" w:fill="auto"/>
          </w:tcPr>
          <w:p w:rsidR="00221B9A" w:rsidRDefault="000D3ACE">
            <w:pPr>
              <w:pStyle w:val="Obsahtabulky"/>
            </w:pPr>
            <w:r>
              <w:t>Odevzdáno:</w:t>
            </w:r>
          </w:p>
        </w:tc>
      </w:tr>
    </w:tbl>
    <w:p w:rsidR="00221B9A" w:rsidRDefault="00221B9A">
      <w:pPr>
        <w:sectPr w:rsidR="00221B9A">
          <w:headerReference w:type="first" r:id="rId7"/>
          <w:footerReference w:type="first" r:id="rId8"/>
          <w:pgSz w:w="11906" w:h="16838"/>
          <w:pgMar w:top="1722" w:right="1417" w:bottom="1417" w:left="1417" w:header="1417" w:footer="708" w:gutter="0"/>
          <w:cols w:space="708"/>
          <w:titlePg/>
          <w:docGrid w:linePitch="360"/>
        </w:sectPr>
      </w:pPr>
    </w:p>
    <w:p w:rsidR="00221B9A" w:rsidRDefault="00221B9A"/>
    <w:p w:rsidR="00354145" w:rsidRDefault="00354145" w:rsidP="00354145">
      <w:pPr>
        <w:pStyle w:val="definice"/>
      </w:pPr>
      <w:r>
        <w:t>Zadání:</w:t>
      </w:r>
    </w:p>
    <w:p w:rsidR="00354145" w:rsidRDefault="00354145" w:rsidP="00354145">
      <w:pPr>
        <w:pStyle w:val="Zkladntextodsazen"/>
      </w:pPr>
      <w:r>
        <w:t xml:space="preserve">Zpracujte program v programovacím </w:t>
      </w:r>
      <w:r w:rsidR="009A002C">
        <w:t xml:space="preserve">jazyce </w:t>
      </w:r>
      <w:r w:rsidR="00857E17">
        <w:t xml:space="preserve">JSA MCS51 a </w:t>
      </w:r>
      <w:r w:rsidR="009A002C">
        <w:t>C</w:t>
      </w:r>
      <w:r w:rsidR="00857E17">
        <w:t># ovládající sériovou komunikaci mezi jedním přípravkem MCS51 a PC</w:t>
      </w:r>
      <w:r>
        <w:t xml:space="preserve"> tak, aby obsahoval nejméně tyto funkce:</w:t>
      </w:r>
    </w:p>
    <w:p w:rsidR="00354145" w:rsidRDefault="00857E17" w:rsidP="00354145">
      <w:pPr>
        <w:pStyle w:val="Zkladntextodsazen"/>
        <w:numPr>
          <w:ilvl w:val="0"/>
          <w:numId w:val="5"/>
        </w:numPr>
      </w:pPr>
      <w:r>
        <w:t>Stisknuté tlačítko klávesnice počítače se sériovou linkou přenese do přípravku MCS51, kde se zobrazí na třísegmentovém displeji</w:t>
      </w:r>
    </w:p>
    <w:p w:rsidR="00354145" w:rsidRDefault="00857E17" w:rsidP="00354145">
      <w:pPr>
        <w:pStyle w:val="Zkladntextodsazen"/>
        <w:numPr>
          <w:ilvl w:val="0"/>
          <w:numId w:val="5"/>
        </w:numPr>
      </w:pPr>
      <w:r>
        <w:t>Zvolte vhodný komunikační protokol</w:t>
      </w:r>
    </w:p>
    <w:p w:rsidR="009A002C" w:rsidRDefault="00857E17" w:rsidP="009A002C">
      <w:pPr>
        <w:pStyle w:val="Zkladntextodsazen"/>
        <w:numPr>
          <w:ilvl w:val="0"/>
          <w:numId w:val="5"/>
        </w:numPr>
      </w:pPr>
      <w:r>
        <w:t>Komunikační program v přípravku MCS51 s třísegmentovým displejem měl mít funkci ,,autonegotiation“</w:t>
      </w:r>
    </w:p>
    <w:p w:rsidR="0054753F" w:rsidRDefault="00857E17" w:rsidP="009A002C">
      <w:pPr>
        <w:pStyle w:val="Zkladntextodsazen"/>
        <w:numPr>
          <w:ilvl w:val="0"/>
          <w:numId w:val="5"/>
        </w:numPr>
      </w:pPr>
      <w:r>
        <w:t>Sledování chybových stavů</w:t>
      </w:r>
    </w:p>
    <w:p w:rsidR="00DE52AD" w:rsidRPr="00DE52AD" w:rsidRDefault="00DE52AD" w:rsidP="00DE52AD">
      <w:pPr>
        <w:pStyle w:val="Zkladntextodsazen"/>
        <w:ind w:left="0"/>
        <w:rPr>
          <w:b/>
        </w:rPr>
      </w:pPr>
    </w:p>
    <w:p w:rsidR="00354145" w:rsidRDefault="00354145" w:rsidP="00354145">
      <w:pPr>
        <w:pStyle w:val="definice"/>
      </w:pPr>
      <w:r>
        <w:t>Závěr:</w:t>
      </w:r>
    </w:p>
    <w:p w:rsidR="006C2800" w:rsidRDefault="00857E17" w:rsidP="006C2800">
      <w:pPr>
        <w:pStyle w:val="Zkladntextodsazen"/>
      </w:pPr>
      <w:r>
        <w:t xml:space="preserve">Tento program nebyl ověřován na pracovišti, tudíž nemohu tvrdit, že by byl plně funkční. </w:t>
      </w:r>
      <w:r w:rsidR="003F3E4E">
        <w:t>Program psaný v C# není ošetřen a je proto možné ho snadno splést. Je to z důvodu toho, že jsem věnoval více soustředění JSA a doufám, že to bude mít také nějaké uplatnění.</w:t>
      </w:r>
    </w:p>
    <w:p w:rsidR="001A3893" w:rsidRDefault="001A3893" w:rsidP="00DB14DC">
      <w:pPr>
        <w:pStyle w:val="Zkladntextodsazen"/>
        <w:ind w:left="0"/>
      </w:pPr>
    </w:p>
    <w:p w:rsidR="00354145" w:rsidRDefault="00354145" w:rsidP="00354145">
      <w:pPr>
        <w:pStyle w:val="definice"/>
      </w:pPr>
      <w:r>
        <w:t>Přílohy:</w:t>
      </w:r>
    </w:p>
    <w:p w:rsidR="00354145" w:rsidRDefault="00F94E27" w:rsidP="00354145">
      <w:pPr>
        <w:pStyle w:val="Zkladntextodsazen"/>
        <w:numPr>
          <w:ilvl w:val="0"/>
          <w:numId w:val="3"/>
        </w:numPr>
      </w:pPr>
      <w:r>
        <w:t>Výpis</w:t>
      </w:r>
      <w:r w:rsidR="006C2800">
        <w:t>y programů</w:t>
      </w:r>
      <w:r>
        <w:t xml:space="preserve"> – </w:t>
      </w:r>
      <w:r w:rsidR="0020555C">
        <w:t>4</w:t>
      </w:r>
      <w:r w:rsidR="00591A08">
        <w:t xml:space="preserve"> stran</w:t>
      </w:r>
      <w:r>
        <w:t>y</w:t>
      </w:r>
    </w:p>
    <w:p w:rsidR="00DE52AD" w:rsidRDefault="00591A08" w:rsidP="00DB14DC">
      <w:pPr>
        <w:pStyle w:val="Zkladntextodsazen"/>
        <w:numPr>
          <w:ilvl w:val="0"/>
          <w:numId w:val="3"/>
        </w:numPr>
      </w:pPr>
      <w:r>
        <w:t>Stav</w:t>
      </w:r>
      <w:r w:rsidR="00354145">
        <w:t>ový</w:t>
      </w:r>
      <w:r w:rsidR="003F3E4E">
        <w:t xml:space="preserve"> diagram a vývojové</w:t>
      </w:r>
      <w:r w:rsidR="00354145">
        <w:t xml:space="preserve"> diagram</w:t>
      </w:r>
      <w:r w:rsidR="003F3E4E">
        <w:t>y</w:t>
      </w:r>
      <w:r w:rsidR="00354145">
        <w:t xml:space="preserve"> – 1 strana</w:t>
      </w:r>
    </w:p>
    <w:p w:rsidR="00354145" w:rsidRDefault="00354145" w:rsidP="00354145">
      <w:pPr>
        <w:pStyle w:val="Zkladntextodsazen"/>
        <w:ind w:left="0"/>
      </w:pPr>
    </w:p>
    <w:p w:rsidR="00354145" w:rsidRDefault="00354145" w:rsidP="00354145">
      <w:pPr>
        <w:pStyle w:val="Zkladntextodsazen"/>
        <w:ind w:left="0"/>
      </w:pPr>
    </w:p>
    <w:p w:rsidR="00354145" w:rsidRDefault="00354145" w:rsidP="00354145">
      <w:pPr>
        <w:pStyle w:val="Zkladntextodsazen"/>
        <w:ind w:left="0"/>
      </w:pPr>
    </w:p>
    <w:p w:rsidR="00354145" w:rsidRDefault="00354145" w:rsidP="00354145">
      <w:pPr>
        <w:pStyle w:val="Zkladntextodsazen"/>
        <w:ind w:left="0"/>
      </w:pPr>
    </w:p>
    <w:p w:rsidR="00F94E27" w:rsidRDefault="00F94E27" w:rsidP="00354145">
      <w:pPr>
        <w:pStyle w:val="Zkladntextodsazen"/>
        <w:ind w:left="0"/>
      </w:pPr>
    </w:p>
    <w:p w:rsidR="00F94E27" w:rsidRDefault="00F94E27" w:rsidP="00354145">
      <w:pPr>
        <w:pStyle w:val="Zkladntextodsazen"/>
        <w:ind w:left="0"/>
      </w:pPr>
    </w:p>
    <w:p w:rsidR="00F94E27" w:rsidRDefault="00F94E27" w:rsidP="00354145">
      <w:pPr>
        <w:pStyle w:val="Zkladntextodsazen"/>
        <w:ind w:left="0"/>
      </w:pPr>
    </w:p>
    <w:p w:rsidR="00F94E27" w:rsidRDefault="00F94E27" w:rsidP="00354145">
      <w:pPr>
        <w:pStyle w:val="Zkladntextodsazen"/>
        <w:ind w:left="0"/>
      </w:pPr>
    </w:p>
    <w:p w:rsidR="00F94E27" w:rsidRDefault="00F94E27" w:rsidP="00354145">
      <w:pPr>
        <w:pStyle w:val="Zkladntextodsazen"/>
        <w:ind w:left="0"/>
      </w:pPr>
    </w:p>
    <w:p w:rsidR="00F94E27" w:rsidRDefault="00F94E27" w:rsidP="00354145">
      <w:pPr>
        <w:pStyle w:val="Zkladntextodsazen"/>
        <w:ind w:left="0"/>
      </w:pPr>
    </w:p>
    <w:p w:rsidR="00F94E27" w:rsidRDefault="00F94E27" w:rsidP="00354145">
      <w:pPr>
        <w:pStyle w:val="Zkladntextodsazen"/>
        <w:ind w:left="0"/>
      </w:pPr>
    </w:p>
    <w:p w:rsidR="00F94E27" w:rsidRDefault="00F94E27" w:rsidP="00354145">
      <w:pPr>
        <w:pStyle w:val="Zkladntextodsazen"/>
        <w:ind w:left="0"/>
      </w:pPr>
    </w:p>
    <w:p w:rsidR="00F94E27" w:rsidRDefault="00F94E27" w:rsidP="00354145">
      <w:pPr>
        <w:pStyle w:val="Zkladntextodsazen"/>
        <w:ind w:left="0"/>
      </w:pPr>
    </w:p>
    <w:p w:rsidR="00F94E27" w:rsidRDefault="00F94E27" w:rsidP="00354145">
      <w:pPr>
        <w:pStyle w:val="Zkladntextodsazen"/>
        <w:ind w:left="0"/>
      </w:pPr>
    </w:p>
    <w:p w:rsidR="00F94E27" w:rsidRDefault="00F94E27" w:rsidP="00354145">
      <w:pPr>
        <w:pStyle w:val="Zkladntextodsazen"/>
        <w:ind w:left="0"/>
      </w:pPr>
    </w:p>
    <w:p w:rsidR="00F94E27" w:rsidRDefault="00F94E27" w:rsidP="00354145">
      <w:pPr>
        <w:pStyle w:val="Zkladntextodsazen"/>
        <w:ind w:left="0"/>
      </w:pPr>
    </w:p>
    <w:p w:rsidR="00F94E27" w:rsidRDefault="00F94E27" w:rsidP="00354145">
      <w:pPr>
        <w:pStyle w:val="Zkladntextodsazen"/>
        <w:ind w:left="0"/>
      </w:pPr>
    </w:p>
    <w:p w:rsidR="00F94E27" w:rsidRDefault="00F94E27" w:rsidP="00354145">
      <w:pPr>
        <w:pStyle w:val="Zkladntextodsazen"/>
        <w:ind w:left="0"/>
      </w:pPr>
    </w:p>
    <w:p w:rsidR="00F94E27" w:rsidRDefault="00F94E27" w:rsidP="00354145">
      <w:pPr>
        <w:pStyle w:val="Zkladntextodsazen"/>
        <w:ind w:left="0"/>
      </w:pPr>
    </w:p>
    <w:p w:rsidR="00F94E27" w:rsidRDefault="00F94E27" w:rsidP="00354145">
      <w:pPr>
        <w:pStyle w:val="Zkladntextodsazen"/>
        <w:ind w:left="0"/>
      </w:pPr>
    </w:p>
    <w:p w:rsidR="00F94E27" w:rsidRDefault="00F94E27" w:rsidP="00354145">
      <w:pPr>
        <w:pStyle w:val="Zkladntextodsazen"/>
        <w:ind w:left="0"/>
      </w:pPr>
    </w:p>
    <w:p w:rsidR="00F94E27" w:rsidRDefault="00F94E27" w:rsidP="00354145">
      <w:pPr>
        <w:pStyle w:val="Zkladntextodsazen"/>
        <w:ind w:left="0"/>
      </w:pPr>
    </w:p>
    <w:p w:rsidR="00354145" w:rsidRDefault="00974FF4" w:rsidP="00354145">
      <w:pPr>
        <w:pStyle w:val="Zkladntextodsazen"/>
        <w:ind w:left="0"/>
        <w:rPr>
          <w:b/>
        </w:rPr>
      </w:pPr>
      <w:r>
        <w:rPr>
          <w:b/>
        </w:rPr>
        <w:t>Stav</w:t>
      </w:r>
      <w:r w:rsidR="00354145" w:rsidRPr="00C4270E">
        <w:rPr>
          <w:b/>
        </w:rPr>
        <w:t>ový Diagram</w:t>
      </w:r>
      <w:r w:rsidR="00DB3F77">
        <w:rPr>
          <w:b/>
        </w:rPr>
        <w:t xml:space="preserve"> C#</w:t>
      </w:r>
      <w:r w:rsidR="00354145" w:rsidRPr="00C4270E">
        <w:rPr>
          <w:b/>
        </w:rPr>
        <w:t>:</w:t>
      </w:r>
    </w:p>
    <w:p w:rsidR="00F46FE9" w:rsidRPr="00C4270E" w:rsidRDefault="00F46FE9" w:rsidP="00354145">
      <w:pPr>
        <w:pStyle w:val="Zkladntextodsazen"/>
        <w:ind w:left="0"/>
        <w:rPr>
          <w:b/>
        </w:rPr>
      </w:pPr>
    </w:p>
    <w:p w:rsidR="00354145" w:rsidRDefault="00DB3F77" w:rsidP="00354145">
      <w:pPr>
        <w:pStyle w:val="Zkladntextodsazen"/>
        <w:ind w:left="0"/>
      </w:pPr>
      <w:r>
        <w:rPr>
          <w:noProof/>
          <w:lang w:eastAsia="cs-CZ"/>
        </w:rPr>
        <w:drawing>
          <wp:inline distT="0" distB="0" distL="0" distR="0">
            <wp:extent cx="2952750" cy="3292147"/>
            <wp:effectExtent l="19050" t="0" r="0" b="0"/>
            <wp:docPr id="7" name="obrázek 7" descr="C:\Users\Danek\AppData\Local\Microsoft\Windows\INetCache\Content.Word\stavový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ek\AppData\Local\Microsoft\Windows\INetCache\Content.Word\stavový diagram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292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FE9" w:rsidRDefault="00F46FE9" w:rsidP="00354145">
      <w:pPr>
        <w:pStyle w:val="Zkladntextodsazen"/>
        <w:ind w:left="0"/>
      </w:pPr>
    </w:p>
    <w:p w:rsidR="004D1958" w:rsidRDefault="00DB3F77" w:rsidP="00354145">
      <w:pPr>
        <w:pStyle w:val="Zkladntextodsazen"/>
        <w:ind w:left="0"/>
        <w:rPr>
          <w:b/>
        </w:rPr>
      </w:pPr>
      <w:r w:rsidRPr="00DB3F77">
        <w:rPr>
          <w:b/>
        </w:rPr>
        <w:t>Vývojové diagramy</w:t>
      </w:r>
      <w:r>
        <w:rPr>
          <w:b/>
        </w:rPr>
        <w:t xml:space="preserve"> k JSA</w:t>
      </w:r>
      <w:r w:rsidRPr="00DB3F77">
        <w:rPr>
          <w:b/>
        </w:rPr>
        <w:t>:</w:t>
      </w:r>
    </w:p>
    <w:p w:rsidR="00DB3F77" w:rsidRDefault="00DB3F77" w:rsidP="00354145">
      <w:pPr>
        <w:pStyle w:val="Zkladntextodsazen"/>
        <w:ind w:left="0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47.75pt;height:164.25pt">
            <v:imagedata r:id="rId10" o:title="hl"/>
          </v:shape>
        </w:pict>
      </w:r>
      <w:r>
        <w:rPr>
          <w:b/>
        </w:rPr>
        <w:t xml:space="preserve"> </w:t>
      </w:r>
      <w:r>
        <w:rPr>
          <w:b/>
        </w:rPr>
        <w:pict>
          <v:shape id="_x0000_i1026" type="#_x0000_t75" style="width:132.75pt;height:132.75pt">
            <v:imagedata r:id="rId11" o:title="timer"/>
          </v:shape>
        </w:pict>
      </w:r>
      <w:r>
        <w:rPr>
          <w:b/>
        </w:rPr>
        <w:t xml:space="preserve">     </w:t>
      </w:r>
      <w:r>
        <w:rPr>
          <w:b/>
        </w:rPr>
        <w:pict>
          <v:shape id="_x0000_i1025" type="#_x0000_t75" style="width:143.25pt;height:232.5pt">
            <v:imagedata r:id="rId12" o:title="linka"/>
          </v:shape>
        </w:pict>
      </w:r>
    </w:p>
    <w:p w:rsidR="00F46FE9" w:rsidRDefault="00F46FE9" w:rsidP="00354145">
      <w:pPr>
        <w:pStyle w:val="Zkladntextodsazen"/>
        <w:ind w:left="0"/>
        <w:rPr>
          <w:b/>
        </w:rPr>
      </w:pPr>
    </w:p>
    <w:p w:rsidR="00F46FE9" w:rsidRDefault="00F46FE9" w:rsidP="00354145">
      <w:pPr>
        <w:pStyle w:val="Zkladntextodsazen"/>
        <w:ind w:left="0"/>
        <w:rPr>
          <w:b/>
        </w:rPr>
      </w:pPr>
    </w:p>
    <w:p w:rsidR="00F46FE9" w:rsidRDefault="00F46FE9" w:rsidP="00354145">
      <w:pPr>
        <w:pStyle w:val="Zkladntextodsazen"/>
        <w:ind w:left="0"/>
        <w:rPr>
          <w:b/>
        </w:rPr>
      </w:pPr>
    </w:p>
    <w:p w:rsidR="00F46FE9" w:rsidRDefault="00F46FE9" w:rsidP="00354145">
      <w:pPr>
        <w:pStyle w:val="Zkladntextodsazen"/>
        <w:ind w:left="0"/>
        <w:rPr>
          <w:b/>
        </w:rPr>
      </w:pPr>
    </w:p>
    <w:p w:rsidR="00F46FE9" w:rsidRDefault="00F46FE9" w:rsidP="00354145">
      <w:pPr>
        <w:pStyle w:val="Zkladntextodsazen"/>
        <w:ind w:left="0"/>
        <w:rPr>
          <w:b/>
        </w:rPr>
      </w:pPr>
    </w:p>
    <w:p w:rsidR="00F46FE9" w:rsidRPr="00DB3F77" w:rsidRDefault="00F46FE9" w:rsidP="00354145">
      <w:pPr>
        <w:pStyle w:val="Zkladntextodsazen"/>
        <w:ind w:left="0"/>
        <w:rPr>
          <w:b/>
        </w:rPr>
      </w:pPr>
    </w:p>
    <w:p w:rsidR="00354145" w:rsidRDefault="00354145" w:rsidP="00354145">
      <w:pPr>
        <w:pStyle w:val="Zkladntextodsazen"/>
        <w:ind w:left="0"/>
        <w:rPr>
          <w:b/>
        </w:rPr>
      </w:pPr>
      <w:r w:rsidRPr="00C4270E">
        <w:rPr>
          <w:b/>
        </w:rPr>
        <w:t>Výpis programu</w:t>
      </w:r>
      <w:r w:rsidR="00F46FE9">
        <w:rPr>
          <w:b/>
        </w:rPr>
        <w:t xml:space="preserve"> C#</w:t>
      </w:r>
      <w:r w:rsidRPr="00C4270E">
        <w:rPr>
          <w:b/>
        </w:rPr>
        <w:t>: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>using System;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>using System.Collections.Generic;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>using System.Linq;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>using System.Text;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>using System.Threading.Tasks;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>using System.IO.Ports;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>namespace Seriovka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>{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 xml:space="preserve">    class Program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 xml:space="preserve">    {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 xml:space="preserve">        static SerialPort Port = new SerialPort(); 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 xml:space="preserve">        static void Main(string[] args)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 xml:space="preserve">        {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 xml:space="preserve">            int status = 0;                          </w:t>
      </w:r>
      <w:r>
        <w:rPr>
          <w:sz w:val="20"/>
          <w:szCs w:val="20"/>
        </w:rPr>
        <w:tab/>
        <w:t xml:space="preserve">       </w:t>
      </w:r>
      <w:r w:rsidRPr="00F46FE9">
        <w:rPr>
          <w:sz w:val="20"/>
          <w:szCs w:val="20"/>
        </w:rPr>
        <w:t xml:space="preserve"> //Definice proměných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 xml:space="preserve">            int cislo;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 xml:space="preserve">            while (true)                             </w:t>
      </w:r>
      <w:r>
        <w:rPr>
          <w:sz w:val="20"/>
          <w:szCs w:val="20"/>
        </w:rPr>
        <w:tab/>
        <w:t xml:space="preserve">      </w:t>
      </w:r>
      <w:r w:rsidRPr="00F46FE9">
        <w:rPr>
          <w:sz w:val="20"/>
          <w:szCs w:val="20"/>
        </w:rPr>
        <w:t xml:space="preserve"> //Nekonečná smyčka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 xml:space="preserve">            {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 xml:space="preserve">                sw</w:t>
      </w:r>
      <w:r>
        <w:rPr>
          <w:sz w:val="20"/>
          <w:szCs w:val="20"/>
        </w:rPr>
        <w:t xml:space="preserve">itch(status)                   </w:t>
      </w:r>
      <w:r>
        <w:rPr>
          <w:sz w:val="20"/>
          <w:szCs w:val="20"/>
        </w:rPr>
        <w:tab/>
      </w:r>
      <w:r w:rsidRPr="00F46FE9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</w:t>
      </w:r>
      <w:r w:rsidRPr="00F46FE9">
        <w:rPr>
          <w:sz w:val="20"/>
          <w:szCs w:val="20"/>
        </w:rPr>
        <w:t xml:space="preserve">  //Zvolení činnosti na základě hodnoty status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 xml:space="preserve">                {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 xml:space="preserve">                    case '0':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 xml:space="preserve">                        {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 xml:space="preserve">                            Port.PortName = "8051";   //Název portu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 xml:space="preserve">                            Port.BaudRate = 4800;     </w:t>
      </w:r>
      <w:r>
        <w:rPr>
          <w:sz w:val="20"/>
          <w:szCs w:val="20"/>
        </w:rPr>
        <w:t xml:space="preserve"> </w:t>
      </w:r>
      <w:r w:rsidRPr="00F46FE9">
        <w:rPr>
          <w:sz w:val="20"/>
          <w:szCs w:val="20"/>
        </w:rPr>
        <w:t>//Rychlost přenosu dat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 xml:space="preserve">                            Port.DataBits = 8;       </w:t>
      </w:r>
      <w:r>
        <w:rPr>
          <w:sz w:val="20"/>
          <w:szCs w:val="20"/>
        </w:rPr>
        <w:t xml:space="preserve">     </w:t>
      </w:r>
      <w:r w:rsidRPr="00F46FE9">
        <w:rPr>
          <w:sz w:val="20"/>
          <w:szCs w:val="20"/>
        </w:rPr>
        <w:t xml:space="preserve"> //Počet přenášených bitů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 xml:space="preserve">                            status = 1;              </w:t>
      </w:r>
      <w:r>
        <w:rPr>
          <w:sz w:val="20"/>
          <w:szCs w:val="20"/>
        </w:rPr>
        <w:t xml:space="preserve">           </w:t>
      </w:r>
      <w:r w:rsidRPr="00F46FE9">
        <w:rPr>
          <w:sz w:val="20"/>
          <w:szCs w:val="20"/>
        </w:rPr>
        <w:t xml:space="preserve"> //Hodnota status se rovná 1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 xml:space="preserve">                        }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 xml:space="preserve">                        break;                        </w:t>
      </w:r>
      <w:r>
        <w:rPr>
          <w:sz w:val="20"/>
          <w:szCs w:val="20"/>
        </w:rPr>
        <w:t xml:space="preserve">            </w:t>
      </w:r>
      <w:r w:rsidRPr="00F46FE9">
        <w:rPr>
          <w:sz w:val="20"/>
          <w:szCs w:val="20"/>
        </w:rPr>
        <w:t>//Konec činnosti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 xml:space="preserve">                    case '1':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 xml:space="preserve">                        {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 xml:space="preserve">                            Port.Open();              </w:t>
      </w:r>
      <w:r>
        <w:rPr>
          <w:sz w:val="20"/>
          <w:szCs w:val="20"/>
        </w:rPr>
        <w:t xml:space="preserve">       </w:t>
      </w:r>
      <w:r w:rsidRPr="00F46FE9">
        <w:rPr>
          <w:sz w:val="20"/>
          <w:szCs w:val="20"/>
        </w:rPr>
        <w:t>//Otevření portu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 xml:space="preserve">                            status = 2;             </w:t>
      </w:r>
      <w:r>
        <w:rPr>
          <w:sz w:val="20"/>
          <w:szCs w:val="20"/>
        </w:rPr>
        <w:t xml:space="preserve">         </w:t>
      </w:r>
      <w:r w:rsidRPr="00F46FE9">
        <w:rPr>
          <w:sz w:val="20"/>
          <w:szCs w:val="20"/>
        </w:rPr>
        <w:t xml:space="preserve">  //Hodnota status se rovná 2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 xml:space="preserve">                        }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 xml:space="preserve">                        break;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 xml:space="preserve">                    case '2':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 xml:space="preserve">                        {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 xml:space="preserve">                            Console.WriteLine("Stiskni číslo od 1 do 9 (včetně): ");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 xml:space="preserve">                            cislo = Convert.ToInt32(Console.ReadLine());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 xml:space="preserve">                            Console.WriteLine("Na port 8051 bylo odesláno číslo " + cislo);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 xml:space="preserve">                            status = 3;               //Hodnota status se rovná 3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 xml:space="preserve">                        }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lastRenderedPageBreak/>
        <w:t xml:space="preserve">                        break;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 xml:space="preserve">                    case '3':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 xml:space="preserve">                        {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 xml:space="preserve">                            Port.Write(cislo.ToString()); //Poslání čísla na port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 xml:space="preserve">                            status = 2;               </w:t>
      </w:r>
      <w:r>
        <w:rPr>
          <w:sz w:val="20"/>
          <w:szCs w:val="20"/>
        </w:rPr>
        <w:t xml:space="preserve">                </w:t>
      </w:r>
      <w:r w:rsidRPr="00F46FE9">
        <w:rPr>
          <w:sz w:val="20"/>
          <w:szCs w:val="20"/>
        </w:rPr>
        <w:t>//Hodnota status se rovná 2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 xml:space="preserve">                        }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 xml:space="preserve">                        break;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 xml:space="preserve">                } 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 xml:space="preserve">            }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 xml:space="preserve">        }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 xml:space="preserve">    }</w:t>
      </w:r>
    </w:p>
    <w:p w:rsidR="00E0215B" w:rsidRDefault="00F46FE9" w:rsidP="00F46FE9">
      <w:pPr>
        <w:pStyle w:val="Zkladntextodsazen"/>
        <w:ind w:left="0"/>
        <w:rPr>
          <w:sz w:val="20"/>
          <w:szCs w:val="20"/>
        </w:rPr>
      </w:pPr>
      <w:r w:rsidRPr="00F46FE9">
        <w:rPr>
          <w:sz w:val="20"/>
          <w:szCs w:val="20"/>
        </w:rPr>
        <w:t>}</w:t>
      </w:r>
    </w:p>
    <w:p w:rsidR="00F46FE9" w:rsidRDefault="00F46FE9" w:rsidP="00F46FE9">
      <w:pPr>
        <w:pStyle w:val="Zkladntextodsazen"/>
        <w:ind w:left="0"/>
        <w:rPr>
          <w:sz w:val="20"/>
          <w:szCs w:val="20"/>
        </w:rPr>
      </w:pPr>
    </w:p>
    <w:p w:rsidR="00F46FE9" w:rsidRDefault="00F46FE9" w:rsidP="00F46FE9">
      <w:pPr>
        <w:pStyle w:val="Zkladntextodsazen"/>
        <w:ind w:left="0"/>
        <w:rPr>
          <w:b/>
        </w:rPr>
      </w:pPr>
      <w:r w:rsidRPr="00C4270E">
        <w:rPr>
          <w:b/>
        </w:rPr>
        <w:t>Výpis programu</w:t>
      </w:r>
      <w:r>
        <w:rPr>
          <w:b/>
        </w:rPr>
        <w:t xml:space="preserve"> JSA: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ab/>
        <w:t>org 0</w:t>
      </w:r>
      <w:r w:rsidRPr="00F46FE9">
        <w:rPr>
          <w:sz w:val="20"/>
          <w:szCs w:val="20"/>
        </w:rPr>
        <w:tab/>
      </w:r>
      <w:r w:rsidRPr="00F46FE9">
        <w:rPr>
          <w:sz w:val="20"/>
          <w:szCs w:val="20"/>
        </w:rPr>
        <w:tab/>
      </w:r>
      <w:r w:rsidRPr="00F46FE9">
        <w:rPr>
          <w:sz w:val="20"/>
          <w:szCs w:val="20"/>
        </w:rPr>
        <w:tab/>
        <w:t>;Začátek programu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ab/>
        <w:t>jmp setintr</w:t>
      </w:r>
      <w:r w:rsidRPr="00F46FE9">
        <w:rPr>
          <w:sz w:val="20"/>
          <w:szCs w:val="20"/>
        </w:rPr>
        <w:tab/>
      </w:r>
      <w:r w:rsidRPr="00F46FE9">
        <w:rPr>
          <w:sz w:val="20"/>
          <w:szCs w:val="20"/>
        </w:rPr>
        <w:tab/>
        <w:t>;Skok na počáteční nastavení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ab/>
        <w:t>org 0Bh</w:t>
      </w:r>
      <w:r w:rsidRPr="00F46FE9">
        <w:rPr>
          <w:sz w:val="20"/>
          <w:szCs w:val="20"/>
        </w:rPr>
        <w:tab/>
      </w:r>
      <w:r w:rsidRPr="00F46FE9">
        <w:rPr>
          <w:sz w:val="20"/>
          <w:szCs w:val="20"/>
        </w:rPr>
        <w:tab/>
      </w:r>
      <w:r w:rsidRPr="00F46FE9">
        <w:rPr>
          <w:sz w:val="20"/>
          <w:szCs w:val="20"/>
        </w:rPr>
        <w:tab/>
        <w:t>;Adresa přerušení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ab/>
        <w:t>jmp intr</w:t>
      </w:r>
      <w:r w:rsidRPr="00F46FE9">
        <w:rPr>
          <w:sz w:val="20"/>
          <w:szCs w:val="20"/>
        </w:rPr>
        <w:tab/>
      </w:r>
      <w:r w:rsidRPr="00F46FE9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46FE9">
        <w:rPr>
          <w:sz w:val="20"/>
          <w:szCs w:val="20"/>
        </w:rPr>
        <w:t>;Skok na provedení přerušení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ab/>
        <w:t>org 23h</w:t>
      </w:r>
      <w:r w:rsidRPr="00F46FE9">
        <w:rPr>
          <w:sz w:val="20"/>
          <w:szCs w:val="20"/>
        </w:rPr>
        <w:tab/>
      </w:r>
      <w:r w:rsidRPr="00F46FE9">
        <w:rPr>
          <w:sz w:val="20"/>
          <w:szCs w:val="20"/>
        </w:rPr>
        <w:tab/>
      </w:r>
      <w:r w:rsidRPr="00F46FE9">
        <w:rPr>
          <w:sz w:val="20"/>
          <w:szCs w:val="20"/>
        </w:rPr>
        <w:tab/>
        <w:t>;Adresa přerušení sériové linky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ab/>
        <w:t>jmp sintr</w:t>
      </w:r>
      <w:r w:rsidRPr="00F46FE9">
        <w:rPr>
          <w:sz w:val="20"/>
          <w:szCs w:val="20"/>
        </w:rPr>
        <w:tab/>
      </w:r>
      <w:r w:rsidRPr="00F46FE9">
        <w:rPr>
          <w:sz w:val="20"/>
          <w:szCs w:val="20"/>
        </w:rPr>
        <w:tab/>
        <w:t>;Skok na provedení přerušení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>cislad1: DB 10110000b, 10110001b, 10110010b, 10110011b, 10110100b, 10110101b, 10110110b, 10110111b, 10111000b, 10111001b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>cislad2: DB 11010000b, 11010001b, 11010010b, 11010011b, 11010100b, 11010101b, 11010110b, 11010111b, 11011000b, 11011001b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>cislad3: DB 11100000b, 11100001b, 11100010b, 11100011b, 11100100b, 11100101b, 11100110b, 11100111b, 11101000b, 11101001b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ab/>
        <w:t>casintr EQU 60000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>setintr:</w:t>
      </w:r>
      <w:r w:rsidRPr="00F46FE9">
        <w:rPr>
          <w:sz w:val="20"/>
          <w:szCs w:val="20"/>
        </w:rPr>
        <w:tab/>
      </w:r>
      <w:r w:rsidRPr="00F46FE9">
        <w:rPr>
          <w:sz w:val="20"/>
          <w:szCs w:val="20"/>
        </w:rPr>
        <w:tab/>
      </w:r>
      <w:r w:rsidRPr="00F46FE9">
        <w:rPr>
          <w:sz w:val="20"/>
          <w:szCs w:val="20"/>
        </w:rPr>
        <w:tab/>
        <w:t>;Počáteční nastavení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ab/>
        <w:t>mov DPTR, #8000h</w:t>
      </w:r>
      <w:r w:rsidRPr="00F46FE9">
        <w:rPr>
          <w:sz w:val="20"/>
          <w:szCs w:val="20"/>
        </w:rPr>
        <w:tab/>
        <w:t>;Instrukce pro komunikaci s HardWarem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ab/>
        <w:t>movc A, @A+DPTR</w:t>
      </w:r>
      <w:r>
        <w:rPr>
          <w:sz w:val="20"/>
          <w:szCs w:val="20"/>
        </w:rPr>
        <w:tab/>
      </w:r>
      <w:r w:rsidRPr="00F46FE9">
        <w:rPr>
          <w:sz w:val="20"/>
          <w:szCs w:val="20"/>
        </w:rPr>
        <w:t>;Instrukce pro komunikaci s HardWarem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ab/>
        <w:t>mov TMOD, #00100001b</w:t>
      </w:r>
      <w:r w:rsidRPr="00F46FE9">
        <w:rPr>
          <w:sz w:val="20"/>
          <w:szCs w:val="20"/>
        </w:rPr>
        <w:tab/>
        <w:t>;Nastavení časovačů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ab/>
        <w:t>mov SCON, #01010000b</w:t>
      </w:r>
      <w:r w:rsidRPr="00F46FE9">
        <w:rPr>
          <w:sz w:val="20"/>
          <w:szCs w:val="20"/>
        </w:rPr>
        <w:tab/>
        <w:t>;Nastavení sériové komunikace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ab/>
        <w:t>setb EA</w:t>
      </w:r>
      <w:r w:rsidRPr="00F46FE9">
        <w:rPr>
          <w:sz w:val="20"/>
          <w:szCs w:val="20"/>
        </w:rPr>
        <w:tab/>
      </w:r>
      <w:r w:rsidRPr="00F46FE9">
        <w:rPr>
          <w:sz w:val="20"/>
          <w:szCs w:val="20"/>
        </w:rPr>
        <w:tab/>
      </w:r>
      <w:r w:rsidRPr="00F46FE9">
        <w:rPr>
          <w:sz w:val="20"/>
          <w:szCs w:val="20"/>
        </w:rPr>
        <w:tab/>
        <w:t>;Povolení přerušení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ab/>
        <w:t>setb ET0</w:t>
      </w:r>
      <w:r w:rsidRPr="00F46FE9">
        <w:rPr>
          <w:sz w:val="20"/>
          <w:szCs w:val="20"/>
        </w:rPr>
        <w:tab/>
      </w:r>
      <w:r w:rsidRPr="00F46FE9">
        <w:rPr>
          <w:sz w:val="20"/>
          <w:szCs w:val="20"/>
        </w:rPr>
        <w:tab/>
        <w:t>;Povolení přerušení Timeru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ab/>
        <w:t>setb ES</w:t>
      </w:r>
      <w:r w:rsidRPr="00F46FE9">
        <w:rPr>
          <w:sz w:val="20"/>
          <w:szCs w:val="20"/>
        </w:rPr>
        <w:tab/>
      </w:r>
      <w:r w:rsidRPr="00F46FE9">
        <w:rPr>
          <w:sz w:val="20"/>
          <w:szCs w:val="20"/>
        </w:rPr>
        <w:tab/>
      </w:r>
      <w:r w:rsidRPr="00F46FE9">
        <w:rPr>
          <w:sz w:val="20"/>
          <w:szCs w:val="20"/>
        </w:rPr>
        <w:tab/>
        <w:t>;Povolení přerušení sériové linky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ab/>
        <w:t>mov R0, #0FFh</w:t>
      </w:r>
      <w:r w:rsidRPr="00F46FE9">
        <w:rPr>
          <w:sz w:val="20"/>
          <w:szCs w:val="20"/>
        </w:rPr>
        <w:tab/>
      </w:r>
      <w:r w:rsidRPr="00F46FE9">
        <w:rPr>
          <w:sz w:val="20"/>
          <w:szCs w:val="20"/>
        </w:rPr>
        <w:tab/>
        <w:t>;Defaultní hodnoty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ab/>
        <w:t>mov R1, #0FFh</w:t>
      </w:r>
      <w:r w:rsidRPr="00F46FE9">
        <w:rPr>
          <w:sz w:val="20"/>
          <w:szCs w:val="20"/>
        </w:rPr>
        <w:tab/>
      </w:r>
      <w:r w:rsidRPr="00F46FE9">
        <w:rPr>
          <w:sz w:val="20"/>
          <w:szCs w:val="20"/>
        </w:rPr>
        <w:tab/>
        <w:t>;Defaultní hodnoty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ab/>
        <w:t>mov R2, #0FFh</w:t>
      </w:r>
      <w:r w:rsidRPr="00F46FE9">
        <w:rPr>
          <w:sz w:val="20"/>
          <w:szCs w:val="20"/>
        </w:rPr>
        <w:tab/>
      </w:r>
      <w:r w:rsidRPr="00F46FE9">
        <w:rPr>
          <w:sz w:val="20"/>
          <w:szCs w:val="20"/>
        </w:rPr>
        <w:tab/>
        <w:t>;Defaultní hodnoty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ab/>
        <w:t>mov R3, #1d</w:t>
      </w:r>
      <w:r w:rsidRPr="00F46FE9">
        <w:rPr>
          <w:sz w:val="20"/>
          <w:szCs w:val="20"/>
        </w:rPr>
        <w:tab/>
      </w:r>
      <w:r w:rsidRPr="00F46FE9">
        <w:rPr>
          <w:sz w:val="20"/>
          <w:szCs w:val="20"/>
        </w:rPr>
        <w:tab/>
        <w:t>;Defaultní hodnoty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ab/>
        <w:t>mov TH0, #high(casintr)</w:t>
      </w:r>
      <w:r w:rsidRPr="00F46FE9">
        <w:rPr>
          <w:sz w:val="20"/>
          <w:szCs w:val="20"/>
        </w:rPr>
        <w:tab/>
        <w:t>;Nastaví horní část časovače hodotou casintr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ab/>
        <w:t>mov TL0, #low(casintr)</w:t>
      </w:r>
      <w:r w:rsidRPr="00F46FE9">
        <w:rPr>
          <w:sz w:val="20"/>
          <w:szCs w:val="20"/>
        </w:rPr>
        <w:tab/>
        <w:t>;Nastaví spodní část časovače hodotou casintr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ab/>
        <w:t>setb TR0</w:t>
      </w:r>
      <w:r w:rsidRPr="00F46FE9">
        <w:rPr>
          <w:sz w:val="20"/>
          <w:szCs w:val="20"/>
        </w:rPr>
        <w:tab/>
      </w:r>
      <w:r w:rsidRPr="00F46FE9">
        <w:rPr>
          <w:sz w:val="20"/>
          <w:szCs w:val="20"/>
        </w:rPr>
        <w:tab/>
        <w:t>;Spustí časovač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>mov TH1, #0FAh</w:t>
      </w:r>
      <w:r>
        <w:rPr>
          <w:sz w:val="20"/>
          <w:szCs w:val="20"/>
        </w:rPr>
        <w:tab/>
      </w:r>
      <w:r w:rsidRPr="00F46FE9">
        <w:rPr>
          <w:sz w:val="20"/>
          <w:szCs w:val="20"/>
        </w:rPr>
        <w:t>;Nastaví horní část časovače hodotou casintr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ab/>
        <w:t>setb TR1</w:t>
      </w:r>
      <w:r w:rsidRPr="00F46FE9">
        <w:rPr>
          <w:sz w:val="20"/>
          <w:szCs w:val="20"/>
        </w:rPr>
        <w:tab/>
      </w:r>
      <w:r w:rsidRPr="00F46FE9">
        <w:rPr>
          <w:sz w:val="20"/>
          <w:szCs w:val="20"/>
        </w:rPr>
        <w:tab/>
        <w:t>;Spustí časovač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ab/>
        <w:t>jmp $</w:t>
      </w:r>
      <w:r w:rsidRPr="00F46FE9">
        <w:rPr>
          <w:sz w:val="20"/>
          <w:szCs w:val="20"/>
        </w:rPr>
        <w:tab/>
      </w:r>
      <w:r w:rsidRPr="00F46FE9">
        <w:rPr>
          <w:sz w:val="20"/>
          <w:szCs w:val="20"/>
        </w:rPr>
        <w:tab/>
      </w:r>
      <w:r w:rsidRPr="00F46FE9">
        <w:rPr>
          <w:sz w:val="20"/>
          <w:szCs w:val="20"/>
        </w:rPr>
        <w:tab/>
        <w:t>;Opakuje skok na tento řádek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>intr:</w:t>
      </w:r>
      <w:r w:rsidRPr="00F46FE9">
        <w:rPr>
          <w:sz w:val="20"/>
          <w:szCs w:val="20"/>
        </w:rPr>
        <w:tab/>
      </w:r>
      <w:r w:rsidRPr="00F46FE9">
        <w:rPr>
          <w:sz w:val="20"/>
          <w:szCs w:val="20"/>
        </w:rPr>
        <w:tab/>
      </w:r>
      <w:r w:rsidRPr="00F46FE9">
        <w:rPr>
          <w:sz w:val="20"/>
          <w:szCs w:val="20"/>
        </w:rPr>
        <w:tab/>
      </w:r>
      <w:r w:rsidRPr="00F46FE9">
        <w:rPr>
          <w:sz w:val="20"/>
          <w:szCs w:val="20"/>
        </w:rPr>
        <w:tab/>
        <w:t>;Přerušení časovače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ab/>
        <w:t>mov TH0, #high(casintr)</w:t>
      </w:r>
      <w:r w:rsidRPr="00F46FE9">
        <w:rPr>
          <w:sz w:val="20"/>
          <w:szCs w:val="20"/>
        </w:rPr>
        <w:tab/>
        <w:t>;Nastaví horní část časovače hodotou casintr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ab/>
        <w:t>mov TL0, #low(casintr)</w:t>
      </w:r>
      <w:r w:rsidRPr="00F46FE9">
        <w:rPr>
          <w:sz w:val="20"/>
          <w:szCs w:val="20"/>
        </w:rPr>
        <w:tab/>
        <w:t>;Nastaví spodní část časovače hodotou casintr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>jedna: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ab/>
        <w:t>Cjne R3, #1d, dva</w:t>
      </w:r>
      <w:r w:rsidRPr="00F46FE9">
        <w:rPr>
          <w:sz w:val="20"/>
          <w:szCs w:val="20"/>
        </w:rPr>
        <w:tab/>
        <w:t>;Skočí na návěští dva pokud se R3 nerovná 1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ab/>
        <w:t>mov P3, R0</w:t>
      </w:r>
      <w:r w:rsidRPr="00F46FE9">
        <w:rPr>
          <w:sz w:val="20"/>
          <w:szCs w:val="20"/>
        </w:rPr>
        <w:tab/>
      </w:r>
      <w:r w:rsidRPr="00F46FE9">
        <w:rPr>
          <w:sz w:val="20"/>
          <w:szCs w:val="20"/>
        </w:rPr>
        <w:tab/>
        <w:t>;Poslání hodnoty z R0 na port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ab/>
        <w:t>inc R3</w:t>
      </w:r>
      <w:r w:rsidRPr="00F46FE9">
        <w:rPr>
          <w:sz w:val="20"/>
          <w:szCs w:val="20"/>
        </w:rPr>
        <w:tab/>
      </w:r>
      <w:r w:rsidRPr="00F46FE9">
        <w:rPr>
          <w:sz w:val="20"/>
          <w:szCs w:val="20"/>
        </w:rPr>
        <w:tab/>
      </w:r>
      <w:r w:rsidRPr="00F46FE9">
        <w:rPr>
          <w:sz w:val="20"/>
          <w:szCs w:val="20"/>
        </w:rPr>
        <w:tab/>
        <w:t>;Zvětší hodnotu v R3 o 1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ab/>
        <w:t>jmp konec</w:t>
      </w:r>
      <w:r w:rsidRPr="00F46FE9">
        <w:rPr>
          <w:sz w:val="20"/>
          <w:szCs w:val="20"/>
        </w:rPr>
        <w:tab/>
      </w:r>
      <w:r w:rsidRPr="00F46FE9">
        <w:rPr>
          <w:sz w:val="20"/>
          <w:szCs w:val="20"/>
        </w:rPr>
        <w:tab/>
        <w:t>;skočí na návěští konec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>dva: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ab/>
        <w:t>Cjne R3, #2d, tri</w:t>
      </w:r>
      <w:r w:rsidRPr="00F46FE9">
        <w:rPr>
          <w:sz w:val="20"/>
          <w:szCs w:val="20"/>
        </w:rPr>
        <w:tab/>
        <w:t>;Skočí na návěští tri pokud se R3 nerovná 2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ab/>
        <w:t>mov P3, R1</w:t>
      </w:r>
      <w:r w:rsidRPr="00F46FE9">
        <w:rPr>
          <w:sz w:val="20"/>
          <w:szCs w:val="20"/>
        </w:rPr>
        <w:tab/>
      </w:r>
      <w:r w:rsidRPr="00F46FE9">
        <w:rPr>
          <w:sz w:val="20"/>
          <w:szCs w:val="20"/>
        </w:rPr>
        <w:tab/>
        <w:t>;Poslání hodnoty z R1 na port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ab/>
        <w:t>inc R3</w:t>
      </w:r>
      <w:r w:rsidRPr="00F46FE9">
        <w:rPr>
          <w:sz w:val="20"/>
          <w:szCs w:val="20"/>
        </w:rPr>
        <w:tab/>
      </w:r>
      <w:r w:rsidRPr="00F46FE9">
        <w:rPr>
          <w:sz w:val="20"/>
          <w:szCs w:val="20"/>
        </w:rPr>
        <w:tab/>
      </w:r>
      <w:r w:rsidRPr="00F46FE9">
        <w:rPr>
          <w:sz w:val="20"/>
          <w:szCs w:val="20"/>
        </w:rPr>
        <w:tab/>
        <w:t>;Zvětší hodnotu v R3 o 1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ab/>
        <w:t>jmp konec</w:t>
      </w:r>
      <w:r w:rsidRPr="00F46FE9">
        <w:rPr>
          <w:sz w:val="20"/>
          <w:szCs w:val="20"/>
        </w:rPr>
        <w:tab/>
      </w:r>
      <w:r w:rsidRPr="00F46FE9">
        <w:rPr>
          <w:sz w:val="20"/>
          <w:szCs w:val="20"/>
        </w:rPr>
        <w:tab/>
        <w:t>;skočí na návěští konec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>tri: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ab/>
        <w:t>Cjne R3, #3d, konec</w:t>
      </w:r>
      <w:r w:rsidRPr="00F46FE9">
        <w:rPr>
          <w:sz w:val="20"/>
          <w:szCs w:val="20"/>
        </w:rPr>
        <w:tab/>
        <w:t>;Skočí na návěští konec pokud se R3 nerovná 3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ab/>
        <w:t>mov P3, R2</w:t>
      </w:r>
      <w:r w:rsidRPr="00F46FE9">
        <w:rPr>
          <w:sz w:val="20"/>
          <w:szCs w:val="20"/>
        </w:rPr>
        <w:tab/>
      </w:r>
      <w:r w:rsidRPr="00F46FE9">
        <w:rPr>
          <w:sz w:val="20"/>
          <w:szCs w:val="20"/>
        </w:rPr>
        <w:tab/>
        <w:t>;Poslání hodnoty z R2 na port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ab/>
        <w:t>mov R3, #1d</w:t>
      </w:r>
      <w:r w:rsidRPr="00F46FE9">
        <w:rPr>
          <w:sz w:val="20"/>
          <w:szCs w:val="20"/>
        </w:rPr>
        <w:tab/>
      </w:r>
      <w:r w:rsidRPr="00F46FE9">
        <w:rPr>
          <w:sz w:val="20"/>
          <w:szCs w:val="20"/>
        </w:rPr>
        <w:tab/>
        <w:t>;Reset hodnoty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>konec: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ab/>
        <w:t>reti</w:t>
      </w:r>
      <w:r w:rsidRPr="00F46FE9">
        <w:rPr>
          <w:sz w:val="20"/>
          <w:szCs w:val="20"/>
        </w:rPr>
        <w:tab/>
      </w:r>
      <w:r w:rsidRPr="00F46FE9">
        <w:rPr>
          <w:sz w:val="20"/>
          <w:szCs w:val="20"/>
        </w:rPr>
        <w:tab/>
      </w:r>
      <w:r w:rsidRPr="00F46FE9">
        <w:rPr>
          <w:sz w:val="20"/>
          <w:szCs w:val="20"/>
        </w:rPr>
        <w:tab/>
        <w:t>;Ukončení přerušení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>sintr:</w:t>
      </w:r>
      <w:r w:rsidRPr="00F46FE9">
        <w:rPr>
          <w:sz w:val="20"/>
          <w:szCs w:val="20"/>
        </w:rPr>
        <w:tab/>
      </w:r>
      <w:r w:rsidRPr="00F46FE9">
        <w:rPr>
          <w:sz w:val="20"/>
          <w:szCs w:val="20"/>
        </w:rPr>
        <w:tab/>
      </w:r>
      <w:r w:rsidRPr="00F46FE9">
        <w:rPr>
          <w:sz w:val="20"/>
          <w:szCs w:val="20"/>
        </w:rPr>
        <w:tab/>
      </w:r>
      <w:r w:rsidRPr="00F46FE9">
        <w:rPr>
          <w:sz w:val="20"/>
          <w:szCs w:val="20"/>
        </w:rPr>
        <w:tab/>
        <w:t>;Přerušení sériov linky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ab/>
        <w:t>mov B, R6</w:t>
      </w:r>
      <w:r w:rsidRPr="00F46FE9">
        <w:rPr>
          <w:sz w:val="20"/>
          <w:szCs w:val="20"/>
        </w:rPr>
        <w:tab/>
      </w:r>
      <w:r w:rsidRPr="00F46FE9">
        <w:rPr>
          <w:sz w:val="20"/>
          <w:szCs w:val="20"/>
        </w:rPr>
        <w:tab/>
        <w:t>;Přemístí hodnotu z R6 do R7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ab/>
        <w:t>mov R7,</w:t>
      </w:r>
      <w:r w:rsidRPr="00F46FE9">
        <w:rPr>
          <w:sz w:val="20"/>
          <w:szCs w:val="20"/>
        </w:rPr>
        <w:tab/>
        <w:t>B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ab/>
        <w:t>mov B, R5</w:t>
      </w:r>
      <w:r w:rsidRPr="00F46FE9">
        <w:rPr>
          <w:sz w:val="20"/>
          <w:szCs w:val="20"/>
        </w:rPr>
        <w:tab/>
      </w:r>
      <w:r w:rsidRPr="00F46FE9">
        <w:rPr>
          <w:sz w:val="20"/>
          <w:szCs w:val="20"/>
        </w:rPr>
        <w:tab/>
        <w:t>;Přemístí hodnotu z R5 do R6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ab/>
        <w:t>mov R6,</w:t>
      </w:r>
      <w:r w:rsidRPr="00F46FE9">
        <w:rPr>
          <w:sz w:val="20"/>
          <w:szCs w:val="20"/>
        </w:rPr>
        <w:tab/>
        <w:t>B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ab/>
        <w:t>mov R5,</w:t>
      </w:r>
      <w:r w:rsidRPr="00F46FE9">
        <w:rPr>
          <w:sz w:val="20"/>
          <w:szCs w:val="20"/>
        </w:rPr>
        <w:tab/>
        <w:t>SBUF</w:t>
      </w:r>
      <w:r w:rsidRPr="00F46FE9">
        <w:rPr>
          <w:sz w:val="20"/>
          <w:szCs w:val="20"/>
        </w:rPr>
        <w:tab/>
      </w:r>
      <w:r w:rsidRPr="00F46FE9">
        <w:rPr>
          <w:sz w:val="20"/>
          <w:szCs w:val="20"/>
        </w:rPr>
        <w:tab/>
        <w:t>;Přesune do R5 hodnotu přijetou bufferem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ab/>
        <w:t>mov A, R5</w:t>
      </w:r>
      <w:r w:rsidRPr="00F46FE9">
        <w:rPr>
          <w:sz w:val="20"/>
          <w:szCs w:val="20"/>
        </w:rPr>
        <w:tab/>
      </w:r>
      <w:r w:rsidRPr="00F46FE9">
        <w:rPr>
          <w:sz w:val="20"/>
          <w:szCs w:val="20"/>
        </w:rPr>
        <w:tab/>
        <w:t>;Přesune hodnotu z R5 do A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ab/>
        <w:t>mov DPTR, #cislad1</w:t>
      </w:r>
      <w:r w:rsidRPr="00F46FE9">
        <w:rPr>
          <w:sz w:val="20"/>
          <w:szCs w:val="20"/>
        </w:rPr>
        <w:tab/>
        <w:t>;Vybere použití tabulky cislad1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ab/>
        <w:t>movc A,</w:t>
      </w:r>
      <w:r>
        <w:rPr>
          <w:sz w:val="20"/>
          <w:szCs w:val="20"/>
        </w:rPr>
        <w:tab/>
        <w:t>@A+DPTR</w:t>
      </w:r>
      <w:r>
        <w:rPr>
          <w:sz w:val="20"/>
          <w:szCs w:val="20"/>
        </w:rPr>
        <w:tab/>
      </w:r>
      <w:r w:rsidRPr="00F46FE9">
        <w:rPr>
          <w:sz w:val="20"/>
          <w:szCs w:val="20"/>
        </w:rPr>
        <w:t>;Vybere číslo podle indexu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ab/>
        <w:t>mov R0,</w:t>
      </w:r>
      <w:r w:rsidRPr="00F46FE9">
        <w:rPr>
          <w:sz w:val="20"/>
          <w:szCs w:val="20"/>
        </w:rPr>
        <w:tab/>
        <w:t>A</w:t>
      </w:r>
      <w:r w:rsidRPr="00F46FE9">
        <w:rPr>
          <w:sz w:val="20"/>
          <w:szCs w:val="20"/>
        </w:rPr>
        <w:tab/>
      </w:r>
      <w:r w:rsidRPr="00F46FE9">
        <w:rPr>
          <w:sz w:val="20"/>
          <w:szCs w:val="20"/>
        </w:rPr>
        <w:tab/>
        <w:t>;Číslo uloží opět do A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ab/>
        <w:t>mov A, R6</w:t>
      </w:r>
      <w:r w:rsidRPr="00F46FE9">
        <w:rPr>
          <w:sz w:val="20"/>
          <w:szCs w:val="20"/>
        </w:rPr>
        <w:tab/>
      </w:r>
      <w:r w:rsidRPr="00F46FE9">
        <w:rPr>
          <w:sz w:val="20"/>
          <w:szCs w:val="20"/>
        </w:rPr>
        <w:tab/>
        <w:t>;Přesune hodnotu z R6 do A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ab/>
        <w:t>mov DPTR, #cislad2</w:t>
      </w:r>
      <w:r w:rsidRPr="00F46FE9">
        <w:rPr>
          <w:sz w:val="20"/>
          <w:szCs w:val="20"/>
        </w:rPr>
        <w:tab/>
        <w:t>;Vybere použití tabulky cislad2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ab/>
        <w:t>movc A, @A+DPTR</w:t>
      </w:r>
      <w:r>
        <w:rPr>
          <w:sz w:val="20"/>
          <w:szCs w:val="20"/>
        </w:rPr>
        <w:tab/>
      </w:r>
      <w:r w:rsidRPr="00F46FE9">
        <w:rPr>
          <w:sz w:val="20"/>
          <w:szCs w:val="20"/>
        </w:rPr>
        <w:t>;Vybere číslo podle indexu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ab/>
        <w:t>mov R1, A</w:t>
      </w:r>
      <w:r w:rsidRPr="00F46FE9">
        <w:rPr>
          <w:sz w:val="20"/>
          <w:szCs w:val="20"/>
        </w:rPr>
        <w:tab/>
      </w:r>
      <w:r w:rsidRPr="00F46FE9">
        <w:rPr>
          <w:sz w:val="20"/>
          <w:szCs w:val="20"/>
        </w:rPr>
        <w:tab/>
        <w:t>;Číslo uloží opět do A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ab/>
        <w:t>mov A, R7</w:t>
      </w:r>
      <w:r w:rsidRPr="00F46FE9">
        <w:rPr>
          <w:sz w:val="20"/>
          <w:szCs w:val="20"/>
        </w:rPr>
        <w:tab/>
      </w:r>
      <w:r w:rsidRPr="00F46FE9">
        <w:rPr>
          <w:sz w:val="20"/>
          <w:szCs w:val="20"/>
        </w:rPr>
        <w:tab/>
        <w:t>;Přesune hodnotu z R7 do A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ab/>
        <w:t>mov DPTR, #cislad3</w:t>
      </w:r>
      <w:r w:rsidRPr="00F46FE9">
        <w:rPr>
          <w:sz w:val="20"/>
          <w:szCs w:val="20"/>
        </w:rPr>
        <w:tab/>
        <w:t>;Vybere použití tabulky cislad3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ab/>
        <w:t>movc A, @A+DPTR</w:t>
      </w:r>
      <w:r>
        <w:rPr>
          <w:sz w:val="20"/>
          <w:szCs w:val="20"/>
        </w:rPr>
        <w:tab/>
      </w:r>
      <w:r w:rsidRPr="00F46FE9">
        <w:rPr>
          <w:sz w:val="20"/>
          <w:szCs w:val="20"/>
        </w:rPr>
        <w:t>;Vybere číslo podle indexu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ab/>
        <w:t>mov R2,</w:t>
      </w:r>
      <w:r w:rsidRPr="00F46FE9">
        <w:rPr>
          <w:sz w:val="20"/>
          <w:szCs w:val="20"/>
        </w:rPr>
        <w:tab/>
        <w:t>A</w:t>
      </w:r>
      <w:r w:rsidRPr="00F46FE9">
        <w:rPr>
          <w:sz w:val="20"/>
          <w:szCs w:val="20"/>
        </w:rPr>
        <w:tab/>
      </w:r>
      <w:r w:rsidRPr="00F46FE9">
        <w:rPr>
          <w:sz w:val="20"/>
          <w:szCs w:val="20"/>
        </w:rPr>
        <w:tab/>
        <w:t>;Číslo uloží opět do A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lastRenderedPageBreak/>
        <w:tab/>
        <w:t>clr RI</w:t>
      </w:r>
      <w:r w:rsidRPr="00F46FE9">
        <w:rPr>
          <w:sz w:val="20"/>
          <w:szCs w:val="20"/>
        </w:rPr>
        <w:tab/>
      </w:r>
      <w:r w:rsidRPr="00F46FE9">
        <w:rPr>
          <w:sz w:val="20"/>
          <w:szCs w:val="20"/>
        </w:rPr>
        <w:tab/>
      </w:r>
      <w:r w:rsidRPr="00F46FE9">
        <w:rPr>
          <w:sz w:val="20"/>
          <w:szCs w:val="20"/>
        </w:rPr>
        <w:tab/>
        <w:t>;Vyčistí buffer pro další příjem dat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  <w:r w:rsidRPr="00F46FE9">
        <w:rPr>
          <w:sz w:val="20"/>
          <w:szCs w:val="20"/>
        </w:rPr>
        <w:tab/>
        <w:t>reti</w:t>
      </w:r>
      <w:r w:rsidRPr="00F46FE9">
        <w:rPr>
          <w:sz w:val="20"/>
          <w:szCs w:val="20"/>
        </w:rPr>
        <w:tab/>
      </w:r>
      <w:r w:rsidRPr="00F46FE9">
        <w:rPr>
          <w:sz w:val="20"/>
          <w:szCs w:val="20"/>
        </w:rPr>
        <w:tab/>
      </w:r>
      <w:r w:rsidRPr="00F46FE9">
        <w:rPr>
          <w:sz w:val="20"/>
          <w:szCs w:val="20"/>
        </w:rPr>
        <w:tab/>
        <w:t>;Ukončení přerušení</w:t>
      </w:r>
    </w:p>
    <w:p w:rsidR="00F46FE9" w:rsidRPr="00F46FE9" w:rsidRDefault="00F46FE9" w:rsidP="00F46FE9">
      <w:pPr>
        <w:pStyle w:val="Zkladntextodsazen"/>
        <w:rPr>
          <w:sz w:val="20"/>
          <w:szCs w:val="20"/>
        </w:rPr>
      </w:pPr>
    </w:p>
    <w:p w:rsidR="00F46FE9" w:rsidRPr="00F46FE9" w:rsidRDefault="00F46FE9" w:rsidP="00F46FE9">
      <w:pPr>
        <w:pStyle w:val="Zkladntextodsazen"/>
        <w:ind w:left="0"/>
        <w:rPr>
          <w:sz w:val="20"/>
          <w:szCs w:val="20"/>
        </w:rPr>
      </w:pPr>
      <w:r w:rsidRPr="00F46FE9">
        <w:rPr>
          <w:sz w:val="20"/>
          <w:szCs w:val="20"/>
        </w:rPr>
        <w:tab/>
        <w:t>end</w:t>
      </w:r>
    </w:p>
    <w:sectPr w:rsidR="00F46FE9" w:rsidRPr="00F46FE9" w:rsidSect="0051072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982" w:left="1417" w:header="708" w:footer="141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6B84" w:rsidRDefault="00836B84">
      <w:r>
        <w:separator/>
      </w:r>
    </w:p>
  </w:endnote>
  <w:endnote w:type="continuationSeparator" w:id="1">
    <w:p w:rsidR="00836B84" w:rsidRDefault="00836B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EE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unifont">
    <w:charset w:val="EE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800" w:rsidRDefault="006C2800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800" w:rsidRDefault="006C2800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800" w:rsidRDefault="006C2800">
    <w:pPr>
      <w:pStyle w:val="Zpat2"/>
    </w:pPr>
    <w:fldSimple w:instr=" PAGE ">
      <w:r w:rsidR="00F46FE9">
        <w:rPr>
          <w:noProof/>
        </w:rPr>
        <w:t>5</w:t>
      </w:r>
    </w:fldSimple>
    <w:r>
      <w:t>/</w:t>
    </w:r>
    <w:fldSimple w:instr=" NUMPAGES ">
      <w:r w:rsidR="00F46FE9">
        <w:rPr>
          <w:noProof/>
        </w:rPr>
        <w:t>7</w:t>
      </w:r>
    </w:fldSimple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800" w:rsidRDefault="006C280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6B84" w:rsidRDefault="00836B84">
      <w:r>
        <w:separator/>
      </w:r>
    </w:p>
  </w:footnote>
  <w:footnote w:type="continuationSeparator" w:id="1">
    <w:p w:rsidR="00836B84" w:rsidRDefault="00836B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800" w:rsidRDefault="006C2800">
    <w:pPr>
      <w:pStyle w:val="Zhlav"/>
    </w:pPr>
    <w:r>
      <w:rPr>
        <w:noProof/>
        <w:lang w:eastAsia="cs-CZ"/>
      </w:rPr>
      <w:drawing>
        <wp:anchor distT="0" distB="0" distL="0" distR="0" simplePos="0" relativeHeight="25165772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-477520</wp:posOffset>
          </wp:positionV>
          <wp:extent cx="5760085" cy="648970"/>
          <wp:effectExtent l="0" t="0" r="0" b="0"/>
          <wp:wrapSquare wrapText="largest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64897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800" w:rsidRDefault="006C2800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800" w:rsidRDefault="006C2800">
    <w:pPr>
      <w:pStyle w:val="Zhlav"/>
    </w:pPr>
    <w:r>
      <w:rPr>
        <w:noProof/>
        <w:lang w:eastAsia="cs-CZ"/>
      </w:rPr>
      <w:drawing>
        <wp:inline distT="0" distB="0" distL="0" distR="0">
          <wp:extent cx="5753100" cy="581025"/>
          <wp:effectExtent l="0" t="0" r="0" b="0"/>
          <wp:docPr id="2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10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800" w:rsidRDefault="006C280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1D11101"/>
    <w:multiLevelType w:val="hybridMultilevel"/>
    <w:tmpl w:val="A0DCB5EE"/>
    <w:lvl w:ilvl="0" w:tplc="F7121D98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>
    <w:nsid w:val="32BC1EF7"/>
    <w:multiLevelType w:val="hybridMultilevel"/>
    <w:tmpl w:val="3CC6EB10"/>
    <w:lvl w:ilvl="0" w:tplc="DC60F742">
      <w:start w:val="1"/>
      <w:numFmt w:val="bullet"/>
      <w:lvlText w:val="-"/>
      <w:lvlJc w:val="left"/>
      <w:pPr>
        <w:ind w:left="1005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6">
    <w:nsid w:val="454B092D"/>
    <w:multiLevelType w:val="hybridMultilevel"/>
    <w:tmpl w:val="A1F234F6"/>
    <w:lvl w:ilvl="0" w:tplc="D2D4CD54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5" w:hanging="360"/>
      </w:pPr>
    </w:lvl>
    <w:lvl w:ilvl="2" w:tplc="0405001B" w:tentative="1">
      <w:start w:val="1"/>
      <w:numFmt w:val="lowerRoman"/>
      <w:lvlText w:val="%3."/>
      <w:lvlJc w:val="right"/>
      <w:pPr>
        <w:ind w:left="2085" w:hanging="180"/>
      </w:pPr>
    </w:lvl>
    <w:lvl w:ilvl="3" w:tplc="0405000F" w:tentative="1">
      <w:start w:val="1"/>
      <w:numFmt w:val="decimal"/>
      <w:lvlText w:val="%4."/>
      <w:lvlJc w:val="left"/>
      <w:pPr>
        <w:ind w:left="2805" w:hanging="360"/>
      </w:pPr>
    </w:lvl>
    <w:lvl w:ilvl="4" w:tplc="04050019" w:tentative="1">
      <w:start w:val="1"/>
      <w:numFmt w:val="lowerLetter"/>
      <w:lvlText w:val="%5."/>
      <w:lvlJc w:val="left"/>
      <w:pPr>
        <w:ind w:left="3525" w:hanging="360"/>
      </w:pPr>
    </w:lvl>
    <w:lvl w:ilvl="5" w:tplc="0405001B" w:tentative="1">
      <w:start w:val="1"/>
      <w:numFmt w:val="lowerRoman"/>
      <w:lvlText w:val="%6."/>
      <w:lvlJc w:val="right"/>
      <w:pPr>
        <w:ind w:left="4245" w:hanging="180"/>
      </w:pPr>
    </w:lvl>
    <w:lvl w:ilvl="6" w:tplc="0405000F" w:tentative="1">
      <w:start w:val="1"/>
      <w:numFmt w:val="decimal"/>
      <w:lvlText w:val="%7."/>
      <w:lvlJc w:val="left"/>
      <w:pPr>
        <w:ind w:left="4965" w:hanging="360"/>
      </w:pPr>
    </w:lvl>
    <w:lvl w:ilvl="7" w:tplc="04050019" w:tentative="1">
      <w:start w:val="1"/>
      <w:numFmt w:val="lowerLetter"/>
      <w:lvlText w:val="%8."/>
      <w:lvlJc w:val="left"/>
      <w:pPr>
        <w:ind w:left="5685" w:hanging="360"/>
      </w:pPr>
    </w:lvl>
    <w:lvl w:ilvl="8" w:tplc="0405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8"/>
  <w:hyphenationZone w:val="425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354145"/>
    <w:rsid w:val="000D3ACE"/>
    <w:rsid w:val="001A3893"/>
    <w:rsid w:val="0020555C"/>
    <w:rsid w:val="00221B9A"/>
    <w:rsid w:val="00243D3D"/>
    <w:rsid w:val="00354145"/>
    <w:rsid w:val="003F1C39"/>
    <w:rsid w:val="003F3E4E"/>
    <w:rsid w:val="004D1958"/>
    <w:rsid w:val="00510722"/>
    <w:rsid w:val="00526284"/>
    <w:rsid w:val="0054753F"/>
    <w:rsid w:val="00591A08"/>
    <w:rsid w:val="006C2800"/>
    <w:rsid w:val="00836B84"/>
    <w:rsid w:val="00857E17"/>
    <w:rsid w:val="008A3A6D"/>
    <w:rsid w:val="00937C16"/>
    <w:rsid w:val="00974FF4"/>
    <w:rsid w:val="009A002C"/>
    <w:rsid w:val="00A251F4"/>
    <w:rsid w:val="00A47370"/>
    <w:rsid w:val="00A62D64"/>
    <w:rsid w:val="00B23DA9"/>
    <w:rsid w:val="00BB339B"/>
    <w:rsid w:val="00C23D7A"/>
    <w:rsid w:val="00D314A9"/>
    <w:rsid w:val="00D60247"/>
    <w:rsid w:val="00DB14DC"/>
    <w:rsid w:val="00DB3F77"/>
    <w:rsid w:val="00DE52AD"/>
    <w:rsid w:val="00E0215B"/>
    <w:rsid w:val="00E63F4E"/>
    <w:rsid w:val="00EF0EB9"/>
    <w:rsid w:val="00F46FE9"/>
    <w:rsid w:val="00F94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10722"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  <w:rsid w:val="00510722"/>
  </w:style>
  <w:style w:type="character" w:customStyle="1" w:styleId="Odrky">
    <w:name w:val="Odrážky"/>
    <w:rsid w:val="00510722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rsid w:val="00510722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rsid w:val="00510722"/>
    <w:pPr>
      <w:spacing w:after="120"/>
    </w:pPr>
  </w:style>
  <w:style w:type="paragraph" w:styleId="Seznam">
    <w:name w:val="List"/>
    <w:basedOn w:val="Zkladntext"/>
    <w:rsid w:val="00510722"/>
  </w:style>
  <w:style w:type="paragraph" w:styleId="Titulek">
    <w:name w:val="caption"/>
    <w:basedOn w:val="Normln"/>
    <w:qFormat/>
    <w:rsid w:val="00510722"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rsid w:val="00510722"/>
    <w:pPr>
      <w:suppressLineNumbers/>
    </w:pPr>
  </w:style>
  <w:style w:type="paragraph" w:styleId="Textbubliny">
    <w:name w:val="Balloon Text"/>
    <w:basedOn w:val="Normln"/>
    <w:rsid w:val="00510722"/>
    <w:rPr>
      <w:rFonts w:ascii="Tahoma" w:hAnsi="Tahoma" w:cs="Tahoma"/>
      <w:sz w:val="16"/>
      <w:szCs w:val="16"/>
    </w:rPr>
  </w:style>
  <w:style w:type="paragraph" w:styleId="Zhlav">
    <w:name w:val="header"/>
    <w:basedOn w:val="Normln"/>
    <w:rsid w:val="00510722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510722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rsid w:val="00510722"/>
    <w:pPr>
      <w:spacing w:before="3628" w:after="731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rsid w:val="00510722"/>
    <w:pPr>
      <w:jc w:val="center"/>
    </w:pPr>
  </w:style>
  <w:style w:type="paragraph" w:customStyle="1" w:styleId="Obsahtabulky">
    <w:name w:val="Obsah tabulky"/>
    <w:basedOn w:val="Normln"/>
    <w:rsid w:val="00510722"/>
    <w:pPr>
      <w:suppressLineNumbers/>
    </w:pPr>
  </w:style>
  <w:style w:type="paragraph" w:customStyle="1" w:styleId="definice">
    <w:name w:val="definice"/>
    <w:basedOn w:val="Normln"/>
    <w:rsid w:val="00510722"/>
    <w:rPr>
      <w:b/>
    </w:rPr>
  </w:style>
  <w:style w:type="paragraph" w:customStyle="1" w:styleId="vysvetlen">
    <w:name w:val="vysvetlení"/>
    <w:basedOn w:val="definice"/>
    <w:rsid w:val="00510722"/>
  </w:style>
  <w:style w:type="paragraph" w:styleId="Zkladntextodsazen">
    <w:name w:val="Body Text Indent"/>
    <w:basedOn w:val="Zkladntext"/>
    <w:rsid w:val="00510722"/>
    <w:pPr>
      <w:spacing w:after="57"/>
      <w:ind w:left="283"/>
    </w:pPr>
  </w:style>
  <w:style w:type="paragraph" w:customStyle="1" w:styleId="Zpat2">
    <w:name w:val="Zápatí2"/>
    <w:basedOn w:val="Zpat"/>
    <w:rsid w:val="00510722"/>
    <w:pPr>
      <w:pBdr>
        <w:top w:val="none" w:sz="1" w:space="1" w:color="000000"/>
      </w:pBdr>
      <w:jc w:val="center"/>
    </w:pPr>
    <w:rPr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888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V</dc:creator>
  <cp:lastModifiedBy>Danek</cp:lastModifiedBy>
  <cp:revision>2</cp:revision>
  <cp:lastPrinted>2012-05-30T09:48:00Z</cp:lastPrinted>
  <dcterms:created xsi:type="dcterms:W3CDTF">2017-02-01T04:24:00Z</dcterms:created>
  <dcterms:modified xsi:type="dcterms:W3CDTF">2017-02-01T04:24:00Z</dcterms:modified>
</cp:coreProperties>
</file>