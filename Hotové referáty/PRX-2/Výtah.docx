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1B9A" w:rsidRDefault="000D3ACE">
      <w:pPr>
        <w:pStyle w:val="Titul"/>
        <w:rPr>
          <w:sz w:val="32"/>
          <w:szCs w:val="32"/>
        </w:rPr>
      </w:pPr>
      <w:r>
        <w:t>Dílensk</w:t>
      </w:r>
      <w:bookmarkStart w:id="0" w:name="_GoBack"/>
      <w:bookmarkEnd w:id="0"/>
      <w:r>
        <w:t>á praxe</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15"/>
        <w:gridCol w:w="1418"/>
        <w:gridCol w:w="2086"/>
        <w:gridCol w:w="1656"/>
        <w:gridCol w:w="2497"/>
      </w:tblGrid>
      <w:tr w:rsidR="00221B9A" w:rsidTr="008A3A6D">
        <w:tc>
          <w:tcPr>
            <w:tcW w:w="1415" w:type="dxa"/>
            <w:shd w:val="clear" w:color="auto" w:fill="auto"/>
            <w:vAlign w:val="center"/>
          </w:tcPr>
          <w:p w:rsidR="00221B9A" w:rsidRDefault="000D3ACE">
            <w:pPr>
              <w:pStyle w:val="razitko"/>
              <w:rPr>
                <w:sz w:val="28"/>
                <w:szCs w:val="28"/>
              </w:rPr>
            </w:pPr>
            <w:r>
              <w:rPr>
                <w:b/>
                <w:bCs/>
                <w:sz w:val="32"/>
                <w:szCs w:val="32"/>
              </w:rPr>
              <w:t>A4</w:t>
            </w:r>
          </w:p>
        </w:tc>
        <w:tc>
          <w:tcPr>
            <w:tcW w:w="7657" w:type="dxa"/>
            <w:gridSpan w:val="4"/>
            <w:shd w:val="clear" w:color="auto" w:fill="auto"/>
          </w:tcPr>
          <w:p w:rsidR="00221B9A" w:rsidRPr="00354145" w:rsidRDefault="00354145" w:rsidP="00354145">
            <w:pPr>
              <w:pStyle w:val="Obsahtabulky"/>
              <w:jc w:val="center"/>
              <w:rPr>
                <w:sz w:val="28"/>
                <w:szCs w:val="28"/>
              </w:rPr>
            </w:pPr>
            <w:r>
              <w:rPr>
                <w:sz w:val="28"/>
                <w:szCs w:val="28"/>
              </w:rPr>
              <w:t>B. Model výtahu</w:t>
            </w:r>
          </w:p>
        </w:tc>
      </w:tr>
      <w:tr w:rsidR="00221B9A" w:rsidTr="008A3A6D">
        <w:tc>
          <w:tcPr>
            <w:tcW w:w="2833" w:type="dxa"/>
            <w:gridSpan w:val="2"/>
            <w:shd w:val="clear" w:color="auto" w:fill="auto"/>
          </w:tcPr>
          <w:p w:rsidR="00221B9A" w:rsidRDefault="00354145">
            <w:pPr>
              <w:pStyle w:val="Obsahtabulky"/>
            </w:pPr>
            <w:r>
              <w:t>Macháček Daniel</w:t>
            </w:r>
          </w:p>
        </w:tc>
        <w:tc>
          <w:tcPr>
            <w:tcW w:w="2086" w:type="dxa"/>
            <w:shd w:val="clear" w:color="auto" w:fill="auto"/>
          </w:tcPr>
          <w:p w:rsidR="00221B9A" w:rsidRDefault="00221B9A">
            <w:pPr>
              <w:pStyle w:val="Obsahtabulky"/>
              <w:jc w:val="center"/>
            </w:pPr>
          </w:p>
        </w:tc>
        <w:tc>
          <w:tcPr>
            <w:tcW w:w="1656" w:type="dxa"/>
            <w:shd w:val="clear" w:color="auto" w:fill="auto"/>
          </w:tcPr>
          <w:p w:rsidR="00221B9A" w:rsidRDefault="000D3ACE">
            <w:pPr>
              <w:pStyle w:val="Obsahtabulky"/>
              <w:jc w:val="center"/>
            </w:pPr>
            <w:r>
              <w:fldChar w:fldCharType="begin"/>
            </w:r>
            <w:r>
              <w:instrText xml:space="preserve"> PAGE </w:instrText>
            </w:r>
            <w:r>
              <w:fldChar w:fldCharType="separate"/>
            </w:r>
            <w:r>
              <w:t>1</w:t>
            </w:r>
            <w:r>
              <w:fldChar w:fldCharType="end"/>
            </w:r>
            <w:r>
              <w:t>/</w:t>
            </w:r>
            <w:fldSimple w:instr=" NUMPAGES ">
              <w:r>
                <w:t>3</w:t>
              </w:r>
            </w:fldSimple>
          </w:p>
        </w:tc>
        <w:tc>
          <w:tcPr>
            <w:tcW w:w="2497" w:type="dxa"/>
            <w:shd w:val="clear" w:color="auto" w:fill="auto"/>
          </w:tcPr>
          <w:p w:rsidR="00221B9A" w:rsidRDefault="000D3ACE">
            <w:pPr>
              <w:pStyle w:val="Obsahtabulky"/>
            </w:pPr>
            <w:r>
              <w:t>Známka:</w:t>
            </w:r>
          </w:p>
        </w:tc>
      </w:tr>
      <w:tr w:rsidR="00221B9A" w:rsidTr="008A3A6D">
        <w:tc>
          <w:tcPr>
            <w:tcW w:w="2833" w:type="dxa"/>
            <w:gridSpan w:val="2"/>
            <w:shd w:val="clear" w:color="auto" w:fill="auto"/>
          </w:tcPr>
          <w:p w:rsidR="00221B9A" w:rsidRDefault="00354145">
            <w:pPr>
              <w:pStyle w:val="Obsahtabulky"/>
            </w:pPr>
            <w:r>
              <w:t>28.9.2016</w:t>
            </w:r>
          </w:p>
        </w:tc>
        <w:tc>
          <w:tcPr>
            <w:tcW w:w="2086" w:type="dxa"/>
            <w:shd w:val="clear" w:color="auto" w:fill="auto"/>
          </w:tcPr>
          <w:p w:rsidR="00221B9A" w:rsidRDefault="000D3ACE">
            <w:pPr>
              <w:pStyle w:val="Obsahtabulky"/>
            </w:pPr>
            <w:r>
              <w:t>Datum odevzdání:</w:t>
            </w:r>
          </w:p>
        </w:tc>
        <w:tc>
          <w:tcPr>
            <w:tcW w:w="1656" w:type="dxa"/>
            <w:shd w:val="clear" w:color="auto" w:fill="auto"/>
          </w:tcPr>
          <w:p w:rsidR="00221B9A" w:rsidRDefault="00354145">
            <w:pPr>
              <w:pStyle w:val="Obsahtabulky"/>
              <w:jc w:val="center"/>
            </w:pPr>
            <w:r>
              <w:t>19.10.2016</w:t>
            </w:r>
          </w:p>
        </w:tc>
        <w:tc>
          <w:tcPr>
            <w:tcW w:w="2497" w:type="dxa"/>
            <w:shd w:val="clear" w:color="auto" w:fill="auto"/>
          </w:tcPr>
          <w:p w:rsidR="00221B9A" w:rsidRDefault="000D3ACE">
            <w:pPr>
              <w:pStyle w:val="Obsahtabulky"/>
            </w:pPr>
            <w:r>
              <w:t>Odevzdáno:</w:t>
            </w:r>
          </w:p>
        </w:tc>
      </w:tr>
    </w:tbl>
    <w:p w:rsidR="00221B9A" w:rsidRDefault="00221B9A">
      <w:pPr>
        <w:sectPr w:rsidR="00221B9A">
          <w:headerReference w:type="first" r:id="rId7"/>
          <w:footerReference w:type="first" r:id="rId8"/>
          <w:pgSz w:w="11906" w:h="16838"/>
          <w:pgMar w:top="1722" w:right="1417" w:bottom="1417" w:left="1417" w:header="1417" w:footer="708" w:gutter="0"/>
          <w:cols w:space="708"/>
          <w:titlePg/>
          <w:docGrid w:linePitch="360"/>
        </w:sectPr>
      </w:pPr>
    </w:p>
    <w:p w:rsidR="00221B9A" w:rsidRDefault="00221B9A"/>
    <w:p w:rsidR="00354145" w:rsidRDefault="00354145" w:rsidP="00354145">
      <w:pPr>
        <w:pStyle w:val="definice"/>
      </w:pPr>
      <w:r>
        <w:t>Zadání:</w:t>
      </w:r>
    </w:p>
    <w:p w:rsidR="00354145" w:rsidRDefault="00354145" w:rsidP="00354145">
      <w:pPr>
        <w:pStyle w:val="Zkladntextodsazen"/>
      </w:pPr>
      <w:r>
        <w:t>Zpracujte program v programovacím jazyce C ovládající model výtahu tak, aby obsahoval nejméně tyto funkce:</w:t>
      </w:r>
    </w:p>
    <w:p w:rsidR="00354145" w:rsidRDefault="00354145" w:rsidP="00354145">
      <w:pPr>
        <w:pStyle w:val="Zkladntextodsazen"/>
        <w:numPr>
          <w:ilvl w:val="0"/>
          <w:numId w:val="5"/>
        </w:numPr>
      </w:pPr>
      <w:r>
        <w:t>ovládání pohybu kabiny pomocí tlačítek na patrech</w:t>
      </w:r>
    </w:p>
    <w:p w:rsidR="00354145" w:rsidRDefault="00354145" w:rsidP="00354145">
      <w:pPr>
        <w:pStyle w:val="Zkladntextodsazen"/>
        <w:numPr>
          <w:ilvl w:val="0"/>
          <w:numId w:val="5"/>
        </w:numPr>
      </w:pPr>
      <w:r>
        <w:t>ovládání pohybu kabiny pomocí tlačítek v kabině</w:t>
      </w:r>
    </w:p>
    <w:p w:rsidR="00354145" w:rsidRDefault="00354145" w:rsidP="00354145">
      <w:pPr>
        <w:pStyle w:val="Zkladntextodsazen"/>
        <w:numPr>
          <w:ilvl w:val="0"/>
          <w:numId w:val="5"/>
        </w:numPr>
      </w:pPr>
      <w:r>
        <w:t>ovládání pomocných funkcí výtahu</w:t>
      </w:r>
    </w:p>
    <w:p w:rsidR="00354145" w:rsidRDefault="00354145" w:rsidP="00354145">
      <w:pPr>
        <w:pStyle w:val="Zkladntextodsazen"/>
        <w:numPr>
          <w:ilvl w:val="0"/>
          <w:numId w:val="5"/>
        </w:numPr>
      </w:pPr>
      <w:r>
        <w:t>respektování funkcí tlačítek v závislosti na stavu výtahu (obsazená, případně plná kabina, . . . )</w:t>
      </w:r>
    </w:p>
    <w:p w:rsidR="00354145" w:rsidRDefault="00354145" w:rsidP="00354145">
      <w:pPr>
        <w:pStyle w:val="Zkladntextodsazen"/>
        <w:numPr>
          <w:ilvl w:val="0"/>
          <w:numId w:val="5"/>
        </w:numPr>
      </w:pPr>
      <w:r>
        <w:t>sledování provozních a chybových stavů</w:t>
      </w:r>
    </w:p>
    <w:p w:rsidR="00354145" w:rsidRDefault="00354145" w:rsidP="00354145">
      <w:pPr>
        <w:pStyle w:val="definice"/>
      </w:pPr>
      <w:r>
        <w:t>Závěr:</w:t>
      </w:r>
    </w:p>
    <w:p w:rsidR="00354145" w:rsidRDefault="00354145" w:rsidP="00354145">
      <w:pPr>
        <w:pStyle w:val="Zkladntextodsazen"/>
      </w:pPr>
      <w:r>
        <w:t xml:space="preserve">Navzdory mému snaze můj program nedokázal pohnout kabinou. Po důkladném prozkoumání programu bych ale chybu nepřičítal samotnému programu nýbrž zapojení. Při nedostatku času na konzultačních hodinách jsem narychlo zapojoval model výtahu (s nedostatkem kabelů – tudíž jsem musel přemýšlet, které vodiče si můžu dovolit vynechat, a navíc ještě špatně drželi, což mohlo vyústit v další chyby při jejich navracení) a nejspíš jsem někde udělal chybu. </w:t>
      </w:r>
    </w:p>
    <w:p w:rsidR="00354145" w:rsidRDefault="00354145" w:rsidP="00354145">
      <w:pPr>
        <w:pStyle w:val="definice"/>
      </w:pPr>
      <w:r>
        <w:t>Přílohy:</w:t>
      </w:r>
    </w:p>
    <w:p w:rsidR="00354145" w:rsidRDefault="00354145" w:rsidP="00354145">
      <w:pPr>
        <w:pStyle w:val="Zkladntextodsazen"/>
        <w:numPr>
          <w:ilvl w:val="0"/>
          <w:numId w:val="3"/>
        </w:numPr>
      </w:pPr>
      <w:r>
        <w:t>Výpis programu – 4 strany</w:t>
      </w:r>
    </w:p>
    <w:p w:rsidR="00354145" w:rsidRDefault="00354145" w:rsidP="00354145">
      <w:pPr>
        <w:pStyle w:val="Zkladntextodsazen"/>
        <w:numPr>
          <w:ilvl w:val="0"/>
          <w:numId w:val="3"/>
        </w:numPr>
      </w:pPr>
      <w:r>
        <w:t>Vývojový diagram – 1 strana</w:t>
      </w: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Pr="00C4270E" w:rsidRDefault="00354145" w:rsidP="00354145">
      <w:pPr>
        <w:pStyle w:val="Zkladntextodsazen"/>
        <w:ind w:left="0"/>
        <w:rPr>
          <w:b/>
        </w:rPr>
      </w:pPr>
      <w:r w:rsidRPr="00C4270E">
        <w:rPr>
          <w:b/>
        </w:rPr>
        <w:lastRenderedPageBreak/>
        <w:t>Vývojový Diagram:</w:t>
      </w:r>
    </w:p>
    <w:p w:rsidR="00354145" w:rsidRDefault="00243D3D" w:rsidP="00354145">
      <w:pPr>
        <w:pStyle w:val="Zkladntextodsazen"/>
        <w:ind w:left="0"/>
      </w:pPr>
      <w:r>
        <w:rPr>
          <w:noProof/>
          <w:lang w:eastAsia="cs-CZ"/>
        </w:rPr>
        <w:drawing>
          <wp:inline distT="0" distB="0" distL="0" distR="0">
            <wp:extent cx="3886200" cy="8067675"/>
            <wp:effectExtent l="0" t="0" r="0" b="0"/>
            <wp:docPr id="3" name="obrázek 1" descr="Vývojá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vojá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8067675"/>
                    </a:xfrm>
                    <a:prstGeom prst="rect">
                      <a:avLst/>
                    </a:prstGeom>
                    <a:noFill/>
                    <a:ln>
                      <a:noFill/>
                    </a:ln>
                  </pic:spPr>
                </pic:pic>
              </a:graphicData>
            </a:graphic>
          </wp:inline>
        </w:drawing>
      </w:r>
    </w:p>
    <w:p w:rsidR="00354145" w:rsidRDefault="00354145" w:rsidP="00354145">
      <w:pPr>
        <w:pStyle w:val="Zkladntextodsazen"/>
        <w:ind w:left="0"/>
        <w:rPr>
          <w:b/>
        </w:rPr>
      </w:pPr>
      <w:r w:rsidRPr="00C4270E">
        <w:rPr>
          <w:b/>
        </w:rPr>
        <w:lastRenderedPageBreak/>
        <w:t>Výpis programu:</w:t>
      </w:r>
    </w:p>
    <w:p w:rsidR="00354145" w:rsidRPr="00A71C5D" w:rsidRDefault="00354145" w:rsidP="00354145">
      <w:pPr>
        <w:pStyle w:val="Zkladntextodsazen"/>
        <w:rPr>
          <w:sz w:val="20"/>
          <w:szCs w:val="20"/>
        </w:rPr>
      </w:pPr>
      <w:r>
        <w:rPr>
          <w:sz w:val="20"/>
          <w:szCs w:val="20"/>
        </w:rPr>
        <w:t>#include &lt;stdio.h&gt;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71C5D">
        <w:rPr>
          <w:sz w:val="20"/>
          <w:szCs w:val="20"/>
        </w:rPr>
        <w:t>//Otevření knihovny</w:t>
      </w:r>
    </w:p>
    <w:p w:rsidR="00354145" w:rsidRPr="00A71C5D" w:rsidRDefault="00354145" w:rsidP="00354145">
      <w:pPr>
        <w:pStyle w:val="Zkladntextodsazen"/>
        <w:rPr>
          <w:sz w:val="20"/>
          <w:szCs w:val="20"/>
        </w:rPr>
      </w:pPr>
      <w:r>
        <w:rPr>
          <w:sz w:val="20"/>
          <w:szCs w:val="20"/>
        </w:rPr>
        <w:t>#include &lt;dos.h&gt;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71C5D">
        <w:rPr>
          <w:sz w:val="20"/>
          <w:szCs w:val="20"/>
        </w:rPr>
        <w:t>//Otevření knihovny</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int TK1, TK2, TK3, TK4;</w:t>
      </w:r>
      <w:r>
        <w:rPr>
          <w:sz w:val="20"/>
          <w:szCs w:val="20"/>
        </w:rPr>
        <w:tab/>
      </w:r>
      <w:r>
        <w:rPr>
          <w:sz w:val="20"/>
          <w:szCs w:val="20"/>
        </w:rPr>
        <w:tab/>
      </w:r>
      <w:r>
        <w:rPr>
          <w:sz w:val="20"/>
          <w:szCs w:val="20"/>
        </w:rPr>
        <w:tab/>
      </w:r>
      <w:r w:rsidRPr="00A71C5D">
        <w:rPr>
          <w:sz w:val="20"/>
          <w:szCs w:val="20"/>
        </w:rPr>
        <w:tab/>
      </w:r>
      <w:r w:rsidRPr="00A71C5D">
        <w:rPr>
          <w:sz w:val="20"/>
          <w:szCs w:val="20"/>
        </w:rPr>
        <w:tab/>
        <w:t>//Definice proměnných</w:t>
      </w:r>
    </w:p>
    <w:p w:rsidR="00354145" w:rsidRPr="00A71C5D" w:rsidRDefault="00354145" w:rsidP="00354145">
      <w:pPr>
        <w:pStyle w:val="Zkladntextodsazen"/>
        <w:rPr>
          <w:sz w:val="20"/>
          <w:szCs w:val="20"/>
        </w:rPr>
      </w:pPr>
      <w:r>
        <w:rPr>
          <w:sz w:val="20"/>
          <w:szCs w:val="20"/>
        </w:rPr>
        <w:t>int TP1, TP2, TP3, TP4;</w:t>
      </w:r>
      <w:r>
        <w:rPr>
          <w:sz w:val="20"/>
          <w:szCs w:val="20"/>
        </w:rPr>
        <w:tab/>
      </w:r>
      <w:r>
        <w:rPr>
          <w:sz w:val="20"/>
          <w:szCs w:val="20"/>
        </w:rPr>
        <w:tab/>
      </w:r>
      <w:r w:rsidRPr="00A71C5D">
        <w:rPr>
          <w:sz w:val="20"/>
          <w:szCs w:val="20"/>
        </w:rPr>
        <w:tab/>
      </w:r>
      <w:r w:rsidRPr="00A71C5D">
        <w:rPr>
          <w:sz w:val="20"/>
          <w:szCs w:val="20"/>
        </w:rPr>
        <w:tab/>
      </w:r>
      <w:r w:rsidRPr="00A71C5D">
        <w:rPr>
          <w:sz w:val="20"/>
          <w:szCs w:val="20"/>
        </w:rPr>
        <w:tab/>
        <w:t>//Definice proměnných</w:t>
      </w:r>
    </w:p>
    <w:p w:rsidR="00354145" w:rsidRPr="00A71C5D" w:rsidRDefault="00354145" w:rsidP="00354145">
      <w:pPr>
        <w:pStyle w:val="Zkladntextodsazen"/>
        <w:rPr>
          <w:sz w:val="20"/>
          <w:szCs w:val="20"/>
        </w:rPr>
      </w:pPr>
      <w:r>
        <w:rPr>
          <w:sz w:val="20"/>
          <w:szCs w:val="20"/>
        </w:rPr>
        <w:t>int C1, C2, C3, C4;</w:t>
      </w:r>
      <w:r>
        <w:rPr>
          <w:sz w:val="20"/>
          <w:szCs w:val="20"/>
        </w:rPr>
        <w:tab/>
      </w:r>
      <w:r>
        <w:rPr>
          <w:sz w:val="20"/>
          <w:szCs w:val="20"/>
        </w:rPr>
        <w:tab/>
      </w:r>
      <w:r>
        <w:rPr>
          <w:sz w:val="20"/>
          <w:szCs w:val="20"/>
        </w:rPr>
        <w:tab/>
      </w:r>
      <w:r>
        <w:rPr>
          <w:sz w:val="20"/>
          <w:szCs w:val="20"/>
        </w:rPr>
        <w:tab/>
      </w:r>
      <w:r w:rsidRPr="00A71C5D">
        <w:rPr>
          <w:sz w:val="20"/>
          <w:szCs w:val="20"/>
        </w:rPr>
        <w:tab/>
      </w:r>
      <w:r w:rsidRPr="00A71C5D">
        <w:rPr>
          <w:sz w:val="20"/>
          <w:szCs w:val="20"/>
        </w:rPr>
        <w:tab/>
        <w:t>//Definice proměnných</w:t>
      </w:r>
    </w:p>
    <w:p w:rsidR="00354145" w:rsidRPr="00A71C5D" w:rsidRDefault="00354145" w:rsidP="00354145">
      <w:pPr>
        <w:pStyle w:val="Zkladntextodsazen"/>
        <w:rPr>
          <w:sz w:val="20"/>
          <w:szCs w:val="20"/>
        </w:rPr>
      </w:pPr>
      <w:r>
        <w:rPr>
          <w:sz w:val="20"/>
          <w:szCs w:val="20"/>
        </w:rPr>
        <w:t>int DS, PS, IS;</w:t>
      </w:r>
      <w:r>
        <w:rPr>
          <w:sz w:val="20"/>
          <w:szCs w:val="20"/>
        </w:rPr>
        <w:tab/>
      </w:r>
      <w:r>
        <w:rPr>
          <w:sz w:val="20"/>
          <w:szCs w:val="20"/>
        </w:rPr>
        <w:tab/>
      </w:r>
      <w:r>
        <w:rPr>
          <w:sz w:val="20"/>
          <w:szCs w:val="20"/>
        </w:rPr>
        <w:tab/>
      </w:r>
      <w:r>
        <w:rPr>
          <w:sz w:val="20"/>
          <w:szCs w:val="20"/>
        </w:rPr>
        <w:tab/>
      </w:r>
      <w:r>
        <w:rPr>
          <w:sz w:val="20"/>
          <w:szCs w:val="20"/>
        </w:rPr>
        <w:tab/>
      </w:r>
      <w:r w:rsidRPr="00A71C5D">
        <w:rPr>
          <w:sz w:val="20"/>
          <w:szCs w:val="20"/>
        </w:rPr>
        <w:tab/>
        <w:t>//Definice proměnných</w:t>
      </w:r>
    </w:p>
    <w:p w:rsidR="00354145" w:rsidRPr="00A71C5D" w:rsidRDefault="00354145" w:rsidP="00354145">
      <w:pPr>
        <w:pStyle w:val="Zkladntextodsazen"/>
        <w:rPr>
          <w:sz w:val="20"/>
          <w:szCs w:val="20"/>
        </w:rPr>
      </w:pPr>
      <w:r>
        <w:rPr>
          <w:sz w:val="20"/>
          <w:szCs w:val="20"/>
        </w:rPr>
        <w:t>int i300, i301;</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71C5D">
        <w:rPr>
          <w:sz w:val="20"/>
          <w:szCs w:val="20"/>
        </w:rPr>
        <w:t>//Definice proměnných</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int Cil = 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71C5D">
        <w:rPr>
          <w:sz w:val="20"/>
          <w:szCs w:val="20"/>
        </w:rPr>
        <w:tab/>
        <w:t>//Definice proměnné a přiřazení hodnoty 0</w:t>
      </w:r>
    </w:p>
    <w:p w:rsidR="00354145" w:rsidRPr="00A71C5D" w:rsidRDefault="00354145" w:rsidP="00354145">
      <w:pPr>
        <w:pStyle w:val="Zkladntextodsazen"/>
        <w:rPr>
          <w:sz w:val="20"/>
          <w:szCs w:val="20"/>
        </w:rPr>
      </w:pPr>
      <w:r>
        <w:rPr>
          <w:sz w:val="20"/>
          <w:szCs w:val="20"/>
        </w:rPr>
        <w:t>int Pat;</w:t>
      </w:r>
      <w:r>
        <w:rPr>
          <w:sz w:val="20"/>
          <w:szCs w:val="20"/>
        </w:rPr>
        <w:tab/>
      </w:r>
      <w:r>
        <w:rPr>
          <w:sz w:val="20"/>
          <w:szCs w:val="20"/>
        </w:rPr>
        <w:tab/>
      </w:r>
      <w:r>
        <w:rPr>
          <w:sz w:val="20"/>
          <w:szCs w:val="20"/>
        </w:rPr>
        <w:tab/>
      </w:r>
      <w:r>
        <w:rPr>
          <w:sz w:val="20"/>
          <w:szCs w:val="20"/>
        </w:rPr>
        <w:tab/>
      </w:r>
      <w:r w:rsidRPr="00A71C5D">
        <w:rPr>
          <w:sz w:val="20"/>
          <w:szCs w:val="20"/>
        </w:rPr>
        <w:tab/>
      </w:r>
      <w:r w:rsidRPr="00A71C5D">
        <w:rPr>
          <w:sz w:val="20"/>
          <w:szCs w:val="20"/>
        </w:rPr>
        <w:tab/>
      </w:r>
      <w:r w:rsidRPr="00A71C5D">
        <w:rPr>
          <w:sz w:val="20"/>
          <w:szCs w:val="20"/>
        </w:rPr>
        <w:tab/>
        <w:t>//Definice proměnné</w:t>
      </w:r>
    </w:p>
    <w:p w:rsidR="00354145" w:rsidRPr="00A71C5D" w:rsidRDefault="00354145" w:rsidP="00354145">
      <w:pPr>
        <w:pStyle w:val="Zkladntextodsazen"/>
        <w:rPr>
          <w:sz w:val="20"/>
          <w:szCs w:val="20"/>
        </w:rPr>
      </w:pPr>
      <w:r w:rsidRPr="00A71C5D">
        <w:rPr>
          <w:sz w:val="20"/>
          <w:szCs w:val="20"/>
        </w:rPr>
        <w:t>int status = 0</w:t>
      </w:r>
      <w:r>
        <w:rPr>
          <w:sz w:val="20"/>
          <w:szCs w:val="20"/>
        </w:rPr>
        <w:t>;</w:t>
      </w:r>
      <w:r>
        <w:rPr>
          <w:sz w:val="20"/>
          <w:szCs w:val="20"/>
        </w:rPr>
        <w:tab/>
      </w:r>
      <w:r>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//Definice proměnné a přiřazení hodnoty 0</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void main()</w:t>
      </w:r>
      <w:r>
        <w:rPr>
          <w:sz w:val="20"/>
          <w:szCs w:val="20"/>
        </w:rPr>
        <w:tab/>
      </w:r>
      <w:r>
        <w:rPr>
          <w:sz w:val="20"/>
          <w:szCs w:val="20"/>
        </w:rPr>
        <w:tab/>
      </w:r>
      <w:r>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//Hlavní pole</w:t>
      </w:r>
    </w:p>
    <w:p w:rsidR="00354145" w:rsidRPr="00A71C5D" w:rsidRDefault="00354145" w:rsidP="00354145">
      <w:pPr>
        <w:pStyle w:val="Zkladntextodsazen"/>
        <w:rPr>
          <w:sz w:val="20"/>
          <w:szCs w:val="20"/>
        </w:rPr>
      </w:pPr>
      <w:r w:rsidRPr="00A71C5D">
        <w:rPr>
          <w:sz w:val="20"/>
          <w:szCs w:val="20"/>
        </w:rPr>
        <w:t>{</w:t>
      </w:r>
    </w:p>
    <w:p w:rsidR="00354145" w:rsidRPr="00A71C5D" w:rsidRDefault="00354145" w:rsidP="00354145">
      <w:pPr>
        <w:pStyle w:val="Zkladntextodsazen"/>
        <w:rPr>
          <w:sz w:val="20"/>
          <w:szCs w:val="20"/>
        </w:rPr>
      </w:pPr>
      <w:r>
        <w:rPr>
          <w:sz w:val="20"/>
          <w:szCs w:val="20"/>
        </w:rPr>
        <w:tab/>
        <w:t>outport(0x300, 0xFF);</w:t>
      </w:r>
      <w:r>
        <w:rPr>
          <w:sz w:val="20"/>
          <w:szCs w:val="20"/>
        </w:rPr>
        <w:tab/>
      </w:r>
      <w:r>
        <w:rPr>
          <w:sz w:val="20"/>
          <w:szCs w:val="20"/>
        </w:rPr>
        <w:tab/>
      </w:r>
      <w:r>
        <w:rPr>
          <w:sz w:val="20"/>
          <w:szCs w:val="20"/>
        </w:rPr>
        <w:tab/>
      </w:r>
      <w:r>
        <w:rPr>
          <w:sz w:val="20"/>
          <w:szCs w:val="20"/>
        </w:rPr>
        <w:tab/>
      </w:r>
      <w:r w:rsidRPr="00A71C5D">
        <w:rPr>
          <w:sz w:val="20"/>
          <w:szCs w:val="20"/>
        </w:rPr>
        <w:tab/>
        <w:t>//Výchozí hodnota pro port</w:t>
      </w:r>
    </w:p>
    <w:p w:rsidR="00354145" w:rsidRPr="00A71C5D" w:rsidRDefault="00354145" w:rsidP="00354145">
      <w:pPr>
        <w:pStyle w:val="Zkladntextodsazen"/>
        <w:rPr>
          <w:sz w:val="20"/>
          <w:szCs w:val="20"/>
        </w:rPr>
      </w:pPr>
      <w:r>
        <w:rPr>
          <w:sz w:val="20"/>
          <w:szCs w:val="20"/>
        </w:rPr>
        <w:tab/>
        <w:t>outport(0x301, 0xFF);</w:t>
      </w:r>
      <w:r>
        <w:rPr>
          <w:sz w:val="20"/>
          <w:szCs w:val="20"/>
        </w:rPr>
        <w:tab/>
      </w:r>
      <w:r>
        <w:rPr>
          <w:sz w:val="20"/>
          <w:szCs w:val="20"/>
        </w:rPr>
        <w:tab/>
      </w:r>
      <w:r>
        <w:rPr>
          <w:sz w:val="20"/>
          <w:szCs w:val="20"/>
        </w:rPr>
        <w:tab/>
      </w:r>
      <w:r>
        <w:rPr>
          <w:sz w:val="20"/>
          <w:szCs w:val="20"/>
        </w:rPr>
        <w:tab/>
      </w:r>
      <w:r w:rsidRPr="00A71C5D">
        <w:rPr>
          <w:sz w:val="20"/>
          <w:szCs w:val="20"/>
        </w:rPr>
        <w:tab/>
        <w:t>//Výchozí hodnota pro port</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ab/>
        <w:t>while (1)</w:t>
      </w:r>
      <w:r>
        <w:rPr>
          <w:sz w:val="20"/>
          <w:szCs w:val="20"/>
        </w:rPr>
        <w:tab/>
      </w:r>
      <w:r>
        <w:rPr>
          <w:sz w:val="20"/>
          <w:szCs w:val="20"/>
        </w:rPr>
        <w:tab/>
      </w:r>
      <w:r>
        <w:rPr>
          <w:sz w:val="20"/>
          <w:szCs w:val="20"/>
        </w:rPr>
        <w:tab/>
      </w:r>
      <w:r w:rsidRPr="00A71C5D">
        <w:rPr>
          <w:sz w:val="20"/>
          <w:szCs w:val="20"/>
        </w:rPr>
        <w:tab/>
      </w:r>
      <w:r w:rsidRPr="00A71C5D">
        <w:rPr>
          <w:sz w:val="20"/>
          <w:szCs w:val="20"/>
        </w:rPr>
        <w:tab/>
      </w:r>
      <w:r w:rsidRPr="00A71C5D">
        <w:rPr>
          <w:sz w:val="20"/>
          <w:szCs w:val="20"/>
        </w:rPr>
        <w:tab/>
        <w:t>//Nekonečný cyklus</w:t>
      </w:r>
    </w:p>
    <w:p w:rsidR="00354145" w:rsidRPr="00A71C5D" w:rsidRDefault="00354145" w:rsidP="00354145">
      <w:pPr>
        <w:pStyle w:val="Zkladntextodsazen"/>
        <w:rPr>
          <w:sz w:val="20"/>
          <w:szCs w:val="20"/>
        </w:rPr>
      </w:pP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t>i300 = inpor</w:t>
      </w:r>
      <w:r>
        <w:rPr>
          <w:sz w:val="20"/>
          <w:szCs w:val="20"/>
        </w:rPr>
        <w:t>t(0x300);</w:t>
      </w:r>
      <w:r>
        <w:rPr>
          <w:sz w:val="20"/>
          <w:szCs w:val="20"/>
        </w:rPr>
        <w:tab/>
      </w:r>
      <w:r>
        <w:rPr>
          <w:sz w:val="20"/>
          <w:szCs w:val="20"/>
        </w:rPr>
        <w:tab/>
      </w:r>
      <w:r>
        <w:rPr>
          <w:sz w:val="20"/>
          <w:szCs w:val="20"/>
        </w:rPr>
        <w:tab/>
      </w:r>
      <w:r w:rsidRPr="00A71C5D">
        <w:rPr>
          <w:sz w:val="20"/>
          <w:szCs w:val="20"/>
        </w:rPr>
        <w:tab/>
        <w:t>//Načtení hodnot z portu</w:t>
      </w:r>
    </w:p>
    <w:p w:rsidR="00354145" w:rsidRPr="00A71C5D" w:rsidRDefault="00354145" w:rsidP="00354145">
      <w:pPr>
        <w:pStyle w:val="Zkladntextodsazen"/>
        <w:rPr>
          <w:sz w:val="20"/>
          <w:szCs w:val="20"/>
        </w:rPr>
      </w:pPr>
      <w:r>
        <w:rPr>
          <w:sz w:val="20"/>
          <w:szCs w:val="20"/>
        </w:rPr>
        <w:tab/>
      </w:r>
      <w:r>
        <w:rPr>
          <w:sz w:val="20"/>
          <w:szCs w:val="20"/>
        </w:rPr>
        <w:tab/>
        <w:t>i301 = inport(0x301);</w:t>
      </w:r>
      <w:r>
        <w:rPr>
          <w:sz w:val="20"/>
          <w:szCs w:val="20"/>
        </w:rPr>
        <w:tab/>
      </w:r>
      <w:r w:rsidRPr="00A71C5D">
        <w:rPr>
          <w:sz w:val="20"/>
          <w:szCs w:val="20"/>
        </w:rPr>
        <w:tab/>
      </w:r>
      <w:r w:rsidRPr="00A71C5D">
        <w:rPr>
          <w:sz w:val="20"/>
          <w:szCs w:val="20"/>
        </w:rPr>
        <w:tab/>
      </w:r>
      <w:r w:rsidRPr="00A71C5D">
        <w:rPr>
          <w:sz w:val="20"/>
          <w:szCs w:val="20"/>
        </w:rPr>
        <w:tab/>
        <w:t>//Načtení hodnot z portu</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ab/>
      </w:r>
      <w:r>
        <w:rPr>
          <w:sz w:val="20"/>
          <w:szCs w:val="20"/>
        </w:rPr>
        <w:tab/>
        <w:t>TK1 = i301 &amp; 0x40;</w:t>
      </w:r>
      <w:r>
        <w:rPr>
          <w:sz w:val="20"/>
          <w:szCs w:val="20"/>
        </w:rPr>
        <w:tab/>
      </w:r>
      <w:r>
        <w:rPr>
          <w:sz w:val="20"/>
          <w:szCs w:val="20"/>
        </w:rPr>
        <w:tab/>
      </w:r>
      <w:r>
        <w:rPr>
          <w:sz w:val="20"/>
          <w:szCs w:val="20"/>
        </w:rPr>
        <w:tab/>
      </w:r>
      <w:r w:rsidRPr="00A71C5D">
        <w:rPr>
          <w:sz w:val="20"/>
          <w:szCs w:val="20"/>
        </w:rPr>
        <w:tab/>
        <w:t>//Rozpoznání bitu pro TK1 pomocí hodnoty masky</w:t>
      </w:r>
    </w:p>
    <w:p w:rsidR="00354145" w:rsidRPr="00A71C5D" w:rsidRDefault="00354145" w:rsidP="00354145">
      <w:pPr>
        <w:pStyle w:val="Zkladntextodsazen"/>
        <w:rPr>
          <w:sz w:val="20"/>
          <w:szCs w:val="20"/>
        </w:rPr>
      </w:pPr>
      <w:r>
        <w:rPr>
          <w:sz w:val="20"/>
          <w:szCs w:val="20"/>
        </w:rPr>
        <w:tab/>
      </w:r>
      <w:r>
        <w:rPr>
          <w:sz w:val="20"/>
          <w:szCs w:val="20"/>
        </w:rPr>
        <w:tab/>
        <w:t>TK2 = i301 &amp; 0x10;</w:t>
      </w:r>
      <w:r>
        <w:rPr>
          <w:sz w:val="20"/>
          <w:szCs w:val="20"/>
        </w:rPr>
        <w:tab/>
      </w:r>
      <w:r>
        <w:rPr>
          <w:sz w:val="20"/>
          <w:szCs w:val="20"/>
        </w:rPr>
        <w:tab/>
      </w:r>
      <w:r>
        <w:rPr>
          <w:sz w:val="20"/>
          <w:szCs w:val="20"/>
        </w:rPr>
        <w:tab/>
      </w:r>
      <w:r w:rsidRPr="00A71C5D">
        <w:rPr>
          <w:sz w:val="20"/>
          <w:szCs w:val="20"/>
        </w:rPr>
        <w:tab/>
        <w:t>//Rozpoznání bitu pro TK2 pomocí hodnoty masky</w:t>
      </w:r>
    </w:p>
    <w:p w:rsidR="00354145" w:rsidRPr="00A71C5D" w:rsidRDefault="00354145" w:rsidP="00354145">
      <w:pPr>
        <w:pStyle w:val="Zkladntextodsazen"/>
        <w:rPr>
          <w:sz w:val="20"/>
          <w:szCs w:val="20"/>
        </w:rPr>
      </w:pPr>
      <w:r w:rsidRPr="00A71C5D">
        <w:rPr>
          <w:sz w:val="20"/>
          <w:szCs w:val="20"/>
        </w:rPr>
        <w:tab/>
      </w:r>
      <w:r w:rsidRPr="00A71C5D">
        <w:rPr>
          <w:sz w:val="20"/>
          <w:szCs w:val="20"/>
        </w:rPr>
        <w:tab/>
        <w:t xml:space="preserve">TK3 = i301 &amp; </w:t>
      </w:r>
      <w:r>
        <w:rPr>
          <w:sz w:val="20"/>
          <w:szCs w:val="20"/>
        </w:rPr>
        <w:t>0x04;</w:t>
      </w:r>
      <w:r>
        <w:rPr>
          <w:sz w:val="20"/>
          <w:szCs w:val="20"/>
        </w:rPr>
        <w:tab/>
      </w:r>
      <w:r w:rsidRPr="00A71C5D">
        <w:rPr>
          <w:sz w:val="20"/>
          <w:szCs w:val="20"/>
        </w:rPr>
        <w:tab/>
      </w:r>
      <w:r w:rsidRPr="00A71C5D">
        <w:rPr>
          <w:sz w:val="20"/>
          <w:szCs w:val="20"/>
        </w:rPr>
        <w:tab/>
      </w:r>
      <w:r w:rsidRPr="00A71C5D">
        <w:rPr>
          <w:sz w:val="20"/>
          <w:szCs w:val="20"/>
        </w:rPr>
        <w:tab/>
        <w:t>//Rozpoznání bitu pro TK3 pomocí hodnoty masky</w:t>
      </w:r>
    </w:p>
    <w:p w:rsidR="00354145" w:rsidRPr="00A71C5D" w:rsidRDefault="00354145" w:rsidP="00354145">
      <w:pPr>
        <w:pStyle w:val="Zkladntextodsazen"/>
        <w:rPr>
          <w:sz w:val="20"/>
          <w:szCs w:val="20"/>
        </w:rPr>
      </w:pPr>
      <w:r>
        <w:rPr>
          <w:sz w:val="20"/>
          <w:szCs w:val="20"/>
        </w:rPr>
        <w:tab/>
      </w:r>
      <w:r>
        <w:rPr>
          <w:sz w:val="20"/>
          <w:szCs w:val="20"/>
        </w:rPr>
        <w:tab/>
        <w:t>TK4 = i301 &amp; 0x01;</w:t>
      </w:r>
      <w:r>
        <w:rPr>
          <w:sz w:val="20"/>
          <w:szCs w:val="20"/>
        </w:rPr>
        <w:tab/>
      </w:r>
      <w:r>
        <w:rPr>
          <w:sz w:val="20"/>
          <w:szCs w:val="20"/>
        </w:rPr>
        <w:tab/>
      </w:r>
      <w:r w:rsidRPr="00A71C5D">
        <w:rPr>
          <w:sz w:val="20"/>
          <w:szCs w:val="20"/>
        </w:rPr>
        <w:tab/>
      </w:r>
      <w:r w:rsidRPr="00A71C5D">
        <w:rPr>
          <w:sz w:val="20"/>
          <w:szCs w:val="20"/>
        </w:rPr>
        <w:tab/>
        <w:t>//Rozpoznání bitu pro TK4 pomocí hodnoty masky</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ab/>
      </w:r>
      <w:r>
        <w:rPr>
          <w:sz w:val="20"/>
          <w:szCs w:val="20"/>
        </w:rPr>
        <w:tab/>
        <w:t>TP1 = i301 &amp; 0x80;</w:t>
      </w:r>
      <w:r>
        <w:rPr>
          <w:sz w:val="20"/>
          <w:szCs w:val="20"/>
        </w:rPr>
        <w:tab/>
      </w:r>
      <w:r>
        <w:rPr>
          <w:sz w:val="20"/>
          <w:szCs w:val="20"/>
        </w:rPr>
        <w:tab/>
      </w:r>
      <w:r>
        <w:rPr>
          <w:sz w:val="20"/>
          <w:szCs w:val="20"/>
        </w:rPr>
        <w:tab/>
      </w:r>
      <w:r w:rsidRPr="00A71C5D">
        <w:rPr>
          <w:sz w:val="20"/>
          <w:szCs w:val="20"/>
        </w:rPr>
        <w:tab/>
        <w:t>//Rozpoznání bitu pro TP1 pomocí hodnoty masky</w:t>
      </w:r>
    </w:p>
    <w:p w:rsidR="00354145" w:rsidRPr="00A71C5D" w:rsidRDefault="00354145" w:rsidP="00354145">
      <w:pPr>
        <w:pStyle w:val="Zkladntextodsazen"/>
        <w:rPr>
          <w:sz w:val="20"/>
          <w:szCs w:val="20"/>
        </w:rPr>
      </w:pPr>
      <w:r>
        <w:rPr>
          <w:sz w:val="20"/>
          <w:szCs w:val="20"/>
        </w:rPr>
        <w:tab/>
      </w:r>
      <w:r>
        <w:rPr>
          <w:sz w:val="20"/>
          <w:szCs w:val="20"/>
        </w:rPr>
        <w:tab/>
        <w:t>TP2 = i301 &amp; 0x20;</w:t>
      </w:r>
      <w:r>
        <w:rPr>
          <w:sz w:val="20"/>
          <w:szCs w:val="20"/>
        </w:rPr>
        <w:tab/>
      </w:r>
      <w:r>
        <w:rPr>
          <w:sz w:val="20"/>
          <w:szCs w:val="20"/>
        </w:rPr>
        <w:tab/>
      </w:r>
      <w:r>
        <w:rPr>
          <w:sz w:val="20"/>
          <w:szCs w:val="20"/>
        </w:rPr>
        <w:tab/>
      </w:r>
      <w:r w:rsidRPr="00A71C5D">
        <w:rPr>
          <w:sz w:val="20"/>
          <w:szCs w:val="20"/>
        </w:rPr>
        <w:tab/>
        <w:t>//Rozpoznání bitu pro TP2 pomocí hodnoty masky</w:t>
      </w:r>
    </w:p>
    <w:p w:rsidR="00354145" w:rsidRPr="00A71C5D" w:rsidRDefault="00354145" w:rsidP="00354145">
      <w:pPr>
        <w:pStyle w:val="Zkladntextodsazen"/>
        <w:rPr>
          <w:sz w:val="20"/>
          <w:szCs w:val="20"/>
        </w:rPr>
      </w:pPr>
      <w:r>
        <w:rPr>
          <w:sz w:val="20"/>
          <w:szCs w:val="20"/>
        </w:rPr>
        <w:tab/>
      </w:r>
      <w:r>
        <w:rPr>
          <w:sz w:val="20"/>
          <w:szCs w:val="20"/>
        </w:rPr>
        <w:tab/>
        <w:t>TP3 = i301 &amp; 0x08;</w:t>
      </w:r>
      <w:r>
        <w:rPr>
          <w:sz w:val="20"/>
          <w:szCs w:val="20"/>
        </w:rPr>
        <w:tab/>
      </w:r>
      <w:r>
        <w:rPr>
          <w:sz w:val="20"/>
          <w:szCs w:val="20"/>
        </w:rPr>
        <w:tab/>
      </w:r>
      <w:r>
        <w:rPr>
          <w:sz w:val="20"/>
          <w:szCs w:val="20"/>
        </w:rPr>
        <w:tab/>
      </w:r>
      <w:r w:rsidRPr="00A71C5D">
        <w:rPr>
          <w:sz w:val="20"/>
          <w:szCs w:val="20"/>
        </w:rPr>
        <w:tab/>
        <w:t>//Rozpoznání bitu pro TP3 pomocí hodnoty masky</w:t>
      </w:r>
    </w:p>
    <w:p w:rsidR="00354145" w:rsidRPr="00A71C5D" w:rsidRDefault="00354145" w:rsidP="00354145">
      <w:pPr>
        <w:pStyle w:val="Zkladntextodsazen"/>
        <w:rPr>
          <w:sz w:val="20"/>
          <w:szCs w:val="20"/>
        </w:rPr>
      </w:pPr>
      <w:r>
        <w:rPr>
          <w:sz w:val="20"/>
          <w:szCs w:val="20"/>
        </w:rPr>
        <w:tab/>
      </w:r>
      <w:r>
        <w:rPr>
          <w:sz w:val="20"/>
          <w:szCs w:val="20"/>
        </w:rPr>
        <w:tab/>
        <w:t>TP4 = i301 &amp; 0x02;</w:t>
      </w:r>
      <w:r>
        <w:rPr>
          <w:sz w:val="20"/>
          <w:szCs w:val="20"/>
        </w:rPr>
        <w:tab/>
      </w:r>
      <w:r w:rsidRPr="00A71C5D">
        <w:rPr>
          <w:sz w:val="20"/>
          <w:szCs w:val="20"/>
        </w:rPr>
        <w:tab/>
      </w:r>
      <w:r w:rsidRPr="00A71C5D">
        <w:rPr>
          <w:sz w:val="20"/>
          <w:szCs w:val="20"/>
        </w:rPr>
        <w:tab/>
      </w:r>
      <w:r w:rsidRPr="00A71C5D">
        <w:rPr>
          <w:sz w:val="20"/>
          <w:szCs w:val="20"/>
        </w:rPr>
        <w:tab/>
        <w:t>//Rozpoznání bitu pro TP4 pomocí hodnoty masky</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ab/>
      </w:r>
      <w:r>
        <w:rPr>
          <w:sz w:val="20"/>
          <w:szCs w:val="20"/>
        </w:rPr>
        <w:tab/>
        <w:t>C1 = i300 &amp; 0x40;</w:t>
      </w:r>
      <w:r>
        <w:rPr>
          <w:sz w:val="20"/>
          <w:szCs w:val="20"/>
        </w:rPr>
        <w:tab/>
      </w:r>
      <w:r>
        <w:rPr>
          <w:sz w:val="20"/>
          <w:szCs w:val="20"/>
        </w:rPr>
        <w:tab/>
      </w:r>
      <w:r>
        <w:rPr>
          <w:sz w:val="20"/>
          <w:szCs w:val="20"/>
        </w:rPr>
        <w:tab/>
      </w:r>
      <w:r w:rsidRPr="00A71C5D">
        <w:rPr>
          <w:sz w:val="20"/>
          <w:szCs w:val="20"/>
        </w:rPr>
        <w:tab/>
        <w:t>//Rozpoznání bitu pro C1 pomocí hodnoty masky</w:t>
      </w:r>
    </w:p>
    <w:p w:rsidR="00354145" w:rsidRPr="00A71C5D" w:rsidRDefault="00354145" w:rsidP="00354145">
      <w:pPr>
        <w:pStyle w:val="Zkladntextodsazen"/>
        <w:rPr>
          <w:sz w:val="20"/>
          <w:szCs w:val="20"/>
        </w:rPr>
      </w:pPr>
      <w:r>
        <w:rPr>
          <w:sz w:val="20"/>
          <w:szCs w:val="20"/>
        </w:rPr>
        <w:tab/>
      </w:r>
      <w:r>
        <w:rPr>
          <w:sz w:val="20"/>
          <w:szCs w:val="20"/>
        </w:rPr>
        <w:tab/>
        <w:t>C2 = i300 &amp; 0x10;</w:t>
      </w:r>
      <w:r>
        <w:rPr>
          <w:sz w:val="20"/>
          <w:szCs w:val="20"/>
        </w:rPr>
        <w:tab/>
      </w:r>
      <w:r w:rsidRPr="00A71C5D">
        <w:rPr>
          <w:sz w:val="20"/>
          <w:szCs w:val="20"/>
        </w:rPr>
        <w:tab/>
      </w:r>
      <w:r w:rsidRPr="00A71C5D">
        <w:rPr>
          <w:sz w:val="20"/>
          <w:szCs w:val="20"/>
        </w:rPr>
        <w:tab/>
      </w:r>
      <w:r w:rsidRPr="00A71C5D">
        <w:rPr>
          <w:sz w:val="20"/>
          <w:szCs w:val="20"/>
        </w:rPr>
        <w:tab/>
        <w:t>//Rozpoznání bitu pro C2 pomocí hodnoty masky</w:t>
      </w:r>
    </w:p>
    <w:p w:rsidR="00354145" w:rsidRPr="00A71C5D" w:rsidRDefault="00354145" w:rsidP="00354145">
      <w:pPr>
        <w:pStyle w:val="Zkladntextodsazen"/>
        <w:rPr>
          <w:sz w:val="20"/>
          <w:szCs w:val="20"/>
        </w:rPr>
      </w:pPr>
      <w:r>
        <w:rPr>
          <w:sz w:val="20"/>
          <w:szCs w:val="20"/>
        </w:rPr>
        <w:tab/>
      </w:r>
      <w:r>
        <w:rPr>
          <w:sz w:val="20"/>
          <w:szCs w:val="20"/>
        </w:rPr>
        <w:tab/>
        <w:t>C3 = i300 &amp; 0x04;</w:t>
      </w:r>
      <w:r>
        <w:rPr>
          <w:sz w:val="20"/>
          <w:szCs w:val="20"/>
        </w:rPr>
        <w:tab/>
      </w:r>
      <w:r w:rsidRPr="00A71C5D">
        <w:rPr>
          <w:sz w:val="20"/>
          <w:szCs w:val="20"/>
        </w:rPr>
        <w:tab/>
      </w:r>
      <w:r w:rsidRPr="00A71C5D">
        <w:rPr>
          <w:sz w:val="20"/>
          <w:szCs w:val="20"/>
        </w:rPr>
        <w:tab/>
      </w:r>
      <w:r w:rsidRPr="00A71C5D">
        <w:rPr>
          <w:sz w:val="20"/>
          <w:szCs w:val="20"/>
        </w:rPr>
        <w:tab/>
        <w:t>//Rozpoznání bitu pro C3 pomocí hodnoty masky</w:t>
      </w:r>
    </w:p>
    <w:p w:rsidR="00354145" w:rsidRPr="00A71C5D" w:rsidRDefault="00354145" w:rsidP="00354145">
      <w:pPr>
        <w:pStyle w:val="Zkladntextodsazen"/>
        <w:rPr>
          <w:sz w:val="20"/>
          <w:szCs w:val="20"/>
        </w:rPr>
      </w:pPr>
      <w:r>
        <w:rPr>
          <w:sz w:val="20"/>
          <w:szCs w:val="20"/>
        </w:rPr>
        <w:lastRenderedPageBreak/>
        <w:tab/>
      </w:r>
      <w:r>
        <w:rPr>
          <w:sz w:val="20"/>
          <w:szCs w:val="20"/>
        </w:rPr>
        <w:tab/>
        <w:t>C4 = i300 &amp; 0x01;</w:t>
      </w:r>
      <w:r>
        <w:rPr>
          <w:sz w:val="20"/>
          <w:szCs w:val="20"/>
        </w:rPr>
        <w:tab/>
      </w:r>
      <w:r>
        <w:rPr>
          <w:sz w:val="20"/>
          <w:szCs w:val="20"/>
        </w:rPr>
        <w:tab/>
      </w:r>
      <w:r w:rsidRPr="00A71C5D">
        <w:rPr>
          <w:sz w:val="20"/>
          <w:szCs w:val="20"/>
        </w:rPr>
        <w:tab/>
      </w:r>
      <w:r w:rsidRPr="00A71C5D">
        <w:rPr>
          <w:sz w:val="20"/>
          <w:szCs w:val="20"/>
        </w:rPr>
        <w:tab/>
        <w:t>//Rozpoznání bitu pro C4 pomocí hodnoty masky</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sidRPr="00A71C5D">
        <w:rPr>
          <w:sz w:val="20"/>
          <w:szCs w:val="20"/>
        </w:rPr>
        <w:tab/>
      </w:r>
      <w:r w:rsidRPr="00A71C5D">
        <w:rPr>
          <w:sz w:val="20"/>
          <w:szCs w:val="20"/>
        </w:rPr>
        <w:tab/>
        <w:t xml:space="preserve">DS = </w:t>
      </w:r>
      <w:r>
        <w:rPr>
          <w:sz w:val="20"/>
          <w:szCs w:val="20"/>
        </w:rPr>
        <w:t>i300 &amp; 0x80;</w:t>
      </w:r>
      <w:r>
        <w:rPr>
          <w:sz w:val="20"/>
          <w:szCs w:val="20"/>
        </w:rPr>
        <w:tab/>
      </w:r>
      <w:r>
        <w:rPr>
          <w:sz w:val="20"/>
          <w:szCs w:val="20"/>
        </w:rPr>
        <w:tab/>
      </w:r>
      <w:r>
        <w:rPr>
          <w:sz w:val="20"/>
          <w:szCs w:val="20"/>
        </w:rPr>
        <w:tab/>
      </w:r>
      <w:r w:rsidRPr="00A71C5D">
        <w:rPr>
          <w:sz w:val="20"/>
          <w:szCs w:val="20"/>
        </w:rPr>
        <w:tab/>
        <w:t>//Rozpoznání bitu pro DS pomocí hodnoty masky</w:t>
      </w:r>
    </w:p>
    <w:p w:rsidR="00354145" w:rsidRPr="00A71C5D" w:rsidRDefault="00354145" w:rsidP="00354145">
      <w:pPr>
        <w:pStyle w:val="Zkladntextodsazen"/>
        <w:rPr>
          <w:sz w:val="20"/>
          <w:szCs w:val="20"/>
        </w:rPr>
      </w:pPr>
      <w:r>
        <w:rPr>
          <w:sz w:val="20"/>
          <w:szCs w:val="20"/>
        </w:rPr>
        <w:tab/>
      </w:r>
      <w:r>
        <w:rPr>
          <w:sz w:val="20"/>
          <w:szCs w:val="20"/>
        </w:rPr>
        <w:tab/>
        <w:t>PS = i300 &amp; 0x20;</w:t>
      </w:r>
      <w:r>
        <w:rPr>
          <w:sz w:val="20"/>
          <w:szCs w:val="20"/>
        </w:rPr>
        <w:tab/>
      </w:r>
      <w:r>
        <w:rPr>
          <w:sz w:val="20"/>
          <w:szCs w:val="20"/>
        </w:rPr>
        <w:tab/>
      </w:r>
      <w:r w:rsidRPr="00A71C5D">
        <w:rPr>
          <w:sz w:val="20"/>
          <w:szCs w:val="20"/>
        </w:rPr>
        <w:tab/>
      </w:r>
      <w:r w:rsidRPr="00A71C5D">
        <w:rPr>
          <w:sz w:val="20"/>
          <w:szCs w:val="20"/>
        </w:rPr>
        <w:tab/>
        <w:t>//Rozpoznání bitu pro PS pomocí hodnoty masky</w:t>
      </w:r>
    </w:p>
    <w:p w:rsidR="00354145" w:rsidRPr="00A71C5D" w:rsidRDefault="00354145" w:rsidP="00354145">
      <w:pPr>
        <w:pStyle w:val="Zkladntextodsazen"/>
        <w:rPr>
          <w:sz w:val="20"/>
          <w:szCs w:val="20"/>
        </w:rPr>
      </w:pPr>
      <w:r>
        <w:rPr>
          <w:sz w:val="20"/>
          <w:szCs w:val="20"/>
        </w:rPr>
        <w:tab/>
      </w:r>
      <w:r>
        <w:rPr>
          <w:sz w:val="20"/>
          <w:szCs w:val="20"/>
        </w:rPr>
        <w:tab/>
        <w:t>IS = i300 &amp; 0x08;</w:t>
      </w:r>
      <w:r>
        <w:rPr>
          <w:sz w:val="20"/>
          <w:szCs w:val="20"/>
        </w:rPr>
        <w:tab/>
      </w:r>
      <w:r w:rsidRPr="00A71C5D">
        <w:rPr>
          <w:sz w:val="20"/>
          <w:szCs w:val="20"/>
        </w:rPr>
        <w:tab/>
      </w:r>
      <w:r w:rsidRPr="00A71C5D">
        <w:rPr>
          <w:sz w:val="20"/>
          <w:szCs w:val="20"/>
        </w:rPr>
        <w:tab/>
      </w:r>
      <w:r w:rsidRPr="00A71C5D">
        <w:rPr>
          <w:sz w:val="20"/>
          <w:szCs w:val="20"/>
        </w:rPr>
        <w:tab/>
        <w:t>//Rozpoznání bitu pro IS pomocí hodnoty masky</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ab/>
      </w:r>
      <w:r>
        <w:rPr>
          <w:sz w:val="20"/>
          <w:szCs w:val="20"/>
        </w:rPr>
        <w:tab/>
        <w:t>switch (status)</w:t>
      </w:r>
      <w:r>
        <w:rPr>
          <w:sz w:val="20"/>
          <w:szCs w:val="20"/>
        </w:rPr>
        <w:tab/>
      </w:r>
      <w:r>
        <w:rPr>
          <w:sz w:val="20"/>
          <w:szCs w:val="20"/>
        </w:rPr>
        <w:tab/>
      </w:r>
      <w:r>
        <w:rPr>
          <w:sz w:val="20"/>
          <w:szCs w:val="20"/>
        </w:rPr>
        <w:tab/>
      </w:r>
      <w:r w:rsidRPr="00A71C5D">
        <w:rPr>
          <w:sz w:val="20"/>
          <w:szCs w:val="20"/>
        </w:rPr>
        <w:tab/>
      </w:r>
      <w:r w:rsidRPr="00A71C5D">
        <w:rPr>
          <w:sz w:val="20"/>
          <w:szCs w:val="20"/>
        </w:rPr>
        <w:tab/>
        <w:t>//Vybírá proces podle hodnoty status</w:t>
      </w:r>
    </w:p>
    <w:p w:rsidR="00354145" w:rsidRPr="00A71C5D" w:rsidRDefault="00354145" w:rsidP="00354145">
      <w:pPr>
        <w:pStyle w:val="Zkladntextodsazen"/>
        <w:rPr>
          <w:sz w:val="20"/>
          <w:szCs w:val="20"/>
        </w:rPr>
      </w:pP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t>case 0:</w:t>
      </w:r>
      <w:r>
        <w:rPr>
          <w:sz w:val="20"/>
          <w:szCs w:val="20"/>
        </w:rPr>
        <w:tab/>
      </w:r>
      <w:r>
        <w:rPr>
          <w:sz w:val="20"/>
          <w:szCs w:val="20"/>
        </w:rPr>
        <w:tab/>
      </w:r>
      <w:r>
        <w:rPr>
          <w:sz w:val="20"/>
          <w:szCs w:val="20"/>
        </w:rPr>
        <w:tab/>
      </w:r>
      <w:r w:rsidRPr="00A71C5D">
        <w:rPr>
          <w:sz w:val="20"/>
          <w:szCs w:val="20"/>
        </w:rPr>
        <w:tab/>
      </w:r>
      <w:r w:rsidRPr="00A71C5D">
        <w:rPr>
          <w:sz w:val="20"/>
          <w:szCs w:val="20"/>
        </w:rPr>
        <w:tab/>
        <w:t>//Když je hodnota status 0 (Nájezd do referenční pozice - první partro)</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if (C1 == 0)</w:t>
      </w:r>
      <w:r>
        <w:rPr>
          <w:sz w:val="20"/>
          <w:szCs w:val="20"/>
        </w:rPr>
        <w:tab/>
      </w:r>
      <w:r w:rsidRPr="00A71C5D">
        <w:rPr>
          <w:sz w:val="20"/>
          <w:szCs w:val="20"/>
        </w:rPr>
        <w:tab/>
      </w:r>
      <w:r w:rsidRPr="00A71C5D">
        <w:rPr>
          <w:sz w:val="20"/>
          <w:szCs w:val="20"/>
        </w:rPr>
        <w:tab/>
        <w:t>//Jestli najela kabina do referenční pozice</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status = 1;</w:t>
      </w:r>
      <w:r>
        <w:rPr>
          <w:sz w:val="20"/>
          <w:szCs w:val="20"/>
        </w:rPr>
        <w:tab/>
      </w:r>
      <w:r w:rsidRPr="00A71C5D">
        <w:rPr>
          <w:sz w:val="20"/>
          <w:szCs w:val="20"/>
        </w:rPr>
        <w:tab/>
        <w:t>//Nastaví status hodnotou 1</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else</w:t>
      </w:r>
      <w:r>
        <w:rPr>
          <w:sz w:val="20"/>
          <w:szCs w:val="20"/>
        </w:rPr>
        <w:tab/>
      </w:r>
      <w:r w:rsidRPr="00A71C5D">
        <w:rPr>
          <w:sz w:val="20"/>
          <w:szCs w:val="20"/>
        </w:rPr>
        <w:tab/>
      </w:r>
      <w:r w:rsidRPr="00A71C5D">
        <w:rPr>
          <w:sz w:val="20"/>
          <w:szCs w:val="20"/>
        </w:rPr>
        <w:tab/>
      </w:r>
      <w:r w:rsidRPr="00A71C5D">
        <w:rPr>
          <w:sz w:val="20"/>
          <w:szCs w:val="20"/>
        </w:rPr>
        <w:tab/>
        <w:t>//Kabina není v prvním patře</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outport(0x300, 0xAF);</w:t>
      </w:r>
      <w:r w:rsidRPr="00A71C5D">
        <w:rPr>
          <w:sz w:val="20"/>
          <w:szCs w:val="20"/>
        </w:rPr>
        <w:tab/>
        <w:t>//Pošle na port kombinaci bitů pro pohyb do prvního patra</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status = 0;</w:t>
      </w:r>
      <w:r w:rsidRPr="00A71C5D">
        <w:rPr>
          <w:sz w:val="20"/>
          <w:szCs w:val="20"/>
        </w:rPr>
        <w:tab/>
      </w:r>
      <w:r w:rsidRPr="00A71C5D">
        <w:rPr>
          <w:sz w:val="20"/>
          <w:szCs w:val="20"/>
        </w:rPr>
        <w:tab/>
        <w:t>//Nastaví status hodnotou 0</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t>break;</w:t>
      </w:r>
      <w:r>
        <w:rPr>
          <w:sz w:val="20"/>
          <w:szCs w:val="20"/>
        </w:rPr>
        <w:tab/>
      </w:r>
      <w:r>
        <w:rPr>
          <w:sz w:val="20"/>
          <w:szCs w:val="20"/>
        </w:rPr>
        <w:tab/>
      </w:r>
      <w:r>
        <w:rPr>
          <w:sz w:val="20"/>
          <w:szCs w:val="20"/>
        </w:rPr>
        <w:tab/>
      </w:r>
      <w:r w:rsidRPr="00A71C5D">
        <w:rPr>
          <w:sz w:val="20"/>
          <w:szCs w:val="20"/>
        </w:rPr>
        <w:tab/>
      </w:r>
      <w:r w:rsidRPr="00A71C5D">
        <w:rPr>
          <w:sz w:val="20"/>
          <w:szCs w:val="20"/>
        </w:rPr>
        <w:tab/>
        <w:t>//Konec procesu</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t>case 1:</w:t>
      </w:r>
      <w:r>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//Když je hodnota status 1 (Test tlačítek)</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if (DS == 0)</w:t>
      </w:r>
      <w:r>
        <w:rPr>
          <w:sz w:val="20"/>
          <w:szCs w:val="20"/>
        </w:rPr>
        <w:tab/>
      </w:r>
      <w:r>
        <w:rPr>
          <w:sz w:val="20"/>
          <w:szCs w:val="20"/>
        </w:rPr>
        <w:tab/>
      </w:r>
      <w:r w:rsidRPr="00A71C5D">
        <w:rPr>
          <w:sz w:val="20"/>
          <w:szCs w:val="20"/>
        </w:rPr>
        <w:tab/>
        <w:t>//Dveře jsou zavřeny</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if (PS == 0)</w:t>
      </w:r>
      <w:r>
        <w:rPr>
          <w:sz w:val="20"/>
          <w:szCs w:val="20"/>
        </w:rPr>
        <w:tab/>
      </w:r>
      <w:r w:rsidRPr="00A71C5D">
        <w:rPr>
          <w:sz w:val="20"/>
          <w:szCs w:val="20"/>
        </w:rPr>
        <w:tab/>
        <w:t>//Pokud je někdo v kabině</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if (TK1 == 0) Cil = 1;</w:t>
      </w:r>
      <w:r w:rsidRPr="00A71C5D">
        <w:rPr>
          <w:sz w:val="20"/>
          <w:szCs w:val="20"/>
        </w:rPr>
        <w:tab/>
      </w:r>
      <w:r w:rsidRPr="00A71C5D">
        <w:rPr>
          <w:sz w:val="20"/>
          <w:szCs w:val="20"/>
        </w:rPr>
        <w:tab/>
        <w:t>//Pokud je stisknuto tlačítko 1 v kabině nastaví Cil na 1</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if (TK2 == 0) Cil = 2;</w:t>
      </w:r>
      <w:r w:rsidRPr="00A71C5D">
        <w:rPr>
          <w:sz w:val="20"/>
          <w:szCs w:val="20"/>
        </w:rPr>
        <w:tab/>
      </w:r>
      <w:r w:rsidRPr="00A71C5D">
        <w:rPr>
          <w:sz w:val="20"/>
          <w:szCs w:val="20"/>
        </w:rPr>
        <w:tab/>
        <w:t>//Pokud je stisknuto tlačítko 2 v kabině nastaví Cil na 2</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if (TK3 == 0) Cil = 3;</w:t>
      </w:r>
      <w:r w:rsidRPr="00A71C5D">
        <w:rPr>
          <w:sz w:val="20"/>
          <w:szCs w:val="20"/>
        </w:rPr>
        <w:tab/>
      </w:r>
      <w:r w:rsidRPr="00A71C5D">
        <w:rPr>
          <w:sz w:val="20"/>
          <w:szCs w:val="20"/>
        </w:rPr>
        <w:tab/>
        <w:t>//Pokud je stisknuto tlačítko 3 v kabině nastaví Cil na 3</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if (TK4 == 0) Cil = 4;</w:t>
      </w:r>
      <w:r w:rsidRPr="00A71C5D">
        <w:rPr>
          <w:sz w:val="20"/>
          <w:szCs w:val="20"/>
        </w:rPr>
        <w:tab/>
      </w:r>
      <w:r w:rsidRPr="00A71C5D">
        <w:rPr>
          <w:sz w:val="20"/>
          <w:szCs w:val="20"/>
        </w:rPr>
        <w:tab/>
        <w:t>//Pokud je stisknuto tlačítko 4 v kabině nastaví Cil na 4</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else</w:t>
      </w:r>
      <w:r>
        <w:rPr>
          <w:sz w:val="20"/>
          <w:szCs w:val="20"/>
        </w:rPr>
        <w:tab/>
      </w:r>
      <w:r>
        <w:rPr>
          <w:sz w:val="20"/>
          <w:szCs w:val="20"/>
        </w:rPr>
        <w:tab/>
      </w:r>
      <w:r w:rsidRPr="00A71C5D">
        <w:rPr>
          <w:sz w:val="20"/>
          <w:szCs w:val="20"/>
        </w:rPr>
        <w:tab/>
        <w:t>//Když není nikdo v kabině</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if (TP1 == 0) Cil = 1;</w:t>
      </w:r>
      <w:r w:rsidRPr="00A71C5D">
        <w:rPr>
          <w:sz w:val="20"/>
          <w:szCs w:val="20"/>
        </w:rPr>
        <w:tab/>
      </w:r>
      <w:r w:rsidRPr="00A71C5D">
        <w:rPr>
          <w:sz w:val="20"/>
          <w:szCs w:val="20"/>
        </w:rPr>
        <w:tab/>
        <w:t>//Pokud je stisknuto tlačítko 1 na patře nastaví Cil na 1</w:t>
      </w:r>
    </w:p>
    <w:p w:rsidR="00354145" w:rsidRPr="00A71C5D" w:rsidRDefault="00354145" w:rsidP="00354145">
      <w:pPr>
        <w:pStyle w:val="Zkladntextodsazen"/>
        <w:rPr>
          <w:sz w:val="20"/>
          <w:szCs w:val="20"/>
        </w:rPr>
      </w:pPr>
      <w:r w:rsidRPr="00A71C5D">
        <w:rPr>
          <w:sz w:val="20"/>
          <w:szCs w:val="20"/>
        </w:rPr>
        <w:lastRenderedPageBreak/>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if (TP2 == 0) Cil = 2;</w:t>
      </w:r>
      <w:r w:rsidRPr="00A71C5D">
        <w:rPr>
          <w:sz w:val="20"/>
          <w:szCs w:val="20"/>
        </w:rPr>
        <w:tab/>
      </w:r>
      <w:r w:rsidRPr="00A71C5D">
        <w:rPr>
          <w:sz w:val="20"/>
          <w:szCs w:val="20"/>
        </w:rPr>
        <w:tab/>
        <w:t>//Pokud je stisknuto tlačítko 2 na patře nastaví Cil na 2</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if (TP3 == 0) Cil = 3;</w:t>
      </w:r>
      <w:r w:rsidRPr="00A71C5D">
        <w:rPr>
          <w:sz w:val="20"/>
          <w:szCs w:val="20"/>
        </w:rPr>
        <w:tab/>
      </w:r>
      <w:r w:rsidRPr="00A71C5D">
        <w:rPr>
          <w:sz w:val="20"/>
          <w:szCs w:val="20"/>
        </w:rPr>
        <w:tab/>
        <w:t>//Pokud je stisknuto tlačítko 3 na patře nastaví Cil na 3</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if (TP4 == 0) Cil = 4;</w:t>
      </w:r>
      <w:r w:rsidRPr="00A71C5D">
        <w:rPr>
          <w:sz w:val="20"/>
          <w:szCs w:val="20"/>
        </w:rPr>
        <w:tab/>
      </w:r>
      <w:r w:rsidRPr="00A71C5D">
        <w:rPr>
          <w:sz w:val="20"/>
          <w:szCs w:val="20"/>
        </w:rPr>
        <w:tab/>
        <w:t>//Pokud je stisknuto tlačítko 4 na patře nastaví Cil na 4</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status = 2;</w:t>
      </w:r>
      <w:r w:rsidRPr="00A71C5D">
        <w:rPr>
          <w:sz w:val="20"/>
          <w:szCs w:val="20"/>
        </w:rPr>
        <w:tab/>
      </w:r>
      <w:r w:rsidRPr="00A71C5D">
        <w:rPr>
          <w:sz w:val="20"/>
          <w:szCs w:val="20"/>
        </w:rPr>
        <w:tab/>
      </w:r>
      <w:r w:rsidRPr="00A71C5D">
        <w:rPr>
          <w:sz w:val="20"/>
          <w:szCs w:val="20"/>
        </w:rPr>
        <w:tab/>
        <w:t>//Nastaví status hodnotou 2</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t>break;</w:t>
      </w:r>
      <w:r>
        <w:rPr>
          <w:sz w:val="20"/>
          <w:szCs w:val="20"/>
        </w:rPr>
        <w:tab/>
      </w:r>
      <w:r>
        <w:rPr>
          <w:sz w:val="20"/>
          <w:szCs w:val="20"/>
        </w:rPr>
        <w:tab/>
      </w:r>
      <w:r w:rsidRPr="00A71C5D">
        <w:rPr>
          <w:sz w:val="20"/>
          <w:szCs w:val="20"/>
        </w:rPr>
        <w:tab/>
      </w:r>
      <w:r w:rsidRPr="00A71C5D">
        <w:rPr>
          <w:sz w:val="20"/>
          <w:szCs w:val="20"/>
        </w:rPr>
        <w:tab/>
      </w:r>
      <w:r w:rsidRPr="00A71C5D">
        <w:rPr>
          <w:sz w:val="20"/>
          <w:szCs w:val="20"/>
        </w:rPr>
        <w:tab/>
        <w:t>//Konec procesu</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t>case 2:</w:t>
      </w:r>
      <w:r>
        <w:rPr>
          <w:sz w:val="20"/>
          <w:szCs w:val="20"/>
        </w:rPr>
        <w:tab/>
      </w:r>
      <w:r>
        <w:rPr>
          <w:sz w:val="20"/>
          <w:szCs w:val="20"/>
        </w:rPr>
        <w:tab/>
      </w:r>
      <w:r w:rsidRPr="00A71C5D">
        <w:rPr>
          <w:sz w:val="20"/>
          <w:szCs w:val="20"/>
        </w:rPr>
        <w:tab/>
      </w:r>
      <w:r w:rsidRPr="00A71C5D">
        <w:rPr>
          <w:sz w:val="20"/>
          <w:szCs w:val="20"/>
        </w:rPr>
        <w:tab/>
      </w:r>
      <w:r w:rsidRPr="00A71C5D">
        <w:rPr>
          <w:sz w:val="20"/>
          <w:szCs w:val="20"/>
        </w:rPr>
        <w:tab/>
        <w:t>//Když je hodnota status 2 (Test aktuálního patra + signalizace na segmentový displej)</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if (C1 == 0)</w:t>
      </w:r>
      <w:r>
        <w:rPr>
          <w:sz w:val="20"/>
          <w:szCs w:val="20"/>
        </w:rPr>
        <w:tab/>
      </w:r>
      <w:r w:rsidRPr="00A71C5D">
        <w:rPr>
          <w:sz w:val="20"/>
          <w:szCs w:val="20"/>
        </w:rPr>
        <w:tab/>
      </w:r>
      <w:r w:rsidRPr="00A71C5D">
        <w:rPr>
          <w:sz w:val="20"/>
          <w:szCs w:val="20"/>
        </w:rPr>
        <w:tab/>
        <w:t>//Pokud je výtah v prvním patře</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Pat = 1;</w:t>
      </w:r>
      <w:r>
        <w:rPr>
          <w:sz w:val="20"/>
          <w:szCs w:val="20"/>
        </w:rPr>
        <w:tab/>
      </w:r>
      <w:r>
        <w:rPr>
          <w:sz w:val="20"/>
          <w:szCs w:val="20"/>
        </w:rPr>
        <w:tab/>
      </w:r>
      <w:r w:rsidRPr="00A71C5D">
        <w:rPr>
          <w:sz w:val="20"/>
          <w:szCs w:val="20"/>
        </w:rPr>
        <w:tab/>
        <w:t>//Nastaví se Pat na 1</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outport(0x300, 0x04);</w:t>
      </w:r>
      <w:r>
        <w:rPr>
          <w:sz w:val="20"/>
          <w:szCs w:val="20"/>
        </w:rPr>
        <w:tab/>
      </w:r>
      <w:r w:rsidRPr="00A71C5D">
        <w:rPr>
          <w:sz w:val="20"/>
          <w:szCs w:val="20"/>
        </w:rPr>
        <w:t>//Pošle na segmentový displej kombinaci bitů pro rozsvícení příslušného patra</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if (C2 == 0)</w:t>
      </w:r>
      <w:r>
        <w:rPr>
          <w:sz w:val="20"/>
          <w:szCs w:val="20"/>
        </w:rPr>
        <w:tab/>
      </w:r>
      <w:r>
        <w:rPr>
          <w:sz w:val="20"/>
          <w:szCs w:val="20"/>
        </w:rPr>
        <w:tab/>
      </w:r>
      <w:r w:rsidRPr="00A71C5D">
        <w:rPr>
          <w:sz w:val="20"/>
          <w:szCs w:val="20"/>
        </w:rPr>
        <w:tab/>
        <w:t>//Pokud je výtah v druhém patře</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Pat = 2;</w:t>
      </w:r>
      <w:r>
        <w:rPr>
          <w:sz w:val="20"/>
          <w:szCs w:val="20"/>
        </w:rPr>
        <w:tab/>
      </w:r>
      <w:r>
        <w:rPr>
          <w:sz w:val="20"/>
          <w:szCs w:val="20"/>
        </w:rPr>
        <w:tab/>
      </w:r>
      <w:r>
        <w:rPr>
          <w:sz w:val="20"/>
          <w:szCs w:val="20"/>
        </w:rPr>
        <w:tab/>
      </w:r>
      <w:r w:rsidRPr="00A71C5D">
        <w:rPr>
          <w:sz w:val="20"/>
          <w:szCs w:val="20"/>
        </w:rPr>
        <w:t>//Nastaví se Pat na 2</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outport(0x300, 0x02);</w:t>
      </w:r>
      <w:r w:rsidRPr="00A71C5D">
        <w:rPr>
          <w:sz w:val="20"/>
          <w:szCs w:val="20"/>
        </w:rPr>
        <w:tab/>
        <w:t>//Pošle na segmentový displej kombinaci bitů pro rozsvícení příslušného patra</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if (C3 == 0)</w:t>
      </w:r>
      <w:r>
        <w:rPr>
          <w:sz w:val="20"/>
          <w:szCs w:val="20"/>
        </w:rPr>
        <w:tab/>
      </w:r>
      <w:r w:rsidRPr="00A71C5D">
        <w:rPr>
          <w:sz w:val="20"/>
          <w:szCs w:val="20"/>
        </w:rPr>
        <w:tab/>
      </w:r>
      <w:r w:rsidRPr="00A71C5D">
        <w:rPr>
          <w:sz w:val="20"/>
          <w:szCs w:val="20"/>
        </w:rPr>
        <w:tab/>
        <w:t>//Pokud je výtah v třetím patře</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Pat = 3;</w:t>
      </w:r>
      <w:r>
        <w:rPr>
          <w:sz w:val="20"/>
          <w:szCs w:val="20"/>
        </w:rPr>
        <w:tab/>
      </w:r>
      <w:r>
        <w:rPr>
          <w:sz w:val="20"/>
          <w:szCs w:val="20"/>
        </w:rPr>
        <w:tab/>
      </w:r>
      <w:r w:rsidRPr="00A71C5D">
        <w:rPr>
          <w:sz w:val="20"/>
          <w:szCs w:val="20"/>
        </w:rPr>
        <w:tab/>
        <w:t>//Nastaví se Pat na 3</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outport(0x300, 0x06);</w:t>
      </w:r>
      <w:r w:rsidRPr="00A71C5D">
        <w:rPr>
          <w:sz w:val="20"/>
          <w:szCs w:val="20"/>
        </w:rPr>
        <w:tab/>
        <w:t>//Pošle na segmentový displej kombinaci bitů pro rozsvícení příslušného patra</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if (C4 == 0)</w:t>
      </w:r>
      <w:r>
        <w:rPr>
          <w:sz w:val="20"/>
          <w:szCs w:val="20"/>
        </w:rPr>
        <w:tab/>
      </w:r>
      <w:r>
        <w:rPr>
          <w:sz w:val="20"/>
          <w:szCs w:val="20"/>
        </w:rPr>
        <w:tab/>
      </w:r>
      <w:r w:rsidRPr="00A71C5D">
        <w:rPr>
          <w:sz w:val="20"/>
          <w:szCs w:val="20"/>
        </w:rPr>
        <w:tab/>
        <w:t>//Pokud je výtah v čtvrtém patře</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Pat = 4;</w:t>
      </w:r>
      <w:r>
        <w:rPr>
          <w:sz w:val="20"/>
          <w:szCs w:val="20"/>
        </w:rPr>
        <w:tab/>
      </w:r>
      <w:r w:rsidRPr="00A71C5D">
        <w:rPr>
          <w:sz w:val="20"/>
          <w:szCs w:val="20"/>
        </w:rPr>
        <w:tab/>
      </w:r>
      <w:r w:rsidRPr="00A71C5D">
        <w:rPr>
          <w:sz w:val="20"/>
          <w:szCs w:val="20"/>
        </w:rPr>
        <w:tab/>
        <w:t>//Nastaví se Pat na 4</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outport(0x300, 0x01);</w:t>
      </w:r>
      <w:r w:rsidRPr="00A71C5D">
        <w:rPr>
          <w:sz w:val="20"/>
          <w:szCs w:val="20"/>
        </w:rPr>
        <w:tab/>
        <w:t>//Pošle na segmentový displej kombinaci bitů pro rozsvícení příslušného patra</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if (Cil &gt; 0)</w:t>
      </w:r>
      <w:r>
        <w:rPr>
          <w:sz w:val="20"/>
          <w:szCs w:val="20"/>
        </w:rPr>
        <w:tab/>
      </w:r>
      <w:r>
        <w:rPr>
          <w:sz w:val="20"/>
          <w:szCs w:val="20"/>
        </w:rPr>
        <w:tab/>
      </w:r>
      <w:r w:rsidRPr="00A71C5D">
        <w:rPr>
          <w:sz w:val="20"/>
          <w:szCs w:val="20"/>
        </w:rPr>
        <w:tab/>
        <w:t>//Bylo zvoleno patro</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status = 3;</w:t>
      </w:r>
      <w:r>
        <w:rPr>
          <w:sz w:val="20"/>
          <w:szCs w:val="20"/>
        </w:rPr>
        <w:tab/>
      </w:r>
      <w:r>
        <w:rPr>
          <w:sz w:val="20"/>
          <w:szCs w:val="20"/>
        </w:rPr>
        <w:tab/>
      </w:r>
      <w:r w:rsidRPr="00A71C5D">
        <w:rPr>
          <w:sz w:val="20"/>
          <w:szCs w:val="20"/>
        </w:rPr>
        <w:t>//Nastaví status hodnotou 3</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else</w:t>
      </w:r>
      <w:r>
        <w:rPr>
          <w:sz w:val="20"/>
          <w:szCs w:val="20"/>
        </w:rPr>
        <w:tab/>
      </w:r>
      <w:r>
        <w:rPr>
          <w:sz w:val="20"/>
          <w:szCs w:val="20"/>
        </w:rPr>
        <w:tab/>
      </w:r>
      <w:r w:rsidRPr="00A71C5D">
        <w:rPr>
          <w:sz w:val="20"/>
          <w:szCs w:val="20"/>
        </w:rPr>
        <w:tab/>
      </w:r>
      <w:r w:rsidRPr="00A71C5D">
        <w:rPr>
          <w:sz w:val="20"/>
          <w:szCs w:val="20"/>
        </w:rPr>
        <w:tab/>
        <w:t>//Nebylo zvoleno patro</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status = 1;</w:t>
      </w:r>
      <w:r>
        <w:rPr>
          <w:sz w:val="20"/>
          <w:szCs w:val="20"/>
        </w:rPr>
        <w:tab/>
      </w:r>
      <w:r w:rsidRPr="00A71C5D">
        <w:rPr>
          <w:sz w:val="20"/>
          <w:szCs w:val="20"/>
        </w:rPr>
        <w:tab/>
        <w:t>//Nastaví status hodnotou 1</w:t>
      </w:r>
    </w:p>
    <w:p w:rsidR="00354145" w:rsidRPr="00A71C5D" w:rsidRDefault="00354145" w:rsidP="00354145">
      <w:pPr>
        <w:pStyle w:val="Zkladntextodsazen"/>
        <w:rPr>
          <w:sz w:val="20"/>
          <w:szCs w:val="20"/>
        </w:rPr>
      </w:pPr>
      <w:r w:rsidRPr="00A71C5D">
        <w:rPr>
          <w:sz w:val="20"/>
          <w:szCs w:val="20"/>
        </w:rPr>
        <w:lastRenderedPageBreak/>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t>break;</w:t>
      </w:r>
      <w:r>
        <w:rPr>
          <w:sz w:val="20"/>
          <w:szCs w:val="20"/>
        </w:rPr>
        <w:tab/>
      </w:r>
      <w:r>
        <w:rPr>
          <w:sz w:val="20"/>
          <w:szCs w:val="20"/>
        </w:rPr>
        <w:tab/>
      </w:r>
      <w:r w:rsidRPr="00A71C5D">
        <w:rPr>
          <w:sz w:val="20"/>
          <w:szCs w:val="20"/>
        </w:rPr>
        <w:tab/>
      </w:r>
      <w:r w:rsidRPr="00A71C5D">
        <w:rPr>
          <w:sz w:val="20"/>
          <w:szCs w:val="20"/>
        </w:rPr>
        <w:tab/>
      </w:r>
      <w:r w:rsidRPr="00A71C5D">
        <w:rPr>
          <w:sz w:val="20"/>
          <w:szCs w:val="20"/>
        </w:rPr>
        <w:tab/>
        <w:t>//Konec procesu</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t>case 3:</w:t>
      </w:r>
      <w:r>
        <w:rPr>
          <w:sz w:val="20"/>
          <w:szCs w:val="20"/>
        </w:rPr>
        <w:tab/>
      </w:r>
      <w:r>
        <w:rPr>
          <w:sz w:val="20"/>
          <w:szCs w:val="20"/>
        </w:rPr>
        <w:tab/>
      </w:r>
      <w:r>
        <w:rPr>
          <w:sz w:val="20"/>
          <w:szCs w:val="20"/>
        </w:rPr>
        <w:tab/>
      </w:r>
      <w:r w:rsidRPr="00A71C5D">
        <w:rPr>
          <w:sz w:val="20"/>
          <w:szCs w:val="20"/>
        </w:rPr>
        <w:tab/>
      </w:r>
      <w:r w:rsidRPr="00A71C5D">
        <w:rPr>
          <w:sz w:val="20"/>
          <w:szCs w:val="20"/>
        </w:rPr>
        <w:tab/>
        <w:t>//Když je hodnota status 3 (Pohyb motoru + světlo v kabině)</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if (DS == 0)</w:t>
      </w:r>
      <w:r>
        <w:rPr>
          <w:sz w:val="20"/>
          <w:szCs w:val="20"/>
        </w:rPr>
        <w:tab/>
      </w:r>
      <w:r>
        <w:rPr>
          <w:sz w:val="20"/>
          <w:szCs w:val="20"/>
        </w:rPr>
        <w:tab/>
      </w:r>
      <w:r w:rsidRPr="00A71C5D">
        <w:rPr>
          <w:sz w:val="20"/>
          <w:szCs w:val="20"/>
        </w:rPr>
        <w:tab/>
        <w:t>//Jestli jsou dveře kabiny zavřeny</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if (Cil &gt; Pat)</w:t>
      </w:r>
      <w:r>
        <w:rPr>
          <w:sz w:val="20"/>
          <w:szCs w:val="20"/>
        </w:rPr>
        <w:tab/>
      </w:r>
      <w:r>
        <w:rPr>
          <w:sz w:val="20"/>
          <w:szCs w:val="20"/>
        </w:rPr>
        <w:tab/>
      </w:r>
      <w:r w:rsidRPr="00A71C5D">
        <w:rPr>
          <w:sz w:val="20"/>
          <w:szCs w:val="20"/>
        </w:rPr>
        <w:t>//Když je kabina nad cílovým patrem</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outport(0x300, 0xBB);</w:t>
      </w:r>
      <w:r w:rsidRPr="00A71C5D">
        <w:rPr>
          <w:sz w:val="20"/>
          <w:szCs w:val="20"/>
        </w:rPr>
        <w:tab/>
      </w:r>
      <w:r w:rsidRPr="00A71C5D">
        <w:rPr>
          <w:sz w:val="20"/>
          <w:szCs w:val="20"/>
        </w:rPr>
        <w:tab/>
        <w:t xml:space="preserve">//Poslání kombinace bitů pro pohyb kabinou příslušným směrem  </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status = 2;</w:t>
      </w:r>
      <w:r w:rsidRPr="00A71C5D">
        <w:rPr>
          <w:sz w:val="20"/>
          <w:szCs w:val="20"/>
        </w:rPr>
        <w:tab/>
        <w:t>//Nastaví status na hodnotu 2</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if (Cil &lt; Pat)</w:t>
      </w:r>
      <w:r>
        <w:rPr>
          <w:sz w:val="20"/>
          <w:szCs w:val="20"/>
        </w:rPr>
        <w:tab/>
      </w:r>
      <w:r w:rsidRPr="00A71C5D">
        <w:rPr>
          <w:sz w:val="20"/>
          <w:szCs w:val="20"/>
        </w:rPr>
        <w:tab/>
        <w:t>//Když je kabiny pod cílovým patrem</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outport(0x300, 0xAB);</w:t>
      </w:r>
      <w:r w:rsidRPr="00A71C5D">
        <w:rPr>
          <w:sz w:val="20"/>
          <w:szCs w:val="20"/>
        </w:rPr>
        <w:tab/>
      </w:r>
      <w:r w:rsidRPr="00A71C5D">
        <w:rPr>
          <w:sz w:val="20"/>
          <w:szCs w:val="20"/>
        </w:rPr>
        <w:tab/>
        <w:t xml:space="preserve">//Poslání kombinace bitů pro pohyb kabinou příslušným směrem </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status = 2;</w:t>
      </w:r>
      <w:r w:rsidRPr="00A71C5D">
        <w:rPr>
          <w:sz w:val="20"/>
          <w:szCs w:val="20"/>
        </w:rPr>
        <w:tab/>
        <w:t>//Nastaví status na hodnotu 2</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if (Cil == Pat)</w:t>
      </w:r>
      <w:r>
        <w:rPr>
          <w:sz w:val="20"/>
          <w:szCs w:val="20"/>
        </w:rPr>
        <w:tab/>
      </w:r>
      <w:r w:rsidRPr="00A71C5D">
        <w:rPr>
          <w:sz w:val="20"/>
          <w:szCs w:val="20"/>
        </w:rPr>
        <w:tab/>
        <w:t>//Když je výtah v cílovém patře</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outport(0x300, 0xFF);</w:t>
      </w:r>
      <w:r w:rsidRPr="00A71C5D">
        <w:rPr>
          <w:sz w:val="20"/>
          <w:szCs w:val="20"/>
        </w:rPr>
        <w:tab/>
      </w:r>
      <w:r w:rsidRPr="00A71C5D">
        <w:rPr>
          <w:sz w:val="20"/>
          <w:szCs w:val="20"/>
        </w:rPr>
        <w:tab/>
        <w:t>//Vypnutí pohonů</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Cil = 0;</w:t>
      </w:r>
      <w:r>
        <w:rPr>
          <w:sz w:val="20"/>
          <w:szCs w:val="20"/>
        </w:rPr>
        <w:tab/>
      </w:r>
      <w:r>
        <w:rPr>
          <w:sz w:val="20"/>
          <w:szCs w:val="20"/>
        </w:rPr>
        <w:tab/>
      </w:r>
      <w:r w:rsidRPr="00A71C5D">
        <w:rPr>
          <w:sz w:val="20"/>
          <w:szCs w:val="20"/>
        </w:rPr>
        <w:t>//Nastaví Cil na 0</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status = 1;</w:t>
      </w:r>
      <w:r>
        <w:rPr>
          <w:sz w:val="20"/>
          <w:szCs w:val="20"/>
        </w:rPr>
        <w:tab/>
      </w:r>
      <w:r w:rsidRPr="00A71C5D">
        <w:rPr>
          <w:sz w:val="20"/>
          <w:szCs w:val="20"/>
        </w:rPr>
        <w:t>//Nastaví status na hodnotu 1</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t>else</w:t>
      </w:r>
      <w:r>
        <w:rPr>
          <w:sz w:val="20"/>
          <w:szCs w:val="20"/>
        </w:rPr>
        <w:tab/>
      </w:r>
      <w:r>
        <w:rPr>
          <w:sz w:val="20"/>
          <w:szCs w:val="20"/>
        </w:rPr>
        <w:tab/>
      </w:r>
      <w:r>
        <w:rPr>
          <w:sz w:val="20"/>
          <w:szCs w:val="20"/>
        </w:rPr>
        <w:tab/>
      </w:r>
      <w:r>
        <w:rPr>
          <w:sz w:val="20"/>
          <w:szCs w:val="20"/>
        </w:rPr>
        <w:tab/>
      </w:r>
      <w:r w:rsidRPr="00A71C5D">
        <w:rPr>
          <w:sz w:val="20"/>
          <w:szCs w:val="20"/>
        </w:rPr>
        <w:t>//Dveře otevřeny (možno za jízdy)</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outport(0x300, 0xFF);</w:t>
      </w:r>
      <w:r>
        <w:rPr>
          <w:sz w:val="20"/>
          <w:szCs w:val="20"/>
        </w:rPr>
        <w:tab/>
      </w:r>
      <w:r w:rsidRPr="00A71C5D">
        <w:rPr>
          <w:sz w:val="20"/>
          <w:szCs w:val="20"/>
        </w:rPr>
        <w:t>//Vypnutí pohonů</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Cil = 0;</w:t>
      </w:r>
      <w:r>
        <w:rPr>
          <w:sz w:val="20"/>
          <w:szCs w:val="20"/>
        </w:rPr>
        <w:tab/>
      </w:r>
      <w:r>
        <w:rPr>
          <w:sz w:val="20"/>
          <w:szCs w:val="20"/>
        </w:rPr>
        <w:tab/>
      </w:r>
      <w:r>
        <w:rPr>
          <w:sz w:val="20"/>
          <w:szCs w:val="20"/>
        </w:rPr>
        <w:tab/>
      </w:r>
      <w:r w:rsidRPr="00A71C5D">
        <w:rPr>
          <w:sz w:val="20"/>
          <w:szCs w:val="20"/>
        </w:rPr>
        <w:t>//Nastaví Cil na 0</w:t>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r>
      <w:r>
        <w:rPr>
          <w:sz w:val="20"/>
          <w:szCs w:val="20"/>
        </w:rPr>
        <w:tab/>
      </w:r>
      <w:r>
        <w:rPr>
          <w:sz w:val="20"/>
          <w:szCs w:val="20"/>
        </w:rPr>
        <w:tab/>
        <w:t>status = 1;</w:t>
      </w:r>
      <w:r>
        <w:rPr>
          <w:sz w:val="20"/>
          <w:szCs w:val="20"/>
        </w:rPr>
        <w:tab/>
      </w:r>
      <w:r w:rsidRPr="00A71C5D">
        <w:rPr>
          <w:sz w:val="20"/>
          <w:szCs w:val="20"/>
        </w:rPr>
        <w:tab/>
        <w:t>//Nastaví status na hodnotu 1</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r>
      <w:r w:rsidRPr="00A71C5D">
        <w:rPr>
          <w:sz w:val="20"/>
          <w:szCs w:val="20"/>
        </w:rPr>
        <w:tab/>
      </w:r>
      <w:r w:rsidRPr="00A71C5D">
        <w:rPr>
          <w:sz w:val="20"/>
          <w:szCs w:val="20"/>
        </w:rPr>
        <w:tab/>
        <w:t>}</w:t>
      </w:r>
      <w:r w:rsidRPr="00A71C5D">
        <w:rPr>
          <w:sz w:val="20"/>
          <w:szCs w:val="20"/>
        </w:rPr>
        <w:tab/>
      </w:r>
    </w:p>
    <w:p w:rsidR="00354145" w:rsidRPr="00A71C5D" w:rsidRDefault="00354145" w:rsidP="00354145">
      <w:pPr>
        <w:pStyle w:val="Zkladntextodsazen"/>
        <w:rPr>
          <w:sz w:val="20"/>
          <w:szCs w:val="20"/>
        </w:rPr>
      </w:pPr>
      <w:r>
        <w:rPr>
          <w:sz w:val="20"/>
          <w:szCs w:val="20"/>
        </w:rPr>
        <w:tab/>
      </w:r>
      <w:r>
        <w:rPr>
          <w:sz w:val="20"/>
          <w:szCs w:val="20"/>
        </w:rPr>
        <w:tab/>
      </w:r>
      <w:r>
        <w:rPr>
          <w:sz w:val="20"/>
          <w:szCs w:val="20"/>
        </w:rPr>
        <w:tab/>
        <w:t>break;</w:t>
      </w:r>
      <w:r>
        <w:rPr>
          <w:sz w:val="20"/>
          <w:szCs w:val="20"/>
        </w:rPr>
        <w:tab/>
      </w:r>
      <w:r>
        <w:rPr>
          <w:sz w:val="20"/>
          <w:szCs w:val="20"/>
        </w:rPr>
        <w:tab/>
      </w:r>
      <w:r w:rsidRPr="00A71C5D">
        <w:rPr>
          <w:sz w:val="20"/>
          <w:szCs w:val="20"/>
        </w:rPr>
        <w:tab/>
      </w:r>
      <w:r w:rsidRPr="00A71C5D">
        <w:rPr>
          <w:sz w:val="20"/>
          <w:szCs w:val="20"/>
        </w:rPr>
        <w:tab/>
      </w:r>
      <w:r w:rsidRPr="00A71C5D">
        <w:rPr>
          <w:sz w:val="20"/>
          <w:szCs w:val="20"/>
        </w:rPr>
        <w:tab/>
        <w:t>//Konec procesu</w:t>
      </w:r>
    </w:p>
    <w:p w:rsidR="00354145" w:rsidRPr="00A71C5D" w:rsidRDefault="00354145" w:rsidP="00354145">
      <w:pPr>
        <w:pStyle w:val="Zkladntextodsazen"/>
        <w:rPr>
          <w:sz w:val="20"/>
          <w:szCs w:val="20"/>
        </w:rPr>
      </w:pPr>
      <w:r w:rsidRPr="00A71C5D">
        <w:rPr>
          <w:sz w:val="20"/>
          <w:szCs w:val="20"/>
        </w:rPr>
        <w:tab/>
      </w:r>
      <w:r w:rsidRPr="00A71C5D">
        <w:rPr>
          <w:sz w:val="20"/>
          <w:szCs w:val="20"/>
        </w:rPr>
        <w:tab/>
        <w:t>}</w:t>
      </w:r>
    </w:p>
    <w:p w:rsidR="00354145" w:rsidRPr="00A71C5D" w:rsidRDefault="00354145" w:rsidP="00354145">
      <w:pPr>
        <w:pStyle w:val="Zkladntextodsazen"/>
        <w:rPr>
          <w:sz w:val="20"/>
          <w:szCs w:val="20"/>
        </w:rPr>
      </w:pPr>
      <w:r w:rsidRPr="00A71C5D">
        <w:rPr>
          <w:sz w:val="20"/>
          <w:szCs w:val="20"/>
        </w:rPr>
        <w:tab/>
        <w:t>}</w:t>
      </w:r>
    </w:p>
    <w:p w:rsidR="00354145" w:rsidRDefault="00354145" w:rsidP="00354145">
      <w:pPr>
        <w:pStyle w:val="Zkladntextodsazen"/>
        <w:ind w:left="0"/>
      </w:pPr>
      <w:r w:rsidRPr="00A71C5D">
        <w:rPr>
          <w:sz w:val="20"/>
          <w:szCs w:val="20"/>
        </w:rPr>
        <w:t>}</w:t>
      </w:r>
    </w:p>
    <w:sectPr w:rsidR="0035414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982" w:left="1417" w:header="708"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D64" w:rsidRDefault="00A62D64">
      <w:r>
        <w:separator/>
      </w:r>
    </w:p>
  </w:endnote>
  <w:endnote w:type="continuationSeparator" w:id="0">
    <w:p w:rsidR="00A62D64" w:rsidRDefault="00A6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OpenSymbol">
    <w:altName w:val="Arial Unicode MS"/>
    <w:panose1 w:val="05010000000000000000"/>
    <w:charset w:val="EE"/>
    <w:family w:val="auto"/>
    <w:pitch w:val="default"/>
  </w:font>
  <w:font w:name="Arial">
    <w:panose1 w:val="020B0604020202020204"/>
    <w:charset w:val="EE"/>
    <w:family w:val="swiss"/>
    <w:pitch w:val="variable"/>
    <w:sig w:usb0="E0002EFF" w:usb1="C0007843" w:usb2="00000009" w:usb3="00000000" w:csb0="000001FF" w:csb1="00000000"/>
  </w:font>
  <w:font w:name="unifont">
    <w:charset w:val="EE"/>
    <w:family w:val="auto"/>
    <w:pitch w:val="variable"/>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9A" w:rsidRDefault="00221B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9A" w:rsidRDefault="00221B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9A" w:rsidRDefault="000D3ACE">
    <w:pPr>
      <w:pStyle w:val="Zpat2"/>
    </w:pPr>
    <w:r>
      <w:fldChar w:fldCharType="begin"/>
    </w:r>
    <w:r>
      <w:instrText xml:space="preserve"> PAGE </w:instrText>
    </w:r>
    <w:r>
      <w:fldChar w:fldCharType="separate"/>
    </w:r>
    <w:r w:rsidR="00243D3D">
      <w:rPr>
        <w:noProof/>
      </w:rPr>
      <w:t>2</w:t>
    </w:r>
    <w:r>
      <w:fldChar w:fldCharType="end"/>
    </w:r>
    <w:r>
      <w:t>/</w:t>
    </w:r>
    <w:fldSimple w:instr=" NUMPAGES ">
      <w:r w:rsidR="00243D3D">
        <w:rPr>
          <w:noProof/>
        </w:rPr>
        <w:t>7</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9A" w:rsidRDefault="00221B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D64" w:rsidRDefault="00A62D64">
      <w:r>
        <w:separator/>
      </w:r>
    </w:p>
  </w:footnote>
  <w:footnote w:type="continuationSeparator" w:id="0">
    <w:p w:rsidR="00A62D64" w:rsidRDefault="00A62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9A" w:rsidRDefault="00243D3D">
    <w:pPr>
      <w:pStyle w:val="Zhlav"/>
    </w:pPr>
    <w:r>
      <w:rPr>
        <w:noProof/>
        <w:lang w:eastAsia="cs-CZ"/>
      </w:rPr>
      <w:drawing>
        <wp:anchor distT="0" distB="0" distL="0" distR="0" simplePos="0" relativeHeight="251657728" behindDoc="0" locked="0" layoutInCell="1" allowOverlap="1">
          <wp:simplePos x="0" y="0"/>
          <wp:positionH relativeFrom="column">
            <wp:posOffset>0</wp:posOffset>
          </wp:positionH>
          <wp:positionV relativeFrom="paragraph">
            <wp:posOffset>-477520</wp:posOffset>
          </wp:positionV>
          <wp:extent cx="5760085" cy="648970"/>
          <wp:effectExtent l="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6489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9A" w:rsidRDefault="00221B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9A" w:rsidRDefault="00243D3D">
    <w:pPr>
      <w:pStyle w:val="Zhlav"/>
    </w:pPr>
    <w:r>
      <w:rPr>
        <w:noProof/>
        <w:lang w:eastAsia="cs-CZ"/>
      </w:rPr>
      <w:drawing>
        <wp:inline distT="0" distB="0" distL="0" distR="0">
          <wp:extent cx="5753100" cy="58102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581025"/>
                  </a:xfrm>
                  <a:prstGeom prst="rect">
                    <a:avLst/>
                  </a:prstGeom>
                  <a:solidFill>
                    <a:srgbClr val="FFFFFF"/>
                  </a:solid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B9A" w:rsidRDefault="00221B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1003"/>
        </w:tabs>
        <w:ind w:left="1003" w:hanging="360"/>
      </w:pPr>
      <w:rPr>
        <w:rFonts w:ascii="Symbol" w:hAnsi="Symbol" w:cs="OpenSymbol"/>
      </w:rPr>
    </w:lvl>
    <w:lvl w:ilvl="1">
      <w:start w:val="1"/>
      <w:numFmt w:val="bullet"/>
      <w:lvlText w:val="◦"/>
      <w:lvlJc w:val="left"/>
      <w:pPr>
        <w:tabs>
          <w:tab w:val="num" w:pos="1363"/>
        </w:tabs>
        <w:ind w:left="1363" w:hanging="360"/>
      </w:pPr>
      <w:rPr>
        <w:rFonts w:ascii="OpenSymbol" w:hAnsi="OpenSymbol" w:cs="OpenSymbol"/>
      </w:rPr>
    </w:lvl>
    <w:lvl w:ilvl="2">
      <w:start w:val="1"/>
      <w:numFmt w:val="bullet"/>
      <w:lvlText w:val="▪"/>
      <w:lvlJc w:val="left"/>
      <w:pPr>
        <w:tabs>
          <w:tab w:val="num" w:pos="1723"/>
        </w:tabs>
        <w:ind w:left="1723" w:hanging="360"/>
      </w:pPr>
      <w:rPr>
        <w:rFonts w:ascii="OpenSymbol" w:hAnsi="OpenSymbol" w:cs="OpenSymbol"/>
      </w:rPr>
    </w:lvl>
    <w:lvl w:ilvl="3">
      <w:start w:val="1"/>
      <w:numFmt w:val="bullet"/>
      <w:lvlText w:val=""/>
      <w:lvlJc w:val="left"/>
      <w:pPr>
        <w:tabs>
          <w:tab w:val="num" w:pos="2083"/>
        </w:tabs>
        <w:ind w:left="2083" w:hanging="360"/>
      </w:pPr>
      <w:rPr>
        <w:rFonts w:ascii="Symbol" w:hAnsi="Symbol" w:cs="OpenSymbol"/>
      </w:rPr>
    </w:lvl>
    <w:lvl w:ilvl="4">
      <w:start w:val="1"/>
      <w:numFmt w:val="bullet"/>
      <w:lvlText w:val="◦"/>
      <w:lvlJc w:val="left"/>
      <w:pPr>
        <w:tabs>
          <w:tab w:val="num" w:pos="2443"/>
        </w:tabs>
        <w:ind w:left="2443" w:hanging="360"/>
      </w:pPr>
      <w:rPr>
        <w:rFonts w:ascii="OpenSymbol" w:hAnsi="OpenSymbol" w:cs="OpenSymbol"/>
      </w:rPr>
    </w:lvl>
    <w:lvl w:ilvl="5">
      <w:start w:val="1"/>
      <w:numFmt w:val="bullet"/>
      <w:lvlText w:val="▪"/>
      <w:lvlJc w:val="left"/>
      <w:pPr>
        <w:tabs>
          <w:tab w:val="num" w:pos="2803"/>
        </w:tabs>
        <w:ind w:left="2803" w:hanging="360"/>
      </w:pPr>
      <w:rPr>
        <w:rFonts w:ascii="OpenSymbol" w:hAnsi="OpenSymbol" w:cs="OpenSymbol"/>
      </w:rPr>
    </w:lvl>
    <w:lvl w:ilvl="6">
      <w:start w:val="1"/>
      <w:numFmt w:val="bullet"/>
      <w:lvlText w:val=""/>
      <w:lvlJc w:val="left"/>
      <w:pPr>
        <w:tabs>
          <w:tab w:val="num" w:pos="3163"/>
        </w:tabs>
        <w:ind w:left="3163" w:hanging="360"/>
      </w:pPr>
      <w:rPr>
        <w:rFonts w:ascii="Symbol" w:hAnsi="Symbol" w:cs="OpenSymbol"/>
      </w:rPr>
    </w:lvl>
    <w:lvl w:ilvl="7">
      <w:start w:val="1"/>
      <w:numFmt w:val="bullet"/>
      <w:lvlText w:val="◦"/>
      <w:lvlJc w:val="left"/>
      <w:pPr>
        <w:tabs>
          <w:tab w:val="num" w:pos="3523"/>
        </w:tabs>
        <w:ind w:left="3523" w:hanging="360"/>
      </w:pPr>
      <w:rPr>
        <w:rFonts w:ascii="OpenSymbol" w:hAnsi="OpenSymbol" w:cs="OpenSymbol"/>
      </w:rPr>
    </w:lvl>
    <w:lvl w:ilvl="8">
      <w:start w:val="1"/>
      <w:numFmt w:val="bullet"/>
      <w:lvlText w:val="▪"/>
      <w:lvlJc w:val="left"/>
      <w:pPr>
        <w:tabs>
          <w:tab w:val="num" w:pos="3883"/>
        </w:tabs>
        <w:ind w:left="3883"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1003"/>
        </w:tabs>
        <w:ind w:left="1003" w:hanging="360"/>
      </w:pPr>
      <w:rPr>
        <w:rFonts w:ascii="Symbol" w:hAnsi="Symbol" w:cs="OpenSymbol"/>
      </w:rPr>
    </w:lvl>
    <w:lvl w:ilvl="1">
      <w:start w:val="1"/>
      <w:numFmt w:val="bullet"/>
      <w:lvlText w:val="◦"/>
      <w:lvlJc w:val="left"/>
      <w:pPr>
        <w:tabs>
          <w:tab w:val="num" w:pos="1363"/>
        </w:tabs>
        <w:ind w:left="1363" w:hanging="360"/>
      </w:pPr>
      <w:rPr>
        <w:rFonts w:ascii="OpenSymbol" w:hAnsi="OpenSymbol" w:cs="OpenSymbol"/>
      </w:rPr>
    </w:lvl>
    <w:lvl w:ilvl="2">
      <w:start w:val="1"/>
      <w:numFmt w:val="bullet"/>
      <w:lvlText w:val="▪"/>
      <w:lvlJc w:val="left"/>
      <w:pPr>
        <w:tabs>
          <w:tab w:val="num" w:pos="1723"/>
        </w:tabs>
        <w:ind w:left="1723" w:hanging="360"/>
      </w:pPr>
      <w:rPr>
        <w:rFonts w:ascii="OpenSymbol" w:hAnsi="OpenSymbol" w:cs="OpenSymbol"/>
      </w:rPr>
    </w:lvl>
    <w:lvl w:ilvl="3">
      <w:start w:val="1"/>
      <w:numFmt w:val="bullet"/>
      <w:lvlText w:val=""/>
      <w:lvlJc w:val="left"/>
      <w:pPr>
        <w:tabs>
          <w:tab w:val="num" w:pos="2083"/>
        </w:tabs>
        <w:ind w:left="2083" w:hanging="360"/>
      </w:pPr>
      <w:rPr>
        <w:rFonts w:ascii="Symbol" w:hAnsi="Symbol" w:cs="OpenSymbol"/>
      </w:rPr>
    </w:lvl>
    <w:lvl w:ilvl="4">
      <w:start w:val="1"/>
      <w:numFmt w:val="bullet"/>
      <w:lvlText w:val="◦"/>
      <w:lvlJc w:val="left"/>
      <w:pPr>
        <w:tabs>
          <w:tab w:val="num" w:pos="2443"/>
        </w:tabs>
        <w:ind w:left="2443" w:hanging="360"/>
      </w:pPr>
      <w:rPr>
        <w:rFonts w:ascii="OpenSymbol" w:hAnsi="OpenSymbol" w:cs="OpenSymbol"/>
      </w:rPr>
    </w:lvl>
    <w:lvl w:ilvl="5">
      <w:start w:val="1"/>
      <w:numFmt w:val="bullet"/>
      <w:lvlText w:val="▪"/>
      <w:lvlJc w:val="left"/>
      <w:pPr>
        <w:tabs>
          <w:tab w:val="num" w:pos="2803"/>
        </w:tabs>
        <w:ind w:left="2803" w:hanging="360"/>
      </w:pPr>
      <w:rPr>
        <w:rFonts w:ascii="OpenSymbol" w:hAnsi="OpenSymbol" w:cs="OpenSymbol"/>
      </w:rPr>
    </w:lvl>
    <w:lvl w:ilvl="6">
      <w:start w:val="1"/>
      <w:numFmt w:val="bullet"/>
      <w:lvlText w:val=""/>
      <w:lvlJc w:val="left"/>
      <w:pPr>
        <w:tabs>
          <w:tab w:val="num" w:pos="3163"/>
        </w:tabs>
        <w:ind w:left="3163" w:hanging="360"/>
      </w:pPr>
      <w:rPr>
        <w:rFonts w:ascii="Symbol" w:hAnsi="Symbol" w:cs="OpenSymbol"/>
      </w:rPr>
    </w:lvl>
    <w:lvl w:ilvl="7">
      <w:start w:val="1"/>
      <w:numFmt w:val="bullet"/>
      <w:lvlText w:val="◦"/>
      <w:lvlJc w:val="left"/>
      <w:pPr>
        <w:tabs>
          <w:tab w:val="num" w:pos="3523"/>
        </w:tabs>
        <w:ind w:left="3523" w:hanging="360"/>
      </w:pPr>
      <w:rPr>
        <w:rFonts w:ascii="OpenSymbol" w:hAnsi="OpenSymbol" w:cs="OpenSymbol"/>
      </w:rPr>
    </w:lvl>
    <w:lvl w:ilvl="8">
      <w:start w:val="1"/>
      <w:numFmt w:val="bullet"/>
      <w:lvlText w:val="▪"/>
      <w:lvlJc w:val="left"/>
      <w:pPr>
        <w:tabs>
          <w:tab w:val="num" w:pos="3883"/>
        </w:tabs>
        <w:ind w:left="3883"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D11101"/>
    <w:multiLevelType w:val="hybridMultilevel"/>
    <w:tmpl w:val="A0DCB5EE"/>
    <w:lvl w:ilvl="0" w:tplc="F7121D98">
      <w:start w:val="1"/>
      <w:numFmt w:val="decimal"/>
      <w:lvlText w:val="%1)"/>
      <w:lvlJc w:val="left"/>
      <w:pPr>
        <w:ind w:left="643" w:hanging="360"/>
      </w:pPr>
      <w:rPr>
        <w:rFonts w:hint="default"/>
      </w:rPr>
    </w:lvl>
    <w:lvl w:ilvl="1" w:tplc="04050019" w:tentative="1">
      <w:start w:val="1"/>
      <w:numFmt w:val="lowerLetter"/>
      <w:lvlText w:val="%2."/>
      <w:lvlJc w:val="left"/>
      <w:pPr>
        <w:ind w:left="1363" w:hanging="360"/>
      </w:pPr>
    </w:lvl>
    <w:lvl w:ilvl="2" w:tplc="0405001B" w:tentative="1">
      <w:start w:val="1"/>
      <w:numFmt w:val="lowerRoman"/>
      <w:lvlText w:val="%3."/>
      <w:lvlJc w:val="right"/>
      <w:pPr>
        <w:ind w:left="2083" w:hanging="180"/>
      </w:pPr>
    </w:lvl>
    <w:lvl w:ilvl="3" w:tplc="0405000F" w:tentative="1">
      <w:start w:val="1"/>
      <w:numFmt w:val="decimal"/>
      <w:lvlText w:val="%4."/>
      <w:lvlJc w:val="left"/>
      <w:pPr>
        <w:ind w:left="2803" w:hanging="360"/>
      </w:pPr>
    </w:lvl>
    <w:lvl w:ilvl="4" w:tplc="04050019" w:tentative="1">
      <w:start w:val="1"/>
      <w:numFmt w:val="lowerLetter"/>
      <w:lvlText w:val="%5."/>
      <w:lvlJc w:val="left"/>
      <w:pPr>
        <w:ind w:left="3523" w:hanging="360"/>
      </w:pPr>
    </w:lvl>
    <w:lvl w:ilvl="5" w:tplc="0405001B" w:tentative="1">
      <w:start w:val="1"/>
      <w:numFmt w:val="lowerRoman"/>
      <w:lvlText w:val="%6."/>
      <w:lvlJc w:val="right"/>
      <w:pPr>
        <w:ind w:left="4243" w:hanging="180"/>
      </w:pPr>
    </w:lvl>
    <w:lvl w:ilvl="6" w:tplc="0405000F" w:tentative="1">
      <w:start w:val="1"/>
      <w:numFmt w:val="decimal"/>
      <w:lvlText w:val="%7."/>
      <w:lvlJc w:val="left"/>
      <w:pPr>
        <w:ind w:left="4963" w:hanging="360"/>
      </w:pPr>
    </w:lvl>
    <w:lvl w:ilvl="7" w:tplc="04050019" w:tentative="1">
      <w:start w:val="1"/>
      <w:numFmt w:val="lowerLetter"/>
      <w:lvlText w:val="%8."/>
      <w:lvlJc w:val="left"/>
      <w:pPr>
        <w:ind w:left="5683" w:hanging="360"/>
      </w:pPr>
    </w:lvl>
    <w:lvl w:ilvl="8" w:tplc="0405001B" w:tentative="1">
      <w:start w:val="1"/>
      <w:numFmt w:val="lowerRoman"/>
      <w:lvlText w:val="%9."/>
      <w:lvlJc w:val="right"/>
      <w:pPr>
        <w:ind w:left="6403"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45"/>
    <w:rsid w:val="000D3ACE"/>
    <w:rsid w:val="00221B9A"/>
    <w:rsid w:val="00243D3D"/>
    <w:rsid w:val="00354145"/>
    <w:rsid w:val="008A3A6D"/>
    <w:rsid w:val="00A62D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8114C36C-8138-417C-9E03-7ED5C13E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pPr>
      <w:suppressAutoHyphens/>
    </w:pPr>
    <w:rPr>
      <w:sz w:val="24"/>
      <w:szCs w:val="24"/>
      <w:lang w:eastAsia="zh-C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tandardnpsmoodstavce1">
    <w:name w:val="Standardní písmo odstavce1"/>
  </w:style>
  <w:style w:type="character" w:customStyle="1" w:styleId="Odrky">
    <w:name w:val="Odrážky"/>
    <w:rPr>
      <w:rFonts w:ascii="OpenSymbol" w:eastAsia="OpenSymbol" w:hAnsi="OpenSymbol" w:cs="OpenSymbol"/>
    </w:rPr>
  </w:style>
  <w:style w:type="paragraph" w:customStyle="1" w:styleId="Nadpis">
    <w:name w:val="Nadpis"/>
    <w:basedOn w:val="Normln"/>
    <w:next w:val="Zkladntext"/>
    <w:pPr>
      <w:keepNext/>
      <w:spacing w:before="240" w:after="120"/>
    </w:pPr>
    <w:rPr>
      <w:rFonts w:ascii="Arial" w:eastAsia="unifont" w:hAnsi="Arial" w:cs="unifont"/>
      <w:sz w:val="28"/>
      <w:szCs w:val="28"/>
    </w:rPr>
  </w:style>
  <w:style w:type="paragraph" w:styleId="Zkladntext">
    <w:name w:val="Body Text"/>
    <w:basedOn w:val="Normln"/>
    <w:pPr>
      <w:spacing w:after="120"/>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pPr>
      <w:suppressLineNumbers/>
    </w:pPr>
  </w:style>
  <w:style w:type="paragraph" w:styleId="Textbubliny">
    <w:name w:val="Balloon Text"/>
    <w:basedOn w:val="Normln"/>
    <w:rPr>
      <w:rFonts w:ascii="Tahoma" w:hAnsi="Tahoma" w:cs="Tahoma"/>
      <w:sz w:val="16"/>
      <w:szCs w:val="16"/>
    </w:rPr>
  </w:style>
  <w:style w:type="paragraph" w:styleId="Zhlav">
    <w:name w:val="header"/>
    <w:basedOn w:val="Normln"/>
    <w:pPr>
      <w:tabs>
        <w:tab w:val="center" w:pos="4536"/>
        <w:tab w:val="right" w:pos="9072"/>
      </w:tabs>
    </w:pPr>
  </w:style>
  <w:style w:type="paragraph" w:styleId="Zpat">
    <w:name w:val="footer"/>
    <w:basedOn w:val="Normln"/>
    <w:pPr>
      <w:tabs>
        <w:tab w:val="center" w:pos="4536"/>
        <w:tab w:val="right" w:pos="9072"/>
      </w:tabs>
    </w:pPr>
  </w:style>
  <w:style w:type="paragraph" w:customStyle="1" w:styleId="Titul">
    <w:name w:val="Titul"/>
    <w:basedOn w:val="Normln"/>
    <w:pPr>
      <w:spacing w:before="3628" w:after="7313"/>
      <w:jc w:val="center"/>
    </w:pPr>
    <w:rPr>
      <w:b/>
      <w:bCs/>
      <w:sz w:val="96"/>
      <w:szCs w:val="96"/>
    </w:rPr>
  </w:style>
  <w:style w:type="paragraph" w:customStyle="1" w:styleId="razitko">
    <w:name w:val="razitko"/>
    <w:basedOn w:val="Obsahtabulky"/>
    <w:pPr>
      <w:jc w:val="center"/>
    </w:pPr>
  </w:style>
  <w:style w:type="paragraph" w:customStyle="1" w:styleId="Obsahtabulky">
    <w:name w:val="Obsah tabulky"/>
    <w:basedOn w:val="Normln"/>
    <w:pPr>
      <w:suppressLineNumbers/>
    </w:pPr>
  </w:style>
  <w:style w:type="paragraph" w:customStyle="1" w:styleId="definice">
    <w:name w:val="definice"/>
    <w:basedOn w:val="Normln"/>
    <w:rPr>
      <w:b/>
    </w:rPr>
  </w:style>
  <w:style w:type="paragraph" w:customStyle="1" w:styleId="vysvetlen">
    <w:name w:val="vysvetlení"/>
    <w:basedOn w:val="definice"/>
  </w:style>
  <w:style w:type="paragraph" w:styleId="Zkladntextodsazen">
    <w:name w:val="Body Text Indent"/>
    <w:basedOn w:val="Zkladntext"/>
    <w:pPr>
      <w:spacing w:after="57"/>
      <w:ind w:left="283"/>
    </w:pPr>
  </w:style>
  <w:style w:type="paragraph" w:customStyle="1" w:styleId="Zpat2">
    <w:name w:val="Zápatí2"/>
    <w:basedOn w:val="Zpat"/>
    <w:pPr>
      <w:pBdr>
        <w:top w:val="none" w:sz="1" w:space="1" w:color="000000"/>
      </w:pBdr>
      <w:jc w:val="cente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955</Words>
  <Characters>5641</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V</dc:creator>
  <cp:lastModifiedBy>Patrik Albrecht</cp:lastModifiedBy>
  <cp:revision>2</cp:revision>
  <cp:lastPrinted>2012-05-30T09:48:00Z</cp:lastPrinted>
  <dcterms:created xsi:type="dcterms:W3CDTF">2016-10-18T19:46:00Z</dcterms:created>
  <dcterms:modified xsi:type="dcterms:W3CDTF">2016-10-18T19:46:00Z</dcterms:modified>
</cp:coreProperties>
</file>