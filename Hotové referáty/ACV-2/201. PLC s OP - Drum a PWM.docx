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205F5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201. PLC s OP – Drum a PWM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205F5B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4C4261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205F5B">
            <w:pPr>
              <w:pStyle w:val="Obsahtabulky"/>
            </w:pPr>
            <w:r>
              <w:t>12. 12. 2018</w:t>
            </w:r>
          </w:p>
        </w:tc>
        <w:tc>
          <w:tcPr>
            <w:tcW w:w="2604" w:type="dxa"/>
            <w:shd w:val="clear" w:color="auto" w:fill="auto"/>
          </w:tcPr>
          <w:p w:rsidR="00ED38EF" w:rsidRDefault="00205F5B">
            <w:pPr>
              <w:pStyle w:val="Obsahtabulky"/>
            </w:pPr>
            <w:r>
              <w:t>19. 12. 2018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ED38EF" w:rsidRDefault="0074693A">
      <w:pPr>
        <w:pStyle w:val="definice"/>
      </w:pPr>
      <w:r>
        <w:t>Zadání:</w:t>
      </w:r>
    </w:p>
    <w:p w:rsidR="00205F5B" w:rsidRDefault="00205F5B" w:rsidP="0058514F">
      <w:pPr>
        <w:pStyle w:val="Zkladntextodsazen"/>
        <w:jc w:val="both"/>
      </w:pPr>
      <w:r>
        <w:t>Navrhněte program, který bude ovládat výstupy dle zadání.</w:t>
      </w:r>
    </w:p>
    <w:p w:rsidR="00205F5B" w:rsidRDefault="00205F5B" w:rsidP="00205F5B">
      <w:pPr>
        <w:pStyle w:val="Zkladntextodsazen"/>
        <w:jc w:val="both"/>
      </w:pPr>
      <w:r>
        <w:t>Aktivní klávesy indikujte pomocí LED. LED u F1 a F2 svítí, pokud je stop stav a LED u F3</w:t>
      </w:r>
      <w:r w:rsidR="00717FF8">
        <w:t xml:space="preserve"> bliká, pokud něco běží</w:t>
      </w:r>
    </w:p>
    <w:p w:rsidR="00717FF8" w:rsidRDefault="00717FF8" w:rsidP="00205F5B">
      <w:pPr>
        <w:pStyle w:val="Zkladntextodsazen"/>
        <w:jc w:val="both"/>
      </w:pPr>
      <w:r>
        <w:t>%I1.0 = 0% PWM</w:t>
      </w:r>
    </w:p>
    <w:p w:rsidR="00717FF8" w:rsidRDefault="00717FF8" w:rsidP="00205F5B">
      <w:pPr>
        <w:pStyle w:val="Zkladntextodsazen"/>
        <w:jc w:val="both"/>
      </w:pPr>
      <w:r>
        <w:t>%I1.1 = předchozí -5% PWM za 1 sec při trvalé aktivaci</w:t>
      </w:r>
    </w:p>
    <w:p w:rsidR="00717FF8" w:rsidRDefault="00717FF8" w:rsidP="00205F5B">
      <w:pPr>
        <w:pStyle w:val="Zkladntextodsazen"/>
        <w:jc w:val="both"/>
      </w:pPr>
      <w:r>
        <w:t>Drum řídí %Q2.1 až %Q2.10 – kyvadlo s 1 svítící LED s krokem 0,2 s</w:t>
      </w:r>
    </w:p>
    <w:p w:rsidR="00ED38EF" w:rsidRDefault="0074693A">
      <w:pPr>
        <w:pStyle w:val="definice"/>
        <w:spacing w:before="283"/>
      </w:pPr>
      <w:r>
        <w:t>Schéma zapojení pracoviště (situační / ideové schéma):</w:t>
      </w:r>
    </w:p>
    <w:p w:rsidR="00ED38EF" w:rsidRDefault="006B2EFA" w:rsidP="00717FF8">
      <w:pPr>
        <w:pStyle w:val="Zkladntextodsazen"/>
        <w:jc w:val="center"/>
      </w:pPr>
      <w:r w:rsidRPr="00717FF8">
        <w:rPr>
          <w:b/>
          <w:noProof/>
          <w:lang w:eastAsia="cs-CZ"/>
        </w:rPr>
        <w:drawing>
          <wp:inline distT="0" distB="0" distL="0" distR="0">
            <wp:extent cx="3219450" cy="1724025"/>
            <wp:effectExtent l="0" t="0" r="0" b="0"/>
            <wp:docPr id="17" name="Obrázek 5" descr="referat-acv-schema-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referat-acv-schema-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EF" w:rsidRDefault="00717FF8">
      <w:pPr>
        <w:pStyle w:val="definice"/>
        <w:spacing w:before="283"/>
      </w:pPr>
      <w:r>
        <w:t>PLC moduly:</w:t>
      </w:r>
    </w:p>
    <w:p w:rsidR="001F6651" w:rsidRDefault="006B2EFA" w:rsidP="0058514F">
      <w:pPr>
        <w:spacing w:after="120"/>
        <w:jc w:val="center"/>
        <w:rPr>
          <w:b/>
        </w:rPr>
      </w:pPr>
      <w:r w:rsidRPr="00717FF8">
        <w:rPr>
          <w:b/>
          <w:noProof/>
          <w:lang w:eastAsia="cs-CZ"/>
        </w:rPr>
        <w:drawing>
          <wp:inline distT="0" distB="0" distL="0" distR="0">
            <wp:extent cx="3505200" cy="1666875"/>
            <wp:effectExtent l="0" t="0" r="0" b="0"/>
            <wp:docPr id="11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51" w:rsidRPr="007230BE" w:rsidRDefault="001F6651" w:rsidP="001F6651">
      <w:pPr>
        <w:spacing w:after="120"/>
        <w:rPr>
          <w:b/>
        </w:rPr>
      </w:pPr>
      <w:r w:rsidRPr="007230BE">
        <w:rPr>
          <w:b/>
        </w:rPr>
        <w:t>Nastavení drumu:</w:t>
      </w:r>
    </w:p>
    <w:tbl>
      <w:tblPr>
        <w:tblStyle w:val="Mkatabulky"/>
        <w:tblW w:w="5204" w:type="dxa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1052"/>
      </w:tblGrid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4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5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6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7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8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9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10</w:t>
            </w:r>
          </w:p>
        </w:tc>
        <w:tc>
          <w:tcPr>
            <w:tcW w:w="1052" w:type="dxa"/>
            <w:tcBorders>
              <w:bottom w:val="single" w:sz="4" w:space="0" w:color="auto"/>
            </w:tcBorders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Address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58514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%Q2.2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58514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%Q2.3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2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%Q2.4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3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%Q2.5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  <w:b/>
              </w:rPr>
            </w:pPr>
            <w:r w:rsidRPr="0058514F">
              <w:rPr>
                <w:rFonts w:eastAsia="Times New Roman" w:cs="Times New Roman"/>
                <w:b/>
              </w:rPr>
              <w:t>4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widowControl/>
              <w:spacing w:after="120"/>
              <w:jc w:val="center"/>
              <w:rPr>
                <w:rFonts w:eastAsia="Times New Roman" w:cs="Times New Roman"/>
              </w:rPr>
            </w:pPr>
            <w:r w:rsidRPr="0058514F">
              <w:rPr>
                <w:rFonts w:eastAsia="Times New Roman" w:cs="Times New Roman"/>
              </w:rPr>
              <w:t>%Q2.6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spacing w:after="120"/>
              <w:jc w:val="center"/>
            </w:pPr>
            <w:r w:rsidRPr="0058514F">
              <w:t>%Q2.7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spacing w:after="120"/>
              <w:jc w:val="center"/>
            </w:pPr>
            <w:r w:rsidRPr="0058514F">
              <w:t>%Q2.8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52" w:type="dxa"/>
          </w:tcPr>
          <w:p w:rsidR="0058514F" w:rsidRPr="0058514F" w:rsidRDefault="0058514F" w:rsidP="00884F5F">
            <w:pPr>
              <w:spacing w:after="120"/>
              <w:jc w:val="center"/>
            </w:pPr>
            <w:r w:rsidRPr="0058514F">
              <w:t>%Q2.9</w:t>
            </w:r>
          </w:p>
        </w:tc>
      </w:tr>
      <w:tr w:rsidR="0058514F" w:rsidRPr="0058514F" w:rsidTr="0058514F">
        <w:trPr>
          <w:cantSplit/>
          <w:trHeight w:hRule="exact" w:val="283"/>
          <w:jc w:val="center"/>
        </w:trPr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0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33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456" w:type="dxa"/>
          </w:tcPr>
          <w:p w:rsidR="0058514F" w:rsidRPr="0058514F" w:rsidRDefault="0058514F" w:rsidP="00884F5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52" w:type="dxa"/>
          </w:tcPr>
          <w:p w:rsidR="0058514F" w:rsidRPr="0058514F" w:rsidRDefault="0058514F" w:rsidP="0058514F">
            <w:pPr>
              <w:spacing w:after="120"/>
              <w:jc w:val="center"/>
            </w:pPr>
            <w:r w:rsidRPr="0058514F">
              <w:t>%Q</w:t>
            </w:r>
            <w:r>
              <w:t>2</w:t>
            </w:r>
            <w:r w:rsidRPr="0058514F">
              <w:t>.</w:t>
            </w:r>
            <w:r>
              <w:t>1</w:t>
            </w:r>
            <w:r w:rsidRPr="0058514F">
              <w:t>0</w:t>
            </w:r>
          </w:p>
        </w:tc>
      </w:tr>
    </w:tbl>
    <w:p w:rsidR="00ED38EF" w:rsidRDefault="00ED38EF" w:rsidP="00717FF8">
      <w:pPr>
        <w:pStyle w:val="Zkladntextodsazen"/>
        <w:jc w:val="center"/>
      </w:pPr>
    </w:p>
    <w:p w:rsidR="00ED38EF" w:rsidRDefault="006C17B7">
      <w:pPr>
        <w:pStyle w:val="definice"/>
        <w:spacing w:before="283"/>
      </w:pPr>
      <w:r>
        <w:br w:type="page"/>
      </w:r>
      <w:r w:rsidR="0074693A">
        <w:lastRenderedPageBreak/>
        <w:t>Výpis programu:</w:t>
      </w:r>
    </w:p>
    <w:p w:rsidR="006C17B7" w:rsidRDefault="006C17B7" w:rsidP="006C17B7">
      <w:pPr>
        <w:pStyle w:val="Textbodyindent"/>
        <w:ind w:left="0"/>
        <w:rPr>
          <w:b/>
        </w:rPr>
      </w:pPr>
    </w:p>
    <w:p w:rsidR="006C17B7" w:rsidRDefault="006B2EFA" w:rsidP="006C17B7">
      <w:pPr>
        <w:pStyle w:val="Textbodyindent"/>
        <w:ind w:left="0"/>
        <w:rPr>
          <w:b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4958715</wp:posOffset>
                </wp:positionV>
                <wp:extent cx="266700" cy="171450"/>
                <wp:effectExtent l="0" t="0" r="0" b="0"/>
                <wp:wrapNone/>
                <wp:docPr id="29" name="Textové po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margin-left:203.15pt;margin-top:390.45pt;width:21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" fillcolor="window" stroked="f" strokeweight=".5pt">
                <v:path arrowok="t"/>
                <v:textbox inset="0,0,0,0"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1s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2475865</wp:posOffset>
                </wp:positionH>
                <wp:positionV relativeFrom="paragraph">
                  <wp:posOffset>6402705</wp:posOffset>
                </wp:positionV>
                <wp:extent cx="184150" cy="133350"/>
                <wp:effectExtent l="0" t="0" r="0" b="0"/>
                <wp:wrapNone/>
                <wp:docPr id="28" name="Textové po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0" o:spid="_x0000_s1027" type="#_x0000_t202" style="position:absolute;margin-left:194.95pt;margin-top:504.15pt;width:14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" fillcolor="window" stroked="f" strokeweight=".5pt">
                <v:path arrowok="t"/>
                <v:textbox inset="0,0,0,0">
                  <w:txbxContent>
                    <w:p w:rsidR="006C17B7" w:rsidRPr="006C17B7" w:rsidRDefault="006C17B7" w:rsidP="006C17B7">
                      <w:pPr>
                        <w:jc w:val="center"/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2611755</wp:posOffset>
                </wp:positionH>
                <wp:positionV relativeFrom="paragraph">
                  <wp:posOffset>5064760</wp:posOffset>
                </wp:positionV>
                <wp:extent cx="184150" cy="152400"/>
                <wp:effectExtent l="0" t="0" r="0" b="0"/>
                <wp:wrapNone/>
                <wp:docPr id="27" name="Textové po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6" o:spid="_x0000_s1028" type="#_x0000_t202" style="position:absolute;margin-left:205.65pt;margin-top:398.8pt;width:14.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" fillcolor="window" stroked="f" strokeweight=".5pt">
                <v:path arrowok="t"/>
                <v:textbox inset="0,0,0,0"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2294255</wp:posOffset>
                </wp:positionH>
                <wp:positionV relativeFrom="paragraph">
                  <wp:posOffset>4088765</wp:posOffset>
                </wp:positionV>
                <wp:extent cx="1549400" cy="247650"/>
                <wp:effectExtent l="0" t="0" r="0" b="0"/>
                <wp:wrapNone/>
                <wp:docPr id="26" name="Textové po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9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PWM(%MW1, %Q2.0, %MW50:5)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4" o:spid="_x0000_s1029" type="#_x0000_t202" style="position:absolute;margin-left:180.65pt;margin-top:321.95pt;width:122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" fillcolor="window" stroked="f" strokeweight=".5pt">
                <v:path arrowok="t"/>
                <v:textbox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PWM(%MW1, %Q2.0, %MW50:5)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3498215</wp:posOffset>
                </wp:positionV>
                <wp:extent cx="1028700" cy="247650"/>
                <wp:effectExtent l="0" t="0" r="0" b="0"/>
                <wp:wrapNone/>
                <wp:docPr id="25" name="Textové po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%MW101:=3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30" type="#_x0000_t202" style="position:absolute;margin-left:202pt;margin-top:275.45pt;width:81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" fillcolor="window" stroked="f" strokeweight=".5pt">
                <v:path arrowok="t"/>
                <v:textbox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%MW101:=3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2856865</wp:posOffset>
                </wp:positionV>
                <wp:extent cx="1028700" cy="247650"/>
                <wp:effectExtent l="0" t="0" r="0" b="0"/>
                <wp:wrapNone/>
                <wp:docPr id="24" name="Textové po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%MW101:=2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1" type="#_x0000_t202" style="position:absolute;margin-left:202.15pt;margin-top:224.95pt;width:8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" fillcolor="window" stroked="f" strokeweight=".5pt">
                <v:path arrowok="t"/>
                <v:textbox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%MW101:=2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2266315</wp:posOffset>
                </wp:positionV>
                <wp:extent cx="1028700" cy="247650"/>
                <wp:effectExtent l="0" t="0" r="0" b="0"/>
                <wp:wrapNone/>
                <wp:docPr id="23" name="Textové po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%MW101:=1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32" type="#_x0000_t202" style="position:absolute;margin-left:202.65pt;margin-top:178.45pt;width:81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" fillcolor="window" stroked="f" strokeweight=".5pt">
                <v:path arrowok="t"/>
                <v:textbox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%MW101:=1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1574165</wp:posOffset>
                </wp:positionV>
                <wp:extent cx="1028700" cy="247650"/>
                <wp:effectExtent l="0" t="0" r="0" b="0"/>
                <wp:wrapNone/>
                <wp:docPr id="22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%MW1:=%MW1+50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3" type="#_x0000_t202" style="position:absolute;margin-left:200.15pt;margin-top:123.95pt;width:81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" fillcolor="window" stroked="f" strokeweight=".5pt">
                <v:path arrowok="t"/>
                <v:textbox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%MW1:=%MW1+50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932815</wp:posOffset>
                </wp:positionV>
                <wp:extent cx="1028700" cy="24765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C17B7" w:rsidRPr="006C17B7" w:rsidRDefault="006C17B7" w:rsidP="006C17B7">
                            <w:pPr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6C17B7">
                              <w:rPr>
                                <w:rFonts w:ascii="Calibri" w:hAnsi="Calibri" w:cs="Calibri"/>
                                <w:sz w:val="16"/>
                              </w:rPr>
                              <w:t>%MW1:=%MW1-50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4" type="#_x0000_t202" style="position:absolute;margin-left:202.15pt;margin-top:73.45pt;width:81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" fillcolor="window" stroked="f" strokeweight=".5pt">
                <v:path arrowok="t"/>
                <v:textbox>
                  <w:txbxContent>
                    <w:p w:rsidR="006C17B7" w:rsidRPr="006C17B7" w:rsidRDefault="006C17B7" w:rsidP="006C17B7">
                      <w:pPr>
                        <w:rPr>
                          <w:rFonts w:ascii="Calibri" w:hAnsi="Calibri" w:cs="Calibri"/>
                          <w:sz w:val="16"/>
                        </w:rPr>
                      </w:pPr>
                      <w:r w:rsidRPr="006C17B7">
                        <w:rPr>
                          <w:rFonts w:ascii="Calibri" w:hAnsi="Calibri" w:cs="Calibri"/>
                          <w:sz w:val="16"/>
                        </w:rPr>
                        <w:t>%MW1:=%MW1-50</w:t>
                      </w:r>
                    </w:p>
                  </w:txbxContent>
                </v:textbox>
              </v:shape>
            </w:pict>
          </mc:Fallback>
        </mc:AlternateContent>
      </w:r>
      <w:r w:rsidRPr="008B2A94">
        <w:rPr>
          <w:noProof/>
          <w:lang w:eastAsia="cs-CZ"/>
        </w:rPr>
        <w:drawing>
          <wp:inline distT="0" distB="0" distL="0" distR="0">
            <wp:extent cx="3962400" cy="6953250"/>
            <wp:effectExtent l="0" t="0" r="0" b="0"/>
            <wp:docPr id="6" name="Grafický 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EF" w:rsidRDefault="006C17B7" w:rsidP="006C17B7">
      <w:pPr>
        <w:pStyle w:val="definice"/>
        <w:spacing w:before="283"/>
      </w:pPr>
      <w:r>
        <w:br w:type="page"/>
      </w:r>
    </w:p>
    <w:p w:rsidR="000B4119" w:rsidRDefault="006B2EFA" w:rsidP="000B4119">
      <w:pPr>
        <w:pStyle w:val="Textbodyindent"/>
        <w:ind w:left="0"/>
        <w:rPr>
          <w:b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2548255</wp:posOffset>
                </wp:positionH>
                <wp:positionV relativeFrom="paragraph">
                  <wp:posOffset>796925</wp:posOffset>
                </wp:positionV>
                <wp:extent cx="184150" cy="133350"/>
                <wp:effectExtent l="0" t="0" r="0" b="0"/>
                <wp:wrapNone/>
                <wp:docPr id="19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1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4119" w:rsidRPr="000B4119" w:rsidRDefault="000B4119" w:rsidP="000B4119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0B4119">
                              <w:rPr>
                                <w:rFonts w:ascii="Calibri" w:hAnsi="Calibri" w:cs="Calibri"/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8" o:spid="_x0000_s1035" type="#_x0000_t202" style="position:absolute;margin-left:200.65pt;margin-top:62.75pt;width:14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" fillcolor="window" stroked="f" strokeweight=".5pt">
                <v:path arrowok="t"/>
                <v:textbox inset="0,0,0,0">
                  <w:txbxContent>
                    <w:p w:rsidR="000B4119" w:rsidRPr="000B4119" w:rsidRDefault="000B4119" w:rsidP="000B4119">
                      <w:pPr>
                        <w:jc w:val="center"/>
                        <w:rPr>
                          <w:rFonts w:ascii="Calibri" w:hAnsi="Calibri" w:cs="Calibri"/>
                          <w:sz w:val="16"/>
                        </w:rPr>
                      </w:pPr>
                      <w:r w:rsidRPr="000B4119">
                        <w:rPr>
                          <w:rFonts w:ascii="Calibri" w:hAnsi="Calibri" w:cs="Calibri"/>
                          <w:sz w:val="16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2A94">
        <w:rPr>
          <w:noProof/>
          <w:lang w:eastAsia="cs-CZ"/>
        </w:rPr>
        <w:drawing>
          <wp:inline distT="0" distB="0" distL="0" distR="0">
            <wp:extent cx="3971925" cy="2352675"/>
            <wp:effectExtent l="0" t="0" r="0" b="0"/>
            <wp:docPr id="4" name="Grafický 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ký objekt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EF" w:rsidRDefault="00ED38EF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ED38EF" w:rsidRDefault="000B4119">
      <w:pPr>
        <w:pStyle w:val="Zkladntextodsazen"/>
        <w:jc w:val="both"/>
      </w:pPr>
      <w:r>
        <w:t>Program bohužel nefungoval přesně podle zadání, protože jsem nejdříve měl problém pochopit princip</w:t>
      </w:r>
      <w:r w:rsidR="001F6651">
        <w:t xml:space="preserve"> fungován</w:t>
      </w:r>
      <w:r w:rsidR="006B2EFA">
        <w:t>í Drumu a kvůli časovému pressu jsem udělal chybu v logice programu.</w:t>
      </w:r>
      <w:bookmarkStart w:id="0" w:name="_GoBack"/>
      <w:bookmarkEnd w:id="0"/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33" w:rsidRDefault="00481D33">
      <w:r>
        <w:separator/>
      </w:r>
    </w:p>
  </w:endnote>
  <w:endnote w:type="continuationSeparator" w:id="0">
    <w:p w:rsidR="00481D33" w:rsidRDefault="0048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33" w:rsidRDefault="00481D33">
      <w:r>
        <w:separator/>
      </w:r>
    </w:p>
  </w:footnote>
  <w:footnote w:type="continuationSeparator" w:id="0">
    <w:p w:rsidR="00481D33" w:rsidRDefault="00481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6B2EFA">
    <w:pPr>
      <w:pStyle w:val="Zhlav"/>
    </w:pPr>
    <w:r w:rsidRPr="004C49AA"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123F7C"/>
    <w:multiLevelType w:val="hybridMultilevel"/>
    <w:tmpl w:val="8F449D8A"/>
    <w:lvl w:ilvl="0" w:tplc="35960BCA">
      <w:start w:val="19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1"/>
    <w:rsid w:val="000B4119"/>
    <w:rsid w:val="001F6651"/>
    <w:rsid w:val="00205F5B"/>
    <w:rsid w:val="00231DA4"/>
    <w:rsid w:val="00481D33"/>
    <w:rsid w:val="004C4261"/>
    <w:rsid w:val="0058514F"/>
    <w:rsid w:val="005E2474"/>
    <w:rsid w:val="006B2EFA"/>
    <w:rsid w:val="006C17B7"/>
    <w:rsid w:val="00717FF8"/>
    <w:rsid w:val="0074693A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FE4E67"/>
  <w15:chartTrackingRefBased/>
  <w15:docId w15:val="{6294C678-3D7F-41E1-83C8-14917ACD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customStyle="1" w:styleId="Textbodyindent">
    <w:name w:val="Text body indent"/>
    <w:basedOn w:val="Normln"/>
    <w:rsid w:val="006C17B7"/>
    <w:pPr>
      <w:autoSpaceDN w:val="0"/>
      <w:spacing w:after="120"/>
      <w:ind w:left="283"/>
      <w:textAlignment w:val="baseline"/>
    </w:pPr>
    <w:rPr>
      <w:kern w:val="3"/>
    </w:rPr>
  </w:style>
  <w:style w:type="table" w:styleId="Mkatabulky">
    <w:name w:val="Table Grid"/>
    <w:basedOn w:val="Normlntabulka"/>
    <w:uiPriority w:val="39"/>
    <w:rsid w:val="001F6651"/>
    <w:pPr>
      <w:widowControl w:val="0"/>
      <w:suppressAutoHyphens/>
      <w:autoSpaceDN w:val="0"/>
      <w:textAlignment w:val="baseline"/>
    </w:pPr>
    <w:rPr>
      <w:rFonts w:eastAsia="unifont" w:cs="unifont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201. PLC s OP - Drum a PWM</Template>
  <TotalTime>1</TotalTime>
  <Pages>4</Pages>
  <Words>156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Dobeš Daniel</cp:lastModifiedBy>
  <cp:revision>2</cp:revision>
  <cp:lastPrinted>1900-12-31T23:00:00Z</cp:lastPrinted>
  <dcterms:created xsi:type="dcterms:W3CDTF">2018-12-15T10:12:00Z</dcterms:created>
  <dcterms:modified xsi:type="dcterms:W3CDTF">2018-12-15T10:12:00Z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