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163D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069B80A6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051EA8B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219FB2CF" w14:textId="77777777" w:rsidR="00ED38EF" w:rsidRDefault="00223CC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307. AP Meda – Modelování regulačního obvodu</w:t>
            </w:r>
          </w:p>
        </w:tc>
      </w:tr>
      <w:tr w:rsidR="00ED38EF" w14:paraId="360BE5D1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16A324CB" w14:textId="77777777" w:rsidR="00ED38EF" w:rsidRDefault="00223CCF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0BC733FA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7421A215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223CCF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4953FC89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D1B8C4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017C58CC" w14:textId="77777777" w:rsidR="00ED38EF" w:rsidRDefault="00223CCF">
            <w:pPr>
              <w:pStyle w:val="Obsahtabulky"/>
            </w:pPr>
            <w:r>
              <w:t>27. 3. 2019</w:t>
            </w:r>
          </w:p>
        </w:tc>
        <w:tc>
          <w:tcPr>
            <w:tcW w:w="2604" w:type="dxa"/>
            <w:shd w:val="clear" w:color="auto" w:fill="auto"/>
          </w:tcPr>
          <w:p w14:paraId="1A6743BB" w14:textId="77777777" w:rsidR="00ED38EF" w:rsidRDefault="00223CCF">
            <w:pPr>
              <w:pStyle w:val="Obsahtabulky"/>
            </w:pPr>
            <w:r>
              <w:t>3. 4. 2019</w:t>
            </w:r>
          </w:p>
        </w:tc>
        <w:tc>
          <w:tcPr>
            <w:tcW w:w="1132" w:type="dxa"/>
            <w:shd w:val="clear" w:color="auto" w:fill="auto"/>
          </w:tcPr>
          <w:p w14:paraId="069E2A90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CD39C2E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04E26AAD" w14:textId="6F67FB3F" w:rsidR="00D0799A" w:rsidRDefault="00D0799A"/>
    <w:p w14:paraId="3495BC5D" w14:textId="77777777" w:rsidR="00ED38EF" w:rsidRDefault="00D0799A">
      <w:r>
        <w:br w:type="page"/>
      </w:r>
    </w:p>
    <w:p w14:paraId="7D231642" w14:textId="77777777" w:rsidR="00ED38EF" w:rsidRDefault="0074693A">
      <w:pPr>
        <w:pStyle w:val="definice"/>
      </w:pPr>
      <w:r>
        <w:t>Zadání:</w:t>
      </w:r>
    </w:p>
    <w:p w14:paraId="4619D0A5" w14:textId="77777777" w:rsidR="00ED38EF" w:rsidRDefault="00223CCF" w:rsidP="00223CCF">
      <w:pPr>
        <w:pStyle w:val="Zkladntextodsazen"/>
        <w:jc w:val="both"/>
      </w:pPr>
      <w:r>
        <w:t xml:space="preserve">Vytvořte modely spojitých regulátorů P, I, D se zpožděním 1. řádu a model statické soustavy 2. řádu. Vykreslete charakteristiky všech modelů a vyznačte v nich příslušné konstanty. Pomocí sumátoru vytvořte z jednoduchých regulátorů kombinace PI, PD a PID a vykreslete jejich charakteristiky. Model PID regulátoru doplňte o model zadané soustavy 2. řádu a změřte průběh regulačního pochodu. </w:t>
      </w:r>
    </w:p>
    <w:p w14:paraId="67662EB8" w14:textId="77777777" w:rsidR="00D4407D" w:rsidRDefault="00D4407D" w:rsidP="00223CCF">
      <w:pPr>
        <w:pStyle w:val="Zkladntextodsazen"/>
        <w:jc w:val="both"/>
      </w:pPr>
    </w:p>
    <w:p w14:paraId="561B2E72" w14:textId="77777777" w:rsidR="00BC466B" w:rsidRPr="00D4407D" w:rsidRDefault="00D4407D" w:rsidP="00D4407D">
      <w:pPr>
        <w:pStyle w:val="Zkladntextodsazen"/>
        <w:ind w:left="0"/>
        <w:jc w:val="both"/>
        <w:rPr>
          <w:b/>
        </w:rPr>
      </w:pPr>
      <w:r w:rsidRPr="00D4407D">
        <w:rPr>
          <w:b/>
        </w:rPr>
        <w:t>Zadané rovnice:</w:t>
      </w:r>
    </w:p>
    <w:p w14:paraId="6BD1B0F1" w14:textId="77777777" w:rsidR="00223CCF" w:rsidRDefault="00223CCF" w:rsidP="00BC466B">
      <w:pPr>
        <w:numPr>
          <w:ilvl w:val="0"/>
          <w:numId w:val="8"/>
        </w:numPr>
        <w:suppressAutoHyphens w:val="0"/>
        <w:ind w:left="2268" w:hanging="567"/>
      </w:pPr>
      <w:r w:rsidRPr="00223CCF">
        <w:fldChar w:fldCharType="begin"/>
      </w:r>
      <w:r w:rsidRPr="00223CCF">
        <w:instrText xml:space="preserve"> QUOTE </w:instrText>
      </w:r>
      <w:r w:rsidR="007354F3">
        <w:rPr>
          <w:position w:val="-5"/>
        </w:rPr>
        <w:pict w14:anchorId="47243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1496C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01496C&quot; wsp:rsidP=&quot;0001496C&quot;&gt;&lt;m:oMathPara&gt;&lt;m:oMath&gt;&lt;m:r&gt;&lt;w:rPr&gt;&lt;w:rFonts w:ascii=&quot;Cambria Math&quot; w:h-ansi=&quot;Cambria Math&quot;/&gt;&lt;wx:font wx:val=&quot;Cambria Math&quot;/&gt;&lt;w:i/&gt;&lt;/w:rPr&gt;&lt;m:t&gt;6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â™u=1â™e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7" o:title="" chromakey="white"/>
          </v:shape>
        </w:pict>
      </w:r>
      <w:r w:rsidRPr="00223CCF">
        <w:instrText xml:space="preserve"> </w:instrText>
      </w:r>
      <w:r w:rsidRPr="00223CCF">
        <w:fldChar w:fldCharType="separate"/>
      </w:r>
      <w:r w:rsidR="007354F3">
        <w:rPr>
          <w:position w:val="-5"/>
        </w:rPr>
        <w:pict w14:anchorId="5419CDA0">
          <v:shape id="_x0000_i1026" type="#_x0000_t75" style="width:99.6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1496C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01496C&quot; wsp:rsidP=&quot;0001496C&quot;&gt;&lt;m:oMathPara&gt;&lt;m:oMath&gt;&lt;m:r&gt;&lt;w:rPr&gt;&lt;w:rFonts w:ascii=&quot;Cambria Math&quot; w:h-ansi=&quot;Cambria Math&quot;/&gt;&lt;wx:font wx:val=&quot;Cambria Math&quot;/&gt;&lt;w:i/&gt;&lt;/w:rPr&gt;&lt;m:t&gt;6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â™u=1â™e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7" o:title="" chromakey="white"/>
          </v:shape>
        </w:pict>
      </w:r>
      <w:r w:rsidRPr="00223CCF">
        <w:fldChar w:fldCharType="end"/>
      </w:r>
    </w:p>
    <w:p w14:paraId="667DEC1C" w14:textId="77777777" w:rsidR="00223CCF" w:rsidRDefault="00223CCF" w:rsidP="00BC466B">
      <w:pPr>
        <w:numPr>
          <w:ilvl w:val="0"/>
          <w:numId w:val="8"/>
        </w:numPr>
        <w:suppressAutoHyphens w:val="0"/>
        <w:ind w:left="2268" w:hanging="567"/>
      </w:pPr>
      <w:r w:rsidRPr="00223CCF">
        <w:fldChar w:fldCharType="begin"/>
      </w:r>
      <w:r w:rsidRPr="00223CCF">
        <w:instrText xml:space="preserve"> QUOTE </w:instrText>
      </w:r>
      <w:r w:rsidR="007354F3">
        <w:rPr>
          <w:position w:val="-6"/>
        </w:rPr>
        <w:pict w14:anchorId="7CF25760">
          <v:shape id="_x0000_i1027" type="#_x0000_t75" style="width:142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5FEB&quot;/&gt;&lt;wsp:rsid wsp:val=&quot;00ED38EF&quot;/&gt;&lt;wsp:rsid wsp:val=&quot;00EE48A3&quot;/&gt;&lt;/wsp:rsids&gt;&lt;/w:docPr&gt;&lt;w:body&gt;&lt;wx:sect&gt;&lt;w:p wsp:rsidR=&quot;00000000&quot; wsp:rsidRDefault=&quot;00BC5FEB&quot; wsp:rsidP=&quot;00BC5FEB&quot;&gt;&lt;m:oMathPara&gt;&lt;m:oMath&gt;&lt;m:r&gt;&lt;w:rPr&gt;&lt;w:rFonts w:ascii=&quot;Cambria Math&quot; w:h-ansi=&quot;Cambria Math&quot;/&gt;&lt;wx:font wx:val=&quot;Cambria Math&quot;/&gt;&lt;w:i/&gt;&lt;/w:rPr&gt;&lt;m:t&gt; 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,5â™u=2,1â™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8" o:title="" chromakey="white"/>
          </v:shape>
        </w:pict>
      </w:r>
      <w:r w:rsidRPr="00223CCF">
        <w:instrText xml:space="preserve"> </w:instrText>
      </w:r>
      <w:r w:rsidRPr="00223CCF">
        <w:fldChar w:fldCharType="separate"/>
      </w:r>
      <w:r w:rsidR="007354F3">
        <w:rPr>
          <w:position w:val="-6"/>
        </w:rPr>
        <w:pict w14:anchorId="780EFF6C">
          <v:shape id="_x0000_i1028" type="#_x0000_t75" style="width:142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5FEB&quot;/&gt;&lt;wsp:rsid wsp:val=&quot;00ED38EF&quot;/&gt;&lt;wsp:rsid wsp:val=&quot;00EE48A3&quot;/&gt;&lt;/wsp:rsids&gt;&lt;/w:docPr&gt;&lt;w:body&gt;&lt;wx:sect&gt;&lt;w:p wsp:rsidR=&quot;00000000&quot; wsp:rsidRDefault=&quot;00BC5FEB&quot; wsp:rsidP=&quot;00BC5FEB&quot;&gt;&lt;m:oMathPara&gt;&lt;m:oMath&gt;&lt;m:r&gt;&lt;w:rPr&gt;&lt;w:rFonts w:ascii=&quot;Cambria Math&quot; w:h-ansi=&quot;Cambria Math&quot;/&gt;&lt;wx:font wx:val=&quot;Cambria Math&quot;/&gt;&lt;w:i/&gt;&lt;/w:rPr&gt;&lt;m:t&gt; 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,5â™u=2,1â™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8" o:title="" chromakey="white"/>
          </v:shape>
        </w:pict>
      </w:r>
      <w:r w:rsidRPr="00223CCF">
        <w:fldChar w:fldCharType="end"/>
      </w:r>
    </w:p>
    <w:p w14:paraId="07D7D102" w14:textId="77777777" w:rsidR="00223CCF" w:rsidRDefault="00223CCF" w:rsidP="00BC466B">
      <w:pPr>
        <w:numPr>
          <w:ilvl w:val="0"/>
          <w:numId w:val="8"/>
        </w:numPr>
        <w:suppressAutoHyphens w:val="0"/>
        <w:ind w:left="2268" w:hanging="567"/>
      </w:pPr>
      <w:r w:rsidRPr="00223CCF">
        <w:fldChar w:fldCharType="begin"/>
      </w:r>
      <w:r w:rsidRPr="00223CCF">
        <w:instrText xml:space="preserve"> QUOTE </w:instrText>
      </w:r>
      <w:r w:rsidR="007354F3">
        <w:rPr>
          <w:position w:val="-5"/>
        </w:rPr>
        <w:pict w14:anchorId="7269D4AF">
          <v:shape id="_x0000_i1029" type="#_x0000_t75" style="width:130.8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615EE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0615EE&quot; wsp:rsidP=&quot;000615EE&quot;&gt;&lt;m:oMathPara&gt;&lt;m:oMath&gt;&lt;m:r&gt;&lt;w:rPr&gt;&lt;w:rFonts w:ascii=&quot;Cambria Math&quot; w:h-ansi=&quot;Cambria Math&quot;/&gt;&lt;wx:font wx:val=&quot;Cambria Math&quot;/&gt;&lt;w:i/&gt;&lt;/w:rPr&gt;&lt;m:t&gt;3,3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,2â™u=1,1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9" o:title="" chromakey="white"/>
          </v:shape>
        </w:pict>
      </w:r>
      <w:r w:rsidRPr="00223CCF">
        <w:instrText xml:space="preserve"> </w:instrText>
      </w:r>
      <w:r w:rsidRPr="00223CCF">
        <w:fldChar w:fldCharType="separate"/>
      </w:r>
      <w:r w:rsidR="007354F3">
        <w:rPr>
          <w:position w:val="-5"/>
        </w:rPr>
        <w:pict w14:anchorId="6111208E">
          <v:shape id="_x0000_i1030" type="#_x0000_t75" style="width:130.8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615EE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0615EE&quot; wsp:rsidP=&quot;000615EE&quot;&gt;&lt;m:oMathPara&gt;&lt;m:oMath&gt;&lt;m:r&gt;&lt;w:rPr&gt;&lt;w:rFonts w:ascii=&quot;Cambria Math&quot; w:h-ansi=&quot;Cambria Math&quot;/&gt;&lt;wx:font wx:val=&quot;Cambria Math&quot;/&gt;&lt;w:i/&gt;&lt;/w:rPr&gt;&lt;m:t&gt;3,3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,2â™u=1,1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9" o:title="" chromakey="white"/>
          </v:shape>
        </w:pict>
      </w:r>
      <w:r w:rsidRPr="00223CCF">
        <w:fldChar w:fldCharType="end"/>
      </w:r>
    </w:p>
    <w:p w14:paraId="7D79DD3D" w14:textId="77777777" w:rsidR="00223CCF" w:rsidRPr="00ED2CE7" w:rsidRDefault="00223CCF" w:rsidP="00BC466B">
      <w:pPr>
        <w:numPr>
          <w:ilvl w:val="0"/>
          <w:numId w:val="8"/>
        </w:numPr>
        <w:suppressAutoHyphens w:val="0"/>
        <w:ind w:left="2268" w:hanging="567"/>
      </w:pPr>
      <w:r w:rsidRPr="00223CCF">
        <w:fldChar w:fldCharType="begin"/>
      </w:r>
      <w:r w:rsidRPr="00223CCF">
        <w:instrText xml:space="preserve"> QUOTE </w:instrText>
      </w:r>
      <w:r w:rsidR="007354F3">
        <w:rPr>
          <w:position w:val="-5"/>
        </w:rPr>
        <w:pict w14:anchorId="691ABF7A">
          <v:shape id="_x0000_i1031" type="#_x0000_t75" style="width:136.8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C81CA4&quot;/&gt;&lt;wsp:rsid wsp:val=&quot;00ED38EF&quot;/&gt;&lt;wsp:rsid wsp:val=&quot;00EE48A3&quot;/&gt;&lt;/wsp:rsids&gt;&lt;/w:docPr&gt;&lt;w:body&gt;&lt;wx:sect&gt;&lt;w:p wsp:rsidR=&quot;00000000&quot; wsp:rsidRDefault=&quot;00C81CA4&quot; wsp:rsidP=&quot;00C81CA4&quot;&gt;&lt;m:oMathPara&gt;&lt;m:oMath&gt;&lt;m:r&gt;&lt;w:rPr&gt;&lt;w:rFonts w:ascii=&quot;Cambria Math&quot; w:h-ansi=&quot;Cambria Math&quot;/&gt;&lt;wx:font wx:val=&quot;Cambria Math&quot;/&gt;&lt;w:i/&gt;&lt;/w:rPr&gt;&lt;m:t&gt;9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+8,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â™x=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0" o:title="" chromakey="white"/>
          </v:shape>
        </w:pict>
      </w:r>
      <w:r w:rsidRPr="00223CCF">
        <w:instrText xml:space="preserve"> </w:instrText>
      </w:r>
      <w:r w:rsidRPr="00223CCF">
        <w:fldChar w:fldCharType="separate"/>
      </w:r>
      <w:r w:rsidR="007354F3">
        <w:rPr>
          <w:position w:val="-5"/>
        </w:rPr>
        <w:pict w14:anchorId="423087A2">
          <v:shape id="_x0000_i1032" type="#_x0000_t75" style="width:136.8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C81CA4&quot;/&gt;&lt;wsp:rsid wsp:val=&quot;00ED38EF&quot;/&gt;&lt;wsp:rsid wsp:val=&quot;00EE48A3&quot;/&gt;&lt;/wsp:rsids&gt;&lt;/w:docPr&gt;&lt;w:body&gt;&lt;wx:sect&gt;&lt;w:p wsp:rsidR=&quot;00000000&quot; wsp:rsidRDefault=&quot;00C81CA4&quot; wsp:rsidP=&quot;00C81CA4&quot;&gt;&lt;m:oMathPara&gt;&lt;m:oMath&gt;&lt;m:r&gt;&lt;w:rPr&gt;&lt;w:rFonts w:ascii=&quot;Cambria Math&quot; w:h-ansi=&quot;Cambria Math&quot;/&gt;&lt;wx:font wx:val=&quot;Cambria Math&quot;/&gt;&lt;w:i/&gt;&lt;/w:rPr&gt;&lt;m:t&gt;9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+8,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2â™x=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0" o:title="" chromakey="white"/>
          </v:shape>
        </w:pict>
      </w:r>
      <w:r w:rsidRPr="00223CCF">
        <w:fldChar w:fldCharType="end"/>
      </w:r>
    </w:p>
    <w:p w14:paraId="4729711C" w14:textId="77777777" w:rsidR="00223CCF" w:rsidRDefault="00223CCF" w:rsidP="00223CCF">
      <w:pPr>
        <w:pStyle w:val="Zkladntextodsazen"/>
        <w:jc w:val="both"/>
      </w:pPr>
    </w:p>
    <w:p w14:paraId="1BE51411" w14:textId="77777777" w:rsidR="00223CCF" w:rsidRDefault="00223CCF" w:rsidP="00223CCF">
      <w:pPr>
        <w:pStyle w:val="Zkladntextodsazen"/>
        <w:ind w:left="0"/>
        <w:jc w:val="both"/>
        <w:rPr>
          <w:b/>
        </w:rPr>
      </w:pPr>
      <w:r w:rsidRPr="00223CCF">
        <w:rPr>
          <w:b/>
        </w:rPr>
        <w:t>Upravené rovnice</w:t>
      </w:r>
      <w:r w:rsidR="00BC466B">
        <w:rPr>
          <w:b/>
        </w:rPr>
        <w:t>:</w:t>
      </w:r>
    </w:p>
    <w:p w14:paraId="3E3FA24C" w14:textId="77777777" w:rsidR="00BC466B" w:rsidRPr="00FA6DA3" w:rsidRDefault="00BC466B" w:rsidP="00BC466B">
      <w:pPr>
        <w:pStyle w:val="Odstavecseseznamem"/>
        <w:widowControl/>
        <w:numPr>
          <w:ilvl w:val="0"/>
          <w:numId w:val="7"/>
        </w:numPr>
        <w:suppressAutoHyphens w:val="0"/>
        <w:autoSpaceDN/>
        <w:ind w:left="2268" w:hanging="567"/>
        <w:textAlignment w:val="auto"/>
        <w:rPr>
          <w:rFonts w:eastAsia="Times New Roman" w:cs="Times New Roman"/>
          <w:color w:val="000000"/>
          <w:kern w:val="0"/>
          <w:lang w:eastAsia="cs-CZ" w:bidi="ar-SA"/>
        </w:rPr>
      </w:pPr>
      <w:r w:rsidRPr="00BC466B">
        <w:rPr>
          <w:rFonts w:eastAsia="Times New Roman" w:cs="Times New Roman"/>
          <w:color w:val="000000"/>
          <w:kern w:val="0"/>
          <w:lang w:eastAsia="cs-CZ" w:bidi="ar-SA"/>
        </w:rPr>
        <w:fldChar w:fldCharType="begin"/>
      </w:r>
      <w:r w:rsidRPr="00BC466B">
        <w:rPr>
          <w:rFonts w:eastAsia="Times New Roman" w:cs="Times New Roman"/>
          <w:color w:val="000000"/>
          <w:kern w:val="0"/>
          <w:lang w:eastAsia="cs-CZ" w:bidi="ar-SA"/>
        </w:rPr>
        <w:instrText xml:space="preserve"> QUOTE </w:instrText>
      </w:r>
      <w:r w:rsidR="007354F3">
        <w:rPr>
          <w:position w:val="-5"/>
        </w:rPr>
        <w:pict w14:anchorId="5AD0234C">
          <v:shape id="_x0000_i1033" type="#_x0000_t75" style="width:114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623DD&quot;/&gt;&lt;wsp:rsid wsp:val=&quot;005E2474&quot;/&gt;&lt;wsp:rsid wsp:val=&quot;00603D37&quot;/&gt;&lt;wsp:rsid wsp:val=&quot;0074693A&quot;/&gt;&lt;wsp:rsid wsp:val=&quot;008114BB&quot;/&gt;&lt;wsp:rsid wsp:val=&quot;00BC466B&quot;/&gt;&lt;wsp:rsid wsp:val=&quot;00ED38EF&quot;/&gt;&lt;wsp:rsid wsp:val=&quot;00EE48A3&quot;/&gt;&lt;/wsp:rsids&gt;&lt;/w:docPr&gt;&lt;w:body&gt;&lt;wx:sect&gt;&lt;w:p wsp:rsidR=&quot;00000000&quot; wsp:rsidRDefault=&quot;005623DD&quot; wsp:rsidP=&quot;005623DD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0,166e-0,333u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1" o:title="" chromakey="white"/>
          </v:shape>
        </w:pict>
      </w:r>
      <w:r w:rsidRPr="00BC466B">
        <w:rPr>
          <w:rFonts w:eastAsia="Times New Roman" w:cs="Times New Roman"/>
          <w:color w:val="000000"/>
          <w:kern w:val="0"/>
          <w:lang w:eastAsia="cs-CZ" w:bidi="ar-SA"/>
        </w:rPr>
        <w:instrText xml:space="preserve"> </w:instrText>
      </w:r>
      <w:r w:rsidRPr="00BC466B">
        <w:rPr>
          <w:rFonts w:eastAsia="Times New Roman" w:cs="Times New Roman"/>
          <w:color w:val="000000"/>
          <w:kern w:val="0"/>
          <w:lang w:eastAsia="cs-CZ" w:bidi="ar-SA"/>
        </w:rPr>
        <w:fldChar w:fldCharType="separate"/>
      </w:r>
      <w:r w:rsidR="007354F3">
        <w:rPr>
          <w:position w:val="-5"/>
        </w:rPr>
        <w:pict w14:anchorId="7DE70574">
          <v:shape id="_x0000_i1034" type="#_x0000_t75" style="width:114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623DD&quot;/&gt;&lt;wsp:rsid wsp:val=&quot;005E2474&quot;/&gt;&lt;wsp:rsid wsp:val=&quot;00603D37&quot;/&gt;&lt;wsp:rsid wsp:val=&quot;0074693A&quot;/&gt;&lt;wsp:rsid wsp:val=&quot;008114BB&quot;/&gt;&lt;wsp:rsid wsp:val=&quot;00BC466B&quot;/&gt;&lt;wsp:rsid wsp:val=&quot;00ED38EF&quot;/&gt;&lt;wsp:rsid wsp:val=&quot;00EE48A3&quot;/&gt;&lt;/wsp:rsids&gt;&lt;/w:docPr&gt;&lt;w:body&gt;&lt;wx:sect&gt;&lt;w:p wsp:rsidR=&quot;00000000&quot; wsp:rsidRDefault=&quot;005623DD&quot; wsp:rsidP=&quot;005623DD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0,166e-0,333u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1" o:title="" chromakey="white"/>
          </v:shape>
        </w:pict>
      </w:r>
      <w:r w:rsidRPr="00BC466B">
        <w:rPr>
          <w:rFonts w:eastAsia="Times New Roman" w:cs="Times New Roman"/>
          <w:color w:val="000000"/>
          <w:kern w:val="0"/>
          <w:lang w:eastAsia="cs-CZ" w:bidi="ar-SA"/>
        </w:rPr>
        <w:fldChar w:fldCharType="end"/>
      </w:r>
    </w:p>
    <w:p w14:paraId="2A421A72" w14:textId="77777777" w:rsidR="00BC466B" w:rsidRPr="00FA6DA3" w:rsidRDefault="00BC466B" w:rsidP="00BC466B">
      <w:pPr>
        <w:pStyle w:val="Odstavecseseznamem"/>
        <w:widowControl/>
        <w:numPr>
          <w:ilvl w:val="0"/>
          <w:numId w:val="7"/>
        </w:numPr>
        <w:suppressAutoHyphens w:val="0"/>
        <w:autoSpaceDN/>
        <w:ind w:left="2268" w:hanging="567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w:r w:rsidRPr="00BC466B">
        <w:rPr>
          <w:rFonts w:eastAsia="Times New Roman" w:cs="Times New Roman"/>
          <w:bCs/>
          <w:color w:val="000000"/>
          <w:kern w:val="0"/>
          <w:lang w:eastAsia="cs-CZ" w:bidi="ar-SA"/>
        </w:rPr>
        <w:fldChar w:fldCharType="begin"/>
      </w:r>
      <w:r w:rsidRPr="00BC466B">
        <w:rPr>
          <w:rFonts w:eastAsia="Times New Roman" w:cs="Times New Roman"/>
          <w:bCs/>
          <w:color w:val="000000"/>
          <w:kern w:val="0"/>
          <w:lang w:eastAsia="cs-CZ" w:bidi="ar-SA"/>
        </w:rPr>
        <w:instrText xml:space="preserve"> QUOTE </w:instrText>
      </w:r>
      <w:r w:rsidR="003D6880">
        <w:rPr>
          <w:position w:val="-6"/>
        </w:rPr>
        <w:pict w14:anchorId="22C93418">
          <v:shape id="_x0000_i1035" type="#_x0000_t75" style="width:117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7409C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466B&quot;/&gt;&lt;wsp:rsid wsp:val=&quot;00ED38EF&quot;/&gt;&lt;wsp:rsid wsp:val=&quot;00EE48A3&quot;/&gt;&lt;/wsp:rsids&gt;&lt;/w:docPr&gt;&lt;w:body&gt;&lt;wx:sect&gt;&lt;w:p wsp:rsidR=&quot;00000000&quot; wsp:rsidRDefault=&quot;0007409C&quot; wsp:rsidP=&quot;0007409C&quot;&gt;&lt;m:oMathPara&gt;&lt;m:oMath&gt;&lt;m:sSup&gt;&lt;m:sSupPr&gt;&lt;m:ctrlPr&gt;&lt;w:rPr&gt;&lt;w:rFonts w:ascii=&quot;Cambria Math&quot; w:h-ansi=&quot;Cambria Math&quot; w:cs=&quot;unifont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&lt;/m:t&gt;&lt;/m:r&gt;&lt;m:r&gt;&lt;w:rPr&gt;&lt;w:rFonts w:ascii=&quot;Cambria Math&quot; w:h-ansi=&quot;Cambria Math&quot;/&gt;&lt;wx:font wx:val=&quot;Cambria Math&quot;/&gt;&lt;w:i/&gt;&lt;/w:rPr&gt;&lt;m:t&gt;0,42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 w:cs=&quot;unifont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-0,5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2" o:title="" chromakey="white"/>
          </v:shape>
        </w:pict>
      </w:r>
      <w:r w:rsidRPr="00BC466B">
        <w:rPr>
          <w:rFonts w:eastAsia="Times New Roman" w:cs="Times New Roman"/>
          <w:bCs/>
          <w:color w:val="000000"/>
          <w:kern w:val="0"/>
          <w:lang w:eastAsia="cs-CZ" w:bidi="ar-SA"/>
        </w:rPr>
        <w:instrText xml:space="preserve"> </w:instrText>
      </w:r>
      <w:r w:rsidRPr="00BC466B">
        <w:rPr>
          <w:rFonts w:eastAsia="Times New Roman" w:cs="Times New Roman"/>
          <w:bCs/>
          <w:color w:val="000000"/>
          <w:kern w:val="0"/>
          <w:lang w:eastAsia="cs-CZ" w:bidi="ar-SA"/>
        </w:rPr>
        <w:fldChar w:fldCharType="separate"/>
      </w:r>
      <w:r w:rsidR="003D6880">
        <w:rPr>
          <w:position w:val="-6"/>
        </w:rPr>
        <w:pict w14:anchorId="1BE0476D">
          <v:shape id="_x0000_i1036" type="#_x0000_t75" style="width:117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7409C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466B&quot;/&gt;&lt;wsp:rsid wsp:val=&quot;00ED38EF&quot;/&gt;&lt;wsp:rsid wsp:val=&quot;00EE48A3&quot;/&gt;&lt;/wsp:rsids&gt;&lt;/w:docPr&gt;&lt;w:body&gt;&lt;wx:sect&gt;&lt;w:p wsp:rsidR=&quot;00000000&quot; wsp:rsidRDefault=&quot;0007409C&quot; wsp:rsidP=&quot;0007409C&quot;&gt;&lt;m:oMathPara&gt;&lt;m:oMath&gt;&lt;m:sSup&gt;&lt;m:sSupPr&gt;&lt;m:ctrlPr&gt;&lt;w:rPr&gt;&lt;w:rFonts w:ascii=&quot;Cambria Math&quot; w:h-ansi=&quot;Cambria Math&quot; w:cs=&quot;unifont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&lt;/m:t&gt;&lt;/m:r&gt;&lt;m:r&gt;&lt;w:rPr&gt;&lt;w:rFonts w:ascii=&quot;Cambria Math&quot; w:h-ansi=&quot;Cambria Math&quot;/&gt;&lt;wx:font wx:val=&quot;Cambria Math&quot;/&gt;&lt;w:i/&gt;&lt;/w:rPr&gt;&lt;m:t&gt;0,42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 w:cs=&quot;unifont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-0,5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2" o:title="" chromakey="white"/>
          </v:shape>
        </w:pict>
      </w:r>
      <w:r w:rsidRPr="00BC466B">
        <w:rPr>
          <w:rFonts w:eastAsia="Times New Roman" w:cs="Times New Roman"/>
          <w:bCs/>
          <w:color w:val="000000"/>
          <w:kern w:val="0"/>
          <w:lang w:eastAsia="cs-CZ" w:bidi="ar-SA"/>
        </w:rPr>
        <w:fldChar w:fldCharType="end"/>
      </w:r>
    </w:p>
    <w:p w14:paraId="44FD6347" w14:textId="77777777" w:rsidR="00BC466B" w:rsidRPr="00FA6DA3" w:rsidRDefault="00BC466B" w:rsidP="00BC466B">
      <w:pPr>
        <w:pStyle w:val="Odstavecseseznamem"/>
        <w:widowControl/>
        <w:numPr>
          <w:ilvl w:val="0"/>
          <w:numId w:val="7"/>
        </w:numPr>
        <w:suppressAutoHyphens w:val="0"/>
        <w:autoSpaceDN/>
        <w:ind w:left="2268" w:hanging="567"/>
        <w:textAlignment w:val="auto"/>
        <w:rPr>
          <w:rFonts w:eastAsia="Times New Roman" w:cs="Times New Roman"/>
        </w:rPr>
      </w:pPr>
      <w:r w:rsidRPr="00BC466B">
        <w:rPr>
          <w:rFonts w:eastAsia="Times New Roman" w:cs="Times New Roman"/>
        </w:rPr>
        <w:fldChar w:fldCharType="begin"/>
      </w:r>
      <w:r w:rsidRPr="00BC466B">
        <w:rPr>
          <w:rFonts w:eastAsia="Times New Roman" w:cs="Times New Roman"/>
        </w:rPr>
        <w:instrText xml:space="preserve"> QUOTE </w:instrText>
      </w:r>
      <w:r w:rsidR="007354F3">
        <w:rPr>
          <w:position w:val="-5"/>
        </w:rPr>
        <w:pict w14:anchorId="0620D7C0">
          <v:shape id="_x0000_i1037" type="#_x0000_t75" style="width:115.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466B&quot;/&gt;&lt;wsp:rsid wsp:val=&quot;00D22F4F&quot;/&gt;&lt;wsp:rsid wsp:val=&quot;00ED38EF&quot;/&gt;&lt;wsp:rsid wsp:val=&quot;00EE48A3&quot;/&gt;&lt;/wsp:rsids&gt;&lt;/w:docPr&gt;&lt;w:body&gt;&lt;wx:sect&gt;&lt;w:p wsp:rsidR=&quot;00000000&quot; wsp:rsidRDefault=&quot;00D22F4F&quot; wsp:rsidP=&quot;00D22F4F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=0,333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666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3" o:title="" chromakey="white"/>
          </v:shape>
        </w:pict>
      </w:r>
      <w:r w:rsidRPr="00BC466B">
        <w:rPr>
          <w:rFonts w:eastAsia="Times New Roman" w:cs="Times New Roman"/>
        </w:rPr>
        <w:instrText xml:space="preserve"> </w:instrText>
      </w:r>
      <w:r w:rsidRPr="00BC466B">
        <w:rPr>
          <w:rFonts w:eastAsia="Times New Roman" w:cs="Times New Roman"/>
        </w:rPr>
        <w:fldChar w:fldCharType="separate"/>
      </w:r>
      <w:r w:rsidR="003D6880">
        <w:rPr>
          <w:position w:val="-5"/>
        </w:rPr>
        <w:pict w14:anchorId="3501883D">
          <v:shape id="_x0000_i1038" type="#_x0000_t75" style="width:115.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466B&quot;/&gt;&lt;wsp:rsid wsp:val=&quot;00D22F4F&quot;/&gt;&lt;wsp:rsid wsp:val=&quot;00ED38EF&quot;/&gt;&lt;wsp:rsid wsp:val=&quot;00EE48A3&quot;/&gt;&lt;/wsp:rsids&gt;&lt;/w:docPr&gt;&lt;w:body&gt;&lt;wx:sect&gt;&lt;w:p wsp:rsidR=&quot;00000000&quot; wsp:rsidRDefault=&quot;00D22F4F&quot; wsp:rsidP=&quot;00D22F4F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=0,333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666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3" o:title="" chromakey="white"/>
          </v:shape>
        </w:pict>
      </w:r>
      <w:r w:rsidRPr="00BC466B">
        <w:rPr>
          <w:rFonts w:eastAsia="Times New Roman" w:cs="Times New Roman"/>
        </w:rPr>
        <w:fldChar w:fldCharType="end"/>
      </w:r>
    </w:p>
    <w:p w14:paraId="47D668CB" w14:textId="77777777" w:rsidR="00BC466B" w:rsidRPr="00BB1EDF" w:rsidRDefault="00BC466B" w:rsidP="00BC466B">
      <w:pPr>
        <w:pStyle w:val="Odstavecseseznamem"/>
        <w:widowControl/>
        <w:numPr>
          <w:ilvl w:val="0"/>
          <w:numId w:val="7"/>
        </w:numPr>
        <w:suppressAutoHyphens w:val="0"/>
        <w:autoSpaceDN/>
        <w:ind w:left="2268" w:hanging="567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  <w:r w:rsidRPr="00BC466B">
        <w:rPr>
          <w:rFonts w:eastAsia="Times New Roman" w:cs="Times New Roman"/>
          <w:b/>
          <w:bCs/>
          <w:color w:val="000000"/>
          <w:kern w:val="0"/>
          <w:lang w:eastAsia="cs-CZ" w:bidi="ar-SA"/>
        </w:rPr>
        <w:fldChar w:fldCharType="begin"/>
      </w:r>
      <w:r w:rsidRPr="00BC466B">
        <w:rPr>
          <w:rFonts w:eastAsia="Times New Roman" w:cs="Times New Roman"/>
          <w:b/>
          <w:bCs/>
          <w:color w:val="000000"/>
          <w:kern w:val="0"/>
          <w:lang w:eastAsia="cs-CZ" w:bidi="ar-SA"/>
        </w:rPr>
        <w:instrText xml:space="preserve"> QUOTE </w:instrText>
      </w:r>
      <w:r w:rsidR="007354F3">
        <w:rPr>
          <w:position w:val="-5"/>
        </w:rPr>
        <w:pict w14:anchorId="16D45B70">
          <v:shape id="_x0000_i1039" type="#_x0000_t75" style="width:169.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466B&quot;/&gt;&lt;wsp:rsid wsp:val=&quot;00C813F8&quot;/&gt;&lt;wsp:rsid wsp:val=&quot;00ED38EF&quot;/&gt;&lt;wsp:rsid wsp:val=&quot;00EE48A3&quot;/&gt;&lt;/wsp:rsids&gt;&lt;/w:docPr&gt;&lt;w:body&gt;&lt;wx:sect&gt;&lt;w:p wsp:rsidR=&quot;00000000&quot; wsp:rsidRDefault=&quot;00C813F8&quot; wsp:rsidP=&quot;00C813F8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=0,111u-0,944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222x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4" o:title="" chromakey="white"/>
          </v:shape>
        </w:pict>
      </w:r>
      <w:r w:rsidRPr="00BC466B">
        <w:rPr>
          <w:rFonts w:eastAsia="Times New Roman" w:cs="Times New Roman"/>
          <w:b/>
          <w:bCs/>
          <w:color w:val="000000"/>
          <w:kern w:val="0"/>
          <w:lang w:eastAsia="cs-CZ" w:bidi="ar-SA"/>
        </w:rPr>
        <w:instrText xml:space="preserve"> </w:instrText>
      </w:r>
      <w:r w:rsidRPr="00BC466B">
        <w:rPr>
          <w:rFonts w:eastAsia="Times New Roman" w:cs="Times New Roman"/>
          <w:b/>
          <w:bCs/>
          <w:color w:val="000000"/>
          <w:kern w:val="0"/>
          <w:lang w:eastAsia="cs-CZ" w:bidi="ar-SA"/>
        </w:rPr>
        <w:fldChar w:fldCharType="separate"/>
      </w:r>
      <w:r w:rsidR="003D6880">
        <w:rPr>
          <w:position w:val="-5"/>
        </w:rPr>
        <w:pict w14:anchorId="6BC491E8">
          <v:shape id="_x0000_i1040" type="#_x0000_t75" style="width:169.2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23CCF&quot;/&gt;&lt;wsp:rsid wsp:val=&quot;000B5CFD&quot;/&gt;&lt;wsp:rsid wsp:val=&quot;00223CCF&quot;/&gt;&lt;wsp:rsid wsp:val=&quot;00231DA4&quot;/&gt;&lt;wsp:rsid wsp:val=&quot;004C4261&quot;/&gt;&lt;wsp:rsid wsp:val=&quot;005E2474&quot;/&gt;&lt;wsp:rsid wsp:val=&quot;00603D37&quot;/&gt;&lt;wsp:rsid wsp:val=&quot;0074693A&quot;/&gt;&lt;wsp:rsid wsp:val=&quot;008114BB&quot;/&gt;&lt;wsp:rsid wsp:val=&quot;00BC466B&quot;/&gt;&lt;wsp:rsid wsp:val=&quot;00C813F8&quot;/&gt;&lt;wsp:rsid wsp:val=&quot;00ED38EF&quot;/&gt;&lt;wsp:rsid wsp:val=&quot;00EE48A3&quot;/&gt;&lt;/wsp:rsids&gt;&lt;/w:docPr&gt;&lt;w:body&gt;&lt;wx:sect&gt;&lt;w:p wsp:rsidR=&quot;00000000&quot; wsp:rsidRDefault=&quot;00C813F8&quot; wsp:rsidP=&quot;00C813F8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=0,111u-0,944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222x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4" o:title="" chromakey="white"/>
          </v:shape>
        </w:pict>
      </w:r>
      <w:r w:rsidRPr="00BC466B">
        <w:rPr>
          <w:rFonts w:eastAsia="Times New Roman" w:cs="Times New Roman"/>
          <w:b/>
          <w:bCs/>
          <w:color w:val="000000"/>
          <w:kern w:val="0"/>
          <w:lang w:eastAsia="cs-CZ" w:bidi="ar-SA"/>
        </w:rPr>
        <w:fldChar w:fldCharType="end"/>
      </w:r>
    </w:p>
    <w:p w14:paraId="077F10F6" w14:textId="77777777" w:rsidR="00ED38EF" w:rsidRDefault="00946D3B">
      <w:pPr>
        <w:pStyle w:val="definice"/>
        <w:spacing w:before="283"/>
      </w:pPr>
      <w:r>
        <w:t>Schéma mode</w:t>
      </w:r>
      <w:r w:rsidR="00D4407D">
        <w:t>lů</w:t>
      </w:r>
      <w:r w:rsidR="0074693A">
        <w:t>:</w:t>
      </w:r>
    </w:p>
    <w:p w14:paraId="30BA5F58" w14:textId="77777777" w:rsidR="00D4407D" w:rsidRPr="00D4407D" w:rsidRDefault="00D4407D" w:rsidP="00D4407D">
      <w:pPr>
        <w:pStyle w:val="Zkladntextodsazen"/>
        <w:numPr>
          <w:ilvl w:val="0"/>
          <w:numId w:val="9"/>
        </w:numPr>
        <w:rPr>
          <w:b/>
        </w:rPr>
      </w:pPr>
    </w:p>
    <w:p w14:paraId="78E892B9" w14:textId="77777777" w:rsidR="00ED38EF" w:rsidRDefault="003D6880" w:rsidP="00D4407D">
      <w:pPr>
        <w:pStyle w:val="Zkladntextodsazen"/>
        <w:ind w:left="643"/>
        <w:jc w:val="center"/>
      </w:pPr>
      <w:r>
        <w:pict w14:anchorId="6F1E504A">
          <v:shape id="_x0000_i1041" type="#_x0000_t75" style="width:327.6pt;height:178.8pt">
            <v:imagedata r:id="rId15" o:title="" croptop="2211f"/>
          </v:shape>
        </w:pict>
      </w:r>
    </w:p>
    <w:p w14:paraId="0D51C8A8" w14:textId="77777777" w:rsidR="00D4407D" w:rsidRDefault="00D4407D" w:rsidP="00D4407D">
      <w:pPr>
        <w:pStyle w:val="Zkladntextodsazen"/>
        <w:ind w:left="643"/>
        <w:jc w:val="center"/>
      </w:pPr>
    </w:p>
    <w:p w14:paraId="158B9BD7" w14:textId="77777777" w:rsidR="00D4407D" w:rsidRPr="00D4407D" w:rsidRDefault="00D4407D" w:rsidP="00D4407D">
      <w:pPr>
        <w:pStyle w:val="Zkladntextodsazen"/>
        <w:numPr>
          <w:ilvl w:val="0"/>
          <w:numId w:val="9"/>
        </w:numPr>
        <w:rPr>
          <w:b/>
        </w:rPr>
      </w:pPr>
    </w:p>
    <w:p w14:paraId="27E65389" w14:textId="77777777" w:rsidR="00D4407D" w:rsidRDefault="003D6880" w:rsidP="00D4407D">
      <w:pPr>
        <w:pStyle w:val="Zkladntextodsazen"/>
        <w:ind w:left="643"/>
        <w:jc w:val="center"/>
      </w:pPr>
      <w:r>
        <w:pict w14:anchorId="78FB0D02">
          <v:shape id="_x0000_i1042" type="#_x0000_t75" style="width:345.6pt;height:162pt">
            <v:imagedata r:id="rId16" o:title=""/>
          </v:shape>
        </w:pict>
      </w:r>
    </w:p>
    <w:p w14:paraId="4A1F6CBC" w14:textId="77777777" w:rsidR="00D4407D" w:rsidRDefault="00D4407D" w:rsidP="00D4407D">
      <w:pPr>
        <w:pStyle w:val="Zkladntextodsazen"/>
        <w:ind w:left="643"/>
      </w:pPr>
      <w:r>
        <w:br w:type="page"/>
      </w:r>
    </w:p>
    <w:p w14:paraId="329B4A74" w14:textId="77777777" w:rsidR="00D4407D" w:rsidRPr="00D4407D" w:rsidRDefault="00D4407D" w:rsidP="00D4407D">
      <w:pPr>
        <w:pStyle w:val="Zkladntextodsazen"/>
        <w:numPr>
          <w:ilvl w:val="0"/>
          <w:numId w:val="9"/>
        </w:numPr>
        <w:rPr>
          <w:b/>
        </w:rPr>
      </w:pPr>
    </w:p>
    <w:p w14:paraId="0A841C09" w14:textId="77777777" w:rsidR="00D4407D" w:rsidRDefault="003D6880" w:rsidP="00D4407D">
      <w:pPr>
        <w:pStyle w:val="Zkladntextodsazen"/>
        <w:ind w:left="643"/>
        <w:jc w:val="center"/>
      </w:pPr>
      <w:r>
        <w:pict w14:anchorId="522EF5BE">
          <v:shape id="_x0000_i1043" type="#_x0000_t75" style="width:333.6pt;height:171.6pt">
            <v:imagedata r:id="rId17" o:title=""/>
          </v:shape>
        </w:pict>
      </w:r>
    </w:p>
    <w:p w14:paraId="09343B39" w14:textId="77777777" w:rsidR="00D4407D" w:rsidRDefault="00D4407D" w:rsidP="00D4407D">
      <w:pPr>
        <w:pStyle w:val="Zkladntextodsazen"/>
        <w:ind w:left="643"/>
        <w:jc w:val="center"/>
      </w:pPr>
    </w:p>
    <w:p w14:paraId="33D0A4CB" w14:textId="77777777" w:rsidR="00D4407D" w:rsidRPr="00D4407D" w:rsidRDefault="00D4407D" w:rsidP="00D4407D">
      <w:pPr>
        <w:pStyle w:val="Zkladntextodsazen"/>
        <w:numPr>
          <w:ilvl w:val="0"/>
          <w:numId w:val="9"/>
        </w:numPr>
        <w:rPr>
          <w:b/>
        </w:rPr>
      </w:pPr>
    </w:p>
    <w:p w14:paraId="664EC43B" w14:textId="40F149B8" w:rsidR="00D4407D" w:rsidRPr="00D4407D" w:rsidRDefault="00D0799A" w:rsidP="00D4407D">
      <w:pPr>
        <w:pStyle w:val="Zkladntextodsazen"/>
        <w:ind w:left="643"/>
        <w:jc w:val="center"/>
        <w:rPr>
          <w:b/>
        </w:rPr>
      </w:pPr>
      <w:r>
        <w:pict w14:anchorId="6E966924">
          <v:shape id="_x0000_i1044" type="#_x0000_t75" style="width:358.8pt;height:220.8pt">
            <v:imagedata r:id="rId18" o:title=""/>
          </v:shape>
        </w:pict>
      </w:r>
    </w:p>
    <w:p w14:paraId="76CAE605" w14:textId="0303AC2E" w:rsidR="00ED38EF" w:rsidRDefault="00092411">
      <w:pPr>
        <w:pStyle w:val="definice"/>
        <w:spacing w:before="283"/>
      </w:pPr>
      <w:r>
        <w:rPr>
          <w:noProof/>
        </w:rPr>
        <w:pict w14:anchorId="1F9E9629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.7pt;margin-top:32.65pt;width:58.45pt;height:24pt;z-index:12" filled="f" strokecolor="white" strokeweight="0">
            <v:stroke dashstyle="1 1" endcap="round"/>
            <v:textbox>
              <w:txbxContent>
                <w:p w14:paraId="3D5161FE" w14:textId="6089DECC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U [V]</w:t>
                  </w:r>
                </w:p>
              </w:txbxContent>
            </v:textbox>
          </v:shape>
        </w:pict>
      </w:r>
      <w:r>
        <w:rPr>
          <w:noProof/>
        </w:rPr>
        <w:pict w14:anchorId="1F9E9629">
          <v:shape id="_x0000_s1058" type="#_x0000_t202" style="position:absolute;margin-left:414.7pt;margin-top:229.6pt;width:37.7pt;height:24pt;z-index:11" filled="f" strokecolor="white" strokeweight="0">
            <v:stroke dashstyle="1 1" endcap="round"/>
            <v:textbox>
              <w:txbxContent>
                <w:p w14:paraId="364625EF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t [s]</w:t>
                  </w:r>
                </w:p>
              </w:txbxContent>
            </v:textbox>
          </v:shape>
        </w:pict>
      </w:r>
      <w:r w:rsidR="00D0799A">
        <w:rPr>
          <w:noProof/>
        </w:rPr>
        <w:pict w14:anchorId="4F404E7D">
          <v:shape id="Graf 1" o:spid="_x0000_s1046" type="#_x0000_t75" style="position:absolute;margin-left:18.75pt;margin-top:28.65pt;width:402.6pt;height:236.4pt;z-index:1;visibility:visible;mso-position-horizontal-relative:text;mso-position-vertical-relative:text;mso-width-relative:page;mso-height-relative:page">
            <v:imagedata r:id="rId19" o:title=""/>
            <o:lock v:ext="edit" aspectratio="f"/>
          </v:shape>
        </w:pict>
      </w:r>
      <w:r w:rsidR="007354F3">
        <w:t>Charakteristiky</w:t>
      </w:r>
      <w:r w:rsidR="0074693A">
        <w:t>:</w:t>
      </w:r>
    </w:p>
    <w:p w14:paraId="53657E52" w14:textId="1EAF71E5" w:rsidR="00D0799A" w:rsidRDefault="00092411" w:rsidP="00D0799A">
      <w:pPr>
        <w:pStyle w:val="definice"/>
        <w:spacing w:before="283"/>
        <w:jc w:val="center"/>
        <w:rPr>
          <w:noProof/>
        </w:rPr>
      </w:pPr>
      <w:r>
        <w:rPr>
          <w:noProof/>
        </w:rPr>
        <w:lastRenderedPageBreak/>
        <w:pict w14:anchorId="1F9E9629">
          <v:shape id="_x0000_s1063" type="#_x0000_t202" style="position:absolute;left:0;text-align:left;margin-left:12.7pt;margin-top:-.75pt;width:58.45pt;height:24pt;z-index:15" filled="f" strokecolor="white" strokeweight="0">
            <v:stroke dashstyle="1 1" endcap="round"/>
            <v:textbox>
              <w:txbxContent>
                <w:p w14:paraId="3889505C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U [V]</w:t>
                  </w:r>
                </w:p>
              </w:txbxContent>
            </v:textbox>
          </v:shape>
        </w:pict>
      </w:r>
      <w:r>
        <w:rPr>
          <w:noProof/>
        </w:rPr>
        <w:pict w14:anchorId="1F9E9629">
          <v:shape id="_x0000_s1062" type="#_x0000_t202" style="position:absolute;left:0;text-align:left;margin-left:12.7pt;margin-top:240.85pt;width:58.45pt;height:24pt;z-index:14" filled="f" strokecolor="white" strokeweight="0">
            <v:stroke dashstyle="1 1" endcap="round"/>
            <v:textbox>
              <w:txbxContent>
                <w:p w14:paraId="59571B43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U [V]</w:t>
                  </w:r>
                </w:p>
              </w:txbxContent>
            </v:textbox>
          </v:shape>
        </w:pict>
      </w:r>
      <w:r>
        <w:rPr>
          <w:noProof/>
        </w:rPr>
        <w:pict w14:anchorId="1F9E9629">
          <v:shape id="_x0000_s1061" type="#_x0000_t202" style="position:absolute;left:0;text-align:left;margin-left:6.15pt;margin-top:469.45pt;width:58.45pt;height:24pt;z-index:13" filled="f" strokecolor="white" strokeweight="0">
            <v:stroke dashstyle="1 1" endcap="round"/>
            <v:textbox>
              <w:txbxContent>
                <w:p w14:paraId="4D48F2F1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U [V]</w:t>
                  </w:r>
                </w:p>
              </w:txbxContent>
            </v:textbox>
          </v:shape>
        </w:pict>
      </w:r>
      <w:r>
        <w:rPr>
          <w:noProof/>
        </w:rPr>
        <w:pict w14:anchorId="1F9E9629">
          <v:shape id="_x0000_s1056" type="#_x0000_t202" style="position:absolute;left:0;text-align:left;margin-left:424.05pt;margin-top:438.35pt;width:37.7pt;height:24pt;z-index:9" filled="f" strokecolor="white" strokeweight="0">
            <v:stroke dashstyle="1 1" endcap="round"/>
            <v:textbox style="mso-next-textbox:#_x0000_s1056">
              <w:txbxContent>
                <w:p w14:paraId="124AB146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t [s]</w:t>
                  </w:r>
                </w:p>
              </w:txbxContent>
            </v:textbox>
          </v:shape>
        </w:pict>
      </w:r>
      <w:r>
        <w:rPr>
          <w:noProof/>
        </w:rPr>
        <w:pict w14:anchorId="1F9E9629">
          <v:shape id="_x0000_s1055" type="#_x0000_t202" style="position:absolute;left:0;text-align:left;margin-left:421.25pt;margin-top:206.6pt;width:37.7pt;height:25.65pt;z-index:8" filled="f" strokecolor="white" strokeweight="0">
            <v:stroke dashstyle="1 1" endcap="round"/>
            <v:textbox style="mso-next-textbox:#_x0000_s1055">
              <w:txbxContent>
                <w:p w14:paraId="75D4D88C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t [s]</w:t>
                  </w:r>
                </w:p>
              </w:txbxContent>
            </v:textbox>
          </v:shape>
        </w:pict>
      </w:r>
      <w:r w:rsidR="00681641">
        <w:rPr>
          <w:noProof/>
        </w:rPr>
        <w:pict w14:anchorId="376B9307">
          <v:shape id="Obrázek 1" o:spid="_x0000_s1048" type="#_x0000_t75" style="position:absolute;left:0;text-align:left;margin-left:3.75pt;margin-top:467.15pt;width:452.5pt;height:271pt;z-index:2;visibility:visible;mso-wrap-style:square;mso-position-horizontal-relative:text;mso-position-vertical-relative:text;mso-width-relative:page;mso-height-relative:page">
            <v:imagedata r:id="rId20" o:title="" croptop="2516f" cropbottom="3720f"/>
          </v:shape>
        </w:pict>
      </w:r>
      <w:r w:rsidR="00681641" w:rsidRPr="007C6E30">
        <w:rPr>
          <w:noProof/>
        </w:rPr>
        <w:pict w14:anchorId="387D4569">
          <v:shape id="Graf 1" o:spid="_x0000_i1298" type="#_x0000_t75" style="width:405.6pt;height:241.2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">
            <v:imagedata r:id="rId21" o:title="" croptop="1851f" cropbottom="-59f"/>
            <o:lock v:ext="edit" aspectratio="f"/>
          </v:shape>
        </w:pict>
      </w:r>
      <w:r w:rsidR="00681641" w:rsidRPr="007C6E30">
        <w:rPr>
          <w:noProof/>
        </w:rPr>
        <w:pict w14:anchorId="1444CB7D">
          <v:shape id="_x0000_i1299" type="#_x0000_t75" style="width:409.2pt;height:230.4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">
            <v:imagedata r:id="rId22" o:title="" croptop="1524f" cropbottom="-12f"/>
            <o:lock v:ext="edit" aspectratio="f"/>
          </v:shape>
        </w:pict>
      </w:r>
    </w:p>
    <w:p w14:paraId="18CFBB6E" w14:textId="342A4B6F" w:rsidR="00D0799A" w:rsidRDefault="00092411" w:rsidP="00D0799A">
      <w:pPr>
        <w:pStyle w:val="definice"/>
        <w:rPr>
          <w:noProof/>
        </w:rPr>
      </w:pPr>
      <w:r>
        <w:rPr>
          <w:noProof/>
        </w:rPr>
        <w:pict w14:anchorId="1F9E9629">
          <v:shape id="_x0000_s1057" type="#_x0000_t202" style="position:absolute;margin-left:447.45pt;margin-top:222.2pt;width:37.7pt;height:24pt;z-index:10" filled="f" strokecolor="white" strokeweight="0">
            <v:stroke dashstyle="1 1" endcap="round"/>
            <v:textbox>
              <w:txbxContent>
                <w:p w14:paraId="5D2E01FC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t [s]</w:t>
                  </w:r>
                </w:p>
              </w:txbxContent>
            </v:textbox>
          </v:shape>
        </w:pict>
      </w:r>
      <w:r w:rsidR="00457F34">
        <w:rPr>
          <w:noProof/>
        </w:rPr>
        <w:pict w14:anchorId="1F9E9629">
          <v:shape id="_x0000_s1053" type="#_x0000_t202" style="position:absolute;margin-left:100.6pt;margin-top:240.2pt;width:33.35pt;height:16.35pt;z-index:6" filled="f" strokecolor="white" strokeweight="0">
            <v:stroke dashstyle="1 1" endcap="round"/>
            <v:textbox>
              <w:txbxContent>
                <w:p w14:paraId="441D1FE5" w14:textId="51F7042B" w:rsidR="00457F34" w:rsidRPr="00681641" w:rsidRDefault="00457F34" w:rsidP="00457F34">
                  <w:pPr>
                    <w:rPr>
                      <w:rFonts w:ascii="Segoe UI" w:hAnsi="Segoe UI" w:cs="Segoe UI"/>
                      <w:sz w:val="14"/>
                    </w:rPr>
                  </w:pPr>
                  <w:proofErr w:type="spellStart"/>
                  <w:r w:rsidRPr="00681641">
                    <w:rPr>
                      <w:rFonts w:ascii="Segoe UI" w:hAnsi="Segoe UI" w:cs="Segoe UI"/>
                      <w:sz w:val="14"/>
                    </w:rPr>
                    <w:t>T</w:t>
                  </w:r>
                  <w:r>
                    <w:rPr>
                      <w:rFonts w:ascii="Segoe UI" w:hAnsi="Segoe UI" w:cs="Segoe UI"/>
                      <w:sz w:val="14"/>
                    </w:rPr>
                    <w:t>n</w:t>
                  </w:r>
                  <w:proofErr w:type="spellEnd"/>
                </w:p>
              </w:txbxContent>
            </v:textbox>
          </v:shape>
        </w:pict>
      </w:r>
      <w:r w:rsidR="00681641">
        <w:rPr>
          <w:noProof/>
        </w:rPr>
        <w:pict w14:anchorId="1F9E9629">
          <v:shape id="_x0000_s1052" type="#_x0000_t202" style="position:absolute;margin-left:28pt;margin-top:239.4pt;width:33.35pt;height:16.35pt;z-index:5" filled="f" strokecolor="white" strokeweight="0">
            <v:stroke dashstyle="1 1" endcap="round"/>
            <v:textbox>
              <w:txbxContent>
                <w:p w14:paraId="5102397B" w14:textId="56A405EE" w:rsidR="00681641" w:rsidRPr="00681641" w:rsidRDefault="00681641">
                  <w:pPr>
                    <w:rPr>
                      <w:rFonts w:ascii="Segoe UI" w:hAnsi="Segoe UI" w:cs="Segoe UI"/>
                      <w:sz w:val="14"/>
                    </w:rPr>
                  </w:pPr>
                  <w:r w:rsidRPr="00681641">
                    <w:rPr>
                      <w:rFonts w:ascii="Segoe UI" w:hAnsi="Segoe UI" w:cs="Segoe UI"/>
                      <w:sz w:val="14"/>
                    </w:rPr>
                    <w:t>Tu</w:t>
                  </w:r>
                </w:p>
              </w:txbxContent>
            </v:textbox>
          </v:shape>
        </w:pict>
      </w:r>
      <w:r w:rsidR="00681641">
        <w:rPr>
          <w:noProof/>
        </w:rPr>
        <w:pict w14:anchorId="710CFF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46.25pt;margin-top:254.35pt;width:151.75pt;height:.05pt;z-index:4" o:connectortype="straight" strokecolor="#0070c0" strokeweight="1pt">
            <v:stroke startarrow="block" startarrowwidth="narrow" startarrowlength="short" endarrow="block" endarrowwidth="narrow" endarrowlength="short"/>
            <v:shadow type="perspective" color="#1f3763" opacity=".5" offset="1pt" offset2="-1pt"/>
          </v:shape>
        </w:pict>
      </w:r>
      <w:r w:rsidR="00681641">
        <w:rPr>
          <w:noProof/>
        </w:rPr>
        <w:pict w14:anchorId="710CFF5C">
          <v:shape id="_x0000_s1050" type="#_x0000_t32" style="position:absolute;margin-left:31.25pt;margin-top:254.35pt;width:16pt;height:0;z-index:3" o:connectortype="straight" strokecolor="#0070c0" strokeweight="1pt">
            <v:stroke startarrow="block" startarrowwidth="narrow" startarrowlength="short" endarrow="block" endarrowwidth="narrow" endarrowlength="short"/>
            <v:shadow type="perspective" color="#1f3763" opacity=".5" offset="1pt" offset2="-1pt"/>
          </v:shape>
        </w:pict>
      </w:r>
      <w:r w:rsidR="00D0799A">
        <w:rPr>
          <w:noProof/>
        </w:rPr>
        <w:br w:type="page"/>
      </w:r>
      <w:r>
        <w:rPr>
          <w:noProof/>
        </w:rPr>
        <w:lastRenderedPageBreak/>
        <w:pict w14:anchorId="1F9E9629">
          <v:shape id="_x0000_s1064" type="#_x0000_t202" style="position:absolute;margin-left:-2pt;margin-top:13.95pt;width:58.45pt;height:24pt;z-index:16" filled="f" strokecolor="white" strokeweight="0">
            <v:stroke dashstyle="1 1" endcap="round"/>
            <v:textbox>
              <w:txbxContent>
                <w:p w14:paraId="384CB98F" w14:textId="77777777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U [V]</w:t>
                  </w:r>
                </w:p>
              </w:txbxContent>
            </v:textbox>
          </v:shape>
        </w:pict>
      </w:r>
    </w:p>
    <w:p w14:paraId="396611B6" w14:textId="50930B6E" w:rsidR="00566603" w:rsidRDefault="00092411" w:rsidP="00D0799A">
      <w:pPr>
        <w:pStyle w:val="definice"/>
        <w:jc w:val="center"/>
      </w:pPr>
      <w:r>
        <w:rPr>
          <w:noProof/>
        </w:rPr>
        <w:pict w14:anchorId="1F9E9629">
          <v:shape id="_x0000_s1054" type="#_x0000_t202" style="position:absolute;left:0;text-align:left;margin-left:445.3pt;margin-top:224.4pt;width:37.7pt;height:24pt;z-index:7" filled="f" strokecolor="white" strokeweight="0">
            <v:stroke dashstyle="1 1" endcap="round"/>
            <v:textbox>
              <w:txbxContent>
                <w:p w14:paraId="65666411" w14:textId="0EF3FE00" w:rsidR="00092411" w:rsidRPr="00092411" w:rsidRDefault="00092411" w:rsidP="00092411">
                  <w:pPr>
                    <w:rPr>
                      <w:rFonts w:ascii="Segoe UI" w:hAnsi="Segoe UI" w:cs="Segoe UI"/>
                      <w:sz w:val="22"/>
                    </w:rPr>
                  </w:pPr>
                  <w:r>
                    <w:rPr>
                      <w:rFonts w:ascii="Segoe UI" w:hAnsi="Segoe UI" w:cs="Segoe UI"/>
                      <w:sz w:val="22"/>
                    </w:rPr>
                    <w:t>t [s]</w:t>
                  </w:r>
                </w:p>
              </w:txbxContent>
            </v:textbox>
          </v:shape>
        </w:pict>
      </w:r>
      <w:r w:rsidR="00F0603B" w:rsidRPr="007C6E30">
        <w:rPr>
          <w:noProof/>
        </w:rPr>
        <w:pict w14:anchorId="637F7D36">
          <v:shape id="Obrázek 1" o:spid="_x0000_i1281" type="#_x0000_t75" style="width:453.6pt;height:258pt;visibility:visible;mso-wrap-style:square">
            <v:imagedata r:id="rId23" o:title=""/>
          </v:shape>
        </w:pict>
      </w:r>
      <w:bookmarkStart w:id="0" w:name="_GoBack"/>
      <w:bookmarkEnd w:id="0"/>
    </w:p>
    <w:p w14:paraId="60E73ECE" w14:textId="77777777" w:rsidR="00D4407D" w:rsidRDefault="00D4407D">
      <w:pPr>
        <w:pStyle w:val="definice"/>
      </w:pPr>
    </w:p>
    <w:p w14:paraId="226161BE" w14:textId="77777777" w:rsidR="00ED38EF" w:rsidRDefault="0074693A">
      <w:pPr>
        <w:pStyle w:val="definice"/>
      </w:pPr>
      <w:r>
        <w:t>Závěr:</w:t>
      </w:r>
    </w:p>
    <w:p w14:paraId="5C411089" w14:textId="0A2CDA79" w:rsidR="00ED38EF" w:rsidRDefault="009A0B3C">
      <w:pPr>
        <w:pStyle w:val="Zkladntextodsazen"/>
        <w:jc w:val="both"/>
      </w:pPr>
      <w:r>
        <w:t>Kvalita regulace</w:t>
      </w:r>
      <w:r w:rsidR="005A04E8">
        <w:t xml:space="preserve"> regulačního pochodu</w:t>
      </w:r>
      <w:r>
        <w:t xml:space="preserve"> dle mého názoru nebyla příliš vysoká, p</w:t>
      </w:r>
      <w:r w:rsidR="005B50BB">
        <w:t xml:space="preserve">řestože </w:t>
      </w:r>
      <w:r w:rsidR="00246925">
        <w:t>rychlost ustálení byl</w:t>
      </w:r>
      <w:r w:rsidR="008B23E4">
        <w:t>a</w:t>
      </w:r>
      <w:r w:rsidR="00246925">
        <w:t xml:space="preserve"> 35</w:t>
      </w:r>
      <w:r w:rsidR="00092411">
        <w:t xml:space="preserve"> </w:t>
      </w:r>
      <w:r w:rsidR="00150DB7">
        <w:t>s,</w:t>
      </w:r>
      <w:r w:rsidR="008B23E4">
        <w:t xml:space="preserve"> protože pr</w:t>
      </w:r>
      <w:r w:rsidR="005A04E8">
        <w:t xml:space="preserve">vní překmit byl </w:t>
      </w:r>
      <w:r w:rsidR="003F1C0C">
        <w:t>vyšší</w:t>
      </w:r>
      <w:r w:rsidR="005A04E8">
        <w:t xml:space="preserve"> o 26</w:t>
      </w:r>
      <w:r w:rsidR="00092411">
        <w:t xml:space="preserve"> </w:t>
      </w:r>
      <w:r w:rsidR="005A04E8">
        <w:t>%.</w:t>
      </w:r>
    </w:p>
    <w:sectPr w:rsidR="00ED38EF" w:rsidSect="00D0799A">
      <w:headerReference w:type="default" r:id="rId24"/>
      <w:headerReference w:type="first" r:id="rId25"/>
      <w:pgSz w:w="11906" w:h="16838"/>
      <w:pgMar w:top="1135" w:right="1421" w:bottom="709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13452" w14:textId="77777777" w:rsidR="003D6880" w:rsidRDefault="003D6880">
      <w:r>
        <w:separator/>
      </w:r>
    </w:p>
  </w:endnote>
  <w:endnote w:type="continuationSeparator" w:id="0">
    <w:p w14:paraId="7CF9F23D" w14:textId="77777777" w:rsidR="003D6880" w:rsidRDefault="003D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94609" w14:textId="77777777" w:rsidR="003D6880" w:rsidRDefault="003D6880">
      <w:r>
        <w:separator/>
      </w:r>
    </w:p>
  </w:footnote>
  <w:footnote w:type="continuationSeparator" w:id="0">
    <w:p w14:paraId="72C5E040" w14:textId="77777777" w:rsidR="003D6880" w:rsidRDefault="003D6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8BB5" w14:textId="77777777" w:rsidR="00ED38EF" w:rsidRDefault="003D6880">
    <w:pPr>
      <w:pStyle w:val="Zhlav"/>
    </w:pPr>
    <w:r>
      <w:rPr>
        <w:noProof/>
        <w:lang w:eastAsia="cs-CZ"/>
      </w:rPr>
      <w:pict w14:anchorId="6C5C68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105" type="#_x0000_t75" style="width:453.6pt;height:45.6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33719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34555D"/>
    <w:multiLevelType w:val="hybridMultilevel"/>
    <w:tmpl w:val="6C906704"/>
    <w:lvl w:ilvl="0" w:tplc="9D6E2AC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5E11"/>
    <w:multiLevelType w:val="hybridMultilevel"/>
    <w:tmpl w:val="F838351A"/>
    <w:lvl w:ilvl="0" w:tplc="981AAEEA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24C58A5"/>
    <w:multiLevelType w:val="hybridMultilevel"/>
    <w:tmpl w:val="23C46BC6"/>
    <w:lvl w:ilvl="0" w:tplc="52BEC910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3065" w:hanging="360"/>
      </w:pPr>
    </w:lvl>
    <w:lvl w:ilvl="2" w:tplc="0405001B" w:tentative="1">
      <w:start w:val="1"/>
      <w:numFmt w:val="lowerRoman"/>
      <w:lvlText w:val="%3."/>
      <w:lvlJc w:val="right"/>
      <w:pPr>
        <w:ind w:left="3785" w:hanging="180"/>
      </w:pPr>
    </w:lvl>
    <w:lvl w:ilvl="3" w:tplc="0405000F" w:tentative="1">
      <w:start w:val="1"/>
      <w:numFmt w:val="decimal"/>
      <w:lvlText w:val="%4."/>
      <w:lvlJc w:val="left"/>
      <w:pPr>
        <w:ind w:left="4505" w:hanging="360"/>
      </w:pPr>
    </w:lvl>
    <w:lvl w:ilvl="4" w:tplc="04050019" w:tentative="1">
      <w:start w:val="1"/>
      <w:numFmt w:val="lowerLetter"/>
      <w:lvlText w:val="%5."/>
      <w:lvlJc w:val="left"/>
      <w:pPr>
        <w:ind w:left="5225" w:hanging="360"/>
      </w:pPr>
    </w:lvl>
    <w:lvl w:ilvl="5" w:tplc="0405001B" w:tentative="1">
      <w:start w:val="1"/>
      <w:numFmt w:val="lowerRoman"/>
      <w:lvlText w:val="%6."/>
      <w:lvlJc w:val="right"/>
      <w:pPr>
        <w:ind w:left="5945" w:hanging="180"/>
      </w:pPr>
    </w:lvl>
    <w:lvl w:ilvl="6" w:tplc="0405000F" w:tentative="1">
      <w:start w:val="1"/>
      <w:numFmt w:val="decimal"/>
      <w:lvlText w:val="%7."/>
      <w:lvlJc w:val="left"/>
      <w:pPr>
        <w:ind w:left="6665" w:hanging="360"/>
      </w:pPr>
    </w:lvl>
    <w:lvl w:ilvl="7" w:tplc="04050019" w:tentative="1">
      <w:start w:val="1"/>
      <w:numFmt w:val="lowerLetter"/>
      <w:lvlText w:val="%8."/>
      <w:lvlJc w:val="left"/>
      <w:pPr>
        <w:ind w:left="7385" w:hanging="360"/>
      </w:pPr>
    </w:lvl>
    <w:lvl w:ilvl="8" w:tplc="0405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72225291"/>
    <w:multiLevelType w:val="hybridMultilevel"/>
    <w:tmpl w:val="EC08A19C"/>
    <w:lvl w:ilvl="0" w:tplc="BCF453A2">
      <w:start w:val="1"/>
      <w:numFmt w:val="lowerLetter"/>
      <w:lvlText w:val="%1)"/>
      <w:lvlJc w:val="left"/>
      <w:pPr>
        <w:ind w:left="2061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74761AB8"/>
    <w:multiLevelType w:val="hybridMultilevel"/>
    <w:tmpl w:val="5D2CCAC2"/>
    <w:lvl w:ilvl="0" w:tplc="C53E51B0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3065" w:hanging="360"/>
      </w:pPr>
    </w:lvl>
    <w:lvl w:ilvl="2" w:tplc="0405001B" w:tentative="1">
      <w:start w:val="1"/>
      <w:numFmt w:val="lowerRoman"/>
      <w:lvlText w:val="%3."/>
      <w:lvlJc w:val="right"/>
      <w:pPr>
        <w:ind w:left="3785" w:hanging="180"/>
      </w:pPr>
    </w:lvl>
    <w:lvl w:ilvl="3" w:tplc="0405000F" w:tentative="1">
      <w:start w:val="1"/>
      <w:numFmt w:val="decimal"/>
      <w:lvlText w:val="%4."/>
      <w:lvlJc w:val="left"/>
      <w:pPr>
        <w:ind w:left="4505" w:hanging="360"/>
      </w:pPr>
    </w:lvl>
    <w:lvl w:ilvl="4" w:tplc="04050019" w:tentative="1">
      <w:start w:val="1"/>
      <w:numFmt w:val="lowerLetter"/>
      <w:lvlText w:val="%5."/>
      <w:lvlJc w:val="left"/>
      <w:pPr>
        <w:ind w:left="5225" w:hanging="360"/>
      </w:pPr>
    </w:lvl>
    <w:lvl w:ilvl="5" w:tplc="0405001B" w:tentative="1">
      <w:start w:val="1"/>
      <w:numFmt w:val="lowerRoman"/>
      <w:lvlText w:val="%6."/>
      <w:lvlJc w:val="right"/>
      <w:pPr>
        <w:ind w:left="5945" w:hanging="180"/>
      </w:pPr>
    </w:lvl>
    <w:lvl w:ilvl="6" w:tplc="0405000F" w:tentative="1">
      <w:start w:val="1"/>
      <w:numFmt w:val="decimal"/>
      <w:lvlText w:val="%7."/>
      <w:lvlJc w:val="left"/>
      <w:pPr>
        <w:ind w:left="6665" w:hanging="360"/>
      </w:pPr>
    </w:lvl>
    <w:lvl w:ilvl="7" w:tplc="04050019" w:tentative="1">
      <w:start w:val="1"/>
      <w:numFmt w:val="lowerLetter"/>
      <w:lvlText w:val="%8."/>
      <w:lvlJc w:val="left"/>
      <w:pPr>
        <w:ind w:left="7385" w:hanging="360"/>
      </w:pPr>
    </w:lvl>
    <w:lvl w:ilvl="8" w:tplc="0405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#36f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CCF"/>
    <w:rsid w:val="00092411"/>
    <w:rsid w:val="000B5CFD"/>
    <w:rsid w:val="00150DB7"/>
    <w:rsid w:val="001D5100"/>
    <w:rsid w:val="00223CCF"/>
    <w:rsid w:val="00231DA4"/>
    <w:rsid w:val="0024093C"/>
    <w:rsid w:val="00246925"/>
    <w:rsid w:val="003D6880"/>
    <w:rsid w:val="003F1C0C"/>
    <w:rsid w:val="00405F4F"/>
    <w:rsid w:val="00457F34"/>
    <w:rsid w:val="004C4261"/>
    <w:rsid w:val="00566603"/>
    <w:rsid w:val="005A04E8"/>
    <w:rsid w:val="005B50BB"/>
    <w:rsid w:val="005E2474"/>
    <w:rsid w:val="00603D37"/>
    <w:rsid w:val="00675216"/>
    <w:rsid w:val="00681641"/>
    <w:rsid w:val="00723FEC"/>
    <w:rsid w:val="007354F3"/>
    <w:rsid w:val="0074693A"/>
    <w:rsid w:val="00784008"/>
    <w:rsid w:val="00797C1E"/>
    <w:rsid w:val="008114BB"/>
    <w:rsid w:val="008B23E4"/>
    <w:rsid w:val="00946D3B"/>
    <w:rsid w:val="009A0B3C"/>
    <w:rsid w:val="00B5443F"/>
    <w:rsid w:val="00BC466B"/>
    <w:rsid w:val="00CC6349"/>
    <w:rsid w:val="00D0799A"/>
    <w:rsid w:val="00D4407D"/>
    <w:rsid w:val="00DE580C"/>
    <w:rsid w:val="00EA5601"/>
    <w:rsid w:val="00ED38EF"/>
    <w:rsid w:val="00EE48A3"/>
    <w:rsid w:val="00F0603B"/>
    <w:rsid w:val="00F760A0"/>
    <w:rsid w:val="00F9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6f,white"/>
    </o:shapedefaults>
    <o:shapelayout v:ext="edit">
      <o:idmap v:ext="edit" data="1"/>
      <o:rules v:ext="edit">
        <o:r id="V:Rule1" type="connector" idref="#_x0000_s1050"/>
        <o:r id="V:Rule2" type="connector" idref="#_x0000_s1051"/>
      </o:rules>
    </o:shapelayout>
  </w:shapeDefaults>
  <w:doNotEmbedSmartTags/>
  <w:decimalSymbol w:val=","/>
  <w:listSeparator w:val=";"/>
  <w14:docId w14:val="50BE41B8"/>
  <w15:chartTrackingRefBased/>
  <w15:docId w15:val="{2AA59B09-8308-43C9-925C-78A92A43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Odstavecseseznamem">
    <w:name w:val="List Paragraph"/>
    <w:basedOn w:val="Normln"/>
    <w:uiPriority w:val="34"/>
    <w:qFormat/>
    <w:rsid w:val="00BC466B"/>
    <w:pPr>
      <w:widowControl w:val="0"/>
      <w:autoSpaceDN w:val="0"/>
      <w:ind w:left="720"/>
      <w:contextualSpacing/>
      <w:textAlignment w:val="baseline"/>
    </w:pPr>
    <w:rPr>
      <w:rFonts w:eastAsia="unifont" w:cs="Mangal"/>
      <w:kern w:val="3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stic-my.sharepoint.com/personal/daniel_dobes_studentstc_cz/Documents/&#352;kola/Automatiza&#269;n&#237;%20cvi&#269;en&#237;/&#352;ablon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148</TotalTime>
  <Pages>5</Pages>
  <Words>135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28</cp:revision>
  <cp:lastPrinted>1900-12-31T23:00:00Z</cp:lastPrinted>
  <dcterms:created xsi:type="dcterms:W3CDTF">2019-03-28T07:05:00Z</dcterms:created>
  <dcterms:modified xsi:type="dcterms:W3CDTF">2019-03-31T17:09:00Z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