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7C42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3828D716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991D354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1A65382D" w14:textId="77777777" w:rsidR="00ED38EF" w:rsidRDefault="001F522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104. PLC – Ovládání čítači</w:t>
            </w:r>
          </w:p>
        </w:tc>
      </w:tr>
      <w:tr w:rsidR="00ED38EF" w14:paraId="1E76E3A8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11D03E70" w14:textId="77777777" w:rsidR="00ED38EF" w:rsidRDefault="001F5221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7CF80130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5152789C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63E9E158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CCEA59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52087314" w14:textId="77777777" w:rsidR="00ED38EF" w:rsidRDefault="001F5221">
            <w:pPr>
              <w:pStyle w:val="Obsahtabulky"/>
            </w:pPr>
            <w:r>
              <w:t>19. 9. 2018</w:t>
            </w:r>
          </w:p>
        </w:tc>
        <w:tc>
          <w:tcPr>
            <w:tcW w:w="2604" w:type="dxa"/>
            <w:shd w:val="clear" w:color="auto" w:fill="auto"/>
          </w:tcPr>
          <w:p w14:paraId="2933B84F" w14:textId="77777777" w:rsidR="00ED38EF" w:rsidRDefault="00ED38EF">
            <w:pPr>
              <w:pStyle w:val="Obsahtabulky"/>
            </w:pPr>
          </w:p>
        </w:tc>
        <w:tc>
          <w:tcPr>
            <w:tcW w:w="1132" w:type="dxa"/>
            <w:shd w:val="clear" w:color="auto" w:fill="auto"/>
          </w:tcPr>
          <w:p w14:paraId="403273B5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6A8DCBC1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5685509A" w14:textId="77777777" w:rsidR="008F7BDF" w:rsidRDefault="008F7BDF">
      <w:pPr>
        <w:pStyle w:val="definice"/>
      </w:pPr>
    </w:p>
    <w:p w14:paraId="39910318" w14:textId="05BA48BE" w:rsidR="00ED38EF" w:rsidRDefault="0074693A">
      <w:pPr>
        <w:pStyle w:val="definice"/>
      </w:pPr>
      <w:r>
        <w:t>Zadání:</w:t>
      </w:r>
    </w:p>
    <w:p w14:paraId="0B307855" w14:textId="77777777" w:rsidR="00ED38EF" w:rsidRDefault="001F5221">
      <w:pPr>
        <w:pStyle w:val="Zkladntextodsazen"/>
        <w:jc w:val="both"/>
      </w:pPr>
      <w:r>
        <w:t>5 stisků I1.0 = start Q2.0;</w:t>
      </w:r>
      <w:r>
        <w:tab/>
        <w:t>3 stisky I1.0 = stop Q2.0</w:t>
      </w:r>
    </w:p>
    <w:p w14:paraId="5D84F95E" w14:textId="77777777" w:rsidR="001F5221" w:rsidRDefault="001F5221">
      <w:pPr>
        <w:pStyle w:val="Zkladntextodsazen"/>
        <w:jc w:val="both"/>
      </w:pPr>
      <w:r>
        <w:t>1 volba je více stisků s mezerou mezi stisky max. 0,5 s (samotný stisk může být libovolně dlouhý), během 1 volby nic nereaguje, vyhodnocení volby se provede 0,5 s po ukončení volby.</w:t>
      </w:r>
    </w:p>
    <w:p w14:paraId="515F7698" w14:textId="71E33215" w:rsidR="00ED38EF" w:rsidRDefault="00523414">
      <w:pPr>
        <w:pStyle w:val="definice"/>
        <w:spacing w:before="283"/>
      </w:pPr>
      <w:r>
        <w:t>Ideové schéma:</w:t>
      </w:r>
    </w:p>
    <w:p w14:paraId="2BAFD4D3" w14:textId="4109EA69" w:rsidR="00ED38EF" w:rsidRDefault="002A27E4">
      <w:pPr>
        <w:pStyle w:val="Zkladntextodsazen"/>
      </w:pPr>
      <w:r>
        <w:rPr>
          <w:noProof/>
        </w:rPr>
        <w:pict w14:anchorId="0C10E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cký objekt 2" o:spid="_x0000_i1025" type="#_x0000_t75" style="width:367pt;height:1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">
            <v:imagedata r:id="rId7" o:title="" cropbottom="-51f"/>
          </v:shape>
        </w:pict>
      </w:r>
    </w:p>
    <w:p w14:paraId="13847C32" w14:textId="3DC2DE66" w:rsidR="00ED38EF" w:rsidRDefault="00E75759">
      <w:pPr>
        <w:pStyle w:val="definice"/>
        <w:spacing w:before="283"/>
      </w:pPr>
      <w:r>
        <w:t>Tabulka proměnných</w:t>
      </w:r>
      <w:r w:rsidR="0074693A">
        <w:t>:</w:t>
      </w:r>
    </w:p>
    <w:tbl>
      <w:tblPr>
        <w:tblW w:w="6232" w:type="dxa"/>
        <w:tblInd w:w="113" w:type="dxa"/>
        <w:tblLook w:val="04A0" w:firstRow="1" w:lastRow="0" w:firstColumn="1" w:lastColumn="0" w:noHBand="0" w:noVBand="1"/>
      </w:tblPr>
      <w:tblGrid>
        <w:gridCol w:w="1260"/>
        <w:gridCol w:w="4972"/>
      </w:tblGrid>
      <w:tr w:rsidR="00BE29BA" w:rsidRPr="00BE29BA" w14:paraId="5E18902E" w14:textId="77777777" w:rsidTr="00BE29BA">
        <w:trPr>
          <w:trHeight w:val="4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E576" w14:textId="77777777" w:rsidR="00BE29BA" w:rsidRPr="00BE29BA" w:rsidRDefault="00BE29BA" w:rsidP="00BE29B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Název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C698" w14:textId="7F711AC9" w:rsidR="00BE29BA" w:rsidRPr="00BE29BA" w:rsidRDefault="00BE29BA" w:rsidP="00BE29B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</w:t>
            </w:r>
            <w:r w:rsidR="00F170E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ýznam</w:t>
            </w:r>
            <w:proofErr w:type="spellEnd"/>
          </w:p>
        </w:tc>
      </w:tr>
      <w:tr w:rsidR="00BE29BA" w:rsidRPr="00BE29BA" w14:paraId="2B4171F0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222E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%C1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2703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Counter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počítající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5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stisků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pro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zapnutí</w:t>
            </w:r>
            <w:proofErr w:type="spellEnd"/>
          </w:p>
        </w:tc>
      </w:tr>
      <w:tr w:rsidR="00BE29BA" w:rsidRPr="00BE29BA" w14:paraId="4D777307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C17C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%C2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557D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Counter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počítající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3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stisky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pro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vypnutí</w:t>
            </w:r>
            <w:proofErr w:type="spellEnd"/>
          </w:p>
        </w:tc>
      </w:tr>
      <w:tr w:rsidR="00BE29BA" w:rsidRPr="00BE29BA" w14:paraId="16D31249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AC7B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%I1.0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DBD3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Tlačítko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určující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zapínání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/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vypínání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dle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zadání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  <w:tr w:rsidR="00BE29BA" w:rsidRPr="00BE29BA" w14:paraId="15EDEE43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2BD3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%I1.1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0510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Aktivace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Systému</w:t>
            </w:r>
            <w:proofErr w:type="spellEnd"/>
          </w:p>
        </w:tc>
      </w:tr>
      <w:tr w:rsidR="00BE29BA" w:rsidRPr="00BE29BA" w14:paraId="64A739CA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43B3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%I1.2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0F2E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Total Stop</w:t>
            </w:r>
          </w:p>
        </w:tc>
      </w:tr>
      <w:tr w:rsidR="00BE29BA" w:rsidRPr="00BE29BA" w14:paraId="4A28D1BC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F1AA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0D8D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58E15035" w14:textId="77777777" w:rsidTr="00BE29BA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E846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8A23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2C82DAF9" w14:textId="77777777" w:rsidTr="00BE29BA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E5E2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%M3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E6C4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5F980CC0" w14:textId="77777777" w:rsidTr="00BE29BA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6045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%M4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FA6E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56981168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03D4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%M5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D34D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0989ED67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93EE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%M6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E070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1F0D670F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2B30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%M7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8EB4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0BA24BE0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71DB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%M8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BC5E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57EF7A9A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8F2A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%M9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2057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5654E4E6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4D59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%M10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1C49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43ACEC27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373B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%M11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8696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6A32F33D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6ED4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%M12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B2FB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</w:t>
            </w:r>
            <w:proofErr w:type="spellEnd"/>
          </w:p>
        </w:tc>
      </w:tr>
      <w:tr w:rsidR="00BE29BA" w:rsidRPr="00BE29BA" w14:paraId="7BC824D3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63DF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%Q2.0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D65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Ovládaný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výstup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dle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zadání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  <w:tr w:rsidR="00BE29BA" w:rsidRPr="00BE29BA" w14:paraId="433D8375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A824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3FB9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zapínání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54D9FE21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04E2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22B9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zapínání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0EC214F6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199F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%TM3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B63D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zapínání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23D2548B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C9D4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%TM4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A727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zapínání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2DE935BA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1603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%TM5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4FCE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zapínání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2CD0EBFD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FAA2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%TM6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F6E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vypnutí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719FACEE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1842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%TM7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387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vypnutí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3E0689DA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0CF7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%TM8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25CA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vypnutí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1F9EF37B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5760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%TM9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B5EB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vypnutí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  <w:tr w:rsidR="00BE29BA" w:rsidRPr="00BE29BA" w14:paraId="79A50A92" w14:textId="77777777" w:rsidTr="00BE29BA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79F2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%TM10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FE9A" w14:textId="77777777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100ms (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určuje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prodlevu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0,5s po "</w:t>
            </w:r>
            <w:proofErr w:type="spellStart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vypnutí</w:t>
            </w:r>
            <w:proofErr w:type="spellEnd"/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")</w:t>
            </w:r>
          </w:p>
        </w:tc>
      </w:tr>
    </w:tbl>
    <w:p w14:paraId="17ABAA3E" w14:textId="1F7A065B" w:rsidR="00ED38EF" w:rsidRDefault="00ED38EF">
      <w:pPr>
        <w:pStyle w:val="Zkladntextodsazen"/>
      </w:pPr>
    </w:p>
    <w:p w14:paraId="41F0BEFA" w14:textId="7A2EEE1A" w:rsidR="00ED38EF" w:rsidRDefault="004D30FB">
      <w:pPr>
        <w:pStyle w:val="definice"/>
        <w:spacing w:before="283"/>
      </w:pPr>
      <w:r>
        <w:t>Výpis programu</w:t>
      </w:r>
      <w:r w:rsidR="0074693A">
        <w:t>:</w:t>
      </w:r>
      <w:r w:rsidR="000D5DAF" w:rsidRPr="000D5DAF">
        <w:t xml:space="preserve"> </w:t>
      </w:r>
      <w:r w:rsidR="002A27E4">
        <w:pict w14:anchorId="7E161698">
          <v:shape id="_x0000_i1026" type="#_x0000_t75" style="width:513pt;height:485pt">
            <v:imagedata r:id="rId8" o:title="Snímek obrazovky (17)" cropbottom="3893f"/>
          </v:shape>
        </w:pict>
      </w:r>
      <w:r w:rsidR="002A27E4">
        <w:pict w14:anchorId="5776321F">
          <v:shape id="_x0000_i1027" type="#_x0000_t75" style="width:513pt;height:166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 croptop="1408f" cropbottom="42901f"/>
          </v:shape>
        </w:pict>
      </w:r>
    </w:p>
    <w:p w14:paraId="0B9935C8" w14:textId="77777777" w:rsidR="002A27E4" w:rsidRDefault="002A27E4">
      <w:pPr>
        <w:pStyle w:val="definice"/>
        <w:spacing w:before="283"/>
      </w:pPr>
    </w:p>
    <w:p w14:paraId="3036412E" w14:textId="0FB0E2A5" w:rsidR="003A3953" w:rsidRDefault="002A27E4">
      <w:pPr>
        <w:pStyle w:val="definice"/>
        <w:spacing w:before="283"/>
      </w:pPr>
      <w:bookmarkStart w:id="0" w:name="_GoBack"/>
      <w:bookmarkEnd w:id="0"/>
      <w:r>
        <w:pict w14:anchorId="273B592C">
          <v:shape id="_x0000_i1028" type="#_x0000_t75" style="width:452pt;height:302pt">
            <v:imagedata r:id="rId10" o:title="Snímek obrazovky (18)" croptop="21790f"/>
          </v:shape>
        </w:pict>
      </w:r>
    </w:p>
    <w:p w14:paraId="427A970C" w14:textId="77777777" w:rsidR="003A3953" w:rsidRDefault="003A3953">
      <w:pPr>
        <w:pStyle w:val="definice"/>
        <w:spacing w:before="283"/>
      </w:pPr>
    </w:p>
    <w:p w14:paraId="6DCCECC5" w14:textId="77777777" w:rsidR="003A3953" w:rsidRDefault="003A3953" w:rsidP="003A3953">
      <w:pPr>
        <w:pStyle w:val="definice"/>
      </w:pPr>
      <w:r>
        <w:t>Závěr:</w:t>
      </w:r>
    </w:p>
    <w:p w14:paraId="69A4224C" w14:textId="77777777" w:rsidR="003A3953" w:rsidRDefault="003A3953" w:rsidP="003A3953">
      <w:pPr>
        <w:pStyle w:val="Zkladntextodsazen"/>
        <w:jc w:val="both"/>
      </w:pPr>
      <w:r>
        <w:t>Program fungoval částečně, protože jsem nestihl zapojit v LD druhý čítač, avšak zapínání fungovalo bez problému, tudíž si myslím, že i vypínání by fungovalo bez problémů.</w:t>
      </w:r>
    </w:p>
    <w:p w14:paraId="0A1C39AB" w14:textId="3BA22D95" w:rsidR="004D30FB" w:rsidRDefault="004D30FB">
      <w:pPr>
        <w:pStyle w:val="definice"/>
        <w:spacing w:before="283"/>
        <w:rPr>
          <w:noProof/>
        </w:rPr>
      </w:pPr>
    </w:p>
    <w:p w14:paraId="424C76F6" w14:textId="57BB91E8" w:rsidR="00BC4272" w:rsidRDefault="00BC4272">
      <w:pPr>
        <w:pStyle w:val="definice"/>
        <w:spacing w:before="283"/>
      </w:pPr>
    </w:p>
    <w:sectPr w:rsidR="00BC4272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028C9" w14:textId="77777777" w:rsidR="005B56C6" w:rsidRDefault="005B56C6">
      <w:r>
        <w:separator/>
      </w:r>
    </w:p>
  </w:endnote>
  <w:endnote w:type="continuationSeparator" w:id="0">
    <w:p w14:paraId="1AD3FDB0" w14:textId="77777777" w:rsidR="005B56C6" w:rsidRDefault="005B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46913" w14:textId="77777777" w:rsidR="005B56C6" w:rsidRDefault="005B56C6">
      <w:r>
        <w:separator/>
      </w:r>
    </w:p>
  </w:footnote>
  <w:footnote w:type="continuationSeparator" w:id="0">
    <w:p w14:paraId="104D4BC7" w14:textId="77777777" w:rsidR="005B56C6" w:rsidRDefault="005B5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6385" w14:textId="77777777" w:rsidR="00ED38EF" w:rsidRDefault="002A27E4">
    <w:pPr>
      <w:pStyle w:val="Zhlav"/>
    </w:pPr>
    <w:r>
      <w:rPr>
        <w:noProof/>
        <w:lang w:eastAsia="cs-CZ"/>
      </w:rPr>
      <w:pict w14:anchorId="684B0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9" type="#_x0000_t75" style="width:453pt;height:46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8C549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31E84"/>
    <w:rsid w:val="000D5DAF"/>
    <w:rsid w:val="001637D6"/>
    <w:rsid w:val="00191A41"/>
    <w:rsid w:val="001F5221"/>
    <w:rsid w:val="00204598"/>
    <w:rsid w:val="002052EC"/>
    <w:rsid w:val="00206D33"/>
    <w:rsid w:val="00231DA4"/>
    <w:rsid w:val="002A27E4"/>
    <w:rsid w:val="002B00A7"/>
    <w:rsid w:val="003A3953"/>
    <w:rsid w:val="003D23CB"/>
    <w:rsid w:val="003E7497"/>
    <w:rsid w:val="004C4261"/>
    <w:rsid w:val="004D30FB"/>
    <w:rsid w:val="00523414"/>
    <w:rsid w:val="005B56C6"/>
    <w:rsid w:val="005E2474"/>
    <w:rsid w:val="00611FF1"/>
    <w:rsid w:val="0074693A"/>
    <w:rsid w:val="00845668"/>
    <w:rsid w:val="0086694F"/>
    <w:rsid w:val="00874795"/>
    <w:rsid w:val="008A3BBF"/>
    <w:rsid w:val="008F7BDF"/>
    <w:rsid w:val="0093269E"/>
    <w:rsid w:val="00981085"/>
    <w:rsid w:val="00A050FE"/>
    <w:rsid w:val="00B57E27"/>
    <w:rsid w:val="00BC4272"/>
    <w:rsid w:val="00BE29BA"/>
    <w:rsid w:val="00BF0327"/>
    <w:rsid w:val="00C62776"/>
    <w:rsid w:val="00D1282D"/>
    <w:rsid w:val="00D6252D"/>
    <w:rsid w:val="00E343DC"/>
    <w:rsid w:val="00E75759"/>
    <w:rsid w:val="00EA6812"/>
    <w:rsid w:val="00ED38EF"/>
    <w:rsid w:val="00EE48A3"/>
    <w:rsid w:val="00F170E3"/>
    <w:rsid w:val="00F43BAF"/>
    <w:rsid w:val="00F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63D3D30F"/>
  <w15:chartTrackingRefBased/>
  <w15:docId w15:val="{E275BFCA-95F4-4189-8725-975DA4B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36</cp:revision>
  <cp:lastPrinted>1900-12-31T23:00:00Z</cp:lastPrinted>
  <dcterms:created xsi:type="dcterms:W3CDTF">2018-09-20T06:17:00Z</dcterms:created>
  <dcterms:modified xsi:type="dcterms:W3CDTF">2018-09-25T21:52:00Z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