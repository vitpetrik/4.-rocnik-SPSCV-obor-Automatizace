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1504E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429BFF5F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6B62AA82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33425D4" w14:textId="57830E07" w:rsidR="00ED38EF" w:rsidRDefault="004D3C68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</w:t>
            </w:r>
            <w:r w:rsidR="00475BD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PLC – Logické ovládání</w:t>
            </w:r>
            <w:r w:rsidR="00475BDD">
              <w:rPr>
                <w:sz w:val="28"/>
                <w:szCs w:val="28"/>
              </w:rPr>
              <w:t xml:space="preserve"> a časování</w:t>
            </w:r>
          </w:p>
        </w:tc>
      </w:tr>
      <w:tr w:rsidR="00ED38EF" w14:paraId="3BBA613A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75A0B2AE" w14:textId="77777777" w:rsidR="00ED38EF" w:rsidRDefault="00A550BA">
            <w:pPr>
              <w:pStyle w:val="Obsahtabulky"/>
            </w:pPr>
            <w:r>
              <w:t>Dobeš Daniel</w:t>
            </w:r>
          </w:p>
        </w:tc>
        <w:tc>
          <w:tcPr>
            <w:tcW w:w="2604" w:type="dxa"/>
            <w:shd w:val="clear" w:color="auto" w:fill="auto"/>
          </w:tcPr>
          <w:p w14:paraId="30F3AEE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0F88B659" w14:textId="0923FB1A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7B7D81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7B7D81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0AC82830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51F325FE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830B2DA" w14:textId="5E1E8C55" w:rsidR="00ED38EF" w:rsidRDefault="00475BDD">
            <w:pPr>
              <w:pStyle w:val="Obsahtabulky"/>
            </w:pPr>
            <w:r>
              <w:t>14</w:t>
            </w:r>
            <w:r w:rsidR="00A550BA">
              <w:t>. 11. 2018</w:t>
            </w:r>
          </w:p>
        </w:tc>
        <w:tc>
          <w:tcPr>
            <w:tcW w:w="2604" w:type="dxa"/>
            <w:shd w:val="clear" w:color="auto" w:fill="auto"/>
          </w:tcPr>
          <w:p w14:paraId="7F4A4BA7" w14:textId="630290E2" w:rsidR="00ED38EF" w:rsidRDefault="00475BDD">
            <w:pPr>
              <w:pStyle w:val="Obsahtabulky"/>
            </w:pPr>
            <w:r>
              <w:t>21</w:t>
            </w:r>
            <w:r w:rsidR="00A550BA">
              <w:t>. 11. 2018</w:t>
            </w:r>
          </w:p>
        </w:tc>
        <w:tc>
          <w:tcPr>
            <w:tcW w:w="1132" w:type="dxa"/>
            <w:shd w:val="clear" w:color="auto" w:fill="auto"/>
          </w:tcPr>
          <w:p w14:paraId="60454C9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D99021E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69AA7D3C" w14:textId="77777777" w:rsidR="00ED38EF" w:rsidRDefault="00ED38EF"/>
    <w:p w14:paraId="33AEA6AB" w14:textId="6AA47323" w:rsidR="008B07F5" w:rsidRDefault="0074693A">
      <w:pPr>
        <w:pStyle w:val="definice"/>
      </w:pPr>
      <w:r>
        <w:t>Zadání:</w:t>
      </w:r>
    </w:p>
    <w:p w14:paraId="145C7843" w14:textId="52CC3537" w:rsidR="00716770" w:rsidRDefault="004D3C68" w:rsidP="002C3270">
      <w:pPr>
        <w:pStyle w:val="Zkladntextodsazen"/>
        <w:jc w:val="both"/>
      </w:pPr>
      <w:r>
        <w:t>Navrhněte program pro ovl</w:t>
      </w:r>
      <w:r w:rsidR="00670451">
        <w:t>ádání výstupů dle zadání. V programu použijte kontaktní logiku s případnou minimalizací složitějších funkcí</w:t>
      </w:r>
      <w:r w:rsidR="00C246E4">
        <w:t xml:space="preserve"> a využijte časovače s vhodným režimem časování.</w:t>
      </w:r>
    </w:p>
    <w:p w14:paraId="7F225B24" w14:textId="3A63EDE5" w:rsidR="00C246E4" w:rsidRDefault="00AB3341" w:rsidP="002C3270">
      <w:pPr>
        <w:pStyle w:val="Zkladntextodsazen"/>
        <w:jc w:val="both"/>
      </w:pPr>
      <w:r>
        <w:t>s</w:t>
      </w:r>
      <w:r w:rsidR="00C246E4">
        <w:t>tisk I0.</w:t>
      </w:r>
      <w:r w:rsidR="007F00D8">
        <w:t>0 = start Q0.0 pokud byl Q0.1</w:t>
      </w:r>
      <w:r>
        <w:t xml:space="preserve"> vypnut více než 3 s</w:t>
      </w:r>
    </w:p>
    <w:p w14:paraId="370B3C73" w14:textId="723EE013" w:rsidR="00AB3341" w:rsidRDefault="00AB3341" w:rsidP="002C3270">
      <w:pPr>
        <w:pStyle w:val="Zkladntextodsazen"/>
        <w:jc w:val="both"/>
      </w:pPr>
      <w:r>
        <w:t>stisk I0.1 = stop všeho kdykoliv okamžitě</w:t>
      </w:r>
    </w:p>
    <w:p w14:paraId="71272B77" w14:textId="218DBE8D" w:rsidR="00AB3341" w:rsidRDefault="00AB3341" w:rsidP="002C3270">
      <w:pPr>
        <w:pStyle w:val="Zkladntextodsazen"/>
        <w:jc w:val="both"/>
      </w:pPr>
      <w:r>
        <w:t>stisk I0.2</w:t>
      </w:r>
      <w:r w:rsidR="007079AE">
        <w:t xml:space="preserve"> = start Q0.1 pokud byl Q0.0 zapnut více než 3 s</w:t>
      </w:r>
    </w:p>
    <w:p w14:paraId="640305E8" w14:textId="363C5719" w:rsidR="0092599B" w:rsidRDefault="007079AE" w:rsidP="002C3270">
      <w:pPr>
        <w:pStyle w:val="Zkladntextodsazen"/>
        <w:jc w:val="both"/>
      </w:pPr>
      <w:r>
        <w:t>po uplynutí 3 s od zapnutí Q</w:t>
      </w:r>
      <w:r w:rsidR="0092599B">
        <w:t>0.0 = start Q0.2</w:t>
      </w:r>
    </w:p>
    <w:p w14:paraId="74C831E9" w14:textId="3F3D258B" w:rsidR="0092599B" w:rsidRDefault="0092599B" w:rsidP="0092599B">
      <w:pPr>
        <w:pStyle w:val="Zkladntextodsazen"/>
        <w:jc w:val="both"/>
      </w:pPr>
      <w:r>
        <w:t>po uplynutí 5 s od zapnutí Q0.</w:t>
      </w:r>
      <w:r w:rsidR="00420B31">
        <w:t>1</w:t>
      </w:r>
      <w:r>
        <w:t xml:space="preserve"> = start Q0.3</w:t>
      </w:r>
    </w:p>
    <w:p w14:paraId="3F2FB5AD" w14:textId="6A99FBD3" w:rsidR="0092599B" w:rsidRDefault="0092599B" w:rsidP="0092599B">
      <w:pPr>
        <w:pStyle w:val="Zkladntextodsazen"/>
        <w:jc w:val="both"/>
      </w:pPr>
      <w:r>
        <w:t>po uplynutí 8 s od zapnutí Q0.</w:t>
      </w:r>
      <w:r w:rsidR="00420B31">
        <w:t>1</w:t>
      </w:r>
      <w:r>
        <w:t xml:space="preserve"> = start Q0.4</w:t>
      </w:r>
    </w:p>
    <w:p w14:paraId="0A8018BE" w14:textId="2CA93EAA" w:rsidR="0092599B" w:rsidRDefault="0092599B" w:rsidP="0092599B">
      <w:pPr>
        <w:pStyle w:val="Zkladntextodsazen"/>
        <w:jc w:val="both"/>
      </w:pPr>
      <w:r>
        <w:t>po uplynutí 10 s od zapnutí Q0.</w:t>
      </w:r>
      <w:r w:rsidR="00420B31">
        <w:t>1</w:t>
      </w:r>
      <w:r>
        <w:t xml:space="preserve"> = st</w:t>
      </w:r>
      <w:r w:rsidR="00E81662">
        <w:t>op</w:t>
      </w:r>
      <w:r>
        <w:t xml:space="preserve"> Q0.3</w:t>
      </w:r>
    </w:p>
    <w:p w14:paraId="16D7CD55" w14:textId="61CEC833" w:rsidR="0092599B" w:rsidRDefault="0092599B" w:rsidP="0092599B">
      <w:pPr>
        <w:pStyle w:val="Zkladntextodsazen"/>
        <w:jc w:val="both"/>
      </w:pPr>
      <w:r>
        <w:t xml:space="preserve">po uplynutí </w:t>
      </w:r>
      <w:r w:rsidR="00E81662">
        <w:t>12</w:t>
      </w:r>
      <w:r>
        <w:t xml:space="preserve"> s od zapnutí Q0.</w:t>
      </w:r>
      <w:r w:rsidR="00420B31">
        <w:t>1</w:t>
      </w:r>
      <w:r>
        <w:t xml:space="preserve"> = st</w:t>
      </w:r>
      <w:r w:rsidR="00E81662">
        <w:t>op</w:t>
      </w:r>
      <w:r>
        <w:t xml:space="preserve"> Q0.4</w:t>
      </w:r>
    </w:p>
    <w:p w14:paraId="49925A51" w14:textId="3BAD1A32" w:rsidR="00265149" w:rsidRDefault="00265149" w:rsidP="00533E68">
      <w:pPr>
        <w:pStyle w:val="definice"/>
        <w:spacing w:before="283"/>
      </w:pPr>
      <w:r>
        <w:t>Postup</w:t>
      </w:r>
      <w:r w:rsidR="008B07F5">
        <w:t>:</w:t>
      </w:r>
    </w:p>
    <w:p w14:paraId="0E9FBAF5" w14:textId="3895EF10" w:rsidR="00265149" w:rsidRDefault="00265149" w:rsidP="00265149">
      <w:pPr>
        <w:pStyle w:val="Zkladntextodsazen"/>
        <w:numPr>
          <w:ilvl w:val="0"/>
          <w:numId w:val="5"/>
        </w:numPr>
        <w:jc w:val="both"/>
      </w:pPr>
      <w:r>
        <w:t xml:space="preserve">Pochopil </w:t>
      </w:r>
      <w:r w:rsidR="00CD71BB">
        <w:t xml:space="preserve">jsem </w:t>
      </w:r>
      <w:r>
        <w:t>princip</w:t>
      </w:r>
      <w:r w:rsidR="000A2B9C">
        <w:t>,</w:t>
      </w:r>
      <w:r>
        <w:t xml:space="preserve"> </w:t>
      </w:r>
      <w:r w:rsidR="000A2B9C">
        <w:t>jakým má program fungovat</w:t>
      </w:r>
    </w:p>
    <w:p w14:paraId="54E864A9" w14:textId="58089AD8" w:rsidR="000A2B9C" w:rsidRDefault="00456882" w:rsidP="00792F46">
      <w:pPr>
        <w:pStyle w:val="Zkladntextodsazen"/>
        <w:numPr>
          <w:ilvl w:val="0"/>
          <w:numId w:val="5"/>
        </w:numPr>
        <w:jc w:val="both"/>
      </w:pPr>
      <w:r>
        <w:t xml:space="preserve">Rozvrhl jsem </w:t>
      </w:r>
      <w:r w:rsidR="00CE2F18">
        <w:t>program do jednodušších částí</w:t>
      </w:r>
    </w:p>
    <w:p w14:paraId="2756701E" w14:textId="7464AA5B" w:rsidR="00792F46" w:rsidRDefault="00265149" w:rsidP="00792F46">
      <w:pPr>
        <w:pStyle w:val="Zkladntextodsazen"/>
        <w:numPr>
          <w:ilvl w:val="0"/>
          <w:numId w:val="5"/>
        </w:numPr>
        <w:jc w:val="both"/>
      </w:pPr>
      <w:r>
        <w:t>Vymyslel jsem zapojení</w:t>
      </w:r>
    </w:p>
    <w:p w14:paraId="2CD94C5A" w14:textId="77777777" w:rsidR="00792F46" w:rsidRDefault="00792F46" w:rsidP="00792F46">
      <w:pPr>
        <w:pStyle w:val="definice"/>
      </w:pPr>
    </w:p>
    <w:p w14:paraId="74CC65EC" w14:textId="64D39337" w:rsidR="008B07F5" w:rsidRDefault="00792F46" w:rsidP="00792F46">
      <w:pPr>
        <w:pStyle w:val="definice"/>
        <w:rPr>
          <w:b w:val="0"/>
        </w:rPr>
      </w:pPr>
      <w:r>
        <w:t xml:space="preserve">Schéma zapojení (situační schéma): </w:t>
      </w:r>
    </w:p>
    <w:p w14:paraId="34744057" w14:textId="74BA9448" w:rsidR="00792F46" w:rsidRPr="00071D05" w:rsidRDefault="007B7D81" w:rsidP="00792F46">
      <w:pPr>
        <w:pStyle w:val="definice"/>
        <w:jc w:val="center"/>
        <w:rPr>
          <w:b w:val="0"/>
        </w:rPr>
      </w:pPr>
      <w:r>
        <w:rPr>
          <w:noProof/>
        </w:rPr>
        <w:pict w14:anchorId="22DC33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cký objekt 3" o:spid="_x0000_i1025" type="#_x0000_t75" style="width:400.25pt;height:128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">
            <v:imagedata r:id="rId7" o:title="" cropbottom="-51f"/>
          </v:shape>
        </w:pict>
      </w:r>
    </w:p>
    <w:p w14:paraId="261B5120" w14:textId="42361DFE" w:rsidR="00ED38EF" w:rsidRDefault="00A6138F">
      <w:pPr>
        <w:pStyle w:val="definice"/>
        <w:spacing w:before="283"/>
      </w:pPr>
      <w:r>
        <w:t xml:space="preserve">Tabulka </w:t>
      </w:r>
      <w:r w:rsidR="00AC004C">
        <w:t>proměnných</w:t>
      </w:r>
      <w:r>
        <w:t>:</w:t>
      </w:r>
    </w:p>
    <w:tbl>
      <w:tblPr>
        <w:tblW w:w="4535" w:type="dxa"/>
        <w:tblInd w:w="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293"/>
      </w:tblGrid>
      <w:tr w:rsidR="00E70BEA" w:rsidRPr="00E70BEA" w14:paraId="02C93273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70B4F244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 w:rsidRPr="00E70BEA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Název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68BF0254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 w:rsidRPr="00E70BEA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Význam</w:t>
            </w:r>
          </w:p>
        </w:tc>
      </w:tr>
      <w:tr w:rsidR="00E70BEA" w:rsidRPr="00E70BEA" w14:paraId="1E651448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7BA128C3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I0.0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70A5A984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Tlačítko zapínající výstup Q0.0</w:t>
            </w:r>
          </w:p>
        </w:tc>
      </w:tr>
      <w:tr w:rsidR="00E70BEA" w:rsidRPr="00E70BEA" w14:paraId="38B4C3F4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26C7D437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I0.1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5B251573" w14:textId="2E7795F0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Rozpínací prvek - stop vždy</w:t>
            </w:r>
          </w:p>
        </w:tc>
      </w:tr>
      <w:tr w:rsidR="00E70BEA" w:rsidRPr="00E70BEA" w14:paraId="57AA00C7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09CE460E" w14:textId="3AB41E6F" w:rsidR="00E70BEA" w:rsidRPr="00E70BEA" w:rsidRDefault="00533E68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I0.2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49623577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Tlačítko zapínající výstup Q0.1</w:t>
            </w:r>
          </w:p>
        </w:tc>
      </w:tr>
      <w:tr w:rsidR="00533E68" w:rsidRPr="00E70BEA" w14:paraId="7CA8BE78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</w:tcPr>
          <w:p w14:paraId="2E9C4C84" w14:textId="58721608" w:rsidR="00533E68" w:rsidRPr="00E70BEA" w:rsidRDefault="00533E68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Q0.0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14:paraId="3D302FDB" w14:textId="6201B3CA" w:rsidR="00533E68" w:rsidRPr="00533E68" w:rsidRDefault="00533E68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533E6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Výstup</w:t>
            </w:r>
          </w:p>
        </w:tc>
      </w:tr>
      <w:tr w:rsidR="00E70BEA" w:rsidRPr="00E70BEA" w14:paraId="665CD92B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2FECB75F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Q0.1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274392A0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Výstup</w:t>
            </w:r>
          </w:p>
        </w:tc>
      </w:tr>
      <w:tr w:rsidR="00E70BEA" w:rsidRPr="00E70BEA" w14:paraId="16E77C73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130426AF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Q0.2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214CB5CF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Výstup</w:t>
            </w:r>
          </w:p>
        </w:tc>
      </w:tr>
      <w:tr w:rsidR="00E70BEA" w:rsidRPr="00E70BEA" w14:paraId="7F605B7A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99E0EBC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Q0.3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4FA81CA9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Výstup</w:t>
            </w:r>
          </w:p>
        </w:tc>
      </w:tr>
      <w:tr w:rsidR="00E70BEA" w:rsidRPr="00E70BEA" w14:paraId="582B3FDB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2EA26097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Q0.4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266051B4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Výstup</w:t>
            </w:r>
          </w:p>
        </w:tc>
      </w:tr>
      <w:tr w:rsidR="00E70BEA" w:rsidRPr="00E70BEA" w14:paraId="7D5703BC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0E3D89C1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T37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69DA78BE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Timer 3s</w:t>
            </w:r>
          </w:p>
        </w:tc>
      </w:tr>
      <w:tr w:rsidR="00E70BEA" w:rsidRPr="00E70BEA" w14:paraId="67813CF9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0E374706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T38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79AC713D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Timer 3s</w:t>
            </w:r>
          </w:p>
        </w:tc>
      </w:tr>
      <w:tr w:rsidR="00E70BEA" w:rsidRPr="00E70BEA" w14:paraId="31AC3DA1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640D1A8F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T39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65C0D4AF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Timer 3s</w:t>
            </w:r>
          </w:p>
        </w:tc>
      </w:tr>
      <w:tr w:rsidR="00E70BEA" w:rsidRPr="00E70BEA" w14:paraId="173A4816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37C50D39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T40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1D992557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Timer 5s</w:t>
            </w:r>
          </w:p>
        </w:tc>
      </w:tr>
      <w:tr w:rsidR="00E70BEA" w:rsidRPr="00E70BEA" w14:paraId="2E10405F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31EC206D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T41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4AA4C46C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Timer 8s</w:t>
            </w:r>
          </w:p>
        </w:tc>
      </w:tr>
      <w:tr w:rsidR="00E70BEA" w:rsidRPr="00E70BEA" w14:paraId="37FC0DE5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0824DE2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T42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61F2BAFB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Timer 10s</w:t>
            </w:r>
          </w:p>
        </w:tc>
      </w:tr>
      <w:tr w:rsidR="00E70BEA" w:rsidRPr="00E70BEA" w14:paraId="637875E5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5BADD472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T43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36BBF37B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Timer 12s</w:t>
            </w:r>
          </w:p>
        </w:tc>
      </w:tr>
    </w:tbl>
    <w:p w14:paraId="52D7A6D1" w14:textId="77777777" w:rsidR="004E03A3" w:rsidRDefault="004E03A3" w:rsidP="004E03A3">
      <w:pPr>
        <w:pStyle w:val="Zkladntextodsazen"/>
        <w:jc w:val="both"/>
      </w:pPr>
    </w:p>
    <w:p w14:paraId="2AEF265A" w14:textId="23C38B09" w:rsidR="004A548F" w:rsidRDefault="0074693A" w:rsidP="00984C21">
      <w:pPr>
        <w:pStyle w:val="definice"/>
        <w:spacing w:before="283"/>
      </w:pPr>
      <w:r>
        <w:lastRenderedPageBreak/>
        <w:t>Výpis programu:</w:t>
      </w:r>
    </w:p>
    <w:p w14:paraId="1FB982D6" w14:textId="07A3707B" w:rsidR="00DA19AF" w:rsidRDefault="008F4FF2" w:rsidP="00984C21">
      <w:pPr>
        <w:pStyle w:val="Zkladntextodsazen"/>
      </w:pPr>
      <w:r>
        <w:pict w14:anchorId="62FB48E8">
          <v:shape id="_x0000_i1026" type="#_x0000_t75" style="width:297.55pt;height:378pt">
            <v:imagedata r:id="rId8" o:title=""/>
          </v:shape>
        </w:pict>
      </w:r>
    </w:p>
    <w:p w14:paraId="2FCF6410" w14:textId="4F5FAA52" w:rsidR="00984C21" w:rsidRDefault="007B7D81" w:rsidP="00984C21">
      <w:pPr>
        <w:pStyle w:val="Zkladntextodsazen"/>
      </w:pPr>
      <w:r w:rsidRPr="008F4FF2">
        <w:rPr>
          <w:sz w:val="30"/>
        </w:rPr>
        <w:t xml:space="preserve"> </w:t>
      </w:r>
      <w:r w:rsidR="008F4FF2">
        <w:pict w14:anchorId="3523223A">
          <v:shape id="_x0000_i1027" type="#_x0000_t75" style="width:301.75pt;height:158.8pt">
            <v:imagedata r:id="rId9" o:title=""/>
          </v:shape>
        </w:pict>
      </w:r>
    </w:p>
    <w:p w14:paraId="7A084146" w14:textId="77777777" w:rsidR="008F4FF2" w:rsidRDefault="008F4FF2" w:rsidP="00984C21">
      <w:pPr>
        <w:pStyle w:val="Zkladntextodsazen"/>
        <w:rPr>
          <w:sz w:val="19"/>
          <w:szCs w:val="19"/>
        </w:rPr>
      </w:pPr>
    </w:p>
    <w:p w14:paraId="55CD94F2" w14:textId="767CEE8C" w:rsidR="008F4FF2" w:rsidRDefault="008F4FF2" w:rsidP="00984C21">
      <w:pPr>
        <w:pStyle w:val="Zkladntextodsazen"/>
        <w:rPr>
          <w:sz w:val="19"/>
          <w:szCs w:val="19"/>
        </w:rPr>
      </w:pPr>
    </w:p>
    <w:p w14:paraId="31D87AF4" w14:textId="58F1B37D" w:rsidR="008F4FF2" w:rsidRDefault="008F4FF2" w:rsidP="00984C21">
      <w:pPr>
        <w:pStyle w:val="Zkladntextodsazen"/>
        <w:rPr>
          <w:sz w:val="19"/>
          <w:szCs w:val="19"/>
        </w:rPr>
      </w:pPr>
    </w:p>
    <w:p w14:paraId="4B7F9BE0" w14:textId="798BB591" w:rsidR="008F4FF2" w:rsidRDefault="008F4FF2" w:rsidP="00984C21">
      <w:pPr>
        <w:pStyle w:val="Zkladntextodsazen"/>
        <w:rPr>
          <w:sz w:val="19"/>
          <w:szCs w:val="19"/>
        </w:rPr>
      </w:pPr>
    </w:p>
    <w:p w14:paraId="7FC169AB" w14:textId="39FFB7D6" w:rsidR="008F4FF2" w:rsidRDefault="008F4FF2" w:rsidP="00984C21">
      <w:pPr>
        <w:pStyle w:val="Zkladntextodsazen"/>
        <w:rPr>
          <w:sz w:val="19"/>
          <w:szCs w:val="19"/>
        </w:rPr>
      </w:pPr>
    </w:p>
    <w:p w14:paraId="223C6A2E" w14:textId="02C22D99" w:rsidR="008F4FF2" w:rsidRDefault="008F4FF2" w:rsidP="00984C21">
      <w:pPr>
        <w:pStyle w:val="Zkladntextodsazen"/>
        <w:rPr>
          <w:sz w:val="19"/>
          <w:szCs w:val="19"/>
        </w:rPr>
      </w:pPr>
    </w:p>
    <w:p w14:paraId="34327A22" w14:textId="77777777" w:rsidR="008F4FF2" w:rsidRDefault="008F4FF2" w:rsidP="00984C21">
      <w:pPr>
        <w:pStyle w:val="Zkladntextodsazen"/>
        <w:rPr>
          <w:sz w:val="19"/>
          <w:szCs w:val="19"/>
        </w:rPr>
      </w:pPr>
    </w:p>
    <w:p w14:paraId="55A0AA6F" w14:textId="77777777" w:rsidR="008F4FF2" w:rsidRDefault="008F4FF2" w:rsidP="00984C21">
      <w:pPr>
        <w:pStyle w:val="Zkladntextodsazen"/>
        <w:rPr>
          <w:sz w:val="19"/>
          <w:szCs w:val="19"/>
        </w:rPr>
      </w:pPr>
    </w:p>
    <w:p w14:paraId="03C483D7" w14:textId="77777777" w:rsidR="008F4FF2" w:rsidRDefault="008F4FF2" w:rsidP="00984C21">
      <w:pPr>
        <w:pStyle w:val="Zkladntextodsazen"/>
        <w:rPr>
          <w:sz w:val="19"/>
          <w:szCs w:val="19"/>
        </w:rPr>
      </w:pPr>
    </w:p>
    <w:p w14:paraId="6ADA1100" w14:textId="77777777" w:rsidR="008F4FF2" w:rsidRDefault="008F4FF2" w:rsidP="00984C21">
      <w:pPr>
        <w:pStyle w:val="Zkladntextodsazen"/>
        <w:rPr>
          <w:sz w:val="19"/>
          <w:szCs w:val="19"/>
        </w:rPr>
      </w:pPr>
    </w:p>
    <w:p w14:paraId="6B67858A" w14:textId="77777777" w:rsidR="008F4FF2" w:rsidRDefault="008F4FF2" w:rsidP="00984C21">
      <w:pPr>
        <w:pStyle w:val="Zkladntextodsazen"/>
        <w:rPr>
          <w:sz w:val="19"/>
          <w:szCs w:val="19"/>
        </w:rPr>
      </w:pPr>
    </w:p>
    <w:p w14:paraId="71B98289" w14:textId="77777777" w:rsidR="008F4FF2" w:rsidRDefault="008F4FF2" w:rsidP="00984C21">
      <w:pPr>
        <w:pStyle w:val="Zkladntextodsazen"/>
        <w:rPr>
          <w:sz w:val="19"/>
          <w:szCs w:val="19"/>
        </w:rPr>
      </w:pPr>
    </w:p>
    <w:p w14:paraId="00B2DABE" w14:textId="77777777" w:rsidR="008F4FF2" w:rsidRDefault="00533E68" w:rsidP="00984C21">
      <w:pPr>
        <w:pStyle w:val="Zkladntextodsazen"/>
        <w:rPr>
          <w:sz w:val="19"/>
          <w:szCs w:val="19"/>
        </w:rPr>
      </w:pPr>
      <w:r w:rsidRPr="00BF6E24">
        <w:rPr>
          <w:sz w:val="19"/>
          <w:szCs w:val="19"/>
        </w:rPr>
        <w:t xml:space="preserve"> </w:t>
      </w:r>
    </w:p>
    <w:p w14:paraId="54A59308" w14:textId="77777777" w:rsidR="008F4FF2" w:rsidRDefault="008F4FF2" w:rsidP="00984C21">
      <w:pPr>
        <w:pStyle w:val="Zkladntextodsazen"/>
      </w:pPr>
    </w:p>
    <w:p w14:paraId="76291A09" w14:textId="687E6996" w:rsidR="00984C21" w:rsidRDefault="008F4FF2" w:rsidP="00984C21">
      <w:pPr>
        <w:pStyle w:val="Zkladntextodsazen"/>
      </w:pPr>
      <w:bookmarkStart w:id="0" w:name="_GoBack"/>
      <w:bookmarkEnd w:id="0"/>
      <w:r>
        <w:pict w14:anchorId="68FA6A9E">
          <v:shape id="_x0000_i1028" type="#_x0000_t75" style="width:292.25pt;height:402.35pt">
            <v:imagedata r:id="rId10" o:title="" cropleft="1434f"/>
          </v:shape>
        </w:pict>
      </w:r>
    </w:p>
    <w:p w14:paraId="57A79DE8" w14:textId="77777777" w:rsidR="00DA19AF" w:rsidRDefault="00DA19AF" w:rsidP="00984C21">
      <w:pPr>
        <w:pStyle w:val="Zkladntextodsazen"/>
      </w:pPr>
    </w:p>
    <w:p w14:paraId="569F4133" w14:textId="77777777" w:rsidR="00ED38EF" w:rsidRDefault="0074693A">
      <w:pPr>
        <w:pStyle w:val="definice"/>
      </w:pPr>
      <w:r>
        <w:t>Závěr:</w:t>
      </w:r>
    </w:p>
    <w:p w14:paraId="130542C7" w14:textId="10D0F420" w:rsidR="00ED38EF" w:rsidRDefault="00753246">
      <w:pPr>
        <w:pStyle w:val="Zkladntextodsazen"/>
        <w:jc w:val="both"/>
      </w:pPr>
      <w:r>
        <w:t xml:space="preserve">Program fungoval </w:t>
      </w:r>
      <w:r w:rsidR="00C0118D">
        <w:t>přesně podle zadání.</w:t>
      </w:r>
    </w:p>
    <w:sectPr w:rsidR="00ED38EF" w:rsidSect="004C4261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953A6" w14:textId="77777777" w:rsidR="00690BDB" w:rsidRDefault="00690BDB">
      <w:r>
        <w:separator/>
      </w:r>
    </w:p>
  </w:endnote>
  <w:endnote w:type="continuationSeparator" w:id="0">
    <w:p w14:paraId="376BEE9B" w14:textId="77777777" w:rsidR="00690BDB" w:rsidRDefault="00690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A9BF7" w14:textId="77777777" w:rsidR="00690BDB" w:rsidRDefault="00690BDB">
      <w:r>
        <w:separator/>
      </w:r>
    </w:p>
  </w:footnote>
  <w:footnote w:type="continuationSeparator" w:id="0">
    <w:p w14:paraId="669F5047" w14:textId="77777777" w:rsidR="00690BDB" w:rsidRDefault="00690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92862" w14:textId="77777777" w:rsidR="00ED38EF" w:rsidRDefault="00690BDB">
    <w:pPr>
      <w:pStyle w:val="Zhlav"/>
    </w:pPr>
    <w:r>
      <w:rPr>
        <w:noProof/>
        <w:lang w:eastAsia="cs-CZ"/>
      </w:rPr>
      <w:pict w14:anchorId="05616E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9" type="#_x0000_t75" style="width:454.25pt;height:45.55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DAA6A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0743499"/>
    <w:multiLevelType w:val="hybridMultilevel"/>
    <w:tmpl w:val="AD0E9FC8"/>
    <w:lvl w:ilvl="0" w:tplc="127A186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261"/>
    <w:rsid w:val="00055142"/>
    <w:rsid w:val="0007677B"/>
    <w:rsid w:val="00086B9E"/>
    <w:rsid w:val="000A2B9C"/>
    <w:rsid w:val="0014153E"/>
    <w:rsid w:val="001C2A07"/>
    <w:rsid w:val="001E1912"/>
    <w:rsid w:val="001E5200"/>
    <w:rsid w:val="00202111"/>
    <w:rsid w:val="00231DA4"/>
    <w:rsid w:val="00251E05"/>
    <w:rsid w:val="00265149"/>
    <w:rsid w:val="002656F6"/>
    <w:rsid w:val="00266460"/>
    <w:rsid w:val="0029161F"/>
    <w:rsid w:val="002A7789"/>
    <w:rsid w:val="002C3270"/>
    <w:rsid w:val="00302453"/>
    <w:rsid w:val="003F13D1"/>
    <w:rsid w:val="004048A6"/>
    <w:rsid w:val="00420B31"/>
    <w:rsid w:val="00456882"/>
    <w:rsid w:val="00475BDD"/>
    <w:rsid w:val="00476C06"/>
    <w:rsid w:val="004A548F"/>
    <w:rsid w:val="004B0094"/>
    <w:rsid w:val="004C4261"/>
    <w:rsid w:val="004C6A96"/>
    <w:rsid w:val="004D3C68"/>
    <w:rsid w:val="004E03A3"/>
    <w:rsid w:val="00533E68"/>
    <w:rsid w:val="00545E59"/>
    <w:rsid w:val="00556BAD"/>
    <w:rsid w:val="00583E13"/>
    <w:rsid w:val="005C3132"/>
    <w:rsid w:val="005E2474"/>
    <w:rsid w:val="00633694"/>
    <w:rsid w:val="00643584"/>
    <w:rsid w:val="00670451"/>
    <w:rsid w:val="00690BDB"/>
    <w:rsid w:val="007079AE"/>
    <w:rsid w:val="00715311"/>
    <w:rsid w:val="00716770"/>
    <w:rsid w:val="0074693A"/>
    <w:rsid w:val="00753246"/>
    <w:rsid w:val="00755002"/>
    <w:rsid w:val="00792F46"/>
    <w:rsid w:val="007B7D81"/>
    <w:rsid w:val="007D7AB0"/>
    <w:rsid w:val="007D7B21"/>
    <w:rsid w:val="007F00D8"/>
    <w:rsid w:val="00832352"/>
    <w:rsid w:val="00861A2B"/>
    <w:rsid w:val="008B07F5"/>
    <w:rsid w:val="008F1178"/>
    <w:rsid w:val="008F4FF2"/>
    <w:rsid w:val="0092599B"/>
    <w:rsid w:val="00934790"/>
    <w:rsid w:val="009526FB"/>
    <w:rsid w:val="00984C21"/>
    <w:rsid w:val="00A550BA"/>
    <w:rsid w:val="00A6138F"/>
    <w:rsid w:val="00AB3341"/>
    <w:rsid w:val="00AC004C"/>
    <w:rsid w:val="00B9315D"/>
    <w:rsid w:val="00BF6E24"/>
    <w:rsid w:val="00C0118D"/>
    <w:rsid w:val="00C246E4"/>
    <w:rsid w:val="00C43004"/>
    <w:rsid w:val="00C650E2"/>
    <w:rsid w:val="00CB1919"/>
    <w:rsid w:val="00CD71BB"/>
    <w:rsid w:val="00CE2F18"/>
    <w:rsid w:val="00D21394"/>
    <w:rsid w:val="00D477F5"/>
    <w:rsid w:val="00DA19AF"/>
    <w:rsid w:val="00E70BEA"/>
    <w:rsid w:val="00E753F3"/>
    <w:rsid w:val="00E81662"/>
    <w:rsid w:val="00ED38EF"/>
    <w:rsid w:val="00EE48A3"/>
    <w:rsid w:val="00F9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7F616DB"/>
  <w15:chartTrackingRefBased/>
  <w15:docId w15:val="{7D03DC3E-2D4D-4205-9ED5-84B17F6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861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indent">
    <w:name w:val="Text body indent"/>
    <w:basedOn w:val="Normln"/>
    <w:rsid w:val="00792F46"/>
    <w:pPr>
      <w:autoSpaceDN w:val="0"/>
      <w:spacing w:after="120"/>
      <w:ind w:left="283"/>
      <w:textAlignment w:val="baseline"/>
    </w:pPr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Daniel Dobeš</cp:lastModifiedBy>
  <cp:revision>29</cp:revision>
  <cp:lastPrinted>2018-11-14T20:22:00Z</cp:lastPrinted>
  <dcterms:created xsi:type="dcterms:W3CDTF">2018-11-14T18:07:00Z</dcterms:created>
  <dcterms:modified xsi:type="dcterms:W3CDTF">2018-11-14T20:27:00Z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