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9DC8A9" w14:textId="77777777" w:rsidR="00ED38EF" w:rsidRDefault="0074693A">
      <w:pPr>
        <w:pStyle w:val="Titul"/>
        <w:rPr>
          <w:sz w:val="32"/>
          <w:szCs w:val="32"/>
        </w:rPr>
      </w:pPr>
      <w:r>
        <w:t>Automatizační cvičení</w:t>
      </w: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14"/>
        <w:gridCol w:w="1416"/>
        <w:gridCol w:w="2604"/>
        <w:gridCol w:w="1132"/>
        <w:gridCol w:w="2494"/>
      </w:tblGrid>
      <w:tr w:rsidR="00ED38EF" w14:paraId="4B1D5439" w14:textId="77777777" w:rsidTr="00EE48A3">
        <w:trPr>
          <w:trHeight w:val="690"/>
        </w:trPr>
        <w:tc>
          <w:tcPr>
            <w:tcW w:w="1414" w:type="dxa"/>
            <w:shd w:val="clear" w:color="auto" w:fill="auto"/>
            <w:vAlign w:val="center"/>
          </w:tcPr>
          <w:p w14:paraId="7327C978" w14:textId="77777777" w:rsidR="00ED38EF" w:rsidRDefault="0074693A">
            <w:pPr>
              <w:pStyle w:val="razitko"/>
              <w:rPr>
                <w:sz w:val="28"/>
                <w:szCs w:val="28"/>
              </w:rPr>
            </w:pPr>
            <w:r>
              <w:rPr>
                <w:b/>
                <w:bCs/>
                <w:sz w:val="32"/>
                <w:szCs w:val="32"/>
              </w:rPr>
              <w:t>A4</w:t>
            </w:r>
          </w:p>
        </w:tc>
        <w:tc>
          <w:tcPr>
            <w:tcW w:w="7646" w:type="dxa"/>
            <w:gridSpan w:val="4"/>
            <w:shd w:val="clear" w:color="auto" w:fill="auto"/>
          </w:tcPr>
          <w:p w14:paraId="5868E4C6" w14:textId="63D09E49" w:rsidR="00ED38EF" w:rsidRDefault="00B7362F">
            <w:pPr>
              <w:pStyle w:val="Obsahtabulky"/>
              <w:jc w:val="center"/>
            </w:pPr>
            <w:r>
              <w:rPr>
                <w:sz w:val="28"/>
                <w:szCs w:val="28"/>
              </w:rPr>
              <w:t xml:space="preserve">208. Základy modelování procesů v systému </w:t>
            </w:r>
            <w:proofErr w:type="spellStart"/>
            <w:r>
              <w:rPr>
                <w:sz w:val="28"/>
                <w:szCs w:val="28"/>
              </w:rPr>
              <w:t>Dynast</w:t>
            </w:r>
            <w:proofErr w:type="spellEnd"/>
          </w:p>
        </w:tc>
      </w:tr>
      <w:tr w:rsidR="00ED38EF" w14:paraId="10D1250D" w14:textId="77777777" w:rsidTr="00EE48A3">
        <w:trPr>
          <w:trHeight w:val="420"/>
        </w:trPr>
        <w:tc>
          <w:tcPr>
            <w:tcW w:w="2830" w:type="dxa"/>
            <w:gridSpan w:val="2"/>
            <w:shd w:val="clear" w:color="auto" w:fill="auto"/>
          </w:tcPr>
          <w:p w14:paraId="3F34F5CF" w14:textId="62A0F916" w:rsidR="00ED38EF" w:rsidRDefault="00B7362F">
            <w:pPr>
              <w:pStyle w:val="Obsahtabulky"/>
            </w:pPr>
            <w:r>
              <w:t>Dobeš Daniel</w:t>
            </w:r>
          </w:p>
        </w:tc>
        <w:tc>
          <w:tcPr>
            <w:tcW w:w="2604" w:type="dxa"/>
            <w:shd w:val="clear" w:color="auto" w:fill="auto"/>
          </w:tcPr>
          <w:p w14:paraId="6DC6DDA3" w14:textId="77777777" w:rsidR="00ED38EF" w:rsidRDefault="00ED38EF">
            <w:pPr>
              <w:pStyle w:val="Obsahtabulky"/>
              <w:jc w:val="center"/>
            </w:pPr>
          </w:p>
        </w:tc>
        <w:tc>
          <w:tcPr>
            <w:tcW w:w="1132" w:type="dxa"/>
            <w:shd w:val="clear" w:color="auto" w:fill="auto"/>
          </w:tcPr>
          <w:p w14:paraId="0131B572" w14:textId="77777777" w:rsidR="00ED38EF" w:rsidRDefault="0074693A">
            <w:pPr>
              <w:pStyle w:val="Obsahtabulky"/>
              <w:jc w:val="center"/>
            </w:pP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  <w:r>
              <w:t>/</w:t>
            </w:r>
            <w:r>
              <w:fldChar w:fldCharType="begin"/>
            </w:r>
            <w:r>
              <w:instrText xml:space="preserve"> NUMPAGES </w:instrText>
            </w:r>
            <w:r>
              <w:fldChar w:fldCharType="separate"/>
            </w:r>
            <w:r w:rsidR="004C4261">
              <w:rPr>
                <w:noProof/>
              </w:rPr>
              <w:t>3</w:t>
            </w:r>
            <w:r>
              <w:fldChar w:fldCharType="end"/>
            </w:r>
          </w:p>
        </w:tc>
        <w:tc>
          <w:tcPr>
            <w:tcW w:w="2494" w:type="dxa"/>
            <w:shd w:val="clear" w:color="auto" w:fill="auto"/>
          </w:tcPr>
          <w:p w14:paraId="6B0A9A5F" w14:textId="77777777" w:rsidR="00ED38EF" w:rsidRDefault="0074693A">
            <w:pPr>
              <w:pStyle w:val="Obsahtabulky"/>
            </w:pPr>
            <w:r>
              <w:t>Známka:</w:t>
            </w:r>
          </w:p>
        </w:tc>
      </w:tr>
      <w:tr w:rsidR="00ED38EF" w14:paraId="45EE7051" w14:textId="77777777" w:rsidTr="00EE48A3">
        <w:trPr>
          <w:trHeight w:val="465"/>
        </w:trPr>
        <w:tc>
          <w:tcPr>
            <w:tcW w:w="2830" w:type="dxa"/>
            <w:gridSpan w:val="2"/>
            <w:shd w:val="clear" w:color="auto" w:fill="auto"/>
          </w:tcPr>
          <w:p w14:paraId="42873060" w14:textId="7424D07E" w:rsidR="00ED38EF" w:rsidRDefault="00135912">
            <w:pPr>
              <w:pStyle w:val="Obsahtabulky"/>
            </w:pPr>
            <w:r>
              <w:t>5. 12. 2018</w:t>
            </w:r>
          </w:p>
        </w:tc>
        <w:tc>
          <w:tcPr>
            <w:tcW w:w="2604" w:type="dxa"/>
            <w:shd w:val="clear" w:color="auto" w:fill="auto"/>
          </w:tcPr>
          <w:p w14:paraId="5757A5BF" w14:textId="182C257C" w:rsidR="00ED38EF" w:rsidRDefault="00135912">
            <w:pPr>
              <w:pStyle w:val="Obsahtabulky"/>
            </w:pPr>
            <w:r>
              <w:t>12. 12. 2018</w:t>
            </w:r>
          </w:p>
        </w:tc>
        <w:tc>
          <w:tcPr>
            <w:tcW w:w="1132" w:type="dxa"/>
            <w:shd w:val="clear" w:color="auto" w:fill="auto"/>
          </w:tcPr>
          <w:p w14:paraId="587E662E" w14:textId="77777777" w:rsidR="00ED38EF" w:rsidRDefault="00ED38EF">
            <w:pPr>
              <w:pStyle w:val="Obsahtabulky"/>
              <w:jc w:val="center"/>
            </w:pPr>
          </w:p>
        </w:tc>
        <w:tc>
          <w:tcPr>
            <w:tcW w:w="2494" w:type="dxa"/>
            <w:shd w:val="clear" w:color="auto" w:fill="auto"/>
          </w:tcPr>
          <w:p w14:paraId="0422CBBB" w14:textId="77777777" w:rsidR="00ED38EF" w:rsidRDefault="0074693A">
            <w:pPr>
              <w:pStyle w:val="Obsahtabulky"/>
            </w:pPr>
            <w:r>
              <w:t>Odevzdáno:</w:t>
            </w:r>
          </w:p>
        </w:tc>
      </w:tr>
    </w:tbl>
    <w:p w14:paraId="0CEC8D3E" w14:textId="77777777" w:rsidR="00ED38EF" w:rsidRDefault="00ED38EF"/>
    <w:p w14:paraId="69F3471B" w14:textId="77777777" w:rsidR="00ED38EF" w:rsidRDefault="0074693A">
      <w:pPr>
        <w:pStyle w:val="definice"/>
      </w:pPr>
      <w:r>
        <w:t>Zadání:</w:t>
      </w:r>
    </w:p>
    <w:p w14:paraId="412313C0" w14:textId="77777777" w:rsidR="00983F5B" w:rsidRPr="0009020F" w:rsidRDefault="00983F5B" w:rsidP="00983F5B">
      <w:pPr>
        <w:pStyle w:val="definice"/>
        <w:rPr>
          <w:b w:val="0"/>
        </w:rPr>
      </w:pPr>
      <w:r w:rsidRPr="0009020F">
        <w:rPr>
          <w:b w:val="0"/>
        </w:rPr>
        <w:t>Namodelujte lineární časovou funkci se zadanou strmostí růstu a dvě soustavy 1. řádu se zadanými konstantami. Vykreslete průběhy přechodových dějů pro každou soustavu</w:t>
      </w:r>
    </w:p>
    <w:p w14:paraId="79B9835D" w14:textId="77777777" w:rsidR="00983F5B" w:rsidRDefault="00983F5B" w:rsidP="00983F5B">
      <w:pPr>
        <w:pStyle w:val="definice"/>
        <w:rPr>
          <w:b w:val="0"/>
        </w:rPr>
      </w:pPr>
      <w:r w:rsidRPr="0009020F">
        <w:rPr>
          <w:b w:val="0"/>
        </w:rPr>
        <w:t>samostatně. Namodelujte soustavu 2. řádu pomocí sériového zapojení předchozích dvou soustav 1. Řádu.</w:t>
      </w:r>
      <w:r>
        <w:rPr>
          <w:b w:val="0"/>
        </w:rPr>
        <w:t xml:space="preserve"> Namodelujte soustavu 2. řádu s koeficienty vypočtenými z předchozích dvou soustav zapojených do série. Získejte frekvenční a přechodové charakteristiky v komplexní rovině.</w:t>
      </w:r>
    </w:p>
    <w:p w14:paraId="5CF18616" w14:textId="77777777" w:rsidR="00983F5B" w:rsidRDefault="00983F5B" w:rsidP="00983F5B">
      <w:pPr>
        <w:pStyle w:val="definice"/>
        <w:rPr>
          <w:b w:val="0"/>
        </w:rPr>
      </w:pPr>
    </w:p>
    <w:p w14:paraId="38B1EB36" w14:textId="242857BA" w:rsidR="00983F5B" w:rsidRPr="0009020F" w:rsidRDefault="00983F5B" w:rsidP="00983F5B">
      <w:pPr>
        <w:pStyle w:val="definice"/>
        <w:rPr>
          <w:b w:val="0"/>
        </w:rPr>
      </w:pPr>
      <w:r w:rsidRPr="0009020F">
        <w:t>a)</w:t>
      </w:r>
      <w:r>
        <w:tab/>
      </w:r>
      <w:r w:rsidRPr="0009020F">
        <w:rPr>
          <w:b w:val="0"/>
        </w:rPr>
        <w:t>s</w:t>
      </w:r>
      <w:r w:rsidRPr="0009020F">
        <w:rPr>
          <w:b w:val="0"/>
          <w:vertAlign w:val="subscript"/>
        </w:rPr>
        <w:t>1</w:t>
      </w:r>
      <w:r>
        <w:rPr>
          <w:b w:val="0"/>
        </w:rPr>
        <w:t xml:space="preserve"> = </w:t>
      </w:r>
      <w:r w:rsidR="00193C5A">
        <w:rPr>
          <w:b w:val="0"/>
        </w:rPr>
        <w:t>15,5</w:t>
      </w:r>
      <w:r w:rsidR="009B6A6A">
        <w:rPr>
          <w:b w:val="0"/>
        </w:rPr>
        <w:t xml:space="preserve">; </w:t>
      </w:r>
      <w:r w:rsidRPr="0009020F">
        <w:rPr>
          <w:b w:val="0"/>
        </w:rPr>
        <w:t>s</w:t>
      </w:r>
      <w:r w:rsidRPr="0009020F">
        <w:rPr>
          <w:b w:val="0"/>
          <w:vertAlign w:val="subscript"/>
        </w:rPr>
        <w:t>0</w:t>
      </w:r>
      <w:r>
        <w:rPr>
          <w:b w:val="0"/>
        </w:rPr>
        <w:t xml:space="preserve"> = </w:t>
      </w:r>
      <w:r w:rsidR="00193C5A">
        <w:rPr>
          <w:b w:val="0"/>
        </w:rPr>
        <w:t>4,1</w:t>
      </w:r>
    </w:p>
    <w:p w14:paraId="1C993BB4" w14:textId="77777777" w:rsidR="00983F5B" w:rsidRPr="0009020F" w:rsidRDefault="00983F5B" w:rsidP="00983F5B">
      <w:pPr>
        <w:pStyle w:val="definice"/>
        <w:rPr>
          <w:b w:val="0"/>
        </w:rPr>
      </w:pPr>
    </w:p>
    <w:p w14:paraId="3D942E00" w14:textId="756E6167" w:rsidR="00983F5B" w:rsidRPr="0009020F" w:rsidRDefault="00983F5B" w:rsidP="00983F5B">
      <w:pPr>
        <w:pStyle w:val="definice"/>
        <w:rPr>
          <w:b w:val="0"/>
        </w:rPr>
      </w:pPr>
      <w:r w:rsidRPr="0009020F">
        <w:t>b)</w:t>
      </w:r>
      <w:r w:rsidRPr="0009020F">
        <w:rPr>
          <w:b w:val="0"/>
        </w:rPr>
        <w:t xml:space="preserve"> </w:t>
      </w:r>
      <w:r>
        <w:rPr>
          <w:b w:val="0"/>
        </w:rPr>
        <w:tab/>
      </w:r>
      <w:r w:rsidRPr="0009020F">
        <w:rPr>
          <w:b w:val="0"/>
        </w:rPr>
        <w:t>s</w:t>
      </w:r>
      <w:r w:rsidRPr="0009020F">
        <w:rPr>
          <w:b w:val="0"/>
          <w:vertAlign w:val="subscript"/>
        </w:rPr>
        <w:t>1</w:t>
      </w:r>
      <w:r>
        <w:rPr>
          <w:b w:val="0"/>
        </w:rPr>
        <w:t xml:space="preserve"> = </w:t>
      </w:r>
      <w:r w:rsidR="009B6A6A">
        <w:rPr>
          <w:b w:val="0"/>
        </w:rPr>
        <w:t xml:space="preserve">23,2; </w:t>
      </w:r>
      <w:r w:rsidRPr="0009020F">
        <w:rPr>
          <w:b w:val="0"/>
        </w:rPr>
        <w:t>s</w:t>
      </w:r>
      <w:r w:rsidRPr="0009020F">
        <w:rPr>
          <w:b w:val="0"/>
          <w:vertAlign w:val="subscript"/>
        </w:rPr>
        <w:t>0</w:t>
      </w:r>
      <w:r>
        <w:rPr>
          <w:b w:val="0"/>
        </w:rPr>
        <w:t xml:space="preserve"> = </w:t>
      </w:r>
      <w:r w:rsidR="009B6A6A">
        <w:rPr>
          <w:b w:val="0"/>
        </w:rPr>
        <w:t>4,7</w:t>
      </w:r>
    </w:p>
    <w:p w14:paraId="78B58605" w14:textId="77777777" w:rsidR="00983F5B" w:rsidRPr="0009020F" w:rsidRDefault="00983F5B" w:rsidP="00983F5B">
      <w:pPr>
        <w:pStyle w:val="definice"/>
        <w:rPr>
          <w:b w:val="0"/>
        </w:rPr>
      </w:pPr>
    </w:p>
    <w:p w14:paraId="66E36DB8" w14:textId="32741F71" w:rsidR="00983F5B" w:rsidRPr="0009020F" w:rsidRDefault="00983F5B" w:rsidP="00983F5B">
      <w:pPr>
        <w:pStyle w:val="definice"/>
        <w:rPr>
          <w:b w:val="0"/>
        </w:rPr>
      </w:pPr>
      <w:r w:rsidRPr="0009020F">
        <w:t>c)</w:t>
      </w:r>
      <w:r>
        <w:tab/>
      </w:r>
      <w:r w:rsidRPr="0009020F">
        <w:rPr>
          <w:b w:val="0"/>
        </w:rPr>
        <w:t>k</w:t>
      </w:r>
      <w:r w:rsidRPr="0009020F">
        <w:rPr>
          <w:b w:val="0"/>
          <w:vertAlign w:val="subscript"/>
        </w:rPr>
        <w:t>-1</w:t>
      </w:r>
      <w:r w:rsidRPr="0009020F">
        <w:rPr>
          <w:b w:val="0"/>
        </w:rPr>
        <w:t xml:space="preserve"> = 0,</w:t>
      </w:r>
      <w:r w:rsidR="0097527C">
        <w:rPr>
          <w:b w:val="0"/>
        </w:rPr>
        <w:t>125</w:t>
      </w:r>
    </w:p>
    <w:p w14:paraId="3B88AA5E" w14:textId="0FAEA705" w:rsidR="00ED38EF" w:rsidRDefault="00ED38EF">
      <w:pPr>
        <w:pStyle w:val="Zkladntextodsazen"/>
        <w:jc w:val="both"/>
      </w:pPr>
    </w:p>
    <w:p w14:paraId="3A4A1F0B" w14:textId="77777777" w:rsidR="00177990" w:rsidRDefault="00177990">
      <w:pPr>
        <w:pStyle w:val="Zkladntextodsazen"/>
        <w:jc w:val="both"/>
      </w:pPr>
    </w:p>
    <w:p w14:paraId="0BE49D00" w14:textId="77777777" w:rsidR="00FE081A" w:rsidRDefault="00FE081A" w:rsidP="00FE081A">
      <w:pPr>
        <w:pStyle w:val="definice"/>
      </w:pPr>
      <w:r>
        <w:t>Úprava rovnic:</w:t>
      </w:r>
    </w:p>
    <w:p w14:paraId="5C67BD39" w14:textId="77777777" w:rsidR="00FE081A" w:rsidRDefault="00FE081A" w:rsidP="00FE081A">
      <w:pPr>
        <w:pStyle w:val="definice"/>
      </w:pPr>
    </w:p>
    <w:p w14:paraId="12D324B4" w14:textId="77777777" w:rsidR="00FE081A" w:rsidRPr="003453D2" w:rsidRDefault="00FE081A" w:rsidP="00FE081A">
      <w:pPr>
        <w:pStyle w:val="definice"/>
      </w:pPr>
      <w:r w:rsidRPr="003453D2">
        <w:t>a)</w:t>
      </w:r>
    </w:p>
    <w:p w14:paraId="4933BD92" w14:textId="134E5C48" w:rsidR="00FE081A" w:rsidRPr="003020D2" w:rsidRDefault="00FE081A" w:rsidP="00FE081A">
      <w:pPr>
        <w:pStyle w:val="definice"/>
        <w:rPr>
          <w:b w:val="0"/>
        </w:rPr>
      </w:pPr>
      <w:r w:rsidRPr="00FE081A">
        <w:pict w14:anchorId="1678A8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133pt;height:1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isplayBackgroundShape/&gt;&lt;w:stylePaneFormatFilter w:val=&quot;0000&quot;/&gt;&lt;w:defaultTabStop w:val=&quot;708&quot;/&gt;&lt;w:hyphenationZone w:val=&quot;425&quot;/&gt;&lt;w:drawingGridHorizontalSpacing w:val=&quot;0&quot;/&gt;&lt;w:drawingGridVerticalSpacing w:val=&quot;0&quot;/&gt;&lt;w:displayHorizontalDrawingGridEvery w:val=&quot;0&quot;/&gt;&lt;w:displayVerticalDrawingGridEvery w:val=&quot;0&quot;/&gt;&lt;w:useMarginsForDrawingGridOrigin/&gt;&lt;w:drawingGridHorizontalOrigin w:val=&quot;0&quot;/&gt;&lt;w:drawingGridVerticalOrigin w:val=&quot;0&quot;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adjustLineHeightInTable/&gt;&lt;w:breakWrappedTables/&gt;&lt;w:snapToGridInCell/&gt;&lt;w:wrapTextWithPunct/&gt;&lt;w:useAsianBreakRules/&gt;&lt;w:dontGrowAutofit/&gt;&lt;/w:compat&gt;&lt;wsp:rsids&gt;&lt;wsp:rsidRoot wsp:val=&quot;004C4261&quot;/&gt;&lt;wsp:rsid wsp:val=&quot;00135912&quot;/&gt;&lt;wsp:rsid wsp:val=&quot;00193C5A&quot;/&gt;&lt;wsp:rsid wsp:val=&quot;00231DA4&quot;/&gt;&lt;wsp:rsid wsp:val=&quot;004C4261&quot;/&gt;&lt;wsp:rsid wsp:val=&quot;00574FAD&quot;/&gt;&lt;wsp:rsid wsp:val=&quot;005E2474&quot;/&gt;&lt;wsp:rsid wsp:val=&quot;0074693A&quot;/&gt;&lt;wsp:rsid wsp:val=&quot;0097527C&quot;/&gt;&lt;wsp:rsid wsp:val=&quot;00983F5B&quot;/&gt;&lt;wsp:rsid wsp:val=&quot;009B6A6A&quot;/&gt;&lt;wsp:rsid wsp:val=&quot;00B7362F&quot;/&gt;&lt;wsp:rsid wsp:val=&quot;00D73260&quot;/&gt;&lt;wsp:rsid wsp:val=&quot;00EC2AC8&quot;/&gt;&lt;wsp:rsid wsp:val=&quot;00ED38EF&quot;/&gt;&lt;wsp:rsid wsp:val=&quot;00EE48A3&quot;/&gt;&lt;wsp:rsid wsp:val=&quot;00FD6D88&quot;/&gt;&lt;wsp:rsid wsp:val=&quot;00FE081A&quot;/&gt;&lt;/wsp:rsids&gt;&lt;/w:docPr&gt;&lt;w:body&gt;&lt;wx:sect&gt;&lt;w:p wsp:rsidR=&quot;00000000&quot; wsp:rsidRDefault=&quot;00574FAD&quot; wsp:rsidP=&quot;00574FAD&quot;&gt;&lt;m:oMathPara&gt;&lt;m:oMath&gt;&lt;m:r&gt;&lt;m:rPr&gt;&lt;m:sty m:val=&quot;b&quot;/&gt;&lt;/m:rPr&gt;&lt;w:rPr&gt;&lt;w:rFonts w:ascii=&quot;Cambria Math&quot; w:h-ansi=&quot;Cambria Math&quot;/&gt;&lt;wx:font wx:val=&quot;Cambria Math&quot;/&gt;&lt;w:b/&gt;&lt;w:b-cs/&gt;&lt;/w:rPr&gt;&lt;m:t&gt;s&lt;/m:t&gt;&lt;/m:r&gt;&lt;m:r&gt;&lt;m:rPr&gt;&lt;m:sty m:val=&quot;b&quot;/&gt;&lt;/m:rPr&gt;&lt;w:rPr&gt;&lt;w:rFonts w:ascii=&quot;Cambria Math&quot; w:h-ansi=&quot;Cambria Math&quot;/&gt;&lt;wx:font wx:val=&quot;Cambria Math&quot;/&gt;&lt;w:b/&gt;&lt;w:b-cs/&gt;&lt;w:vertAlign w:val=&quot;subscript&quot;/&gt;&lt;/w:rPr&gt;&lt;m:t&gt;1&lt;/m:t&gt;&lt;/m:r&gt;&lt;m:r&gt;&lt;m:rPr&gt;&lt;m:sty m:val=&quot;p&quot;/&gt;&lt;/m:rPr&gt;&lt;w:rPr&gt;&lt;w:rFonts w:ascii=&quot;Cambria Math&quot; w:h-ansi=&quot;Cambria Math&quot; w:cs=&quot;Cambria Math&quot;/&gt;&lt;wx:font wx:val=&quot;Cambria Math&quot;/&gt;&lt;w:vertAlign w:val=&quot;subscript&quot;/&gt;&lt;/w:rPr&gt;&lt;m:t&gt;*&lt;/m:t&gt;&lt;/m:r&gt;&lt;m:sSubSup&gt;&lt;m:sSubSupPr&gt;&lt;m:ctrlPr&gt;&lt;w:rPr&gt;&lt;w:rFonts w:ascii=&quot;Cambria Math&quot; w:h-ansi=&quot;Cambria Math&quot;/&gt;&lt;wx:font wx:val=&quot;Cambria Math&quot;/&gt;&lt;w:i/&gt;&lt;/w:rPr&gt;&lt;/m:ctrlPr&gt;&lt;/m:sSubSupPr&gt;&lt;m:e&gt;&lt;m:r&gt;&lt;m:rPr&gt;&lt;m:sty m:val=&quot;bi&quot;/&gt;&lt;/m:rPr&gt;&lt;w:rPr&gt;&lt;w:rFonts w:ascii=&quot;Cambria Math&quot; w:h-ansi=&quot;Cambria Math&quot;/&gt;&lt;wx:font wx:val=&quot;Cambria Math&quot;/&gt;&lt;w:b/&gt;&lt;w:b-cs/&gt;&lt;w:i/&gt;&lt;/w:rPr&gt;&lt;m:t&gt;x&lt;/m:t&gt;&lt;/m:r&gt;&lt;/m:e&gt;&lt;m:sub&gt;&lt;m:d&gt;&lt;m:dPr&gt;&lt;m:ctrlPr&gt;&lt;w:rPr&gt;&lt;w:rFonts w:ascii=&quot;Cambria Math&quot; w:h-ansi=&quot;Cambria Math&quot;/&gt;&lt;wx:font wx:val=&quot;Cambria Math&quot;/&gt;&lt;w:i/&gt;&lt;/w:rPr&gt;&lt;/m:ctrlPr&gt;&lt;/m:dPr&gt;&lt;m:e&gt;&lt;m:r&gt;&lt;m:rPr&gt;&lt;m:sty m:val=&quot;bi&quot;/&gt;&lt;/m:rPr&gt;&lt;w:rPr&gt;&lt;w:rFonts w:ascii=&quot;Cambria Math&quot; w:h-ansi=&quot;Cambria Math&quot;/&gt;&lt;wx:font wx:val=&quot;Cambria Math&quot;/&gt;&lt;w:b/&gt;&lt;w:b-cs/&gt;&lt;w:i/&gt;&lt;/w:rPr&gt;&lt;m:t&gt;t&lt;/m:t&gt;&lt;/m:r&gt;&lt;/m:e&gt;&lt;/m:d&gt;&lt;/m:sub&gt;&lt;m:sup&gt;&lt;m:r&gt;&lt;w:rPr&gt;&lt;w:rFonts w:ascii=&quot;Cambria Math&quot; w:h-ansi=&quot;Cambria Math&quot;/&gt;&lt;wx:font wx:val=&quot;Cambria Math&quot;/&gt;&lt;w:i/&gt;&lt;/w:rPr&gt;&lt;m:t&gt;'&lt;/m:t&gt;&lt;/m:r&gt;&lt;/m:sup&gt;&lt;/m:sSubSup&gt;&lt;m:r&gt;&lt;w:rPr&gt;&lt;w:rFonts w:ascii=&quot;Cambria Math&quot; w:h-ansi=&quot;Cambria Math&quot;/&gt;&lt;wx:font wx:val=&quot;Cambria Math&quot;/&gt;&lt;w:i/&gt;&lt;/w:rPr&gt;&lt;m:t&gt;+&lt;/m:t&gt;&lt;/m:r&gt;&lt;m:r&gt;&lt;m:rPr&gt;&lt;m:sty m:val=&quot;b&quot;/&gt;&lt;/m:rPr&gt;&lt;w:rPr&gt;&lt;w:rFonts w:ascii=&quot;Cambria Math&quot; w:h-ansi=&quot;Cambria Math&quot;/&gt;&lt;wx:font wx:val=&quot;Cambria Math&quot;/&gt;&lt;w:b/&gt;&lt;w:b-cs/&gt;&lt;/w:rPr&gt;&lt;m:t&gt;s&lt;/m:t&gt;&lt;/m:r&gt;&lt;m:r&gt;&lt;m:rPr&gt;&lt;m:sty m:val=&quot;b&quot;/&gt;&lt;/m:rPr&gt;&lt;w:rPr&gt;&lt;w:rFonts w:ascii=&quot;Cambria Math&quot; w:h-ansi=&quot;Cambria Math&quot;/&gt;&lt;wx:font wx:val=&quot;Cambria Math&quot;/&gt;&lt;w:b/&gt;&lt;w:b-cs/&gt;&lt;w:vertAlign w:val=&quot;subscript&quot;/&gt;&lt;/w:rPr&gt;&lt;m:t&gt;0&lt;/m:t&gt;&lt;/m:r&gt;&lt;m:r&gt;&lt;m:rPr&gt;&lt;m:sty m:val=&quot;p&quot;/&gt;&lt;/m:rPr&gt;&lt;w:rPr&gt;&lt;w:rFonts w:ascii=&quot;Cambria Math&quot; w:h-ansi=&quot;Cambria Math&quot; w:cs=&quot;Cambria Math&quot;/&gt;&lt;wx:font wx:val=&quot;Cambria Math&quot;/&gt;&lt;w:vertAlign w:val=&quot;subscript&quot;/&gt;&lt;/w:rPr&gt;&lt;m:t&gt;*&lt;/m:t&gt;&lt;/m:r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m:rPr&gt;&lt;m:sty m:val=&quot;bi&quot;/&gt;&lt;/m:rPr&gt;&lt;w:rPr&gt;&lt;w:rFonts w:ascii=&quot;Cambria Math&quot; w:h-ansi=&quot;Cambria Math&quot;/&gt;&lt;wx:font wx:val=&quot;Cambria Math&quot;/&gt;&lt;w:b/&gt;&lt;w:b-cs/&gt;&lt;w:i/&gt;&lt;/w:rPr&gt;&lt;m:t&gt;x&lt;/m:t&gt;&lt;/m:r&gt;&lt;/m:e&gt;&lt;m:sub&gt;&lt;m:r&gt;&lt;w:rPr&gt;&lt;w:rFonts w:ascii=&quot;Cambria Math&quot; w:h-ansi=&quot;Cambria Math&quot;/&gt;&lt;wx:font wx:val=&quot;Cambria Math&quot;/&gt;&lt;w:i/&gt;&lt;/w:rPr&gt;&lt;m:t&gt;(&lt;/m:t&gt;&lt;/m:r&gt;&lt;m:r&gt;&lt;m:rPr&gt;&lt;m:sty m:val=&quot;bi&quot;/&gt;&lt;/m:rPr&gt;&lt;w:rPr&gt;&lt;w:rFonts w:ascii=&quot;Cambria Math&quot; w:h-ansi=&quot;Cambria Math&quot;/&gt;&lt;wx:font wx:val=&quot;Cambria Math&quot;/&gt;&lt;w:b/&gt;&lt;w:b-cs/&gt;&lt;w:i/&gt;&lt;/w:rPr&gt;&lt;m:t&gt;t&lt;/m:t&gt;&lt;/m:r&gt;&lt;m:r&gt;&lt;w:rPr&gt;&lt;w:rFonts w:ascii=&quot;Cambria Math&quot; w:h-ansi=&quot;Cambria Math&quot;/&gt;&lt;wx:font wx:val=&quot;Cambria Math&quot;/&gt;&lt;w:i/&gt;&lt;/w:rPr&gt;&lt;m:t&gt;)&lt;/m:t&gt;&lt;/m:r&gt;&lt;/m:sub&gt;&lt;/m:sSub&gt;&lt;m:r&gt;&lt;w:rPr&gt;&lt;w:rFonts w:ascii=&quot;Cambria Math&quot; w:h-ansi=&quot;Cambria Math&quot;/&gt;&lt;wx:font wx:val=&quot;Cambria Math&quot;/&gt;&lt;w:i/&gt;&lt;/w:rPr&gt;&lt;m:t&gt;=&lt;/m:t&gt;&lt;/m:r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m:rPr&gt;&lt;m:sty m:val=&quot;bi&quot;/&gt;&lt;/m:rPr&gt;&lt;w:rPr&gt;&lt;w:rFonts w:ascii=&quot;Cambria Math&quot; w:h-ansi=&quot;Cambria Math&quot;/&gt;&lt;wx:font wx:val=&quot;Cambria Math&quot;/&gt;&lt;w:b/&gt;&lt;w:b-cs/&gt;&lt;w:i/&gt;&lt;/w:rPr&gt;&lt;m:t&gt;u&lt;/m:t&gt;&lt;/m:r&gt;&lt;/m:e&gt;&lt;m:sub&gt;&lt;m:r&gt;&lt;w:rPr&gt;&lt;w:rFonts w:ascii=&quot;Cambria Math&quot; w:h-ansi=&quot;Cambria Math&quot;/&gt;&lt;wx:font wx:val=&quot;Cambria Math&quot;/&gt;&lt;w:i/&gt;&lt;/w:rPr&gt;&lt;m:t&gt;(&lt;/m:t&gt;&lt;/m:r&gt;&lt;m:r&gt;&lt;m:rPr&gt;&lt;m:sty m:val=&quot;bi&quot;/&gt;&lt;/m:rPr&gt;&lt;w:rPr&gt;&lt;w:rFonts w:ascii=&quot;Cambria Math&quot; w:h-ansi=&quot;Cambria Math&quot;/&gt;&lt;wx:font wx:val=&quot;Cambria Math&quot;/&gt;&lt;w:b/&gt;&lt;w:b-cs/&gt;&lt;w:i/&gt;&lt;/w:rPr&gt;&lt;m:t&gt;t&lt;/m:t&gt;&lt;/m:r&gt;&lt;m:r&gt;&lt;w:rPr&gt;&lt;w:rFonts w:ascii=&quot;Cambria Math&quot; w:h-ansi=&quot;Cambria Math&quot;/&gt;&lt;wx:font wx:val=&quot;Cambria Math&quot;/&gt;&lt;w:i/&gt;&lt;/w:rPr&gt;&lt;m:t&gt;)&lt;/m:t&gt;&lt;/m:r&gt;&lt;/m:sub&gt;&lt;/m:sSub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7" o:title="" chromakey="white"/>
          </v:shape>
        </w:pict>
      </w:r>
    </w:p>
    <w:p w14:paraId="4C62ADFD" w14:textId="44A23BD6" w:rsidR="00FE081A" w:rsidRPr="003020D2" w:rsidRDefault="00FE081A" w:rsidP="00FE081A">
      <w:pPr>
        <w:pStyle w:val="definice"/>
        <w:rPr>
          <w:b w:val="0"/>
        </w:rPr>
      </w:pPr>
      <w:r w:rsidRPr="00FE081A">
        <w:pict w14:anchorId="1816FADA">
          <v:shape id="_x0000_i1043" type="#_x0000_t75" style="width:136pt;height:29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isplayBackgroundShape/&gt;&lt;w:stylePaneFormatFilter w:val=&quot;0000&quot;/&gt;&lt;w:defaultTabStop w:val=&quot;708&quot;/&gt;&lt;w:hyphenationZone w:val=&quot;425&quot;/&gt;&lt;w:drawingGridHorizontalSpacing w:val=&quot;0&quot;/&gt;&lt;w:drawingGridVerticalSpacing w:val=&quot;0&quot;/&gt;&lt;w:displayHorizontalDrawingGridEvery w:val=&quot;0&quot;/&gt;&lt;w:displayVerticalDrawingGridEvery w:val=&quot;0&quot;/&gt;&lt;w:useMarginsForDrawingGridOrigin/&gt;&lt;w:drawingGridHorizontalOrigin w:val=&quot;0&quot;/&gt;&lt;w:drawingGridVerticalOrigin w:val=&quot;0&quot;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adjustLineHeightInTable/&gt;&lt;w:breakWrappedTables/&gt;&lt;w:snapToGridInCell/&gt;&lt;w:wrapTextWithPunct/&gt;&lt;w:useAsianBreakRules/&gt;&lt;w:dontGrowAutofit/&gt;&lt;/w:compat&gt;&lt;wsp:rsids&gt;&lt;wsp:rsidRoot wsp:val=&quot;004C4261&quot;/&gt;&lt;wsp:rsid wsp:val=&quot;00135912&quot;/&gt;&lt;wsp:rsid wsp:val=&quot;00193C5A&quot;/&gt;&lt;wsp:rsid wsp:val=&quot;00221F0A&quot;/&gt;&lt;wsp:rsid wsp:val=&quot;00231DA4&quot;/&gt;&lt;wsp:rsid wsp:val=&quot;004C4261&quot;/&gt;&lt;wsp:rsid wsp:val=&quot;005E2474&quot;/&gt;&lt;wsp:rsid wsp:val=&quot;0074693A&quot;/&gt;&lt;wsp:rsid wsp:val=&quot;0097527C&quot;/&gt;&lt;wsp:rsid wsp:val=&quot;00983F5B&quot;/&gt;&lt;wsp:rsid wsp:val=&quot;009B6A6A&quot;/&gt;&lt;wsp:rsid wsp:val=&quot;00B7362F&quot;/&gt;&lt;wsp:rsid wsp:val=&quot;00D73260&quot;/&gt;&lt;wsp:rsid wsp:val=&quot;00EC2AC8&quot;/&gt;&lt;wsp:rsid wsp:val=&quot;00ED38EF&quot;/&gt;&lt;wsp:rsid wsp:val=&quot;00EE48A3&quot;/&gt;&lt;wsp:rsid wsp:val=&quot;00FD6D88&quot;/&gt;&lt;wsp:rsid wsp:val=&quot;00FE081A&quot;/&gt;&lt;/wsp:rsids&gt;&lt;/w:docPr&gt;&lt;w:body&gt;&lt;wx:sect&gt;&lt;w:p wsp:rsidR=&quot;00000000&quot; wsp:rsidRPr=&quot;00221F0A&quot; wsp:rsidRDefault=&quot;00221F0A&quot; wsp:rsidP=&quot;00221F0A&quot;&gt;&lt;m:oMathPara&gt;&lt;m:oMathParaPr&gt;&lt;m:jc m:val=&quot;left&quot;/&gt;&lt;/m:oMathParaPr&gt;&lt;m:oMath&gt;&lt;m:sSup&gt;&lt;m:sSupPr&gt;&lt;m:ctrlPr&gt;&lt;w:rPr&gt;&lt;w:rFonts w:ascii=&quot;Cambria Math&quot; w:h-ansi=&quot;Cambria Math&quot;/&gt;&lt;wx:font wx:val=&quot;Cambria Math&quot;/&gt;&lt;w:i/&gt;&lt;/w:rPr&gt;&lt;/m:ctrlPr&gt;&lt;/m:sSupPr&gt;&lt;m:e&gt;&lt;m:r&gt;&lt;m:rPr&gt;&lt;m:sty m:val=&quot;bi&quot;/&gt;&lt;/m:rPr&gt;&lt;w:rPr&gt;&lt;w:rFonts w:ascii=&quot;Cambria Math&quot; w:h-ansi=&quot;Cambria Math&quot;/&gt;&lt;wx:font wx:val=&quot;Cambria Math&quot;/&gt;&lt;w:b/&gt;&lt;w:b-cs/&gt;&lt;w:i/&gt;&lt;/w:rPr&gt;&lt;m:t&gt;x&lt;/m:t&gt;&lt;/m:r&gt;&lt;/m:e&gt;&lt;m:sup&gt;&lt;m:r&gt;&lt;w:rPr&gt;&lt;w:rFonts w:ascii=&quot;Cambria Math&quot; w:h-ansi=&quot;Cambria Math&quot;/&gt;&lt;wx:font wx:val=&quot;Cambria Math&quot;/&gt;&lt;w:i/&gt;&lt;/w:rPr&gt;&lt;m:t&gt;'&lt;/m:t&gt;&lt;/m:r&gt;&lt;/m:sup&gt;&lt;/m:sSup&gt;&lt;m:d&gt;&lt;m:dPr&gt;&lt;m:ctrlPr&gt;&lt;w:rPr&gt;&lt;w:rFonts w:ascii=&quot;Cambria Math&quot; w:h-ansi=&quot;Cambria Math&quot;/&gt;&lt;wx:font wx:val=&quot;Cambria Math&quot;/&gt;&lt;w:i/&gt;&lt;/w:rPr&gt;&lt;/m:ctrlPr&gt;&lt;/m:dPr&gt;&lt;m:e&gt;&lt;m:r&gt;&lt;m:rPr&gt;&lt;m:sty m:val=&quot;bi&quot;/&gt;&lt;/m:rPr&gt;&lt;w:rPr&gt;&lt;w:rFonts w:ascii=&quot;Cambria Math&quot; w:h-ansi=&quot;Cambria Math&quot;/&gt;&lt;wx:font wx:val=&quot;Cambria Math&quot;/&gt;&lt;w:b/&gt;&lt;w:b-cs/&gt;&lt;w:i/&gt;&lt;/w:rPr&gt;&lt;m:t&gt;t&lt;/m:t&gt;&lt;/m:r&gt;&lt;/m:e&gt;&lt;/m:d&gt;&lt;m:r&gt;&lt;w:rPr&gt;&lt;w:rFonts w:ascii=&quot;Cambria Math&quot; w:h-ansi=&quot;Cambria Math&quot;/&gt;&lt;wx:font wx:val=&quot;Cambria Math&quot;/&gt;&lt;w:i/&gt;&lt;/w:rPr&gt;&lt;m:t&gt;= &lt;/m:t&gt;&lt;/m:r&gt;&lt;m:f&gt;&lt;m:fPr&gt;&lt;m:ctrlPr&gt;&lt;w:rPr&gt;&lt;w:rFonts w:ascii=&quot;Cambria Math&quot; w:h-ansi=&quot;Cambria Math&quot;/&gt;&lt;wx:font wx:val=&quot;Cambria Math&quot;/&gt;&lt;w:i/&gt;&lt;/w:rPr&gt;&lt;/m:ctrlPr&gt;&lt;/m:fPr&gt;&lt;m:num&gt;&lt;m:r&gt;&lt;m:rPr&gt;&lt;m:sty m:val=&quot;bi&quot;/&gt;&lt;/m:rPr&gt;&lt;w:rPr&gt;&lt;w:rFonts w:ascii=&quot;Cambria Math&quot; w:h-ansi=&quot;Cambria Math&quot;/&gt;&lt;wx:font wx:val=&quot;Cambria Math&quot;/&gt;&lt;w:b/&gt;&lt;w:b-cs/&gt;&lt;w:i/&gt;&lt;/w:rPr&gt;&lt;m:t&gt;u&lt;/m:t&gt;&lt;/m:r&gt;&lt;m:r&gt;&lt;w:rPr&gt;&lt;w:rFonts w:ascii=&quot;Cambria Math&quot; w:h-ansi=&quot;Cambria Math&quot;/&gt;&lt;wx:font wx:val=&quot;Cambria Math&quot;/&gt;&lt;w:i/&gt;&lt;/w:rPr&gt;&lt;m:t&gt;(&lt;/m:t&gt;&lt;/m:r&gt;&lt;m:r&gt;&lt;m:rPr&gt;&lt;m:sty m:val=&quot;bi&quot;/&gt;&lt;/m:rPr&gt;&lt;w:rPr&gt;&lt;w:rFonts w:ascii=&quot;Cambria Math&quot; w:h-ansi=&quot;Cambria Math&quot;/&gt;&lt;wx:font wx:val=&quot;Cambria Math&quot;/&gt;&lt;w:b/&gt;&lt;w:b-cs/&gt;&lt;w:i/&gt;&lt;/w:rPr&gt;&lt;m:t&gt;t&lt;/m:t&gt;&lt;/m:r&gt;&lt;m:r&gt;&lt;w:rPr&gt;&lt;w:rFonts w:ascii=&quot;Cambria Math&quot; w:h-ansi=&quot;Cambria Math&quot;/&gt;&lt;wx:font wx:val=&quot;Cambria Math&quot;/&gt;&lt;w:i/&gt;&lt;/w:rPr&gt;&lt;m:t&gt;)&lt;/m:t&gt;&lt;/m:r&gt;&lt;/m:num&gt;&lt;m:den&gt;&lt;m:r&gt;&lt;m:rPr&gt;&lt;m:sty m:val=&quot;bi&quot;/&gt;&lt;/m:rPr&gt;&lt;w:rPr&gt;&lt;w:rFonts w:ascii=&quot;Cambria Math&quot; w:h-ansi=&quot;Cambria Math&quot;/&gt;&lt;wx:font wx:val=&quot;Cambria Math&quot;/&gt;&lt;w:b/&gt;&lt;w:b-cs/&gt;&lt;w:i/&gt;&lt;/w:rPr&gt;&lt;m:t&gt;15&lt;/m:t&gt;&lt;/m:r&gt;&lt;m:r&gt;&lt;w:rPr&gt;&lt;w:rFonts w:ascii=&quot;Cambria Math&quot; w:h-ansi=&quot;Cambria Math&quot;/&gt;&lt;wx:font wx:val=&quot;Cambria Math&quot;/&gt;&lt;w:i/&gt;&lt;/w:rPr&gt;&lt;m:t&gt;,&lt;/m:t&gt;&lt;/m:r&gt;&lt;m:r&gt;&lt;m:rPr&gt;&lt;m:sty m:val=&quot;bi&quot;/&gt;&lt;/m:rPr&gt;&lt;w:rPr&gt;&lt;w:rFonts w:ascii=&quot;Cambria Math&quot; w:h-ansi=&quot;Cambria Math&quot;/&gt;&lt;wx:font wx:val=&quot;Cambria Math&quot;/&gt;&lt;w:b/&gt;&lt;w:b-cs/&gt;&lt;w:i/&gt;&lt;/w:rPr&gt;&lt;m:t&gt;5&lt;/m:t&gt;&lt;/m:r&gt;&lt;/m:den&gt;&lt;/m:f&gt;&lt;m:r&gt;&lt;w:rPr&gt;&lt;w:rFonts w:ascii=&quot;Cambria Math&quot; w:h-ansi=&quot;Cambria Math&quot;/&gt;&lt;wx:font wx:val=&quot;Cambria Math&quot;/&gt;&lt;w:i/&gt;&lt;/w:rPr&gt;&lt;m:t&gt;-&lt;/m:t&gt;&lt;/m:r&gt;&lt;m:f&gt;&lt;m:fPr&gt;&lt;m:ctrlPr&gt;&lt;w:rPr&gt;&lt;w:rFonts w:ascii=&quot;Cambria Math&quot; w:h-ansi=&quot;Cambria Math&quot;/&gt;&lt;wx:font wx:val=&quot;Cambria Math&quot;/&gt;&lt;w:i/&gt;&lt;/w:rPr&gt;&lt;/m:ctrlPr&gt;&lt;/m:fPr&gt;&lt;m:num&gt;&lt;m:r&gt;&lt;m:rPr&gt;&lt;m:sty m:val=&quot;bi&quot;/&gt;&lt;/m:rPr&gt;&lt;w:rPr&gt;&lt;w:rFonts w:ascii=&quot;Cambria Math&quot; w:h-ansi=&quot;Cambria Math&quot;/&gt;&lt;wx:font wx:val=&quot;Cambria Math&quot;/&gt;&lt;w:b/&gt;&lt;w:b-cs/&gt;&lt;w:i/&gt;&lt;/w:rPr&gt;&lt;m:t&gt;4&lt;/m:t&gt;&lt;/m:r&gt;&lt;m:r&gt;&lt;w:rPr&gt;&lt;w:rFonts w:ascii=&quot;Cambria Math&quot; w:h-ansi=&quot;Cambria Math&quot;/&gt;&lt;wx:font wx:val=&quot;Cambria Math&quot;/&gt;&lt;w:i/&gt;&lt;/w:rPr&gt;&lt;m:t&gt;,&lt;/m:t&gt;&lt;/m:r&gt;&lt;m:r&gt;&lt;m:rPr&gt;&lt;m:sty m:val=&quot;bi&quot;/&gt;&lt;/m:rPr&gt;&lt;w:rPr&gt;&lt;w:rFonts w:ascii=&quot;Cambria Math&quot; w:h-ansi=&quot;Cambria Math&quot;/&gt;&lt;wx:font wx:val=&quot;Cambria Math&quot;/&gt;&lt;w:b/&gt;&lt;w:b-cs/&gt;&lt;w:i/&gt;&lt;/w:rPr&gt;&lt;m:t&gt;1&lt;/m:t&gt;&lt;/m:r&gt;&lt;m:r&gt;&lt;w:rPr&gt;&lt;w:rFonts w:ascii=&quot;Cambria Math&quot; w:h-ansi=&quot;Cambria Math&quot;/&gt;&lt;wx:font wx:val=&quot;Cambria Math&quot;/&gt;&lt;w:i/&gt;&lt;/w:rPr&gt;&lt;m:t&gt;*&lt;/m:t&gt;&lt;/m:r&gt;&lt;m:r&gt;&lt;m:rPr&gt;&lt;m:sty m:val=&quot;bi&quot;/&gt;&lt;/m:rPr&gt;&lt;w:rPr&gt;&lt;w:rFonts w:ascii=&quot;Cambria Math&quot; w:h-ansi=&quot;Cambria Math&quot;/&gt;&lt;wx:font wx:val=&quot;Cambria Math&quot;/&gt;&lt;w:b/&gt;&lt;w:b-cs/&gt;&lt;w:i/&gt;&lt;/w:rPr&gt;&lt;m:t&gt;x&lt;/m:t&gt;&lt;/m:r&gt;&lt;m:r&gt;&lt;w:rPr&gt;&lt;w:rFonts w:ascii=&quot;Cambria Math&quot; w:h-ansi=&quot;Cambria Math&quot;/&gt;&lt;wx:font wx:val=&quot;Cambria Math&quot;/&gt;&lt;w:i/&gt;&lt;/w:rPr&gt;&lt;m:t&gt;(&lt;/m:t&gt;&lt;/m:r&gt;&lt;m:r&gt;&lt;m:rPr&gt;&lt;m:sty m:val=&quot;bi&quot;/&gt;&lt;/m:rPr&gt;&lt;w:rPr&gt;&lt;w:rFonts w:ascii=&quot;Cambria Math&quot; w:h-ansi=&quot;Cambria Math&quot;/&gt;&lt;wx:font wx:val=&quot;Cambria Math&quot;/&gt;&lt;w:b/&gt;&lt;w:b-cs/&gt;&lt;w:i/&gt;&lt;/w:rPr&gt;&lt;m:t&gt;t&lt;/m:t&gt;&lt;/m:r&gt;&lt;m:r&gt;&lt;w:rPr&gt;&lt;w:rFonts w:ascii=&quot;Cambria Math&quot; w:h-ansi=&quot;Cambria Math&quot;/&gt;&lt;wx:font wx:val=&quot;Cambria Math&quot;/&gt;&lt;w:i/&gt;&lt;/w:rPr&gt;&lt;m:t&gt;)&lt;/m:t&gt;&lt;/m:r&gt;&lt;/m:num&gt;&lt;m:den&gt;&lt;m:r&gt;&lt;m:rPr&gt;&lt;m:sty m:val=&quot;bi&quot;/&gt;&lt;/m:rPr&gt;&lt;w:rPr&gt;&lt;w:rFonts w:ascii=&quot;Cambria Math&quot; w:h-ansi=&quot;Cambria Math&quot;/&gt;&lt;wx:font wx:val=&quot;Cambria Math&quot;/&gt;&lt;w:b/&gt;&lt;w:b-cs/&gt;&lt;w:i/&gt;&lt;/w:rPr&gt;&lt;m:t&gt;15&lt;/m:t&gt;&lt;/m:r&gt;&lt;m:r&gt;&lt;w:rPr&gt;&lt;w:rFonts w:ascii=&quot;Cambria Math&quot; w:h-ansi=&quot;Cambria Math&quot;/&gt;&lt;wx:font wx:val=&quot;Cambria Math&quot;/&gt;&lt;w:i/&gt;&lt;/w:rPr&gt;&lt;m:t&gt;,&lt;/m:t&gt;&lt;/m:r&gt;&lt;m:r&gt;&lt;m:rPr&gt;&lt;m:sty m:val=&quot;bi&quot;/&gt;&lt;/m:rPr&gt;&lt;w:rPr&gt;&lt;w:rFonts w:ascii=&quot;Cambria Math&quot; w:h-ansi=&quot;Cambria Math&quot;/&gt;&lt;wx:font wx:val=&quot;Cambria Math&quot;/&gt;&lt;w:b/&gt;&lt;w:b-cs/&gt;&lt;w:i/&gt;&lt;/w:rPr&gt;&lt;m:t&gt;5&lt;/m:t&gt;&lt;/m:r&gt;&lt;/m:den&gt;&lt;/m:f&gt;&lt;/m:oMath&gt;&lt;/m:oMathPara&gt;&lt;/w:p&gt;&lt;w:sectPr wsp:rsidR=&quot;00000000&quot; wsp:rsidRPr=&quot;00221F0A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8" o:title="" chromakey="white"/>
          </v:shape>
        </w:pict>
      </w:r>
    </w:p>
    <w:p w14:paraId="6D4911B4" w14:textId="0F967D7E" w:rsidR="00FE081A" w:rsidRPr="003453D2" w:rsidRDefault="00FE081A" w:rsidP="00FE081A">
      <w:pPr>
        <w:pStyle w:val="definice"/>
      </w:pPr>
      <w:r w:rsidRPr="00FE081A">
        <w:pict w14:anchorId="4A072801">
          <v:shape id="_x0000_i1044" type="#_x0000_t75" style="width:151pt;height:1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isplayBackgroundShape/&gt;&lt;w:stylePaneFormatFilter w:val=&quot;0000&quot;/&gt;&lt;w:defaultTabStop w:val=&quot;708&quot;/&gt;&lt;w:hyphenationZone w:val=&quot;425&quot;/&gt;&lt;w:drawingGridHorizontalSpacing w:val=&quot;0&quot;/&gt;&lt;w:drawingGridVerticalSpacing w:val=&quot;0&quot;/&gt;&lt;w:displayHorizontalDrawingGridEvery w:val=&quot;0&quot;/&gt;&lt;w:displayVerticalDrawingGridEvery w:val=&quot;0&quot;/&gt;&lt;w:useMarginsForDrawingGridOrigin/&gt;&lt;w:drawingGridHorizontalOrigin w:val=&quot;0&quot;/&gt;&lt;w:drawingGridVerticalOrigin w:val=&quot;0&quot;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adjustLineHeightInTable/&gt;&lt;w:breakWrappedTables/&gt;&lt;w:snapToGridInCell/&gt;&lt;w:wrapTextWithPunct/&gt;&lt;w:useAsianBreakRules/&gt;&lt;w:dontGrowAutofit/&gt;&lt;/w:compat&gt;&lt;wsp:rsids&gt;&lt;wsp:rsidRoot wsp:val=&quot;004C4261&quot;/&gt;&lt;wsp:rsid wsp:val=&quot;00135912&quot;/&gt;&lt;wsp:rsid wsp:val=&quot;00193C5A&quot;/&gt;&lt;wsp:rsid wsp:val=&quot;00231DA4&quot;/&gt;&lt;wsp:rsid wsp:val=&quot;004C4261&quot;/&gt;&lt;wsp:rsid wsp:val=&quot;005E2474&quot;/&gt;&lt;wsp:rsid wsp:val=&quot;0074693A&quot;/&gt;&lt;wsp:rsid wsp:val=&quot;0097527C&quot;/&gt;&lt;wsp:rsid wsp:val=&quot;00983F5B&quot;/&gt;&lt;wsp:rsid wsp:val=&quot;009B6A6A&quot;/&gt;&lt;wsp:rsid wsp:val=&quot;00B7362F&quot;/&gt;&lt;wsp:rsid wsp:val=&quot;00B8697A&quot;/&gt;&lt;wsp:rsid wsp:val=&quot;00D73260&quot;/&gt;&lt;wsp:rsid wsp:val=&quot;00EC2AC8&quot;/&gt;&lt;wsp:rsid wsp:val=&quot;00ED38EF&quot;/&gt;&lt;wsp:rsid wsp:val=&quot;00EE48A3&quot;/&gt;&lt;wsp:rsid wsp:val=&quot;00FD6D88&quot;/&gt;&lt;wsp:rsid wsp:val=&quot;00FE081A&quot;/&gt;&lt;/wsp:rsids&gt;&lt;/w:docPr&gt;&lt;w:body&gt;&lt;wx:sect&gt;&lt;w:p wsp:rsidR=&quot;00000000&quot; wsp:rsidRPr=&quot;00B8697A&quot; wsp:rsidRDefault=&quot;00B8697A&quot; wsp:rsidP=&quot;00B8697A&quot;&gt;&lt;m:oMathPara&gt;&lt;m:oMathParaPr&gt;&lt;m:jc m:val=&quot;left&quot;/&gt;&lt;/m:oMathParaPr&gt;&lt;m:oMath&gt;&lt;m:sSubSup&gt;&lt;m:sSubSupPr&gt;&lt;m:ctrlPr&gt;&lt;w:rPr&gt;&lt;w:rFonts w:ascii=&quot;Cambria Math&quot; w:h-ansi=&quot;Cambria Math&quot;/&gt;&lt;wx:font wx:val=&quot;Cambria Math&quot;/&gt;&lt;w:i/&gt;&lt;/w:rPr&gt;&lt;/m:ctrlPr&gt;&lt;/m:sSubSupPr&gt;&lt;m:e&gt;&lt;m:r&gt;&lt;m:rPr&gt;&lt;m:sty m:val=&quot;bi&quot;/&gt;&lt;/m:rPr&gt;&lt;w:rPr&gt;&lt;w:rFonts w:ascii=&quot;Cambria Math&quot; w:h-ansi=&quot;Cambria Math&quot;/&gt;&lt;wx:font wx:val=&quot;Cambria Math&quot;/&gt;&lt;w:b/&gt;&lt;w:b-cs/&gt;&lt;w:i/&gt;&lt;/w:rPr&gt;&lt;m:t&gt;x&lt;/m:t&gt;&lt;/m:r&gt;&lt;/m:e&gt;&lt;m:sub&gt;&lt;m:r&gt;&lt;w:rPr&gt;&lt;w:rFonts w:ascii=&quot;Cambria Math&quot; w:h-ansi=&quot;Cambria Math&quot;/&gt;&lt;wx:font wx:val=&quot;Cambria Math&quot;/&gt;&lt;w:i/&gt;&lt;/w:rPr&gt;&lt;m:t&gt;(&lt;/m:t&gt;&lt;/m:r&gt;&lt;m:r&gt;&lt;m:rPr&gt;&lt;m:sty m:val=&quot;bi&quot;/&gt;&lt;/m:rPr&gt;&lt;w:rPr&gt;&lt;w:rFonts w:ascii=&quot;Cambria Math&quot; w:h-ansi=&quot;Cambria Math&quot;/&gt;&lt;wx:font wx:val=&quot;Cambria Math&quot;/&gt;&lt;w:b/&gt;&lt;w:b-cs/&gt;&lt;w:i/&gt;&lt;/w:rPr&gt;&lt;m:t&gt;t&lt;/m:t&gt;&lt;/m:r&gt;&lt;m:r&gt;&lt;w:rPr&gt;&lt;w:rFonts w:ascii=&quot;Cambria Math&quot; w:h-ansi=&quot;Cambria Math&quot;/&gt;&lt;wx:font wx:val=&quot;Cambria Math&quot;/&gt;&lt;w:i/&gt;&lt;/w:rPr&gt;&lt;m:t&gt;)&lt;/m:t&gt;&lt;/m:r&gt;&lt;/m:sub&gt;&lt;m:sup&gt;&lt;m:r&gt;&lt;w:rPr&gt;&lt;w:rFonts w:ascii=&quot;Cambria Math&quot; w:h-ansi=&quot;Cambria Math&quot;/&gt;&lt;wx:font wx:val=&quot;Cambria Math&quot;/&gt;&lt;w:i/&gt;&lt;/w:rPr&gt;&lt;m:t&gt;'&lt;/m:t&gt;&lt;/m:r&gt;&lt;/m:sup&gt;&lt;/m:sSubSup&gt;&lt;m:r&gt;&lt;w:rPr&gt;&lt;w:rFonts w:ascii=&quot;Cambria Math&quot; w:h-ansi=&quot;Cambria Math&quot;/&gt;&lt;wx:font wx:val=&quot;Cambria Math&quot;/&gt;&lt;w:i/&gt;&lt;/w:rPr&gt;&lt;m:t&gt;=&lt;/m:t&gt;&lt;/m:r&gt;&lt;m:r&gt;&lt;m:rPr&gt;&lt;m:sty m:val=&quot;bi&quot;/&gt;&lt;/m:rPr&gt;&lt;w:rPr&gt;&lt;w:rFonts w:ascii=&quot;Cambria Math&quot; w:h-ansi=&quot;Cambria Math&quot;/&gt;&lt;wx:font wx:val=&quot;Cambria Math&quot;/&gt;&lt;w:b/&gt;&lt;w:b-cs/&gt;&lt;w:i/&gt;&lt;/w:rPr&gt;&lt;m:t&gt;0&lt;/m:t&gt;&lt;/m:r&gt;&lt;m:r&gt;&lt;w:rPr&gt;&lt;w:rFonts w:ascii=&quot;Cambria Math&quot; w:h-ansi=&quot;Cambria Math&quot;/&gt;&lt;wx:font wx:val=&quot;Cambria Math&quot;/&gt;&lt;w:i/&gt;&lt;/w:rPr&gt;&lt;m:t&gt;,&lt;/m:t&gt;&lt;/m:r&gt;&lt;m:r&gt;&lt;m:rPr&gt;&lt;m:sty m:val=&quot;bi&quot;/&gt;&lt;/m:rPr&gt;&lt;w:rPr&gt;&lt;w:rFonts w:ascii=&quot;Cambria Math&quot; w:h-ansi=&quot;Cambria Math&quot;/&gt;&lt;wx:font wx:val=&quot;Cambria Math&quot;/&gt;&lt;w:b/&gt;&lt;w:b-cs/&gt;&lt;w:i/&gt;&lt;/w:rPr&gt;&lt;m:t&gt;065&lt;/m:t&gt;&lt;/m:r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m:rPr&gt;&lt;m:sty m:val=&quot;bi&quot;/&gt;&lt;/m:rPr&gt;&lt;w:rPr&gt;&lt;w:rFonts w:ascii=&quot;Cambria Math&quot; w:h-ansi=&quot;Cambria Math&quot;/&gt;&lt;wx:font wx:val=&quot;Cambria Math&quot;/&gt;&lt;w:b/&gt;&lt;w:b-cs/&gt;&lt;w:i/&gt;&lt;/w:rPr&gt;&lt;m:t&gt;u&lt;/m:t&gt;&lt;/m:r&gt;&lt;/m:e&gt;&lt;m:sub&gt;&lt;m:d&gt;&lt;m:dPr&gt;&lt;m:ctrlPr&gt;&lt;w:rPr&gt;&lt;w:rFonts w:ascii=&quot;Cambria Math&quot; w:h-ansi=&quot;Cambria Math&quot;/&gt;&lt;wx:font wx:val=&quot;Cambria Math&quot;/&gt;&lt;w:i/&gt;&lt;/w:rPr&gt;&lt;/m:ctrlPr&gt;&lt;/m:dPr&gt;&lt;m:e&gt;&lt;m:r&gt;&lt;m:rPr&gt;&lt;m:sty m:val=&quot;bi&quot;/&gt;&lt;/m:rPr&gt;&lt;w:rPr&gt;&lt;w:rFonts w:ascii=&quot;Cambria Math&quot; w:h-ansi=&quot;Cambria Math&quot;/&gt;&lt;wx:font wx:val=&quot;Cambria Math&quot;/&gt;&lt;w:b/&gt;&lt;w:b-cs/&gt;&lt;w:i/&gt;&lt;/w:rPr&gt;&lt;m:t&gt;t&lt;/m:t&gt;&lt;/m:r&gt;&lt;/m:e&gt;&lt;/m:d&gt;&lt;/m:sub&gt;&lt;/m:sSub&gt;&lt;m:r&gt;&lt;w:rPr&gt;&lt;w:rFonts w:ascii=&quot;Cambria Math&quot; w:h-ansi=&quot;Cambria Math&quot;/&gt;&lt;wx:font wx:val=&quot;Cambria Math&quot;/&gt;&lt;w:i/&gt;&lt;/w:rPr&gt;&lt;m:t&gt;-&lt;/m:t&gt;&lt;/m:r&gt;&lt;m:r&gt;&lt;m:rPr&gt;&lt;m:sty m:val=&quot;bi&quot;/&gt;&lt;/m:rPr&gt;&lt;w:rPr&gt;&lt;w:rFonts w:ascii=&quot;Cambria Math&quot; w:h-ansi=&quot;Cambria Math&quot;/&gt;&lt;wx:font wx:val=&quot;Cambria Math&quot;/&gt;&lt;w:b/&gt;&lt;w:b-cs/&gt;&lt;w:i/&gt;&lt;/w:rPr&gt;&lt;m:t&gt;0&lt;/m:t&gt;&lt;/m:r&gt;&lt;m:r&gt;&lt;w:rPr&gt;&lt;w:rFonts w:ascii=&quot;Cambria Math&quot; w:h-ansi=&quot;Cambria Math&quot;/&gt;&lt;wx:font wx:val=&quot;Cambria Math&quot;/&gt;&lt;w:i/&gt;&lt;/w:rPr&gt;&lt;m:t&gt;,&lt;/m:t&gt;&lt;/m:r&gt;&lt;m:r&gt;&lt;m:rPr&gt;&lt;m:sty m:val=&quot;bi&quot;/&gt;&lt;/m:rPr&gt;&lt;w:rPr&gt;&lt;w:rFonts w:ascii=&quot;Cambria Math&quot; w:h-ansi=&quot;Cambria Math&quot;/&gt;&lt;wx:font wx:val=&quot;Cambria Math&quot;/&gt;&lt;w:b/&gt;&lt;w:b-cs/&gt;&lt;w:i/&gt;&lt;/w:rPr&gt;&lt;m:t&gt;265&lt;/m:t&gt;&lt;/m:r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m:rPr&gt;&lt;m:sty m:val=&quot;bi&quot;/&gt;&lt;/m:rPr&gt;&lt;w:rPr&gt;&lt;w:rFonts w:ascii=&quot;Cambria Math&quot; w:h-ansi=&quot;Cambria Math&quot;/&gt;&lt;wx:font wx:val=&quot;Cambria Math&quot;/&gt;&lt;w:b/&gt;&lt;w:b-cs/&gt;&lt;w:i/&gt;&lt;/w:rPr&gt;&lt;m:t&gt;x&lt;/m:t&gt;&lt;/m:r&gt;&lt;/m:e&gt;&lt;m:sub&gt;&lt;m:r&gt;&lt;w:rPr&gt;&lt;w:rFonts w:ascii=&quot;Cambria Math&quot; w:h-ansi=&quot;Cambria Math&quot;/&gt;&lt;wx:font wx:val=&quot;Cambria Math&quot;/&gt;&lt;w:i/&gt;&lt;/w:rPr&gt;&lt;m:t&gt;(&lt;/m:t&gt;&lt;/m:r&gt;&lt;m:r&gt;&lt;m:rPr&gt;&lt;m:sty m:val=&quot;bi&quot;/&gt;&lt;/m:rPr&gt;&lt;w:rPr&gt;&lt;w:rFonts w:ascii=&quot;Cambria Math&quot; w:h-ansi=&quot;Cambria Math&quot;/&gt;&lt;wx:font wx:val=&quot;Cambria Math&quot;/&gt;&lt;w:b/&gt;&lt;w:b-cs/&gt;&lt;w:i/&gt;&lt;/w:rPr&gt;&lt;m:t&gt;t&lt;/m:t&gt;&lt;/m:r&gt;&lt;m:r&gt;&lt;w:rPr&gt;&lt;w:rFonts w:ascii=&quot;Cambria Math&quot; w:h-ansi=&quot;Cambria Math&quot;/&gt;&lt;wx:font wx:val=&quot;Cambria Math&quot;/&gt;&lt;w:i/&gt;&lt;/w:rPr&gt;&lt;m:t&gt;)&lt;/m:t&gt;&lt;/m:r&gt;&lt;/m:sub&gt;&lt;/m:sSub&gt;&lt;/m:oMath&gt;&lt;/m:oMathPara&gt;&lt;/w:p&gt;&lt;w:sectPr wsp:rsidR=&quot;00000000&quot; wsp:rsidRPr=&quot;00B8697A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9" o:title="" chromakey="white"/>
          </v:shape>
        </w:pict>
      </w:r>
      <w:r w:rsidRPr="00FE081A">
        <w:rPr>
          <w:rFonts w:ascii="Cambria Math" w:hAnsi="Cambria Math"/>
        </w:rPr>
        <w:br/>
      </w:r>
    </w:p>
    <w:p w14:paraId="27390AA6" w14:textId="77777777" w:rsidR="00FE081A" w:rsidRDefault="00FE081A" w:rsidP="00FE081A">
      <w:pPr>
        <w:pStyle w:val="definice"/>
      </w:pPr>
      <w:r>
        <w:t>b)</w:t>
      </w:r>
    </w:p>
    <w:p w14:paraId="6BBC7515" w14:textId="0E161F4F" w:rsidR="00FE081A" w:rsidRPr="003453D2" w:rsidRDefault="00FE081A" w:rsidP="00FE081A">
      <w:pPr>
        <w:pStyle w:val="definice"/>
        <w:rPr>
          <w:b w:val="0"/>
        </w:rPr>
      </w:pPr>
      <w:r w:rsidRPr="00FE081A">
        <w:pict w14:anchorId="548F0741">
          <v:shape id="_x0000_i1045" type="#_x0000_t75" style="width:151pt;height:1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isplayBackgroundShape/&gt;&lt;w:stylePaneFormatFilter w:val=&quot;0000&quot;/&gt;&lt;w:defaultTabStop w:val=&quot;708&quot;/&gt;&lt;w:hyphenationZone w:val=&quot;425&quot;/&gt;&lt;w:drawingGridHorizontalSpacing w:val=&quot;0&quot;/&gt;&lt;w:drawingGridVerticalSpacing w:val=&quot;0&quot;/&gt;&lt;w:displayHorizontalDrawingGridEvery w:val=&quot;0&quot;/&gt;&lt;w:displayVerticalDrawingGridEvery w:val=&quot;0&quot;/&gt;&lt;w:useMarginsForDrawingGridOrigin/&gt;&lt;w:drawingGridHorizontalOrigin w:val=&quot;0&quot;/&gt;&lt;w:drawingGridVerticalOrigin w:val=&quot;0&quot;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adjustLineHeightInTable/&gt;&lt;w:breakWrappedTables/&gt;&lt;w:snapToGridInCell/&gt;&lt;w:wrapTextWithPunct/&gt;&lt;w:useAsianBreakRules/&gt;&lt;w:dontGrowAutofit/&gt;&lt;/w:compat&gt;&lt;wsp:rsids&gt;&lt;wsp:rsidRoot wsp:val=&quot;004C4261&quot;/&gt;&lt;wsp:rsid wsp:val=&quot;00135912&quot;/&gt;&lt;wsp:rsid wsp:val=&quot;00193C5A&quot;/&gt;&lt;wsp:rsid wsp:val=&quot;00231DA4&quot;/&gt;&lt;wsp:rsid wsp:val=&quot;004C4261&quot;/&gt;&lt;wsp:rsid wsp:val=&quot;005E2474&quot;/&gt;&lt;wsp:rsid wsp:val=&quot;0074693A&quot;/&gt;&lt;wsp:rsid wsp:val=&quot;0097527C&quot;/&gt;&lt;wsp:rsid wsp:val=&quot;00983F5B&quot;/&gt;&lt;wsp:rsid wsp:val=&quot;009B6A6A&quot;/&gt;&lt;wsp:rsid wsp:val=&quot;00B7362F&quot;/&gt;&lt;wsp:rsid wsp:val=&quot;00B81B42&quot;/&gt;&lt;wsp:rsid wsp:val=&quot;00D73260&quot;/&gt;&lt;wsp:rsid wsp:val=&quot;00EC2AC8&quot;/&gt;&lt;wsp:rsid wsp:val=&quot;00ED38EF&quot;/&gt;&lt;wsp:rsid wsp:val=&quot;00EE48A3&quot;/&gt;&lt;wsp:rsid wsp:val=&quot;00FD6D88&quot;/&gt;&lt;wsp:rsid wsp:val=&quot;00FE081A&quot;/&gt;&lt;/wsp:rsids&gt;&lt;/w:docPr&gt;&lt;w:body&gt;&lt;wx:sect&gt;&lt;w:p wsp:rsidR=&quot;00000000&quot; wsp:rsidRPr=&quot;00B81B42&quot; wsp:rsidRDefault=&quot;00B81B42&quot; wsp:rsidP=&quot;00B81B42&quot;&gt;&lt;m:oMathPara&gt;&lt;m:oMathParaPr&gt;&lt;m:jc m:val=&quot;left&quot;/&gt;&lt;/m:oMathParaPr&gt;&lt;m:oMath&gt;&lt;m:sSubSup&gt;&lt;m:sSubSupPr&gt;&lt;m:ctrlPr&gt;&lt;w:rPr&gt;&lt;w:rFonts w:ascii=&quot;Cambria Math&quot; w:h-ansi=&quot;Cambria Math&quot;/&gt;&lt;wx:font wx:val=&quot;Cambria Math&quot;/&gt;&lt;w:i/&gt;&lt;/w:rPr&gt;&lt;/m:ctrlPr&gt;&lt;/m:sSubSupPr&gt;&lt;m:e&gt;&lt;m:r&gt;&lt;m:rPr&gt;&lt;m:sty m:val=&quot;bi&quot;/&gt;&lt;/m:rPr&gt;&lt;w:rPr&gt;&lt;w:rFonts w:ascii=&quot;Cambria Math&quot; w:h-ansi=&quot;Cambria Math&quot;/&gt;&lt;wx:font wx:val=&quot;Cambria Math&quot;/&gt;&lt;w:b/&gt;&lt;w:b-cs/&gt;&lt;w:i/&gt;&lt;/w:rPr&gt;&lt;m:t&gt;x&lt;/m:t&gt;&lt;/m:r&gt;&lt;/m:e&gt;&lt;m:sub&gt;&lt;m:r&gt;&lt;w:rPr&gt;&lt;w:rFonts w:ascii=&quot;Cambria Math&quot; w:h-ansi=&quot;Cambria Math&quot;/&gt;&lt;wx:font wx:val=&quot;Cambria Math&quot;/&gt;&lt;w:i/&gt;&lt;/w:rPr&gt;&lt;m:t&gt;(&lt;/m:t&gt;&lt;/m:r&gt;&lt;m:r&gt;&lt;m:rPr&gt;&lt;m:sty m:val=&quot;bi&quot;/&gt;&lt;/m:rPr&gt;&lt;w:rPr&gt;&lt;w:rFonts w:ascii=&quot;Cambria Math&quot; w:h-ansi=&quot;Cambria Math&quot;/&gt;&lt;wx:font wx:val=&quot;Cambria Math&quot;/&gt;&lt;w:b/&gt;&lt;w:b-cs/&gt;&lt;w:i/&gt;&lt;/w:rPr&gt;&lt;m:t&gt;t&lt;/m:t&gt;&lt;/m:r&gt;&lt;m:r&gt;&lt;w:rPr&gt;&lt;w:rFonts w:ascii=&quot;Cambria Math&quot; w:h-ansi=&quot;Cambria Math&quot;/&gt;&lt;wx:font wx:val=&quot;Cambria Math&quot;/&gt;&lt;w:i/&gt;&lt;/w:rPr&gt;&lt;m:t&gt;)&lt;/m:t&gt;&lt;/m:r&gt;&lt;/m:sub&gt;&lt;m:sup&gt;&lt;m:r&gt;&lt;w:rPr&gt;&lt;w:rFonts w:ascii=&quot;Cambria Math&quot; w:h-ansi=&quot;Cambria Math&quot;/&gt;&lt;wx:font wx:val=&quot;Cambria Math&quot;/&gt;&lt;w:i/&gt;&lt;/w:rPr&gt;&lt;m:t&gt;'&lt;/m:t&gt;&lt;/m:r&gt;&lt;/m:sup&gt;&lt;/m:sSubSup&gt;&lt;m:r&gt;&lt;w:rPr&gt;&lt;w:rFonts w:ascii=&quot;Cambria Math&quot; w:h-ansi=&quot;Cambria Math&quot;/&gt;&lt;wx:font wx:val=&quot;Cambria Math&quot;/&gt;&lt;w:i/&gt;&lt;/w:rPr&gt;&lt;m:t&gt;=&lt;/m:t&gt;&lt;/m:r&gt;&lt;m:r&gt;&lt;m:rPr&gt;&lt;m:sty m:val=&quot;bi&quot;/&gt;&lt;/m:rPr&gt;&lt;w:rPr&gt;&lt;w:rFonts w:ascii=&quot;Cambria Math&quot; w:h-ansi=&quot;Cambria Math&quot;/&gt;&lt;wx:font wx:val=&quot;Cambria Math&quot;/&gt;&lt;w:b/&gt;&lt;w:b-cs/&gt;&lt;w:i/&gt;&lt;/w:rPr&gt;&lt;m:t&gt;0&lt;/m:t&gt;&lt;/m:r&gt;&lt;m:r&gt;&lt;w:rPr&gt;&lt;w:rFonts w:ascii=&quot;Cambria Math&quot; w:h-ansi=&quot;Cambria Math&quot;/&gt;&lt;wx:font wx:val=&quot;Cambria Math&quot;/&gt;&lt;w:i/&gt;&lt;/w:rPr&gt;&lt;m:t&gt;,&lt;/m:t&gt;&lt;/m:r&gt;&lt;m:r&gt;&lt;m:rPr&gt;&lt;m:sty m:val=&quot;bi&quot;/&gt;&lt;/m:rPr&gt;&lt;w:rPr&gt;&lt;w:rFonts w:ascii=&quot;Cambria Math&quot; w:h-ansi=&quot;Cambria Math&quot;/&gt;&lt;wx:font wx:val=&quot;Cambria Math&quot;/&gt;&lt;w:b/&gt;&lt;w:b-cs/&gt;&lt;w:i/&gt;&lt;/w:rPr&gt;&lt;m:t&gt;043&lt;/m:t&gt;&lt;/m:r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m:rPr&gt;&lt;m:sty m:val=&quot;bi&quot;/&gt;&lt;/m:rPr&gt;&lt;w:rPr&gt;&lt;w:rFonts w:ascii=&quot;Cambria Math&quot; w:h-ansi=&quot;Cambria Math&quot;/&gt;&lt;wx:font wx:val=&quot;Cambria Math&quot;/&gt;&lt;w:b/&gt;&lt;w:b-cs/&gt;&lt;w:i/&gt;&lt;/w:rPr&gt;&lt;m:t&gt;u&lt;/m:t&gt;&lt;/m:r&gt;&lt;/m:e&gt;&lt;m:sub&gt;&lt;m:d&gt;&lt;m:dPr&gt;&lt;m:ctrlPr&gt;&lt;w:rPr&gt;&lt;w:rFonts w:ascii=&quot;Cambria Math&quot; w:h-ansi=&quot;Cambria Math&quot;/&gt;&lt;wx:font wx:val=&quot;Cambria Math&quot;/&gt;&lt;w:i/&gt;&lt;/w:rPr&gt;&lt;/m:ctrlPr&gt;&lt;/m:dPr&gt;&lt;m:e&gt;&lt;m:r&gt;&lt;m:rPr&gt;&lt;m:sty m:val=&quot;bi&quot;/&gt;&lt;/m:rPr&gt;&lt;w:rPr&gt;&lt;w:rFonts w:ascii=&quot;Cambria Math&quot; w:h-ansi=&quot;Cambria Math&quot;/&gt;&lt;wx:font wx:val=&quot;Cambria Math&quot;/&gt;&lt;w:b/&gt;&lt;w:b-cs/&gt;&lt;w:i/&gt;&lt;/w:rPr&gt;&lt;m:t&gt;t&lt;/m:t&gt;&lt;/m:r&gt;&lt;/m:e&gt;&lt;/m:d&gt;&lt;/m:sub&gt;&lt;/m:sSub&gt;&lt;m:r&gt;&lt;w:rPr&gt;&lt;w:rFonts w:ascii=&quot;Cambria Math&quot; w:h-ansi=&quot;Cambria Math&quot;/&gt;&lt;wx:font wx:val=&quot;Cambria Math&quot;/&gt;&lt;w:i/&gt;&lt;/w:rPr&gt;&lt;m:t&gt;-&lt;/m:t&gt;&lt;/m:r&gt;&lt;m:r&gt;&lt;m:rPr&gt;&lt;m:sty m:val=&quot;bi&quot;/&gt;&lt;/m:rPr&gt;&lt;w:rPr&gt;&lt;w:rFonts w:ascii=&quot;Cambria Math&quot; w:h-ansi=&quot;Cambria Math&quot;/&gt;&lt;wx:font wx:val=&quot;Cambria Math&quot;/&gt;&lt;w:b/&gt;&lt;w:b-cs/&gt;&lt;w:i/&gt;&lt;/w:rPr&gt;&lt;m:t&gt;0&lt;/m:t&gt;&lt;/m:r&gt;&lt;m:r&gt;&lt;w:rPr&gt;&lt;w:rFonts w:ascii=&quot;Cambria Math&quot; w:h-ansi=&quot;Cambria Math&quot;/&gt;&lt;wx:font wx:val=&quot;Cambria Math&quot;/&gt;&lt;w:i/&gt;&lt;/w:rPr&gt;&lt;m:t&gt;,&lt;/m:t&gt;&lt;/m:r&gt;&lt;m:r&gt;&lt;m:rPr&gt;&lt;m:sty m:val=&quot;bi&quot;/&gt;&lt;/m:rPr&gt;&lt;w:rPr&gt;&lt;w:rFonts w:ascii=&quot;Cambria Math&quot; w:h-ansi=&quot;Cambria Math&quot;/&gt;&lt;wx:font wx:val=&quot;Cambria Math&quot;/&gt;&lt;w:b/&gt;&lt;w:b-cs/&gt;&lt;w:i/&gt;&lt;/w:rPr&gt;&lt;m:t&gt;203&lt;/m:t&gt;&lt;/m:r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m:rPr&gt;&lt;m:sty m:val=&quot;bi&quot;/&gt;&lt;/m:rPr&gt;&lt;w:rPr&gt;&lt;w:rFonts w:ascii=&quot;Cambria Math&quot; w:h-ansi=&quot;Cambria Math&quot;/&gt;&lt;wx:font wx:val=&quot;Cambria Math&quot;/&gt;&lt;w:b/&gt;&lt;w:b-cs/&gt;&lt;w:i/&gt;&lt;/w:rPr&gt;&lt;m:t&gt;x&lt;/m:t&gt;&lt;/m:r&gt;&lt;/m:e&gt;&lt;m:sub&gt;&lt;m:r&gt;&lt;w:rPr&gt;&lt;w:rFonts w:ascii=&quot;Cambria Math&quot; w:h-ansi=&quot;Cambria Math&quot;/&gt;&lt;wx:font wx:val=&quot;Cambria Math&quot;/&gt;&lt;w:i/&gt;&lt;/w:rPr&gt;&lt;m:t&gt;(&lt;/m:t&gt;&lt;/m:r&gt;&lt;m:r&gt;&lt;m:rPr&gt;&lt;m:sty m:val=&quot;bi&quot;/&gt;&lt;/m:rPr&gt;&lt;w:rPr&gt;&lt;w:rFonts w:ascii=&quot;Cambria Math&quot; w:h-ansi=&quot;Cambria Math&quot;/&gt;&lt;wx:font wx:val=&quot;Cambria Math&quot;/&gt;&lt;w:b/&gt;&lt;w:b-cs/&gt;&lt;w:i/&gt;&lt;/w:rPr&gt;&lt;m:t&gt;t&lt;/m:t&gt;&lt;/m:r&gt;&lt;m:r&gt;&lt;w:rPr&gt;&lt;w:rFonts w:ascii=&quot;Cambria Math&quot; w:h-ansi=&quot;Cambria Math&quot;/&gt;&lt;wx:font wx:val=&quot;Cambria Math&quot;/&gt;&lt;w:i/&gt;&lt;/w:rPr&gt;&lt;m:t&gt;)&lt;/m:t&gt;&lt;/m:r&gt;&lt;/m:sub&gt;&lt;/m:sSub&gt;&lt;/m:oMath&gt;&lt;/m:oMathPara&gt;&lt;/w:p&gt;&lt;w:sectPr wsp:rsidR=&quot;00000000&quot; wsp:rsidRPr=&quot;00B81B42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0" o:title="" chromakey="white"/>
          </v:shape>
        </w:pict>
      </w:r>
      <w:r w:rsidRPr="00FE081A">
        <w:br/>
      </w:r>
    </w:p>
    <w:p w14:paraId="37E4941A" w14:textId="77777777" w:rsidR="00FE081A" w:rsidRPr="003453D2" w:rsidRDefault="00FE081A" w:rsidP="00FE081A">
      <w:pPr>
        <w:pStyle w:val="definice"/>
      </w:pPr>
      <w:r>
        <w:t>c)</w:t>
      </w:r>
    </w:p>
    <w:p w14:paraId="79895F39" w14:textId="77777777" w:rsidR="0022651C" w:rsidRDefault="00FE081A" w:rsidP="00FE081A">
      <w:pPr>
        <w:pStyle w:val="definice"/>
      </w:pPr>
      <w:r w:rsidRPr="00FE081A">
        <w:pict w14:anchorId="6A6C94AF">
          <v:shape id="_x0000_i1046" type="#_x0000_t75" style="width:98pt;height:27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isplayBackgroundShape/&gt;&lt;w:stylePaneFormatFilter w:val=&quot;0000&quot;/&gt;&lt;w:defaultTabStop w:val=&quot;708&quot;/&gt;&lt;w:hyphenationZone w:val=&quot;425&quot;/&gt;&lt;w:drawingGridHorizontalSpacing w:val=&quot;0&quot;/&gt;&lt;w:drawingGridVerticalSpacing w:val=&quot;0&quot;/&gt;&lt;w:displayHorizontalDrawingGridEvery w:val=&quot;0&quot;/&gt;&lt;w:displayVerticalDrawingGridEvery w:val=&quot;0&quot;/&gt;&lt;w:useMarginsForDrawingGridOrigin/&gt;&lt;w:drawingGridHorizontalOrigin w:val=&quot;0&quot;/&gt;&lt;w:drawingGridVerticalOrigin w:val=&quot;0&quot;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adjustLineHeightInTable/&gt;&lt;w:breakWrappedTables/&gt;&lt;w:snapToGridInCell/&gt;&lt;w:wrapTextWithPunct/&gt;&lt;w:useAsianBreakRules/&gt;&lt;w:dontGrowAutofit/&gt;&lt;/w:compat&gt;&lt;wsp:rsids&gt;&lt;wsp:rsidRoot wsp:val=&quot;004C4261&quot;/&gt;&lt;wsp:rsid wsp:val=&quot;00135912&quot;/&gt;&lt;wsp:rsid wsp:val=&quot;00193C5A&quot;/&gt;&lt;wsp:rsid wsp:val=&quot;00231DA4&quot;/&gt;&lt;wsp:rsid wsp:val=&quot;00465421&quot;/&gt;&lt;wsp:rsid wsp:val=&quot;004C4261&quot;/&gt;&lt;wsp:rsid wsp:val=&quot;005E2474&quot;/&gt;&lt;wsp:rsid wsp:val=&quot;0074693A&quot;/&gt;&lt;wsp:rsid wsp:val=&quot;0097527C&quot;/&gt;&lt;wsp:rsid wsp:val=&quot;00983F5B&quot;/&gt;&lt;wsp:rsid wsp:val=&quot;009B6A6A&quot;/&gt;&lt;wsp:rsid wsp:val=&quot;00B7362F&quot;/&gt;&lt;wsp:rsid wsp:val=&quot;00D73260&quot;/&gt;&lt;wsp:rsid wsp:val=&quot;00EC2AC8&quot;/&gt;&lt;wsp:rsid wsp:val=&quot;00ED38EF&quot;/&gt;&lt;wsp:rsid wsp:val=&quot;00EE48A3&quot;/&gt;&lt;wsp:rsid wsp:val=&quot;00FD6D88&quot;/&gt;&lt;wsp:rsid wsp:val=&quot;00FE081A&quot;/&gt;&lt;/wsp:rsids&gt;&lt;/w:docPr&gt;&lt;w:body&gt;&lt;wx:sect&gt;&lt;w:p wsp:rsidR=&quot;00000000&quot; wsp:rsidRPr=&quot;00465421&quot; wsp:rsidRDefault=&quot;00465421&quot; wsp:rsidP=&quot;00465421&quot;&gt;&lt;m:oMathPara&gt;&lt;m:oMathParaPr&gt;&lt;m:jc m:val=&quot;left&quot;/&gt;&lt;/m:oMathParaPr&gt;&lt;m:oMath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m:rPr&gt;&lt;m:sty m:val=&quot;bi&quot;/&gt;&lt;/m:rPr&gt;&lt;w:rPr&gt;&lt;w:rFonts w:ascii=&quot;Cambria Math&quot; w:h-ansi=&quot;Cambria Math&quot;/&gt;&lt;wx:font wx:val=&quot;Cambria Math&quot;/&gt;&lt;w:b/&gt;&lt;w:b-cs/&gt;&lt;w:i/&gt;&lt;/w:rPr&gt;&lt;m:t&gt;x&lt;/m:t&gt;&lt;/m:r&gt;&lt;/m:e&gt;&lt;m:sub&gt;&lt;m:d&gt;&lt;m:dPr&gt;&lt;m:ctrlPr&gt;&lt;w:rPr&gt;&lt;w:rFonts w:ascii=&quot;Cambria Math&quot; w:h-ansi=&quot;Cambria Math&quot;/&gt;&lt;wx:font wx:val=&quot;Cambria Math&quot;/&gt;&lt;w:i/&gt;&lt;/w:rPr&gt;&lt;/m:ctrlPr&gt;&lt;/m:dPr&gt;&lt;m:e&gt;&lt;m:r&gt;&lt;m:rPr&gt;&lt;m:sty m:val=&quot;bi&quot;/&gt;&lt;/m:rPr&gt;&lt;w:rPr&gt;&lt;w:rFonts w:ascii=&quot;Cambria Math&quot; w:h-ansi=&quot;Cambria Math&quot;/&gt;&lt;wx:font wx:val=&quot;Cambria Math&quot;/&gt;&lt;w:b/&gt;&lt;w:b-cs/&gt;&lt;w:i/&gt;&lt;/w:rPr&gt;&lt;m:t&gt;t&lt;/m:t&gt;&lt;/m:r&gt;&lt;/m:e&gt;&lt;/m:d&gt;&lt;/m:sub&gt;&lt;/m:sSub&gt;&lt;m:r&gt;&lt;w:rPr&gt;&lt;w:rFonts w:ascii=&quot;Cambria Math&quot; w:h-ansi=&quot;Cambria Math&quot;/&gt;&lt;wx:font wx:val=&quot;Cambria Math&quot;/&gt;&lt;w:i/&gt;&lt;/w:rPr&gt;&lt;m:t&gt;=&lt;/m:t&gt;&lt;/m:r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m:rPr&gt;&lt;m:sty m:val=&quot;bi&quot;/&gt;&lt;/m:rPr&gt;&lt;w:rPr&gt;&lt;w:rFonts w:ascii=&quot;Cambria Math&quot; w:h-ansi=&quot;Cambria Math&quot;/&gt;&lt;wx:font wx:val=&quot;Cambria Math&quot;/&gt;&lt;w:b/&gt;&lt;w:b-cs/&gt;&lt;w:i/&gt;&lt;/w:rPr&gt;&lt;m:t&gt;k&lt;/m:t&gt;&lt;/m:r&gt;&lt;/m:e&gt;&lt;m:sub&gt;&lt;m:r&gt;&lt;w:rPr&gt;&lt;w:rFonts w:ascii=&quot;Cambria Math&quot; w:h-ansi=&quot;Cambria Math&quot;/&gt;&lt;wx:font wx:val=&quot;Cambria Math&quot;/&gt;&lt;w:i/&gt;&lt;/w:rPr&gt;&lt;m:t&gt;-&lt;/m:t&gt;&lt;/m:r&gt;&lt;m:r&gt;&lt;m:rPr&gt;&lt;m:sty m:val=&quot;bi&quot;/&gt;&lt;/m:rPr&gt;&lt;w:rPr&gt;&lt;w:rFonts w:ascii=&quot;Cambria Math&quot; w:h-ansi=&quot;Cambria Math&quot;/&gt;&lt;wx:font wx:val=&quot;Cambria Math&quot;/&gt;&lt;w:b/&gt;&lt;w:b-cs/&gt;&lt;w:i/&gt;&lt;/w:rPr&gt;&lt;m:t&gt;1&lt;/m:t&gt;&lt;/m:r&gt;&lt;/m:sub&gt;&lt;/m:sSub&gt;&lt;m:nary&gt;&lt;m:naryPr&gt;&lt;m:limLoc m:val=&quot;undOvr&quot;/&gt;&lt;m:subHide m:val=&quot;1&quot;/&gt;&lt;m:supHide m:val=&quot;1&quot;/&gt;&lt;m:ctrlPr&gt;&lt;w:rPr&gt;&lt;w:rFonts w:ascii=&quot;Cambria Math&quot; w:h-ansi=&quot;Cambria Math&quot;/&gt;&lt;wx:font wx:val=&quot;Cambria Math&quot;/&gt;&lt;w:i/&gt;&lt;/w:rPr&gt;&lt;/m:ctrlPr&gt;&lt;/m:naryPr&gt;&lt;m:sub/&gt;&lt;m:sup/&gt;&lt;m:e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m:rPr&gt;&lt;m:sty m:val=&quot;bi&quot;/&gt;&lt;/m:rPr&gt;&lt;w:rPr&gt;&lt;w:rFonts w:ascii=&quot;Cambria Math&quot; w:h-ansi=&quot;Cambria Math&quot;/&gt;&lt;wx:font wx:val=&quot;Cambria Math&quot;/&gt;&lt;w:b/&gt;&lt;w:b-cs/&gt;&lt;w:i/&gt;&lt;/w:rPr&gt;&lt;m:t&gt;u&lt;/m:t&gt;&lt;/m:r&gt;&lt;/m:e&gt;&lt;m:sub&gt;&lt;m:r&gt;&lt;w:rPr&gt;&lt;w:rFonts w:ascii=&quot;Cambria Math&quot; w:h-ansi=&quot;Cambria Math&quot;/&gt;&lt;wx:font wx:val=&quot;Cambria Math&quot;/&gt;&lt;w:i/&gt;&lt;/w:rPr&gt;&lt;m:t&gt;(&lt;/m:t&gt;&lt;/m:r&gt;&lt;m:r&gt;&lt;m:rPr&gt;&lt;m:sty m:val=&quot;bi&quot;/&gt;&lt;/m:rPr&gt;&lt;w:rPr&gt;&lt;w:rFonts w:ascii=&quot;Cambria Math&quot; w:h-ansi=&quot;Cambria Math&quot;/&gt;&lt;wx:font wx:val=&quot;Cambria Math&quot;/&gt;&lt;w:b/&gt;&lt;w:b-cs/&gt;&lt;w:i/&gt;&lt;/w:rPr&gt;&lt;m:t&gt;t&lt;/m:t&gt;&lt;/m:r&gt;&lt;m:r&gt;&lt;w:rPr&gt;&lt;w:rFonts w:ascii=&quot;Cambria Math&quot; w:h-ansi=&quot;Cambria Math&quot;/&gt;&lt;wx:font wx:val=&quot;Cambria Math&quot;/&gt;&lt;w:i/&gt;&lt;/w:rPr&gt;&lt;m:t&gt;)&lt;/m:t&gt;&lt;/m:r&gt;&lt;/m:sub&gt;&lt;/m:sSub&gt;&lt;m:r&gt;&lt;m:rPr&gt;&lt;m:sty m:val=&quot;bi&quot;/&gt;&lt;/m:rPr&gt;&lt;w:rPr&gt;&lt;w:rFonts w:ascii=&quot;Cambria Math&quot; w:h-ansi=&quot;Cambria Math&quot;/&gt;&lt;wx:font wx:val=&quot;Cambria Math&quot;/&gt;&lt;w:b/&gt;&lt;w:b-cs/&gt;&lt;w:i/&gt;&lt;/w:rPr&gt;&lt;m:t&gt;dt&lt;/m:t&gt;&lt;/m:r&gt;&lt;/m:e&gt;&lt;/m:nary&gt;&lt;/m:oMath&gt;&lt;/m:oMathPara&gt;&lt;/w:p&gt;&lt;w:sectPr wsp:rsidR=&quot;00000000&quot; wsp:rsidRPr=&quot;00465421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1" o:title="" chromakey="white"/>
          </v:shape>
        </w:pict>
      </w:r>
    </w:p>
    <w:p w14:paraId="78B14250" w14:textId="2DA04BD1" w:rsidR="00FE081A" w:rsidRPr="009D5860" w:rsidRDefault="00FE081A" w:rsidP="00FE081A">
      <w:pPr>
        <w:pStyle w:val="definice"/>
      </w:pPr>
      <w:r w:rsidRPr="00FE081A">
        <w:pict w14:anchorId="2B46F06C">
          <v:shape id="_x0000_i1047" type="#_x0000_t75" style="width:112pt;height:27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isplayBackgroundShape/&gt;&lt;w:stylePaneFormatFilter w:val=&quot;0000&quot;/&gt;&lt;w:defaultTabStop w:val=&quot;708&quot;/&gt;&lt;w:hyphenationZone w:val=&quot;425&quot;/&gt;&lt;w:drawingGridHorizontalSpacing w:val=&quot;0&quot;/&gt;&lt;w:drawingGridVerticalSpacing w:val=&quot;0&quot;/&gt;&lt;w:displayHorizontalDrawingGridEvery w:val=&quot;0&quot;/&gt;&lt;w:displayVerticalDrawingGridEvery w:val=&quot;0&quot;/&gt;&lt;w:useMarginsForDrawingGridOrigin/&gt;&lt;w:drawingGridHorizontalOrigin w:val=&quot;0&quot;/&gt;&lt;w:drawingGridVerticalOrigin w:val=&quot;0&quot;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adjustLineHeightInTable/&gt;&lt;w:breakWrappedTables/&gt;&lt;w:snapToGridInCell/&gt;&lt;w:wrapTextWithPunct/&gt;&lt;w:useAsianBreakRules/&gt;&lt;w:dontGrowAutofit/&gt;&lt;/w:compat&gt;&lt;wsp:rsids&gt;&lt;wsp:rsidRoot wsp:val=&quot;004C4261&quot;/&gt;&lt;wsp:rsid wsp:val=&quot;00135912&quot;/&gt;&lt;wsp:rsid wsp:val=&quot;00193C5A&quot;/&gt;&lt;wsp:rsid wsp:val=&quot;00231DA4&quot;/&gt;&lt;wsp:rsid wsp:val=&quot;003E57A5&quot;/&gt;&lt;wsp:rsid wsp:val=&quot;004C4261&quot;/&gt;&lt;wsp:rsid wsp:val=&quot;005E2474&quot;/&gt;&lt;wsp:rsid wsp:val=&quot;0074693A&quot;/&gt;&lt;wsp:rsid wsp:val=&quot;0097527C&quot;/&gt;&lt;wsp:rsid wsp:val=&quot;00983F5B&quot;/&gt;&lt;wsp:rsid wsp:val=&quot;009B6A6A&quot;/&gt;&lt;wsp:rsid wsp:val=&quot;00B7362F&quot;/&gt;&lt;wsp:rsid wsp:val=&quot;00D73260&quot;/&gt;&lt;wsp:rsid wsp:val=&quot;00EC2AC8&quot;/&gt;&lt;wsp:rsid wsp:val=&quot;00ED38EF&quot;/&gt;&lt;wsp:rsid wsp:val=&quot;00EE48A3&quot;/&gt;&lt;wsp:rsid wsp:val=&quot;00FD6D88&quot;/&gt;&lt;wsp:rsid wsp:val=&quot;00FE081A&quot;/&gt;&lt;/wsp:rsids&gt;&lt;/w:docPr&gt;&lt;w:body&gt;&lt;wx:sect&gt;&lt;w:p wsp:rsidR=&quot;00000000&quot; wsp:rsidRPr=&quot;003E57A5&quot; wsp:rsidRDefault=&quot;003E57A5&quot; wsp:rsidP=&quot;003E57A5&quot;&gt;&lt;m:oMathPara&gt;&lt;m:oMathParaPr&gt;&lt;m:jc m:val=&quot;left&quot;/&gt;&lt;/m:oMathParaPr&gt;&lt;m:oMath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m:rPr&gt;&lt;m:sty m:val=&quot;bi&quot;/&gt;&lt;/m:rPr&gt;&lt;w:rPr&gt;&lt;w:rFonts w:ascii=&quot;Cambria Math&quot; w:h-ansi=&quot;Cambria Math&quot;/&gt;&lt;wx:font wx:val=&quot;Cambria Math&quot;/&gt;&lt;w:b/&gt;&lt;w:b-cs/&gt;&lt;w:i/&gt;&lt;/w:rPr&gt;&lt;m:t&gt;x&lt;/m:t&gt;&lt;/m:r&gt;&lt;/m:e&gt;&lt;m:sub&gt;&lt;m:d&gt;&lt;m:dPr&gt;&lt;m:ctrlPr&gt;&lt;w:rPr&gt;&lt;w:rFonts w:ascii=&quot;Cambria Math&quot; w:h-ansi=&quot;Cambria Math&quot;/&gt;&lt;wx:font wx:val=&quot;Cambria Math&quot;/&gt;&lt;w:i/&gt;&lt;/w:rPr&gt;&lt;/m:ctrlPr&gt;&lt;/m:dPr&gt;&lt;m:e&gt;&lt;m:r&gt;&lt;m:rPr&gt;&lt;m:sty m:val=&quot;bi&quot;/&gt;&lt;/m:rPr&gt;&lt;w:rPr&gt;&lt;w:rFonts w:ascii=&quot;Cambria Math&quot; w:h-ansi=&quot;Cambria Math&quot;/&gt;&lt;wx:font wx:val=&quot;Cambria Math&quot;/&gt;&lt;w:b/&gt;&lt;w:b-cs/&gt;&lt;w:i/&gt;&lt;/w:rPr&gt;&lt;m:t&gt;t&lt;/m:t&gt;&lt;/m:r&gt;&lt;/m:e&gt;&lt;/m:d&gt;&lt;/m:sub&gt;&lt;/m:sSub&gt;&lt;m:r&gt;&lt;w:rPr&gt;&lt;w:rFonts w:ascii=&quot;Cambria Math&quot; w:h-ansi=&quot;Cambria Math&quot;/&gt;&lt;wx:font wx:val=&quot;Cambria Math&quot;/&gt;&lt;w:i/&gt;&lt;/w:rPr&gt;&lt;m:t&gt;=&lt;/m:t&gt;&lt;/m:r&gt;&lt;m:r&gt;&lt;m:rPr&gt;&lt;m:sty m:val=&quot;bi&quot;/&gt;&lt;/m:rPr&gt;&lt;w:rPr&gt;&lt;w:rFonts w:ascii=&quot;Cambria Math&quot; w:h-ansi=&quot;Cambria Math&quot;/&gt;&lt;wx:font wx:val=&quot;Cambria Math&quot;/&gt;&lt;w:b/&gt;&lt;w:b-cs/&gt;&lt;w:i/&gt;&lt;/w:rPr&gt;&lt;m:t&gt;0&lt;/m:t&gt;&lt;/m:r&gt;&lt;m:r&gt;&lt;w:rPr&gt;&lt;w:rFonts w:ascii=&quot;Cambria Math&quot; w:h-ansi=&quot;Cambria Math&quot;/&gt;&lt;wx:font wx:val=&quot;Cambria Math&quot;/&gt;&lt;w:i/&gt;&lt;/w:rPr&gt;&lt;m:t&gt;,&lt;/m:t&gt;&lt;/m:r&gt;&lt;m:r&gt;&lt;m:rPr&gt;&lt;m:sty m:val=&quot;bi&quot;/&gt;&lt;/m:rPr&gt;&lt;w:rPr&gt;&lt;w:rFonts w:ascii=&quot;Cambria Math&quot; w:h-ansi=&quot;Cambria Math&quot;/&gt;&lt;wx:font wx:val=&quot;Cambria Math&quot;/&gt;&lt;w:b/&gt;&lt;w:b-cs/&gt;&lt;w:i/&gt;&lt;/w:rPr&gt;&lt;m:t&gt;125&lt;/m:t&gt;&lt;/m:r&gt;&lt;m:nary&gt;&lt;m:naryPr&gt;&lt;m:limLoc m:val=&quot;undOvr&quot;/&gt;&lt;m:subHide m:val=&quot;1&quot;/&gt;&lt;m:supHide m:val=&quot;1&quot;/&gt;&lt;m:ctrlPr&gt;&lt;w:rPr&gt;&lt;w:rFonts w:ascii=&quot;Cambria Math&quot; w:h-ansi=&quot;Cambria Math&quot;/&gt;&lt;wx:font wx:val=&quot;Cambria Math&quot;/&gt;&lt;w:i/&gt;&lt;/w:rPr&gt;&lt;/m:ctrlPr&gt;&lt;/m:naryPr&gt;&lt;m:sub/&gt;&lt;m:sup/&gt;&lt;m:e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m:rPr&gt;&lt;m:sty m:val=&quot;bi&quot;/&gt;&lt;/m:rPr&gt;&lt;w:rPr&gt;&lt;w:rFonts w:ascii=&quot;Cambria Math&quot; w:h-ansi=&quot;Cambria Math&quot;/&gt;&lt;wx:font wx:val=&quot;Cambria Math&quot;/&gt;&lt;w:b/&gt;&lt;w:b-cs/&gt;&lt;w:i/&gt;&lt;/w:rPr&gt;&lt;m:t&gt;u&lt;/m:t&gt;&lt;/m:r&gt;&lt;/m:e&gt;&lt;m:sub&gt;&lt;m:r&gt;&lt;w:rPr&gt;&lt;w:rFonts w:ascii=&quot;Cambria Math&quot; w:h-ansi=&quot;Cambria Math&quot;/&gt;&lt;wx:font wx:val=&quot;Cambria Math&quot;/&gt;&lt;w:i/&gt;&lt;/w:rPr&gt;&lt;m:t&gt;(&lt;/m:t&gt;&lt;/m:r&gt;&lt;m:r&gt;&lt;m:rPr&gt;&lt;m:sty m:val=&quot;bi&quot;/&gt;&lt;/m:rPr&gt;&lt;w:rPr&gt;&lt;w:rFonts w:ascii=&quot;Cambria Math&quot; w:h-ansi=&quot;Cambria Math&quot;/&gt;&lt;wx:font wx:val=&quot;Cambria Math&quot;/&gt;&lt;w:b/&gt;&lt;w:b-cs/&gt;&lt;w:i/&gt;&lt;/w:rPr&gt;&lt;m:t&gt;t&lt;/m:t&gt;&lt;/m:r&gt;&lt;m:r&gt;&lt;w:rPr&gt;&lt;w:rFonts w:ascii=&quot;Cambria Math&quot; w:h-ansi=&quot;Cambria Math&quot;/&gt;&lt;wx:font wx:val=&quot;Cambria Math&quot;/&gt;&lt;w:i/&gt;&lt;/w:rPr&gt;&lt;m:t&gt;)&lt;/m:t&gt;&lt;/m:r&gt;&lt;/m:sub&gt;&lt;/m:sSub&gt;&lt;m:r&gt;&lt;m:rPr&gt;&lt;m:sty m:val=&quot;bi&quot;/&gt;&lt;/m:rPr&gt;&lt;w:rPr&gt;&lt;w:rFonts w:ascii=&quot;Cambria Math&quot; w:h-ansi=&quot;Cambria Math&quot;/&gt;&lt;wx:font wx:val=&quot;Cambria Math&quot;/&gt;&lt;w:b/&gt;&lt;w:b-cs/&gt;&lt;w:i/&gt;&lt;/w:rPr&gt;&lt;m:t&gt;dt&lt;/m:t&gt;&lt;/m:r&gt;&lt;/m:e&gt;&lt;/m:nary&gt;&lt;/m:oMath&gt;&lt;/m:oMathPara&gt;&lt;/w:p&gt;&lt;w:sectPr wsp:rsidR=&quot;00000000&quot; wsp:rsidRPr=&quot;003E57A5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2" o:title="" chromakey="white"/>
          </v:shape>
        </w:pict>
      </w:r>
    </w:p>
    <w:p w14:paraId="4349FCF6" w14:textId="77777777" w:rsidR="00FE081A" w:rsidRPr="003453D2" w:rsidRDefault="00FE081A" w:rsidP="00FE081A">
      <w:pPr>
        <w:pStyle w:val="definice"/>
      </w:pPr>
    </w:p>
    <w:p w14:paraId="087A33A0" w14:textId="77777777" w:rsidR="00FE081A" w:rsidRDefault="00FE081A" w:rsidP="00FE081A">
      <w:pPr>
        <w:pStyle w:val="definice"/>
      </w:pPr>
      <w:r>
        <w:t>d)</w:t>
      </w:r>
    </w:p>
    <w:p w14:paraId="53A08337" w14:textId="58BA6553" w:rsidR="00FE081A" w:rsidRPr="003B772E" w:rsidRDefault="00FE081A" w:rsidP="00FE081A">
      <w:pPr>
        <w:pStyle w:val="definice"/>
        <w:rPr>
          <w:b w:val="0"/>
        </w:rPr>
      </w:pPr>
      <w:r w:rsidRPr="00FE081A">
        <w:pict w14:anchorId="273793D2">
          <v:shape id="_x0000_i1048" type="#_x0000_t75" style="width:453pt;height:74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isplayBackgroundShape/&gt;&lt;w:stylePaneFormatFilter w:val=&quot;0000&quot;/&gt;&lt;w:defaultTabStop w:val=&quot;708&quot;/&gt;&lt;w:hyphenationZone w:val=&quot;425&quot;/&gt;&lt;w:drawingGridHorizontalSpacing w:val=&quot;0&quot;/&gt;&lt;w:drawingGridVerticalSpacing w:val=&quot;0&quot;/&gt;&lt;w:displayHorizontalDrawingGridEvery w:val=&quot;0&quot;/&gt;&lt;w:displayVerticalDrawingGridEvery w:val=&quot;0&quot;/&gt;&lt;w:useMarginsForDrawingGridOrigin/&gt;&lt;w:drawingGridHorizontalOrigin w:val=&quot;0&quot;/&gt;&lt;w:drawingGridVerticalOrigin w:val=&quot;0&quot;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adjustLineHeightInTable/&gt;&lt;w:breakWrappedTables/&gt;&lt;w:snapToGridInCell/&gt;&lt;w:wrapTextWithPunct/&gt;&lt;w:useAsianBreakRules/&gt;&lt;w:dontGrowAutofit/&gt;&lt;/w:compat&gt;&lt;wsp:rsids&gt;&lt;wsp:rsidRoot wsp:val=&quot;004C4261&quot;/&gt;&lt;wsp:rsid wsp:val=&quot;00084405&quot;/&gt;&lt;wsp:rsid wsp:val=&quot;00135912&quot;/&gt;&lt;wsp:rsid wsp:val=&quot;00193C5A&quot;/&gt;&lt;wsp:rsid wsp:val=&quot;00231DA4&quot;/&gt;&lt;wsp:rsid wsp:val=&quot;004C4261&quot;/&gt;&lt;wsp:rsid wsp:val=&quot;005E2474&quot;/&gt;&lt;wsp:rsid wsp:val=&quot;0074693A&quot;/&gt;&lt;wsp:rsid wsp:val=&quot;0097527C&quot;/&gt;&lt;wsp:rsid wsp:val=&quot;00983F5B&quot;/&gt;&lt;wsp:rsid wsp:val=&quot;009B6A6A&quot;/&gt;&lt;wsp:rsid wsp:val=&quot;00B7362F&quot;/&gt;&lt;wsp:rsid wsp:val=&quot;00D73260&quot;/&gt;&lt;wsp:rsid wsp:val=&quot;00EC2AC8&quot;/&gt;&lt;wsp:rsid wsp:val=&quot;00ED38EF&quot;/&gt;&lt;wsp:rsid wsp:val=&quot;00EE48A3&quot;/&gt;&lt;wsp:rsid wsp:val=&quot;00FD6D88&quot;/&gt;&lt;wsp:rsid wsp:val=&quot;00FE081A&quot;/&gt;&lt;/wsp:rsids&gt;&lt;/w:docPr&gt;&lt;w:body&gt;&lt;wx:sect&gt;&lt;w:p wsp:rsidR=&quot;00000000&quot; wsp:rsidRPr=&quot;00084405&quot; wsp:rsidRDefault=&quot;00084405&quot; wsp:rsidP=&quot;00084405&quot;&gt;&lt;m:oMathPara&gt;&lt;m:oMathParaPr&gt;&lt;m:jc m:val=&quot;left&quot;/&gt;&lt;/m:oMathParaPr&gt;&lt;m:oMath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m:rPr&gt;&lt;m:sty m:val=&quot;bi&quot;/&gt;&lt;/m:rPr&gt;&lt;w:rPr&gt;&lt;w:rFonts w:ascii=&quot;Cambria Math&quot; w:h-ansi=&quot;Cambria Math&quot;/&gt;&lt;wx:font wx:val=&quot;Cambria Math&quot;/&gt;&lt;w:b/&gt;&lt;w:b-cs/&gt;&lt;w:i/&gt;&lt;/w:rPr&gt;&lt;m:t&gt;F&lt;/m:t&gt;&lt;/m:r&gt;&lt;/m:e&gt;&lt;m:sub&gt;&lt;m:r&gt;&lt;m:rPr&gt;&lt;m:sty m:val=&quot;bi&quot;/&gt;&lt;/m:rPr&gt;&lt;w:rPr&gt;&lt;w:rFonts w:ascii=&quot;Cambria Math&quot; w:h-ansi=&quot;Cambria Math&quot;/&gt;&lt;wx:font wx:val=&quot;Cambria Math&quot;/&gt;&lt;w:b/&gt;&lt;w:b-cs/&gt;&lt;w:i/&gt;&lt;/w:rPr&gt;&lt;m:t&gt;c&lt;/m:t&gt;&lt;/m:r&gt;&lt;m:r&gt;&lt;w:rPr&gt;&lt;w:rFonts w:ascii=&quot;Cambria Math&quot; w:h-ansi=&quot;Cambria Math&quot;/&gt;&lt;wx:font wx:val=&quot;Cambria Math&quot;/&gt;&lt;w:i/&gt;&lt;/w:rPr&gt;&lt;m:t&gt;(&lt;/m:t&gt;&lt;/m:r&gt;&lt;m:r&gt;&lt;m:rPr&gt;&lt;m:sty m:val=&quot;bi&quot;/&gt;&lt;/m:rPr&gt;&lt;w:rPr&gt;&lt;w:rFonts w:ascii=&quot;Cambria Math&quot; w:h-ansi=&quot;Cambria Math&quot;/&gt;&lt;wx:font wx:val=&quot;Cambria Math&quot;/&gt;&lt;w:b/&gt;&lt;w:b-cs/&gt;&lt;w:i/&gt;&lt;/w:rPr&gt;&lt;m:t&gt;p&lt;/m:t&gt;&lt;/m:r&gt;&lt;m:r&gt;&lt;w:rPr&gt;&lt;w:rFonts w:ascii=&quot;Cambria Math&quot; w:h-ansi=&quot;Cambria Math&quot;/&gt;&lt;wx:font wx:val=&quot;Cambria Math&quot;/&gt;&lt;w:i/&gt;&lt;/w:rPr&gt;&lt;m:t&gt;)&lt;/m:t&gt;&lt;/m:r&gt;&lt;/m:sub&gt;&lt;/m:sSub&gt;&lt;m:r&gt;&lt;w:rPr&gt;&lt;w:rFonts w:ascii=&quot;Cambria Math&quot; w:h-ansi=&quot;Cambria Math&quot;/&gt;&lt;wx:font wx:val=&quot;Cambria Math&quot;/&gt;&lt;w:i/&gt;&lt;/w:rPr&gt;&lt;m:t&gt;=&lt;/m:t&gt;&lt;/m:r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m:rPr&gt;&lt;m:sty m:val=&quot;bi&quot;/&gt;&lt;/m:rPr&gt;&lt;w:rPr&gt;&lt;w:rFonts w:ascii=&quot;Cambria Math&quot; w:h-ansi=&quot;Cambria Math&quot;/&gt;&lt;wx:font wx:val=&quot;Cambria Math&quot;/&gt;&lt;w:b/&gt;&lt;w:b-cs/&gt;&lt;w:i/&gt;&lt;/w:rPr&gt;&lt;m:t&gt;F&lt;/m:t&gt;&lt;/m:r&gt;&lt;/m:e&gt;&lt;m:sub&gt;&lt;m:r&gt;&lt;m:rPr&gt;&lt;m:sty m:val=&quot;bi&quot;/&gt;&lt;/m:rPr&gt;&lt;w:rPr&gt;&lt;w:rFonts w:ascii=&quot;Cambria Math&quot; w:h-ansi=&quot;Cambria Math&quot;/&gt;&lt;wx:font wx:val=&quot;Cambria Math&quot;/&gt;&lt;w:b/&gt;&lt;w:b-cs/&gt;&lt;w:i/&gt;&lt;/w:rPr&gt;&lt;m:t&gt;a&lt;/m:t&gt;&lt;/m:r&gt;&lt;m:r&gt;&lt;w:rPr&gt;&lt;w:rFonts w:ascii=&quot;Cambria Math&quot; w:h-ansi=&quot;Cambria Math&quot;/&gt;&lt;wx:font wx:val=&quot;Cambria Math&quot;/&gt;&lt;w:i/&gt;&lt;/w:rPr&gt;&lt;m:t&gt;(&lt;/m:t&gt;&lt;/m:r&gt;&lt;m:r&gt;&lt;m:rPr&gt;&lt;m:sty m:val=&quot;bi&quot;/&gt;&lt;/m:rPr&gt;&lt;w:rPr&gt;&lt;w:rFonts w:ascii=&quot;Cambria Math&quot; w:h-ansi=&quot;Cambria Math&quot;/&gt;&lt;wx:font wx:val=&quot;Cambria Math&quot;/&gt;&lt;w:b/&gt;&lt;w:b-cs/&gt;&lt;w:i/&gt;&lt;/w:rPr&gt;&lt;m:t&gt;p&lt;/m:t&gt;&lt;/m:r&gt;&lt;m:r&gt;&lt;w:rPr&gt;&lt;w:rFonts w:ascii=&quot;Cambria Math&quot; w:h-ansi=&quot;Cambria Math&quot;/&gt;&lt;wx:font wx:val=&quot;Cambria Math&quot;/&gt;&lt;w:i/&gt;&lt;/w:rPr&gt;&lt;m:t&gt;)&lt;/m:t&gt;&lt;/m:r&gt;&lt;/m:sub&gt;&lt;/m:sSub&gt;&lt;m:r&gt;&lt;w:rPr&gt;&lt;w:rFonts w:ascii=&quot;Cambria Math&quot; w:h-ansi=&quot;Cambria Math&quot;/&gt;&lt;wx:font wx:val=&quot;Cambria Math&quot;/&gt;&lt;w:i/&gt;&lt;/w:rPr&gt;&lt;m:t&gt;*&lt;/m:t&gt;&lt;/m:r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m:rPr&gt;&lt;m:sty m:val=&quot;bi&quot;/&gt;&lt;/m:rPr&gt;&lt;w:rPr&gt;&lt;w:rFonts w:ascii=&quot;Cambria Math&quot; w:h-ansi=&quot;Cambria Math&quot;/&gt;&lt;wx:font wx:val=&quot;Cambria Math&quot;/&gt;&lt;w:b/&gt;&lt;w:b-cs/&gt;&lt;w:i/&gt;&lt;/w:rPr&gt;&lt;m:t&gt;F&lt;/m:t&gt;&lt;/m:r&gt;&lt;/m:e&gt;&lt;m:sub&gt;&lt;m:r&gt;&lt;m:rPr&gt;&lt;m:sty m:val=&quot;bi&quot;/&gt;&lt;/m:rPr&gt;&lt;w:rPr&gt;&lt;w:rFonts w:ascii=&quot;Cambria Math&quot; w:h-ansi=&quot;Cambria Math&quot;/&gt;&lt;wx:font wx:val=&quot;Cambria Math&quot;/&gt;&lt;w:b/&gt;&lt;w:b-cs/&gt;&lt;w:i/&gt;&lt;/w:rPr&gt;&lt;m:t&gt;b&lt;/m:t&gt;&lt;/m:r&gt;&lt;m:d&gt;&lt;m:dPr&gt;&lt;m:ctrlPr&gt;&lt;w:rPr&gt;&lt;w:rFonts w:ascii=&quot;Cambria Math&quot; w:h-ansi=&quot;Cambria Math&quot;/&gt;&lt;wx:font wx:val=&quot;Cambria Math&quot;/&gt;&lt;w:i/&gt;&lt;/w:rPr&gt;&lt;/m:ctrlPr&gt;&lt;/m:dPr&gt;&lt;m:e&gt;&lt;m:r&gt;&lt;m:rPr&gt;&lt;m:sty m:val=&quot;bi&quot;/&gt;&lt;/m:rPr&gt;&lt;w:rPr&gt;&lt;w:rFonts w:ascii=&quot;Cambria Math&quot; w:h-ansi=&quot;Cambria Math&quot;/&gt;&lt;wx:font wx:val=&quot;Cambria Math&quot;/&gt;&lt;w:b/&gt;&lt;w:b-cs/&gt;&lt;w:i/&gt;&lt;/w:rPr&gt;&lt;m:t&gt;p&lt;/m:t&gt;&lt;/m:r&gt;&lt;/m:e&gt;&lt;/m:d&gt;&lt;/m:sub&gt;&lt;/m:sSub&gt;&lt;m:r&gt;&lt;w:rPr&gt;&lt;w:rFonts w:ascii=&quot;Cambria Math&quot; w:h-ansi=&quot;Cambria Math&quot;/&gt;&lt;wx:font wx:val=&quot;Cambria Math&quot;/&gt;&lt;w:i/&gt;&lt;/w:rPr&gt;&lt;m:t&gt;=&lt;/m:t&gt;&lt;/m:r&gt;&lt;m:f&gt;&lt;m:fPr&gt;&lt;m:ctrlPr&gt;&lt;w:rPr&gt;&lt;w:rFonts w:ascii=&quot;Cambria Math&quot; w:h-ansi=&quot;Cambria Math&quot;/&gt;&lt;wx:font wx:val=&quot;Cambria Math&quot;/&gt;&lt;w:i/&gt;&lt;/w:rPr&gt;&lt;/m:ctrlPr&gt;&lt;/m:fPr&gt;&lt;m:num&gt;&lt;m:r&gt;&lt;m:rPr&gt;&lt;m:sty m:val=&quot;bi&quot;/&gt;&lt;/m:rPr&gt;&lt;w:rPr&gt;&lt;w:rFonts w:ascii=&quot;Cambria Math&quot; w:h-ansi=&quot;Cambria Math&quot;/&gt;&lt;wx:font wx:val=&quot;Cambria Math&quot;/&gt;&lt;w:b/&gt;&lt;w:b-cs/&gt;&lt;w:i/&gt;&lt;/w:rPr&gt;&lt;m:t&gt;1&lt;/m:t&gt;&lt;/m:r&gt;&lt;/m:num&gt;&lt;m:den&gt;&lt;m:r&gt;&lt;m:rPr&gt;&lt;m:sty m:val=&quot;bi&quot;/&gt;&lt;/m:rPr&gt;&lt;w:rPr&gt;&lt;w:rFonts w:ascii=&quot;Cambria Math&quot; w:h-ansi=&quot;Cambria Math&quot;/&gt;&lt;wx:font wx:val=&quot;Cambria Math&quot;/&gt;&lt;w:b/&gt;&lt;w:b-cs/&gt;&lt;w:i/&gt;&lt;/w:rPr&gt;&lt;m:t&gt;15&lt;/m:t&gt;&lt;/m:r&gt;&lt;m:r&gt;&lt;w:rPr&gt;&lt;w:rFonts w:ascii=&quot;Cambria Math&quot; w:h-ansi=&quot;Cambria Math&quot;/&gt;&lt;wx:font wx:val=&quot;Cambria Math&quot;/&gt;&lt;w:i/&gt;&lt;/w:rPr&gt;&lt;m:t&gt;,&lt;/m:t&gt;&lt;/m:r&gt;&lt;m:r&gt;&lt;m:rPr&gt;&lt;m:sty m:val=&quot;bi&quot;/&gt;&lt;/m:rPr&gt;&lt;w:rPr&gt;&lt;w:rFonts w:ascii=&quot;Cambria Math&quot; w:h-ansi=&quot;Cambria Math&quot;/&gt;&lt;wx:font wx:val=&quot;Cambria Math&quot;/&gt;&lt;w:b/&gt;&lt;w:b-cs/&gt;&lt;w:i/&gt;&lt;/w:rPr&gt;&lt;m:t&gt;5&lt;/m:t&gt;&lt;/m:r&gt;&lt;m:r&gt;&lt;m:rPr&gt;&lt;m:sty m:val=&quot;bi&quot;/&gt;&lt;/m:rPr&gt;&lt;w:rPr&gt;&lt;w:rFonts w:ascii=&quot;Cambria Math&quot; w:h-ansi=&quot;Cambria Math&quot;/&gt;&lt;wx:font wx:val=&quot;Cambria Math&quot;/&gt;&lt;w:b/&gt;&lt;w:b-cs/&gt;&lt;w:i/&gt;&lt;/w:rPr&gt;&lt;m:t&gt;p&lt;/m:t&gt;&lt;/m:r&gt;&lt;m:r&gt;&lt;w:rPr&gt;&lt;w:rFonts w:ascii=&quot;Cambria Math&quot; w:h-ansi=&quot;Cambria Math&quot;/&gt;&lt;wx:font wx:val=&quot;Cambria Math&quot;/&gt;&lt;w:i/&gt;&lt;/w:rPr&gt;&lt;m:t&gt;+&lt;/m:t&gt;&lt;/m:r&gt;&lt;m:r&gt;&lt;m:rPr&gt;&lt;m:sty m:val=&quot;bi&quot;/&gt;&lt;/m:rPr&gt;&lt;w:rPr&gt;&lt;w:rFonts w:ascii=&quot;Cambria Math&quot; w:h-ansi=&quot;Cambria Math&quot;/&gt;&lt;wx:font wx:val=&quot;Cambria Math&quot;/&gt;&lt;w:b/&gt;&lt;w:b-cs/&gt;&lt;w:i/&gt;&lt;/w:rPr&gt;&lt;m:t&gt;4&lt;/m:t&gt;&lt;/m:r&gt;&lt;m:r&gt;&lt;w:rPr&gt;&lt;w:rFonts w:ascii=&quot;Cambria Math&quot; w:h-ansi=&quot;Cambria Math&quot;/&gt;&lt;wx:font wx:val=&quot;Cambria Math&quot;/&gt;&lt;w:i/&gt;&lt;/w:rPr&gt;&lt;m:t&gt;,&lt;/m:t&gt;&lt;/m:r&gt;&lt;m:r&gt;&lt;m:rPr&gt;&lt;m:sty m:val=&quot;bi&quot;/&gt;&lt;/m:rPr&gt;&lt;w:rPr&gt;&lt;w:rFonts w:ascii=&quot;Cambria Math&quot; w:h-ansi=&quot;Cambria Math&quot;/&gt;&lt;wx:font wx:val=&quot;Cambria Math&quot;/&gt;&lt;w:b/&gt;&lt;w:b-cs/&gt;&lt;w:i/&gt;&lt;/w:rPr&gt;&lt;m:t&gt;1&lt;/m:t&gt;&lt;/m:r&gt;&lt;/m:den&gt;&lt;/m:f&gt;&lt;m:r&gt;&lt;w:rPr&gt;&lt;w:rFonts w:ascii=&quot;Cambria Math&quot; w:h-ansi=&quot;Cambria Math&quot;/&gt;&lt;wx:font wx:val=&quot;Cambria Math&quot;/&gt;&lt;w:i/&gt;&lt;/w:rPr&gt;&lt;m:t&gt;Ã—&lt;/m:t&gt;&lt;/m:r&gt;&lt;m:f&gt;&lt;m:fPr&gt;&lt;m:ctrlPr&gt;&lt;w:rPr&gt;&lt;w:rFonts w:ascii=&quot;Cambria Math&quot; w:h-ansi=&quot;Cambria Math&quot;/&gt;&lt;wx:font wx:val=&quot;Cambria Math&quot;/&gt;&lt;w:i/&gt;&lt;/w:rPr&gt;&lt;/m:ctrlPr&gt;&lt;/m:fPr&gt;&lt;m:num&gt;&lt;m:r&gt;&lt;m:rPr&gt;&lt;m:sty m:val=&quot;bi&quot;/&gt;&lt;/m:rPr&gt;&lt;w:rPr&gt;&lt;w:rFonts w:ascii=&quot;Cambria Math&quot; w:h-ansi=&quot;Cambria Math&quot;/&gt;&lt;wx:font wx:val=&quot;Cambria Math&quot;/&gt;&lt;w:b/&gt;&lt;w:b-cs/&gt;&lt;w:i/&gt;&lt;/w:rPr&gt;&lt;m:t&gt;1&lt;/m:t&gt;&lt;/m:r&gt;&lt;/m:num&gt;&lt;m:den&gt;&lt;m:r&gt;&lt;m:rPr&gt;&lt;m:sty m:val=&quot;bi&quot;/&gt;&lt;/m:rPr&gt;&lt;w:rPr&gt;&lt;w:rFonts w:ascii=&quot;Cambria Math&quot; w:h-ansi=&quot;Cambria Math&quot;/&gt;&lt;wx:font wx:val=&quot;Cambria Math&quot;/&gt;&lt;w:b/&gt;&lt;w:b-cs/&gt;&lt;w:i/&gt;&lt;/w:rPr&gt;&lt;m:t&gt;23&lt;/m:t&gt;&lt;/m:r&gt;&lt;m:r&gt;&lt;w:rPr&gt;&lt;w:rFonts w:ascii=&quot;Cambria Math&quot; w:h-ansi=&quot;Cambria Math&quot;/&gt;&lt;wx:font wx:val=&quot;Cambria Math&quot;/&gt;&lt;w:i/&gt;&lt;/w:rPr&gt;&lt;m:t&gt;,&lt;/m:t&gt;&lt;/m:r&gt;&lt;m:r&gt;&lt;m:rPr&gt;&lt;m:sty m:val=&quot;bi&quot;/&gt;&lt;/m:rPr&gt;&lt;w:rPr&gt;&lt;w:rFonts w:ascii=&quot;Cambria Math&quot; w:h-ansi=&quot;Cambria Math&quot;/&gt;&lt;wx:font wx:val=&quot;Cambria Math&quot;/&gt;&lt;w:b/&gt;&lt;w:b-cs/&gt;&lt;w:i/&gt;&lt;/w:rPr&gt;&lt;m:t&gt;2&lt;/m:t&gt;&lt;/m:r&gt;&lt;m:r&gt;&lt;m:rPr&gt;&lt;m:sty m:val=&quot;bi&quot;/&gt;&lt;/m:rPr&gt;&lt;w:rPr&gt;&lt;w:rFonts w:ascii=&quot;Cambria Math&quot; w:h-ansi=&quot;Cambria Math&quot;/&gt;&lt;wx:font wx:val=&quot;Cambria Math&quot;/&gt;&lt;w:b/&gt;&lt;w:b-cs/&gt;&lt;w:i/&gt;&lt;/w:rPr&gt;&lt;m:t&gt;p&lt;/m:t&gt;&lt;/m:r&gt;&lt;m:r&gt;&lt;w:rPr&gt;&lt;w:rFonts w:ascii=&quot;Cambria Math&quot; w:h-ansi=&quot;Cambria Math&quot;/&gt;&lt;wx:font wx:val=&quot;Cambria Math&quot;/&gt;&lt;w:i/&gt;&lt;/w:rPr&gt;&lt;m:t&gt;+&lt;/m:t&gt;&lt;/m:r&gt;&lt;m:r&gt;&lt;m:rPr&gt;&lt;m:sty m:val=&quot;bi&quot;/&gt;&lt;/m:rPr&gt;&lt;w:rPr&gt;&lt;w:rFonts w:ascii=&quot;Cambria Math&quot; w:h-ansi=&quot;Cambria Math&quot;/&gt;&lt;wx:font wx:val=&quot;Cambria Math&quot;/&gt;&lt;w:b/&gt;&lt;w:b-cs/&gt;&lt;w:i/&gt;&lt;/w:rPr&gt;&lt;m:t&gt;4&lt;/m:t&gt;&lt;/m:r&gt;&lt;m:r&gt;&lt;w:rPr&gt;&lt;w:rFonts w:ascii=&quot;Cambria Math&quot; w:h-ansi=&quot;Cambria Math&quot;/&gt;&lt;wx:font wx:val=&quot;Cambria Math&quot;/&gt;&lt;w:i/&gt;&lt;/w:rPr&gt;&lt;m:t&gt;,&lt;/m:t&gt;&lt;/m:r&gt;&lt;m:r&gt;&lt;m:rPr&gt;&lt;m:sty m:val=&quot;bi&quot;/&gt;&lt;/m:rPr&gt;&lt;w:rPr&gt;&lt;w:rFonts w:ascii=&quot;Cambria Math&quot; w:h-ansi=&quot;Cambria Math&quot;/&gt;&lt;wx:font wx:val=&quot;Cambria Math&quot;/&gt;&lt;w:b/&gt;&lt;w:b-cs/&gt;&lt;w:i/&gt;&lt;/w:rPr&gt;&lt;m:t&gt;7&lt;/m:t&gt;&lt;/m:r&gt;&lt;/m:den&gt;&lt;/m:f&gt;&lt;m:r&gt;&lt;w:rPr&gt;&lt;w:rFonts w:ascii=&quot;Cambria Math&quot; w:h-ansi=&quot;Cambria Math&quot;/&gt;&lt;wx:font wx:val=&quot;Cambria Math&quot;/&gt;&lt;w:i/&gt;&lt;/w:rPr&gt;&lt;m:t&gt;== &lt;/m:t&gt;&lt;/m:r&gt;&lt;m:f&gt;&lt;m:fPr&gt;&lt;m:ctrlPr&gt;&lt;w:rPr&gt;&lt;w:rFonts w:ascii=&quot;Cambria Math&quot; w:h-ansi=&quot;Cambria Math&quot;/&gt;&lt;wx:font wx:val=&quot;Cambria Math&quot;/&gt;&lt;w:i/&gt;&lt;/w:rPr&gt;&lt;/m:ctrlPr&gt;&lt;/m:fPr&gt;&lt;m:num&gt;&lt;m:r&gt;&lt;m:rPr&gt;&lt;m:sty m:val=&quot;bi&quot;/&gt;&lt;/m:rPr&gt;&lt;w:rPr&gt;&lt;w:rFonts w:ascii=&quot;Cambria Math&quot; w:h-ansi=&quot;Cambria Math&quot;/&gt;&lt;wx:font wx:val=&quot;Cambria Math&quot;/&gt;&lt;w:b/&gt;&lt;w:b-cs/&gt;&lt;w:i/&gt;&lt;/w:rPr&gt;&lt;m:t&gt;1&lt;/m:t&gt;&lt;/m:r&gt;&lt;/m:num&gt;&lt;m:den&gt;&lt;m:sSup&gt;&lt;m:sSupPr&gt;&lt;m:ctrlPr&gt;&lt;w:rPr&gt;&lt;w:rFonts w:ascii=&quot;Cambria Math&quot; w:h-ansi=&quot;Cambria Math&quot;/&gt;&lt;wx:font wx:val=&quot;Cambria Math&quot;/&gt;&lt;w:i/&gt;&lt;/w:rPr&gt;&lt;/m:ctrlPr&gt;&lt;/m:sSupPr&gt;&lt;m:e&gt;&lt;m:r&gt;&lt;m:rPr&gt;&lt;m:sty m:val=&quot;bi&quot;/&gt;&lt;/m:rPr&gt;&lt;w:rPr&gt;&lt;w:rFonts w:ascii=&quot;Cambria Math&quot; w:h-ansi=&quot;Cambria Math&quot;/&gt;&lt;wx:font wx:val=&quot;Cambria Math&quot;/&gt;&lt;w:b/&gt;&lt;w:b-cs/&gt;&lt;w:i/&gt;&lt;/w:rPr&gt;&lt;m:t&gt;359&lt;/m:t&gt;&lt;/m:r&gt;&lt;m:r&gt;&lt;w:rPr&gt;&lt;w:rFonts w:ascii=&quot;Cambria Math&quot; w:h-ansi=&quot;Cambria Math&quot;/&gt;&lt;wx:font wx:val=&quot;Cambria Math&quot;/&gt;&lt;w:i/&gt;&lt;/w:rPr&gt;&lt;m:t&gt;,&lt;/m:t&gt;&lt;/m:r&gt;&lt;m:r&gt;&lt;m:rPr&gt;&lt;m:sty m:val=&quot;bi&quot;/&gt;&lt;/m:rPr&gt;&lt;w:rPr&gt;&lt;w:rFonts w:ascii=&quot;Cambria Math&quot; w:h-ansi=&quot;Cambria Math&quot;/&gt;&lt;wx:font wx:val=&quot;Cambria Math&quot;/&gt;&lt;w:b/&gt;&lt;w:b-cs/&gt;&lt;w:i/&gt;&lt;/w:rPr&gt;&lt;m:t&gt;6&lt;/m:t&gt;&lt;/m:r&gt;&lt;m:r&gt;&lt;m:rPr&gt;&lt;m:sty m:val=&quot;bi&quot;/&gt;&lt;/m:rPr&gt;&lt;w:rPr&gt;&lt;w:rFonts w:ascii=&quot;Cambria Math&quot; w:h-ansi=&quot;Cambria Math&quot;/&gt;&lt;wx:font wx:val=&quot;Cambria Math&quot;/&gt;&lt;w:b/&gt;&lt;w:b-cs/&gt;&lt;w:i/&gt;&lt;/w:rPr&gt;&lt;m:t&gt;p&lt;/m:t&gt;&lt;/m:r&gt;&lt;/m:e&gt;&lt;m:sup&gt;&lt;m:r&gt;&lt;m:rPr&gt;&lt;m:sty m:val=&quot;bi&quot;/&gt;&lt;/m:rPr&gt;&lt;w:rPr&gt;&lt;w:rFonts w:ascii=&quot;Cambria Math&quot; w:h-ansi=&quot;Cambria Math&quot;/&gt;&lt;wx:font wx:val=&quot;Cambria Math&quot;/&gt;&lt;w:b/&gt;&lt;w:b-cs/&gt;&lt;w:i/&gt;&lt;/w:rPr&gt;&lt;m:t&gt;2&lt;/m:t&gt;&lt;/m:r&gt;&lt;/m:sup&gt;&lt;/m:sSup&gt;&lt;m:r&gt;&lt;w:rPr&gt;&lt;w:rFonts w:ascii=&quot;Cambria Math&quot; w:h-ansi=&quot;Cambria Math&quot;/&gt;&lt;wx:font wx:val=&quot;Cambria Math&quot;/&gt;&lt;w:i/&gt;&lt;/w:rPr&gt;&lt;m:t&gt;+&lt;/m:t&gt;&lt;/m:r&gt;&lt;m:r&gt;&lt;m:rPr&gt;&lt;m:sty m:val=&quot;bi&quot;/&gt;&lt;/m:rPr&gt;&lt;w:rPr&gt;&lt;w:rFonts w:ascii=&quot;Cambria Math&quot; w:h-ansi=&quot;Cambria Math&quot;/&gt;&lt;wx:font wx:val=&quot;Cambria Math&quot;/&gt;&lt;w:b/&gt;&lt;w:b-cs/&gt;&lt;w:i/&gt;&lt;/w:rPr&gt;&lt;m:t&gt;167&lt;/m:t&gt;&lt;/m:r&gt;&lt;m:r&gt;&lt;w:rPr&gt;&lt;w:rFonts w:ascii=&quot;Cambria Math&quot; w:h-ansi=&quot;Cambria Math&quot;/&gt;&lt;wx:font wx:val=&quot;Cambria Math&quot;/&gt;&lt;w:i/&gt;&lt;/w:rPr&gt;&lt;m:t&gt;,&lt;/m:t&gt;&lt;/m:r&gt;&lt;m:r&gt;&lt;m:rPr&gt;&lt;m:sty m:val=&quot;bi&quot;/&gt;&lt;/m:rPr&gt;&lt;w:rPr&gt;&lt;w:rFonts w:ascii=&quot;Cambria Math&quot; w:h-ansi=&quot;Cambria Math&quot;/&gt;&lt;wx:font wx:val=&quot;Cambria Math&quot;/&gt;&lt;w:b/&gt;&lt;w:b-cs/&gt;&lt;w:i/&gt;&lt;/w:rPr&gt;&lt;m:t&gt;97&lt;/m:t&gt;&lt;/m:r&gt;&lt;m:r&gt;&lt;m:rPr&gt;&lt;m:sty m:val=&quot;bi&quot;/&gt;&lt;/m:rPr&gt;&lt;w:rPr&gt;&lt;w:rFonts w:ascii=&quot;Cambria Math&quot; w:h-ansi=&quot;Cambria Math&quot;/&gt;&lt;wx:font wx:val=&quot;Cambria Math&quot;/&gt;&lt;w:b/&gt;&lt;w:b-cs/&gt;&lt;w:i/&gt;&lt;/w:rPr&gt;&lt;m:t&gt;p&lt;/m:t&gt;&lt;/m:r&gt;&lt;m:r&gt;&lt;w:rPr&gt;&lt;w:rFonts w:ascii=&quot;Cambria Math&quot; w:h-ansi=&quot;Cambria Math&quot;/&gt;&lt;wx:font wx:val=&quot;Cambria Math&quot;/&gt;&lt;w:i/&gt;&lt;/w:rPr&gt;&lt;m:t&gt;+&lt;/m:t&gt;&lt;/m:r&gt;&lt;m:r&gt;&lt;m:rPr&gt;&lt;m:sty m:val=&quot;bi&quot;/&gt;&lt;/m:rPr&gt;&lt;w:rPr&gt;&lt;w:rFonts w:ascii=&quot;Cambria Math&quot; w:h-ansi=&quot;Cambria Math&quot;/&gt;&lt;wx:font wx:val=&quot;Cambria Math&quot;/&gt;&lt;w:b/&gt;&lt;w:b-cs/&gt;&lt;w:i/&gt;&lt;/w:rPr&gt;&lt;m:t&gt;19&lt;/m:t&gt;&lt;/m:r&gt;&lt;m:r&gt;&lt;w:rPr&gt;&lt;w:rFonts w:ascii=&quot;Cambria Math&quot; w:h-ansi=&quot;Cambria Math&quot;/&gt;&lt;wx:font wx:val=&quot;Cambria Math&quot;/&gt;&lt;w:i/&gt;&lt;/w:rPr&gt;&lt;m:t&gt;,&lt;/m:t&gt;&lt;/m:r&gt;&lt;m:r&gt;&lt;m:rPr&gt;&lt;m:sty m:val=&quot;bi&quot;/&gt;&lt;/m:rPr&gt;&lt;w:rPr&gt;&lt;w:rFonts w:ascii=&quot;Cambria Math&quot; w:h-ansi=&quot;Cambria Math&quot;/&gt;&lt;wx:font wx:val=&quot;Cambria Math&quot;/&gt;&lt;w:b/&gt;&lt;w:b-cs/&gt;&lt;w:i/&gt;&lt;/w:rPr&gt;&lt;m:t&gt;27&lt;/m:t&gt;&lt;/m:r&gt;&lt;/m:den&gt;&lt;/m:f&gt;&lt;m:box&gt;&lt;m:boxPr&gt;&lt;m:opEmu m:val=&quot;1&quot;/&gt;&lt;m:ctrlPr&gt;&lt;w:rPr&gt;&lt;w:rFonts w:ascii=&quot;Cambria Math&quot; w:h-ansi=&quot;Cambria Math&quot;/&gt;&lt;wx:font wx:val=&quot;Cambria Math&quot;/&gt;&lt;/w:rPr&gt;&lt;/m:ctrlPr&gt;&lt;/m:boxPr&gt;&lt;m:e&gt;&lt;m:groupChr&gt;&lt;m:groupChrPr&gt;&lt;m:chr m:val=&quot;â‡’&quot;/&gt;&lt;m:pos m:val=&quot;top&quot;/&gt;&lt;m:ctrlPr&gt;&lt;w:rPr&gt;&lt;w:rFonts w:ascii=&quot;Cambria Math&quot; w:h-ansi=&quot;Cambria Math&quot;/&gt;&lt;wx:font wx:val=&quot;Cambria Math&quot;/&gt;&lt;/w:rPr&gt;&lt;/m:ctrlPr&gt;&lt;/m:groupChrPr&gt;&lt;m:e/&gt;&lt;/m:groupChr&gt;&lt;/m:e&gt;&lt;/m:box&gt;&lt;m:r&gt;&lt;m:rPr&gt;&lt;m:sty m:val=&quot;b&quot;/&gt;&lt;/m:rPr&gt;&lt;w:rPr&gt;&lt;w:rFonts w:ascii=&quot;Cambria Math&quot; w:h-ansi=&quot;Cambria Math&quot;/&gt;&lt;wx:font wx:val=&quot;Cambria Math&quot;/&gt;&lt;w:b/&gt;&lt;w:b-cs/&gt;&lt;/w:rPr&gt;&lt;m:t&gt;359&lt;/m:t&gt;&lt;/m:r&gt;&lt;m:r&gt;&lt;m:rPr&gt;&lt;m:sty m:val=&quot;p&quot;/&gt;&lt;/m:rPr&gt;&lt;w:rPr&gt;&lt;w:rFonts w:ascii=&quot;Cambria Math&quot; w:h-ansi=&quot;Cambria Math&quot;/&gt;&lt;wx:font wx:val=&quot;Cambria Math&quot;/&gt;&lt;/w:rPr&gt;&lt;m:t&gt;,&lt;/m:t&gt;&lt;/m:r&gt;&lt;m:r&gt;&lt;m:rPr&gt;&lt;m:sty m:val=&quot;b&quot;/&gt;&lt;/m:rPr&gt;&lt;w:rPr&gt;&lt;w:rFonts w:ascii=&quot;Cambria Math&quot; w:h-ansi=&quot;Cambria Math&quot;/&gt;&lt;wx:font wx:val=&quot;Cambria Math&quot;/&gt;&lt;w:b/&gt;&lt;w:b-cs/&gt;&lt;/w:rPr&gt;&lt;m:t&gt;6&lt;/m:t&gt;&lt;/m:r&gt;&lt;m:sSubSup&gt;&lt;m:sSubSupPr&gt;&lt;m:ctrlPr&gt;&lt;w:rPr&gt;&lt;w:rFonts w:ascii=&quot;Cambria Math&quot; w:h-ansi=&quot;Cambria Math&quot;/&gt;&lt;wx:font wx:val=&quot;Cambria Math&quot;/&gt;&lt;w:i/&gt;&lt;/w:rPr&gt;&lt;/m:ctrlPr&gt;&lt;/m:sSubSupPr&gt;&lt;m:e&gt;&lt;m:r&gt;&lt;m:rPr&gt;&lt;m:sty m:val=&quot;bi&quot;/&gt;&lt;/m:rPr&gt;&lt;w:rPr&gt;&lt;w:rFonts w:ascii=&quot;Cambria Math&quot; w:h-ansi=&quot;Cambria Math&quot;/&gt;&lt;wx:font wx:val=&quot;Cambria Math&quot;/&gt;&lt;w:b/&gt;&lt;w:b-cs/&gt;&lt;w:i/&gt;&lt;/w:rPr&gt;&lt;m:t&gt;x&lt;/m:t&gt;&lt;/m:r&gt;&lt;/m:e&gt;&lt;m:sub&gt;&lt;m:d&gt;&lt;m:dPr&gt;&lt;m:ctrlPr&gt;&lt;w:rPr&gt;&lt;w:rFonts w:ascii=&quot;Cambria Math&quot; w:h-ansi=&quot;Cambria Math&quot;/&gt;&lt;wx:font wx:val=&quot;Cambria Math&quot;/&gt;&lt;w:i/&gt;&lt;/w:rPr&gt;&lt;/m:ctrlPr&gt;&lt;/m:dPr&gt;&lt;m:e&gt;&lt;m:r&gt;&lt;m:rPr&gt;&lt;m:sty m:val=&quot;bi&quot;/&gt;&lt;/m:rPr&gt;&lt;w:rPr&gt;&lt;w:rFonts w:ascii=&quot;Cambria Math&quot; w:h-ansi=&quot;Cambria Math&quot;/&gt;&lt;wx:font wx:val=&quot;Cambria Math&quot;/&gt;&lt;w:b/&gt;&lt;w:b-cs/&gt;&lt;w:i/&gt;&lt;/w:rPr&gt;&lt;m:t&gt;t&lt;/m:t&gt;&lt;/m:r&gt;&lt;/m:e&gt;&lt;/m:d&gt;&lt;/m:sub&gt;&lt;m:sup&gt;&lt;m:r&gt;&lt;w:rPr&gt;&lt;w:rFonts w:ascii=&quot;Cambria Math&quot; w:h-ansi=&quot;Cambria Math&quot;/&gt;&lt;wx:font wx:val=&quot;Cambria Math&quot;/&gt;&lt;w:i/&gt;&lt;/w:rPr&gt;&lt;m:t&gt;''&lt;/m:t&gt;&lt;/m:r&gt;&lt;/m:sup&gt;&lt;/m:sSubSup&gt;&lt;m:r&gt;&lt;m:rPr&gt;&lt;m:sty m:val=&quot;p&quot;/&gt;&lt;/m:rPr&gt;&lt;w:rPr&gt;&lt;w:rFonts w:ascii=&quot;Cambria Math&quot; w:h-ansi=&quot;Cambria Math&quot;/&gt;&lt;wx:font wx:val=&quot;Cambria Math&quot;/&gt;&lt;/w:rPr&gt;&lt;m:t&gt;+&lt;/m:t&gt;&lt;/m:r&gt;&lt;m:r&gt;&lt;m:rPr&gt;&lt;m:sty m:val=&quot;b&quot;/&gt;&lt;/m:rPr&gt;&lt;w:rPr&gt;&lt;w:rFonts w:ascii=&quot;Cambria Math&quot; w:h-ansi=&quot;Cambria Math&quot;/&gt;&lt;wx:font wx:val=&quot;Cambria Math&quot;/&gt;&lt;w:b/&gt;&lt;w:b-cs/&gt;&lt;/w:rPr&gt;&lt;m:t&gt;167&lt;/m:t&gt;&lt;/m:r&gt;&lt;m:r&gt;&lt;m:rPr&gt;&lt;m:sty m:val=&quot;p&quot;/&gt;&lt;/m:rPr&gt;&lt;w:rPr&gt;&lt;w:rFonts w:ascii=&quot;Cambria Math&quot; w:h-ansi=&quot;Cambria Math&quot;/&gt;&lt;wx:font wx:val=&quot;Cambria Math&quot;/&gt;&lt;/w:rPr&gt;&lt;m:t&gt;,&lt;/m:t&gt;&lt;/m:r&gt;&lt;m:r&gt;&lt;m:rPr&gt;&lt;m:sty m:val=&quot;b&quot;/&gt;&lt;/m:rPr&gt;&lt;w:rPr&gt;&lt;w:rFonts w:ascii=&quot;Cambria Math&quot; w:h-ansi=&quot;Cambria Math&quot;/&gt;&lt;wx:font wx:val=&quot;Cambria Math&quot;/&gt;&lt;w:b/&gt;&lt;w:b-cs/&gt;&lt;/w:rPr&gt;&lt;m:t&gt;97&lt;/m:t&gt;&lt;/m:r&gt;&lt;m:sSubSup&gt;&lt;m:sSubSupPr&gt;&lt;m:ctrlPr&gt;&lt;w:rPr&gt;&lt;w:rFonts w:ascii=&quot;Cambria Math&quot; w:h-ansi=&quot;Cambria Math&quot;/&gt;&lt;wx:font wx:val=&quot;Cambria Math&quot;/&gt;&lt;w:i/&gt;&lt;/w:rPr&gt;&lt;/m:ctrlPr&gt;&lt;/m:sSubSupPr&gt;&lt;m:e&gt;&lt;m:r&gt;&lt;m:rPr&gt;&lt;m:sty m:val=&quot;bi&quot;/&gt;&lt;/m:rPr&gt;&lt;w:rPr&gt;&lt;w:rFonts w:ascii=&quot;Cambria Math&quot; w:h-ansi=&quot;Cambria Math&quot;/&gt;&lt;wx:font wx:val=&quot;Cambria Math&quot;/&gt;&lt;w:b/&gt;&lt;w:b-cs/&gt;&lt;w:i/&gt;&lt;/w:rPr&gt;&lt;m:t&gt;x&lt;/m:t&gt;&lt;/m:r&gt;&lt;/m:e&gt;&lt;m:sub&gt;&lt;m:r&gt;&lt;w:rPr&gt;&lt;w:rFonts w:ascii=&quot;Cambria Math&quot; w:h-ansi=&quot;Cambria Math&quot;/&gt;&lt;wx:font wx:val=&quot;Cambria Math&quot;/&gt;&lt;w:i/&gt;&lt;/w:rPr&gt;&lt;m:t&gt;(&lt;/m:t&gt;&lt;/m:r&gt;&lt;m:r&gt;&lt;m:rPr&gt;&lt;m:sty m:val=&quot;bi&quot;/&gt;&lt;/m:rPr&gt;&lt;w:rPr&gt;&lt;w:rFonts w:ascii=&quot;Cambria Math&quot; w:h-ansi=&quot;Cambria Math&quot;/&gt;&lt;wx:font wx:val=&quot;Cambria Math&quot;/&gt;&lt;w:b/&gt;&lt;w:b-cs/&gt;&lt;w:i/&gt;&lt;/w:rPr&gt;&lt;m:t&gt;t&lt;/m:t&gt;&lt;/m:r&gt;&lt;m:r&gt;&lt;w:rPr&gt;&lt;w:rFonts w:ascii=&quot;Cambria Math&quot; w:h-ansi=&quot;Cambria Math&quot;/&gt;&lt;wx:font wx:val=&quot;Cambria Math&quot;/&gt;&lt;w:i/&gt;&lt;/w:rPr&gt;&lt;m:t&gt;)&lt;/m:t&gt;&lt;/m:r&gt;&lt;/m:sub&gt;&lt;m:sup&gt;&lt;m:r&gt;&lt;w:rPr&gt;&lt;w:rFonts w:ascii=&quot;Cambria Math&quot; w:h-ansi=&quot;Cambria Math&quot;/&gt;&lt;wx:font wx:val=&quot;Cambria Math&quot;/&gt;&lt;w:i/&gt;&lt;/w:rPr&gt;&lt;m:t&gt;'&lt;/m:t&gt;&lt;/m:r&gt;&lt;/m:sup&gt;&lt;/m:sSubSup&gt;&lt;m:r&gt;&lt;w:rPr&gt;&lt;w:rFonts w:ascii=&quot;Cambria Math&quot; w:h-ansi=&quot;Cambria Math&quot;/&gt;&lt;wx:font wx:val=&quot;Cambria Math&quot;/&gt;&lt;w:i/&gt;&lt;/w:rPr&gt;&lt;m:t&gt;+&lt;/m:t&gt;&lt;/m:r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m:rPr&gt;&lt;m:sty m:val=&quot;b&quot;/&gt;&lt;/m:rPr&gt;&lt;w:rPr&gt;&lt;w:rFonts w:ascii=&quot;Cambria Math&quot; w:h-ansi=&quot;Cambria Math&quot;/&gt;&lt;wx:font wx:val=&quot;Cambria Math&quot;/&gt;&lt;w:b/&gt;&lt;w:b-cs/&gt;&lt;/w:rPr&gt;&lt;m:t&gt;19&lt;/m:t&gt;&lt;/m:r&gt;&lt;m:r&gt;&lt;m:rPr&gt;&lt;m:sty m:val=&quot;p&quot;/&gt;&lt;/m:rPr&gt;&lt;w:rPr&gt;&lt;w:rFonts w:ascii=&quot;Cambria Math&quot; w:h-ansi=&quot;Cambria Math&quot;/&gt;&lt;wx:font wx:val=&quot;Cambria Math&quot;/&gt;&lt;/w:rPr&gt;&lt;m:t&gt;,&lt;/m:t&gt;&lt;/m:r&gt;&lt;m:r&gt;&lt;m:rPr&gt;&lt;m:sty m:val=&quot;b&quot;/&gt;&lt;/m:rPr&gt;&lt;w:rPr&gt;&lt;w:rFonts w:ascii=&quot;Cambria Math&quot; w:h-ansi=&quot;Cambria Math&quot;/&gt;&lt;wx:font wx:val=&quot;Cambria Math&quot;/&gt;&lt;w:b/&gt;&lt;w:b-cs/&gt;&lt;/w:rPr&gt;&lt;m:t&gt;27&lt;/m:t&gt;&lt;/m:r&gt;&lt;m:r&gt;&lt;m:rPr&gt;&lt;m:sty m:val=&quot;bi&quot;/&gt;&lt;/m:rPr&gt;&lt;w:rPr&gt;&lt;w:rFonts w:ascii=&quot;Cambria Math&quot; w:h-ansi=&quot;Cambria Math&quot;/&gt;&lt;wx:font wx:val=&quot;Cambria Math&quot;/&gt;&lt;w:b/&gt;&lt;w:b-cs/&gt;&lt;w:i/&gt;&lt;/w:rPr&gt;&lt;m:t&gt;x&lt;/m:t&gt;&lt;/m:r&gt;&lt;/m:e&gt;&lt;m:sub&gt;&lt;m:r&gt;&lt;w:rPr&gt;&lt;w:rFonts w:ascii=&quot;Cambria Math&quot; w:h-ansi=&quot;Cambria Math&quot;/&gt;&lt;wx:font wx:val=&quot;Cambria Math&quot;/&gt;&lt;w:i/&gt;&lt;/w:rPr&gt;&lt;m:t&gt;(&lt;/m:t&gt;&lt;/m:r&gt;&lt;m:r&gt;&lt;m:rPr&gt;&lt;m:sty m:val=&quot;bi&quot;/&gt;&lt;/m:rPr&gt;&lt;w:rPr&gt;&lt;w:rFonts w:ascii=&quot;Cambria Math&quot; w:h-ansi=&quot;Cambria Math&quot;/&gt;&lt;wx:font wx:val=&quot;Cambria Math&quot;/&gt;&lt;w:b/&gt;&lt;w:b-cs/&gt;&lt;w:i/&gt;&lt;/w:rPr&gt;&lt;m:t&gt;t&lt;/m:t&gt;&lt;/m:r&gt;&lt;m:r&gt;&lt;w:rPr&gt;&lt;w:rFonts w:ascii=&quot;Cambria Math&quot; w:h-ansi=&quot;Cambria Math&quot;/&gt;&lt;wx:font wx:val=&quot;Cambria Math&quot;/&gt;&lt;w:i/&gt;&lt;/w:rPr&gt;&lt;m:t&gt;)&lt;/m:t&gt;&lt;/m:r&gt;&lt;/m:sub&gt;&lt;/m:sSub&gt;&lt;m:r&gt;&lt;w:rPr&gt;&lt;w:rFonts w:ascii=&quot;Cambria Math&quot; w:h-ansi=&quot;Cambria Math&quot;/&gt;&lt;wx:font wx:val=&quot;Cambria Math&quot;/&gt;&lt;w:i/&gt;&lt;/w:rPr&gt;&lt;m:t&gt;=&lt;/m:t&gt;&lt;/m:r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m:rPr&gt;&lt;m:sty m:val=&quot;bi&quot;/&gt;&lt;/m:rPr&gt;&lt;w:rPr&gt;&lt;w:rFonts w:ascii=&quot;Cambria Math&quot; w:h-ansi=&quot;Cambria Math&quot;/&gt;&lt;wx:font wx:val=&quot;Cambria Math&quot;/&gt;&lt;w:b/&gt;&lt;w:b-cs/&gt;&lt;w:i/&gt;&lt;/w:rPr&gt;&lt;m:t&gt;u&lt;/m:t&gt;&lt;/m:r&gt;&lt;/m:e&gt;&lt;m:sub&gt;&lt;m:r&gt;&lt;w:rPr&gt;&lt;w:rFonts w:ascii=&quot;Cambria Math&quot; w:h-ansi=&quot;Cambria Math&quot;/&gt;&lt;wx:font wx:val=&quot;Cambria Math&quot;/&gt;&lt;w:i/&gt;&lt;/w:rPr&gt;&lt;m:t&gt;(&lt;/m:t&gt;&lt;/m:r&gt;&lt;m:r&gt;&lt;m:rPr&gt;&lt;m:sty m:val=&quot;bi&quot;/&gt;&lt;/m:rPr&gt;&lt;w:rPr&gt;&lt;w:rFonts w:ascii=&quot;Cambria Math&quot; w:h-ansi=&quot;Cambria Math&quot;/&gt;&lt;wx:font wx:val=&quot;Cambria Math&quot;/&gt;&lt;w:b/&gt;&lt;w:b-cs/&gt;&lt;w:i/&gt;&lt;/w:rPr&gt;&lt;m:t&gt;t&lt;/m:t&gt;&lt;/m:r&gt;&lt;m:r&gt;&lt;w:rPr&gt;&lt;w:rFonts w:ascii=&quot;Cambria Math&quot; w:h-ansi=&quot;Cambria Math&quot;/&gt;&lt;wx:font wx:val=&quot;Cambria Math&quot;/&gt;&lt;w:i/&gt;&lt;/w:rPr&gt;&lt;m:t&gt;)&lt;/m:t&gt;&lt;/m:r&gt;&lt;/m:sub&gt;&lt;/m:sSub&gt;&lt;/m:oMath&gt;&lt;/m:oMathPara&gt;&lt;/w:p&gt;&lt;w:sectPr wsp:rsidR=&quot;00000000&quot; wsp:rsidRPr=&quot;00084405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3" o:title="" chromakey="white"/>
          </v:shape>
        </w:pict>
      </w:r>
    </w:p>
    <w:p w14:paraId="189E4C5F" w14:textId="173D3BEE" w:rsidR="00FE081A" w:rsidRDefault="001516DD" w:rsidP="0022651C">
      <w:pPr>
        <w:pStyle w:val="definice"/>
      </w:pPr>
      <w:r w:rsidRPr="001516DD">
        <w:pict w14:anchorId="329B9F5B">
          <v:shape id="_x0000_i1148" type="#_x0000_t75" style="width:247.5pt;height:1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isplayBackgroundShape/&gt;&lt;w:stylePaneFormatFilter w:val=&quot;0000&quot;/&gt;&lt;w:defaultTabStop w:val=&quot;708&quot;/&gt;&lt;w:hyphenationZone w:val=&quot;425&quot;/&gt;&lt;w:drawingGridHorizontalSpacing w:val=&quot;0&quot;/&gt;&lt;w:drawingGridVerticalSpacing w:val=&quot;0&quot;/&gt;&lt;w:displayHorizontalDrawingGridEvery w:val=&quot;0&quot;/&gt;&lt;w:displayVerticalDrawingGridEvery w:val=&quot;0&quot;/&gt;&lt;w:useMarginsForDrawingGridOrigin/&gt;&lt;w:drawingGridHorizontalOrigin w:val=&quot;0&quot;/&gt;&lt;w:drawingGridVerticalOrigin w:val=&quot;0&quot;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adjustLineHeightInTable/&gt;&lt;w:breakWrappedTables/&gt;&lt;w:snapToGridInCell/&gt;&lt;w:wrapTextWithPunct/&gt;&lt;w:useAsianBreakRules/&gt;&lt;w:dontGrowAutofit/&gt;&lt;/w:compat&gt;&lt;wsp:rsids&gt;&lt;wsp:rsidRoot wsp:val=&quot;004C4261&quot;/&gt;&lt;wsp:rsid wsp:val=&quot;000B39B7&quot;/&gt;&lt;wsp:rsid wsp:val=&quot;00135912&quot;/&gt;&lt;wsp:rsid wsp:val=&quot;001516DD&quot;/&gt;&lt;wsp:rsid wsp:val=&quot;00177990&quot;/&gt;&lt;wsp:rsid wsp:val=&quot;001906B5&quot;/&gt;&lt;wsp:rsid wsp:val=&quot;00193C5A&quot;/&gt;&lt;wsp:rsid wsp:val=&quot;001D6521&quot;/&gt;&lt;wsp:rsid wsp:val=&quot;0022651C&quot;/&gt;&lt;wsp:rsid wsp:val=&quot;00231DA4&quot;/&gt;&lt;wsp:rsid wsp:val=&quot;00266C73&quot;/&gt;&lt;wsp:rsid wsp:val=&quot;002C5CE9&quot;/&gt;&lt;wsp:rsid wsp:val=&quot;00312133&quot;/&gt;&lt;wsp:rsid wsp:val=&quot;00377384&quot;/&gt;&lt;wsp:rsid wsp:val=&quot;003A4847&quot;/&gt;&lt;wsp:rsid wsp:val=&quot;003C4FC3&quot;/&gt;&lt;wsp:rsid wsp:val=&quot;003E7AF3&quot;/&gt;&lt;wsp:rsid wsp:val=&quot;004242F9&quot;/&gt;&lt;wsp:rsid wsp:val=&quot;004A12EB&quot;/&gt;&lt;wsp:rsid wsp:val=&quot;004C4261&quot;/&gt;&lt;wsp:rsid wsp:val=&quot;004C7943&quot;/&gt;&lt;wsp:rsid wsp:val=&quot;004D1B11&quot;/&gt;&lt;wsp:rsid wsp:val=&quot;00541EAF&quot;/&gt;&lt;wsp:rsid wsp:val=&quot;005D1355&quot;/&gt;&lt;wsp:rsid wsp:val=&quot;005E2474&quot;/&gt;&lt;wsp:rsid wsp:val=&quot;005E51F1&quot;/&gt;&lt;wsp:rsid wsp:val=&quot;00623CEE&quot;/&gt;&lt;wsp:rsid wsp:val=&quot;00680403&quot;/&gt;&lt;wsp:rsid wsp:val=&quot;00681F05&quot;/&gt;&lt;wsp:rsid wsp:val=&quot;006A58E9&quot;/&gt;&lt;wsp:rsid wsp:val=&quot;0074693A&quot;/&gt;&lt;wsp:rsid wsp:val=&quot;0078194F&quot;/&gt;&lt;wsp:rsid wsp:val=&quot;00786D18&quot;/&gt;&lt;wsp:rsid wsp:val=&quot;00800B35&quot;/&gt;&lt;wsp:rsid wsp:val=&quot;008413A5&quot;/&gt;&lt;wsp:rsid wsp:val=&quot;00861816&quot;/&gt;&lt;wsp:rsid wsp:val=&quot;008757FB&quot;/&gt;&lt;wsp:rsid wsp:val=&quot;008770ED&quot;/&gt;&lt;wsp:rsid wsp:val=&quot;0093621E&quot;/&gt;&lt;wsp:rsid wsp:val=&quot;00957AB1&quot;/&gt;&lt;wsp:rsid wsp:val=&quot;0097527C&quot;/&gt;&lt;wsp:rsid wsp:val=&quot;00983F5B&quot;/&gt;&lt;wsp:rsid wsp:val=&quot;009B6A6A&quot;/&gt;&lt;wsp:rsid wsp:val=&quot;009F43E8&quot;/&gt;&lt;wsp:rsid wsp:val=&quot;00A173BC&quot;/&gt;&lt;wsp:rsid wsp:val=&quot;00A42887&quot;/&gt;&lt;wsp:rsid wsp:val=&quot;00AC3ABA&quot;/&gt;&lt;wsp:rsid wsp:val=&quot;00AE1B78&quot;/&gt;&lt;wsp:rsid wsp:val=&quot;00B05EE1&quot;/&gt;&lt;wsp:rsid wsp:val=&quot;00B5780D&quot;/&gt;&lt;wsp:rsid wsp:val=&quot;00B7362F&quot;/&gt;&lt;wsp:rsid wsp:val=&quot;00B75995&quot;/&gt;&lt;wsp:rsid wsp:val=&quot;00BC59A1&quot;/&gt;&lt;wsp:rsid wsp:val=&quot;00BF58D2&quot;/&gt;&lt;wsp:rsid wsp:val=&quot;00BF5EB0&quot;/&gt;&lt;wsp:rsid wsp:val=&quot;00C74D95&quot;/&gt;&lt;wsp:rsid wsp:val=&quot;00C850DB&quot;/&gt;&lt;wsp:rsid wsp:val=&quot;00C91A1C&quot;/&gt;&lt;wsp:rsid wsp:val=&quot;00CE2780&quot;/&gt;&lt;wsp:rsid wsp:val=&quot;00D73260&quot;/&gt;&lt;wsp:rsid wsp:val=&quot;00DD0A4C&quot;/&gt;&lt;wsp:rsid wsp:val=&quot;00DD4E19&quot;/&gt;&lt;wsp:rsid wsp:val=&quot;00DF3CDE&quot;/&gt;&lt;wsp:rsid wsp:val=&quot;00EC2AC8&quot;/&gt;&lt;wsp:rsid wsp:val=&quot;00ED38EF&quot;/&gt;&lt;wsp:rsid wsp:val=&quot;00EE48A3&quot;/&gt;&lt;wsp:rsid wsp:val=&quot;00EF349A&quot;/&gt;&lt;wsp:rsid wsp:val=&quot;00F27C34&quot;/&gt;&lt;wsp:rsid wsp:val=&quot;00FD6D88&quot;/&gt;&lt;wsp:rsid wsp:val=&quot;00FE081A&quot;/&gt;&lt;/wsp:rsids&gt;&lt;/w:docPr&gt;&lt;w:body&gt;&lt;wx:sect&gt;&lt;w:p wsp:rsidR=&quot;00000000&quot; wsp:rsidRPr=&quot;008770ED&quot; wsp:rsidRDefault=&quot;008770ED&quot; wsp:rsidP=&quot;008770ED&quot;&gt;&lt;m:oMathPara&gt;&lt;m:oMath&gt;&lt;m:sSubSup&gt;&lt;m:sSubSupPr&gt;&lt;m:ctrlPr&gt;&lt;w:rPr&gt;&lt;w:rFonts w:ascii=&quot;Cambria Math&quot; w:h-ansi=&quot;Cambria Math&quot;/&gt;&lt;wx:font wx:val=&quot;Cambria Math&quot;/&gt;&lt;w:i/&gt;&lt;/w:rPr&gt;&lt;/m:ctrlPr&gt;&lt;/m:sSubSupPr&gt;&lt;m:e&gt;&lt;m:r&gt;&lt;m:rPr&gt;&lt;m:sty m:val=&quot;bi&quot;/&gt;&lt;/m:rPr&gt;&lt;w:rPr&gt;&lt;w:rFonts w:ascii=&quot;Cambria Math&quot; w:h-ansi=&quot;Cambria Math&quot;/&gt;&lt;wx:font wx:val=&quot;Cambria Math&quot;/&gt;&lt;w:b/&gt;&lt;w:b-cs/&gt;&lt;w:i/&gt;&lt;/w:rPr&gt;&lt;m:t&gt;X&lt;/m:t&gt;&lt;/m:r&gt;&lt;/m:e&gt;&lt;m:sub&gt;&lt;m:d&gt;&lt;m:dPr&gt;&lt;m:ctrlPr&gt;&lt;w:rPr&gt;&lt;w:rFonts w:ascii=&quot;Cambria Math&quot; w:h-ansi=&quot;Cambria Math&quot;/&gt;&lt;wx:font wx:val=&quot;Cambria Math&quot;/&gt;&lt;w:i/&gt;&lt;/w:rPr&gt;&lt;/m:ctrlPr&gt;&lt;/m:dPr&gt;&lt;m:e&gt;&lt;m:r&gt;&lt;m:rPr&gt;&lt;m:sty m:val=&quot;bi&quot;/&gt;&lt;/m:rPr&gt;&lt;w:rPr&gt;&lt;w:rFonts w:ascii=&quot;Cambria Math&quot; w:h-ansi=&quot;Cambria Math&quot;/&gt;&lt;wx:font wx:val=&quot;Cambria Math&quot;/&gt;&lt;w:b/&gt;&lt;w:b-cs/&gt;&lt;w:i/&gt;&lt;/w:rPr&gt;&lt;m:t&gt;t&lt;/m:t&gt;&lt;/m:r&gt;&lt;/m:e&gt;&lt;/m:d&gt;&lt;/m:sub&gt;&lt;m:sup&gt;&lt;m:r&gt;&lt;w:rPr&gt;&lt;w:rFonts w:ascii=&quot;Cambria Math&quot; w:h-ansi=&quot;Cambria Math&quot;/&gt;&lt;wx:font wx:val=&quot;Cambria Math&quot;/&gt;&lt;w:i/&gt;&lt;/w:rPr&gt;&lt;m:t&gt;''&lt;/m:t&gt;&lt;/m:r&gt;&lt;/m:sup&gt;&lt;/m:sSubSup&gt;&lt;m:r&gt;&lt;w:rPr&gt;&lt;w:rFonts w:ascii=&quot;Cambria Math&quot; w:h-ansi=&quot;Cambria Math&quot;/&gt;&lt;wx:font wx:val=&quot;Cambria Math&quot;/&gt;&lt;w:i/&gt;&lt;/w:rPr&gt;&lt;m:t&gt;=&lt;/m:t&gt;&lt;/m:r&gt;&lt;m:r&gt;&lt;m:rPr&gt;&lt;m:sty m:val=&quot;bi&quot;/&gt;&lt;/m:rPr&gt;&lt;w:rPr&gt;&lt;w:rFonts w:ascii=&quot;Cambria Math&quot; w:h-ansi=&quot;Cambria Math&quot;/&gt;&lt;wx:font wx:val=&quot;Cambria Math&quot;/&gt;&lt;w:b/&gt;&lt;w:b-cs/&gt;&lt;w:i/&gt;&lt;/w:rPr&gt;&lt;m:t&gt;0&lt;/m:t&gt;&lt;/m:r&gt;&lt;m:r&gt;&lt;w:rPr&gt;&lt;w:rFonts w:ascii=&quot;Cambria Math&quot; w:h-ansi=&quot;Cambria Math&quot;/&gt;&lt;wx:font wx:val=&quot;Cambria Math&quot;/&gt;&lt;w:i/&gt;&lt;/w:rPr&gt;&lt;m:t&gt;,&lt;/m:t&gt;&lt;/m:r&gt;&lt;m:r&gt;&lt;m:rPr&gt;&lt;m:sty m:val=&quot;bi&quot;/&gt;&lt;/m:rPr&gt;&lt;w:rPr&gt;&lt;w:rFonts w:ascii=&quot;Cambria Math&quot; w:h-ansi=&quot;Cambria Math&quot;/&gt;&lt;wx:font wx:val=&quot;Cambria Math&quot;/&gt;&lt;w:b/&gt;&lt;w:b-cs/&gt;&lt;w:i/&gt;&lt;/w:rPr&gt;&lt;m:t&gt;00271&lt;/m:t&gt;&lt;/m:r&gt;&lt;m:r&gt;&lt;m:rPr&gt;&lt;m:sty m:val=&quot;bi&quot;/&gt;&lt;/m:rPr&gt;&lt;w:rPr&gt;&lt;w:rFonts w:ascii=&quot;Cambria Math&quot; w:h-ansi=&quot;Cambria Math&quot;/&gt;&lt;wx:font wx:val=&quot;Cambria Math&quot;/&gt;&lt;w:b/&gt;&lt;w:b-cs/&gt;&lt;w:i/&gt;&lt;/w:rPr&gt;&lt;m:t&gt;u&lt;/m:t&gt;&lt;/m:r&gt;&lt;m:d&gt;&lt;m:dPr&gt;&lt;m:ctrlPr&gt;&lt;w:rPr&gt;&lt;w:rFonts w:ascii=&quot;Cambria Math&quot; w:h-ansi=&quot;Cambria Math&quot;/&gt;&lt;wx:font wx:val=&quot;Cambria Math&quot;/&gt;&lt;w:i/&gt;&lt;/w:rPr&gt;&lt;/m:ctrlPr&gt;&lt;/m:dPr&gt;&lt;m:e&gt;&lt;m:r&gt;&lt;m:rPr&gt;&lt;m:sty m:val=&quot;bi&quot;/&gt;&lt;/m:rPr&gt;&lt;w:rPr&gt;&lt;w:rFonts w:ascii=&quot;Cambria Math&quot; w:h-ansi=&quot;Cambria Math&quot;/&gt;&lt;wx:font wx:val=&quot;Cambria Math&quot;/&gt;&lt;w:b/&gt;&lt;w:b-cs/&gt;&lt;w:i/&gt;&lt;/w:rPr&gt;&lt;m:t&gt;t&lt;/m:t&gt;&lt;/m:r&gt;&lt;/m:e&gt;&lt;/m:d&gt;&lt;m:r&gt;&lt;w:rPr&gt;&lt;w:rFonts w:ascii=&quot;Cambria Math&quot; w:h-ansi=&quot;Cambria Math&quot;/&gt;&lt;wx:font wx:val=&quot;Cambria Math&quot;/&gt;&lt;w:i/&gt;&lt;/w:rPr&gt;&lt;m:t&gt;-&lt;/m:t&gt;&lt;/m:r&gt;&lt;m:r&gt;&lt;m:rPr&gt;&lt;m:sty m:val=&quot;bi&quot;/&gt;&lt;/m:rPr&gt;&lt;w:rPr&gt;&lt;w:rFonts w:ascii=&quot;Cambria Math&quot; w:h-ansi=&quot;Cambria Math&quot;/&gt;&lt;wx:font wx:val=&quot;Cambria Math&quot;/&gt;&lt;w:b/&gt;&lt;w:b-cs/&gt;&lt;w:i/&gt;&lt;/w:rPr&gt;&lt;m:t&gt;0&lt;/m:t&gt;&lt;/m:r&gt;&lt;m:r&gt;&lt;w:rPr&gt;&lt;w:rFonts w:ascii=&quot;Cambria Math&quot; w:h-ansi=&quot;Cambria Math&quot;/&gt;&lt;wx:font wx:val=&quot;Cambria Math&quot;/&gt;&lt;w:i/&gt;&lt;/w:rPr&gt;&lt;m:t&gt;,&lt;/m:t&gt;&lt;/m:r&gt;&lt;m:r&gt;&lt;m:rPr&gt;&lt;m:sty m:val=&quot;bi&quot;/&gt;&lt;/m:rPr&gt;&lt;w:rPr&gt;&lt;w:rFonts w:ascii=&quot;Cambria Math&quot; w:h-ansi=&quot;Cambria Math&quot;/&gt;&lt;wx:font wx:val=&quot;Cambria Math&quot;/&gt;&lt;w:b/&gt;&lt;w:b-cs/&gt;&lt;w:i/&gt;&lt;/w:rPr&gt;&lt;m:t&gt;466&lt;/m:t&gt;&lt;/m:r&gt;&lt;m:sSup&gt;&lt;m:sSupPr&gt;&lt;m:ctrlPr&gt;&lt;w:rPr&gt;&lt;w:rFonts w:ascii=&quot;Cambria Math&quot; w:h-ansi=&quot;Cambria Math&quot;/&gt;&lt;wx:font wx:val=&quot;Cambria Math&quot;/&gt;&lt;w:i/&gt;&lt;/w:rPr&gt;&lt;/m:ctrlPr&gt;&lt;/m:sSupPr&gt;&lt;m:e&gt;&lt;m:r&gt;&lt;m:rPr&gt;&lt;m:sty m:val=&quot;bi&quot;/&gt;&lt;/m:rPr&gt;&lt;w:rPr&gt;&lt;w:rFonts w:ascii=&quot;Cambria Math&quot; w:h-ansi=&quot;Cambria Math&quot;/&gt;&lt;wx:font wx:val=&quot;Cambria Math&quot;/&gt;&lt;w:b/&gt;&lt;w:b-cs/&gt;&lt;w:i/&gt;&lt;/w:rPr&gt;&lt;m:t&gt;x&lt;/m:t&gt;&lt;/m:r&gt;&lt;/m:e&gt;&lt;m:sup&gt;&lt;m:r&gt;&lt;w:rPr&gt;&lt;w:rFonts w:ascii=&quot;Cambria Math&quot; w:h-ansi=&quot;Cambria Math&quot;/&gt;&lt;wx:font wx:val=&quot;Cambria Math&quot;/&gt;&lt;w:i/&gt;&lt;/w:rPr&gt;&lt;m:t&gt;'&lt;/m:t&gt;&lt;/m:r&gt;&lt;/m:sup&gt;&lt;/m:sSup&gt;&lt;m:d&gt;&lt;m:dPr&gt;&lt;m:ctrlPr&gt;&lt;w:rPr&gt;&lt;w:rFonts w:ascii=&quot;Cambria Math&quot; w:h-ansi=&quot;Cambria Math&quot;/&gt;&lt;wx:font wx:val=&quot;Cambria Math&quot;/&gt;&lt;w:i/&gt;&lt;/w:rPr&gt;&lt;/m:ctrlPr&gt;&lt;/m:dPr&gt;&lt;m:e&gt;&lt;m:r&gt;&lt;m:rPr&gt;&lt;m:sty m:val=&quot;bi&quot;/&gt;&lt;/m:rPr&gt;&lt;w:rPr&gt;&lt;w:rFonts w:ascii=&quot;Cambria Math&quot; w:h-ansi=&quot;Cambria Math&quot;/&gt;&lt;wx:font wx:val=&quot;Cambria Math&quot;/&gt;&lt;w:b/&gt;&lt;w:b-cs/&gt;&lt;w:i/&gt;&lt;/w:rPr&gt;&lt;m:t&gt;t&lt;/m:t&gt;&lt;/m:r&gt;&lt;/m:e&gt;&lt;/m:d&gt;&lt;m:r&gt;&lt;w:rPr&gt;&lt;w:rFonts w:ascii=&quot;Cambria Math&quot; w:h-ansi=&quot;Cambria Math&quot;/&gt;&lt;wx:font wx:val=&quot;Cambria Math&quot;/&gt;&lt;w:i/&gt;&lt;/w:rPr&gt;&lt;m:t&gt;-&lt;/m:t&gt;&lt;/m:r&gt;&lt;m:r&gt;&lt;m:rPr&gt;&lt;m:sty m:val=&quot;bi&quot;/&gt;&lt;/m:rPr&gt;&lt;w:rPr&gt;&lt;w:rFonts w:ascii=&quot;Cambria Math&quot; w:h-ansi=&quot;Cambria Math&quot;/&gt;&lt;wx:font wx:val=&quot;Cambria Math&quot;/&gt;&lt;w:b/&gt;&lt;w:b-cs/&gt;&lt;w:i/&gt;&lt;/w:rPr&gt;&lt;m:t&gt;0&lt;/m:t&gt;&lt;/m:r&gt;&lt;m:r&gt;&lt;w:rPr&gt;&lt;w:rFonts w:ascii=&quot;Cambria Math&quot; w:h-ansi=&quot;Cambria Math&quot;/&gt;&lt;wx:font wx:val=&quot;Cambria Math&quot;/&gt;&lt;w:i/&gt;&lt;/w:rPr&gt;&lt;m:t&gt;,&lt;/m:t&gt;&lt;/m:r&gt;&lt;m:r&gt;&lt;m:rPr&gt;&lt;m:sty m:val=&quot;bi&quot;/&gt;&lt;/m:rPr&gt;&lt;w:rPr&gt;&lt;w:rFonts w:ascii=&quot;Cambria Math&quot; w:h-ansi=&quot;Cambria Math&quot;/&gt;&lt;wx:font wx:val=&quot;Cambria Math&quot;/&gt;&lt;w:b/&gt;&lt;w:b-cs/&gt;&lt;w:i/&gt;&lt;/w:rPr&gt;&lt;m:t&gt;054&lt;/m:t&gt;&lt;/m:r&gt;&lt;m:r&gt;&lt;m:rPr&gt;&lt;m:sty m:val=&quot;bi&quot;/&gt;&lt;/m:rPr&gt;&lt;w:rPr&gt;&lt;w:rFonts w:ascii=&quot;Cambria Math&quot; w:h-ansi=&quot;Cambria Math&quot;/&gt;&lt;wx:font wx:val=&quot;Cambria Math&quot;/&gt;&lt;w:b/&gt;&lt;w:b-cs/&gt;&lt;w:i/&gt;&lt;/w:rPr&gt;&lt;m:t&gt;x&lt;/m:t&gt;&lt;/m:r&gt;&lt;m:r&gt;&lt;w:rPr&gt;&lt;w:rFonts w:ascii=&quot;Cambria Math&quot; w:h-ansi=&quot;Cambria Math&quot;/&gt;&lt;wx:font wx:val=&quot;Cambria Math&quot;/&gt;&lt;w:i/&gt;&lt;/w:rPr&gt;&lt;m:t&gt;(&lt;/m:t&gt;&lt;/m:r&gt;&lt;m:r&gt;&lt;m:rPr&gt;&lt;m:sty m:val=&quot;bi&quot;/&gt;&lt;/m:rPr&gt;&lt;w:rPr&gt;&lt;w:rFonts w:ascii=&quot;Cambria Math&quot; w:h-ansi=&quot;Cambria Math&quot;/&gt;&lt;wx:font wx:val=&quot;Cambria Math&quot;/&gt;&lt;w:b/&gt;&lt;w:b-cs/&gt;&lt;w:i/&gt;&lt;/w:rPr&gt;&lt;m:t&gt;t&lt;/m:t&gt;&lt;/m:r&gt;&lt;m:r&gt;&lt;w:rPr&gt;&lt;w:rFonts w:ascii=&quot;Cambria Math&quot; w:h-ansi=&quot;Cambria Math&quot;/&gt;&lt;wx:font wx:val=&quot;Cambria Math&quot;/&gt;&lt;w:i/&gt;&lt;/w:rPr&gt;&lt;m:t&gt;)&lt;/m:t&gt;&lt;/m:r&gt;&lt;/m:oMath&gt;&lt;/m:oMathPara&gt;&lt;/w:p&gt;&lt;w:sectPr wsp:rsidR=&quot;00000000&quot; wsp:rsidRPr=&quot;008770ED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4" o:title="" chromakey="white"/>
          </v:shape>
        </w:pict>
      </w:r>
      <w:bookmarkStart w:id="0" w:name="_GoBack"/>
      <w:bookmarkEnd w:id="0"/>
    </w:p>
    <w:p w14:paraId="106D3A18" w14:textId="6DDB4338" w:rsidR="00ED38EF" w:rsidRDefault="00177990">
      <w:pPr>
        <w:pStyle w:val="definice"/>
        <w:spacing w:before="283"/>
      </w:pPr>
      <w:r>
        <w:br w:type="page"/>
      </w:r>
      <w:r w:rsidR="0093621E">
        <w:lastRenderedPageBreak/>
        <w:t>Schéma modelů</w:t>
      </w:r>
      <w:r w:rsidR="0074693A">
        <w:t>:</w:t>
      </w:r>
    </w:p>
    <w:p w14:paraId="11D4F490" w14:textId="6A59FEE9" w:rsidR="00BC59A1" w:rsidRDefault="00BC59A1" w:rsidP="00BC59A1">
      <w:pPr>
        <w:pStyle w:val="definice"/>
      </w:pPr>
      <w:r>
        <w:t>a)</w:t>
      </w:r>
      <w:r>
        <w:tab/>
      </w:r>
    </w:p>
    <w:p w14:paraId="41F81044" w14:textId="0A1EF4B5" w:rsidR="00BC59A1" w:rsidRDefault="00BC59A1" w:rsidP="00BC59A1">
      <w:pPr>
        <w:pStyle w:val="definice"/>
      </w:pPr>
      <w:r>
        <w:rPr>
          <w:b w:val="0"/>
        </w:rPr>
        <w:t>FREKVENČNÍ SCHÉMA</w:t>
      </w:r>
    </w:p>
    <w:p w14:paraId="6494E508" w14:textId="2B9E2AC3" w:rsidR="00BC59A1" w:rsidRDefault="00177990" w:rsidP="00177990">
      <w:pPr>
        <w:pStyle w:val="definice"/>
        <w:jc w:val="center"/>
      </w:pPr>
      <w:r>
        <w:pict w14:anchorId="69097A1A">
          <v:shape id="_x0000_i1052" type="#_x0000_t75" style="width:334.5pt;height:91.5pt">
            <v:imagedata r:id="rId15" o:title=""/>
          </v:shape>
        </w:pict>
      </w:r>
    </w:p>
    <w:p w14:paraId="42A9331A" w14:textId="0DCB3A73" w:rsidR="00DD0A4C" w:rsidRDefault="00BC59A1" w:rsidP="00BC59A1">
      <w:pPr>
        <w:pStyle w:val="Zkladntextodsazen"/>
        <w:ind w:left="0"/>
        <w:jc w:val="both"/>
      </w:pPr>
      <w:r>
        <w:t>PŘE</w:t>
      </w:r>
      <w:r w:rsidR="00F27C34">
        <w:t>CHODOVÉ</w:t>
      </w:r>
      <w:r>
        <w:t xml:space="preserve"> SCHÉMA</w:t>
      </w:r>
    </w:p>
    <w:p w14:paraId="58AC5CE7" w14:textId="0D0E71BC" w:rsidR="00800B35" w:rsidRDefault="008413A5" w:rsidP="008413A5">
      <w:pPr>
        <w:pStyle w:val="Zkladntextodsazen"/>
        <w:ind w:left="0"/>
        <w:jc w:val="center"/>
      </w:pPr>
      <w:r>
        <w:pict w14:anchorId="64943486">
          <v:shape id="_x0000_i1053" type="#_x0000_t75" style="width:313.5pt;height:94pt">
            <v:imagedata r:id="rId16" o:title=""/>
          </v:shape>
        </w:pict>
      </w:r>
    </w:p>
    <w:p w14:paraId="7E2DF6BC" w14:textId="77777777" w:rsidR="008413A5" w:rsidRDefault="008413A5" w:rsidP="008413A5">
      <w:pPr>
        <w:pStyle w:val="Zkladntextodsazen"/>
        <w:ind w:left="0"/>
        <w:jc w:val="center"/>
      </w:pPr>
    </w:p>
    <w:p w14:paraId="1F1AFC45" w14:textId="47E79979" w:rsidR="00B05EE1" w:rsidRDefault="009F43E8" w:rsidP="00B05EE1">
      <w:pPr>
        <w:pStyle w:val="definice"/>
      </w:pPr>
      <w:r>
        <w:t>b</w:t>
      </w:r>
      <w:r w:rsidR="00B05EE1">
        <w:t>)</w:t>
      </w:r>
      <w:r w:rsidR="00B05EE1">
        <w:tab/>
      </w:r>
    </w:p>
    <w:p w14:paraId="694CB8EF" w14:textId="77777777" w:rsidR="00B05EE1" w:rsidRDefault="00B05EE1" w:rsidP="00B05EE1">
      <w:pPr>
        <w:pStyle w:val="definice"/>
      </w:pPr>
      <w:r>
        <w:rPr>
          <w:b w:val="0"/>
        </w:rPr>
        <w:t>FREKVENČNÍ SCHÉMA</w:t>
      </w:r>
    </w:p>
    <w:p w14:paraId="3F5F88CF" w14:textId="5238DDD7" w:rsidR="00B05EE1" w:rsidRDefault="006A58E9" w:rsidP="006A58E9">
      <w:pPr>
        <w:pStyle w:val="definice"/>
        <w:jc w:val="center"/>
      </w:pPr>
      <w:r>
        <w:pict w14:anchorId="1C24FE34">
          <v:shape id="_x0000_i1055" type="#_x0000_t75" style="width:315.5pt;height:90pt">
            <v:imagedata r:id="rId17" o:title=""/>
          </v:shape>
        </w:pict>
      </w:r>
    </w:p>
    <w:p w14:paraId="4F103AD3" w14:textId="77777777" w:rsidR="00B05EE1" w:rsidRDefault="00B05EE1" w:rsidP="00B05EE1">
      <w:pPr>
        <w:pStyle w:val="Zkladntextodsazen"/>
        <w:ind w:left="0"/>
        <w:jc w:val="both"/>
      </w:pPr>
      <w:r>
        <w:t>PŘECHODOVÉ SCHÉMA</w:t>
      </w:r>
    </w:p>
    <w:p w14:paraId="331A9D8D" w14:textId="794C3EBB" w:rsidR="00B05EE1" w:rsidRDefault="006A58E9" w:rsidP="006A58E9">
      <w:pPr>
        <w:pStyle w:val="Zkladntextodsazen"/>
        <w:ind w:left="0"/>
        <w:jc w:val="center"/>
      </w:pPr>
      <w:r>
        <w:pict w14:anchorId="3752A9E3">
          <v:shape id="_x0000_i1056" type="#_x0000_t75" style="width:299pt;height:89.5pt">
            <v:imagedata r:id="rId18" o:title=""/>
          </v:shape>
        </w:pict>
      </w:r>
    </w:p>
    <w:p w14:paraId="1B06C382" w14:textId="77777777" w:rsidR="006A58E9" w:rsidRDefault="006A58E9" w:rsidP="00B05EE1">
      <w:pPr>
        <w:pStyle w:val="Zkladntextodsazen"/>
        <w:ind w:left="0"/>
        <w:jc w:val="both"/>
      </w:pPr>
    </w:p>
    <w:p w14:paraId="1C54860F" w14:textId="27AE45F2" w:rsidR="009F43E8" w:rsidRDefault="009F43E8" w:rsidP="009F43E8">
      <w:pPr>
        <w:pStyle w:val="definice"/>
      </w:pPr>
      <w:r>
        <w:t>c</w:t>
      </w:r>
      <w:r>
        <w:t>)</w:t>
      </w:r>
      <w:r>
        <w:tab/>
      </w:r>
    </w:p>
    <w:p w14:paraId="71A7A62B" w14:textId="77777777" w:rsidR="009F43E8" w:rsidRDefault="009F43E8" w:rsidP="009F43E8">
      <w:pPr>
        <w:pStyle w:val="definice"/>
      </w:pPr>
      <w:r>
        <w:rPr>
          <w:b w:val="0"/>
        </w:rPr>
        <w:t>FREKVENČNÍ SCHÉMA</w:t>
      </w:r>
    </w:p>
    <w:p w14:paraId="479EACB7" w14:textId="5BAF317A" w:rsidR="009F43E8" w:rsidRDefault="001D6521" w:rsidP="00680403">
      <w:pPr>
        <w:pStyle w:val="definice"/>
        <w:jc w:val="center"/>
      </w:pPr>
      <w:r>
        <w:pict w14:anchorId="1BB1411A">
          <v:shape id="_x0000_i1057" type="#_x0000_t75" style="width:337.5pt;height:61pt">
            <v:imagedata r:id="rId19" o:title="" croptop="7646f" cropbottom="13471f"/>
          </v:shape>
        </w:pict>
      </w:r>
    </w:p>
    <w:p w14:paraId="6240A163" w14:textId="6B09F8D3" w:rsidR="00AC3ABA" w:rsidRDefault="00AC3ABA" w:rsidP="009F43E8">
      <w:pPr>
        <w:pStyle w:val="Zkladntextodsazen"/>
        <w:ind w:left="0"/>
        <w:jc w:val="both"/>
      </w:pPr>
    </w:p>
    <w:p w14:paraId="2D54D44E" w14:textId="0E22A5D5" w:rsidR="009F43E8" w:rsidRDefault="009F43E8" w:rsidP="009F43E8">
      <w:pPr>
        <w:pStyle w:val="Zkladntextodsazen"/>
        <w:ind w:left="0"/>
        <w:jc w:val="both"/>
      </w:pPr>
      <w:r>
        <w:t>PŘECHODOVÉ SCHÉMA</w:t>
      </w:r>
    </w:p>
    <w:p w14:paraId="60EDC2BC" w14:textId="7FF076F2" w:rsidR="009F43E8" w:rsidRDefault="001D6521" w:rsidP="00680403">
      <w:pPr>
        <w:pStyle w:val="Zkladntextodsazen"/>
        <w:ind w:left="0"/>
        <w:jc w:val="center"/>
      </w:pPr>
      <w:r>
        <w:pict w14:anchorId="10723E0A">
          <v:shape id="_x0000_i1058" type="#_x0000_t75" style="width:314pt;height:58pt">
            <v:imagedata r:id="rId20" o:title="" croptop="11703f" cropbottom="8582f"/>
          </v:shape>
        </w:pict>
      </w:r>
    </w:p>
    <w:p w14:paraId="56D0BFDC" w14:textId="77777777" w:rsidR="006A58E9" w:rsidRDefault="006A58E9" w:rsidP="00B05EE1">
      <w:pPr>
        <w:pStyle w:val="Zkladntextodsazen"/>
        <w:ind w:left="0"/>
        <w:jc w:val="both"/>
      </w:pPr>
    </w:p>
    <w:p w14:paraId="49EDAF9B" w14:textId="77777777" w:rsidR="00C91A1C" w:rsidRDefault="00C91A1C" w:rsidP="009F43E8">
      <w:pPr>
        <w:pStyle w:val="definice"/>
      </w:pPr>
    </w:p>
    <w:p w14:paraId="09C647DF" w14:textId="6044C95C" w:rsidR="009F43E8" w:rsidRDefault="009F43E8" w:rsidP="009F43E8">
      <w:pPr>
        <w:pStyle w:val="definice"/>
      </w:pPr>
      <w:r>
        <w:t>a</w:t>
      </w:r>
      <w:r>
        <w:t>b</w:t>
      </w:r>
      <w:r>
        <w:t>)</w:t>
      </w:r>
      <w:r>
        <w:tab/>
      </w:r>
    </w:p>
    <w:p w14:paraId="16BFDA34" w14:textId="77777777" w:rsidR="009F43E8" w:rsidRDefault="009F43E8" w:rsidP="009F43E8">
      <w:pPr>
        <w:pStyle w:val="definice"/>
      </w:pPr>
      <w:r>
        <w:rPr>
          <w:b w:val="0"/>
        </w:rPr>
        <w:t>FREKVENČNÍ SCHÉMA</w:t>
      </w:r>
    </w:p>
    <w:p w14:paraId="5922CC77" w14:textId="6698A9C3" w:rsidR="009F43E8" w:rsidRDefault="00C91A1C" w:rsidP="003C4FC3">
      <w:pPr>
        <w:pStyle w:val="definice"/>
        <w:ind w:left="-709"/>
        <w:jc w:val="center"/>
      </w:pPr>
      <w:r>
        <w:pict w14:anchorId="29E73051">
          <v:shape id="_x0000_i1059" type="#_x0000_t75" style="width:511.5pt;height:103pt">
            <v:imagedata r:id="rId21" o:title="" cropleft="1133f"/>
          </v:shape>
        </w:pict>
      </w:r>
    </w:p>
    <w:p w14:paraId="270AC753" w14:textId="77777777" w:rsidR="009F43E8" w:rsidRDefault="009F43E8" w:rsidP="009F43E8">
      <w:pPr>
        <w:pStyle w:val="Zkladntextodsazen"/>
        <w:ind w:left="0"/>
        <w:jc w:val="both"/>
      </w:pPr>
      <w:r>
        <w:t>PŘECHODOVÉ SCHÉMA</w:t>
      </w:r>
    </w:p>
    <w:p w14:paraId="7808EF03" w14:textId="44AC44B7" w:rsidR="009F43E8" w:rsidRDefault="00B5780D" w:rsidP="00B5780D">
      <w:pPr>
        <w:pStyle w:val="Zkladntextodsazen"/>
        <w:ind w:left="-284"/>
        <w:jc w:val="both"/>
      </w:pPr>
      <w:r>
        <w:pict w14:anchorId="6EBC30E2">
          <v:shape id="_x0000_i1060" type="#_x0000_t75" style="width:486.5pt;height:109pt">
            <v:imagedata r:id="rId22" o:title=""/>
          </v:shape>
        </w:pict>
      </w:r>
    </w:p>
    <w:p w14:paraId="366BE8E4" w14:textId="77777777" w:rsidR="003C4FC3" w:rsidRDefault="003C4FC3" w:rsidP="00B05EE1">
      <w:pPr>
        <w:pStyle w:val="Zkladntextodsazen"/>
        <w:ind w:left="0"/>
        <w:jc w:val="both"/>
      </w:pPr>
    </w:p>
    <w:p w14:paraId="0F2BF549" w14:textId="4AF1084C" w:rsidR="009F43E8" w:rsidRDefault="009F43E8" w:rsidP="009F43E8">
      <w:pPr>
        <w:pStyle w:val="definice"/>
      </w:pPr>
      <w:r>
        <w:t>d</w:t>
      </w:r>
      <w:r>
        <w:t>)</w:t>
      </w:r>
      <w:r>
        <w:tab/>
      </w:r>
    </w:p>
    <w:p w14:paraId="246D9DBB" w14:textId="77777777" w:rsidR="009F43E8" w:rsidRDefault="009F43E8" w:rsidP="009F43E8">
      <w:pPr>
        <w:pStyle w:val="definice"/>
      </w:pPr>
      <w:r>
        <w:rPr>
          <w:b w:val="0"/>
        </w:rPr>
        <w:t>FREKVENČNÍ SCHÉMA</w:t>
      </w:r>
    </w:p>
    <w:p w14:paraId="0C7BF93E" w14:textId="697F75EC" w:rsidR="00AC3ABA" w:rsidRDefault="00B5780D" w:rsidP="00C91A1C">
      <w:pPr>
        <w:pStyle w:val="definice"/>
        <w:jc w:val="center"/>
      </w:pPr>
      <w:r>
        <w:pict w14:anchorId="435069AB">
          <v:shape id="_x0000_i1061" type="#_x0000_t75" style="width:439.5pt;height:160.5pt">
            <v:imagedata r:id="rId23" o:title=""/>
          </v:shape>
        </w:pict>
      </w:r>
    </w:p>
    <w:p w14:paraId="17914A20" w14:textId="77777777" w:rsidR="00C91A1C" w:rsidRDefault="00C91A1C" w:rsidP="009F43E8">
      <w:pPr>
        <w:pStyle w:val="Zkladntextodsazen"/>
        <w:ind w:left="0"/>
        <w:jc w:val="both"/>
      </w:pPr>
    </w:p>
    <w:p w14:paraId="2F4E3CB2" w14:textId="639CF5DF" w:rsidR="009F43E8" w:rsidRDefault="009F43E8" w:rsidP="009F43E8">
      <w:pPr>
        <w:pStyle w:val="Zkladntextodsazen"/>
        <w:ind w:left="0"/>
        <w:jc w:val="both"/>
      </w:pPr>
      <w:r>
        <w:t>PŘECHODOVÉ SCHÉMA</w:t>
      </w:r>
    </w:p>
    <w:p w14:paraId="4C2CBD20" w14:textId="6257F69E" w:rsidR="00B5780D" w:rsidRDefault="00C91A1C" w:rsidP="00681F05">
      <w:pPr>
        <w:pStyle w:val="Zkladntextodsazen"/>
        <w:ind w:left="0"/>
        <w:jc w:val="center"/>
      </w:pPr>
      <w:r>
        <w:pict w14:anchorId="61A033A5">
          <v:shape id="_x0000_i1062" type="#_x0000_t75" style="width:420.5pt;height:164pt">
            <v:imagedata r:id="rId24" o:title="" croptop="4119f"/>
          </v:shape>
        </w:pict>
      </w:r>
    </w:p>
    <w:p w14:paraId="58A4238E" w14:textId="77777777" w:rsidR="00681F05" w:rsidRDefault="00681F05" w:rsidP="009F43E8">
      <w:pPr>
        <w:pStyle w:val="Zkladntextodsazen"/>
        <w:ind w:left="0"/>
        <w:jc w:val="both"/>
      </w:pPr>
    </w:p>
    <w:p w14:paraId="04C9EACF" w14:textId="77777777" w:rsidR="00C91A1C" w:rsidRDefault="00C91A1C">
      <w:pPr>
        <w:pStyle w:val="definice"/>
        <w:spacing w:before="283"/>
      </w:pPr>
    </w:p>
    <w:p w14:paraId="099823ED" w14:textId="3BD5667F" w:rsidR="00ED38EF" w:rsidRDefault="00A173BC">
      <w:pPr>
        <w:pStyle w:val="definice"/>
        <w:spacing w:before="283"/>
      </w:pPr>
      <w:r>
        <w:t>Graf</w:t>
      </w:r>
      <w:r w:rsidR="0074693A">
        <w:t>:</w:t>
      </w:r>
    </w:p>
    <w:p w14:paraId="7C7AB8A6" w14:textId="7E5F102B" w:rsidR="002C5CE9" w:rsidRDefault="00B75995" w:rsidP="002C5CE9">
      <w:pPr>
        <w:pStyle w:val="definice"/>
      </w:pPr>
      <w:r>
        <w:t>a</w:t>
      </w:r>
      <w:r w:rsidR="002C5CE9">
        <w:t>)</w:t>
      </w:r>
      <w:r w:rsidR="002C5CE9">
        <w:tab/>
      </w:r>
    </w:p>
    <w:p w14:paraId="6C89CBA2" w14:textId="4796ED3E" w:rsidR="00CE2780" w:rsidRDefault="002C5CE9" w:rsidP="002C5CE9">
      <w:pPr>
        <w:pStyle w:val="definice"/>
        <w:rPr>
          <w:b w:val="0"/>
        </w:rPr>
      </w:pPr>
      <w:r>
        <w:rPr>
          <w:b w:val="0"/>
        </w:rPr>
        <w:t xml:space="preserve">FREKVENČNÍ </w:t>
      </w:r>
      <w:r w:rsidR="00CE2780">
        <w:rPr>
          <w:b w:val="0"/>
        </w:rPr>
        <w:t>CHARAKTERISTIKA</w:t>
      </w:r>
    </w:p>
    <w:p w14:paraId="63A53379" w14:textId="79B946C1" w:rsidR="00B75995" w:rsidRDefault="004242F9" w:rsidP="004242F9">
      <w:pPr>
        <w:pStyle w:val="definice"/>
        <w:jc w:val="center"/>
        <w:rPr>
          <w:b w:val="0"/>
        </w:rPr>
      </w:pPr>
      <w:r>
        <w:pict w14:anchorId="7AFD3C7F">
          <v:shape id="_x0000_i1063" type="#_x0000_t75" style="width:450.5pt;height:278pt">
            <v:imagedata r:id="rId25" o:title=""/>
          </v:shape>
        </w:pict>
      </w:r>
    </w:p>
    <w:p w14:paraId="66FF873D" w14:textId="5141C46A" w:rsidR="00A42887" w:rsidRDefault="00A42887" w:rsidP="002C5CE9">
      <w:pPr>
        <w:pStyle w:val="definice"/>
        <w:rPr>
          <w:b w:val="0"/>
        </w:rPr>
      </w:pPr>
    </w:p>
    <w:p w14:paraId="3A06E45C" w14:textId="4E5D2920" w:rsidR="00B75995" w:rsidRDefault="00CE2780" w:rsidP="002C5CE9">
      <w:pPr>
        <w:pStyle w:val="definice"/>
        <w:rPr>
          <w:b w:val="0"/>
        </w:rPr>
      </w:pPr>
      <w:r>
        <w:rPr>
          <w:b w:val="0"/>
        </w:rPr>
        <w:t>PŘECHODOVÁ CHARAKTERISTIK</w:t>
      </w:r>
      <w:r w:rsidR="00B75995">
        <w:rPr>
          <w:b w:val="0"/>
        </w:rPr>
        <w:t>A</w:t>
      </w:r>
    </w:p>
    <w:p w14:paraId="5FD6C6CE" w14:textId="72289855" w:rsidR="00B75995" w:rsidRDefault="00861816" w:rsidP="00861816">
      <w:pPr>
        <w:pStyle w:val="definice"/>
        <w:jc w:val="center"/>
        <w:rPr>
          <w:b w:val="0"/>
        </w:rPr>
      </w:pPr>
      <w:r>
        <w:pict w14:anchorId="15FCB73D">
          <v:shape id="_x0000_i1067" type="#_x0000_t75" style="width:449pt;height:279pt">
            <v:imagedata r:id="rId26" o:title=""/>
          </v:shape>
        </w:pict>
      </w:r>
    </w:p>
    <w:p w14:paraId="0B0AC459" w14:textId="6318FFB5" w:rsidR="002C5CE9" w:rsidRDefault="00C91A1C" w:rsidP="002C5CE9">
      <w:pPr>
        <w:pStyle w:val="definice"/>
        <w:rPr>
          <w:b w:val="0"/>
        </w:rPr>
      </w:pPr>
      <w:r>
        <w:rPr>
          <w:b w:val="0"/>
        </w:rPr>
        <w:br w:type="page"/>
      </w:r>
    </w:p>
    <w:p w14:paraId="3A0E0B08" w14:textId="4A23BEAA" w:rsidR="00312133" w:rsidRDefault="00312133" w:rsidP="00312133">
      <w:pPr>
        <w:pStyle w:val="definice"/>
      </w:pPr>
      <w:r>
        <w:t>b</w:t>
      </w:r>
      <w:r>
        <w:t>)</w:t>
      </w:r>
      <w:r>
        <w:tab/>
      </w:r>
    </w:p>
    <w:p w14:paraId="47CA065A" w14:textId="77777777" w:rsidR="00312133" w:rsidRDefault="00312133" w:rsidP="00312133">
      <w:pPr>
        <w:pStyle w:val="definice"/>
        <w:rPr>
          <w:b w:val="0"/>
        </w:rPr>
      </w:pPr>
      <w:r>
        <w:rPr>
          <w:b w:val="0"/>
        </w:rPr>
        <w:t>FREKVENČNÍ CHARAKTERISTIKA</w:t>
      </w:r>
    </w:p>
    <w:p w14:paraId="2C62795F" w14:textId="427A09F7" w:rsidR="00312133" w:rsidRDefault="00C74D95" w:rsidP="00312133">
      <w:pPr>
        <w:pStyle w:val="definice"/>
        <w:rPr>
          <w:b w:val="0"/>
        </w:rPr>
      </w:pPr>
      <w:r>
        <w:pict w14:anchorId="352F4584">
          <v:shape id="_x0000_i1075" type="#_x0000_t75" style="width:451.5pt;height:280pt">
            <v:imagedata r:id="rId27" o:title=""/>
          </v:shape>
        </w:pict>
      </w:r>
    </w:p>
    <w:p w14:paraId="53192FAB" w14:textId="77777777" w:rsidR="001D6521" w:rsidRDefault="001D6521" w:rsidP="00312133">
      <w:pPr>
        <w:pStyle w:val="definice"/>
        <w:rPr>
          <w:b w:val="0"/>
        </w:rPr>
      </w:pPr>
    </w:p>
    <w:p w14:paraId="58D700B6" w14:textId="129AAE30" w:rsidR="00312133" w:rsidRDefault="00312133" w:rsidP="00312133">
      <w:pPr>
        <w:pStyle w:val="definice"/>
        <w:rPr>
          <w:b w:val="0"/>
        </w:rPr>
      </w:pPr>
      <w:r>
        <w:rPr>
          <w:b w:val="0"/>
        </w:rPr>
        <w:t>PŘECHODOVÁ CHARAKTERISTIKA</w:t>
      </w:r>
    </w:p>
    <w:p w14:paraId="4B431FBB" w14:textId="52EC55D7" w:rsidR="00312133" w:rsidRDefault="00541EAF" w:rsidP="00312133">
      <w:pPr>
        <w:pStyle w:val="definice"/>
        <w:rPr>
          <w:b w:val="0"/>
        </w:rPr>
      </w:pPr>
      <w:r>
        <w:pict w14:anchorId="4C68F310">
          <v:shape id="_x0000_i1077" type="#_x0000_t75" style="width:449.5pt;height:277.5pt">
            <v:imagedata r:id="rId28" o:title=""/>
          </v:shape>
        </w:pict>
      </w:r>
    </w:p>
    <w:p w14:paraId="69252C10" w14:textId="51169D7E" w:rsidR="00312133" w:rsidRDefault="00C91A1C" w:rsidP="00312133">
      <w:pPr>
        <w:pStyle w:val="definice"/>
        <w:rPr>
          <w:b w:val="0"/>
        </w:rPr>
      </w:pPr>
      <w:r>
        <w:rPr>
          <w:b w:val="0"/>
        </w:rPr>
        <w:br w:type="page"/>
      </w:r>
    </w:p>
    <w:p w14:paraId="52184790" w14:textId="06D7474F" w:rsidR="00312133" w:rsidRDefault="00312133" w:rsidP="00312133">
      <w:pPr>
        <w:pStyle w:val="definice"/>
      </w:pPr>
      <w:r>
        <w:t>c</w:t>
      </w:r>
      <w:r>
        <w:t>)</w:t>
      </w:r>
      <w:r>
        <w:tab/>
      </w:r>
    </w:p>
    <w:p w14:paraId="087E52C8" w14:textId="77777777" w:rsidR="00312133" w:rsidRDefault="00312133" w:rsidP="00312133">
      <w:pPr>
        <w:pStyle w:val="definice"/>
        <w:rPr>
          <w:b w:val="0"/>
        </w:rPr>
      </w:pPr>
      <w:r>
        <w:rPr>
          <w:b w:val="0"/>
        </w:rPr>
        <w:t>FREKVENČNÍ CHARAKTERISTIKA</w:t>
      </w:r>
    </w:p>
    <w:p w14:paraId="713A729C" w14:textId="1B2300B1" w:rsidR="00312133" w:rsidRDefault="00EF349A" w:rsidP="00312133">
      <w:pPr>
        <w:pStyle w:val="definice"/>
        <w:rPr>
          <w:b w:val="0"/>
        </w:rPr>
      </w:pPr>
      <w:r w:rsidRPr="00EF349A">
        <w:rPr>
          <w:b w:val="0"/>
          <w:noProof/>
          <w:lang w:eastAsia="cs-CZ"/>
        </w:rPr>
        <w:pict w14:anchorId="4DADAF18">
          <v:shape id="Obrázek 37" o:spid="_x0000_i1080" type="#_x0000_t75" style="width:453pt;height:284.5pt;visibility:visible;mso-wrap-style:square">
            <v:imagedata r:id="rId29" o:title=""/>
          </v:shape>
        </w:pict>
      </w:r>
    </w:p>
    <w:p w14:paraId="09A1788F" w14:textId="77777777" w:rsidR="001D6521" w:rsidRDefault="001D6521" w:rsidP="00312133">
      <w:pPr>
        <w:pStyle w:val="definice"/>
        <w:rPr>
          <w:b w:val="0"/>
        </w:rPr>
      </w:pPr>
    </w:p>
    <w:p w14:paraId="6A4BAE19" w14:textId="535F49DD" w:rsidR="00312133" w:rsidRDefault="00312133" w:rsidP="00312133">
      <w:pPr>
        <w:pStyle w:val="definice"/>
        <w:rPr>
          <w:b w:val="0"/>
        </w:rPr>
      </w:pPr>
      <w:r>
        <w:rPr>
          <w:b w:val="0"/>
        </w:rPr>
        <w:t>PŘECHODOVÁ CHARAKTERISTIKA</w:t>
      </w:r>
    </w:p>
    <w:p w14:paraId="7462F6C8" w14:textId="42055C0D" w:rsidR="00312133" w:rsidRDefault="004A12EB" w:rsidP="004A12EB">
      <w:pPr>
        <w:pStyle w:val="definice"/>
        <w:jc w:val="center"/>
        <w:rPr>
          <w:b w:val="0"/>
        </w:rPr>
      </w:pPr>
      <w:r>
        <w:pict w14:anchorId="6FB8BF20">
          <v:shape id="_x0000_i1082" type="#_x0000_t75" style="width:450.5pt;height:275pt">
            <v:imagedata r:id="rId30" o:title=""/>
          </v:shape>
        </w:pict>
      </w:r>
    </w:p>
    <w:p w14:paraId="13A2409C" w14:textId="6BA4C356" w:rsidR="00312133" w:rsidRDefault="00C91A1C" w:rsidP="00312133">
      <w:pPr>
        <w:pStyle w:val="definice"/>
        <w:rPr>
          <w:b w:val="0"/>
        </w:rPr>
      </w:pPr>
      <w:r>
        <w:rPr>
          <w:b w:val="0"/>
        </w:rPr>
        <w:br w:type="page"/>
      </w:r>
    </w:p>
    <w:p w14:paraId="52954E27" w14:textId="0BD750E8" w:rsidR="00312133" w:rsidRDefault="00312133" w:rsidP="00312133">
      <w:pPr>
        <w:pStyle w:val="definice"/>
      </w:pPr>
      <w:r>
        <w:t>a</w:t>
      </w:r>
      <w:r>
        <w:t>b</w:t>
      </w:r>
      <w:r>
        <w:t>)</w:t>
      </w:r>
      <w:r>
        <w:tab/>
      </w:r>
    </w:p>
    <w:p w14:paraId="44E411D3" w14:textId="77777777" w:rsidR="00312133" w:rsidRDefault="00312133" w:rsidP="00312133">
      <w:pPr>
        <w:pStyle w:val="definice"/>
        <w:rPr>
          <w:b w:val="0"/>
        </w:rPr>
      </w:pPr>
      <w:r>
        <w:rPr>
          <w:b w:val="0"/>
        </w:rPr>
        <w:t>FREKVENČNÍ CHARAKTERISTIKA</w:t>
      </w:r>
    </w:p>
    <w:p w14:paraId="7C8C9574" w14:textId="32AABDFB" w:rsidR="00312133" w:rsidRDefault="0078194F" w:rsidP="0078194F">
      <w:pPr>
        <w:pStyle w:val="definice"/>
        <w:jc w:val="center"/>
      </w:pPr>
      <w:r>
        <w:pict w14:anchorId="620E56A2">
          <v:shape id="_x0000_i1070" type="#_x0000_t75" style="width:456pt;height:282pt">
            <v:imagedata r:id="rId31" o:title=""/>
          </v:shape>
        </w:pict>
      </w:r>
    </w:p>
    <w:p w14:paraId="5B470379" w14:textId="77777777" w:rsidR="00A42887" w:rsidRDefault="00A42887" w:rsidP="0078194F">
      <w:pPr>
        <w:pStyle w:val="definice"/>
        <w:jc w:val="center"/>
        <w:rPr>
          <w:b w:val="0"/>
        </w:rPr>
      </w:pPr>
    </w:p>
    <w:p w14:paraId="384E801F" w14:textId="77777777" w:rsidR="00312133" w:rsidRDefault="00312133" w:rsidP="00312133">
      <w:pPr>
        <w:pStyle w:val="definice"/>
        <w:rPr>
          <w:b w:val="0"/>
        </w:rPr>
      </w:pPr>
      <w:r>
        <w:rPr>
          <w:b w:val="0"/>
        </w:rPr>
        <w:t>PŘECHODOVÁ CHARAKTERISTIKA</w:t>
      </w:r>
    </w:p>
    <w:p w14:paraId="3695FE34" w14:textId="3B226C8A" w:rsidR="00312133" w:rsidRDefault="00A42887" w:rsidP="00A42887">
      <w:pPr>
        <w:pStyle w:val="definice"/>
        <w:jc w:val="center"/>
        <w:rPr>
          <w:b w:val="0"/>
        </w:rPr>
      </w:pPr>
      <w:r>
        <w:pict w14:anchorId="5F35CFB3">
          <v:shape id="_x0000_i1072" type="#_x0000_t75" style="width:452pt;height:279.5pt">
            <v:imagedata r:id="rId32" o:title=""/>
          </v:shape>
        </w:pict>
      </w:r>
    </w:p>
    <w:p w14:paraId="3345DBAC" w14:textId="2AE6AEE8" w:rsidR="00312133" w:rsidRDefault="00C91A1C" w:rsidP="00312133">
      <w:pPr>
        <w:pStyle w:val="definice"/>
        <w:rPr>
          <w:b w:val="0"/>
        </w:rPr>
      </w:pPr>
      <w:r>
        <w:rPr>
          <w:b w:val="0"/>
        </w:rPr>
        <w:br w:type="page"/>
      </w:r>
    </w:p>
    <w:p w14:paraId="1A09139A" w14:textId="7BAE126F" w:rsidR="00312133" w:rsidRDefault="00312133" w:rsidP="00312133">
      <w:pPr>
        <w:pStyle w:val="definice"/>
      </w:pPr>
      <w:r>
        <w:t>d</w:t>
      </w:r>
      <w:r>
        <w:t>)</w:t>
      </w:r>
      <w:r>
        <w:tab/>
      </w:r>
    </w:p>
    <w:p w14:paraId="6941C4AC" w14:textId="77777777" w:rsidR="00312133" w:rsidRDefault="00312133" w:rsidP="00312133">
      <w:pPr>
        <w:pStyle w:val="definice"/>
        <w:rPr>
          <w:b w:val="0"/>
        </w:rPr>
      </w:pPr>
      <w:r>
        <w:rPr>
          <w:b w:val="0"/>
        </w:rPr>
        <w:t>FREKVENČNÍ CHARAKTERISTIKA</w:t>
      </w:r>
    </w:p>
    <w:p w14:paraId="1B22F080" w14:textId="2EFE0787" w:rsidR="00312133" w:rsidRDefault="001906B5" w:rsidP="00AE1B78">
      <w:pPr>
        <w:pStyle w:val="definice"/>
        <w:jc w:val="center"/>
        <w:rPr>
          <w:b w:val="0"/>
        </w:rPr>
      </w:pPr>
      <w:r>
        <w:pict w14:anchorId="57A23611">
          <v:shape id="_x0000_i1086" type="#_x0000_t75" style="width:420.5pt;height:263pt">
            <v:imagedata r:id="rId33" o:title=""/>
          </v:shape>
        </w:pict>
      </w:r>
    </w:p>
    <w:p w14:paraId="10BD908E" w14:textId="77777777" w:rsidR="001D6521" w:rsidRDefault="001D6521" w:rsidP="00312133">
      <w:pPr>
        <w:pStyle w:val="definice"/>
        <w:rPr>
          <w:b w:val="0"/>
        </w:rPr>
      </w:pPr>
    </w:p>
    <w:p w14:paraId="26711533" w14:textId="6AE2900F" w:rsidR="00312133" w:rsidRDefault="00312133" w:rsidP="00312133">
      <w:pPr>
        <w:pStyle w:val="definice"/>
        <w:rPr>
          <w:b w:val="0"/>
        </w:rPr>
      </w:pPr>
      <w:r>
        <w:rPr>
          <w:b w:val="0"/>
        </w:rPr>
        <w:t>PŘECHODOVÁ CHARAKTERISTIKA</w:t>
      </w:r>
    </w:p>
    <w:p w14:paraId="5B470FEE" w14:textId="045725FE" w:rsidR="00312133" w:rsidRDefault="001906B5" w:rsidP="00AE1B78">
      <w:pPr>
        <w:pStyle w:val="definice"/>
        <w:jc w:val="center"/>
        <w:rPr>
          <w:b w:val="0"/>
        </w:rPr>
      </w:pPr>
      <w:r>
        <w:pict w14:anchorId="67E3B68A">
          <v:shape id="_x0000_i1089" type="#_x0000_t75" style="width:427pt;height:266.5pt">
            <v:imagedata r:id="rId34" o:title=""/>
          </v:shape>
        </w:pict>
      </w:r>
    </w:p>
    <w:p w14:paraId="67BC336F" w14:textId="77777777" w:rsidR="00312133" w:rsidRDefault="00312133" w:rsidP="002C5CE9">
      <w:pPr>
        <w:pStyle w:val="definice"/>
        <w:rPr>
          <w:b w:val="0"/>
        </w:rPr>
      </w:pPr>
    </w:p>
    <w:p w14:paraId="13988B3E" w14:textId="252697A6" w:rsidR="00ED38EF" w:rsidRDefault="0074693A">
      <w:pPr>
        <w:pStyle w:val="definice"/>
      </w:pPr>
      <w:r>
        <w:t>Závěr:</w:t>
      </w:r>
    </w:p>
    <w:p w14:paraId="6FE80F37" w14:textId="7B3D7247" w:rsidR="00ED38EF" w:rsidRPr="00957AB1" w:rsidRDefault="00377384" w:rsidP="004D1B11">
      <w:pPr>
        <w:pStyle w:val="Zkladntextodsazen"/>
        <w:jc w:val="both"/>
      </w:pPr>
      <w:r>
        <w:t>Modelování v Dynastu není příliš složité</w:t>
      </w:r>
      <w:r w:rsidR="00266C73">
        <w:t xml:space="preserve">. Pravděpodobně z časového presu jsem </w:t>
      </w:r>
      <w:r w:rsidR="005E51F1">
        <w:t xml:space="preserve">omylem udělal chybu. </w:t>
      </w:r>
      <w:r w:rsidR="000B39B7">
        <w:t xml:space="preserve">Podle grafů frekvenční charakteristiky </w:t>
      </w:r>
      <w:r w:rsidR="00957AB1" w:rsidRPr="00957AB1">
        <w:rPr>
          <w:b/>
        </w:rPr>
        <w:t>ab)</w:t>
      </w:r>
      <w:r w:rsidR="00957AB1">
        <w:t xml:space="preserve"> a </w:t>
      </w:r>
      <w:r w:rsidR="00957AB1" w:rsidRPr="00957AB1">
        <w:rPr>
          <w:b/>
        </w:rPr>
        <w:t>d)</w:t>
      </w:r>
      <w:r w:rsidR="00957AB1">
        <w:t xml:space="preserve">, které </w:t>
      </w:r>
      <w:r w:rsidR="00623CEE">
        <w:t>nevyšli dle předpokladu (jsou ve špatných kvadrantech</w:t>
      </w:r>
      <w:r w:rsidR="00BF5EB0">
        <w:t xml:space="preserve">), jsem </w:t>
      </w:r>
      <w:r w:rsidR="00AE1B78">
        <w:t>chybu následně odhalil</w:t>
      </w:r>
      <w:r w:rsidR="00BF5EB0">
        <w:t xml:space="preserve"> ve schématech, kde </w:t>
      </w:r>
      <w:r w:rsidR="00DD4E19">
        <w:t xml:space="preserve">jsem </w:t>
      </w:r>
      <w:r w:rsidR="003E7AF3">
        <w:t xml:space="preserve">umístil </w:t>
      </w:r>
      <w:r w:rsidR="005D1355">
        <w:t xml:space="preserve">svorku pro měření (vykreslování průběhu) do místa, kde </w:t>
      </w:r>
      <w:r w:rsidR="00786D18">
        <w:t>je signál opačný</w:t>
      </w:r>
      <w:r w:rsidR="00BF58D2">
        <w:t>.</w:t>
      </w:r>
    </w:p>
    <w:sectPr w:rsidR="00ED38EF" w:rsidRPr="00957AB1" w:rsidSect="00C91A1C">
      <w:headerReference w:type="default" r:id="rId35"/>
      <w:headerReference w:type="first" r:id="rId36"/>
      <w:pgSz w:w="11906" w:h="16838"/>
      <w:pgMar w:top="1135" w:right="1421" w:bottom="1276" w:left="142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38C421" w14:textId="77777777" w:rsidR="006E3F33" w:rsidRDefault="006E3F33">
      <w:r>
        <w:separator/>
      </w:r>
    </w:p>
  </w:endnote>
  <w:endnote w:type="continuationSeparator" w:id="0">
    <w:p w14:paraId="6BF9CEF3" w14:textId="77777777" w:rsidR="006E3F33" w:rsidRDefault="006E3F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font">
    <w:altName w:val="Calibri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D7C2C8" w14:textId="77777777" w:rsidR="006E3F33" w:rsidRDefault="006E3F33">
      <w:r>
        <w:separator/>
      </w:r>
    </w:p>
  </w:footnote>
  <w:footnote w:type="continuationSeparator" w:id="0">
    <w:p w14:paraId="6B21ABC6" w14:textId="77777777" w:rsidR="006E3F33" w:rsidRDefault="006E3F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5AD549" w14:textId="77777777" w:rsidR="00ED38EF" w:rsidRDefault="00EE48A3">
    <w:pPr>
      <w:pStyle w:val="Zhlav"/>
    </w:pPr>
    <w:r w:rsidRPr="004C49AA">
      <w:rPr>
        <w:noProof/>
        <w:lang w:eastAsia="cs-CZ"/>
      </w:rPr>
      <w:pict w14:anchorId="3D155FF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i1144" type="#_x0000_t75" style="width:453pt;height:46pt;visibility:visible" filled="t">
          <v:fill opacity="0"/>
          <v:imagedata r:id="rId1" o:title="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75A3CA" w14:textId="77777777" w:rsidR="00ED38EF" w:rsidRDefault="00ED38E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C4261"/>
    <w:rsid w:val="000B39B7"/>
    <w:rsid w:val="00135912"/>
    <w:rsid w:val="001516DD"/>
    <w:rsid w:val="00177990"/>
    <w:rsid w:val="001906B5"/>
    <w:rsid w:val="00193C5A"/>
    <w:rsid w:val="001D6521"/>
    <w:rsid w:val="0022651C"/>
    <w:rsid w:val="00231DA4"/>
    <w:rsid w:val="00266C73"/>
    <w:rsid w:val="002C5CE9"/>
    <w:rsid w:val="00312133"/>
    <w:rsid w:val="00377384"/>
    <w:rsid w:val="003A4847"/>
    <w:rsid w:val="003C4FC3"/>
    <w:rsid w:val="003E7AF3"/>
    <w:rsid w:val="004242F9"/>
    <w:rsid w:val="004A12EB"/>
    <w:rsid w:val="004C4261"/>
    <w:rsid w:val="004C7943"/>
    <w:rsid w:val="004D1B11"/>
    <w:rsid w:val="00541EAF"/>
    <w:rsid w:val="005D1355"/>
    <w:rsid w:val="005E2474"/>
    <w:rsid w:val="005E51F1"/>
    <w:rsid w:val="00623CEE"/>
    <w:rsid w:val="00680403"/>
    <w:rsid w:val="00681F05"/>
    <w:rsid w:val="006A58E9"/>
    <w:rsid w:val="006E3F33"/>
    <w:rsid w:val="0074693A"/>
    <w:rsid w:val="0078194F"/>
    <w:rsid w:val="00786D18"/>
    <w:rsid w:val="00800B35"/>
    <w:rsid w:val="008413A5"/>
    <w:rsid w:val="00861816"/>
    <w:rsid w:val="008757FB"/>
    <w:rsid w:val="0093621E"/>
    <w:rsid w:val="00957AB1"/>
    <w:rsid w:val="0097527C"/>
    <w:rsid w:val="00983F5B"/>
    <w:rsid w:val="009B6A6A"/>
    <w:rsid w:val="009F43E8"/>
    <w:rsid w:val="00A173BC"/>
    <w:rsid w:val="00A42887"/>
    <w:rsid w:val="00AC3ABA"/>
    <w:rsid w:val="00AE1B78"/>
    <w:rsid w:val="00B05EE1"/>
    <w:rsid w:val="00B5780D"/>
    <w:rsid w:val="00B7362F"/>
    <w:rsid w:val="00B75995"/>
    <w:rsid w:val="00BC59A1"/>
    <w:rsid w:val="00BF58D2"/>
    <w:rsid w:val="00BF5EB0"/>
    <w:rsid w:val="00C74D95"/>
    <w:rsid w:val="00C850DB"/>
    <w:rsid w:val="00C91A1C"/>
    <w:rsid w:val="00CE2780"/>
    <w:rsid w:val="00D73260"/>
    <w:rsid w:val="00DD0A4C"/>
    <w:rsid w:val="00DD4E19"/>
    <w:rsid w:val="00DF3CDE"/>
    <w:rsid w:val="00EC2AC8"/>
    <w:rsid w:val="00ED38EF"/>
    <w:rsid w:val="00EE48A3"/>
    <w:rsid w:val="00EF349A"/>
    <w:rsid w:val="00F27C34"/>
    <w:rsid w:val="00FD6D88"/>
    <w:rsid w:val="00FE0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6955C2F1"/>
  <w15:chartTrackingRefBased/>
  <w15:docId w15:val="{4D0B9DE2-962C-49CF-BF05-36B562BB5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pPr>
      <w:suppressAutoHyphens/>
    </w:pPr>
    <w:rPr>
      <w:sz w:val="24"/>
      <w:szCs w:val="24"/>
      <w:lang w:val="cs-CZ" w:eastAsia="zh-CN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Standardnpsmoodstavce1">
    <w:name w:val="Standardní písmo odstavce1"/>
  </w:style>
  <w:style w:type="character" w:customStyle="1" w:styleId="Odrky">
    <w:name w:val="Odrážky"/>
    <w:rPr>
      <w:rFonts w:ascii="OpenSymbol" w:eastAsia="OpenSymbol" w:hAnsi="OpenSymbol" w:cs="OpenSymbol"/>
    </w:rPr>
  </w:style>
  <w:style w:type="paragraph" w:customStyle="1" w:styleId="Nadpis">
    <w:name w:val="Nadpis"/>
    <w:basedOn w:val="Normln"/>
    <w:next w:val="Zkladntext"/>
    <w:pPr>
      <w:keepNext/>
      <w:spacing w:before="240" w:after="120"/>
    </w:pPr>
    <w:rPr>
      <w:rFonts w:ascii="Arial" w:eastAsia="unifont" w:hAnsi="Arial" w:cs="unifont"/>
      <w:sz w:val="28"/>
      <w:szCs w:val="28"/>
    </w:rPr>
  </w:style>
  <w:style w:type="paragraph" w:styleId="Zkladntext">
    <w:name w:val="Body Text"/>
    <w:basedOn w:val="Normln"/>
    <w:pPr>
      <w:spacing w:after="120"/>
    </w:pPr>
  </w:style>
  <w:style w:type="paragraph" w:styleId="Seznam">
    <w:name w:val="List"/>
    <w:basedOn w:val="Zkladntext"/>
  </w:style>
  <w:style w:type="paragraph" w:styleId="Titulek">
    <w:name w:val="caption"/>
    <w:basedOn w:val="Normln"/>
    <w:qFormat/>
    <w:pPr>
      <w:suppressLineNumbers/>
      <w:spacing w:before="120" w:after="120"/>
    </w:pPr>
    <w:rPr>
      <w:i/>
      <w:iCs/>
    </w:rPr>
  </w:style>
  <w:style w:type="paragraph" w:customStyle="1" w:styleId="Rejstk">
    <w:name w:val="Rejstřík"/>
    <w:basedOn w:val="Normln"/>
    <w:pPr>
      <w:suppressLineNumbers/>
    </w:pPr>
  </w:style>
  <w:style w:type="paragraph" w:customStyle="1" w:styleId="Textbubliny1">
    <w:name w:val="Text bubliny1"/>
    <w:basedOn w:val="Normln"/>
    <w:rPr>
      <w:rFonts w:ascii="Tahoma" w:hAnsi="Tahoma" w:cs="Tahoma"/>
      <w:sz w:val="16"/>
      <w:szCs w:val="16"/>
    </w:rPr>
  </w:style>
  <w:style w:type="paragraph" w:styleId="Zhlav">
    <w:name w:val="header"/>
    <w:basedOn w:val="Normln"/>
    <w:pPr>
      <w:tabs>
        <w:tab w:val="center" w:pos="4536"/>
        <w:tab w:val="right" w:pos="9072"/>
      </w:tabs>
    </w:pPr>
  </w:style>
  <w:style w:type="paragraph" w:styleId="Zpat">
    <w:name w:val="footer"/>
    <w:basedOn w:val="Normln"/>
    <w:pPr>
      <w:tabs>
        <w:tab w:val="center" w:pos="4536"/>
        <w:tab w:val="right" w:pos="9072"/>
      </w:tabs>
    </w:pPr>
  </w:style>
  <w:style w:type="paragraph" w:customStyle="1" w:styleId="Titul">
    <w:name w:val="Titul"/>
    <w:basedOn w:val="Normln"/>
    <w:pPr>
      <w:spacing w:before="2948" w:after="6633"/>
      <w:jc w:val="center"/>
    </w:pPr>
    <w:rPr>
      <w:b/>
      <w:bCs/>
      <w:sz w:val="96"/>
      <w:szCs w:val="96"/>
    </w:rPr>
  </w:style>
  <w:style w:type="paragraph" w:customStyle="1" w:styleId="razitko">
    <w:name w:val="razitko"/>
    <w:basedOn w:val="Obsahtabulky"/>
    <w:pPr>
      <w:jc w:val="center"/>
    </w:pPr>
  </w:style>
  <w:style w:type="paragraph" w:customStyle="1" w:styleId="Obsahtabulky">
    <w:name w:val="Obsah tabulky"/>
    <w:basedOn w:val="Normln"/>
    <w:pPr>
      <w:suppressLineNumbers/>
    </w:pPr>
  </w:style>
  <w:style w:type="paragraph" w:customStyle="1" w:styleId="definice">
    <w:name w:val="definice"/>
    <w:basedOn w:val="Normln"/>
    <w:rPr>
      <w:b/>
    </w:rPr>
  </w:style>
  <w:style w:type="paragraph" w:customStyle="1" w:styleId="vysvetlen">
    <w:name w:val="vysvetlení"/>
    <w:basedOn w:val="definice"/>
  </w:style>
  <w:style w:type="paragraph" w:styleId="Zkladntextodsazen">
    <w:name w:val="Body Text Indent"/>
    <w:basedOn w:val="Zkladntext"/>
    <w:pPr>
      <w:spacing w:after="0"/>
      <w:ind w:left="283"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EE48A3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EE48A3"/>
    <w:rPr>
      <w:rFonts w:ascii="Tahoma" w:hAnsi="Tahoma" w:cs="Tahoma"/>
      <w:sz w:val="16"/>
      <w:szCs w:val="16"/>
      <w:lang w:eastAsia="zh-CN"/>
    </w:rPr>
  </w:style>
  <w:style w:type="character" w:customStyle="1" w:styleId="BulletSymbols">
    <w:name w:val="Bullet Symbols"/>
    <w:rsid w:val="00BC59A1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jpeg"/><Relationship Id="rId35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9</Pages>
  <Words>246</Words>
  <Characters>1406</Characters>
  <Application>Microsoft Office Word</Application>
  <DocSecurity>0</DocSecurity>
  <Lines>11</Lines>
  <Paragraphs>3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madaj</dc:creator>
  <cp:keywords/>
  <cp:lastModifiedBy>Nestor Wilke</cp:lastModifiedBy>
  <cp:revision>63</cp:revision>
  <cp:lastPrinted>1900-12-31T23:00:00Z</cp:lastPrinted>
  <dcterms:created xsi:type="dcterms:W3CDTF">2018-12-08T21:26:00Z</dcterms:created>
  <dcterms:modified xsi:type="dcterms:W3CDTF">2018-12-08T23:02:00Z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ce 1">
    <vt:lpwstr/>
  </property>
  <property fmtid="{D5CDD505-2E9C-101B-9397-08002B2CF9AE}" pid="3" name="Informace 2">
    <vt:lpwstr/>
  </property>
  <property fmtid="{D5CDD505-2E9C-101B-9397-08002B2CF9AE}" pid="4" name="Informace 3">
    <vt:lpwstr/>
  </property>
  <property fmtid="{D5CDD505-2E9C-101B-9397-08002B2CF9AE}" pid="5" name="Informace 4">
    <vt:lpwstr/>
  </property>
</Properties>
</file>