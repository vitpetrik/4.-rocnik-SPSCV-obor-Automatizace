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70D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A86739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55BE3B26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7DEFFB3E" w14:textId="77777777" w:rsidR="00ED38EF" w:rsidRDefault="006E35C5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202. PLC s OP – Elektropneumatika</w:t>
            </w:r>
          </w:p>
        </w:tc>
      </w:tr>
      <w:tr w:rsidR="00ED38EF" w14:paraId="5CD6F771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130CF0ED" w14:textId="77777777" w:rsidR="00ED38EF" w:rsidRDefault="006E35C5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728366D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60C855E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4C4261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1965436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2D8CF5E6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3DDF9905" w14:textId="77777777" w:rsidR="00ED38EF" w:rsidRDefault="006E35C5">
            <w:pPr>
              <w:pStyle w:val="Obsahtabulky"/>
            </w:pPr>
            <w:r>
              <w:t>19. 12. 2018</w:t>
            </w:r>
          </w:p>
        </w:tc>
        <w:tc>
          <w:tcPr>
            <w:tcW w:w="2604" w:type="dxa"/>
            <w:shd w:val="clear" w:color="auto" w:fill="auto"/>
          </w:tcPr>
          <w:p w14:paraId="45FE2F08" w14:textId="77777777" w:rsidR="00ED38EF" w:rsidRDefault="006E35C5">
            <w:pPr>
              <w:pStyle w:val="Obsahtabulky"/>
            </w:pPr>
            <w:r>
              <w:t>9. 1. 2018</w:t>
            </w:r>
          </w:p>
        </w:tc>
        <w:tc>
          <w:tcPr>
            <w:tcW w:w="1132" w:type="dxa"/>
            <w:shd w:val="clear" w:color="auto" w:fill="auto"/>
          </w:tcPr>
          <w:p w14:paraId="435F140E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191483C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3C232B4" w14:textId="77777777" w:rsidR="006E35C5" w:rsidRDefault="006E35C5">
      <w:pPr>
        <w:pStyle w:val="definice"/>
      </w:pPr>
    </w:p>
    <w:p w14:paraId="1C1FD512" w14:textId="77777777" w:rsidR="00ED38EF" w:rsidRDefault="0074693A">
      <w:pPr>
        <w:pStyle w:val="definice"/>
      </w:pPr>
      <w:r>
        <w:t>Zadání:</w:t>
      </w:r>
    </w:p>
    <w:p w14:paraId="0C3DD76D" w14:textId="3330C167" w:rsidR="006E35C5" w:rsidRDefault="006E35C5" w:rsidP="006E35C5">
      <w:pPr>
        <w:pStyle w:val="definice"/>
        <w:rPr>
          <w:b w:val="0"/>
        </w:rPr>
      </w:pPr>
      <w:r>
        <w:rPr>
          <w:b w:val="0"/>
        </w:rPr>
        <w:t xml:space="preserve">Stisk F1 = start </w:t>
      </w:r>
      <w:r w:rsidR="00BD1A52">
        <w:rPr>
          <w:b w:val="0"/>
        </w:rPr>
        <w:t>harmonogramu D</w:t>
      </w:r>
      <w:r>
        <w:rPr>
          <w:b w:val="0"/>
        </w:rPr>
        <w:t>+ B- A- C+ D- B+ A+ C-</w:t>
      </w:r>
    </w:p>
    <w:p w14:paraId="3B7E39CE" w14:textId="77777777" w:rsidR="006E35C5" w:rsidRDefault="006E35C5" w:rsidP="006E35C5">
      <w:pPr>
        <w:pStyle w:val="definice"/>
        <w:rPr>
          <w:b w:val="0"/>
        </w:rPr>
      </w:pPr>
      <w:r>
        <w:rPr>
          <w:b w:val="0"/>
        </w:rPr>
        <w:t>Stisk F4 = stop všeho kdykoliv a reset harmonogramu</w:t>
      </w:r>
    </w:p>
    <w:p w14:paraId="747C5911" w14:textId="77777777" w:rsidR="006E35C5" w:rsidRDefault="006E35C5" w:rsidP="006E35C5">
      <w:pPr>
        <w:pStyle w:val="definice"/>
        <w:rPr>
          <w:b w:val="0"/>
        </w:rPr>
      </w:pPr>
      <w:r>
        <w:rPr>
          <w:b w:val="0"/>
        </w:rPr>
        <w:t>Drum společně s Kinkorem</w:t>
      </w:r>
    </w:p>
    <w:p w14:paraId="6171DB15" w14:textId="56DDB94D" w:rsidR="006E35C5" w:rsidRPr="00A14C33" w:rsidRDefault="006E35C5" w:rsidP="006E35C5">
      <w:pPr>
        <w:pStyle w:val="definice"/>
        <w:rPr>
          <w:b w:val="0"/>
        </w:rPr>
      </w:pPr>
      <w:r>
        <w:rPr>
          <w:b w:val="0"/>
        </w:rPr>
        <w:t xml:space="preserve">Stisk F3 = start </w:t>
      </w:r>
      <w:r w:rsidR="00BD1A52">
        <w:rPr>
          <w:b w:val="0"/>
        </w:rPr>
        <w:t>Drum A</w:t>
      </w:r>
      <w:r>
        <w:rPr>
          <w:b w:val="0"/>
        </w:rPr>
        <w:t>+ A- B+ B- C+ C- D+ D- s krokem 1s bez ohledu na snímače</w:t>
      </w:r>
    </w:p>
    <w:p w14:paraId="67EEA2D9" w14:textId="77777777" w:rsidR="00ED38EF" w:rsidRDefault="0074693A">
      <w:pPr>
        <w:pStyle w:val="definice"/>
        <w:spacing w:before="283"/>
      </w:pPr>
      <w:r>
        <w:t>Schéma zapojení pracoviště:</w:t>
      </w:r>
    </w:p>
    <w:p w14:paraId="48EA4017" w14:textId="77777777" w:rsidR="006E35C5" w:rsidRDefault="00DB0514">
      <w:pPr>
        <w:pStyle w:val="definice"/>
        <w:spacing w:before="283"/>
        <w:rPr>
          <w:noProof/>
          <w:lang w:eastAsia="cs-CZ"/>
        </w:rPr>
      </w:pPr>
      <w:r>
        <w:rPr>
          <w:noProof/>
          <w:lang w:eastAsia="cs-CZ"/>
        </w:rPr>
        <w:pict w14:anchorId="3320A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12.65pt;height:122.25pt;visibility:visible;mso-wrap-style:square">
            <v:imagedata r:id="rId7" o:title="Ideové schéma"/>
          </v:shape>
        </w:pict>
      </w:r>
    </w:p>
    <w:p w14:paraId="5EEE46FE" w14:textId="77777777" w:rsidR="00ED38EF" w:rsidRDefault="006E35C5">
      <w:pPr>
        <w:pStyle w:val="definice"/>
        <w:spacing w:before="283"/>
      </w:pPr>
      <w:r>
        <w:t>PLC konfigurace a moduly:</w:t>
      </w:r>
    </w:p>
    <w:p w14:paraId="76265E54" w14:textId="77777777" w:rsidR="00ED38EF" w:rsidRDefault="00DB0514">
      <w:pPr>
        <w:pStyle w:val="Zkladntextodsazen"/>
      </w:pPr>
      <w:r>
        <w:rPr>
          <w:noProof/>
          <w:lang w:eastAsia="cs-CZ"/>
        </w:rPr>
        <w:pict w14:anchorId="24BAD54B">
          <v:shape id="Picture 3" o:spid="_x0000_i1026" type="#_x0000_t75" style="width:218.8pt;height:168.55pt;visibility:visible;mso-wrap-style:square">
            <v:imagedata r:id="rId8" o:title="Konfigurace PLC"/>
          </v:shape>
        </w:pict>
      </w:r>
    </w:p>
    <w:p w14:paraId="3241AE4F" w14:textId="4076B91C" w:rsidR="00ED38EF" w:rsidRDefault="004F2151">
      <w:pPr>
        <w:pStyle w:val="definice"/>
        <w:spacing w:before="283"/>
      </w:pPr>
      <w:r>
        <w:t>Nastavení Drumu</w:t>
      </w:r>
      <w:r w:rsidR="0074693A">
        <w:t>:</w:t>
      </w:r>
    </w:p>
    <w:tbl>
      <w:tblPr>
        <w:tblW w:w="5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387"/>
        <w:gridCol w:w="387"/>
        <w:gridCol w:w="387"/>
        <w:gridCol w:w="387"/>
        <w:gridCol w:w="387"/>
        <w:gridCol w:w="387"/>
        <w:gridCol w:w="387"/>
        <w:gridCol w:w="387"/>
        <w:gridCol w:w="979"/>
        <w:gridCol w:w="979"/>
      </w:tblGrid>
      <w:tr w:rsidR="004F2151" w:rsidRPr="00772479" w14:paraId="4EA5563E" w14:textId="77777777" w:rsidTr="00675E5E">
        <w:trPr>
          <w:trHeight w:val="444"/>
        </w:trPr>
        <w:tc>
          <w:tcPr>
            <w:tcW w:w="402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FDC6719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Bit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0B58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D99B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D05A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B348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BFE7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C63A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7996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3326" w14:textId="77777777" w:rsidR="004F2151" w:rsidRPr="00966642" w:rsidRDefault="004F2151" w:rsidP="00675E5E">
            <w:pPr>
              <w:suppressAutoHyphens w:val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4139D5" w14:textId="00AF9ADB" w:rsidR="004F2151" w:rsidRPr="00966642" w:rsidRDefault="00BD1A52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Adresa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C5471F9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Výstup</w:t>
            </w:r>
          </w:p>
        </w:tc>
      </w:tr>
      <w:tr w:rsidR="004F2151" w:rsidRPr="00772479" w14:paraId="06403570" w14:textId="77777777" w:rsidTr="00675E5E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7EA5ADF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E864" w14:textId="70515889" w:rsidR="004F2151" w:rsidRPr="00772479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C13D3" w14:textId="15FF28A8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7B24" w14:textId="2BA8B8FB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DE6BA" w14:textId="514C9CCA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92E75" w14:textId="29E6E10C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23E2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65CE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F3500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7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211E6F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M21</w:t>
            </w:r>
          </w:p>
        </w:tc>
        <w:tc>
          <w:tcPr>
            <w:tcW w:w="97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997591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A+</w:t>
            </w:r>
          </w:p>
        </w:tc>
      </w:tr>
      <w:tr w:rsidR="004F2151" w:rsidRPr="00772479" w14:paraId="5131DF13" w14:textId="77777777" w:rsidTr="00675E5E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84EC388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1AF0" w14:textId="286F17D0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63D8E" w14:textId="518EBB43" w:rsidR="004F2151" w:rsidRPr="00772479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45EA7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266D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F03CF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1D85D" w14:textId="17E5A56C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66284" w14:textId="358A7C84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E5005" w14:textId="547012F0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90C993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M22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91ECB0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A-</w:t>
            </w:r>
          </w:p>
        </w:tc>
      </w:tr>
      <w:tr w:rsidR="004F2151" w:rsidRPr="00772479" w14:paraId="7EF66D58" w14:textId="77777777" w:rsidTr="00675E5E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147AC28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41C40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C930C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229D2" w14:textId="46C99878" w:rsidR="004F2151" w:rsidRPr="00772479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3DE0" w14:textId="5962022F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17319" w14:textId="6D6FE003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94CD1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4B362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29F0E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3C9781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M23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8D0B47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B+</w:t>
            </w:r>
          </w:p>
        </w:tc>
      </w:tr>
      <w:tr w:rsidR="004F2151" w:rsidRPr="00772479" w14:paraId="51033820" w14:textId="77777777" w:rsidTr="00675E5E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ECDBEE8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1A086" w14:textId="6253A3B1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1125" w14:textId="6256FE1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7177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B9E7A" w14:textId="59E53334" w:rsidR="004F2151" w:rsidRPr="00772479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B634C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D1E32" w14:textId="121023C2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C37DC" w14:textId="64E74E3D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C8A3" w14:textId="67EFFEA6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090DA0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 w:rsidRPr="00966642"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M24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5C8912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B-</w:t>
            </w:r>
          </w:p>
        </w:tc>
      </w:tr>
      <w:tr w:rsidR="004F2151" w:rsidRPr="00772479" w14:paraId="7D9F5E3B" w14:textId="77777777" w:rsidTr="00675E5E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14:paraId="038D137F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1A9E1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0629" w14:textId="50E6EE20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C4289" w14:textId="22350B1D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17455" w14:textId="35465BAC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D6AA" w14:textId="5B712D09" w:rsidR="004F2151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2646" w14:textId="30F35FC8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4890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17CFA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44534B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%M25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3C413C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C+</w:t>
            </w:r>
          </w:p>
        </w:tc>
      </w:tr>
      <w:tr w:rsidR="004F2151" w:rsidRPr="00772479" w14:paraId="44939CE3" w14:textId="77777777" w:rsidTr="00675E5E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14:paraId="65EEE98E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CAA0" w14:textId="3CD96C23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0E07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FB55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8CF15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D455A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56AC" w14:textId="781A5D41" w:rsidR="004F2151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C018A" w14:textId="4E2A67D0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EB0A" w14:textId="0B501885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3ECCBA7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%M26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4DAA86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C-</w:t>
            </w:r>
          </w:p>
        </w:tc>
      </w:tr>
      <w:tr w:rsidR="004F2151" w:rsidRPr="00772479" w14:paraId="3B844609" w14:textId="77777777" w:rsidTr="00675E5E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14:paraId="6DF691DF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6F6F3" w14:textId="00D0509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8125" w14:textId="50EC863F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3637A" w14:textId="6381ED82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BFC89" w14:textId="2579108B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3FCF9" w14:textId="3116314A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C90D5" w14:textId="799EB033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D13F1" w14:textId="77ED1C46" w:rsidR="004F2151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F937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3F85C7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%M27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FBF21D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D+</w:t>
            </w:r>
          </w:p>
        </w:tc>
      </w:tr>
      <w:tr w:rsidR="004F2151" w:rsidRPr="00772479" w14:paraId="3BFB1924" w14:textId="77777777" w:rsidTr="00675E5E">
        <w:trPr>
          <w:trHeight w:val="444"/>
        </w:trPr>
        <w:tc>
          <w:tcPr>
            <w:tcW w:w="40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7F98B7" w14:textId="77777777" w:rsidR="004F2151" w:rsidRPr="00772479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28F55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641B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2A71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E13A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F6669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89B0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6D99E" w14:textId="77777777" w:rsidR="004F2151" w:rsidRDefault="004F2151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72A1C" w14:textId="09F2DEF3" w:rsidR="004F2151" w:rsidRDefault="001157B9" w:rsidP="00675E5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A75859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%M28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F548EA" w14:textId="77777777" w:rsidR="004F2151" w:rsidRPr="00966642" w:rsidRDefault="004F2151" w:rsidP="00675E5E">
            <w:pPr>
              <w:suppressAutoHyphens w:val="0"/>
              <w:spacing w:before="120" w:after="100" w:afterAutospacing="1"/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cs-CZ"/>
              </w:rPr>
              <w:t>D-</w:t>
            </w:r>
          </w:p>
        </w:tc>
      </w:tr>
    </w:tbl>
    <w:p w14:paraId="6CAA49B2" w14:textId="77777777" w:rsidR="001E49D1" w:rsidRDefault="001E49D1">
      <w:pPr>
        <w:pStyle w:val="definice"/>
        <w:spacing w:before="283"/>
      </w:pPr>
    </w:p>
    <w:p w14:paraId="1212AEF7" w14:textId="459E803C" w:rsidR="00ED38EF" w:rsidRDefault="0074693A">
      <w:pPr>
        <w:pStyle w:val="definice"/>
        <w:spacing w:before="283"/>
      </w:pPr>
      <w:r>
        <w:t>Výpis programu:</w:t>
      </w:r>
    </w:p>
    <w:p w14:paraId="27B883F1" w14:textId="38DE4B6A" w:rsidR="000A3606" w:rsidRDefault="00DB0514">
      <w:pPr>
        <w:pStyle w:val="Zkladntextodsazen"/>
        <w:rPr>
          <w:noProof/>
        </w:rPr>
      </w:pPr>
      <w:r>
        <w:rPr>
          <w:noProof/>
        </w:rPr>
        <w:pict w14:anchorId="3DF82E41">
          <v:shape id="Grafický objekt 7" o:spid="_x0000_i1027" type="#_x0000_t75" style="width:366.15pt;height:648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">
            <v:imagedata r:id="rId9" o:title="" cropright="-1672f"/>
          </v:shape>
        </w:pict>
      </w:r>
    </w:p>
    <w:p w14:paraId="629ECC9B" w14:textId="77777777" w:rsidR="000A3606" w:rsidRDefault="000A3606">
      <w:pPr>
        <w:pStyle w:val="Zkladntextodsazen"/>
        <w:rPr>
          <w:noProof/>
        </w:rPr>
      </w:pPr>
    </w:p>
    <w:p w14:paraId="3591C3E3" w14:textId="77777777" w:rsidR="000A3606" w:rsidRDefault="000A3606">
      <w:pPr>
        <w:pStyle w:val="Zkladntextodsazen"/>
        <w:rPr>
          <w:noProof/>
        </w:rPr>
      </w:pPr>
    </w:p>
    <w:p w14:paraId="34E2298F" w14:textId="011C4BBA" w:rsidR="000A3606" w:rsidRDefault="00DB0514">
      <w:pPr>
        <w:pStyle w:val="Zkladntextodsazen"/>
        <w:rPr>
          <w:noProof/>
        </w:rPr>
      </w:pPr>
      <w:r>
        <w:rPr>
          <w:noProof/>
        </w:rPr>
        <w:pict w14:anchorId="7786DB64">
          <v:shape id="Grafický objekt 8" o:spid="_x0000_i1028" type="#_x0000_t75" style="width:403.55pt;height:667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">
            <v:imagedata r:id="rId10" o:title="" cropright="-706f"/>
          </v:shape>
        </w:pict>
      </w:r>
    </w:p>
    <w:p w14:paraId="2178F923" w14:textId="77777777" w:rsidR="000A3606" w:rsidRDefault="000A3606">
      <w:pPr>
        <w:pStyle w:val="Zkladntextodsazen"/>
        <w:rPr>
          <w:noProof/>
        </w:rPr>
      </w:pPr>
    </w:p>
    <w:p w14:paraId="4FFF78E9" w14:textId="77777777" w:rsidR="000A3606" w:rsidRDefault="000A3606">
      <w:pPr>
        <w:pStyle w:val="Zkladntextodsazen"/>
        <w:rPr>
          <w:noProof/>
        </w:rPr>
      </w:pPr>
    </w:p>
    <w:p w14:paraId="5091DA03" w14:textId="7B1E2F09" w:rsidR="00ED38EF" w:rsidRDefault="00DB0514">
      <w:pPr>
        <w:pStyle w:val="Zkladntextodsazen"/>
      </w:pPr>
      <w:r>
        <w:rPr>
          <w:noProof/>
        </w:rPr>
        <w:pict w14:anchorId="306F3DE4">
          <v:shape id="Grafický objekt 9" o:spid="_x0000_i1029" type="#_x0000_t75" style="width:428.1pt;height:425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">
            <v:imagedata r:id="rId11" o:title="" cropbottom="-31f" cropright="-316f"/>
          </v:shape>
        </w:pict>
      </w:r>
    </w:p>
    <w:p w14:paraId="5091D9FB" w14:textId="77777777" w:rsidR="001E49D1" w:rsidRDefault="001E49D1" w:rsidP="001E49D1">
      <w:pPr>
        <w:pStyle w:val="definice"/>
        <w:spacing w:before="283"/>
      </w:pPr>
      <w:r>
        <w:t>Harmonogram:</w:t>
      </w:r>
    </w:p>
    <w:p w14:paraId="2BBC7B69" w14:textId="6BAAD8BE" w:rsidR="000A3606" w:rsidRDefault="00DB0514" w:rsidP="001E49D1">
      <w:pPr>
        <w:pStyle w:val="definice"/>
        <w:jc w:val="center"/>
      </w:pPr>
      <w:r>
        <w:pict w14:anchorId="3EFC2F2E">
          <v:shape id="_x0000_i1030" type="#_x0000_t75" style="width:380.1pt;height:122.8pt">
            <v:imagedata r:id="rId12" o:title=""/>
          </v:shape>
        </w:pict>
      </w:r>
    </w:p>
    <w:p w14:paraId="5D87E458" w14:textId="77777777" w:rsidR="00DB0514" w:rsidRDefault="00DB0514" w:rsidP="00DB0514">
      <w:pPr>
        <w:pStyle w:val="definice"/>
        <w:rPr>
          <w:b w:val="0"/>
        </w:rPr>
      </w:pPr>
      <w:r>
        <w:rPr>
          <w:b w:val="0"/>
        </w:rPr>
        <w:t>D+ B- A- C+ D- B+ A+ C-</w:t>
      </w:r>
    </w:p>
    <w:p w14:paraId="74DA7096" w14:textId="5FC5B6A1" w:rsidR="000A3606" w:rsidRDefault="000A3606">
      <w:pPr>
        <w:pStyle w:val="definice"/>
      </w:pPr>
      <w:bookmarkStart w:id="0" w:name="_GoBack"/>
      <w:bookmarkEnd w:id="0"/>
    </w:p>
    <w:p w14:paraId="06658A3F" w14:textId="78D740B6" w:rsidR="00ED38EF" w:rsidRDefault="0074693A">
      <w:pPr>
        <w:pStyle w:val="definice"/>
      </w:pPr>
      <w:r>
        <w:t>Závěr:</w:t>
      </w:r>
    </w:p>
    <w:p w14:paraId="00754E9C" w14:textId="77777777" w:rsidR="00ED38EF" w:rsidRDefault="006E35C5">
      <w:pPr>
        <w:pStyle w:val="Zkladntextodsazen"/>
        <w:jc w:val="both"/>
      </w:pPr>
      <w:r>
        <w:t xml:space="preserve">Úloha fungovala částečně – fungoval pouze DRUM. Ve vlastním harmonogramu fungoval pouze pneu-pohon B a pneu-pohon D. Problém byl nejspíše ve snímačích, protože byly </w:t>
      </w:r>
      <w:r>
        <w:lastRenderedPageBreak/>
        <w:t>aktivní i v případě, že aktivní být neměli.</w:t>
      </w:r>
      <w:r w:rsidR="004D0EAA">
        <w:t xml:space="preserve"> Dál byl problém ten, že jsme společně s Kinkorem neměli vzájemné deaktivování a pravděpodobně docházelo k rušení.</w:t>
      </w:r>
    </w:p>
    <w:sectPr w:rsidR="00ED38EF" w:rsidSect="004C4261">
      <w:headerReference w:type="default" r:id="rId13"/>
      <w:headerReference w:type="first" r:id="rId14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8449" w14:textId="77777777" w:rsidR="006964B3" w:rsidRDefault="006964B3">
      <w:r>
        <w:separator/>
      </w:r>
    </w:p>
  </w:endnote>
  <w:endnote w:type="continuationSeparator" w:id="0">
    <w:p w14:paraId="50AF26BA" w14:textId="77777777" w:rsidR="006964B3" w:rsidRDefault="0069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82608" w14:textId="77777777" w:rsidR="006964B3" w:rsidRDefault="006964B3">
      <w:r>
        <w:separator/>
      </w:r>
    </w:p>
  </w:footnote>
  <w:footnote w:type="continuationSeparator" w:id="0">
    <w:p w14:paraId="4B7095D1" w14:textId="77777777" w:rsidR="006964B3" w:rsidRDefault="00696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9B808" w14:textId="77777777" w:rsidR="00ED38EF" w:rsidRDefault="006964B3">
    <w:pPr>
      <w:pStyle w:val="Zhlav"/>
    </w:pPr>
    <w:r>
      <w:rPr>
        <w:noProof/>
        <w:lang w:eastAsia="cs-CZ"/>
      </w:rPr>
      <w:pict w14:anchorId="22208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1" type="#_x0000_t75" style="width:453.2pt;height:45.7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A62E2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A3606"/>
    <w:rsid w:val="001157B9"/>
    <w:rsid w:val="001E49D1"/>
    <w:rsid w:val="00231DA4"/>
    <w:rsid w:val="002A3B65"/>
    <w:rsid w:val="00484597"/>
    <w:rsid w:val="004C4261"/>
    <w:rsid w:val="004D0EAA"/>
    <w:rsid w:val="004F2151"/>
    <w:rsid w:val="005E2474"/>
    <w:rsid w:val="006964B3"/>
    <w:rsid w:val="006E35C5"/>
    <w:rsid w:val="006E5028"/>
    <w:rsid w:val="0074693A"/>
    <w:rsid w:val="008924AC"/>
    <w:rsid w:val="00A30637"/>
    <w:rsid w:val="00BD1A52"/>
    <w:rsid w:val="00DA294D"/>
    <w:rsid w:val="00DB0514"/>
    <w:rsid w:val="00EA0B6F"/>
    <w:rsid w:val="00EC5683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02B73B9"/>
  <w15:chartTrackingRefBased/>
  <w15:docId w15:val="{AA9E779F-B339-407E-8CDE-C1E43F4B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156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14</cp:revision>
  <cp:lastPrinted>1900-12-31T23:00:00Z</cp:lastPrinted>
  <dcterms:created xsi:type="dcterms:W3CDTF">2019-01-03T09:56:00Z</dcterms:created>
  <dcterms:modified xsi:type="dcterms:W3CDTF">2019-09-08T18:14:00Z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