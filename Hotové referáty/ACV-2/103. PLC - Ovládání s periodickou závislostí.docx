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1370DF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103. PLC – Ovládání s periodickou závislostí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1370DF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1370DF">
            <w:pPr>
              <w:pStyle w:val="Obsahtabulky"/>
            </w:pPr>
            <w:r>
              <w:t>21. 11. 2018</w:t>
            </w:r>
          </w:p>
        </w:tc>
        <w:tc>
          <w:tcPr>
            <w:tcW w:w="2604" w:type="dxa"/>
            <w:shd w:val="clear" w:color="auto" w:fill="auto"/>
          </w:tcPr>
          <w:p w:rsidR="00ED38EF" w:rsidRDefault="001370DF">
            <w:pPr>
              <w:pStyle w:val="Obsahtabulky"/>
            </w:pPr>
            <w:r>
              <w:t>28. 11. 2018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ED38EF" w:rsidRDefault="0074693A">
      <w:pPr>
        <w:pStyle w:val="definice"/>
      </w:pPr>
      <w:r>
        <w:t>Zadání:</w:t>
      </w:r>
    </w:p>
    <w:p w:rsidR="00ED38EF" w:rsidRDefault="00AD3E05">
      <w:pPr>
        <w:pStyle w:val="Zkladntextodsazen"/>
        <w:jc w:val="both"/>
      </w:pPr>
      <w:r>
        <w:t xml:space="preserve">Stisk </w:t>
      </w:r>
      <w:proofErr w:type="gramStart"/>
      <w:r>
        <w:t>I0.0 = start</w:t>
      </w:r>
      <w:proofErr w:type="gramEnd"/>
      <w:r>
        <w:t xml:space="preserve"> funkce 1 signalizace</w:t>
      </w:r>
    </w:p>
    <w:p w:rsidR="00AD3E05" w:rsidRDefault="00AD3E05">
      <w:pPr>
        <w:pStyle w:val="Zkladntextodsazen"/>
        <w:jc w:val="both"/>
      </w:pPr>
      <w:r>
        <w:t xml:space="preserve">Stisk </w:t>
      </w:r>
      <w:proofErr w:type="gramStart"/>
      <w:r>
        <w:t>I0.1 = stop</w:t>
      </w:r>
      <w:proofErr w:type="gramEnd"/>
      <w:r>
        <w:t xml:space="preserve"> všeho kdykoliv okamžitě</w:t>
      </w:r>
    </w:p>
    <w:p w:rsidR="00AD3E05" w:rsidRDefault="00AD3E05">
      <w:pPr>
        <w:pStyle w:val="Zkladntextodsazen"/>
        <w:jc w:val="both"/>
      </w:pPr>
      <w:r>
        <w:t xml:space="preserve">Stisk </w:t>
      </w:r>
      <w:proofErr w:type="gramStart"/>
      <w:r>
        <w:t>I0.2 = start</w:t>
      </w:r>
      <w:proofErr w:type="gramEnd"/>
      <w:r>
        <w:t xml:space="preserve"> funkce 2 signalizace</w:t>
      </w:r>
    </w:p>
    <w:p w:rsidR="00AD3E05" w:rsidRDefault="00AD3E05">
      <w:pPr>
        <w:pStyle w:val="Zkladntextodsazen"/>
        <w:jc w:val="both"/>
      </w:pPr>
      <w:r>
        <w:t>Funkce 1: cyklus Q0.4 svítí 1 s, Q0.4 a Q0.5 svítí 1 s, Q0.4 a Q0.5 a Q0.6 svítí 1 s, nic 1 s</w:t>
      </w:r>
    </w:p>
    <w:p w:rsidR="00AD3E05" w:rsidRDefault="00AD3E05" w:rsidP="00AD3E05">
      <w:pPr>
        <w:pStyle w:val="Zkladntextodsazen"/>
        <w:jc w:val="both"/>
      </w:pPr>
      <w:r>
        <w:t xml:space="preserve">Funkce </w:t>
      </w:r>
      <w:r>
        <w:t>2</w:t>
      </w:r>
      <w:r>
        <w:t>: cyklus Q0.</w:t>
      </w:r>
      <w:r>
        <w:t>6</w:t>
      </w:r>
      <w:r>
        <w:t xml:space="preserve"> svítí 1 s, Q0.</w:t>
      </w:r>
      <w:r>
        <w:t>6</w:t>
      </w:r>
      <w:r>
        <w:t xml:space="preserve"> a Q0.5 svítí 1 s, Q0.</w:t>
      </w:r>
      <w:r>
        <w:t>6</w:t>
      </w:r>
      <w:r>
        <w:t xml:space="preserve"> a Q0.5 a Q0.</w:t>
      </w:r>
      <w:r>
        <w:t>4</w:t>
      </w:r>
      <w:r>
        <w:t xml:space="preserve"> svítí 1 s, nic 1 s</w:t>
      </w:r>
    </w:p>
    <w:p w:rsidR="00AD3E05" w:rsidRDefault="00AD3E05" w:rsidP="00AD3E05">
      <w:pPr>
        <w:pStyle w:val="definice"/>
        <w:spacing w:before="283"/>
      </w:pPr>
    </w:p>
    <w:p w:rsidR="00AD3E05" w:rsidRDefault="00AD3E05" w:rsidP="00AD3E05">
      <w:pPr>
        <w:pStyle w:val="definice"/>
        <w:spacing w:before="283"/>
      </w:pPr>
      <w:r>
        <w:t>Postup:</w:t>
      </w:r>
    </w:p>
    <w:p w:rsidR="00AD3E05" w:rsidRDefault="00AD3E05" w:rsidP="00AD3E05">
      <w:pPr>
        <w:pStyle w:val="Zkladntextodsazen"/>
        <w:numPr>
          <w:ilvl w:val="0"/>
          <w:numId w:val="5"/>
        </w:numPr>
        <w:jc w:val="both"/>
      </w:pPr>
      <w:bookmarkStart w:id="0" w:name="_GoBack"/>
      <w:bookmarkEnd w:id="0"/>
      <w:r>
        <w:t>Pochopil jsem princip, jakým má program fungovat</w:t>
      </w:r>
    </w:p>
    <w:p w:rsidR="00AD3E05" w:rsidRDefault="00AD3E05" w:rsidP="00AD3E05">
      <w:pPr>
        <w:pStyle w:val="Zkladntextodsazen"/>
        <w:numPr>
          <w:ilvl w:val="0"/>
          <w:numId w:val="5"/>
        </w:numPr>
        <w:jc w:val="both"/>
      </w:pPr>
      <w:r>
        <w:t>Rozvrhl jsem program do jednodušších částí</w:t>
      </w:r>
    </w:p>
    <w:p w:rsidR="00AD3E05" w:rsidRDefault="00AD3E05" w:rsidP="00AD3E05">
      <w:pPr>
        <w:pStyle w:val="Zkladntextodsazen"/>
        <w:numPr>
          <w:ilvl w:val="0"/>
          <w:numId w:val="5"/>
        </w:numPr>
        <w:jc w:val="both"/>
      </w:pPr>
      <w:r>
        <w:t>Vymyslel jsem zapojení</w:t>
      </w:r>
    </w:p>
    <w:p w:rsidR="00AD3E05" w:rsidRDefault="00AD3E05">
      <w:pPr>
        <w:pStyle w:val="definice"/>
        <w:spacing w:before="283"/>
      </w:pPr>
    </w:p>
    <w:p w:rsidR="00AD3E05" w:rsidRDefault="0074693A">
      <w:pPr>
        <w:pStyle w:val="definice"/>
        <w:spacing w:before="283"/>
      </w:pPr>
      <w:r>
        <w:t>Schéma zapojení pracoviště (situační / ideové schéma):</w:t>
      </w:r>
    </w:p>
    <w:p w:rsidR="00ED38EF" w:rsidRDefault="00AD3E05">
      <w:pPr>
        <w:pStyle w:val="Zkladntextodsazen"/>
      </w:pPr>
      <w:r>
        <w:rPr>
          <w:noProof/>
          <w:lang w:eastAsia="cs-CZ"/>
        </w:rPr>
        <w:drawing>
          <wp:inline distT="0" distB="0" distL="0" distR="0">
            <wp:extent cx="5085205" cy="1628775"/>
            <wp:effectExtent l="0" t="0" r="127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ký objekt 3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05" w:rsidRDefault="00AD3E05">
      <w:pPr>
        <w:pStyle w:val="definice"/>
        <w:spacing w:before="283"/>
      </w:pPr>
    </w:p>
    <w:p w:rsidR="00ED38EF" w:rsidRDefault="00AD3E05">
      <w:pPr>
        <w:pStyle w:val="definice"/>
        <w:spacing w:before="283"/>
      </w:pPr>
      <w:r>
        <w:t>Tabulka proměnných</w:t>
      </w:r>
      <w:r w:rsidR="0074693A">
        <w:t>:</w:t>
      </w:r>
    </w:p>
    <w:tbl>
      <w:tblPr>
        <w:tblW w:w="4535" w:type="dxa"/>
        <w:tblInd w:w="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293"/>
      </w:tblGrid>
      <w:tr w:rsidR="00AD3E05" w:rsidRPr="00E70BEA" w:rsidTr="009B453E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Název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Význam</w:t>
            </w:r>
          </w:p>
        </w:tc>
      </w:tr>
      <w:tr w:rsidR="00AD3E05" w:rsidRPr="00E70BEA" w:rsidTr="009B453E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I0.0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Tlačítko spouštějící funkci 1</w:t>
            </w:r>
          </w:p>
        </w:tc>
      </w:tr>
      <w:tr w:rsidR="00AD3E05" w:rsidRPr="00E70BEA" w:rsidTr="009B453E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I0.1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Rozpínací prvek - stop vždy</w:t>
            </w:r>
          </w:p>
        </w:tc>
      </w:tr>
      <w:tr w:rsidR="00AD3E05" w:rsidRPr="00E70BEA" w:rsidTr="009B453E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I0.2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AD3E0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Tlačítko spouštějící funkci 2</w:t>
            </w:r>
          </w:p>
        </w:tc>
      </w:tr>
      <w:tr w:rsidR="00AD3E05" w:rsidRPr="00E70BEA" w:rsidTr="009B453E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AD3E05" w:rsidRPr="00E70BEA" w:rsidRDefault="00AD3E05" w:rsidP="00AD3E0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533E68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AD3E05" w:rsidRPr="00E70BEA" w:rsidTr="00AD3E05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AD3E0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AD3E05" w:rsidRPr="00E70BEA" w:rsidTr="00AD3E05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AD3E0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AD3E05" w:rsidRPr="00E70BEA" w:rsidTr="00AD3E05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AD3E05" w:rsidRPr="00E70BEA" w:rsidRDefault="00AD3E05" w:rsidP="00AD3E0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TM0-3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E70BEA" w:rsidRDefault="00AD3E05" w:rsidP="00AD3E0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Timer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1s; ve funkci 1</w:t>
            </w:r>
          </w:p>
        </w:tc>
      </w:tr>
      <w:tr w:rsidR="00AD3E05" w:rsidRPr="00E70BEA" w:rsidTr="00AD3E05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TM4-7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E70BEA" w:rsidRDefault="00AD3E05" w:rsidP="00AD3E0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Timer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1s; ve funkci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AD3E05" w:rsidRPr="00E70BEA" w:rsidTr="00AD3E05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M1-10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E70BEA" w:rsidRDefault="00AD3E05" w:rsidP="009B453E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(Memory)</w:t>
            </w:r>
          </w:p>
        </w:tc>
      </w:tr>
    </w:tbl>
    <w:p w:rsidR="00AD3E05" w:rsidRDefault="00AD3E05">
      <w:pPr>
        <w:pStyle w:val="definice"/>
        <w:spacing w:before="283"/>
      </w:pPr>
    </w:p>
    <w:p w:rsidR="00AD3E05" w:rsidRDefault="00AD3E05">
      <w:pPr>
        <w:suppressAutoHyphens w:val="0"/>
        <w:rPr>
          <w:b/>
        </w:rPr>
      </w:pPr>
      <w:r>
        <w:br w:type="page"/>
      </w:r>
    </w:p>
    <w:p w:rsidR="00AD3E05" w:rsidRDefault="00AD3E05">
      <w:pPr>
        <w:pStyle w:val="definice"/>
        <w:spacing w:before="283"/>
      </w:pPr>
    </w:p>
    <w:p w:rsidR="00AD3E05" w:rsidRDefault="0074693A">
      <w:pPr>
        <w:pStyle w:val="definice"/>
        <w:spacing w:before="283"/>
        <w:rPr>
          <w:noProof/>
          <w:lang w:eastAsia="cs-CZ"/>
        </w:rPr>
      </w:pPr>
      <w:r>
        <w:t>Výpis programu:</w:t>
      </w:r>
      <w:r w:rsidR="00AD3E05" w:rsidRPr="00AD3E05">
        <w:rPr>
          <w:noProof/>
          <w:lang w:eastAsia="cs-CZ"/>
        </w:rPr>
        <w:t xml:space="preserve"> </w:t>
      </w:r>
    </w:p>
    <w:p w:rsidR="00ED38EF" w:rsidRDefault="00AD3E05">
      <w:pPr>
        <w:pStyle w:val="definice"/>
        <w:spacing w:before="283"/>
      </w:pPr>
      <w:r>
        <w:rPr>
          <w:noProof/>
          <w:lang w:eastAsia="cs-CZ"/>
        </w:rPr>
        <w:drawing>
          <wp:inline distT="0" distB="0" distL="0" distR="0" wp14:anchorId="7F20A8C2" wp14:editId="22F71968">
            <wp:extent cx="4695825" cy="6271895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ímek obrazovky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83" cy="62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05" w:rsidRDefault="00AD3E05">
      <w:pPr>
        <w:suppressAutoHyphens w:val="0"/>
        <w:rPr>
          <w:b/>
        </w:rPr>
      </w:pPr>
      <w:r>
        <w:br w:type="page"/>
      </w:r>
    </w:p>
    <w:p w:rsidR="00AD3E05" w:rsidRDefault="00AD3E05" w:rsidP="00AD3E05">
      <w:pPr>
        <w:pStyle w:val="definice"/>
        <w:spacing w:before="283"/>
      </w:pPr>
    </w:p>
    <w:p w:rsidR="00ED38EF" w:rsidRDefault="00AD3E05" w:rsidP="00AD3E05">
      <w:pPr>
        <w:pStyle w:val="definice"/>
        <w:spacing w:before="283"/>
      </w:pPr>
      <w:r>
        <w:rPr>
          <w:noProof/>
          <w:lang w:eastAsia="cs-CZ"/>
        </w:rPr>
        <w:drawing>
          <wp:inline distT="0" distB="0" distL="0" distR="0">
            <wp:extent cx="4923790" cy="7367090"/>
            <wp:effectExtent l="0" t="0" r="0" b="571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ímek obrazovky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"/>
                    <a:stretch/>
                  </pic:blipFill>
                  <pic:spPr bwMode="auto">
                    <a:xfrm>
                      <a:off x="0" y="0"/>
                      <a:ext cx="4942213" cy="739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E05" w:rsidRDefault="00AD3E05">
      <w:pPr>
        <w:pStyle w:val="Zkladntextodsazen"/>
      </w:pPr>
    </w:p>
    <w:p w:rsidR="00AD3E05" w:rsidRDefault="00AD3E05">
      <w:pPr>
        <w:pStyle w:val="Zkladntextodsazen"/>
      </w:pPr>
    </w:p>
    <w:p w:rsidR="00ED38EF" w:rsidRDefault="0074693A">
      <w:pPr>
        <w:pStyle w:val="definice"/>
      </w:pPr>
      <w:r>
        <w:t>Závěr:</w:t>
      </w:r>
    </w:p>
    <w:p w:rsidR="00ED38EF" w:rsidRDefault="00AD3E05">
      <w:pPr>
        <w:pStyle w:val="Zkladntextodsazen"/>
        <w:jc w:val="both"/>
      </w:pPr>
      <w:r>
        <w:t>Program fungoval přesně podle zadání.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3B5" w:rsidRDefault="009533B5">
      <w:r>
        <w:separator/>
      </w:r>
    </w:p>
  </w:endnote>
  <w:endnote w:type="continuationSeparator" w:id="0">
    <w:p w:rsidR="009533B5" w:rsidRDefault="0095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font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3B5" w:rsidRDefault="009533B5">
      <w:r>
        <w:separator/>
      </w:r>
    </w:p>
  </w:footnote>
  <w:footnote w:type="continuationSeparator" w:id="0">
    <w:p w:rsidR="009533B5" w:rsidRDefault="00953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EF" w:rsidRDefault="001370DF">
    <w:pPr>
      <w:pStyle w:val="Zhlav"/>
    </w:pPr>
    <w:r w:rsidRPr="004C49AA">
      <w:rPr>
        <w:noProof/>
        <w:lang w:eastAsia="cs-CZ"/>
      </w:rPr>
      <w:drawing>
        <wp:inline distT="0" distB="0" distL="0" distR="0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0743499"/>
    <w:multiLevelType w:val="hybridMultilevel"/>
    <w:tmpl w:val="AD0E9FC8"/>
    <w:lvl w:ilvl="0" w:tplc="127A186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61"/>
    <w:rsid w:val="001370DF"/>
    <w:rsid w:val="00231DA4"/>
    <w:rsid w:val="004C4261"/>
    <w:rsid w:val="005E2474"/>
    <w:rsid w:val="0074693A"/>
    <w:rsid w:val="009533B5"/>
    <w:rsid w:val="00AD3E05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E5FAD4"/>
  <w15:chartTrackingRefBased/>
  <w15:docId w15:val="{B476B9D4-04B4-4993-92C7-2D1FA45D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D5DEC-9E17-4B26-B95C-2F9EDFA8D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103. PLC - Ovládání s periodickou závislostí</Template>
  <TotalTime>15</TotalTime>
  <Pages>4</Pages>
  <Words>144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Dobeš Daniel</cp:lastModifiedBy>
  <cp:revision>3</cp:revision>
  <cp:lastPrinted>1900-12-31T23:00:00Z</cp:lastPrinted>
  <dcterms:created xsi:type="dcterms:W3CDTF">2018-11-21T10:35:00Z</dcterms:created>
  <dcterms:modified xsi:type="dcterms:W3CDTF">2018-11-21T10:50:00Z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