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B06B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3A3D67B3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51B0403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5875CCC4" w14:textId="6E41EC45" w:rsidR="00ED38EF" w:rsidRDefault="004A75E7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107. Logický obvod – kodér / dekodér</w:t>
            </w:r>
          </w:p>
        </w:tc>
      </w:tr>
      <w:tr w:rsidR="00ED38EF" w14:paraId="5688D7E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0C01877" w14:textId="6C12BA44" w:rsidR="00ED38EF" w:rsidRDefault="004A75E7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4477704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51B7F4E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7AEFA48E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7A9F073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5ACF2CDA" w14:textId="1419960A" w:rsidR="00ED38EF" w:rsidRDefault="004A75E7">
            <w:pPr>
              <w:pStyle w:val="Obsahtabulky"/>
            </w:pPr>
            <w:r>
              <w:t>17. 10. 2018</w:t>
            </w:r>
          </w:p>
        </w:tc>
        <w:tc>
          <w:tcPr>
            <w:tcW w:w="2604" w:type="dxa"/>
            <w:shd w:val="clear" w:color="auto" w:fill="auto"/>
          </w:tcPr>
          <w:p w14:paraId="58F89E08" w14:textId="5E654969" w:rsidR="00ED38EF" w:rsidRDefault="005A637E">
            <w:pPr>
              <w:pStyle w:val="Obsahtabulky"/>
            </w:pPr>
            <w:r>
              <w:t>24. 10. 2018</w:t>
            </w:r>
          </w:p>
        </w:tc>
        <w:tc>
          <w:tcPr>
            <w:tcW w:w="1132" w:type="dxa"/>
            <w:shd w:val="clear" w:color="auto" w:fill="auto"/>
          </w:tcPr>
          <w:p w14:paraId="54D375E4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4F5E95A0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308BAF91" w14:textId="77777777" w:rsidR="00ED38EF" w:rsidRDefault="00ED38EF"/>
    <w:p w14:paraId="191FCA02" w14:textId="77777777" w:rsidR="005A637E" w:rsidRDefault="005A637E">
      <w:pPr>
        <w:pStyle w:val="definice"/>
      </w:pPr>
    </w:p>
    <w:p w14:paraId="79DB2590" w14:textId="1EF0DB75" w:rsidR="00ED38EF" w:rsidRDefault="0074693A">
      <w:pPr>
        <w:pStyle w:val="definice"/>
      </w:pPr>
      <w:r>
        <w:t>Zadání:</w:t>
      </w:r>
    </w:p>
    <w:p w14:paraId="2B68465C" w14:textId="5A951BBC" w:rsidR="00ED38EF" w:rsidRDefault="006801E1">
      <w:pPr>
        <w:pStyle w:val="Zkladntextodsazen"/>
        <w:jc w:val="both"/>
      </w:pPr>
      <w:r>
        <w:t xml:space="preserve">Navrhněte logický obvod podle zadání pomocí hradel </w:t>
      </w:r>
      <w:r w:rsidR="00422D32">
        <w:rPr>
          <w:rFonts w:ascii="Times-Roman" w:hAnsi="Times-Roman" w:cs="Times-Roman"/>
        </w:rPr>
        <w:t>NAND (7400, 7404, 7410)</w:t>
      </w:r>
      <w:r w:rsidR="0036788E">
        <w:t>.</w:t>
      </w:r>
    </w:p>
    <w:p w14:paraId="4757DA5F" w14:textId="1F12F30E" w:rsidR="005A637E" w:rsidRDefault="00631DC1" w:rsidP="00631DC1">
      <w:pPr>
        <w:pStyle w:val="Zkladntextodsazen"/>
        <w:jc w:val="both"/>
      </w:pPr>
      <w:r>
        <w:t>76315 / 52630</w:t>
      </w:r>
    </w:p>
    <w:p w14:paraId="350310CA" w14:textId="77777777" w:rsidR="00631DC1" w:rsidRDefault="00631DC1" w:rsidP="00631DC1">
      <w:pPr>
        <w:pStyle w:val="Zkladntextodsazen"/>
        <w:jc w:val="both"/>
      </w:pPr>
      <w:bookmarkStart w:id="0" w:name="_GoBack"/>
      <w:bookmarkEnd w:id="0"/>
    </w:p>
    <w:p w14:paraId="524CE6BB" w14:textId="73957289" w:rsidR="00CB242C" w:rsidRDefault="00CB242C" w:rsidP="00CB242C">
      <w:pPr>
        <w:pStyle w:val="definice"/>
        <w:spacing w:before="283"/>
      </w:pPr>
      <w:r>
        <w:t>Postup:</w:t>
      </w:r>
    </w:p>
    <w:p w14:paraId="49992676" w14:textId="77777777" w:rsidR="004063BC" w:rsidRDefault="004063BC">
      <w:pPr>
        <w:pStyle w:val="Zkladntextodsazen"/>
        <w:jc w:val="both"/>
      </w:pPr>
    </w:p>
    <w:tbl>
      <w:tblPr>
        <w:tblW w:w="4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94038D" w:rsidRPr="0094038D" w14:paraId="15B47A0A" w14:textId="77777777" w:rsidTr="00E63997">
        <w:trPr>
          <w:trHeight w:val="288"/>
          <w:jc w:val="center"/>
        </w:trPr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37ECF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in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48797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c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29521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b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600BB2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a</w:t>
            </w:r>
          </w:p>
        </w:tc>
        <w:tc>
          <w:tcPr>
            <w:tcW w:w="60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D9D7B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out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4E39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C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8D90B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B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B4A0C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A</w:t>
            </w:r>
          </w:p>
        </w:tc>
      </w:tr>
      <w:tr w:rsidR="0094038D" w:rsidRPr="0094038D" w14:paraId="5D9A836E" w14:textId="77777777" w:rsidTr="00E63997">
        <w:trPr>
          <w:trHeight w:val="288"/>
          <w:jc w:val="center"/>
        </w:trPr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96A4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1F694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D8647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A50497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AE1AE8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AE81D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74BFF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B3699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94038D" w:rsidRPr="0094038D" w14:paraId="5492ABA7" w14:textId="77777777" w:rsidTr="00E63997">
        <w:trPr>
          <w:trHeight w:val="288"/>
          <w:jc w:val="center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0BB0EE14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DAA23F3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2331DAF9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AA570D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DA6A57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6D2E2C32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F627AE5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20115911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94038D" w:rsidRPr="0094038D" w14:paraId="11FA280B" w14:textId="77777777" w:rsidTr="00E63997">
        <w:trPr>
          <w:trHeight w:val="288"/>
          <w:jc w:val="center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9D014A4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5EB48B6D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4F55C91C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112252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5E73E4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6F90ABF8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C224780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6A1DBD75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94038D" w:rsidRPr="0094038D" w14:paraId="378A83AE" w14:textId="77777777" w:rsidTr="00E63997">
        <w:trPr>
          <w:trHeight w:val="288"/>
          <w:jc w:val="center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44DEEF1C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3787D918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71A031FA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AA2FDE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FB2ECB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3F3EDEBD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69F3CCF4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490A9F35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94038D" w:rsidRPr="0094038D" w14:paraId="1DD3F051" w14:textId="77777777" w:rsidTr="00E63997">
        <w:trPr>
          <w:trHeight w:val="300"/>
          <w:jc w:val="center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57EA725E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583256EA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E3D35E3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490801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left w:val="doub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C4CD3A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02131F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A45910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F99B9E" w14:textId="77777777" w:rsidR="0094038D" w:rsidRPr="0094038D" w:rsidRDefault="0094038D" w:rsidP="0094038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4038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</w:tbl>
    <w:p w14:paraId="7F552B25" w14:textId="695A0B8B" w:rsidR="00404CA6" w:rsidRDefault="00404CA6">
      <w:pPr>
        <w:pStyle w:val="definice"/>
        <w:spacing w:before="283"/>
      </w:pPr>
      <w:r>
        <w:rPr>
          <w:noProof/>
        </w:rPr>
        <w:pict w14:anchorId="2DD15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96.75pt;margin-top:14.1pt;width:176.45pt;height:85.05pt;z-index:1;mso-position-horizontal-relative:text;mso-position-vertical-relative:text;mso-width-relative:page;mso-height-relative:page">
            <v:imagedata r:id="rId7" o:title="Snímek obrazovky (83)"/>
          </v:shape>
        </w:pict>
      </w:r>
      <w:r>
        <w:tab/>
      </w:r>
      <w:r>
        <w:tab/>
      </w:r>
      <w:r w:rsidR="00DC53FE">
        <w:t>A:</w:t>
      </w:r>
    </w:p>
    <w:p w14:paraId="2B36F79D" w14:textId="4B802208" w:rsidR="00404CA6" w:rsidRDefault="00941FB5">
      <w:pPr>
        <w:pStyle w:val="definice"/>
        <w:spacing w:before="283"/>
      </w:pPr>
      <w:r>
        <w:rPr>
          <w:noProof/>
        </w:rPr>
        <w:pict w14:anchorId="41CDC9C8">
          <v:shape id="_x0000_s1034" type="#_x0000_t75" style="position:absolute;margin-left:317.75pt;margin-top:11.1pt;width:119.8pt;height:31.5pt;z-index:4;mso-position-horizontal-relative:text;mso-position-vertical-relative:text;mso-width-relative:page;mso-height-relative:page">
            <v:imagedata r:id="rId8" o:title="Snímek obrazovky (87)"/>
          </v:shape>
        </w:pict>
      </w:r>
    </w:p>
    <w:p w14:paraId="294AB07F" w14:textId="6344AB79" w:rsidR="00404CA6" w:rsidRDefault="00404CA6">
      <w:pPr>
        <w:pStyle w:val="definice"/>
        <w:spacing w:before="283"/>
      </w:pPr>
    </w:p>
    <w:p w14:paraId="427BE435" w14:textId="2ECD9B37" w:rsidR="00AB568F" w:rsidRDefault="00404CA6" w:rsidP="00844B14">
      <w:pPr>
        <w:pStyle w:val="definice"/>
        <w:spacing w:before="283"/>
      </w:pPr>
      <w:r>
        <w:tab/>
      </w:r>
      <w:r>
        <w:tab/>
      </w:r>
    </w:p>
    <w:p w14:paraId="0F0C4927" w14:textId="41BB1656" w:rsidR="00404CA6" w:rsidRDefault="00AB568F" w:rsidP="00844B14">
      <w:pPr>
        <w:pStyle w:val="definice"/>
        <w:spacing w:before="283"/>
      </w:pPr>
      <w:r>
        <w:rPr>
          <w:noProof/>
        </w:rPr>
        <w:pict w14:anchorId="35268704">
          <v:shape id="_x0000_s1032" type="#_x0000_t75" style="position:absolute;margin-left:100.75pt;margin-top:5.5pt;width:171.1pt;height:82.2pt;z-index:2;mso-position-horizontal-relative:text;mso-position-vertical-relative:text;mso-width-relative:page;mso-height-relative:page">
            <v:imagedata r:id="rId9" o:title="Snímek obrazovky (84)"/>
          </v:shape>
        </w:pict>
      </w:r>
      <w:r w:rsidR="00941FB5">
        <w:tab/>
      </w:r>
      <w:r w:rsidR="00941FB5">
        <w:tab/>
      </w:r>
      <w:r w:rsidR="00404CA6">
        <w:t>B:</w:t>
      </w:r>
    </w:p>
    <w:p w14:paraId="205337AC" w14:textId="5D102C8D" w:rsidR="00404CA6" w:rsidRDefault="00844B14" w:rsidP="00844B14">
      <w:pPr>
        <w:pStyle w:val="definice"/>
        <w:spacing w:before="283"/>
      </w:pPr>
      <w:r>
        <w:rPr>
          <w:noProof/>
        </w:rPr>
        <w:pict w14:anchorId="7F906B27">
          <v:shape id="_x0000_s1036" type="#_x0000_t75" style="position:absolute;margin-left:307.3pt;margin-top:4.1pt;width:79.1pt;height:35.3pt;z-index:6;mso-position-horizontal-relative:text;mso-position-vertical-relative:text;mso-width-relative:page;mso-height-relative:page">
            <v:imagedata r:id="rId10" o:title="Snímek obrazovky (90)"/>
          </v:shape>
        </w:pict>
      </w:r>
    </w:p>
    <w:p w14:paraId="0C73E09B" w14:textId="2A9FE73A" w:rsidR="00404CA6" w:rsidRDefault="00404CA6">
      <w:pPr>
        <w:pStyle w:val="definice"/>
        <w:spacing w:before="283"/>
      </w:pPr>
    </w:p>
    <w:p w14:paraId="404AE37C" w14:textId="36AE701F" w:rsidR="00404CA6" w:rsidRDefault="00404CA6">
      <w:pPr>
        <w:pStyle w:val="definice"/>
        <w:spacing w:before="283"/>
      </w:pPr>
      <w:r>
        <w:rPr>
          <w:noProof/>
        </w:rPr>
        <w:pict w14:anchorId="4233FFF6">
          <v:shape id="_x0000_s1033" type="#_x0000_t75" style="position:absolute;margin-left:98.55pt;margin-top:22.4pt;width:176.8pt;height:85.05pt;z-index:3;mso-position-horizontal-relative:text;mso-position-vertical-relative:text;mso-width-relative:page;mso-height-relative:page">
            <v:imagedata r:id="rId11" o:title="Snímek obrazovky (85)"/>
          </v:shape>
        </w:pict>
      </w:r>
      <w:r>
        <w:tab/>
      </w:r>
      <w:r>
        <w:tab/>
        <w:t>C:</w:t>
      </w:r>
    </w:p>
    <w:p w14:paraId="585A1F98" w14:textId="5C732715" w:rsidR="00404CA6" w:rsidRDefault="00844B14" w:rsidP="00844B14">
      <w:pPr>
        <w:pStyle w:val="definice"/>
        <w:spacing w:before="283"/>
      </w:pPr>
      <w:r>
        <w:rPr>
          <w:noProof/>
        </w:rPr>
        <w:pict w14:anchorId="05E14293">
          <v:shape id="Obrázek 1" o:spid="_x0000_s1035" type="#_x0000_t75" style="position:absolute;margin-left:305.05pt;margin-top:23.2pt;width:91.3pt;height:35.05pt;z-index:5;visibility:visible;mso-wrap-style:square;mso-position-horizontal-relative:text;mso-position-vertical-relative:text;mso-width-relative:page;mso-height-relative:page">
            <v:imagedata r:id="rId12" o:title="" croptop="27164f" cropbottom="27769f" cropleft="18582f" cropright="31432f"/>
          </v:shape>
        </w:pict>
      </w:r>
    </w:p>
    <w:p w14:paraId="4C940234" w14:textId="1BE40C1E" w:rsidR="00404CA6" w:rsidRDefault="00404CA6">
      <w:pPr>
        <w:pStyle w:val="definice"/>
        <w:spacing w:before="283"/>
      </w:pPr>
    </w:p>
    <w:p w14:paraId="6598FEA3" w14:textId="624CF111" w:rsidR="00404CA6" w:rsidRDefault="00404CA6">
      <w:pPr>
        <w:pStyle w:val="definice"/>
        <w:spacing w:before="283"/>
      </w:pPr>
    </w:p>
    <w:p w14:paraId="10516DE0" w14:textId="77777777" w:rsidR="005A637E" w:rsidRDefault="00844B14">
      <w:pPr>
        <w:pStyle w:val="definice"/>
        <w:spacing w:before="283"/>
      </w:pPr>
      <w:r>
        <w:br w:type="page"/>
      </w:r>
      <w:r w:rsidR="00404CA6">
        <w:lastRenderedPageBreak/>
        <w:t xml:space="preserve"> </w:t>
      </w:r>
    </w:p>
    <w:p w14:paraId="5A5FFBE8" w14:textId="6EBE29AB" w:rsidR="00ED38EF" w:rsidRDefault="0074693A">
      <w:pPr>
        <w:pStyle w:val="definice"/>
        <w:spacing w:before="283"/>
      </w:pPr>
      <w:r>
        <w:t>Schéma zapojení:</w:t>
      </w:r>
    </w:p>
    <w:p w14:paraId="64982DCC" w14:textId="77777777" w:rsidR="0082217F" w:rsidRDefault="0082217F" w:rsidP="00B75307">
      <w:pPr>
        <w:pStyle w:val="definice"/>
        <w:spacing w:before="283"/>
        <w:jc w:val="center"/>
      </w:pPr>
      <w:r>
        <w:pict w14:anchorId="24AFF911">
          <v:shape id="_x0000_i1026" type="#_x0000_t75" style="width:348.55pt;height:303.25pt">
            <v:imagedata r:id="rId13" o:title=""/>
          </v:shape>
        </w:pict>
      </w:r>
    </w:p>
    <w:p w14:paraId="52EB9B36" w14:textId="0D794DC9" w:rsidR="00ED38EF" w:rsidRDefault="00ED38EF">
      <w:pPr>
        <w:pStyle w:val="Zkladntextodsazen"/>
      </w:pPr>
    </w:p>
    <w:p w14:paraId="01A9E19A" w14:textId="77777777" w:rsidR="00B75307" w:rsidRDefault="00B75307">
      <w:pPr>
        <w:pStyle w:val="Zkladntextodsazen"/>
      </w:pPr>
    </w:p>
    <w:p w14:paraId="33AE55E3" w14:textId="77777777" w:rsidR="00ED38EF" w:rsidRDefault="0074693A">
      <w:pPr>
        <w:pStyle w:val="definice"/>
      </w:pPr>
      <w:r>
        <w:t>Závěr:</w:t>
      </w:r>
    </w:p>
    <w:p w14:paraId="2230D678" w14:textId="56EECB59" w:rsidR="00ED38EF" w:rsidRDefault="00F439D2" w:rsidP="00F439D2">
      <w:pPr>
        <w:pStyle w:val="Zkladntextodsazen"/>
        <w:jc w:val="both"/>
      </w:pPr>
      <w:r>
        <w:t>Kodér/dekodér pracoval správně, pouze jsem při náčrtu udělal jednu chybu, t</w:t>
      </w:r>
      <w:r w:rsidR="005A637E">
        <w:t>udíž</w:t>
      </w:r>
      <w:r>
        <w:t xml:space="preserve"> jeden výsledek nebyl správně.</w:t>
      </w:r>
    </w:p>
    <w:sectPr w:rsidR="00ED38EF" w:rsidSect="004C4261">
      <w:headerReference w:type="default" r:id="rId14"/>
      <w:headerReference w:type="first" r:id="rId15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A6A1" w14:textId="77777777" w:rsidR="00AA78D4" w:rsidRDefault="00AA78D4">
      <w:r>
        <w:separator/>
      </w:r>
    </w:p>
  </w:endnote>
  <w:endnote w:type="continuationSeparator" w:id="0">
    <w:p w14:paraId="69A0B042" w14:textId="77777777" w:rsidR="00AA78D4" w:rsidRDefault="00AA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63A11" w14:textId="77777777" w:rsidR="00AA78D4" w:rsidRDefault="00AA78D4">
      <w:r>
        <w:separator/>
      </w:r>
    </w:p>
  </w:footnote>
  <w:footnote w:type="continuationSeparator" w:id="0">
    <w:p w14:paraId="48AAB445" w14:textId="77777777" w:rsidR="00AA78D4" w:rsidRDefault="00AA7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81E6" w14:textId="77777777" w:rsidR="00ED38EF" w:rsidRDefault="0082217F">
    <w:pPr>
      <w:pStyle w:val="Zhlav"/>
    </w:pPr>
    <w:r>
      <w:rPr>
        <w:noProof/>
        <w:lang w:eastAsia="cs-CZ"/>
      </w:rPr>
      <w:pict w14:anchorId="5A3B4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.25pt;height:45.8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81F8F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3566C"/>
    <w:rsid w:val="000770CF"/>
    <w:rsid w:val="001E588E"/>
    <w:rsid w:val="00231DA4"/>
    <w:rsid w:val="0036788E"/>
    <w:rsid w:val="00404CA6"/>
    <w:rsid w:val="004063BC"/>
    <w:rsid w:val="00422D32"/>
    <w:rsid w:val="004A75E7"/>
    <w:rsid w:val="004C4261"/>
    <w:rsid w:val="00522A5C"/>
    <w:rsid w:val="005A637E"/>
    <w:rsid w:val="005E2474"/>
    <w:rsid w:val="00631DC1"/>
    <w:rsid w:val="006801E1"/>
    <w:rsid w:val="0074693A"/>
    <w:rsid w:val="0082217F"/>
    <w:rsid w:val="00844B14"/>
    <w:rsid w:val="0094038D"/>
    <w:rsid w:val="00941FB5"/>
    <w:rsid w:val="009C1758"/>
    <w:rsid w:val="00AA78D4"/>
    <w:rsid w:val="00AB568F"/>
    <w:rsid w:val="00B63291"/>
    <w:rsid w:val="00B75307"/>
    <w:rsid w:val="00CB242C"/>
    <w:rsid w:val="00D93A8D"/>
    <w:rsid w:val="00DC53FE"/>
    <w:rsid w:val="00E028CD"/>
    <w:rsid w:val="00E63997"/>
    <w:rsid w:val="00ED38EF"/>
    <w:rsid w:val="00EE48A3"/>
    <w:rsid w:val="00F4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9DCD2FA"/>
  <w15:chartTrackingRefBased/>
  <w15:docId w15:val="{D24B3DAF-37A4-4B15-93C5-F3686A57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26</cp:revision>
  <cp:lastPrinted>1900-12-31T23:00:00Z</cp:lastPrinted>
  <dcterms:created xsi:type="dcterms:W3CDTF">2018-10-18T09:08:00Z</dcterms:created>
  <dcterms:modified xsi:type="dcterms:W3CDTF">2018-10-22T20:12:00Z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