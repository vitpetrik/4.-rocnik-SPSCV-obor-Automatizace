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504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429BFF5F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B62AA82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33425D4" w14:textId="6B38542C" w:rsidR="00ED38EF" w:rsidRDefault="004D3C6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101. PLC – Logické ovládání</w:t>
            </w:r>
          </w:p>
        </w:tc>
      </w:tr>
      <w:tr w:rsidR="00ED38EF" w14:paraId="3BBA613A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75A0B2AE" w14:textId="77777777" w:rsidR="00ED38EF" w:rsidRDefault="00A550BA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30F3AEE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F88B659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0AC82830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1F325F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830B2DA" w14:textId="77777777" w:rsidR="00ED38EF" w:rsidRDefault="00A550BA">
            <w:pPr>
              <w:pStyle w:val="Obsahtabulky"/>
            </w:pPr>
            <w:r>
              <w:t>7. 11. 2018</w:t>
            </w:r>
          </w:p>
        </w:tc>
        <w:tc>
          <w:tcPr>
            <w:tcW w:w="2604" w:type="dxa"/>
            <w:shd w:val="clear" w:color="auto" w:fill="auto"/>
          </w:tcPr>
          <w:p w14:paraId="7F4A4BA7" w14:textId="77777777" w:rsidR="00ED38EF" w:rsidRDefault="00A550BA">
            <w:pPr>
              <w:pStyle w:val="Obsahtabulky"/>
            </w:pPr>
            <w:r>
              <w:t>14. 11. 2018</w:t>
            </w:r>
          </w:p>
        </w:tc>
        <w:tc>
          <w:tcPr>
            <w:tcW w:w="1132" w:type="dxa"/>
            <w:shd w:val="clear" w:color="auto" w:fill="auto"/>
          </w:tcPr>
          <w:p w14:paraId="60454C9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D99021E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69AA7D3C" w14:textId="77777777" w:rsidR="00ED38EF" w:rsidRDefault="00ED38EF"/>
    <w:p w14:paraId="4C9344FB" w14:textId="3CDADF20" w:rsidR="00ED38EF" w:rsidRDefault="0074693A">
      <w:pPr>
        <w:pStyle w:val="definice"/>
      </w:pPr>
      <w:r>
        <w:t>Zadání:</w:t>
      </w:r>
    </w:p>
    <w:p w14:paraId="33AEA6AB" w14:textId="77777777" w:rsidR="008B07F5" w:rsidRDefault="008B07F5">
      <w:pPr>
        <w:pStyle w:val="definice"/>
      </w:pPr>
    </w:p>
    <w:p w14:paraId="10BBA184" w14:textId="09578453" w:rsidR="00ED38EF" w:rsidRDefault="004D3C68">
      <w:pPr>
        <w:pStyle w:val="Zkladntextodsazen"/>
        <w:jc w:val="both"/>
      </w:pPr>
      <w:r>
        <w:t>Navrhněte program pro ovl</w:t>
      </w:r>
      <w:r w:rsidR="00670451">
        <w:t>ádání výstupů dle zadání. V programu použijte kontaktní logiku s případnou minimalizací složitějších funkcí.</w:t>
      </w:r>
    </w:p>
    <w:p w14:paraId="7D7C2A82" w14:textId="31E813B4" w:rsidR="003F13D1" w:rsidRDefault="003F13D1">
      <w:pPr>
        <w:pStyle w:val="Zkladntextodsazen"/>
        <w:jc w:val="both"/>
      </w:pPr>
      <w:r>
        <w:t>Stisk I0.0</w:t>
      </w:r>
      <w:r w:rsidR="00716770">
        <w:t>, 2, 3 = start Q0.0, 1, 2 tvoří vstup kodéru v BCD kódu</w:t>
      </w:r>
    </w:p>
    <w:p w14:paraId="57708771" w14:textId="2F48BBE1" w:rsidR="00716770" w:rsidRDefault="00716770">
      <w:pPr>
        <w:pStyle w:val="Zkladntextodsazen"/>
        <w:jc w:val="both"/>
      </w:pPr>
      <w:r>
        <w:t>Stisk I0.1 = stop všeho kdykoliv okamžitě</w:t>
      </w:r>
    </w:p>
    <w:p w14:paraId="145C7843" w14:textId="144B2F59" w:rsidR="00716770" w:rsidRDefault="00716770">
      <w:pPr>
        <w:pStyle w:val="Zkladntextodsazen"/>
        <w:jc w:val="both"/>
      </w:pPr>
      <w:r>
        <w:t xml:space="preserve">Q0.3 až Q0.5 tvoří výstupní signály kodéru signalizace stavu v kódu </w:t>
      </w:r>
      <w:proofErr w:type="spellStart"/>
      <w:r>
        <w:t>Gray</w:t>
      </w:r>
      <w:proofErr w:type="spellEnd"/>
    </w:p>
    <w:p w14:paraId="70A6081A" w14:textId="70434E5B" w:rsidR="008B07F5" w:rsidRDefault="00265149" w:rsidP="00265149">
      <w:pPr>
        <w:pStyle w:val="definice"/>
        <w:spacing w:before="283"/>
      </w:pPr>
      <w:r>
        <w:t>Postup</w:t>
      </w:r>
      <w:r w:rsidR="008B07F5">
        <w:t>:</w:t>
      </w:r>
    </w:p>
    <w:p w14:paraId="49925A51" w14:textId="2C91CBC7" w:rsidR="00265149" w:rsidRDefault="00265149" w:rsidP="008B07F5">
      <w:pPr>
        <w:pStyle w:val="definice"/>
      </w:pPr>
    </w:p>
    <w:p w14:paraId="0E9FBAF5" w14:textId="77777777" w:rsidR="00265149" w:rsidRDefault="00265149" w:rsidP="00265149">
      <w:pPr>
        <w:pStyle w:val="Zkladntextodsazen"/>
        <w:numPr>
          <w:ilvl w:val="0"/>
          <w:numId w:val="5"/>
        </w:numPr>
        <w:jc w:val="both"/>
      </w:pPr>
      <w:r>
        <w:t xml:space="preserve">Pochopil princip </w:t>
      </w:r>
      <w:proofErr w:type="spellStart"/>
      <w:r>
        <w:t>Grayova</w:t>
      </w:r>
      <w:proofErr w:type="spellEnd"/>
      <w:r>
        <w:t xml:space="preserve"> kódu</w:t>
      </w:r>
    </w:p>
    <w:p w14:paraId="20D40134" w14:textId="77777777" w:rsidR="00265149" w:rsidRDefault="00265149" w:rsidP="00265149">
      <w:pPr>
        <w:pStyle w:val="Zkladntextodsazen"/>
        <w:numPr>
          <w:ilvl w:val="0"/>
          <w:numId w:val="5"/>
        </w:numPr>
        <w:jc w:val="both"/>
      </w:pPr>
      <w:r>
        <w:t xml:space="preserve">Vytvořil minimalizaci pomocí </w:t>
      </w:r>
      <w:proofErr w:type="spellStart"/>
      <w:r>
        <w:t>Karnaughových</w:t>
      </w:r>
      <w:proofErr w:type="spellEnd"/>
      <w:r>
        <w:t xml:space="preserve"> map</w:t>
      </w:r>
    </w:p>
    <w:p w14:paraId="2756701E" w14:textId="2136FBB7" w:rsidR="00792F46" w:rsidRDefault="00265149" w:rsidP="00792F46">
      <w:pPr>
        <w:pStyle w:val="Zkladntextodsazen"/>
        <w:numPr>
          <w:ilvl w:val="0"/>
          <w:numId w:val="5"/>
        </w:numPr>
        <w:jc w:val="both"/>
      </w:pPr>
      <w:r>
        <w:t>Vymyslel jsem zapojení</w:t>
      </w:r>
    </w:p>
    <w:p w14:paraId="2CD94C5A" w14:textId="77777777" w:rsidR="00792F46" w:rsidRDefault="00792F46" w:rsidP="00792F46">
      <w:pPr>
        <w:pStyle w:val="definice"/>
      </w:pPr>
    </w:p>
    <w:p w14:paraId="2752F456" w14:textId="606EF8AE" w:rsidR="00792F46" w:rsidRDefault="00792F46" w:rsidP="00792F46">
      <w:pPr>
        <w:pStyle w:val="definice"/>
        <w:rPr>
          <w:b w:val="0"/>
        </w:rPr>
      </w:pPr>
      <w:r>
        <w:t xml:space="preserve">Schéma zapojení (situační schéma): </w:t>
      </w:r>
      <w:bookmarkStart w:id="0" w:name="_GoBack"/>
      <w:bookmarkEnd w:id="0"/>
    </w:p>
    <w:p w14:paraId="74CC65EC" w14:textId="77777777" w:rsidR="008B07F5" w:rsidRDefault="008B07F5" w:rsidP="00792F46">
      <w:pPr>
        <w:pStyle w:val="definice"/>
        <w:rPr>
          <w:b w:val="0"/>
        </w:rPr>
      </w:pPr>
    </w:p>
    <w:p w14:paraId="34744057" w14:textId="74BA9448" w:rsidR="00792F46" w:rsidRPr="00071D05" w:rsidRDefault="00792F46" w:rsidP="00792F46">
      <w:pPr>
        <w:pStyle w:val="definice"/>
        <w:jc w:val="center"/>
        <w:rPr>
          <w:b w:val="0"/>
        </w:rPr>
      </w:pPr>
      <w:r w:rsidRPr="007B3A6A">
        <w:rPr>
          <w:noProof/>
        </w:rPr>
        <w:pict w14:anchorId="22DC3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cký objekt 3" o:spid="_x0000_i1029" type="#_x0000_t75" style="width:399.45pt;height:128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">
            <v:imagedata r:id="rId7" o:title="" cropbottom="-51f"/>
          </v:shape>
        </w:pict>
      </w:r>
    </w:p>
    <w:p w14:paraId="261B5120" w14:textId="57C145F5" w:rsidR="00ED38EF" w:rsidRDefault="00A6138F">
      <w:pPr>
        <w:pStyle w:val="definice"/>
        <w:spacing w:before="283"/>
      </w:pPr>
      <w:r>
        <w:t xml:space="preserve">Tabulka </w:t>
      </w:r>
      <w:r w:rsidR="004B0094">
        <w:t>s převodem BCD/</w:t>
      </w:r>
      <w:proofErr w:type="spellStart"/>
      <w:r w:rsidR="004B0094">
        <w:t>Gray</w:t>
      </w:r>
      <w:proofErr w:type="spellEnd"/>
      <w:r w:rsidR="004B0094">
        <w:t xml:space="preserve"> </w:t>
      </w:r>
      <w:r w:rsidR="00861A2B">
        <w:t>kódem</w:t>
      </w:r>
      <w:r>
        <w:t>:</w:t>
      </w:r>
    </w:p>
    <w:p w14:paraId="2CA5A3DE" w14:textId="77777777" w:rsidR="004048A6" w:rsidRDefault="004048A6" w:rsidP="00583E13">
      <w:pPr>
        <w:pStyle w:val="Zkladntextodsazen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2"/>
        <w:gridCol w:w="960"/>
        <w:gridCol w:w="960"/>
        <w:gridCol w:w="891"/>
      </w:tblGrid>
      <w:tr w:rsidR="0029161F" w14:paraId="0D8B3433" w14:textId="77777777" w:rsidTr="0029161F">
        <w:trPr>
          <w:trHeight w:val="285"/>
          <w:jc w:val="center"/>
        </w:trPr>
        <w:tc>
          <w:tcPr>
            <w:tcW w:w="969" w:type="dxa"/>
            <w:tcBorders>
              <w:bottom w:val="nil"/>
              <w:right w:val="double" w:sz="4" w:space="0" w:color="auto"/>
            </w:tcBorders>
            <w:shd w:val="clear" w:color="auto" w:fill="auto"/>
          </w:tcPr>
          <w:p w14:paraId="41CBA806" w14:textId="4E7F2857" w:rsidR="00F97578" w:rsidRDefault="00F97578" w:rsidP="0029161F">
            <w:pPr>
              <w:pStyle w:val="Zkladntextodsazen"/>
              <w:ind w:left="0"/>
              <w:jc w:val="center"/>
            </w:pPr>
          </w:p>
        </w:tc>
        <w:tc>
          <w:tcPr>
            <w:tcW w:w="2882" w:type="dxa"/>
            <w:gridSpan w:val="3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A016806" w14:textId="4ADDEA49" w:rsidR="00F97578" w:rsidRDefault="00F97578" w:rsidP="0029161F">
            <w:pPr>
              <w:pStyle w:val="Zkladntextodsazen"/>
              <w:ind w:left="0"/>
              <w:jc w:val="center"/>
            </w:pPr>
            <w:r>
              <w:t>Kód BCD</w:t>
            </w:r>
          </w:p>
        </w:tc>
        <w:tc>
          <w:tcPr>
            <w:tcW w:w="2811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A38BBD9" w14:textId="28B4814A" w:rsidR="00F97578" w:rsidRDefault="00F97578" w:rsidP="0029161F">
            <w:pPr>
              <w:pStyle w:val="Zkladntextodsazen"/>
              <w:ind w:left="0"/>
              <w:jc w:val="center"/>
            </w:pPr>
            <w:r>
              <w:t xml:space="preserve">Kód </w:t>
            </w:r>
            <w:proofErr w:type="spellStart"/>
            <w:r>
              <w:t>Gray</w:t>
            </w:r>
            <w:proofErr w:type="spellEnd"/>
          </w:p>
        </w:tc>
      </w:tr>
      <w:tr w:rsidR="0029161F" w14:paraId="759A8A55" w14:textId="77777777" w:rsidTr="0029161F">
        <w:trPr>
          <w:trHeight w:val="285"/>
          <w:jc w:val="center"/>
        </w:trPr>
        <w:tc>
          <w:tcPr>
            <w:tcW w:w="969" w:type="dxa"/>
            <w:tcBorders>
              <w:top w:val="nil"/>
              <w:right w:val="double" w:sz="4" w:space="0" w:color="auto"/>
            </w:tcBorders>
            <w:shd w:val="clear" w:color="auto" w:fill="auto"/>
          </w:tcPr>
          <w:p w14:paraId="305E3D21" w14:textId="571A4DBD" w:rsidR="00861A2B" w:rsidRDefault="001E1912" w:rsidP="0029161F">
            <w:pPr>
              <w:pStyle w:val="Zkladntextodsazen"/>
              <w:ind w:left="0"/>
              <w:jc w:val="center"/>
            </w:pPr>
            <w:r>
              <w:t>Bit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A5BE219" w14:textId="299C9136" w:rsidR="00861A2B" w:rsidRDefault="00302453" w:rsidP="0029161F">
            <w:pPr>
              <w:pStyle w:val="Zkladntextodsazen"/>
              <w:ind w:left="0"/>
              <w:jc w:val="center"/>
            </w:pPr>
            <w:r>
              <w:t>Q0.0 (c)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1FD9B05" w14:textId="1EC0A67E" w:rsidR="00861A2B" w:rsidRDefault="0014153E" w:rsidP="0029161F">
            <w:pPr>
              <w:pStyle w:val="Zkladntextodsazen"/>
              <w:ind w:left="0"/>
              <w:jc w:val="center"/>
            </w:pPr>
            <w:r>
              <w:t>Q0.1 (b)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930E2AA" w14:textId="3FC4DFD2" w:rsidR="00861A2B" w:rsidRDefault="0014153E" w:rsidP="0029161F">
            <w:pPr>
              <w:pStyle w:val="Zkladntextodsazen"/>
              <w:ind w:left="0"/>
              <w:jc w:val="center"/>
            </w:pPr>
            <w:r>
              <w:t>Q0.2 (a)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374510E" w14:textId="30D9157B" w:rsidR="00861A2B" w:rsidRDefault="0014153E" w:rsidP="0029161F">
            <w:pPr>
              <w:pStyle w:val="Zkladntextodsazen"/>
              <w:ind w:left="0"/>
              <w:jc w:val="center"/>
            </w:pPr>
            <w:r>
              <w:t>Q0.3 (C)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0562987" w14:textId="1EF547F6" w:rsidR="00861A2B" w:rsidRDefault="0014153E" w:rsidP="0029161F">
            <w:pPr>
              <w:pStyle w:val="Zkladntextodsazen"/>
              <w:ind w:left="0"/>
              <w:jc w:val="center"/>
            </w:pPr>
            <w:r>
              <w:t>Q0.4 (B)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483F6A9" w14:textId="137FCEC0" w:rsidR="00861A2B" w:rsidRDefault="0014153E" w:rsidP="0029161F">
            <w:pPr>
              <w:pStyle w:val="Zkladntextodsazen"/>
              <w:ind w:left="0"/>
              <w:jc w:val="center"/>
            </w:pPr>
            <w:r>
              <w:t>Q0.5 (A)</w:t>
            </w:r>
          </w:p>
        </w:tc>
      </w:tr>
      <w:tr w:rsidR="0029161F" w14:paraId="4761AFE5" w14:textId="77777777" w:rsidTr="0029161F">
        <w:trPr>
          <w:trHeight w:val="272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B9D005" w14:textId="292B50F3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76E3472" w14:textId="750BD2ED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9DED114" w14:textId="61A7D6C4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407DA0A" w14:textId="73798712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C446915" w14:textId="7EE70307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7800DFE" w14:textId="7F6C1DF9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76A5880F" w14:textId="71C6D22A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29161F" w14:paraId="6B39F106" w14:textId="77777777" w:rsidTr="0029161F">
        <w:trPr>
          <w:trHeight w:val="285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9A5B531" w14:textId="7DCD52C4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524D9D7" w14:textId="183FBA73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1C5DA0E" w14:textId="641B6787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4B39D4" w14:textId="6E45D494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6F665B0" w14:textId="31781C2A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5A7EB86" w14:textId="67DD428F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60364AC" w14:textId="2E4F56D8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29161F" w14:paraId="07B075D5" w14:textId="77777777" w:rsidTr="0029161F">
        <w:trPr>
          <w:trHeight w:val="285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8E06B84" w14:textId="48ED16E6" w:rsidR="00861A2B" w:rsidRDefault="0014153E" w:rsidP="0029161F">
            <w:pPr>
              <w:pStyle w:val="Zkladntextodsazen"/>
              <w:ind w:left="0"/>
              <w:jc w:val="center"/>
            </w:pPr>
            <w:r>
              <w:t>2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4897601" w14:textId="5FE07975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880D00A" w14:textId="0A5F96D0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0B9FB02" w14:textId="07F91B7E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9DF3A5D" w14:textId="34C36FB7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3CEFC4B" w14:textId="48A191C0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6B1A26A" w14:textId="79615D85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29161F" w14:paraId="04B42659" w14:textId="77777777" w:rsidTr="0029161F">
        <w:trPr>
          <w:trHeight w:val="285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7A51E22" w14:textId="4A944C65" w:rsidR="00861A2B" w:rsidRDefault="0014153E" w:rsidP="0029161F">
            <w:pPr>
              <w:pStyle w:val="Zkladntextodsazen"/>
              <w:ind w:left="0"/>
              <w:jc w:val="center"/>
            </w:pPr>
            <w:r>
              <w:t>3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481C935" w14:textId="41A079BC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210BB56" w14:textId="10296B34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6EFBE38" w14:textId="7AA06FA3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6611414" w14:textId="1A791A49" w:rsidR="00861A2B" w:rsidRDefault="0007677B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54C23C6" w14:textId="32F21852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5053AF9" w14:textId="0C9BC54E" w:rsidR="00861A2B" w:rsidRDefault="0007677B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29161F" w14:paraId="3E5DCD75" w14:textId="77777777" w:rsidTr="0029161F">
        <w:trPr>
          <w:trHeight w:val="285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E2FC72D" w14:textId="3643AC8A" w:rsidR="00861A2B" w:rsidRDefault="0014153E" w:rsidP="0029161F">
            <w:pPr>
              <w:pStyle w:val="Zkladntextodsazen"/>
              <w:ind w:left="0"/>
              <w:jc w:val="center"/>
            </w:pPr>
            <w:r>
              <w:t>4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9F8CE95" w14:textId="446B0148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919FDAD" w14:textId="200261DD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5259DA1" w14:textId="77E7A943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F1D03C6" w14:textId="4EECE7B3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726BE6A" w14:textId="718197DD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463A92C" w14:textId="13ABF153" w:rsidR="00861A2B" w:rsidRDefault="0007677B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29161F" w14:paraId="2B4FB266" w14:textId="77777777" w:rsidTr="0029161F">
        <w:trPr>
          <w:trHeight w:val="285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F9FDE7E" w14:textId="3D591C65" w:rsidR="00861A2B" w:rsidRDefault="0014153E" w:rsidP="0029161F">
            <w:pPr>
              <w:pStyle w:val="Zkladntextodsazen"/>
              <w:ind w:left="0"/>
              <w:jc w:val="center"/>
            </w:pPr>
            <w:r>
              <w:t>5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274B36" w14:textId="581CF4C8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57D1C60" w14:textId="16712910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BB66CD6" w14:textId="0D5562A8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07A1F0A" w14:textId="4655B054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8059F8C" w14:textId="605A62AD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7AC67A53" w14:textId="068870BA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29161F" w14:paraId="5EA7EE90" w14:textId="77777777" w:rsidTr="0029161F">
        <w:trPr>
          <w:trHeight w:val="272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B7BAA6E" w14:textId="1EA32D41" w:rsidR="00861A2B" w:rsidRDefault="0014153E" w:rsidP="0029161F">
            <w:pPr>
              <w:pStyle w:val="Zkladntextodsazen"/>
              <w:ind w:left="0"/>
              <w:jc w:val="center"/>
            </w:pPr>
            <w:r>
              <w:t>6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245FA5A" w14:textId="69E77D63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1A237F9" w14:textId="0E41131F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74A06CE" w14:textId="1FB68F7D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DF3BAEC" w14:textId="3B5935EF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A56980B" w14:textId="6876EBA9" w:rsidR="00861A2B" w:rsidRDefault="0007677B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713D38F" w14:textId="353BAA6E" w:rsidR="00861A2B" w:rsidRDefault="0007677B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29161F" w14:paraId="6FB5ED1F" w14:textId="77777777" w:rsidTr="0029161F">
        <w:trPr>
          <w:trHeight w:val="285"/>
          <w:jc w:val="center"/>
        </w:trPr>
        <w:tc>
          <w:tcPr>
            <w:tcW w:w="9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B77ED71" w14:textId="4358E0F5" w:rsidR="00861A2B" w:rsidRDefault="00302453" w:rsidP="0029161F">
            <w:pPr>
              <w:pStyle w:val="Zkladntextodsazen"/>
              <w:ind w:left="0"/>
              <w:jc w:val="center"/>
            </w:pPr>
            <w:r>
              <w:t>7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2DCEDCD" w14:textId="70C22BE8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09BC517" w14:textId="71874A99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2E4C153" w14:textId="39AB7AB0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CD948F1" w14:textId="028E8855" w:rsidR="00861A2B" w:rsidRDefault="0014153E" w:rsidP="0029161F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6D043CE" w14:textId="3110E8EA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5EC61239" w14:textId="70C43026" w:rsidR="00861A2B" w:rsidRDefault="0014153E" w:rsidP="0029161F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</w:tbl>
    <w:p w14:paraId="75C3D16E" w14:textId="77777777" w:rsidR="009526FB" w:rsidRDefault="009526FB">
      <w:pPr>
        <w:pStyle w:val="definice"/>
        <w:spacing w:before="283"/>
      </w:pPr>
    </w:p>
    <w:p w14:paraId="455BC73C" w14:textId="74466484" w:rsidR="00265149" w:rsidRDefault="009526FB">
      <w:pPr>
        <w:pStyle w:val="definice"/>
        <w:spacing w:before="283"/>
      </w:pPr>
      <w:r>
        <w:br w:type="page"/>
      </w:r>
      <w:proofErr w:type="spellStart"/>
      <w:r w:rsidR="00265149">
        <w:lastRenderedPageBreak/>
        <w:t>Karnaughovy</w:t>
      </w:r>
      <w:proofErr w:type="spellEnd"/>
      <w:r w:rsidR="00265149">
        <w:t xml:space="preserve"> mapy:</w:t>
      </w:r>
    </w:p>
    <w:p w14:paraId="0D4A145B" w14:textId="5E4B8875" w:rsidR="00265149" w:rsidRDefault="008F1178">
      <w:pPr>
        <w:pStyle w:val="definice"/>
        <w:spacing w:before="283"/>
      </w:pPr>
      <w:r>
        <w:rPr>
          <w:noProof/>
        </w:rPr>
        <w:pict w14:anchorId="471C7E15">
          <v:shape id="_x0000_s1026" type="#_x0000_t75" style="position:absolute;margin-left:286.15pt;margin-top:41.6pt;width:217.35pt;height:78.15pt;z-index:1;mso-position-horizontal-relative:text;mso-position-vertical-relative:text;mso-width-relative:page;mso-height-relative:page">
            <v:imagedata r:id="rId8" o:title=""/>
          </v:shape>
        </w:pict>
      </w:r>
      <w:r>
        <w:rPr>
          <w:noProof/>
        </w:rPr>
        <w:pict w14:anchorId="1109CB2E">
          <v:shape id="_x0000_s1028" type="#_x0000_t75" style="position:absolute;margin-left:282pt;margin-top:324pt;width:208.2pt;height:91.75pt;z-index:3;mso-position-horizontal-relative:text;mso-position-vertical-relative:text;mso-width-relative:page;mso-height-relative:page">
            <v:imagedata r:id="rId9" o:title=""/>
          </v:shape>
        </w:pict>
      </w:r>
      <w:r w:rsidR="00633694">
        <w:rPr>
          <w:noProof/>
        </w:rPr>
        <w:pict w14:anchorId="52471655">
          <v:shape id="_x0000_s1027" type="#_x0000_t75" style="position:absolute;margin-left:293.15pt;margin-top:183.35pt;width:223.75pt;height:88.05pt;z-index:2;mso-position-horizontal-relative:text;mso-position-vertical-relative:text;mso-width-relative:page;mso-height-relative:page">
            <v:imagedata r:id="rId10" o:title=""/>
          </v:shape>
        </w:pict>
      </w:r>
      <w:r w:rsidR="00633694">
        <w:pict w14:anchorId="0CA88273">
          <v:shape id="_x0000_i1025" type="#_x0000_t75" style="width:262.3pt;height:410.55pt">
            <v:imagedata r:id="rId11" o:title=""/>
          </v:shape>
        </w:pict>
      </w:r>
    </w:p>
    <w:p w14:paraId="6B920808" w14:textId="037AAF4C" w:rsidR="00715311" w:rsidRDefault="00633694">
      <w:pPr>
        <w:pStyle w:val="definice"/>
        <w:spacing w:before="283"/>
      </w:pPr>
      <w:r>
        <w:br w:type="page"/>
      </w:r>
    </w:p>
    <w:p w14:paraId="33883CC4" w14:textId="643D9E4F" w:rsidR="00ED38EF" w:rsidRDefault="0074693A">
      <w:pPr>
        <w:pStyle w:val="definice"/>
        <w:spacing w:before="283"/>
      </w:pPr>
      <w:r>
        <w:t>Výpis programu:</w:t>
      </w:r>
    </w:p>
    <w:p w14:paraId="2AEF265A" w14:textId="7742D197" w:rsidR="004A548F" w:rsidRDefault="00E5097E" w:rsidP="00476C06">
      <w:pPr>
        <w:pStyle w:val="definice"/>
        <w:spacing w:before="283"/>
        <w:ind w:left="7088"/>
      </w:pPr>
      <w:r>
        <w:rPr>
          <w:noProof/>
        </w:rPr>
        <w:pict w14:anchorId="3D058C2D">
          <v:shape id="_x0000_s1031" type="#_x0000_t75" style="position:absolute;left:0;text-align:left;margin-left:-49.8pt;margin-top:28.5pt;width:430.3pt;height:501.45pt;z-index:-1;mso-position-horizontal-relative:text;mso-position-vertical-relative:text;mso-width-relative:page;mso-height-relative:page">
            <v:imagedata r:id="rId12" o:title=""/>
          </v:shape>
        </w:pict>
      </w:r>
    </w:p>
    <w:p w14:paraId="42415CFD" w14:textId="2DFC4E5F" w:rsidR="00476C06" w:rsidRDefault="00251E05" w:rsidP="00476C06">
      <w:pPr>
        <w:pStyle w:val="definice"/>
        <w:spacing w:before="283"/>
        <w:ind w:left="7088"/>
        <w:rPr>
          <w:b w:val="0"/>
        </w:rPr>
      </w:pPr>
      <w:r w:rsidRPr="00556BAD">
        <w:rPr>
          <w:b w:val="0"/>
        </w:rPr>
        <w:t>Vstup ko</w:t>
      </w:r>
      <w:r w:rsidR="00556BAD" w:rsidRPr="00556BAD">
        <w:rPr>
          <w:b w:val="0"/>
        </w:rPr>
        <w:t>déru v BCD kódu</w:t>
      </w:r>
    </w:p>
    <w:p w14:paraId="43576D66" w14:textId="6A93E09A" w:rsidR="00556BAD" w:rsidRDefault="00C43004" w:rsidP="00476C06">
      <w:pPr>
        <w:pStyle w:val="definice"/>
        <w:spacing w:before="283"/>
        <w:ind w:left="7088"/>
        <w:rPr>
          <w:b w:val="0"/>
        </w:rPr>
      </w:pPr>
      <w:r>
        <w:rPr>
          <w:b w:val="0"/>
        </w:rPr>
        <w:t>%I0.1 = stop všeho kdykoliv</w:t>
      </w:r>
    </w:p>
    <w:p w14:paraId="461C65B0" w14:textId="0E51FE56" w:rsidR="00C43004" w:rsidRDefault="00C43004" w:rsidP="00476C06">
      <w:pPr>
        <w:pStyle w:val="definice"/>
        <w:spacing w:before="283"/>
        <w:ind w:left="7088"/>
        <w:rPr>
          <w:b w:val="0"/>
        </w:rPr>
      </w:pPr>
    </w:p>
    <w:p w14:paraId="7A96E2B5" w14:textId="0984462C" w:rsidR="00266460" w:rsidRDefault="00266460" w:rsidP="00476C06">
      <w:pPr>
        <w:pStyle w:val="definice"/>
        <w:spacing w:before="283"/>
        <w:ind w:left="7088"/>
        <w:rPr>
          <w:b w:val="0"/>
        </w:rPr>
      </w:pPr>
    </w:p>
    <w:p w14:paraId="3284C8BF" w14:textId="2B161B28" w:rsidR="00266460" w:rsidRDefault="00266460" w:rsidP="00476C06">
      <w:pPr>
        <w:pStyle w:val="definice"/>
        <w:spacing w:before="283"/>
        <w:ind w:left="7088"/>
        <w:rPr>
          <w:b w:val="0"/>
        </w:rPr>
      </w:pPr>
    </w:p>
    <w:p w14:paraId="0A1CAA39" w14:textId="08BAF446" w:rsidR="00266460" w:rsidRDefault="00266460" w:rsidP="00476C06">
      <w:pPr>
        <w:pStyle w:val="definice"/>
        <w:spacing w:before="283"/>
        <w:ind w:left="7088"/>
        <w:rPr>
          <w:b w:val="0"/>
        </w:rPr>
      </w:pPr>
    </w:p>
    <w:p w14:paraId="68502447" w14:textId="212E4A1B" w:rsidR="00266460" w:rsidRDefault="00266460" w:rsidP="00476C06">
      <w:pPr>
        <w:pStyle w:val="definice"/>
        <w:spacing w:before="283"/>
        <w:ind w:left="7088"/>
        <w:rPr>
          <w:b w:val="0"/>
        </w:rPr>
      </w:pPr>
    </w:p>
    <w:p w14:paraId="07DDC0E8" w14:textId="77777777" w:rsidR="001E5200" w:rsidRDefault="001E5200" w:rsidP="00476C06">
      <w:pPr>
        <w:pStyle w:val="definice"/>
        <w:spacing w:before="283"/>
        <w:ind w:left="7088"/>
        <w:rPr>
          <w:b w:val="0"/>
        </w:rPr>
      </w:pPr>
    </w:p>
    <w:p w14:paraId="46194B7D" w14:textId="201FF27E" w:rsidR="00266460" w:rsidRDefault="00266460" w:rsidP="00476C06">
      <w:pPr>
        <w:pStyle w:val="definice"/>
        <w:spacing w:before="283"/>
        <w:ind w:left="7088"/>
        <w:rPr>
          <w:b w:val="0"/>
        </w:rPr>
      </w:pPr>
      <w:r>
        <w:rPr>
          <w:b w:val="0"/>
        </w:rPr>
        <w:t>Výstupní signály kodéru</w:t>
      </w:r>
      <w:r w:rsidR="001E5200">
        <w:rPr>
          <w:b w:val="0"/>
        </w:rPr>
        <w:t xml:space="preserve"> signalizace stavu v kódu </w:t>
      </w:r>
      <w:proofErr w:type="spellStart"/>
      <w:r w:rsidR="001E5200">
        <w:rPr>
          <w:b w:val="0"/>
        </w:rPr>
        <w:t>Gray</w:t>
      </w:r>
      <w:proofErr w:type="spellEnd"/>
    </w:p>
    <w:p w14:paraId="04A6858C" w14:textId="035E0110" w:rsidR="00755002" w:rsidRDefault="00755002" w:rsidP="00476C06">
      <w:pPr>
        <w:pStyle w:val="definice"/>
        <w:spacing w:before="283"/>
        <w:ind w:left="7088"/>
        <w:rPr>
          <w:b w:val="0"/>
        </w:rPr>
      </w:pPr>
    </w:p>
    <w:p w14:paraId="485B74F0" w14:textId="77A208E1" w:rsidR="00755002" w:rsidRDefault="00755002" w:rsidP="00476C06">
      <w:pPr>
        <w:pStyle w:val="definice"/>
        <w:spacing w:before="283"/>
        <w:ind w:left="7088"/>
        <w:rPr>
          <w:b w:val="0"/>
        </w:rPr>
      </w:pPr>
    </w:p>
    <w:p w14:paraId="1E3B9CF2" w14:textId="7000B778" w:rsidR="00755002" w:rsidRDefault="00755002" w:rsidP="00476C06">
      <w:pPr>
        <w:pStyle w:val="definice"/>
        <w:spacing w:before="283"/>
        <w:ind w:left="7088"/>
        <w:rPr>
          <w:b w:val="0"/>
        </w:rPr>
      </w:pPr>
    </w:p>
    <w:p w14:paraId="668B6257" w14:textId="0C48853E" w:rsidR="00755002" w:rsidRDefault="00755002" w:rsidP="00476C06">
      <w:pPr>
        <w:pStyle w:val="definice"/>
        <w:spacing w:before="283"/>
        <w:ind w:left="7088"/>
        <w:rPr>
          <w:b w:val="0"/>
        </w:rPr>
      </w:pPr>
    </w:p>
    <w:p w14:paraId="552C42A3" w14:textId="21D93419" w:rsidR="00755002" w:rsidRDefault="00755002" w:rsidP="00476C06">
      <w:pPr>
        <w:pStyle w:val="definice"/>
        <w:spacing w:before="283"/>
        <w:ind w:left="7088"/>
        <w:rPr>
          <w:b w:val="0"/>
        </w:rPr>
      </w:pPr>
    </w:p>
    <w:p w14:paraId="24B056C9" w14:textId="77777777" w:rsidR="00755002" w:rsidRDefault="00755002" w:rsidP="00476C06">
      <w:pPr>
        <w:pStyle w:val="definice"/>
        <w:spacing w:before="283"/>
        <w:ind w:left="7088"/>
        <w:rPr>
          <w:b w:val="0"/>
        </w:rPr>
      </w:pPr>
    </w:p>
    <w:p w14:paraId="179EFDD1" w14:textId="77777777" w:rsidR="00755002" w:rsidRDefault="00755002" w:rsidP="00476C06">
      <w:pPr>
        <w:pStyle w:val="definice"/>
        <w:spacing w:before="283"/>
        <w:ind w:left="7088"/>
        <w:rPr>
          <w:b w:val="0"/>
        </w:rPr>
      </w:pPr>
    </w:p>
    <w:p w14:paraId="5573CD7E" w14:textId="704DE478" w:rsidR="00ED38EF" w:rsidRDefault="00ED38EF" w:rsidP="004A548F">
      <w:pPr>
        <w:pStyle w:val="Zkladntextodsazen"/>
        <w:ind w:left="-993"/>
      </w:pPr>
    </w:p>
    <w:p w14:paraId="1FB982D6" w14:textId="144C8C1B" w:rsidR="00DA19AF" w:rsidRDefault="00DA19AF">
      <w:pPr>
        <w:pStyle w:val="Zkladntextodsazen"/>
      </w:pPr>
    </w:p>
    <w:p w14:paraId="57A79DE8" w14:textId="77777777" w:rsidR="00DA19AF" w:rsidRDefault="00DA19AF">
      <w:pPr>
        <w:pStyle w:val="Zkladntextodsazen"/>
      </w:pPr>
    </w:p>
    <w:p w14:paraId="569F4133" w14:textId="77777777" w:rsidR="00ED38EF" w:rsidRDefault="0074693A">
      <w:pPr>
        <w:pStyle w:val="definice"/>
      </w:pPr>
      <w:r>
        <w:t>Závěr:</w:t>
      </w:r>
    </w:p>
    <w:p w14:paraId="130542C7" w14:textId="10D0F420" w:rsidR="00ED38EF" w:rsidRDefault="00753246">
      <w:pPr>
        <w:pStyle w:val="Zkladntextodsazen"/>
        <w:jc w:val="both"/>
      </w:pPr>
      <w:r>
        <w:t xml:space="preserve">Program fungoval </w:t>
      </w:r>
      <w:r w:rsidR="00C0118D">
        <w:t>přesně podle zadání.</w:t>
      </w:r>
    </w:p>
    <w:sectPr w:rsidR="00ED38EF" w:rsidSect="004C4261">
      <w:headerReference w:type="default" r:id="rId13"/>
      <w:headerReference w:type="first" r:id="rId14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93BF" w14:textId="77777777" w:rsidR="00E5097E" w:rsidRDefault="00E5097E">
      <w:r>
        <w:separator/>
      </w:r>
    </w:p>
  </w:endnote>
  <w:endnote w:type="continuationSeparator" w:id="0">
    <w:p w14:paraId="7BEA37B1" w14:textId="77777777" w:rsidR="00E5097E" w:rsidRDefault="00E5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EA971" w14:textId="77777777" w:rsidR="00E5097E" w:rsidRDefault="00E5097E">
      <w:r>
        <w:separator/>
      </w:r>
    </w:p>
  </w:footnote>
  <w:footnote w:type="continuationSeparator" w:id="0">
    <w:p w14:paraId="5CA6F52B" w14:textId="77777777" w:rsidR="00E5097E" w:rsidRDefault="00E50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2862" w14:textId="77777777" w:rsidR="00ED38EF" w:rsidRDefault="00E5097E">
    <w:pPr>
      <w:pStyle w:val="Zhlav"/>
    </w:pPr>
    <w:r>
      <w:rPr>
        <w:noProof/>
        <w:lang w:eastAsia="cs-CZ"/>
      </w:rPr>
      <w:pict w14:anchorId="05616E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453.45pt;height:45.4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DAA6A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743499"/>
    <w:multiLevelType w:val="hybridMultilevel"/>
    <w:tmpl w:val="AD0E9FC8"/>
    <w:lvl w:ilvl="0" w:tplc="127A186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55142"/>
    <w:rsid w:val="0007677B"/>
    <w:rsid w:val="00086B9E"/>
    <w:rsid w:val="0014153E"/>
    <w:rsid w:val="001C2A07"/>
    <w:rsid w:val="001E1912"/>
    <w:rsid w:val="001E5200"/>
    <w:rsid w:val="00231DA4"/>
    <w:rsid w:val="00251E05"/>
    <w:rsid w:val="00265149"/>
    <w:rsid w:val="00266460"/>
    <w:rsid w:val="0029161F"/>
    <w:rsid w:val="002A7789"/>
    <w:rsid w:val="00302453"/>
    <w:rsid w:val="003F13D1"/>
    <w:rsid w:val="004048A6"/>
    <w:rsid w:val="00476C06"/>
    <w:rsid w:val="004A548F"/>
    <w:rsid w:val="004B0094"/>
    <w:rsid w:val="004C4261"/>
    <w:rsid w:val="004C6A96"/>
    <w:rsid w:val="004D3C68"/>
    <w:rsid w:val="00545E59"/>
    <w:rsid w:val="00556BAD"/>
    <w:rsid w:val="00583E13"/>
    <w:rsid w:val="005C3132"/>
    <w:rsid w:val="005E2474"/>
    <w:rsid w:val="00633694"/>
    <w:rsid w:val="00643584"/>
    <w:rsid w:val="00670451"/>
    <w:rsid w:val="00715311"/>
    <w:rsid w:val="00716770"/>
    <w:rsid w:val="0074693A"/>
    <w:rsid w:val="00753246"/>
    <w:rsid w:val="00755002"/>
    <w:rsid w:val="00792F46"/>
    <w:rsid w:val="007D7B21"/>
    <w:rsid w:val="00832352"/>
    <w:rsid w:val="00861A2B"/>
    <w:rsid w:val="008B07F5"/>
    <w:rsid w:val="008F1178"/>
    <w:rsid w:val="009526FB"/>
    <w:rsid w:val="00A550BA"/>
    <w:rsid w:val="00A6138F"/>
    <w:rsid w:val="00B9315D"/>
    <w:rsid w:val="00C0118D"/>
    <w:rsid w:val="00C43004"/>
    <w:rsid w:val="00CB1919"/>
    <w:rsid w:val="00DA19AF"/>
    <w:rsid w:val="00E5097E"/>
    <w:rsid w:val="00E753F3"/>
    <w:rsid w:val="00ED38EF"/>
    <w:rsid w:val="00EE48A3"/>
    <w:rsid w:val="00F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F616DB"/>
  <w15:chartTrackingRefBased/>
  <w15:docId w15:val="{7D03DC3E-2D4D-4205-9ED5-84B17F6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861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indent">
    <w:name w:val="Text body indent"/>
    <w:basedOn w:val="Normln"/>
    <w:rsid w:val="00792F46"/>
    <w:pPr>
      <w:autoSpaceDN w:val="0"/>
      <w:spacing w:after="120"/>
      <w:ind w:left="283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47</cp:revision>
  <cp:lastPrinted>1900-12-31T23:00:00Z</cp:lastPrinted>
  <dcterms:created xsi:type="dcterms:W3CDTF">2018-11-13T07:55:00Z</dcterms:created>
  <dcterms:modified xsi:type="dcterms:W3CDTF">2018-11-14T18:01:00Z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