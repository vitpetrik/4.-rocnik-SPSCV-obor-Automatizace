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7941A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4AAF8077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78A97DA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1946C2E5" w14:textId="77777777" w:rsidR="00ED38EF" w:rsidRDefault="00246892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308. Dynast – Modelování regulačního obvodu</w:t>
            </w:r>
          </w:p>
        </w:tc>
      </w:tr>
      <w:tr w:rsidR="00ED38EF" w14:paraId="2FAA1312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49E034B0" w14:textId="77777777" w:rsidR="00ED38EF" w:rsidRDefault="00246892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14:paraId="39522D83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20A8D1CF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 w:rsidR="00F744F6">
              <w:fldChar w:fldCharType="begin"/>
            </w:r>
            <w:r w:rsidR="00F744F6">
              <w:instrText xml:space="preserve"> NUMPAGES </w:instrText>
            </w:r>
            <w:r w:rsidR="00F744F6">
              <w:fldChar w:fldCharType="separate"/>
            </w:r>
            <w:r w:rsidR="00246892">
              <w:rPr>
                <w:noProof/>
              </w:rPr>
              <w:t>3</w:t>
            </w:r>
            <w:r w:rsidR="00F744F6">
              <w:rPr>
                <w:noProof/>
              </w:rP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0785B62A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332E81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2AAA5AA7" w14:textId="77777777" w:rsidR="00ED38EF" w:rsidRDefault="00246892">
            <w:pPr>
              <w:pStyle w:val="Obsahtabulky"/>
            </w:pPr>
            <w:r>
              <w:t>3. 4. 2019</w:t>
            </w:r>
          </w:p>
        </w:tc>
        <w:tc>
          <w:tcPr>
            <w:tcW w:w="2604" w:type="dxa"/>
            <w:shd w:val="clear" w:color="auto" w:fill="auto"/>
          </w:tcPr>
          <w:p w14:paraId="64648C96" w14:textId="77777777" w:rsidR="00ED38EF" w:rsidRDefault="00246892">
            <w:pPr>
              <w:pStyle w:val="Obsahtabulky"/>
            </w:pPr>
            <w:r>
              <w:t>17. 4. 2019</w:t>
            </w:r>
          </w:p>
        </w:tc>
        <w:tc>
          <w:tcPr>
            <w:tcW w:w="1132" w:type="dxa"/>
            <w:shd w:val="clear" w:color="auto" w:fill="auto"/>
          </w:tcPr>
          <w:p w14:paraId="0072411F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3A38E195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2FFCE25" w14:textId="77777777" w:rsidR="00ED38EF" w:rsidRDefault="00ED38EF"/>
    <w:p w14:paraId="6A9435F5" w14:textId="77777777" w:rsidR="00ED38EF" w:rsidRDefault="0074693A">
      <w:pPr>
        <w:pStyle w:val="definice"/>
      </w:pPr>
      <w:r>
        <w:t>Zadání:</w:t>
      </w:r>
    </w:p>
    <w:p w14:paraId="52E6F402" w14:textId="2CA1D59B" w:rsidR="00ED38EF" w:rsidRDefault="00246892">
      <w:pPr>
        <w:pStyle w:val="Zkladntextodsazen"/>
        <w:jc w:val="both"/>
      </w:pPr>
      <w:r>
        <w:t>Vytvořte modely regulátorů P, I, D se zpožděním 1./2. řádu a model statické soustavy 2. řádu. Změřte jejich přechodové charakteristiky. Vytvořte kombinované regulátory (PI, PD a PID). Propojte model zjednodušeného PID regulátoru (ideální P a I regulátor) do série s modelem soustavy a vykreslete FCHVKR otevřeného reg</w:t>
      </w:r>
      <w:r w:rsidR="00F3170A">
        <w:t>.</w:t>
      </w:r>
      <w:r>
        <w:t xml:space="preserve"> obvodu, ze které vyhodnoťte stabilitu (Nyquistovo kritérium stability). Propojte regulátor a soustavu do regulační smyčky a změřte průběh regulačního pochodu. Použijte Ziegler-Nicholsovu metodu pro zjištění kritických hodnot K</w:t>
      </w:r>
      <w:r w:rsidRPr="00246892">
        <w:rPr>
          <w:vertAlign w:val="subscript"/>
        </w:rPr>
        <w:t>0KRIT</w:t>
      </w:r>
      <w:r>
        <w:t xml:space="preserve"> a T</w:t>
      </w:r>
      <w:r w:rsidRPr="00246892">
        <w:rPr>
          <w:vertAlign w:val="subscript"/>
        </w:rPr>
        <w:t>KRIT</w:t>
      </w:r>
      <w:r>
        <w:t xml:space="preserve"> (použijte původní variantu P regulátoru se zpožděním). Vypočtěte hodnoty koeficientů k</w:t>
      </w:r>
      <w:r w:rsidRPr="00246892">
        <w:rPr>
          <w:vertAlign w:val="subscript"/>
        </w:rPr>
        <w:t>0</w:t>
      </w:r>
      <w:r>
        <w:t>, k</w:t>
      </w:r>
      <w:r w:rsidRPr="00246892">
        <w:rPr>
          <w:vertAlign w:val="subscript"/>
        </w:rPr>
        <w:t>-1</w:t>
      </w:r>
      <w:r>
        <w:t xml:space="preserve"> a k</w:t>
      </w:r>
      <w:r w:rsidRPr="00246892">
        <w:rPr>
          <w:vertAlign w:val="subscript"/>
        </w:rPr>
        <w:t>1</w:t>
      </w:r>
      <w:r w:rsidRPr="00246892">
        <w:t xml:space="preserve"> pro optimální nast</w:t>
      </w:r>
      <w:r w:rsidR="00957BA1">
        <w:t>a</w:t>
      </w:r>
      <w:r w:rsidRPr="00246892">
        <w:t>vení regulátoru a změřte průběh regulačního pochod</w:t>
      </w:r>
      <w:r w:rsidR="004C3F42">
        <w:t>u s optimalizovaným nastavením regulátoru.</w:t>
      </w:r>
    </w:p>
    <w:p w14:paraId="012BE22C" w14:textId="77777777" w:rsidR="004C3F42" w:rsidRDefault="004C3F42">
      <w:pPr>
        <w:pStyle w:val="Zkladntextodsazen"/>
        <w:jc w:val="both"/>
      </w:pPr>
    </w:p>
    <w:p w14:paraId="0B90659D" w14:textId="77777777" w:rsidR="004C3F42" w:rsidRPr="004C3F42" w:rsidRDefault="004C3F42" w:rsidP="004A0510">
      <w:pPr>
        <w:pStyle w:val="Zkladntextodsazen"/>
        <w:spacing w:after="120"/>
        <w:ind w:left="0"/>
        <w:jc w:val="both"/>
        <w:rPr>
          <w:b/>
        </w:rPr>
      </w:pPr>
      <w:r w:rsidRPr="004C3F42">
        <w:rPr>
          <w:b/>
        </w:rPr>
        <w:t>Zadané rovnice:</w:t>
      </w:r>
    </w:p>
    <w:p w14:paraId="3D96F148" w14:textId="77777777" w:rsidR="004C3F42" w:rsidRDefault="004C3F42" w:rsidP="004A0510">
      <w:pPr>
        <w:suppressAutoHyphens w:val="0"/>
        <w:ind w:left="1134"/>
      </w:pPr>
      <w:r w:rsidRPr="004A0510">
        <w:rPr>
          <w:b/>
        </w:rPr>
        <w:t>a)</w:t>
      </w:r>
      <w:r>
        <w:t xml:space="preserve"> </w:t>
      </w:r>
      <w:r w:rsidRPr="004C3F42">
        <w:fldChar w:fldCharType="begin"/>
      </w:r>
      <w:r w:rsidRPr="004C3F42">
        <w:instrText xml:space="preserve"> QUOTE </w:instrText>
      </w:r>
      <w:r w:rsidR="004A0510">
        <w:rPr>
          <w:position w:val="-5"/>
        </w:rPr>
        <w:pict w14:anchorId="7661AF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5pt;height:13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5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46892&quot;/&gt;&lt;wsp:rsid wsp:val=&quot;000B5CFD&quot;/&gt;&lt;wsp:rsid wsp:val=&quot;00231DA4&quot;/&gt;&lt;wsp:rsid wsp:val=&quot;00246892&quot;/&gt;&lt;wsp:rsid wsp:val=&quot;004C3F42&quot;/&gt;&lt;wsp:rsid wsp:val=&quot;004C4261&quot;/&gt;&lt;wsp:rsid wsp:val=&quot;005E2474&quot;/&gt;&lt;wsp:rsid wsp:val=&quot;00603D37&quot;/&gt;&lt;wsp:rsid wsp:val=&quot;0074693A&quot;/&gt;&lt;wsp:rsid wsp:val=&quot;008114BB&quot;/&gt;&lt;wsp:rsid wsp:val=&quot;00AC3ABF&quot;/&gt;&lt;wsp:rsid wsp:val=&quot;00ED38EF&quot;/&gt;&lt;wsp:rsid wsp:val=&quot;00EE48A3&quot;/&gt;&lt;/wsp:rsids&gt;&lt;/w:docPr&gt;&lt;w:body&gt;&lt;wx:sect&gt;&lt;w:p wsp:rsidR=&quot;00000000&quot; wsp:rsidRDefault=&quot;00AC3ABF&quot; wsp:rsidP=&quot;00AC3ABF&quot;&gt;&lt;m:oMathPara&gt;&lt;m:oMath&gt;&lt;m:r&gt;&lt;w:rPr&gt;&lt;w:rFonts w:ascii=&quot;Cambria Math&quot; w:h-ansi=&quot;Cambria Math&quot;/&gt;&lt;wx:font wx:val=&quot;Cambria Math&quot;/&gt;&lt;w:i/&gt;&lt;/w:rPr&gt;&lt;m:t&gt;22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+3â™u=5â™e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8" o:title="" chromakey="white"/>
          </v:shape>
        </w:pict>
      </w:r>
      <w:r w:rsidRPr="004C3F42">
        <w:instrText xml:space="preserve"> </w:instrText>
      </w:r>
      <w:r w:rsidRPr="004C3F42">
        <w:fldChar w:fldCharType="separate"/>
      </w:r>
      <w:r w:rsidR="004A0510">
        <w:rPr>
          <w:position w:val="-5"/>
        </w:rPr>
        <w:pict w14:anchorId="1CA0BC62">
          <v:shape id="_x0000_i1026" type="#_x0000_t75" style="width:105.5pt;height:13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5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46892&quot;/&gt;&lt;wsp:rsid wsp:val=&quot;000B5CFD&quot;/&gt;&lt;wsp:rsid wsp:val=&quot;00231DA4&quot;/&gt;&lt;wsp:rsid wsp:val=&quot;00246892&quot;/&gt;&lt;wsp:rsid wsp:val=&quot;004C3F42&quot;/&gt;&lt;wsp:rsid wsp:val=&quot;004C4261&quot;/&gt;&lt;wsp:rsid wsp:val=&quot;005E2474&quot;/&gt;&lt;wsp:rsid wsp:val=&quot;00603D37&quot;/&gt;&lt;wsp:rsid wsp:val=&quot;0074693A&quot;/&gt;&lt;wsp:rsid wsp:val=&quot;008114BB&quot;/&gt;&lt;wsp:rsid wsp:val=&quot;00AC3ABF&quot;/&gt;&lt;wsp:rsid wsp:val=&quot;00ED38EF&quot;/&gt;&lt;wsp:rsid wsp:val=&quot;00EE48A3&quot;/&gt;&lt;/wsp:rsids&gt;&lt;/w:docPr&gt;&lt;w:body&gt;&lt;wx:sect&gt;&lt;w:p wsp:rsidR=&quot;00000000&quot; wsp:rsidRDefault=&quot;00AC3ABF&quot; wsp:rsidP=&quot;00AC3ABF&quot;&gt;&lt;m:oMathPara&gt;&lt;m:oMath&gt;&lt;m:r&gt;&lt;w:rPr&gt;&lt;w:rFonts w:ascii=&quot;Cambria Math&quot; w:h-ansi=&quot;Cambria Math&quot;/&gt;&lt;wx:font wx:val=&quot;Cambria Math&quot;/&gt;&lt;w:i/&gt;&lt;/w:rPr&gt;&lt;m:t&gt;22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+3â™u=5â™e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8" o:title="" chromakey="white"/>
          </v:shape>
        </w:pict>
      </w:r>
      <w:r w:rsidRPr="004C3F42">
        <w:fldChar w:fldCharType="end"/>
      </w:r>
    </w:p>
    <w:p w14:paraId="62B333CE" w14:textId="77777777" w:rsidR="004C3F42" w:rsidRDefault="004C3F42" w:rsidP="004A0510">
      <w:pPr>
        <w:suppressAutoHyphens w:val="0"/>
        <w:ind w:left="1134"/>
      </w:pPr>
      <w:r w:rsidRPr="004A0510">
        <w:rPr>
          <w:b/>
        </w:rPr>
        <w:t>b)</w:t>
      </w:r>
      <w:r w:rsidRPr="004C3F42">
        <w:fldChar w:fldCharType="begin"/>
      </w:r>
      <w:r w:rsidRPr="004C3F42">
        <w:instrText xml:space="preserve"> QUOTE </w:instrText>
      </w:r>
      <w:r w:rsidR="004A0510">
        <w:rPr>
          <w:position w:val="-6"/>
        </w:rPr>
        <w:pict w14:anchorId="5D67CED8">
          <v:shape id="_x0000_i2190" type="#_x0000_t75" style="width:124.55pt;height:14.9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5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46892&quot;/&gt;&lt;wsp:rsid wsp:val=&quot;000B5CFD&quot;/&gt;&lt;wsp:rsid wsp:val=&quot;00231DA4&quot;/&gt;&lt;wsp:rsid wsp:val=&quot;00246892&quot;/&gt;&lt;wsp:rsid wsp:val=&quot;004C3F42&quot;/&gt;&lt;wsp:rsid wsp:val=&quot;004C4261&quot;/&gt;&lt;wsp:rsid wsp:val=&quot;005E2474&quot;/&gt;&lt;wsp:rsid wsp:val=&quot;00603D37&quot;/&gt;&lt;wsp:rsid wsp:val=&quot;0074693A&quot;/&gt;&lt;wsp:rsid wsp:val=&quot;008114BB&quot;/&gt;&lt;wsp:rsid wsp:val=&quot;00C11167&quot;/&gt;&lt;wsp:rsid wsp:val=&quot;00ED38EF&quot;/&gt;&lt;wsp:rsid wsp:val=&quot;00EE48A3&quot;/&gt;&lt;/wsp:rsids&gt;&lt;/w:docPr&gt;&lt;w:body&gt;&lt;wx:sect&gt;&lt;w:p wsp:rsidR=&quot;00000000&quot; wsp:rsidRDefault=&quot;00C11167&quot; wsp:rsidP=&quot;00C11167&quot;&gt;&lt;m:oMathPara&gt;&lt;m:oMath&gt;&lt;m:r&gt;&lt;w:rPr&gt;&lt;w:rFonts w:ascii=&quot;Cambria Math&quot; w:h-ansi=&quot;Cambria Math&quot;/&gt;&lt;wx:font wx:val=&quot;Cambria Math&quot;/&gt;&lt;w:i/&gt;&lt;/w:rPr&gt;&lt;m:t&gt; 7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+3â™u=2â™&lt;/m:t&gt;&lt;/m:r&gt;&lt;m:nary&gt;&lt;m:naryPr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r&gt;&lt;w:rPr&gt;&lt;w:rFonts w:ascii=&quot;Cambria Math&quot; w:h-ansi=&quot;Cambria Math&quot;/&gt;&lt;wx:font wx:val=&quot;Cambria Math&quot;/&gt;&lt;w:i/&gt;&lt;/w:rPr&gt;&lt;m:t&gt;e&lt;/m:t&gt;&lt;/m:r&gt;&lt;/m:e&gt;&lt;/m:nary&gt;&lt;m:r&gt;&lt;w:rPr&gt;&lt;w:rFonts w:ascii=&quot;Cambria Math&quot; w:h-ansi=&quot;Cambria Math&quot;/&gt;&lt;wx:font wx:val=&quot;Cambria Math&quot;/&gt;&lt;w:i/&gt;&lt;/w:rPr&gt;&lt;m:t&gt;dt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9" o:title="" chromakey="white"/>
          </v:shape>
        </w:pict>
      </w:r>
      <w:r w:rsidRPr="004C3F42">
        <w:instrText xml:space="preserve"> </w:instrText>
      </w:r>
      <w:r w:rsidRPr="004C3F42">
        <w:fldChar w:fldCharType="separate"/>
      </w:r>
      <w:r w:rsidR="00F744F6">
        <w:rPr>
          <w:position w:val="-6"/>
        </w:rPr>
        <w:pict w14:anchorId="72772D1A">
          <v:shape id="_x0000_i2191" type="#_x0000_t75" style="width:124.55pt;height:14.9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5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46892&quot;/&gt;&lt;wsp:rsid wsp:val=&quot;000B5CFD&quot;/&gt;&lt;wsp:rsid wsp:val=&quot;00231DA4&quot;/&gt;&lt;wsp:rsid wsp:val=&quot;00246892&quot;/&gt;&lt;wsp:rsid wsp:val=&quot;004C3F42&quot;/&gt;&lt;wsp:rsid wsp:val=&quot;004C4261&quot;/&gt;&lt;wsp:rsid wsp:val=&quot;005E2474&quot;/&gt;&lt;wsp:rsid wsp:val=&quot;00603D37&quot;/&gt;&lt;wsp:rsid wsp:val=&quot;0074693A&quot;/&gt;&lt;wsp:rsid wsp:val=&quot;008114BB&quot;/&gt;&lt;wsp:rsid wsp:val=&quot;00C11167&quot;/&gt;&lt;wsp:rsid wsp:val=&quot;00ED38EF&quot;/&gt;&lt;wsp:rsid wsp:val=&quot;00EE48A3&quot;/&gt;&lt;/wsp:rsids&gt;&lt;/w:docPr&gt;&lt;w:body&gt;&lt;wx:sect&gt;&lt;w:p wsp:rsidR=&quot;00000000&quot; wsp:rsidRDefault=&quot;00C11167&quot; wsp:rsidP=&quot;00C11167&quot;&gt;&lt;m:oMathPara&gt;&lt;m:oMath&gt;&lt;m:r&gt;&lt;w:rPr&gt;&lt;w:rFonts w:ascii=&quot;Cambria Math&quot; w:h-ansi=&quot;Cambria Math&quot;/&gt;&lt;wx:font wx:val=&quot;Cambria Math&quot;/&gt;&lt;w:i/&gt;&lt;/w:rPr&gt;&lt;m:t&gt; 7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+3â™u=2â™&lt;/m:t&gt;&lt;/m:r&gt;&lt;m:nary&gt;&lt;m:naryPr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w:i/&gt;&lt;/w:rPr&gt;&lt;/m:ctrlPr&gt;&lt;/m:naryPr&gt;&lt;m:sub/&gt;&lt;m:sup/&gt;&lt;m:e&gt;&lt;m:r&gt;&lt;w:rPr&gt;&lt;w:rFonts w:ascii=&quot;Cambria Math&quot; w:h-ansi=&quot;Cambria Math&quot;/&gt;&lt;wx:font wx:val=&quot;Cambria Math&quot;/&gt;&lt;w:i/&gt;&lt;/w:rPr&gt;&lt;m:t&gt;e&lt;/m:t&gt;&lt;/m:r&gt;&lt;/m:e&gt;&lt;/m:nary&gt;&lt;m:r&gt;&lt;w:rPr&gt;&lt;w:rFonts w:ascii=&quot;Cambria Math&quot; w:h-ansi=&quot;Cambria Math&quot;/&gt;&lt;wx:font wx:val=&quot;Cambria Math&quot;/&gt;&lt;w:i/&gt;&lt;/w:rPr&gt;&lt;m:t&gt;dt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9" o:title="" chromakey="white"/>
          </v:shape>
        </w:pict>
      </w:r>
      <w:r w:rsidRPr="004C3F42">
        <w:fldChar w:fldCharType="end"/>
      </w:r>
    </w:p>
    <w:p w14:paraId="0FD74380" w14:textId="77777777" w:rsidR="004C3F42" w:rsidRDefault="004C3F42" w:rsidP="004A0510">
      <w:pPr>
        <w:suppressAutoHyphens w:val="0"/>
        <w:ind w:left="1134"/>
      </w:pPr>
      <w:r w:rsidRPr="004A0510">
        <w:rPr>
          <w:b/>
        </w:rPr>
        <w:t>c)</w:t>
      </w:r>
      <w:r>
        <w:t xml:space="preserve"> </w:t>
      </w:r>
      <w:r w:rsidRPr="004C3F42">
        <w:fldChar w:fldCharType="begin"/>
      </w:r>
      <w:r w:rsidRPr="004C3F42">
        <w:instrText xml:space="preserve"> QUOTE </w:instrText>
      </w:r>
      <w:r w:rsidR="004A0510">
        <w:rPr>
          <w:position w:val="-5"/>
        </w:rPr>
        <w:pict w14:anchorId="610A2937">
          <v:shape id="_x0000_i2192" type="#_x0000_t75" style="width:109.15pt;height:13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5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46892&quot;/&gt;&lt;wsp:rsid wsp:val=&quot;000B5CFD&quot;/&gt;&lt;wsp:rsid wsp:val=&quot;0022555A&quot;/&gt;&lt;wsp:rsid wsp:val=&quot;00231DA4&quot;/&gt;&lt;wsp:rsid wsp:val=&quot;00246892&quot;/&gt;&lt;wsp:rsid wsp:val=&quot;004C3F42&quot;/&gt;&lt;wsp:rsid wsp:val=&quot;004C4261&quot;/&gt;&lt;wsp:rsid wsp:val=&quot;005E2474&quot;/&gt;&lt;wsp:rsid wsp:val=&quot;00603D37&quot;/&gt;&lt;wsp:rsid wsp:val=&quot;0074693A&quot;/&gt;&lt;wsp:rsid wsp:val=&quot;008114BB&quot;/&gt;&lt;wsp:rsid wsp:val=&quot;00ED38EF&quot;/&gt;&lt;wsp:rsid wsp:val=&quot;00EE48A3&quot;/&gt;&lt;/wsp:rsids&gt;&lt;/w:docPr&gt;&lt;w:body&gt;&lt;wx:sect&gt;&lt;w:p wsp:rsidR=&quot;00000000&quot; wsp:rsidRDefault=&quot;0022555A&quot; wsp:rsidP=&quot;0022555A&quot;&gt;&lt;m:oMathPara&gt;&lt;m:oMath&gt;&lt;m:r&gt;&lt;w:rPr&gt;&lt;w:rFonts w:ascii=&quot;Cambria Math&quot; w:h-ansi=&quot;Cambria Math&quot;/&gt;&lt;wx:font wx:val=&quot;Cambria Math&quot;/&gt;&lt;w:i/&gt;&lt;/w:rPr&gt;&lt;m:t&gt;25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+4â™u=9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0" o:title="" chromakey="white"/>
          </v:shape>
        </w:pict>
      </w:r>
      <w:r w:rsidRPr="004C3F42">
        <w:instrText xml:space="preserve"> </w:instrText>
      </w:r>
      <w:r w:rsidRPr="004C3F42">
        <w:fldChar w:fldCharType="separate"/>
      </w:r>
      <w:r w:rsidR="00F744F6">
        <w:rPr>
          <w:position w:val="-5"/>
        </w:rPr>
        <w:pict w14:anchorId="5DDC1D0A">
          <v:shape id="_x0000_i2193" type="#_x0000_t75" style="width:109.15pt;height:13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5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46892&quot;/&gt;&lt;wsp:rsid wsp:val=&quot;000B5CFD&quot;/&gt;&lt;wsp:rsid wsp:val=&quot;0022555A&quot;/&gt;&lt;wsp:rsid wsp:val=&quot;00231DA4&quot;/&gt;&lt;wsp:rsid wsp:val=&quot;00246892&quot;/&gt;&lt;wsp:rsid wsp:val=&quot;004C3F42&quot;/&gt;&lt;wsp:rsid wsp:val=&quot;004C4261&quot;/&gt;&lt;wsp:rsid wsp:val=&quot;005E2474&quot;/&gt;&lt;wsp:rsid wsp:val=&quot;00603D37&quot;/&gt;&lt;wsp:rsid wsp:val=&quot;0074693A&quot;/&gt;&lt;wsp:rsid wsp:val=&quot;008114BB&quot;/&gt;&lt;wsp:rsid wsp:val=&quot;00ED38EF&quot;/&gt;&lt;wsp:rsid wsp:val=&quot;00EE48A3&quot;/&gt;&lt;/wsp:rsids&gt;&lt;/w:docPr&gt;&lt;w:body&gt;&lt;wx:sect&gt;&lt;w:p wsp:rsidR=&quot;00000000&quot; wsp:rsidRDefault=&quot;0022555A&quot; wsp:rsidP=&quot;0022555A&quot;&gt;&lt;m:oMathPara&gt;&lt;m:oMath&gt;&lt;m:r&gt;&lt;w:rPr&gt;&lt;w:rFonts w:ascii=&quot;Cambria Math&quot; w:h-ansi=&quot;Cambria Math&quot;/&gt;&lt;wx:font wx:val=&quot;Cambria Math&quot;/&gt;&lt;w:i/&gt;&lt;/w:rPr&gt;&lt;m:t&gt;25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+4â™u=9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0" o:title="" chromakey="white"/>
          </v:shape>
        </w:pict>
      </w:r>
      <w:r w:rsidRPr="004C3F42">
        <w:fldChar w:fldCharType="end"/>
      </w:r>
    </w:p>
    <w:p w14:paraId="50453AEC" w14:textId="77777777" w:rsidR="004C3F42" w:rsidRDefault="004C3F42" w:rsidP="004A0510">
      <w:pPr>
        <w:suppressAutoHyphens w:val="0"/>
        <w:ind w:left="1134"/>
      </w:pPr>
      <w:r w:rsidRPr="004A0510">
        <w:rPr>
          <w:b/>
        </w:rPr>
        <w:t>d)</w:t>
      </w:r>
      <w:r>
        <w:t xml:space="preserve"> </w:t>
      </w:r>
      <w:r w:rsidRPr="004C3F42">
        <w:fldChar w:fldCharType="begin"/>
      </w:r>
      <w:r w:rsidRPr="004C3F42">
        <w:instrText xml:space="preserve"> QUOTE </w:instrText>
      </w:r>
      <w:r w:rsidR="004A0510">
        <w:rPr>
          <w:position w:val="-5"/>
        </w:rPr>
        <w:pict w14:anchorId="6052DE59">
          <v:shape id="_x0000_i2194" type="#_x0000_t75" style="width:140.4pt;height:13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5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46892&quot;/&gt;&lt;wsp:rsid wsp:val=&quot;000B5CFD&quot;/&gt;&lt;wsp:rsid wsp:val=&quot;00231DA4&quot;/&gt;&lt;wsp:rsid wsp:val=&quot;00246892&quot;/&gt;&lt;wsp:rsid wsp:val=&quot;004C3F42&quot;/&gt;&lt;wsp:rsid wsp:val=&quot;004C4261&quot;/&gt;&lt;wsp:rsid wsp:val=&quot;005E2474&quot;/&gt;&lt;wsp:rsid wsp:val=&quot;006026FD&quot;/&gt;&lt;wsp:rsid wsp:val=&quot;00603D37&quot;/&gt;&lt;wsp:rsid wsp:val=&quot;0074693A&quot;/&gt;&lt;wsp:rsid wsp:val=&quot;008114BB&quot;/&gt;&lt;wsp:rsid wsp:val=&quot;00ED38EF&quot;/&gt;&lt;wsp:rsid wsp:val=&quot;00EE48A3&quot;/&gt;&lt;/wsp:rsids&gt;&lt;/w:docPr&gt;&lt;w:body&gt;&lt;wx:sect&gt;&lt;w:p wsp:rsidR=&quot;00000000&quot; wsp:rsidRDefault=&quot;006026FD&quot; wsp:rsidP=&quot;006026FD&quot;&gt;&lt;m:oMathPara&gt;&lt;m:oMath&gt;&lt;m:r&gt;&lt;w:rPr&gt;&lt;w:rFonts w:ascii=&quot;Cambria Math&quot; w:h-ansi=&quot;Cambria Math&quot;/&gt;&lt;wx:font wx:val=&quot;Cambria Math&quot;/&gt;&lt;w:i/&gt;&lt;/w:rPr&gt;&lt;m:t&gt;15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''&lt;/m:t&gt;&lt;/m:r&gt;&lt;/m:sup&gt;&lt;/m:sSup&gt;&lt;m:r&gt;&lt;w:rPr&gt;&lt;w:rFonts w:ascii=&quot;Cambria Math&quot; w:h-ansi=&quot;Cambria Math&quot;/&gt;&lt;wx:font wx:val=&quot;Cambria Math&quot;/&gt;&lt;w:i/&gt;&lt;/w:rPr&gt;&lt;m:t&gt;+18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+5â™x=u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1" o:title="" chromakey="white"/>
          </v:shape>
        </w:pict>
      </w:r>
      <w:r w:rsidRPr="004C3F42">
        <w:instrText xml:space="preserve"> </w:instrText>
      </w:r>
      <w:r w:rsidRPr="004C3F42">
        <w:fldChar w:fldCharType="separate"/>
      </w:r>
      <w:r w:rsidR="00F744F6">
        <w:rPr>
          <w:position w:val="-5"/>
        </w:rPr>
        <w:pict w14:anchorId="6628F4BD">
          <v:shape id="_x0000_i2195" type="#_x0000_t75" style="width:140.4pt;height:13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95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46892&quot;/&gt;&lt;wsp:rsid wsp:val=&quot;000B5CFD&quot;/&gt;&lt;wsp:rsid wsp:val=&quot;00231DA4&quot;/&gt;&lt;wsp:rsid wsp:val=&quot;00246892&quot;/&gt;&lt;wsp:rsid wsp:val=&quot;004C3F42&quot;/&gt;&lt;wsp:rsid wsp:val=&quot;004C4261&quot;/&gt;&lt;wsp:rsid wsp:val=&quot;005E2474&quot;/&gt;&lt;wsp:rsid wsp:val=&quot;006026FD&quot;/&gt;&lt;wsp:rsid wsp:val=&quot;00603D37&quot;/&gt;&lt;wsp:rsid wsp:val=&quot;0074693A&quot;/&gt;&lt;wsp:rsid wsp:val=&quot;008114BB&quot;/&gt;&lt;wsp:rsid wsp:val=&quot;00ED38EF&quot;/&gt;&lt;wsp:rsid wsp:val=&quot;00EE48A3&quot;/&gt;&lt;/wsp:rsids&gt;&lt;/w:docPr&gt;&lt;w:body&gt;&lt;wx:sect&gt;&lt;w:p wsp:rsidR=&quot;00000000&quot; wsp:rsidRDefault=&quot;006026FD&quot; wsp:rsidP=&quot;006026FD&quot;&gt;&lt;m:oMathPara&gt;&lt;m:oMath&gt;&lt;m:r&gt;&lt;w:rPr&gt;&lt;w:rFonts w:ascii=&quot;Cambria Math&quot; w:h-ansi=&quot;Cambria Math&quot;/&gt;&lt;wx:font wx:val=&quot;Cambria Math&quot;/&gt;&lt;w:i/&gt;&lt;/w:rPr&gt;&lt;m:t&gt;15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''&lt;/m:t&gt;&lt;/m:r&gt;&lt;/m:sup&gt;&lt;/m:sSup&gt;&lt;m:r&gt;&lt;w:rPr&gt;&lt;w:rFonts w:ascii=&quot;Cambria Math&quot; w:h-ansi=&quot;Cambria Math&quot;/&gt;&lt;wx:font wx:val=&quot;Cambria Math&quot;/&gt;&lt;w:i/&gt;&lt;/w:rPr&gt;&lt;m:t&gt;+18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+5â™x=u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1" o:title="" chromakey="white"/>
          </v:shape>
        </w:pict>
      </w:r>
      <w:r w:rsidRPr="004C3F42">
        <w:fldChar w:fldCharType="end"/>
      </w:r>
    </w:p>
    <w:p w14:paraId="0AF25D22" w14:textId="77777777" w:rsidR="004C3F42" w:rsidRDefault="004C3F42" w:rsidP="004C3F42">
      <w:pPr>
        <w:suppressAutoHyphens w:val="0"/>
        <w:ind w:left="709"/>
      </w:pPr>
    </w:p>
    <w:p w14:paraId="0EEB9C53" w14:textId="77777777" w:rsidR="004C3F42" w:rsidRPr="004C3F42" w:rsidRDefault="004C3F42" w:rsidP="004A0510">
      <w:pPr>
        <w:suppressAutoHyphens w:val="0"/>
        <w:spacing w:after="120"/>
        <w:rPr>
          <w:b/>
        </w:rPr>
      </w:pPr>
      <w:r w:rsidRPr="004C3F42">
        <w:rPr>
          <w:b/>
        </w:rPr>
        <w:t>Upravené rovnice:</w:t>
      </w:r>
    </w:p>
    <w:p w14:paraId="541457D7" w14:textId="12FA511D" w:rsidR="004A0510" w:rsidRDefault="004A0510" w:rsidP="004A0510">
      <w:pPr>
        <w:pStyle w:val="Odstavecseseznamem"/>
        <w:widowControl/>
        <w:numPr>
          <w:ilvl w:val="0"/>
          <w:numId w:val="6"/>
        </w:numPr>
        <w:suppressAutoHyphens w:val="0"/>
        <w:autoSpaceDN/>
        <w:ind w:left="1134" w:firstLine="0"/>
        <w:textAlignment w:val="auto"/>
        <w:rPr>
          <w:rFonts w:eastAsia="Times New Roman" w:cs="Times New Roman"/>
          <w:color w:val="000000"/>
          <w:kern w:val="0"/>
          <w:lang w:eastAsia="cs-CZ" w:bidi="ar-SA"/>
        </w:rPr>
      </w:pPr>
      <w:r w:rsidRPr="004A0510">
        <w:rPr>
          <w:rFonts w:eastAsia="Times New Roman" w:cs="Times New Roman"/>
          <w:color w:val="000000"/>
          <w:kern w:val="0"/>
          <w:lang w:eastAsia="cs-CZ" w:bidi="ar-SA"/>
        </w:rPr>
        <w:fldChar w:fldCharType="begin"/>
      </w:r>
      <w:r w:rsidRPr="004A0510">
        <w:rPr>
          <w:rFonts w:eastAsia="Times New Roman" w:cs="Times New Roman"/>
          <w:color w:val="000000"/>
          <w:kern w:val="0"/>
          <w:lang w:eastAsia="cs-CZ" w:bidi="ar-SA"/>
        </w:rPr>
        <w:instrText xml:space="preserve"> QUOTE </w:instrText>
      </w:r>
      <w:r w:rsidRPr="004A0510">
        <w:rPr>
          <w:position w:val="-5"/>
        </w:rPr>
        <w:pict w14:anchorId="5A41B6FF">
          <v:shape id="_x0000_i1222" type="#_x0000_t75" style="width:114.55pt;height:13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46892&quot;/&gt;&lt;wsp:rsid wsp:val=&quot;000B5CFD&quot;/&gt;&lt;wsp:rsid wsp:val=&quot;00231DA4&quot;/&gt;&lt;wsp:rsid wsp:val=&quot;00246892&quot;/&gt;&lt;wsp:rsid wsp:val=&quot;004A0510&quot;/&gt;&lt;wsp:rsid wsp:val=&quot;004C3F42&quot;/&gt;&lt;wsp:rsid wsp:val=&quot;004C4261&quot;/&gt;&lt;wsp:rsid wsp:val=&quot;005E2474&quot;/&gt;&lt;wsp:rsid wsp:val=&quot;00603D37&quot;/&gt;&lt;wsp:rsid wsp:val=&quot;0074693A&quot;/&gt;&lt;wsp:rsid wsp:val=&quot;008114BB&quot;/&gt;&lt;wsp:rsid wsp:val=&quot;00957BA1&quot;/&gt;&lt;wsp:rsid wsp:val=&quot;0096172A&quot;/&gt;&lt;wsp:rsid wsp:val=&quot;00ED38EF&quot;/&gt;&lt;wsp:rsid wsp:val=&quot;00EE48A3&quot;/&gt;&lt;wsp:rsid wsp:val=&quot;00FF60E4&quot;/&gt;&lt;/wsp:rsids&gt;&lt;/w:docPr&gt;&lt;w:body&gt;&lt;wx:sect&gt;&lt;w:p wsp:rsidR=&quot;00000000&quot; wsp:rsidRDefault=&quot;0096172A&quot; wsp:rsidP=&quot;0096172A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w:color w:val=&quot;000000&quot;/&gt;&lt;w:lang w:fareast=&quot;CS&quot;/&gt;&lt;/w:rPr&gt;&lt;m:t&gt;=0,227e-0,136u 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2" o:title="" chromakey="white"/>
          </v:shape>
        </w:pict>
      </w:r>
      <w:r w:rsidRPr="004A0510">
        <w:rPr>
          <w:rFonts w:eastAsia="Times New Roman" w:cs="Times New Roman"/>
          <w:color w:val="000000"/>
          <w:kern w:val="0"/>
          <w:lang w:eastAsia="cs-CZ" w:bidi="ar-SA"/>
        </w:rPr>
        <w:instrText xml:space="preserve"> </w:instrText>
      </w:r>
      <w:r w:rsidRPr="004A0510">
        <w:rPr>
          <w:rFonts w:eastAsia="Times New Roman" w:cs="Times New Roman"/>
          <w:color w:val="000000"/>
          <w:kern w:val="0"/>
          <w:lang w:eastAsia="cs-CZ" w:bidi="ar-SA"/>
        </w:rPr>
        <w:fldChar w:fldCharType="separate"/>
      </w:r>
      <w:r w:rsidRPr="004A0510">
        <w:rPr>
          <w:position w:val="-5"/>
        </w:rPr>
        <w:pict w14:anchorId="67AAB757">
          <v:shape id="_x0000_i1223" type="#_x0000_t75" style="width:114.55pt;height:13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46892&quot;/&gt;&lt;wsp:rsid wsp:val=&quot;000B5CFD&quot;/&gt;&lt;wsp:rsid wsp:val=&quot;00231DA4&quot;/&gt;&lt;wsp:rsid wsp:val=&quot;00246892&quot;/&gt;&lt;wsp:rsid wsp:val=&quot;004A0510&quot;/&gt;&lt;wsp:rsid wsp:val=&quot;004C3F42&quot;/&gt;&lt;wsp:rsid wsp:val=&quot;004C4261&quot;/&gt;&lt;wsp:rsid wsp:val=&quot;005E2474&quot;/&gt;&lt;wsp:rsid wsp:val=&quot;00603D37&quot;/&gt;&lt;wsp:rsid wsp:val=&quot;0074693A&quot;/&gt;&lt;wsp:rsid wsp:val=&quot;008114BB&quot;/&gt;&lt;wsp:rsid wsp:val=&quot;00957BA1&quot;/&gt;&lt;wsp:rsid wsp:val=&quot;0096172A&quot;/&gt;&lt;wsp:rsid wsp:val=&quot;00ED38EF&quot;/&gt;&lt;wsp:rsid wsp:val=&quot;00EE48A3&quot;/&gt;&lt;wsp:rsid wsp:val=&quot;00FF60E4&quot;/&gt;&lt;/wsp:rsids&gt;&lt;/w:docPr&gt;&lt;w:body&gt;&lt;wx:sect&gt;&lt;w:p wsp:rsidR=&quot;00000000&quot; wsp:rsidRDefault=&quot;0096172A&quot; wsp:rsidP=&quot;0096172A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w:color w:val=&quot;000000&quot;/&gt;&lt;w:lang w:fareast=&quot;CS&quot;/&gt;&lt;/w:rPr&gt;&lt;m:t&gt;=0,227e-0,136u 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2" o:title="" chromakey="white"/>
          </v:shape>
        </w:pict>
      </w:r>
      <w:r w:rsidRPr="004A0510">
        <w:rPr>
          <w:rFonts w:eastAsia="Times New Roman" w:cs="Times New Roman"/>
          <w:color w:val="000000"/>
          <w:kern w:val="0"/>
          <w:lang w:eastAsia="cs-CZ" w:bidi="ar-SA"/>
        </w:rPr>
        <w:fldChar w:fldCharType="end"/>
      </w:r>
    </w:p>
    <w:p w14:paraId="559B0F02" w14:textId="77777777" w:rsidR="004A0510" w:rsidRDefault="004A0510" w:rsidP="004A0510">
      <w:pPr>
        <w:pStyle w:val="Odstavecseseznamem"/>
        <w:widowControl/>
        <w:numPr>
          <w:ilvl w:val="0"/>
          <w:numId w:val="6"/>
        </w:numPr>
        <w:suppressAutoHyphens w:val="0"/>
        <w:autoSpaceDN/>
        <w:spacing w:before="100" w:beforeAutospacing="1"/>
        <w:ind w:left="1134" w:firstLine="0"/>
        <w:textAlignment w:val="auto"/>
        <w:rPr>
          <w:rFonts w:eastAsia="Times New Roman" w:cs="Times New Roman"/>
          <w:bCs/>
          <w:color w:val="000000"/>
          <w:kern w:val="0"/>
          <w:lang w:eastAsia="cs-CZ" w:bidi="ar-SA"/>
        </w:rPr>
      </w:pPr>
      <w:r w:rsidRPr="004A0510">
        <w:rPr>
          <w:rFonts w:eastAsia="Times New Roman" w:cs="Times New Roman"/>
          <w:bCs/>
          <w:color w:val="000000"/>
          <w:kern w:val="0"/>
          <w:lang w:eastAsia="cs-CZ" w:bidi="ar-SA"/>
        </w:rPr>
        <w:fldChar w:fldCharType="begin"/>
      </w:r>
      <w:r w:rsidRPr="004A0510">
        <w:rPr>
          <w:rFonts w:eastAsia="Times New Roman" w:cs="Times New Roman"/>
          <w:bCs/>
          <w:color w:val="000000"/>
          <w:kern w:val="0"/>
          <w:lang w:eastAsia="cs-CZ" w:bidi="ar-SA"/>
        </w:rPr>
        <w:instrText xml:space="preserve"> QUOTE </w:instrText>
      </w:r>
      <w:r w:rsidRPr="004A0510">
        <w:rPr>
          <w:position w:val="-6"/>
        </w:rPr>
        <w:pict w14:anchorId="534C3281">
          <v:shape id="_x0000_i2112" type="#_x0000_t75" style="width:151.7pt;height:14.9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46892&quot;/&gt;&lt;wsp:rsid wsp:val=&quot;000B5CFD&quot;/&gt;&lt;wsp:rsid wsp:val=&quot;000E5EC8&quot;/&gt;&lt;wsp:rsid wsp:val=&quot;00231DA4&quot;/&gt;&lt;wsp:rsid wsp:val=&quot;00246892&quot;/&gt;&lt;wsp:rsid wsp:val=&quot;004A0510&quot;/&gt;&lt;wsp:rsid wsp:val=&quot;004C3F42&quot;/&gt;&lt;wsp:rsid wsp:val=&quot;004C4261&quot;/&gt;&lt;wsp:rsid wsp:val=&quot;005E2474&quot;/&gt;&lt;wsp:rsid wsp:val=&quot;00603D37&quot;/&gt;&lt;wsp:rsid wsp:val=&quot;0074693A&quot;/&gt;&lt;wsp:rsid wsp:val=&quot;008114BB&quot;/&gt;&lt;wsp:rsid wsp:val=&quot;00957BA1&quot;/&gt;&lt;wsp:rsid wsp:val=&quot;00ED38EF&quot;/&gt;&lt;wsp:rsid wsp:val=&quot;00EE48A3&quot;/&gt;&lt;wsp:rsid wsp:val=&quot;00FF60E4&quot;/&gt;&lt;/wsp:rsids&gt;&lt;/w:docPr&gt;&lt;w:body&gt;&lt;wx:sect&gt;&lt;w:p wsp:rsidR=&quot;00000000&quot; wsp:rsidRDefault=&quot;000E5EC8&quot; wsp:rsidP=&quot;000E5EC8&quot;&gt;&lt;m:oMathPara&gt;&lt;m:oMath&gt;&lt;m:sSup&gt;&lt;m:sSupPr&gt;&lt;m:ctrlPr&gt;&lt;w:rPr&gt;&lt;w:rFonts w:ascii=&quot;Cambria Math&quot; w:h-ansi=&quot;Cambria Math&quot; w:cs=&quot;unifont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w:color w:val=&quot;000000&quot;/&gt;&lt;w:lang w:fareast=&quot;CS&quot;/&gt;&lt;/w:rPr&gt;&lt;m:t&gt;=&lt;/m:t&gt;&lt;/m:r&gt;&lt;m:r&gt;&lt;w:rPr&gt;&lt;w:rFonts w:ascii=&quot;Cambria Math&quot; w:h-ansi=&quot;Cambria Math&quot;/&gt;&lt;wx:font wx:val=&quot;Cambria Math&quot;/&gt;&lt;w:i/&gt;&lt;/w:rPr&gt;&lt;m:t&gt;0,286â™&lt;/m:t&gt;&lt;/m:r&gt;&lt;m:nary&gt;&lt;m:naryPr&gt;&lt;m:limLoc m:val=&quot;undOvr&quot;/&gt;&lt;m:subHide m:val=&quot;1&quot;/&gt;&lt;m:supHide m:val=&quot;1&quot;/&gt;&lt;m:ctrlPr&gt;&lt;w:rPr&gt;&lt;w:rFonts w:ascii=&quot;Cambria Math&quot; w:h-ansi=&quot;Cambria Math&quot; w:cs=&quot;unifont&quot;/&gt;&lt;wx:font wx:val=&quot;Cambria Math&quot;/&gt;&lt;w:i/&gt;&lt;/w:rPr&gt;&lt;/m:ctrlPr&gt;&lt;/m:naryPr&gt;&lt;m:sub/&gt;&lt;m:sup/&gt;&lt;m:e&gt;&lt;m:r&gt;&lt;w:rPr&gt;&lt;w:rFonts w:ascii=&quot;Cambria Math&quot; w:h-ansi=&quot;Cambria Math&quot;/&gt;&lt;wx:font wx:val=&quot;Cambria Math&quot;/&gt;&lt;w:i/&gt;&lt;/w:rPr&gt;&lt;m:t&gt;e&lt;/m:t&gt;&lt;/m:r&gt;&lt;/m:e&gt;&lt;/m:nary&gt;&lt;m:r&gt;&lt;w:rPr&gt;&lt;w:rFonts w:ascii=&quot;Cambria Math&quot; w:h-ansi=&quot;Cambria Math&quot;/&gt;&lt;wx:font wx:val=&quot;Cambria Math&quot;/&gt;&lt;w:i/&gt;&lt;/w:rPr&gt;&lt;m:t&gt;dt-0,429â™u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3" o:title="" chromakey="white"/>
          </v:shape>
        </w:pict>
      </w:r>
      <w:r w:rsidRPr="004A0510">
        <w:rPr>
          <w:rFonts w:eastAsia="Times New Roman" w:cs="Times New Roman"/>
          <w:bCs/>
          <w:color w:val="000000"/>
          <w:kern w:val="0"/>
          <w:lang w:eastAsia="cs-CZ" w:bidi="ar-SA"/>
        </w:rPr>
        <w:instrText xml:space="preserve"> </w:instrText>
      </w:r>
      <w:r w:rsidRPr="004A0510">
        <w:rPr>
          <w:rFonts w:eastAsia="Times New Roman" w:cs="Times New Roman"/>
          <w:bCs/>
          <w:color w:val="000000"/>
          <w:kern w:val="0"/>
          <w:lang w:eastAsia="cs-CZ" w:bidi="ar-SA"/>
        </w:rPr>
        <w:fldChar w:fldCharType="separate"/>
      </w:r>
      <w:r w:rsidRPr="004A0510">
        <w:rPr>
          <w:position w:val="-6"/>
        </w:rPr>
        <w:pict w14:anchorId="63846275">
          <v:shape id="_x0000_i2113" type="#_x0000_t75" style="width:151.7pt;height:14.9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46892&quot;/&gt;&lt;wsp:rsid wsp:val=&quot;000B5CFD&quot;/&gt;&lt;wsp:rsid wsp:val=&quot;000E5EC8&quot;/&gt;&lt;wsp:rsid wsp:val=&quot;00231DA4&quot;/&gt;&lt;wsp:rsid wsp:val=&quot;00246892&quot;/&gt;&lt;wsp:rsid wsp:val=&quot;004A0510&quot;/&gt;&lt;wsp:rsid wsp:val=&quot;004C3F42&quot;/&gt;&lt;wsp:rsid wsp:val=&quot;004C4261&quot;/&gt;&lt;wsp:rsid wsp:val=&quot;005E2474&quot;/&gt;&lt;wsp:rsid wsp:val=&quot;00603D37&quot;/&gt;&lt;wsp:rsid wsp:val=&quot;0074693A&quot;/&gt;&lt;wsp:rsid wsp:val=&quot;008114BB&quot;/&gt;&lt;wsp:rsid wsp:val=&quot;00957BA1&quot;/&gt;&lt;wsp:rsid wsp:val=&quot;00ED38EF&quot;/&gt;&lt;wsp:rsid wsp:val=&quot;00EE48A3&quot;/&gt;&lt;wsp:rsid wsp:val=&quot;00FF60E4&quot;/&gt;&lt;/wsp:rsids&gt;&lt;/w:docPr&gt;&lt;w:body&gt;&lt;wx:sect&gt;&lt;w:p wsp:rsidR=&quot;00000000&quot; wsp:rsidRDefault=&quot;000E5EC8&quot; wsp:rsidP=&quot;000E5EC8&quot;&gt;&lt;m:oMathPara&gt;&lt;m:oMath&gt;&lt;m:sSup&gt;&lt;m:sSupPr&gt;&lt;m:ctrlPr&gt;&lt;w:rPr&gt;&lt;w:rFonts w:ascii=&quot;Cambria Math&quot; w:h-ansi=&quot;Cambria Math&quot; w:cs=&quot;unifont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w:color w:val=&quot;000000&quot;/&gt;&lt;w:lang w:fareast=&quot;CS&quot;/&gt;&lt;/w:rPr&gt;&lt;m:t&gt;=&lt;/m:t&gt;&lt;/m:r&gt;&lt;m:r&gt;&lt;w:rPr&gt;&lt;w:rFonts w:ascii=&quot;Cambria Math&quot; w:h-ansi=&quot;Cambria Math&quot;/&gt;&lt;wx:font wx:val=&quot;Cambria Math&quot;/&gt;&lt;w:i/&gt;&lt;/w:rPr&gt;&lt;m:t&gt;0,286â™&lt;/m:t&gt;&lt;/m:r&gt;&lt;m:nary&gt;&lt;m:naryPr&gt;&lt;m:limLoc m:val=&quot;undOvr&quot;/&gt;&lt;m:subHide m:val=&quot;1&quot;/&gt;&lt;m:supHide m:val=&quot;1&quot;/&gt;&lt;m:ctrlPr&gt;&lt;w:rPr&gt;&lt;w:rFonts w:ascii=&quot;Cambria Math&quot; w:h-ansi=&quot;Cambria Math&quot; w:cs=&quot;unifont&quot;/&gt;&lt;wx:font wx:val=&quot;Cambria Math&quot;/&gt;&lt;w:i/&gt;&lt;/w:rPr&gt;&lt;/m:ctrlPr&gt;&lt;/m:naryPr&gt;&lt;m:sub/&gt;&lt;m:sup/&gt;&lt;m:e&gt;&lt;m:r&gt;&lt;w:rPr&gt;&lt;w:rFonts w:ascii=&quot;Cambria Math&quot; w:h-ansi=&quot;Cambria Math&quot;/&gt;&lt;wx:font wx:val=&quot;Cambria Math&quot;/&gt;&lt;w:i/&gt;&lt;/w:rPr&gt;&lt;m:t&gt;e&lt;/m:t&gt;&lt;/m:r&gt;&lt;/m:e&gt;&lt;/m:nary&gt;&lt;m:r&gt;&lt;w:rPr&gt;&lt;w:rFonts w:ascii=&quot;Cambria Math&quot; w:h-ansi=&quot;Cambria Math&quot;/&gt;&lt;wx:font wx:val=&quot;Cambria Math&quot;/&gt;&lt;w:i/&gt;&lt;/w:rPr&gt;&lt;m:t&gt;dt-0,429â™u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3" o:title="" chromakey="white"/>
          </v:shape>
        </w:pict>
      </w:r>
      <w:r w:rsidRPr="004A0510">
        <w:rPr>
          <w:rFonts w:eastAsia="Times New Roman" w:cs="Times New Roman"/>
          <w:bCs/>
          <w:color w:val="000000"/>
          <w:kern w:val="0"/>
          <w:lang w:eastAsia="cs-CZ" w:bidi="ar-SA"/>
        </w:rPr>
        <w:fldChar w:fldCharType="end"/>
      </w:r>
    </w:p>
    <w:p w14:paraId="63E192C3" w14:textId="77777777" w:rsidR="004A0510" w:rsidRPr="004A0510" w:rsidRDefault="004A0510" w:rsidP="004A0510">
      <w:pPr>
        <w:pStyle w:val="Odstavecseseznamem"/>
        <w:widowControl/>
        <w:numPr>
          <w:ilvl w:val="0"/>
          <w:numId w:val="6"/>
        </w:numPr>
        <w:suppressAutoHyphens w:val="0"/>
        <w:autoSpaceDN/>
        <w:spacing w:before="100" w:beforeAutospacing="1"/>
        <w:ind w:left="1134" w:firstLine="0"/>
        <w:textAlignment w:val="auto"/>
        <w:rPr>
          <w:rFonts w:eastAsia="Times New Roman" w:cs="Times New Roman"/>
          <w:b/>
          <w:bCs/>
          <w:color w:val="000000"/>
          <w:kern w:val="0"/>
          <w:lang w:eastAsia="cs-CZ" w:bidi="ar-SA"/>
        </w:rPr>
      </w:pPr>
      <w:r w:rsidRPr="004A0510">
        <w:rPr>
          <w:rFonts w:eastAsia="Times New Roman" w:cs="Times New Roman"/>
        </w:rPr>
        <w:fldChar w:fldCharType="begin"/>
      </w:r>
      <w:r w:rsidRPr="004A0510">
        <w:rPr>
          <w:rFonts w:eastAsia="Times New Roman" w:cs="Times New Roman"/>
        </w:rPr>
        <w:instrText xml:space="preserve"> QUOTE </w:instrText>
      </w:r>
      <w:r w:rsidRPr="004A0510">
        <w:rPr>
          <w:position w:val="-5"/>
        </w:rPr>
        <w:pict w14:anchorId="6F58A1A2">
          <v:shape id="_x0000_i2114" type="#_x0000_t75" style="width:110.95pt;height:13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46892&quot;/&gt;&lt;wsp:rsid wsp:val=&quot;000B5CFD&quot;/&gt;&lt;wsp:rsid wsp:val=&quot;00231DA4&quot;/&gt;&lt;wsp:rsid wsp:val=&quot;00246892&quot;/&gt;&lt;wsp:rsid wsp:val=&quot;004A0510&quot;/&gt;&lt;wsp:rsid wsp:val=&quot;004C3F42&quot;/&gt;&lt;wsp:rsid wsp:val=&quot;004C4261&quot;/&gt;&lt;wsp:rsid wsp:val=&quot;005E2474&quot;/&gt;&lt;wsp:rsid wsp:val=&quot;00603D37&quot;/&gt;&lt;wsp:rsid wsp:val=&quot;0074693A&quot;/&gt;&lt;wsp:rsid wsp:val=&quot;007C488A&quot;/&gt;&lt;wsp:rsid wsp:val=&quot;008114BB&quot;/&gt;&lt;wsp:rsid wsp:val=&quot;00957BA1&quot;/&gt;&lt;wsp:rsid wsp:val=&quot;00ED38EF&quot;/&gt;&lt;wsp:rsid wsp:val=&quot;00EE48A3&quot;/&gt;&lt;wsp:rsid wsp:val=&quot;00FF60E4&quot;/&gt;&lt;/wsp:rsids&gt;&lt;/w:docPr&gt;&lt;w:body&gt;&lt;wx:sect&gt;&lt;w:p wsp:rsidR=&quot;00000000&quot; wsp:rsidRDefault=&quot;007C488A&quot; wsp:rsidP=&quot;007C488A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=0,36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-0,16u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4" o:title="" chromakey="white"/>
          </v:shape>
        </w:pict>
      </w:r>
      <w:r w:rsidRPr="004A0510">
        <w:rPr>
          <w:rFonts w:eastAsia="Times New Roman" w:cs="Times New Roman"/>
        </w:rPr>
        <w:instrText xml:space="preserve"> </w:instrText>
      </w:r>
      <w:r w:rsidRPr="004A0510">
        <w:rPr>
          <w:rFonts w:eastAsia="Times New Roman" w:cs="Times New Roman"/>
        </w:rPr>
        <w:fldChar w:fldCharType="separate"/>
      </w:r>
      <w:r w:rsidRPr="004A0510">
        <w:rPr>
          <w:position w:val="-5"/>
        </w:rPr>
        <w:pict w14:anchorId="27C25CDA">
          <v:shape id="_x0000_i2115" type="#_x0000_t75" style="width:110.95pt;height:13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46892&quot;/&gt;&lt;wsp:rsid wsp:val=&quot;000B5CFD&quot;/&gt;&lt;wsp:rsid wsp:val=&quot;00231DA4&quot;/&gt;&lt;wsp:rsid wsp:val=&quot;00246892&quot;/&gt;&lt;wsp:rsid wsp:val=&quot;004A0510&quot;/&gt;&lt;wsp:rsid wsp:val=&quot;004C3F42&quot;/&gt;&lt;wsp:rsid wsp:val=&quot;004C4261&quot;/&gt;&lt;wsp:rsid wsp:val=&quot;005E2474&quot;/&gt;&lt;wsp:rsid wsp:val=&quot;00603D37&quot;/&gt;&lt;wsp:rsid wsp:val=&quot;0074693A&quot;/&gt;&lt;wsp:rsid wsp:val=&quot;007C488A&quot;/&gt;&lt;wsp:rsid wsp:val=&quot;008114BB&quot;/&gt;&lt;wsp:rsid wsp:val=&quot;00957BA1&quot;/&gt;&lt;wsp:rsid wsp:val=&quot;00ED38EF&quot;/&gt;&lt;wsp:rsid wsp:val=&quot;00EE48A3&quot;/&gt;&lt;wsp:rsid wsp:val=&quot;00FF60E4&quot;/&gt;&lt;/wsp:rsids&gt;&lt;/w:docPr&gt;&lt;w:body&gt;&lt;wx:sect&gt;&lt;w:p wsp:rsidR=&quot;00000000&quot; wsp:rsidRDefault=&quot;007C488A&quot; wsp:rsidP=&quot;007C488A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u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=0,36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-0,16u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4" o:title="" chromakey="white"/>
          </v:shape>
        </w:pict>
      </w:r>
      <w:r w:rsidRPr="004A0510">
        <w:rPr>
          <w:rFonts w:eastAsia="Times New Roman" w:cs="Times New Roman"/>
        </w:rPr>
        <w:fldChar w:fldCharType="end"/>
      </w:r>
    </w:p>
    <w:p w14:paraId="7E83C0DD" w14:textId="4EC12CD4" w:rsidR="004A0510" w:rsidRPr="004A0510" w:rsidRDefault="004A0510" w:rsidP="004A0510">
      <w:pPr>
        <w:pStyle w:val="Odstavecseseznamem"/>
        <w:widowControl/>
        <w:numPr>
          <w:ilvl w:val="0"/>
          <w:numId w:val="6"/>
        </w:numPr>
        <w:suppressAutoHyphens w:val="0"/>
        <w:autoSpaceDN/>
        <w:spacing w:before="100" w:beforeAutospacing="1"/>
        <w:ind w:left="1134" w:firstLine="0"/>
        <w:textAlignment w:val="auto"/>
        <w:rPr>
          <w:rFonts w:eastAsia="Times New Roman" w:cs="Times New Roman"/>
          <w:b/>
          <w:bCs/>
          <w:color w:val="000000"/>
          <w:kern w:val="0"/>
          <w:lang w:eastAsia="cs-CZ" w:bidi="ar-SA"/>
        </w:rPr>
      </w:pPr>
      <w:r w:rsidRPr="004A0510">
        <w:rPr>
          <w:rFonts w:eastAsia="Times New Roman" w:cs="Times New Roman"/>
          <w:b/>
          <w:bCs/>
          <w:color w:val="000000"/>
          <w:kern w:val="0"/>
          <w:lang w:eastAsia="cs-CZ" w:bidi="ar-SA"/>
        </w:rPr>
        <w:fldChar w:fldCharType="begin"/>
      </w:r>
      <w:r w:rsidRPr="004A0510">
        <w:rPr>
          <w:rFonts w:eastAsia="Times New Roman" w:cs="Times New Roman"/>
          <w:b/>
          <w:bCs/>
          <w:color w:val="000000"/>
          <w:kern w:val="0"/>
          <w:lang w:eastAsia="cs-CZ" w:bidi="ar-SA"/>
        </w:rPr>
        <w:instrText xml:space="preserve"> QUOTE </w:instrText>
      </w:r>
      <w:r w:rsidRPr="004A0510">
        <w:rPr>
          <w:position w:val="-5"/>
        </w:rPr>
        <w:pict w14:anchorId="1B50C1E6">
          <v:shape id="_x0000_i2116" type="#_x0000_t75" style="width:173pt;height:13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46892&quot;/&gt;&lt;wsp:rsid wsp:val=&quot;000B5CFD&quot;/&gt;&lt;wsp:rsid wsp:val=&quot;00231DA4&quot;/&gt;&lt;wsp:rsid wsp:val=&quot;00246892&quot;/&gt;&lt;wsp:rsid wsp:val=&quot;00322FCC&quot;/&gt;&lt;wsp:rsid wsp:val=&quot;004A0510&quot;/&gt;&lt;wsp:rsid wsp:val=&quot;004C3F42&quot;/&gt;&lt;wsp:rsid wsp:val=&quot;004C4261&quot;/&gt;&lt;wsp:rsid wsp:val=&quot;005E2474&quot;/&gt;&lt;wsp:rsid wsp:val=&quot;00603D37&quot;/&gt;&lt;wsp:rsid wsp:val=&quot;0074693A&quot;/&gt;&lt;wsp:rsid wsp:val=&quot;008114BB&quot;/&gt;&lt;wsp:rsid wsp:val=&quot;00957BA1&quot;/&gt;&lt;wsp:rsid wsp:val=&quot;00ED38EF&quot;/&gt;&lt;wsp:rsid wsp:val=&quot;00EE48A3&quot;/&gt;&lt;wsp:rsid wsp:val=&quot;00FF60E4&quot;/&gt;&lt;/wsp:rsids&gt;&lt;/w:docPr&gt;&lt;w:body&gt;&lt;wx:sect&gt;&lt;w:p wsp:rsidR=&quot;00000000&quot; wsp:rsidRDefault=&quot;00322FCC&quot; wsp:rsidP=&quot;00322FCC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''&lt;/m:t&gt;&lt;/m:r&gt;&lt;/m:sup&gt;&lt;/m:sSup&gt;&lt;m:r&gt;&lt;w:rPr&gt;&lt;w:rFonts w:ascii=&quot;Cambria Math&quot; w:h-ansi=&quot;Cambria Math&quot;/&gt;&lt;wx:font wx:val=&quot;Cambria Math&quot;/&gt;&lt;w:i/&gt;&lt;/w:rPr&gt;&lt;m:t&gt;=0,067u-1,2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-0,333â™x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5" o:title="" chromakey="white"/>
          </v:shape>
        </w:pict>
      </w:r>
      <w:r w:rsidRPr="004A0510">
        <w:rPr>
          <w:rFonts w:eastAsia="Times New Roman" w:cs="Times New Roman"/>
          <w:b/>
          <w:bCs/>
          <w:color w:val="000000"/>
          <w:kern w:val="0"/>
          <w:lang w:eastAsia="cs-CZ" w:bidi="ar-SA"/>
        </w:rPr>
        <w:instrText xml:space="preserve"> </w:instrText>
      </w:r>
      <w:r w:rsidRPr="004A0510">
        <w:rPr>
          <w:rFonts w:eastAsia="Times New Roman" w:cs="Times New Roman"/>
          <w:b/>
          <w:bCs/>
          <w:color w:val="000000"/>
          <w:kern w:val="0"/>
          <w:lang w:eastAsia="cs-CZ" w:bidi="ar-SA"/>
        </w:rPr>
        <w:fldChar w:fldCharType="separate"/>
      </w:r>
      <w:r w:rsidRPr="004A0510">
        <w:rPr>
          <w:position w:val="-5"/>
        </w:rPr>
        <w:pict w14:anchorId="42C81CCA">
          <v:shape id="_x0000_i2117" type="#_x0000_t75" style="width:173pt;height:13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isplayBackgroundShape/&gt;&lt;w:stylePaneFormatFilter w:val=&quot;0000&quot;/&gt;&lt;w:defaultTabStop w:val=&quot;708&quot;/&gt;&lt;w:hyphenationZone w:val=&quot;425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dontGrowAutofit/&gt;&lt;/w:compat&gt;&lt;wsp:rsids&gt;&lt;wsp:rsidRoot wsp:val=&quot;00246892&quot;/&gt;&lt;wsp:rsid wsp:val=&quot;000B5CFD&quot;/&gt;&lt;wsp:rsid wsp:val=&quot;00231DA4&quot;/&gt;&lt;wsp:rsid wsp:val=&quot;00246892&quot;/&gt;&lt;wsp:rsid wsp:val=&quot;00322FCC&quot;/&gt;&lt;wsp:rsid wsp:val=&quot;004A0510&quot;/&gt;&lt;wsp:rsid wsp:val=&quot;004C3F42&quot;/&gt;&lt;wsp:rsid wsp:val=&quot;004C4261&quot;/&gt;&lt;wsp:rsid wsp:val=&quot;005E2474&quot;/&gt;&lt;wsp:rsid wsp:val=&quot;00603D37&quot;/&gt;&lt;wsp:rsid wsp:val=&quot;0074693A&quot;/&gt;&lt;wsp:rsid wsp:val=&quot;008114BB&quot;/&gt;&lt;wsp:rsid wsp:val=&quot;00957BA1&quot;/&gt;&lt;wsp:rsid wsp:val=&quot;00ED38EF&quot;/&gt;&lt;wsp:rsid wsp:val=&quot;00EE48A3&quot;/&gt;&lt;wsp:rsid wsp:val=&quot;00FF60E4&quot;/&gt;&lt;/wsp:rsids&gt;&lt;/w:docPr&gt;&lt;w:body&gt;&lt;wx:sect&gt;&lt;w:p wsp:rsidR=&quot;00000000&quot; wsp:rsidRDefault=&quot;00322FCC&quot; wsp:rsidP=&quot;00322FCC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''&lt;/m:t&gt;&lt;/m:r&gt;&lt;/m:sup&gt;&lt;/m:sSup&gt;&lt;m:r&gt;&lt;w:rPr&gt;&lt;w:rFonts w:ascii=&quot;Cambria Math&quot; w:h-ansi=&quot;Cambria Math&quot;/&gt;&lt;wx:font wx:val=&quot;Cambria Math&quot;/&gt;&lt;w:i/&gt;&lt;/w:rPr&gt;&lt;m:t&gt;=0,067u-1,2â™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'&lt;/m:t&gt;&lt;/m:r&gt;&lt;/m:sup&gt;&lt;/m:sSup&gt;&lt;m:r&gt;&lt;w:rPr&gt;&lt;w:rFonts w:ascii=&quot;Cambria Math&quot; w:h-ansi=&quot;Cambria Math&quot;/&gt;&lt;wx:font wx:val=&quot;Cambria Math&quot;/&gt;&lt;w:i/&gt;&lt;/w:rPr&gt;&lt;m:t&gt;-0,333â™x&lt;/m:t&gt;&lt;/m:r&gt;&lt;/m:oMath&gt;&lt;/m:oMathPara&gt;&lt;/w:p&gt;&lt;w:sectPr wsp:rsidR=&quot;00000000&quot;&gt;&lt;w:pgSz w:w=&quot;12240&quot; w:h=&quot;15840&quot;/&gt;&lt;w:pgMar w:top=&quot;1417&quot; w:right=&quot;1417&quot; w:bottom=&quot;1417&quot; w:left=&quot;1417&quot; w:header=&quot;708&quot; w:footer=&quot;708&quot; w:gutter=&quot;0&quot;/&gt;&lt;w:cols w:space=&quot;708&quot;/&gt;&lt;/w:sectPr&gt;&lt;/wx:sect&gt;&lt;/w:body&gt;&lt;/w:wordDocument&gt;">
            <v:imagedata r:id="rId15" o:title="" chromakey="white"/>
          </v:shape>
        </w:pict>
      </w:r>
      <w:r w:rsidRPr="004A0510">
        <w:rPr>
          <w:rFonts w:eastAsia="Times New Roman" w:cs="Times New Roman"/>
          <w:b/>
          <w:bCs/>
          <w:color w:val="000000"/>
          <w:kern w:val="0"/>
          <w:lang w:eastAsia="cs-CZ" w:bidi="ar-SA"/>
        </w:rPr>
        <w:fldChar w:fldCharType="end"/>
      </w:r>
    </w:p>
    <w:p w14:paraId="0588921E" w14:textId="77777777" w:rsidR="00B30539" w:rsidRDefault="00B30539">
      <w:pPr>
        <w:pStyle w:val="definice"/>
        <w:spacing w:before="283"/>
      </w:pPr>
    </w:p>
    <w:p w14:paraId="12E11C8D" w14:textId="40728C99" w:rsidR="00ED38EF" w:rsidRDefault="0074693A">
      <w:pPr>
        <w:pStyle w:val="definice"/>
        <w:spacing w:before="283"/>
      </w:pPr>
      <w:r>
        <w:t>Schéma zapojen</w:t>
      </w:r>
      <w:r w:rsidR="00D929D7">
        <w:t>í</w:t>
      </w:r>
      <w:r>
        <w:t>:</w:t>
      </w:r>
    </w:p>
    <w:p w14:paraId="026D3C9E" w14:textId="6174D43E" w:rsidR="00D929D7" w:rsidRPr="00D929D7" w:rsidRDefault="00D929D7" w:rsidP="00EE4FB7">
      <w:pPr>
        <w:pStyle w:val="definice"/>
        <w:spacing w:before="120"/>
        <w:rPr>
          <w:b w:val="0"/>
        </w:rPr>
      </w:pPr>
      <w:r>
        <w:rPr>
          <w:b w:val="0"/>
        </w:rPr>
        <w:tab/>
        <w:t>P regulátor:</w:t>
      </w:r>
    </w:p>
    <w:p w14:paraId="634C3098" w14:textId="513087DB" w:rsidR="00ED38EF" w:rsidRDefault="00B30539" w:rsidP="00B30539">
      <w:pPr>
        <w:pStyle w:val="Zkladntextodsazen"/>
        <w:jc w:val="center"/>
      </w:pPr>
      <w:r>
        <w:pict w14:anchorId="2A71D91B">
          <v:shape id="_x0000_i2202" type="#_x0000_t75" style="width:228.25pt;height:88.3pt">
            <v:imagedata r:id="rId16" o:title=""/>
          </v:shape>
        </w:pict>
      </w:r>
    </w:p>
    <w:p w14:paraId="131FF359" w14:textId="3C9D01A8" w:rsidR="00BA2EF2" w:rsidRDefault="00BA2EF2" w:rsidP="00EE4FB7">
      <w:pPr>
        <w:pStyle w:val="Zkladntextodsazen"/>
      </w:pPr>
      <w:r>
        <w:tab/>
        <w:t>I regulátor:</w:t>
      </w:r>
    </w:p>
    <w:p w14:paraId="0000309B" w14:textId="1A68CD88" w:rsidR="00B30539" w:rsidRDefault="00EE4FB7" w:rsidP="00B30539">
      <w:pPr>
        <w:pStyle w:val="Zkladntextodsazen"/>
        <w:jc w:val="center"/>
      </w:pPr>
      <w:r>
        <w:pict w14:anchorId="1F17CE55">
          <v:shape id="_x0000_i2213" type="#_x0000_t75" style="width:239.55pt;height:79.25pt">
            <v:imagedata r:id="rId17" o:title=""/>
          </v:shape>
        </w:pict>
      </w:r>
    </w:p>
    <w:p w14:paraId="34FF92A3" w14:textId="66FFD7A1" w:rsidR="00123A48" w:rsidRDefault="00123A48" w:rsidP="00123A48">
      <w:pPr>
        <w:pStyle w:val="Zkladntextodsazen"/>
        <w:ind w:firstLine="425"/>
      </w:pPr>
      <w:r>
        <w:t>D regulátor:</w:t>
      </w:r>
    </w:p>
    <w:p w14:paraId="4BA954BA" w14:textId="15643908" w:rsidR="00123A48" w:rsidRDefault="00C152F2" w:rsidP="00B30539">
      <w:pPr>
        <w:pStyle w:val="Zkladntextodsazen"/>
        <w:jc w:val="center"/>
      </w:pPr>
      <w:r>
        <w:pict w14:anchorId="5B73289D">
          <v:shape id="_x0000_i2222" type="#_x0000_t75" style="width:230.5pt;height:93.75pt">
            <v:imagedata r:id="rId18" o:title=""/>
          </v:shape>
        </w:pict>
      </w:r>
    </w:p>
    <w:p w14:paraId="3B6831B3" w14:textId="77777777" w:rsidR="00B30539" w:rsidRDefault="00B30539" w:rsidP="00123A48">
      <w:pPr>
        <w:pStyle w:val="Zkladntextodsazen"/>
        <w:ind w:firstLine="425"/>
      </w:pPr>
    </w:p>
    <w:p w14:paraId="3A24316C" w14:textId="50B49941" w:rsidR="00123A48" w:rsidRDefault="00123A48" w:rsidP="00123A48">
      <w:pPr>
        <w:pStyle w:val="Zkladntextodsazen"/>
        <w:ind w:firstLine="425"/>
      </w:pPr>
      <w:r>
        <w:t>PI regulátor:</w:t>
      </w:r>
    </w:p>
    <w:p w14:paraId="1988CB83" w14:textId="49140607" w:rsidR="00123A48" w:rsidRDefault="006C623D" w:rsidP="00B30539">
      <w:pPr>
        <w:pStyle w:val="Zkladntextodsazen"/>
        <w:jc w:val="center"/>
      </w:pPr>
      <w:r>
        <w:pict w14:anchorId="5E0DB89C">
          <v:shape id="_x0000_i2228" type="#_x0000_t75" style="width:316.55pt;height:158.95pt">
            <v:imagedata r:id="rId19" o:title=""/>
          </v:shape>
        </w:pict>
      </w:r>
    </w:p>
    <w:p w14:paraId="3685A9AE" w14:textId="77777777" w:rsidR="00B30539" w:rsidRDefault="00B30539" w:rsidP="00123A48">
      <w:pPr>
        <w:pStyle w:val="Zkladntextodsazen"/>
        <w:ind w:firstLine="425"/>
      </w:pPr>
    </w:p>
    <w:p w14:paraId="2FF41ACF" w14:textId="72F184EF" w:rsidR="00123A48" w:rsidRDefault="00123A48" w:rsidP="00123A48">
      <w:pPr>
        <w:pStyle w:val="Zkladntextodsazen"/>
        <w:ind w:firstLine="425"/>
      </w:pPr>
      <w:r>
        <w:t>PD regulátor:</w:t>
      </w:r>
    </w:p>
    <w:p w14:paraId="3EC83763" w14:textId="28B5921B" w:rsidR="00123A48" w:rsidRDefault="006C623D" w:rsidP="00B30539">
      <w:pPr>
        <w:pStyle w:val="Zkladntextodsazen"/>
        <w:jc w:val="center"/>
      </w:pPr>
      <w:r>
        <w:pict w14:anchorId="3E3CFDD1">
          <v:shape id="_x0000_i2227" type="#_x0000_t75" style="width:319.7pt;height:181.6pt">
            <v:imagedata r:id="rId20" o:title=""/>
          </v:shape>
        </w:pict>
      </w:r>
    </w:p>
    <w:p w14:paraId="502C3005" w14:textId="77777777" w:rsidR="00B30539" w:rsidRDefault="00B30539">
      <w:pPr>
        <w:pStyle w:val="Zkladntextodsazen"/>
      </w:pPr>
    </w:p>
    <w:p w14:paraId="78F703FB" w14:textId="40CB3E92" w:rsidR="00EE51F8" w:rsidRDefault="00EE51F8">
      <w:pPr>
        <w:pStyle w:val="Zkladntextodsazen"/>
      </w:pPr>
      <w:r>
        <w:tab/>
        <w:t>PID regulátor:</w:t>
      </w:r>
    </w:p>
    <w:p w14:paraId="26CAE39F" w14:textId="48C36FA0" w:rsidR="00EE51F8" w:rsidRDefault="001967CA" w:rsidP="006C623D">
      <w:pPr>
        <w:pStyle w:val="Zkladntextodsazen"/>
        <w:jc w:val="center"/>
      </w:pPr>
      <w:r>
        <w:pict w14:anchorId="2FB4DE5D">
          <v:shape id="_x0000_i2237" type="#_x0000_t75" style="width:342.8pt;height:250.4pt">
            <v:imagedata r:id="rId21" o:title=""/>
          </v:shape>
        </w:pict>
      </w:r>
    </w:p>
    <w:p w14:paraId="001CF244" w14:textId="7186CFAD" w:rsidR="00EE51F8" w:rsidRDefault="00EE51F8">
      <w:pPr>
        <w:pStyle w:val="Zkladntextodsazen"/>
      </w:pPr>
    </w:p>
    <w:p w14:paraId="5C9AB658" w14:textId="77777777" w:rsidR="006C623D" w:rsidRDefault="006C623D">
      <w:pPr>
        <w:pStyle w:val="Zkladntextodsazen"/>
      </w:pPr>
    </w:p>
    <w:p w14:paraId="5BDA09CC" w14:textId="1369CAEE" w:rsidR="00EE51F8" w:rsidRDefault="00C421BA">
      <w:pPr>
        <w:pStyle w:val="Zkladntextodsazen"/>
      </w:pPr>
      <w:r>
        <w:tab/>
        <w:t>Soustava 2. řádu:</w:t>
      </w:r>
    </w:p>
    <w:p w14:paraId="3AEB5DB9" w14:textId="367450AB" w:rsidR="00EE51F8" w:rsidRDefault="006C77EA" w:rsidP="006C623D">
      <w:pPr>
        <w:pStyle w:val="Zkladntextodsazen"/>
        <w:jc w:val="center"/>
      </w:pPr>
      <w:r>
        <w:pict w14:anchorId="1748480B">
          <v:shape id="_x0000_i2240" type="#_x0000_t75" style="width:291.6pt;height:133.15pt">
            <v:imagedata r:id="rId22" o:title=""/>
          </v:shape>
        </w:pict>
      </w:r>
    </w:p>
    <w:p w14:paraId="690FFEA6" w14:textId="6F823FDD" w:rsidR="00EE51F8" w:rsidRDefault="00EE51F8">
      <w:pPr>
        <w:pStyle w:val="Zkladntextodsazen"/>
      </w:pPr>
    </w:p>
    <w:p w14:paraId="72D9035C" w14:textId="4BBF5E9E" w:rsidR="00EB7CD8" w:rsidRDefault="00592741" w:rsidP="00592741">
      <w:pPr>
        <w:pStyle w:val="Zkladntextodsazen"/>
      </w:pPr>
      <w:r>
        <w:tab/>
      </w:r>
      <w:r w:rsidR="00EB7CD8">
        <w:t>Otevřená regulační smyčka:</w:t>
      </w:r>
    </w:p>
    <w:p w14:paraId="0A73585D" w14:textId="4698D401" w:rsidR="00EB7CD8" w:rsidRDefault="00592741" w:rsidP="00592741">
      <w:pPr>
        <w:pStyle w:val="Zkladntextodsazen"/>
      </w:pPr>
      <w:r>
        <w:tab/>
      </w:r>
      <w:r w:rsidR="00D66348">
        <w:t>Zapojení pro přechodovou charakteristiku:</w:t>
      </w:r>
    </w:p>
    <w:p w14:paraId="700A0F24" w14:textId="58F65CDD" w:rsidR="00592741" w:rsidRDefault="00C25A27" w:rsidP="00B44F43">
      <w:pPr>
        <w:pStyle w:val="Zkladntextodsazen"/>
        <w:jc w:val="center"/>
      </w:pPr>
      <w:r>
        <w:pict w14:anchorId="10284770">
          <v:shape id="_x0000_i2258" type="#_x0000_t75" style="width:355.9pt;height:127.7pt">
            <v:imagedata r:id="rId23" o:title=""/>
          </v:shape>
        </w:pict>
      </w:r>
      <w:r w:rsidR="006C77EA">
        <w:pict w14:anchorId="6C7741E5">
          <v:shape id="_x0000_i2264" type="#_x0000_t75" style="width:36.25pt;height:127.7pt">
            <v:imagedata r:id="rId24" o:title="" croptop="4238f" cropbottom="3769f" cropleft="58954f"/>
          </v:shape>
        </w:pict>
      </w:r>
    </w:p>
    <w:p w14:paraId="0837431D" w14:textId="0F07B29D" w:rsidR="00D66348" w:rsidRDefault="00592741" w:rsidP="00592741">
      <w:pPr>
        <w:pStyle w:val="Zkladntextodsazen"/>
      </w:pPr>
      <w:r>
        <w:tab/>
      </w:r>
      <w:r w:rsidR="00D66348">
        <w:t>Zapojení pro frekvenční chara</w:t>
      </w:r>
      <w:r>
        <w:t>kteristiku:</w:t>
      </w:r>
    </w:p>
    <w:p w14:paraId="6D3342DD" w14:textId="1F166C60" w:rsidR="00EB7CD8" w:rsidRDefault="00C25A27" w:rsidP="00B44F43">
      <w:pPr>
        <w:pStyle w:val="Zkladntextodsazen"/>
        <w:jc w:val="center"/>
      </w:pPr>
      <w:r>
        <w:pict w14:anchorId="58E5230F">
          <v:shape id="_x0000_i2256" type="#_x0000_t75" style="width:399.4pt;height:164.4pt">
            <v:imagedata r:id="rId24" o:title=""/>
          </v:shape>
        </w:pict>
      </w:r>
    </w:p>
    <w:p w14:paraId="5AF85706" w14:textId="6C59381C" w:rsidR="003A6862" w:rsidRDefault="003A6862" w:rsidP="003A6862">
      <w:pPr>
        <w:pStyle w:val="Zkladntextodsazen"/>
      </w:pPr>
      <w:r>
        <w:tab/>
      </w:r>
      <w:r w:rsidR="00B44F43">
        <w:t>Uzavřená</w:t>
      </w:r>
      <w:r>
        <w:t xml:space="preserve"> regulační smyčka:</w:t>
      </w:r>
    </w:p>
    <w:p w14:paraId="042F54BB" w14:textId="67D5F5FB" w:rsidR="003A6862" w:rsidRDefault="003A6862" w:rsidP="003A6862">
      <w:pPr>
        <w:pStyle w:val="Zkladntextodsazen"/>
      </w:pPr>
      <w:r>
        <w:tab/>
        <w:t>Zapojení pro přechodovou charakteristiku:</w:t>
      </w:r>
    </w:p>
    <w:p w14:paraId="164A99AB" w14:textId="6AEAD6BA" w:rsidR="003A6862" w:rsidRDefault="00C25A27" w:rsidP="00C25A27">
      <w:pPr>
        <w:pStyle w:val="Zkladntextodsazen"/>
        <w:jc w:val="center"/>
      </w:pPr>
      <w:r>
        <w:pict w14:anchorId="47E36CB0">
          <v:shape id="_x0000_i2282" type="#_x0000_t75" style="width:398.05pt;height:153.05pt">
            <v:imagedata r:id="rId25" o:title=""/>
          </v:shape>
        </w:pict>
      </w:r>
    </w:p>
    <w:p w14:paraId="64E2F07E" w14:textId="16B57C9E" w:rsidR="003A6862" w:rsidRDefault="003A6862" w:rsidP="003A6862">
      <w:pPr>
        <w:pStyle w:val="Zkladntextodsazen"/>
      </w:pPr>
      <w:r>
        <w:lastRenderedPageBreak/>
        <w:tab/>
        <w:t>Zapojení pro fr</w:t>
      </w:r>
      <w:r w:rsidR="00DF29BD">
        <w:t>e</w:t>
      </w:r>
      <w:r>
        <w:t>kvenční</w:t>
      </w:r>
      <w:r w:rsidR="00DF29BD">
        <w:t xml:space="preserve"> charakteristiku:</w:t>
      </w:r>
    </w:p>
    <w:p w14:paraId="3DC0A1BD" w14:textId="0F0118B6" w:rsidR="00592741" w:rsidRDefault="00B44F43" w:rsidP="00B44F43">
      <w:pPr>
        <w:pStyle w:val="Zkladntextodsazen"/>
        <w:jc w:val="center"/>
      </w:pPr>
      <w:r>
        <w:pict w14:anchorId="713A7592">
          <v:shape id="_x0000_i2278" type="#_x0000_t75" style="width:398.05pt;height:150.35pt">
            <v:imagedata r:id="rId26" o:title="" cropleft="307f"/>
          </v:shape>
        </w:pict>
      </w:r>
    </w:p>
    <w:p w14:paraId="686D7D06" w14:textId="47679977" w:rsidR="00592741" w:rsidRDefault="00592741">
      <w:pPr>
        <w:pStyle w:val="Zkladntextodsazen"/>
      </w:pPr>
    </w:p>
    <w:p w14:paraId="28CD8CC7" w14:textId="77777777" w:rsidR="00ED38EF" w:rsidRDefault="0074693A">
      <w:pPr>
        <w:pStyle w:val="definice"/>
        <w:spacing w:before="283"/>
      </w:pPr>
      <w:r>
        <w:t>Graf:</w:t>
      </w:r>
    </w:p>
    <w:p w14:paraId="55DDFA4C" w14:textId="0EF85EF7" w:rsidR="00ED38EF" w:rsidRDefault="00BA2EF2" w:rsidP="003921FD">
      <w:pPr>
        <w:pStyle w:val="Zkladntextodsazen"/>
        <w:spacing w:after="120"/>
        <w:ind w:left="284"/>
      </w:pPr>
      <w:r>
        <w:tab/>
        <w:t>P regulátor:</w:t>
      </w:r>
    </w:p>
    <w:p w14:paraId="695FE00D" w14:textId="07BE8E61" w:rsidR="00BA2EF2" w:rsidRDefault="006807D5" w:rsidP="003921FD">
      <w:pPr>
        <w:pStyle w:val="Zkladntextodsazen"/>
        <w:spacing w:after="120"/>
        <w:ind w:left="284"/>
        <w:jc w:val="center"/>
      </w:pPr>
      <w:r>
        <w:pict w14:anchorId="37E8AC5C">
          <v:shape id="_x0000_i2209" type="#_x0000_t75" style="width:438.8pt;height:206.05pt">
            <v:imagedata r:id="rId27" o:title=""/>
          </v:shape>
        </w:pict>
      </w:r>
    </w:p>
    <w:p w14:paraId="3E0220A3" w14:textId="77777777" w:rsidR="00123A48" w:rsidRDefault="00123A48" w:rsidP="003921FD">
      <w:pPr>
        <w:pStyle w:val="Zkladntextodsazen"/>
        <w:spacing w:after="120"/>
        <w:ind w:left="284"/>
      </w:pPr>
    </w:p>
    <w:p w14:paraId="5A734566" w14:textId="2CB43789" w:rsidR="00BA2EF2" w:rsidRDefault="006807D5" w:rsidP="003921FD">
      <w:pPr>
        <w:pStyle w:val="Zkladntextodsazen"/>
        <w:spacing w:after="120"/>
        <w:ind w:left="284" w:firstLine="425"/>
      </w:pPr>
      <w:r>
        <w:t>I</w:t>
      </w:r>
      <w:r w:rsidR="00123A48">
        <w:t xml:space="preserve"> regulátor:</w:t>
      </w:r>
    </w:p>
    <w:p w14:paraId="18C358B7" w14:textId="0E7CD5AF" w:rsidR="00123A48" w:rsidRDefault="006729C3" w:rsidP="003921FD">
      <w:pPr>
        <w:pStyle w:val="Zkladntextodsazen"/>
        <w:spacing w:after="120"/>
        <w:ind w:left="284"/>
      </w:pPr>
      <w:r>
        <w:pict w14:anchorId="6DBD58FB">
          <v:shape id="_x0000_i2216" type="#_x0000_t75" style="width:441.5pt;height:208.3pt">
            <v:imagedata r:id="rId28" o:title=""/>
          </v:shape>
        </w:pict>
      </w:r>
    </w:p>
    <w:p w14:paraId="40ADED0B" w14:textId="10C14AC4" w:rsidR="00123A48" w:rsidRDefault="00123A48" w:rsidP="003921FD">
      <w:pPr>
        <w:pStyle w:val="Zkladntextodsazen"/>
        <w:spacing w:after="120"/>
        <w:ind w:left="284" w:firstLine="425"/>
      </w:pPr>
      <w:r>
        <w:lastRenderedPageBreak/>
        <w:t>D regulátor:</w:t>
      </w:r>
    </w:p>
    <w:p w14:paraId="1AE9EEDF" w14:textId="3C816B47" w:rsidR="00123A48" w:rsidRDefault="00DD054C" w:rsidP="003921FD">
      <w:pPr>
        <w:pStyle w:val="Zkladntextodsazen"/>
        <w:spacing w:after="120"/>
        <w:ind w:left="284"/>
      </w:pPr>
      <w:r>
        <w:pict w14:anchorId="730096A1">
          <v:shape id="_x0000_i2223" type="#_x0000_t75" style="width:441.95pt;height:208.75pt">
            <v:imagedata r:id="rId29" o:title=""/>
          </v:shape>
        </w:pict>
      </w:r>
    </w:p>
    <w:p w14:paraId="3EFDAB52" w14:textId="3820C6FD" w:rsidR="00123A48" w:rsidRDefault="00123A48" w:rsidP="003921FD">
      <w:pPr>
        <w:pStyle w:val="Zkladntextodsazen"/>
        <w:spacing w:after="120"/>
        <w:ind w:left="284" w:firstLine="425"/>
      </w:pPr>
      <w:r>
        <w:t>PI regulátor:</w:t>
      </w:r>
    </w:p>
    <w:p w14:paraId="7DB5453F" w14:textId="252E6336" w:rsidR="00123A48" w:rsidRDefault="00094902" w:rsidP="008F0802">
      <w:pPr>
        <w:pStyle w:val="Zkladntextodsazen"/>
        <w:spacing w:after="120"/>
        <w:ind w:left="284"/>
      </w:pPr>
      <w:r>
        <w:pict w14:anchorId="4B1BA031">
          <v:shape id="_x0000_i2230" type="#_x0000_t75" style="width:441.5pt;height:199.25pt">
            <v:imagedata r:id="rId30" o:title=""/>
          </v:shape>
        </w:pict>
      </w:r>
    </w:p>
    <w:p w14:paraId="021FD3D1" w14:textId="735743C4" w:rsidR="00123A48" w:rsidRDefault="00123A48" w:rsidP="008F0802">
      <w:pPr>
        <w:pStyle w:val="Zkladntextodsazen"/>
        <w:spacing w:after="120"/>
        <w:ind w:left="284" w:firstLine="425"/>
      </w:pPr>
      <w:r>
        <w:t>PD regulátor:</w:t>
      </w:r>
    </w:p>
    <w:p w14:paraId="184B6C3A" w14:textId="48651102" w:rsidR="00123A48" w:rsidRDefault="006C260F" w:rsidP="008F0802">
      <w:pPr>
        <w:pStyle w:val="Zkladntextodsazen"/>
        <w:spacing w:after="120"/>
      </w:pPr>
      <w:r>
        <w:pict w14:anchorId="3F65AED0">
          <v:shape id="_x0000_i2232" type="#_x0000_t75" style="width:441.5pt;height:194.7pt">
            <v:imagedata r:id="rId31" o:title=""/>
          </v:shape>
        </w:pict>
      </w:r>
    </w:p>
    <w:p w14:paraId="684A5B22" w14:textId="0797064A" w:rsidR="006C260F" w:rsidRDefault="006C260F" w:rsidP="008F0802">
      <w:pPr>
        <w:pStyle w:val="Zkladntextodsazen"/>
        <w:spacing w:after="120"/>
      </w:pPr>
    </w:p>
    <w:p w14:paraId="47D8FDAE" w14:textId="004C8826" w:rsidR="006C260F" w:rsidRDefault="006C260F" w:rsidP="008F0802">
      <w:pPr>
        <w:pStyle w:val="Zkladntextodsazen"/>
        <w:spacing w:after="120"/>
        <w:ind w:firstLine="425"/>
      </w:pPr>
      <w:r>
        <w:lastRenderedPageBreak/>
        <w:t>PID regulátor:</w:t>
      </w:r>
    </w:p>
    <w:p w14:paraId="1CB6D759" w14:textId="3F573E43" w:rsidR="006C260F" w:rsidRDefault="006A5693" w:rsidP="008F0802">
      <w:pPr>
        <w:pStyle w:val="Zkladntextodsazen"/>
        <w:spacing w:after="120"/>
      </w:pPr>
      <w:r>
        <w:pict w14:anchorId="6F414C16">
          <v:shape id="_x0000_i2238" type="#_x0000_t75" style="width:437.45pt;height:201.05pt">
            <v:imagedata r:id="rId32" o:title=""/>
          </v:shape>
        </w:pict>
      </w:r>
    </w:p>
    <w:p w14:paraId="745B5432" w14:textId="3204757C" w:rsidR="006C260F" w:rsidRDefault="007531B0" w:rsidP="008F0802">
      <w:pPr>
        <w:pStyle w:val="Zkladntextodsazen"/>
        <w:spacing w:after="120"/>
        <w:ind w:firstLine="425"/>
      </w:pPr>
      <w:r>
        <w:t>Soustava 2. řádu:</w:t>
      </w:r>
    </w:p>
    <w:p w14:paraId="6CCC5201" w14:textId="5AB15A4A" w:rsidR="006C260F" w:rsidRDefault="00564B49" w:rsidP="006A5693">
      <w:pPr>
        <w:pStyle w:val="Zkladntextodsazen"/>
        <w:ind w:left="284"/>
      </w:pPr>
      <w:r>
        <w:tab/>
        <w:t>Přechodová charakteristika:</w:t>
      </w:r>
    </w:p>
    <w:p w14:paraId="2B20B16D" w14:textId="52C7AC9D" w:rsidR="00C421BA" w:rsidRDefault="006A5693" w:rsidP="008F0802">
      <w:pPr>
        <w:pStyle w:val="Zkladntextodsazen"/>
        <w:spacing w:after="120"/>
      </w:pPr>
      <w:r>
        <w:pict w14:anchorId="625AF9AA">
          <v:shape id="_x0000_i2241" type="#_x0000_t75" style="width:436.1pt;height:209.65pt">
            <v:imagedata r:id="rId33" o:title=""/>
          </v:shape>
        </w:pict>
      </w:r>
    </w:p>
    <w:p w14:paraId="4E29027A" w14:textId="75D12D4E" w:rsidR="00564B49" w:rsidRDefault="00564B49" w:rsidP="006A5693">
      <w:pPr>
        <w:pStyle w:val="Zkladntextodsazen"/>
        <w:ind w:left="284"/>
      </w:pPr>
      <w:r>
        <w:tab/>
        <w:t>Frekvenční charakteristika:</w:t>
      </w:r>
    </w:p>
    <w:p w14:paraId="5427131B" w14:textId="4564D04B" w:rsidR="00C421BA" w:rsidRDefault="006A5693" w:rsidP="008F0802">
      <w:pPr>
        <w:pStyle w:val="Zkladntextodsazen"/>
        <w:spacing w:after="120"/>
      </w:pPr>
      <w:r>
        <w:pict w14:anchorId="6A4D7387">
          <v:shape id="_x0000_i2243" type="#_x0000_t75" style="width:436.55pt;height:204.25pt">
            <v:imagedata r:id="rId34" o:title=""/>
          </v:shape>
        </w:pict>
      </w:r>
    </w:p>
    <w:p w14:paraId="3C5FBF68" w14:textId="54C585C6" w:rsidR="00BA2EF2" w:rsidRDefault="00C22DB6" w:rsidP="00C22DB6">
      <w:pPr>
        <w:pStyle w:val="Zkladntextodsazen"/>
        <w:spacing w:after="120"/>
      </w:pPr>
      <w:r>
        <w:lastRenderedPageBreak/>
        <w:tab/>
      </w:r>
      <w:r w:rsidR="00FC413F">
        <w:t xml:space="preserve">Otevřená regulační </w:t>
      </w:r>
      <w:r w:rsidR="0027107C">
        <w:t>smyčka:</w:t>
      </w:r>
    </w:p>
    <w:p w14:paraId="3ACE3B5F" w14:textId="040E1FF5" w:rsidR="0027107C" w:rsidRDefault="00C22DB6" w:rsidP="00793ADA">
      <w:pPr>
        <w:pStyle w:val="Zkladntextodsazen"/>
        <w:ind w:left="284"/>
      </w:pPr>
      <w:r>
        <w:tab/>
      </w:r>
      <w:r w:rsidR="0027107C">
        <w:t>Přechodová charakteristika:</w:t>
      </w:r>
    </w:p>
    <w:p w14:paraId="05527DC1" w14:textId="4623B862" w:rsidR="0027107C" w:rsidRDefault="00793ADA" w:rsidP="00793ADA">
      <w:pPr>
        <w:pStyle w:val="Zkladntextodsazen"/>
        <w:spacing w:after="120"/>
        <w:jc w:val="center"/>
      </w:pPr>
      <w:r>
        <w:pict w14:anchorId="50F75252">
          <v:shape id="_x0000_i2251" type="#_x0000_t75" style="width:431.55pt;height:201.05pt">
            <v:imagedata r:id="rId35" o:title=""/>
          </v:shape>
        </w:pict>
      </w:r>
    </w:p>
    <w:p w14:paraId="7DC9BBF2" w14:textId="2CECBB6B" w:rsidR="0027107C" w:rsidRDefault="00C22DB6" w:rsidP="00793ADA">
      <w:pPr>
        <w:pStyle w:val="Zkladntextodsazen"/>
        <w:ind w:left="284"/>
      </w:pPr>
      <w:r>
        <w:tab/>
      </w:r>
      <w:r w:rsidR="0027107C">
        <w:t>Frekvenční charakteristika:</w:t>
      </w:r>
    </w:p>
    <w:p w14:paraId="30969F6D" w14:textId="5B5655F9" w:rsidR="008F0802" w:rsidRDefault="00793ADA" w:rsidP="00793ADA">
      <w:pPr>
        <w:pStyle w:val="Zkladntextodsazen"/>
        <w:spacing w:after="120"/>
        <w:jc w:val="center"/>
      </w:pPr>
      <w:r>
        <w:pict w14:anchorId="7B4FC5CF">
          <v:shape id="_x0000_i2254" type="#_x0000_t75" style="width:429.75pt;height:201.05pt">
            <v:imagedata r:id="rId36" o:title=""/>
          </v:shape>
        </w:pict>
      </w:r>
    </w:p>
    <w:p w14:paraId="41AB6324" w14:textId="141A0A68" w:rsidR="008F0802" w:rsidRDefault="005545CE" w:rsidP="005545CE">
      <w:pPr>
        <w:pStyle w:val="Zkladntextodsazen"/>
        <w:spacing w:after="120"/>
      </w:pPr>
      <w:r>
        <w:tab/>
      </w:r>
      <w:r w:rsidR="00F74DBA">
        <w:t>Uzavřená regulační smyčka:</w:t>
      </w:r>
    </w:p>
    <w:p w14:paraId="17E454CE" w14:textId="460DE650" w:rsidR="003A6862" w:rsidRDefault="005545CE" w:rsidP="00793ADA">
      <w:pPr>
        <w:pStyle w:val="Zkladntextodsazen"/>
        <w:ind w:left="284"/>
      </w:pPr>
      <w:r>
        <w:tab/>
      </w:r>
      <w:r w:rsidR="003A6862">
        <w:t>Přechodová charakteristika:</w:t>
      </w:r>
    </w:p>
    <w:p w14:paraId="181CE788" w14:textId="70DB411B" w:rsidR="008F0802" w:rsidRDefault="00793ADA" w:rsidP="00793ADA">
      <w:pPr>
        <w:pStyle w:val="Zkladntextodsazen"/>
        <w:spacing w:after="120"/>
        <w:jc w:val="center"/>
      </w:pPr>
      <w:r w:rsidRPr="007C6B5F">
        <w:rPr>
          <w:noProof/>
          <w:lang w:eastAsia="cs-CZ"/>
        </w:rPr>
        <w:pict w14:anchorId="457EE8F0">
          <v:shape id="Obrázek 38" o:spid="_x0000_i2296" type="#_x0000_t75" style="width:434.25pt;height:201.05pt;visibility:visible;mso-wrap-style:square">
            <v:imagedata r:id="rId37" o:title=""/>
          </v:shape>
        </w:pict>
      </w:r>
    </w:p>
    <w:p w14:paraId="627A3AF5" w14:textId="61B78323" w:rsidR="008F0802" w:rsidRDefault="005545CE" w:rsidP="005545CE">
      <w:pPr>
        <w:pStyle w:val="Zkladntextodsazen"/>
        <w:spacing w:after="120"/>
      </w:pPr>
      <w:r>
        <w:lastRenderedPageBreak/>
        <w:tab/>
        <w:t>Frekvenční charakteristika:</w:t>
      </w:r>
    </w:p>
    <w:p w14:paraId="032741F5" w14:textId="2239ADAD" w:rsidR="005545CE" w:rsidRDefault="0092618D" w:rsidP="008F0802">
      <w:pPr>
        <w:pStyle w:val="Zkladntextodsazen"/>
        <w:spacing w:after="120"/>
      </w:pPr>
      <w:r w:rsidRPr="0092618D">
        <w:rPr>
          <w:noProof/>
          <w:color w:val="000000"/>
          <w:sz w:val="28"/>
          <w:szCs w:val="28"/>
          <w:lang w:eastAsia="cs-CZ"/>
        </w:rPr>
        <w:pict w14:anchorId="07883C45">
          <v:shape id="Obrázek 40" o:spid="_x0000_i2304" type="#_x0000_t75" style="width:438.35pt;height:203.3pt;visibility:visible;mso-wrap-style:square">
            <v:imagedata r:id="rId38" o:title=""/>
          </v:shape>
        </w:pict>
      </w:r>
    </w:p>
    <w:p w14:paraId="076E8689" w14:textId="77777777" w:rsidR="0092618D" w:rsidRDefault="0092618D">
      <w:pPr>
        <w:pStyle w:val="definice"/>
      </w:pPr>
    </w:p>
    <w:p w14:paraId="3FD80928" w14:textId="22252E50" w:rsidR="00ED38EF" w:rsidRDefault="0074693A">
      <w:pPr>
        <w:pStyle w:val="definice"/>
      </w:pPr>
      <w:r>
        <w:t>Závěr:</w:t>
      </w:r>
    </w:p>
    <w:p w14:paraId="1092D65B" w14:textId="0A8FD7F9" w:rsidR="00ED38EF" w:rsidRDefault="005A0DEB" w:rsidP="005B515D">
      <w:pPr>
        <w:pStyle w:val="Zkladntextodsazen"/>
        <w:jc w:val="both"/>
      </w:pPr>
      <w:r>
        <w:t>Během cvičení byl ze začátku problém s</w:t>
      </w:r>
      <w:r w:rsidR="004F5F7B">
        <w:t xml:space="preserve"> programem Dynast a </w:t>
      </w:r>
      <w:r w:rsidR="00B11443">
        <w:t>také proto</w:t>
      </w:r>
      <w:r w:rsidR="00C64FC5">
        <w:t>, protože</w:t>
      </w:r>
      <w:r w:rsidR="004F5F7B">
        <w:t xml:space="preserve"> byla ú</w:t>
      </w:r>
      <w:r w:rsidR="005B515D" w:rsidRPr="005B515D">
        <w:t>loha časově náročná</w:t>
      </w:r>
      <w:r w:rsidR="004F5F7B">
        <w:t>, n</w:t>
      </w:r>
      <w:r w:rsidR="005B515D" w:rsidRPr="005B515D">
        <w:t xml:space="preserve">estihl </w:t>
      </w:r>
      <w:r w:rsidR="004F5F7B">
        <w:t xml:space="preserve">jsem </w:t>
      </w:r>
      <w:r w:rsidR="005B515D" w:rsidRPr="005B515D">
        <w:t>Ziegler</w:t>
      </w:r>
      <w:r w:rsidR="00686C63">
        <w:t>-</w:t>
      </w:r>
      <w:r w:rsidR="00F65163" w:rsidRPr="005B515D">
        <w:t>Nicholsovu</w:t>
      </w:r>
      <w:r w:rsidR="005B515D" w:rsidRPr="005B515D">
        <w:t xml:space="preserve"> metodu.</w:t>
      </w:r>
      <w:r w:rsidR="00B93D8B">
        <w:t xml:space="preserve"> Všechny naměřené průběhy odpovídají teoretickým předpokladům. Výsledkem celé úlohy</w:t>
      </w:r>
      <w:r w:rsidR="00946E29">
        <w:t xml:space="preserve"> bylo modelování regulačního obvodu. K ustálení přechodové charakteristiky</w:t>
      </w:r>
      <w:r w:rsidR="00437E75">
        <w:t xml:space="preserve"> regulačního obvodu bylo potřeba 10 sekund, což se dá považovat za pomalou regulaci.</w:t>
      </w:r>
      <w:bookmarkStart w:id="0" w:name="_GoBack"/>
      <w:bookmarkEnd w:id="0"/>
    </w:p>
    <w:sectPr w:rsidR="00ED38EF" w:rsidSect="004C4261">
      <w:headerReference w:type="default" r:id="rId39"/>
      <w:headerReference w:type="first" r:id="rId40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13A13" w14:textId="77777777" w:rsidR="00F744F6" w:rsidRDefault="00F744F6">
      <w:r>
        <w:separator/>
      </w:r>
    </w:p>
  </w:endnote>
  <w:endnote w:type="continuationSeparator" w:id="0">
    <w:p w14:paraId="76360FC3" w14:textId="77777777" w:rsidR="00F744F6" w:rsidRDefault="00F74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D4547" w14:textId="77777777" w:rsidR="00F744F6" w:rsidRDefault="00F744F6">
      <w:r>
        <w:separator/>
      </w:r>
    </w:p>
  </w:footnote>
  <w:footnote w:type="continuationSeparator" w:id="0">
    <w:p w14:paraId="0E8896BB" w14:textId="77777777" w:rsidR="00F744F6" w:rsidRDefault="00F74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CB279" w14:textId="77777777" w:rsidR="00ED38EF" w:rsidRDefault="00F744F6">
    <w:pPr>
      <w:pStyle w:val="Zhlav"/>
    </w:pPr>
    <w:r>
      <w:rPr>
        <w:noProof/>
        <w:lang w:eastAsia="cs-CZ"/>
      </w:rPr>
      <w:pict w14:anchorId="2BF496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33" type="#_x0000_t75" style="width:453.3pt;height:45.75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7BF92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334555D"/>
    <w:multiLevelType w:val="hybridMultilevel"/>
    <w:tmpl w:val="6C906704"/>
    <w:lvl w:ilvl="0" w:tplc="9D6E2ACC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E578D"/>
    <w:multiLevelType w:val="hybridMultilevel"/>
    <w:tmpl w:val="0B86929C"/>
    <w:lvl w:ilvl="0" w:tplc="9B40721C">
      <w:start w:val="1"/>
      <w:numFmt w:val="lowerLetter"/>
      <w:lvlText w:val="%1)"/>
      <w:lvlJc w:val="left"/>
      <w:pPr>
        <w:ind w:left="1004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6892"/>
    <w:rsid w:val="00094902"/>
    <w:rsid w:val="000B0EF7"/>
    <w:rsid w:val="000B5CFD"/>
    <w:rsid w:val="00123A48"/>
    <w:rsid w:val="001416E0"/>
    <w:rsid w:val="001967CA"/>
    <w:rsid w:val="00231DA4"/>
    <w:rsid w:val="00246892"/>
    <w:rsid w:val="00260988"/>
    <w:rsid w:val="0027107C"/>
    <w:rsid w:val="002A56E1"/>
    <w:rsid w:val="002E2B74"/>
    <w:rsid w:val="00342CF2"/>
    <w:rsid w:val="003921FD"/>
    <w:rsid w:val="003A6862"/>
    <w:rsid w:val="00437E75"/>
    <w:rsid w:val="004A0510"/>
    <w:rsid w:val="004C3F42"/>
    <w:rsid w:val="004C4261"/>
    <w:rsid w:val="004F4081"/>
    <w:rsid w:val="004F5F7B"/>
    <w:rsid w:val="005545CE"/>
    <w:rsid w:val="00564B49"/>
    <w:rsid w:val="00592741"/>
    <w:rsid w:val="005A0DEB"/>
    <w:rsid w:val="005B515D"/>
    <w:rsid w:val="005E2474"/>
    <w:rsid w:val="00603D37"/>
    <w:rsid w:val="00614F9D"/>
    <w:rsid w:val="00644819"/>
    <w:rsid w:val="006729C3"/>
    <w:rsid w:val="006807D5"/>
    <w:rsid w:val="00686C63"/>
    <w:rsid w:val="006963D4"/>
    <w:rsid w:val="006A5693"/>
    <w:rsid w:val="006C260F"/>
    <w:rsid w:val="006C623D"/>
    <w:rsid w:val="006C77EA"/>
    <w:rsid w:val="007253AF"/>
    <w:rsid w:val="0074693A"/>
    <w:rsid w:val="007531B0"/>
    <w:rsid w:val="00793ADA"/>
    <w:rsid w:val="008114BB"/>
    <w:rsid w:val="008F0802"/>
    <w:rsid w:val="008F5B4D"/>
    <w:rsid w:val="0092618D"/>
    <w:rsid w:val="00946E29"/>
    <w:rsid w:val="00957BA1"/>
    <w:rsid w:val="009E7AFF"/>
    <w:rsid w:val="00A34178"/>
    <w:rsid w:val="00A5172A"/>
    <w:rsid w:val="00B11443"/>
    <w:rsid w:val="00B12195"/>
    <w:rsid w:val="00B30539"/>
    <w:rsid w:val="00B44F43"/>
    <w:rsid w:val="00B93D8B"/>
    <w:rsid w:val="00BA2EF2"/>
    <w:rsid w:val="00C152F2"/>
    <w:rsid w:val="00C22DB6"/>
    <w:rsid w:val="00C25A27"/>
    <w:rsid w:val="00C421BA"/>
    <w:rsid w:val="00C64FC5"/>
    <w:rsid w:val="00D4430F"/>
    <w:rsid w:val="00D66348"/>
    <w:rsid w:val="00D929D7"/>
    <w:rsid w:val="00DD054C"/>
    <w:rsid w:val="00DF29BD"/>
    <w:rsid w:val="00EA16BB"/>
    <w:rsid w:val="00EB7CD8"/>
    <w:rsid w:val="00EC729E"/>
    <w:rsid w:val="00ED38EF"/>
    <w:rsid w:val="00EE48A3"/>
    <w:rsid w:val="00EE4FB7"/>
    <w:rsid w:val="00EE51F8"/>
    <w:rsid w:val="00F3170A"/>
    <w:rsid w:val="00F65163"/>
    <w:rsid w:val="00F744F6"/>
    <w:rsid w:val="00F74DBA"/>
    <w:rsid w:val="00FC413F"/>
    <w:rsid w:val="00FF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6FB62B3"/>
  <w15:chartTrackingRefBased/>
  <w15:docId w15:val="{68B75758-A8C6-4C6D-B8C3-7DD1A3F6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paragraph" w:styleId="Odstavecseseznamem">
    <w:name w:val="List Paragraph"/>
    <w:basedOn w:val="Normln"/>
    <w:uiPriority w:val="34"/>
    <w:qFormat/>
    <w:rsid w:val="004A0510"/>
    <w:pPr>
      <w:widowControl w:val="0"/>
      <w:autoSpaceDN w:val="0"/>
      <w:ind w:left="720"/>
      <w:contextualSpacing/>
      <w:textAlignment w:val="baseline"/>
    </w:pPr>
    <w:rPr>
      <w:rFonts w:eastAsia="unifont" w:cs="Mangal"/>
      <w:kern w:val="3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icstic-my.sharepoint.com/personal/daniel_dobes_studentstc_cz/Documents/&#352;kola/Automatiza&#269;n&#237;%20cvi&#269;en&#237;/&#352;ablona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300E5-85B1-4017-B03D-695378A5B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Šablona.dotx</Template>
  <TotalTime>187</TotalTime>
  <Pages>9</Pages>
  <Words>322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Dobeš</dc:creator>
  <cp:keywords/>
  <cp:lastModifiedBy>Daniel Dobeš</cp:lastModifiedBy>
  <cp:revision>68</cp:revision>
  <cp:lastPrinted>1900-12-31T23:00:00Z</cp:lastPrinted>
  <dcterms:created xsi:type="dcterms:W3CDTF">2019-04-04T06:04:00Z</dcterms:created>
  <dcterms:modified xsi:type="dcterms:W3CDTF">2019-04-04T09:27:00Z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