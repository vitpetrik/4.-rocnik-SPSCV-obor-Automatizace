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4097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2CA96A0E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692E003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BA89002" w14:textId="5C439159" w:rsidR="00ED38EF" w:rsidRDefault="0019087E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109. Statická a dynamická charakteristika</w:t>
            </w:r>
            <w:r w:rsidR="00E463B8">
              <w:rPr>
                <w:sz w:val="28"/>
                <w:szCs w:val="28"/>
              </w:rPr>
              <w:t xml:space="preserve"> regulované soustavy</w:t>
            </w:r>
          </w:p>
        </w:tc>
      </w:tr>
      <w:tr w:rsidR="00ED38EF" w14:paraId="32B663C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A565FF1" w14:textId="3F3B2595" w:rsidR="00ED38EF" w:rsidRDefault="00E463B8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5EAB9DFB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8D882B8" w14:textId="0B8EBF4B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6C08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686C08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251BB33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2B355F05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1A1F72C3" w14:textId="472EB705" w:rsidR="00ED38EF" w:rsidRDefault="00481865">
            <w:pPr>
              <w:pStyle w:val="Obsahtabulky"/>
            </w:pPr>
            <w:r>
              <w:t>31. 10. 2018</w:t>
            </w:r>
          </w:p>
        </w:tc>
        <w:tc>
          <w:tcPr>
            <w:tcW w:w="2604" w:type="dxa"/>
            <w:shd w:val="clear" w:color="auto" w:fill="auto"/>
          </w:tcPr>
          <w:p w14:paraId="43825AA9" w14:textId="4A5BDB92" w:rsidR="00ED38EF" w:rsidRDefault="00481865">
            <w:pPr>
              <w:pStyle w:val="Obsahtabulky"/>
            </w:pPr>
            <w:r>
              <w:t>7. 11. 2018</w:t>
            </w:r>
          </w:p>
        </w:tc>
        <w:tc>
          <w:tcPr>
            <w:tcW w:w="1132" w:type="dxa"/>
            <w:shd w:val="clear" w:color="auto" w:fill="auto"/>
          </w:tcPr>
          <w:p w14:paraId="7ADCEB98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08471D22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CB2FA8F" w14:textId="77777777" w:rsidR="00ED38EF" w:rsidRDefault="00ED38EF"/>
    <w:p w14:paraId="7943301D" w14:textId="77777777" w:rsidR="00ED38EF" w:rsidRDefault="0074693A">
      <w:pPr>
        <w:pStyle w:val="definice"/>
      </w:pPr>
      <w:r>
        <w:t>Zadání:</w:t>
      </w:r>
    </w:p>
    <w:p w14:paraId="233E11D7" w14:textId="24860B23" w:rsidR="00ED38EF" w:rsidRDefault="00292AD5">
      <w:pPr>
        <w:pStyle w:val="Zkladntextodsazen"/>
        <w:jc w:val="both"/>
      </w:pPr>
      <w:r>
        <w:t xml:space="preserve">Změřte charakteristiku </w:t>
      </w:r>
      <w:r w:rsidR="008D5C6E">
        <w:t>posuvní</w:t>
      </w:r>
      <w:r w:rsidR="00183276">
        <w:t>k</w:t>
      </w:r>
      <w:r w:rsidR="008D5C6E">
        <w:t xml:space="preserve"> se žárovkou </w:t>
      </w:r>
      <w:proofErr w:type="gramStart"/>
      <w:r w:rsidR="008D5C6E">
        <w:t>25W</w:t>
      </w:r>
      <w:proofErr w:type="gramEnd"/>
      <w:r w:rsidR="008D5C6E">
        <w:t>; lampa se žlutou žárovkou</w:t>
      </w:r>
      <w:r w:rsidR="00B07F99">
        <w:t>; topná dlaždice s velkým FeKo.</w:t>
      </w:r>
    </w:p>
    <w:p w14:paraId="1F3F32BC" w14:textId="5844218D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48C7F8BC" w14:textId="2C5AE8EF" w:rsidR="000F103D" w:rsidRPr="000F103D" w:rsidRDefault="000F103D">
      <w:pPr>
        <w:pStyle w:val="definice"/>
        <w:spacing w:before="283"/>
        <w:rPr>
          <w:b w:val="0"/>
        </w:rPr>
      </w:pPr>
      <w:r w:rsidRPr="000F103D">
        <w:rPr>
          <w:b w:val="0"/>
        </w:rPr>
        <w:t>Posuvník se žárovkou 25</w:t>
      </w:r>
      <w:r w:rsidR="00811F47">
        <w:rPr>
          <w:b w:val="0"/>
        </w:rPr>
        <w:t xml:space="preserve"> </w:t>
      </w:r>
      <w:r w:rsidRPr="000F103D">
        <w:rPr>
          <w:b w:val="0"/>
        </w:rPr>
        <w:t>W</w:t>
      </w:r>
      <w:r>
        <w:rPr>
          <w:b w:val="0"/>
        </w:rPr>
        <w:t>:</w:t>
      </w:r>
    </w:p>
    <w:p w14:paraId="448CA1CC" w14:textId="28D401A0" w:rsidR="002E23D0" w:rsidRDefault="000F103D" w:rsidP="000F103D">
      <w:pPr>
        <w:pStyle w:val="definice"/>
        <w:spacing w:before="283"/>
        <w:jc w:val="center"/>
      </w:pPr>
      <w:r>
        <w:pict w14:anchorId="4E7C1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330.35pt;height:165.2pt">
            <v:imagedata r:id="rId7" o:title="Snímek obrazovky (102)" croptop="3415f"/>
          </v:shape>
        </w:pict>
      </w:r>
    </w:p>
    <w:p w14:paraId="26EE8DE6" w14:textId="3F2B4920" w:rsidR="000F103D" w:rsidRDefault="000F103D" w:rsidP="000F103D">
      <w:pPr>
        <w:pStyle w:val="definice"/>
        <w:spacing w:before="283"/>
        <w:rPr>
          <w:b w:val="0"/>
        </w:rPr>
      </w:pPr>
      <w:r w:rsidRPr="000F103D">
        <w:rPr>
          <w:b w:val="0"/>
        </w:rPr>
        <w:t>Lampa se žlutou žárovkou:</w:t>
      </w:r>
    </w:p>
    <w:p w14:paraId="7AA12F42" w14:textId="5A60F243" w:rsidR="000F103D" w:rsidRPr="000F103D" w:rsidRDefault="000F103D" w:rsidP="000F103D">
      <w:pPr>
        <w:pStyle w:val="definice"/>
        <w:spacing w:before="283"/>
        <w:jc w:val="center"/>
        <w:rPr>
          <w:b w:val="0"/>
        </w:rPr>
      </w:pPr>
      <w:r>
        <w:rPr>
          <w:b w:val="0"/>
        </w:rPr>
        <w:pict w14:anchorId="2E1C3876">
          <v:shape id="_x0000_i1123" type="#_x0000_t75" style="width:387.55pt;height:190.6pt">
            <v:imagedata r:id="rId8" o:title="Snímek obrazovky (103)" cropbottom="1563f"/>
          </v:shape>
        </w:pict>
      </w:r>
    </w:p>
    <w:p w14:paraId="6DE82F1F" w14:textId="447B2322" w:rsidR="000F103D" w:rsidRDefault="000F103D">
      <w:pPr>
        <w:pStyle w:val="definice"/>
        <w:spacing w:before="283"/>
        <w:rPr>
          <w:b w:val="0"/>
        </w:rPr>
      </w:pPr>
      <w:r w:rsidRPr="000F103D">
        <w:rPr>
          <w:b w:val="0"/>
        </w:rPr>
        <w:t xml:space="preserve">Topná dlaždice s velkým </w:t>
      </w:r>
      <w:proofErr w:type="spellStart"/>
      <w:r w:rsidRPr="000F103D">
        <w:rPr>
          <w:b w:val="0"/>
        </w:rPr>
        <w:t>FeKo</w:t>
      </w:r>
      <w:proofErr w:type="spellEnd"/>
      <w:r w:rsidRPr="000F103D">
        <w:rPr>
          <w:b w:val="0"/>
        </w:rPr>
        <w:t>:</w:t>
      </w:r>
    </w:p>
    <w:p w14:paraId="42FFB481" w14:textId="32739D3F" w:rsidR="000F103D" w:rsidRPr="000F103D" w:rsidRDefault="00F8060F" w:rsidP="000F103D">
      <w:pPr>
        <w:pStyle w:val="definice"/>
        <w:spacing w:before="283"/>
        <w:jc w:val="center"/>
        <w:rPr>
          <w:b w:val="0"/>
        </w:rPr>
      </w:pPr>
      <w:r>
        <w:rPr>
          <w:b w:val="0"/>
        </w:rPr>
        <w:pict w14:anchorId="6C9106D6">
          <v:shape id="_x0000_i1125" type="#_x0000_t75" style="width:252pt;height:127.05pt">
            <v:imagedata r:id="rId9" o:title="Snímek obrazovky (104)" croptop="5863f" cropbottom="8975f"/>
          </v:shape>
        </w:pict>
      </w:r>
    </w:p>
    <w:p w14:paraId="3D146B1A" w14:textId="77777777" w:rsidR="00811F47" w:rsidRDefault="00811F47">
      <w:pPr>
        <w:pStyle w:val="definice"/>
        <w:spacing w:before="283"/>
      </w:pPr>
    </w:p>
    <w:p w14:paraId="6639F3C7" w14:textId="3C8B0A3C" w:rsidR="003F3D05" w:rsidRDefault="003F3D05">
      <w:pPr>
        <w:pStyle w:val="definice"/>
        <w:spacing w:before="283"/>
      </w:pPr>
      <w:r>
        <w:t>Postup:</w:t>
      </w:r>
    </w:p>
    <w:p w14:paraId="7354B13B" w14:textId="36A6E2EE" w:rsidR="003F3D05" w:rsidRDefault="003F3D05" w:rsidP="003F3D05">
      <w:pPr>
        <w:pStyle w:val="Zkladntextodsazen"/>
        <w:jc w:val="both"/>
      </w:pPr>
      <w:r>
        <w:t>Posuvník se žárovkou 25</w:t>
      </w:r>
      <w:r w:rsidR="00811F47">
        <w:t xml:space="preserve"> </w:t>
      </w:r>
      <w:r>
        <w:t>W</w:t>
      </w:r>
    </w:p>
    <w:p w14:paraId="37BA41F7" w14:textId="3005355B" w:rsidR="003F3D05" w:rsidRDefault="005800B5" w:rsidP="003F3D05">
      <w:pPr>
        <w:pStyle w:val="Zkladntextodsazen"/>
        <w:numPr>
          <w:ilvl w:val="0"/>
          <w:numId w:val="5"/>
        </w:numPr>
        <w:jc w:val="both"/>
      </w:pPr>
      <w:r>
        <w:t>Zapojit dle schéma</w:t>
      </w:r>
    </w:p>
    <w:p w14:paraId="67C1A610" w14:textId="39A1E347" w:rsidR="005800B5" w:rsidRDefault="005800B5" w:rsidP="003F3D05">
      <w:pPr>
        <w:pStyle w:val="Zkladntextodsazen"/>
        <w:numPr>
          <w:ilvl w:val="0"/>
          <w:numId w:val="5"/>
        </w:numPr>
        <w:jc w:val="both"/>
      </w:pPr>
      <w:r>
        <w:t>Postupně nastavovat požadovanou vzdálenost žárovky od snímače</w:t>
      </w:r>
    </w:p>
    <w:p w14:paraId="137C7BC4" w14:textId="2BAA435C" w:rsidR="00AC71B0" w:rsidRDefault="006B043F" w:rsidP="006B043F">
      <w:pPr>
        <w:pStyle w:val="Zkladntextodsazen"/>
        <w:numPr>
          <w:ilvl w:val="0"/>
          <w:numId w:val="5"/>
        </w:numPr>
        <w:jc w:val="both"/>
      </w:pPr>
      <w:r>
        <w:t>Odečítat svítivost a výstupní napětí</w:t>
      </w:r>
    </w:p>
    <w:p w14:paraId="3DE6EA14" w14:textId="4E24B32F" w:rsidR="006B043F" w:rsidRDefault="006B043F" w:rsidP="006B043F">
      <w:pPr>
        <w:pStyle w:val="Zkladntextodsazen"/>
        <w:jc w:val="both"/>
      </w:pPr>
    </w:p>
    <w:p w14:paraId="70FAFAAC" w14:textId="2875849A" w:rsidR="00F012ED" w:rsidRDefault="00F012ED" w:rsidP="006B043F">
      <w:pPr>
        <w:pStyle w:val="Zkladntextodsazen"/>
        <w:jc w:val="both"/>
      </w:pPr>
      <w:r>
        <w:t>Lampa se žlutou žárovkou</w:t>
      </w:r>
    </w:p>
    <w:p w14:paraId="3F6CC670" w14:textId="2E415928" w:rsidR="00F012ED" w:rsidRDefault="00F012ED" w:rsidP="00F012ED">
      <w:pPr>
        <w:pStyle w:val="Zkladntextodsazen"/>
        <w:numPr>
          <w:ilvl w:val="0"/>
          <w:numId w:val="5"/>
        </w:numPr>
        <w:jc w:val="both"/>
      </w:pPr>
      <w:r>
        <w:t>Zapojit dle schéma</w:t>
      </w:r>
    </w:p>
    <w:p w14:paraId="1C0612A0" w14:textId="484B0042" w:rsidR="00F012ED" w:rsidRDefault="00F012ED" w:rsidP="00F012ED">
      <w:pPr>
        <w:pStyle w:val="Zkladntextodsazen"/>
        <w:numPr>
          <w:ilvl w:val="0"/>
          <w:numId w:val="5"/>
        </w:numPr>
        <w:jc w:val="both"/>
      </w:pPr>
      <w:r>
        <w:t xml:space="preserve">Postupně nastavovat </w:t>
      </w:r>
      <w:r w:rsidR="00B06F01">
        <w:t>požadovaný vstupní proud</w:t>
      </w:r>
    </w:p>
    <w:p w14:paraId="0055BABF" w14:textId="4219D013" w:rsidR="00B06F01" w:rsidRDefault="00B06F01" w:rsidP="00F012ED">
      <w:pPr>
        <w:pStyle w:val="Zkladntextodsazen"/>
        <w:numPr>
          <w:ilvl w:val="0"/>
          <w:numId w:val="5"/>
        </w:numPr>
        <w:jc w:val="both"/>
      </w:pPr>
      <w:r>
        <w:t>Odečítat svítivost a výstupní napětí</w:t>
      </w:r>
    </w:p>
    <w:p w14:paraId="73504B48" w14:textId="6A64F5F3" w:rsidR="00B06F01" w:rsidRDefault="00B06F01" w:rsidP="00B06F01">
      <w:pPr>
        <w:pStyle w:val="Zkladntextodsazen"/>
        <w:jc w:val="both"/>
      </w:pPr>
    </w:p>
    <w:p w14:paraId="3E3C6197" w14:textId="552B5291" w:rsidR="00B06F01" w:rsidRDefault="00B06F01" w:rsidP="00B06F01">
      <w:pPr>
        <w:pStyle w:val="Zkladntextodsazen"/>
        <w:jc w:val="both"/>
      </w:pPr>
      <w:r>
        <w:t xml:space="preserve">Topná dlaždice s velkým </w:t>
      </w:r>
      <w:proofErr w:type="spellStart"/>
      <w:r>
        <w:t>FeKo</w:t>
      </w:r>
      <w:proofErr w:type="spellEnd"/>
    </w:p>
    <w:p w14:paraId="7A0B731E" w14:textId="0A6CD077" w:rsidR="00B06F01" w:rsidRDefault="00C77923" w:rsidP="00B06F01">
      <w:pPr>
        <w:pStyle w:val="Zkladntextodsazen"/>
        <w:numPr>
          <w:ilvl w:val="0"/>
          <w:numId w:val="5"/>
        </w:numPr>
        <w:jc w:val="both"/>
      </w:pPr>
      <w:r>
        <w:t>Současně zapnout topnou dlaždici a stopky</w:t>
      </w:r>
    </w:p>
    <w:p w14:paraId="0B862AEB" w14:textId="1AB0BEEC" w:rsidR="00C77923" w:rsidRDefault="00C77923" w:rsidP="00B06F01">
      <w:pPr>
        <w:pStyle w:val="Zkladntextodsazen"/>
        <w:numPr>
          <w:ilvl w:val="0"/>
          <w:numId w:val="5"/>
        </w:numPr>
        <w:jc w:val="both"/>
      </w:pPr>
      <w:r>
        <w:t>Odečítat výstupní napětí</w:t>
      </w:r>
      <w:r w:rsidR="002513A7">
        <w:t xml:space="preserve"> s intervalem 1 minuty</w:t>
      </w:r>
    </w:p>
    <w:p w14:paraId="09992CA5" w14:textId="1DDA405D" w:rsidR="002513A7" w:rsidRDefault="002513A7" w:rsidP="00B06F01">
      <w:pPr>
        <w:pStyle w:val="Zkladntextodsazen"/>
        <w:numPr>
          <w:ilvl w:val="0"/>
          <w:numId w:val="5"/>
        </w:numPr>
        <w:jc w:val="both"/>
      </w:pPr>
      <w:r>
        <w:t>Ukončení měření při ustálení</w:t>
      </w:r>
    </w:p>
    <w:p w14:paraId="74528F58" w14:textId="188275AE" w:rsidR="00ED38EF" w:rsidRDefault="0074693A">
      <w:pPr>
        <w:pStyle w:val="definice"/>
        <w:spacing w:before="283"/>
      </w:pPr>
      <w:r>
        <w:t>Tabulka naměřených údajů:</w:t>
      </w:r>
    </w:p>
    <w:p w14:paraId="6BD19AD4" w14:textId="77777777" w:rsidR="005E7BCF" w:rsidRDefault="005E7BCF" w:rsidP="005E7BCF">
      <w:pPr>
        <w:pStyle w:val="Zkladntextodsazen"/>
        <w:jc w:val="both"/>
      </w:pPr>
    </w:p>
    <w:p w14:paraId="5FE96296" w14:textId="1AACC9A6" w:rsidR="005E7BCF" w:rsidRDefault="005E7BCF" w:rsidP="005E7BCF">
      <w:pPr>
        <w:pStyle w:val="Zkladntextodsazen"/>
        <w:jc w:val="both"/>
      </w:pPr>
      <w:r>
        <w:t xml:space="preserve">Posuvník se žárovkou </w:t>
      </w:r>
      <w:proofErr w:type="gramStart"/>
      <w:r>
        <w:t>25W</w:t>
      </w:r>
      <w:proofErr w:type="gramEnd"/>
      <w:r>
        <w:t>:</w:t>
      </w:r>
    </w:p>
    <w:tbl>
      <w:tblPr>
        <w:tblW w:w="9400" w:type="dxa"/>
        <w:tblInd w:w="108" w:type="dxa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960"/>
        <w:gridCol w:w="1020"/>
        <w:gridCol w:w="960"/>
        <w:gridCol w:w="960"/>
        <w:gridCol w:w="1320"/>
        <w:gridCol w:w="960"/>
      </w:tblGrid>
      <w:tr w:rsidR="005E7BCF" w:rsidRPr="005E7BCF" w14:paraId="3A2D81AD" w14:textId="77777777" w:rsidTr="005E7BCF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B4FA" w14:textId="13629531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l</w:t>
            </w:r>
          </w:p>
          <w:p w14:paraId="1DBF9329" w14:textId="7C324C3D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(cm)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5E50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Svítivost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(lux)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81BC6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(V)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707D" w14:textId="26917291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l</w:t>
            </w:r>
          </w:p>
          <w:p w14:paraId="1B6E464F" w14:textId="48023F62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(cm)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432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Svítivost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(lux)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FB7A7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74B2" w14:textId="44B5C893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l</w:t>
            </w:r>
          </w:p>
          <w:p w14:paraId="2F655451" w14:textId="34E4F79F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(cm)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6850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Svítivost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(lux)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EAA70" w14:textId="77777777" w:rsidR="005E7BCF" w:rsidRPr="005E7BCF" w:rsidRDefault="005E7BCF" w:rsidP="005E7BCF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5E7BCF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(V)</w:t>
            </w:r>
          </w:p>
        </w:tc>
      </w:tr>
      <w:tr w:rsidR="005E7BCF" w:rsidRPr="005E7BCF" w14:paraId="2E9C1BD0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E6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0D57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2 831,0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4894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B431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A860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670,0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325F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672E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0463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346,3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9180A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3,14</w:t>
            </w:r>
          </w:p>
        </w:tc>
      </w:tr>
      <w:tr w:rsidR="005E7BCF" w:rsidRPr="005E7BCF" w14:paraId="15EEAB7F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CEC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AEC9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2 537,0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56F3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5A8E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CEDB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620,0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C7629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CB1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685C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334,2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E7440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3,10</w:t>
            </w:r>
          </w:p>
        </w:tc>
      </w:tr>
      <w:tr w:rsidR="005E7BCF" w:rsidRPr="005E7BCF" w14:paraId="7300F593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DE5D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443E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2 270,0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6C9AD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4,60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E132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EBA5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565,0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6E06C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740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7CB2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323,7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77D5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3,08</w:t>
            </w:r>
          </w:p>
        </w:tc>
      </w:tr>
      <w:tr w:rsidR="005E7BCF" w:rsidRPr="005E7BCF" w14:paraId="5C2FAB64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0862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545E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2 039,0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17FE6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8E2C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E0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524,0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BCB91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F5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5F16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313,9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5CA53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3,06</w:t>
            </w:r>
          </w:p>
        </w:tc>
      </w:tr>
      <w:tr w:rsidR="005E7BCF" w:rsidRPr="005E7BCF" w14:paraId="2C0E6AF3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01FB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CE2E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1 806,0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185F0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301D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9FFA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490,0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C12A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ADB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60FC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304,0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0934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3,05</w:t>
            </w:r>
          </w:p>
        </w:tc>
      </w:tr>
      <w:tr w:rsidR="005E7BCF" w:rsidRPr="005E7BCF" w14:paraId="3A9E7837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BE8D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EBA2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1 595,0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797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4,23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E5B6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26FF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465,0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4E11A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5B7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6D6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296,7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1DB1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3,04</w:t>
            </w:r>
          </w:p>
        </w:tc>
      </w:tr>
      <w:tr w:rsidR="005E7BCF" w:rsidRPr="005E7BCF" w14:paraId="3C38D7D7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A9D3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E74F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1 396,0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F8BA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6A3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D8E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442,0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06A0D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49EA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8402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292,0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DE6B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3,02</w:t>
            </w:r>
          </w:p>
        </w:tc>
      </w:tr>
      <w:tr w:rsidR="005E7BCF" w:rsidRPr="005E7BCF" w14:paraId="50DFF7CC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3961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3C1E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1 214,0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22ABB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2DFC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0585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418,0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BAB82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58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AC90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286,2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21AE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3,01</w:t>
            </w:r>
          </w:p>
        </w:tc>
      </w:tr>
      <w:tr w:rsidR="005E7BCF" w:rsidRPr="005E7BCF" w14:paraId="61D6BE01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370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0E26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1 056,0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67729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1F0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C06B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393,3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0A900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66EC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6ABC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274,7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0AA00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2,98</w:t>
            </w:r>
          </w:p>
        </w:tc>
      </w:tr>
      <w:tr w:rsidR="005E7BCF" w:rsidRPr="005E7BCF" w14:paraId="5EA56273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1DE2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1B1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940,0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8852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3,88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FAC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03A1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386,0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CE37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6456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06BD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271,3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4762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2,97</w:t>
            </w:r>
          </w:p>
        </w:tc>
      </w:tr>
      <w:tr w:rsidR="005E7BCF" w:rsidRPr="005E7BCF" w14:paraId="2B298361" w14:textId="77777777" w:rsidTr="005E7BCF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BD08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9AEB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835,0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2205B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2DFA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D7D2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369,5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43A7B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341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11B1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269,0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6787F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2,95</w:t>
            </w:r>
          </w:p>
        </w:tc>
      </w:tr>
      <w:tr w:rsidR="005E7BCF" w:rsidRPr="005E7BCF" w14:paraId="668855CE" w14:textId="77777777" w:rsidTr="005E7BC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FD4C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3D60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741,0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273F3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1695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BC9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358,4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B6B4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23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2BA5" w14:textId="77777777" w:rsidR="005E7BCF" w:rsidRPr="005E7BCF" w:rsidRDefault="005E7BCF" w:rsidP="005E7BCF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265,7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D4477" w14:textId="77777777" w:rsidR="005E7BCF" w:rsidRPr="005E7BCF" w:rsidRDefault="005E7BCF" w:rsidP="005E7BCF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E7BCF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2,91</w:t>
            </w:r>
          </w:p>
        </w:tc>
      </w:tr>
    </w:tbl>
    <w:p w14:paraId="04A0C31C" w14:textId="77777777" w:rsidR="005E7BCF" w:rsidRDefault="005E7BCF" w:rsidP="005E7BCF">
      <w:pPr>
        <w:pStyle w:val="Zkladntextodsazen"/>
        <w:ind w:left="284"/>
      </w:pPr>
    </w:p>
    <w:p w14:paraId="0261CE85" w14:textId="71C09854" w:rsidR="005E7BCF" w:rsidRDefault="005E7BCF" w:rsidP="005E7BCF">
      <w:pPr>
        <w:pStyle w:val="Zkladntextodsazen"/>
        <w:ind w:left="284"/>
      </w:pPr>
      <w:r>
        <w:t>Lampa se žlutou žárovkou:</w:t>
      </w:r>
    </w:p>
    <w:tbl>
      <w:tblPr>
        <w:tblW w:w="6107" w:type="dxa"/>
        <w:tblInd w:w="108" w:type="dxa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960"/>
        <w:gridCol w:w="995"/>
        <w:gridCol w:w="960"/>
      </w:tblGrid>
      <w:tr w:rsidR="0030709D" w:rsidRPr="00D57FB2" w14:paraId="71AEF0EF" w14:textId="77777777" w:rsidTr="00D57FB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7F8E" w14:textId="5BD80E18" w:rsidR="0030709D" w:rsidRPr="0030709D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30709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I</w:t>
            </w:r>
          </w:p>
          <w:p w14:paraId="66EEA254" w14:textId="78B0FC14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30709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(mA)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6B65" w14:textId="125F91A7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Svítivost</w:t>
            </w:r>
            <w:proofErr w:type="spellEnd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(lux)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2FDB3" w14:textId="3ADD8F19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(V)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5139" w14:textId="5F585C41" w:rsidR="0030709D" w:rsidRPr="0030709D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30709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I</w:t>
            </w:r>
          </w:p>
          <w:p w14:paraId="6E2B872E" w14:textId="181BB0E1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r w:rsidRPr="0030709D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(mA)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D0AC" w14:textId="77777777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Svítivost</w:t>
            </w:r>
            <w:proofErr w:type="spellEnd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(lux)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B0BC2" w14:textId="77777777" w:rsidR="0030709D" w:rsidRPr="00D57FB2" w:rsidRDefault="0030709D" w:rsidP="0030709D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D57FB2">
              <w:rPr>
                <w:rFonts w:ascii="Calibri" w:hAnsi="Calibri" w:cs="Calibri"/>
                <w:b/>
                <w:color w:val="000000"/>
                <w:sz w:val="22"/>
                <w:szCs w:val="22"/>
                <w:lang w:val="en-GB" w:eastAsia="en-GB"/>
              </w:rPr>
              <w:t xml:space="preserve"> (V)</w:t>
            </w:r>
          </w:p>
        </w:tc>
      </w:tr>
      <w:tr w:rsidR="0030709D" w:rsidRPr="00D57FB2" w14:paraId="7DABD014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EA66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2259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    6,1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07B42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8564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541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6D5FB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3,66</w:t>
            </w:r>
          </w:p>
        </w:tc>
      </w:tr>
      <w:tr w:rsidR="0030709D" w:rsidRPr="00D57FB2" w14:paraId="30FB2BEF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7D8F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BF2E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  11,2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5EE3A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E87C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B1FA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F959B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3,75</w:t>
            </w:r>
          </w:p>
        </w:tc>
      </w:tr>
      <w:tr w:rsidR="0030709D" w:rsidRPr="00D57FB2" w14:paraId="7C6A2DFA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3463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7529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  36,8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26C68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256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EBB2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FC5F5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3,83</w:t>
            </w:r>
          </w:p>
        </w:tc>
      </w:tr>
      <w:tr w:rsidR="0030709D" w:rsidRPr="00D57FB2" w14:paraId="530209AB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D831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9C2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106,9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365AB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1,88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21D1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40D2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96F5D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3,89</w:t>
            </w:r>
          </w:p>
        </w:tc>
      </w:tr>
      <w:tr w:rsidR="0030709D" w:rsidRPr="00D57FB2" w14:paraId="6E00D4C4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885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802A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214,0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9876C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34F8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D5F3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AC89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3,94</w:t>
            </w:r>
          </w:p>
        </w:tc>
      </w:tr>
      <w:tr w:rsidR="0030709D" w:rsidRPr="00D57FB2" w14:paraId="552BCA47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4A9B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E942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345,0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A77B9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B984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D778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2DA41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3,97</w:t>
            </w:r>
          </w:p>
        </w:tc>
      </w:tr>
      <w:tr w:rsidR="0030709D" w:rsidRPr="00D57FB2" w14:paraId="615EEE13" w14:textId="77777777" w:rsidTr="00D57FB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D765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E9C0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490,0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E3D18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B375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855D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03645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</w:tr>
      <w:tr w:rsidR="0030709D" w:rsidRPr="00D57FB2" w14:paraId="2C90F6E7" w14:textId="77777777" w:rsidTr="00D57FB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363B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3B6A" w14:textId="77777777" w:rsidR="0030709D" w:rsidRPr="00D57FB2" w:rsidRDefault="0030709D" w:rsidP="0030709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   629,0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D4461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BD0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723C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85710" w14:textId="77777777" w:rsidR="0030709D" w:rsidRPr="00D57FB2" w:rsidRDefault="0030709D" w:rsidP="0030709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D57FB2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4,02</w:t>
            </w:r>
          </w:p>
        </w:tc>
      </w:tr>
    </w:tbl>
    <w:p w14:paraId="24EF9122" w14:textId="77777777" w:rsidR="00811F47" w:rsidRDefault="00811F47">
      <w:pPr>
        <w:pStyle w:val="definice"/>
        <w:spacing w:before="283"/>
        <w:rPr>
          <w:b w:val="0"/>
        </w:rPr>
      </w:pPr>
    </w:p>
    <w:p w14:paraId="7C12A8DB" w14:textId="02F8FC31" w:rsidR="005731EA" w:rsidRDefault="00837CD4">
      <w:pPr>
        <w:pStyle w:val="definice"/>
        <w:spacing w:before="283"/>
        <w:rPr>
          <w:b w:val="0"/>
        </w:rPr>
      </w:pPr>
      <w:r w:rsidRPr="00837CD4">
        <w:rPr>
          <w:b w:val="0"/>
        </w:rPr>
        <w:t xml:space="preserve">Topná dlaždice s velkým </w:t>
      </w:r>
      <w:proofErr w:type="spellStart"/>
      <w:r w:rsidRPr="00837CD4">
        <w:rPr>
          <w:b w:val="0"/>
        </w:rPr>
        <w:t>FeKo</w:t>
      </w:r>
      <w:proofErr w:type="spellEnd"/>
      <w:r w:rsidRPr="00837CD4">
        <w:rPr>
          <w:b w:val="0"/>
        </w:rPr>
        <w:t>:</w:t>
      </w:r>
    </w:p>
    <w:tbl>
      <w:tblPr>
        <w:tblW w:w="93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1180"/>
        <w:gridCol w:w="960"/>
        <w:gridCol w:w="960"/>
        <w:gridCol w:w="1180"/>
        <w:gridCol w:w="960"/>
        <w:gridCol w:w="960"/>
        <w:gridCol w:w="1180"/>
      </w:tblGrid>
      <w:tr w:rsidR="003F1865" w:rsidRPr="00837CD4" w14:paraId="30C0CC2F" w14:textId="77777777" w:rsidTr="00837CD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C11D" w14:textId="4567149B" w:rsidR="003F1865" w:rsidRDefault="003F1865" w:rsidP="003F186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</w:t>
            </w:r>
          </w:p>
          <w:p w14:paraId="137CBB1E" w14:textId="5ECE1E42" w:rsidR="003F1865" w:rsidRPr="00837CD4" w:rsidRDefault="003F1865" w:rsidP="003F186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min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36CE" w14:textId="09FF362B" w:rsidR="003F1865" w:rsidRPr="00837CD4" w:rsidRDefault="003F1865" w:rsidP="003F186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DD8A7" w14:textId="77777777" w:rsidR="00963049" w:rsidRDefault="00963049" w:rsidP="003F186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Ʋ</w:t>
            </w:r>
          </w:p>
          <w:p w14:paraId="68FA4C8F" w14:textId="33AD41B0" w:rsidR="003F1865" w:rsidRPr="00837CD4" w:rsidRDefault="003F1865" w:rsidP="003F186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°C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0285" w14:textId="77777777" w:rsidR="003F1865" w:rsidRDefault="003F1865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</w:t>
            </w:r>
          </w:p>
          <w:p w14:paraId="6557EDFA" w14:textId="2116895A" w:rsidR="003F1865" w:rsidRPr="00837CD4" w:rsidRDefault="003F1865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min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7C77" w14:textId="2CD7FBC9" w:rsidR="003F1865" w:rsidRPr="00837CD4" w:rsidRDefault="003F1865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FC063" w14:textId="77777777" w:rsidR="00963049" w:rsidRDefault="00963049" w:rsidP="0096304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Ʋ</w:t>
            </w:r>
          </w:p>
          <w:p w14:paraId="4620C99B" w14:textId="431477E5" w:rsidR="003F1865" w:rsidRPr="00837CD4" w:rsidRDefault="00963049" w:rsidP="0096304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="003F18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="003F1865"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°C</w:t>
            </w:r>
            <w:r w:rsidR="003F18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012E" w14:textId="0858B03F" w:rsidR="003F1865" w:rsidRDefault="009A3336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</w:t>
            </w:r>
          </w:p>
          <w:p w14:paraId="72E31A32" w14:textId="20B7597E" w:rsidR="003F1865" w:rsidRPr="00837CD4" w:rsidRDefault="003F1865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min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D6AB" w14:textId="24B4DB27" w:rsidR="003F1865" w:rsidRPr="00837CD4" w:rsidRDefault="003F1865" w:rsidP="009A3336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Uvýst</w:t>
            </w:r>
            <w:proofErr w:type="spellEnd"/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83086" w14:textId="77777777" w:rsidR="00963049" w:rsidRDefault="00963049" w:rsidP="0096304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Ʋ</w:t>
            </w:r>
          </w:p>
          <w:p w14:paraId="3CE8242E" w14:textId="199A6ABC" w:rsidR="003F1865" w:rsidRPr="00837CD4" w:rsidRDefault="00963049" w:rsidP="00963049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="003F18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(</w:t>
            </w:r>
            <w:r w:rsidR="003F1865" w:rsidRPr="00837C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°C</w:t>
            </w:r>
            <w:r w:rsidR="003F186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</w:tr>
      <w:tr w:rsidR="00837CD4" w:rsidRPr="00837CD4" w14:paraId="33EC8068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E7E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CDE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FDF1E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21,03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C7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36A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D1AA0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86,13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F71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3A81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E5981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151,22    </w:t>
            </w:r>
          </w:p>
        </w:tc>
      </w:tr>
      <w:tr w:rsidR="00837CD4" w:rsidRPr="00837CD4" w14:paraId="4BB5DF65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7C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60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EA53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21,03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3C6A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92C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11E08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91,55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CE8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F98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25EA6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153,03    </w:t>
            </w:r>
          </w:p>
        </w:tc>
      </w:tr>
      <w:tr w:rsidR="00837CD4" w:rsidRPr="00837CD4" w14:paraId="00889933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FE69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B80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B624C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21,03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C63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0631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D7A50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96,97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3A49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D9A9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D0BC0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154,83    </w:t>
            </w:r>
          </w:p>
        </w:tc>
      </w:tr>
      <w:tr w:rsidR="00837CD4" w:rsidRPr="00837CD4" w14:paraId="7335DBAA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E1D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C44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CC97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21,03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328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7F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6CBDD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102,40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D50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04B1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4FF61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156,64    </w:t>
            </w:r>
          </w:p>
        </w:tc>
      </w:tr>
      <w:tr w:rsidR="00837CD4" w:rsidRPr="00837CD4" w14:paraId="046705AC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082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F87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DA74C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22,84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060B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C28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F18CB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107,82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119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B2A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3D675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158,45    </w:t>
            </w:r>
          </w:p>
        </w:tc>
      </w:tr>
      <w:tr w:rsidR="00837CD4" w:rsidRPr="00837CD4" w14:paraId="6DA29DB1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4FAD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A8E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E1536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24,65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7F1F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C58B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C33F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111,44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AB9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60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0989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160,26    </w:t>
            </w:r>
          </w:p>
        </w:tc>
      </w:tr>
      <w:tr w:rsidR="00837CD4" w:rsidRPr="00837CD4" w14:paraId="089E3AE4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6FBD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507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1F464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28,27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650A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F9C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B9278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116,86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D4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AC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DEF32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160,26    </w:t>
            </w:r>
          </w:p>
        </w:tc>
      </w:tr>
      <w:tr w:rsidR="00837CD4" w:rsidRPr="00837CD4" w14:paraId="41BEE6C0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FB9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E7B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2459B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31,88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2BB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E91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A2C17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120,48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374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D511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8AAD8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162,07    </w:t>
            </w:r>
          </w:p>
        </w:tc>
      </w:tr>
      <w:tr w:rsidR="00837CD4" w:rsidRPr="00837CD4" w14:paraId="4CEBB973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3C2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727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1238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35,50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DEE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7DB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2816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125,90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9DBD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2F4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ABE8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162,07    </w:t>
            </w:r>
          </w:p>
        </w:tc>
      </w:tr>
      <w:tr w:rsidR="00837CD4" w:rsidRPr="00837CD4" w14:paraId="206C4041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464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A89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CB45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40,92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F4E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004A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3E8B5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129,52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28B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E0D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6F185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163,87    </w:t>
            </w:r>
          </w:p>
        </w:tc>
      </w:tr>
      <w:tr w:rsidR="00837CD4" w:rsidRPr="00837CD4" w14:paraId="0CBDB0F3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B54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89C8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EBCF6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46,35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F42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13EB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B0E8A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131,33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AD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709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C0AF9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163,87    </w:t>
            </w:r>
          </w:p>
        </w:tc>
      </w:tr>
      <w:tr w:rsidR="00837CD4" w:rsidRPr="00837CD4" w14:paraId="7C5252C3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207C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167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3F14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51,77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9B1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28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FC34A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134,94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6B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BC0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AC42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  <w:tr w:rsidR="00837CD4" w:rsidRPr="00837CD4" w14:paraId="0A2E95B3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0D8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FCA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DD826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57,20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08F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B96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498BC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138,56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541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D07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D5F5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  <w:tr w:rsidR="00837CD4" w:rsidRPr="00837CD4" w14:paraId="059A2565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9D6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C2F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876EB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62,62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FDC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634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A5AEE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142,18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48E2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99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69D37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  <w:tr w:rsidR="00837CD4" w:rsidRPr="00837CD4" w14:paraId="6E8F23B6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4213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971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2,7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90C13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69,85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E9A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80B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6A640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143,98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C0D0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C40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F146B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  <w:tr w:rsidR="00837CD4" w:rsidRPr="00837CD4" w14:paraId="3DDFB0B5" w14:textId="77777777" w:rsidTr="00837C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EAF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C44D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264C9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75,28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504F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9FA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35894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147,60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0539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4547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9B272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  <w:tr w:rsidR="00837CD4" w:rsidRPr="00837CD4" w14:paraId="5A466C92" w14:textId="77777777" w:rsidTr="00837CD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DBCE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55AF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71156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  80,70    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E656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3FC5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829D4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149,41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8BDF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CC64" w14:textId="77777777" w:rsidR="00837CD4" w:rsidRPr="00837CD4" w:rsidRDefault="00837CD4" w:rsidP="00837CD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8,0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90520" w14:textId="77777777" w:rsidR="00837CD4" w:rsidRPr="00837CD4" w:rsidRDefault="00837CD4" w:rsidP="00837CD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837CD4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     165,68    </w:t>
            </w:r>
          </w:p>
        </w:tc>
      </w:tr>
    </w:tbl>
    <w:p w14:paraId="46F62611" w14:textId="77777777" w:rsidR="00811F47" w:rsidRDefault="00811F47">
      <w:pPr>
        <w:pStyle w:val="definice"/>
        <w:spacing w:before="283"/>
      </w:pPr>
    </w:p>
    <w:p w14:paraId="2EDD87E6" w14:textId="6C1F2C72" w:rsidR="00ED38EF" w:rsidRDefault="00811F47">
      <w:pPr>
        <w:pStyle w:val="definice"/>
        <w:spacing w:before="283"/>
      </w:pPr>
      <w:r>
        <w:br w:type="page"/>
      </w:r>
      <w:r w:rsidR="0074693A">
        <w:lastRenderedPageBreak/>
        <w:t>Graf:</w:t>
      </w:r>
    </w:p>
    <w:p w14:paraId="1223296B" w14:textId="1F6407B3" w:rsidR="00ED38EF" w:rsidRDefault="00C2298D">
      <w:pPr>
        <w:pStyle w:val="Zkladntextodsazen"/>
        <w:jc w:val="both"/>
      </w:pPr>
      <w:r>
        <w:t xml:space="preserve">Posuvník se žárovkou </w:t>
      </w:r>
      <w:proofErr w:type="gramStart"/>
      <w:r>
        <w:t>25W</w:t>
      </w:r>
      <w:proofErr w:type="gramEnd"/>
      <w:r>
        <w:t>:</w:t>
      </w:r>
    </w:p>
    <w:p w14:paraId="5B882AD4" w14:textId="77777777" w:rsidR="00060553" w:rsidRDefault="00060553">
      <w:pPr>
        <w:pStyle w:val="Zkladntextodsazen"/>
        <w:jc w:val="both"/>
      </w:pPr>
    </w:p>
    <w:p w14:paraId="20B46E3A" w14:textId="045611F2" w:rsidR="00C2298D" w:rsidRDefault="007B369C" w:rsidP="007B369C">
      <w:pPr>
        <w:pStyle w:val="Zkladntextodsazen"/>
        <w:ind w:left="-709"/>
      </w:pPr>
      <w:r>
        <w:pict w14:anchorId="313C606D">
          <v:shape id="Graf 1" o:spid="_x0000_i1070" type="#_x0000_t75" style="width:482.8pt;height:208.6pt;visibility:visible;mso-position-horizontal:absolute;mso-position-horizontal-relative:text;mso-position-vertical:absolute;mso-position-vertical-relative:text;mso-width-relative:page;mso-height-relative:page">
            <v:imagedata r:id="rId10" o:title="" croptop="369f" cropbottom="737f" cropleft="586f" cropright="305f"/>
            <o:lock v:ext="edit" aspectratio="f"/>
          </v:shape>
        </w:pict>
      </w:r>
    </w:p>
    <w:p w14:paraId="6271DABC" w14:textId="220C0C32" w:rsidR="00060553" w:rsidRDefault="00673016" w:rsidP="007B369C">
      <w:pPr>
        <w:pStyle w:val="Zkladntextodsazen"/>
        <w:ind w:left="-142"/>
        <w:rPr>
          <w:noProof/>
        </w:rPr>
      </w:pPr>
      <w:r w:rsidRPr="00A01487">
        <w:rPr>
          <w:noProof/>
        </w:rPr>
        <w:pict w14:anchorId="1A2D31CA">
          <v:shape id="_x0000_i1074" type="#_x0000_t75" style="width:445.75pt;height:205.4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">
            <v:imagedata r:id="rId11" o:title="" croptop="1418f" cropbottom="1403f" cropleft="419f" cropright="751f"/>
            <o:lock v:ext="edit" aspectratio="f"/>
          </v:shape>
        </w:pict>
      </w:r>
    </w:p>
    <w:p w14:paraId="433CA7B7" w14:textId="08FAF140" w:rsidR="00673016" w:rsidRDefault="00673016" w:rsidP="00060553">
      <w:pPr>
        <w:pStyle w:val="Zkladntextodsazen"/>
        <w:ind w:left="-567"/>
      </w:pPr>
    </w:p>
    <w:p w14:paraId="35906FA8" w14:textId="77777777" w:rsidR="00811F47" w:rsidRDefault="00811F47" w:rsidP="00673016">
      <w:pPr>
        <w:pStyle w:val="Zkladntextodsazen"/>
        <w:ind w:left="284"/>
      </w:pPr>
      <w:r>
        <w:br w:type="page"/>
      </w:r>
    </w:p>
    <w:p w14:paraId="1E05C898" w14:textId="270CEA97" w:rsidR="00673016" w:rsidRDefault="00673016" w:rsidP="00673016">
      <w:pPr>
        <w:pStyle w:val="Zkladntextodsazen"/>
        <w:ind w:left="284"/>
      </w:pPr>
      <w:r>
        <w:t>Lampa se žlutou žárovkou:</w:t>
      </w:r>
    </w:p>
    <w:p w14:paraId="42A18E40" w14:textId="322DA114" w:rsidR="00673016" w:rsidRDefault="00773D5E" w:rsidP="007B369C">
      <w:pPr>
        <w:pStyle w:val="Zkladntextodsazen"/>
        <w:ind w:left="-284"/>
        <w:rPr>
          <w:noProof/>
        </w:rPr>
      </w:pPr>
      <w:r w:rsidRPr="00A01487">
        <w:rPr>
          <w:noProof/>
        </w:rPr>
        <w:pict w14:anchorId="32F7A1A3">
          <v:shape id="_x0000_i1088" type="#_x0000_t75" style="width:456.35pt;height:225.55pt;visibility:visible" o:gfxdata="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">
            <v:imagedata r:id="rId12" o:title="" croptop="1161f" cropbottom="1662f" cropleft="1249f" cropright="585f"/>
            <o:lock v:ext="edit" aspectratio="f"/>
          </v:shape>
        </w:pict>
      </w:r>
    </w:p>
    <w:p w14:paraId="1B893CDC" w14:textId="75BE5502" w:rsidR="00773D5E" w:rsidRDefault="00197197" w:rsidP="007B369C">
      <w:pPr>
        <w:pStyle w:val="Zkladntextodsazen"/>
        <w:ind w:left="-284"/>
        <w:rPr>
          <w:noProof/>
        </w:rPr>
      </w:pPr>
      <w:r>
        <w:tab/>
      </w:r>
      <w:r>
        <w:tab/>
      </w:r>
      <w:proofErr w:type="spellStart"/>
      <w:r>
        <w:t>Rce</w:t>
      </w:r>
      <w:proofErr w:type="spellEnd"/>
      <w:r>
        <w:t>:</w:t>
      </w:r>
      <w:r>
        <w:tab/>
        <w:t>y = 0,140 x – 0,915</w:t>
      </w:r>
    </w:p>
    <w:p w14:paraId="7567EE11" w14:textId="00A90EF6" w:rsidR="00773D5E" w:rsidRDefault="002337B8" w:rsidP="007B369C">
      <w:pPr>
        <w:pStyle w:val="Zkladntextodsazen"/>
        <w:ind w:left="-284"/>
        <w:rPr>
          <w:noProof/>
        </w:rPr>
      </w:pPr>
      <w:r w:rsidRPr="00A01487">
        <w:rPr>
          <w:noProof/>
        </w:rPr>
        <w:pict w14:anchorId="51BBD571">
          <v:shape id="_x0000_i1095" type="#_x0000_t75" style="width:446.8pt;height:235.0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">
            <v:imagedata r:id="rId13" o:title="" croptop="1399f" cropbottom="780f" cropleft="751f" cropright="245f"/>
            <o:lock v:ext="edit" aspectratio="f"/>
          </v:shape>
        </w:pict>
      </w:r>
    </w:p>
    <w:p w14:paraId="46DF1C52" w14:textId="784E4D14" w:rsidR="00BA3AFA" w:rsidRDefault="00BA3AFA" w:rsidP="007B369C">
      <w:pPr>
        <w:pStyle w:val="Zkladntextodsazen"/>
        <w:ind w:left="-284"/>
      </w:pPr>
    </w:p>
    <w:p w14:paraId="6EEFE98E" w14:textId="77777777" w:rsidR="00BA3AFA" w:rsidRDefault="00BA3AFA" w:rsidP="007B369C">
      <w:pPr>
        <w:pStyle w:val="Zkladntextodsazen"/>
        <w:ind w:left="-284"/>
      </w:pPr>
    </w:p>
    <w:p w14:paraId="244237CC" w14:textId="77777777" w:rsidR="00811F47" w:rsidRDefault="00811F47" w:rsidP="007F4804">
      <w:pPr>
        <w:pStyle w:val="Zkladntextodsazen"/>
        <w:ind w:left="142"/>
      </w:pPr>
      <w:r>
        <w:br w:type="page"/>
      </w:r>
    </w:p>
    <w:p w14:paraId="7F73F1A9" w14:textId="1F47E5A9" w:rsidR="007B369C" w:rsidRDefault="007F4804" w:rsidP="007F4804">
      <w:pPr>
        <w:pStyle w:val="Zkladntextodsazen"/>
        <w:ind w:left="142"/>
      </w:pPr>
      <w:r>
        <w:t xml:space="preserve">Topná dlaždice s velkým </w:t>
      </w:r>
      <w:proofErr w:type="spellStart"/>
      <w:r>
        <w:t>FeKo</w:t>
      </w:r>
      <w:proofErr w:type="spellEnd"/>
      <w:r>
        <w:t>:</w:t>
      </w:r>
    </w:p>
    <w:p w14:paraId="0274E647" w14:textId="286463B0" w:rsidR="007F4804" w:rsidRDefault="00850370" w:rsidP="007F4804">
      <w:pPr>
        <w:pStyle w:val="Zkladntextodsazen"/>
        <w:ind w:left="142"/>
        <w:rPr>
          <w:noProof/>
        </w:rPr>
      </w:pPr>
      <w:r w:rsidRPr="00A01487">
        <w:rPr>
          <w:noProof/>
        </w:rPr>
        <w:pict w14:anchorId="7FBDBC85">
          <v:shape id="_x0000_i1099" type="#_x0000_t75" style="width:443.65pt;height:234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">
            <v:imagedata r:id="rId14" o:title="" croptop="776f" cropbottom="939f" cropleft="578f" cropright="830f"/>
            <o:lock v:ext="edit" aspectratio="f"/>
          </v:shape>
        </w:pict>
      </w:r>
    </w:p>
    <w:p w14:paraId="2E5121F1" w14:textId="6D6F293B" w:rsidR="00850370" w:rsidRDefault="00E94851" w:rsidP="00E94851">
      <w:pPr>
        <w:pStyle w:val="Zkladntextodsazen"/>
        <w:ind w:left="-1134"/>
      </w:pPr>
      <w:r>
        <w:pict w14:anchorId="66D07A13">
          <v:shape id="_x0000_i1139" type="#_x0000_t75" style="width:553.75pt;height:290.1pt">
            <v:imagedata r:id="rId15" o:title=""/>
          </v:shape>
        </w:pict>
      </w:r>
    </w:p>
    <w:p w14:paraId="1D1153EE" w14:textId="77777777" w:rsidR="00936856" w:rsidRDefault="00936856" w:rsidP="00D06563">
      <w:pPr>
        <w:pStyle w:val="Zkladntextodsazen"/>
        <w:jc w:val="both"/>
      </w:pPr>
    </w:p>
    <w:p w14:paraId="3BA18A09" w14:textId="289754BD" w:rsidR="00D06563" w:rsidRPr="00095C8C" w:rsidRDefault="00E94851" w:rsidP="00D06563">
      <w:pPr>
        <w:pStyle w:val="Zkladntextodsazen"/>
        <w:jc w:val="both"/>
      </w:pPr>
      <w:bookmarkStart w:id="0" w:name="_GoBack"/>
      <w:bookmarkEnd w:id="0"/>
      <w:r>
        <w:br w:type="page"/>
      </w:r>
      <w:r w:rsidR="00D06563" w:rsidRPr="00095C8C">
        <w:lastRenderedPageBreak/>
        <w:t>Regulovatelnost:</w:t>
      </w:r>
    </w:p>
    <w:p w14:paraId="3F39441A" w14:textId="16D07D30" w:rsidR="00D06563" w:rsidRPr="00095C8C" w:rsidRDefault="00D06563" w:rsidP="00D06563">
      <w:pPr>
        <w:pStyle w:val="Zkladntextodsazen"/>
        <w:jc w:val="both"/>
      </w:pPr>
      <w:r w:rsidRPr="00095C8C">
        <w:tab/>
        <w:t>x=Tu</w:t>
      </w:r>
      <w:r w:rsidR="00A5259C" w:rsidRPr="00095C8C">
        <w:t xml:space="preserve"> </w:t>
      </w:r>
      <w:r w:rsidRPr="00095C8C">
        <w:t>/</w:t>
      </w:r>
      <w:r w:rsidR="00A5259C" w:rsidRPr="00095C8C">
        <w:t xml:space="preserve"> </w:t>
      </w:r>
      <w:proofErr w:type="spellStart"/>
      <w:r w:rsidRPr="00095C8C">
        <w:t>Tn</w:t>
      </w:r>
      <w:proofErr w:type="spellEnd"/>
      <w:r w:rsidR="00A5259C" w:rsidRPr="00095C8C">
        <w:t xml:space="preserve"> </w:t>
      </w:r>
      <w:r w:rsidRPr="00095C8C">
        <w:t>=</w:t>
      </w:r>
      <w:r w:rsidR="00A5259C" w:rsidRPr="00095C8C">
        <w:t xml:space="preserve"> </w:t>
      </w:r>
      <w:r w:rsidR="005C382B" w:rsidRPr="00095C8C">
        <w:t>5,5</w:t>
      </w:r>
      <w:r w:rsidR="00A5259C" w:rsidRPr="00095C8C">
        <w:t xml:space="preserve"> </w:t>
      </w:r>
      <w:r w:rsidRPr="00095C8C">
        <w:t>/</w:t>
      </w:r>
      <w:r w:rsidR="00A5259C" w:rsidRPr="00095C8C">
        <w:t xml:space="preserve"> </w:t>
      </w:r>
      <w:r w:rsidR="00804498" w:rsidRPr="00095C8C">
        <w:t>31</w:t>
      </w:r>
      <w:r w:rsidR="00A5259C" w:rsidRPr="00095C8C">
        <w:t xml:space="preserve"> </w:t>
      </w:r>
      <w:r w:rsidRPr="00095C8C">
        <w:t>=</w:t>
      </w:r>
      <w:r w:rsidR="00A5259C" w:rsidRPr="00095C8C">
        <w:t xml:space="preserve"> </w:t>
      </w:r>
      <w:r w:rsidRPr="00095C8C">
        <w:t>0,</w:t>
      </w:r>
      <w:r w:rsidR="005C382B" w:rsidRPr="00095C8C">
        <w:t>177</w:t>
      </w:r>
      <w:r w:rsidRPr="00095C8C">
        <w:t xml:space="preserve"> -</w:t>
      </w:r>
      <w:r w:rsidRPr="00095C8C">
        <w:rPr>
          <w:lang w:val="it-IT"/>
        </w:rPr>
        <w:t xml:space="preserve">&gt; </w:t>
      </w:r>
      <w:r w:rsidRPr="00095C8C">
        <w:t>dobrá</w:t>
      </w:r>
    </w:p>
    <w:p w14:paraId="12F66234" w14:textId="77777777" w:rsidR="00D06563" w:rsidRPr="00095C8C" w:rsidRDefault="00D06563" w:rsidP="00D06563">
      <w:pPr>
        <w:pStyle w:val="Zkladntextodsazen"/>
      </w:pPr>
    </w:p>
    <w:p w14:paraId="112226AE" w14:textId="77777777" w:rsidR="00D06563" w:rsidRPr="00095C8C" w:rsidRDefault="00D06563" w:rsidP="00D06563">
      <w:pPr>
        <w:pStyle w:val="Zkladntextodsazen"/>
      </w:pPr>
      <w:r w:rsidRPr="00095C8C">
        <w:t>Časové konstanty:</w:t>
      </w:r>
    </w:p>
    <w:p w14:paraId="6632A71E" w14:textId="37D815C4" w:rsidR="00D06563" w:rsidRPr="00095C8C" w:rsidRDefault="00D06563" w:rsidP="00D06563">
      <w:pPr>
        <w:pStyle w:val="Zkladntextodsazen"/>
      </w:pPr>
      <w:r w:rsidRPr="00095C8C">
        <w:tab/>
        <w:t>T</w:t>
      </w:r>
      <w:r w:rsidRPr="00095C8C">
        <w:rPr>
          <w:vertAlign w:val="subscript"/>
        </w:rPr>
        <w:t>1</w:t>
      </w:r>
      <w:r w:rsidR="00841586" w:rsidRPr="00095C8C">
        <w:rPr>
          <w:vertAlign w:val="subscript"/>
        </w:rPr>
        <w:t xml:space="preserve"> </w:t>
      </w:r>
      <w:r w:rsidRPr="00095C8C">
        <w:t>= 1,245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571B4385">
          <v:shape id="_x0000_i1026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153F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4153F5&quot; wsp:rsidP=&quot;004153F5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61555BBD">
          <v:shape id="_x0000_i1027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153F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4153F5&quot; wsp:rsidP=&quot;004153F5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841586" w:rsidRPr="00095C8C">
        <w:t xml:space="preserve"> </w:t>
      </w:r>
      <w:r w:rsidRPr="00095C8C">
        <w:t>(t</w:t>
      </w:r>
      <w:r w:rsidRPr="00095C8C">
        <w:rPr>
          <w:vertAlign w:val="subscript"/>
        </w:rPr>
        <w:t>0,7</w:t>
      </w:r>
      <w:r w:rsidR="00841586" w:rsidRPr="00095C8C">
        <w:rPr>
          <w:vertAlign w:val="subscript"/>
        </w:rPr>
        <w:t xml:space="preserve"> </w:t>
      </w:r>
      <w:r w:rsidRPr="00095C8C">
        <w:t>- t</w:t>
      </w:r>
      <w:r w:rsidRPr="00095C8C">
        <w:rPr>
          <w:vertAlign w:val="subscript"/>
        </w:rPr>
        <w:t>0,33</w:t>
      </w:r>
      <w:r w:rsidRPr="00095C8C">
        <w:t>) = 1,245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778801B9">
          <v:shape id="_x0000_i1028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6F7E33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6F7E33&quot; wsp:rsidP=&quot;006F7E33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54283D72">
          <v:shape id="_x0000_i1029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6F7E33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6F7E33&quot; wsp:rsidP=&quot;006F7E33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Pr="00095C8C">
        <w:t xml:space="preserve"> (</w:t>
      </w:r>
      <w:r w:rsidR="00172831" w:rsidRPr="00095C8C">
        <w:t>2</w:t>
      </w:r>
      <w:r w:rsidR="00320133" w:rsidRPr="00095C8C">
        <w:t>2</w:t>
      </w:r>
      <w:r w:rsidR="00841586" w:rsidRPr="00095C8C">
        <w:t xml:space="preserve"> </w:t>
      </w:r>
      <w:r w:rsidR="00A5259C" w:rsidRPr="00095C8C">
        <w:t>–</w:t>
      </w:r>
      <w:r w:rsidRPr="00095C8C">
        <w:t xml:space="preserve"> </w:t>
      </w:r>
      <w:r w:rsidR="00A5259C" w:rsidRPr="00095C8C">
        <w:t>11,</w:t>
      </w:r>
      <w:r w:rsidR="00320133" w:rsidRPr="00095C8C">
        <w:t>2</w:t>
      </w:r>
      <w:r w:rsidRPr="00095C8C">
        <w:t xml:space="preserve">) = </w:t>
      </w:r>
      <w:r w:rsidR="00E3314D" w:rsidRPr="00095C8C">
        <w:t>13,446</w:t>
      </w:r>
      <w:r w:rsidR="00DA0A6E" w:rsidRPr="00095C8C">
        <w:t xml:space="preserve"> s</w:t>
      </w:r>
    </w:p>
    <w:p w14:paraId="404215CC" w14:textId="39307E77" w:rsidR="00D06563" w:rsidRPr="00095C8C" w:rsidRDefault="00D06563" w:rsidP="00D06563">
      <w:pPr>
        <w:pStyle w:val="Zkladntextodsazen"/>
      </w:pPr>
      <w:r w:rsidRPr="00095C8C">
        <w:tab/>
        <w:t>T</w:t>
      </w:r>
      <w:r w:rsidRPr="00095C8C">
        <w:rPr>
          <w:vertAlign w:val="subscript"/>
        </w:rPr>
        <w:t xml:space="preserve">d1 </w:t>
      </w:r>
      <w:r w:rsidRPr="00095C8C">
        <w:t>= 1,498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422C2FB6">
          <v:shape id="_x0000_i1030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CA6255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CA6255&quot; wsp:rsidP=&quot;00CA6255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1DC41BA4">
          <v:shape id="_x0000_i1031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CA6255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CA6255&quot; wsp:rsidP=&quot;00CA6255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841586" w:rsidRPr="00095C8C">
        <w:t xml:space="preserve"> </w:t>
      </w:r>
      <w:r w:rsidRPr="00095C8C">
        <w:t>t</w:t>
      </w:r>
      <w:r w:rsidRPr="00095C8C">
        <w:rPr>
          <w:vertAlign w:val="subscript"/>
        </w:rPr>
        <w:t>0,33</w:t>
      </w:r>
      <w:r w:rsidR="00841586" w:rsidRPr="00095C8C">
        <w:rPr>
          <w:vertAlign w:val="subscript"/>
        </w:rPr>
        <w:t xml:space="preserve"> </w:t>
      </w:r>
      <w:r w:rsidRPr="00095C8C">
        <w:t>-</w:t>
      </w:r>
      <w:r w:rsidR="00841586" w:rsidRPr="00095C8C">
        <w:t xml:space="preserve"> </w:t>
      </w:r>
      <w:r w:rsidRPr="00095C8C">
        <w:t>0,498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0993CA07">
          <v:shape id="_x0000_i1032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3443AD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3443AD&quot; wsp:rsidP=&quot;003443AD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27F12407">
          <v:shape id="_x0000_i1033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3443AD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3443AD&quot; wsp:rsidP=&quot;003443AD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841586" w:rsidRPr="00095C8C">
        <w:t xml:space="preserve"> </w:t>
      </w:r>
      <w:r w:rsidRPr="00095C8C">
        <w:t>t</w:t>
      </w:r>
      <w:r w:rsidRPr="00095C8C">
        <w:rPr>
          <w:vertAlign w:val="subscript"/>
        </w:rPr>
        <w:t xml:space="preserve">0,7 </w:t>
      </w:r>
      <w:r w:rsidRPr="00095C8C">
        <w:t>= 1,498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601C74A3">
          <v:shape id="_x0000_i1034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D2E9B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0D2E9B&quot; wsp:rsidP=&quot;000D2E9B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20912E9A">
          <v:shape id="_x0000_i1035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D2E9B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0D2E9B&quot; wsp:rsidP=&quot;000D2E9B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841586" w:rsidRPr="00095C8C">
        <w:t xml:space="preserve"> </w:t>
      </w:r>
      <w:r w:rsidR="00A5259C" w:rsidRPr="00095C8C">
        <w:t>11,</w:t>
      </w:r>
      <w:r w:rsidR="00320133" w:rsidRPr="00095C8C">
        <w:t>2</w:t>
      </w:r>
      <w:r w:rsidR="00841586" w:rsidRPr="00095C8C">
        <w:t xml:space="preserve"> </w:t>
      </w:r>
      <w:r w:rsidRPr="00095C8C">
        <w:t>-</w:t>
      </w:r>
      <w:r w:rsidR="00841586" w:rsidRPr="00095C8C">
        <w:t xml:space="preserve"> </w:t>
      </w:r>
      <w:r w:rsidRPr="00095C8C">
        <w:t>0,498</w:t>
      </w:r>
      <w:r w:rsidR="00841586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2E9414BF">
          <v:shape id="_x0000_i1036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41D0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7441D0&quot; wsp:rsidP=&quot;007441D0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23A90969">
          <v:shape id="_x0000_i1037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41D0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7441D0&quot; wsp:rsidP=&quot;007441D0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841586" w:rsidRPr="00095C8C">
        <w:t xml:space="preserve"> 2</w:t>
      </w:r>
      <w:r w:rsidRPr="00095C8C">
        <w:t xml:space="preserve"> =</w:t>
      </w:r>
      <w:r w:rsidR="00C2635C" w:rsidRPr="00095C8C">
        <w:t xml:space="preserve"> </w:t>
      </w:r>
      <w:r w:rsidR="00DA0A6E" w:rsidRPr="00095C8C">
        <w:t>15,7816 s</w:t>
      </w:r>
    </w:p>
    <w:p w14:paraId="4EE5E039" w14:textId="77777777" w:rsidR="00811F47" w:rsidRPr="00095C8C" w:rsidRDefault="00811F47" w:rsidP="00D06563">
      <w:pPr>
        <w:pStyle w:val="Zkladntextodsazen"/>
      </w:pPr>
    </w:p>
    <w:p w14:paraId="424AFC2A" w14:textId="1B636351" w:rsidR="00D06563" w:rsidRPr="00095C8C" w:rsidRDefault="00D06563" w:rsidP="00D06563">
      <w:pPr>
        <w:pStyle w:val="Zkladntextodsazen"/>
      </w:pPr>
      <w:r w:rsidRPr="00095C8C">
        <w:t>Operátorový přenos:</w:t>
      </w:r>
    </w:p>
    <w:p w14:paraId="38A3522C" w14:textId="46BC3B81" w:rsidR="00602DF9" w:rsidRPr="00095C8C" w:rsidRDefault="00AD0BBF" w:rsidP="00D06563">
      <w:pPr>
        <w:pStyle w:val="Zkladntextodsazen"/>
      </w:pPr>
      <w:r w:rsidRPr="00095C8C">
        <w:tab/>
      </w:r>
      <w:r w:rsidR="0096161E" w:rsidRPr="00095C8C">
        <w:pict w14:anchorId="236E7C80">
          <v:shape id="_x0000_i1050" type="#_x0000_t75" style="width:207.55pt;height:27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72831&quot;/&gt;&lt;wsp:rsid wsp:val=&quot;0019087E&quot;/&gt;&lt;wsp:rsid wsp:val=&quot;00231DA4&quot;/&gt;&lt;wsp:rsid wsp:val=&quot;00292AD5&quot;/&gt;&lt;wsp:rsid wsp:val=&quot;00320133&quot;/&gt;&lt;wsp:rsid wsp:val=&quot;003C15BA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B07F99&quot;/&gt;&lt;wsp:rsid wsp:val=&quot;00B64D83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Pr=&quot;003C15BA&quot; wsp:rsidRDefault=&quot;003C15BA&quot; wsp:rsidP=&quot;003C15B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K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â†X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â†U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65,68 -21,03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8 - 0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18,08 Â°C/V&lt;/m:t&gt;&lt;/m:r&gt;&lt;/m:oMath&gt;&lt;/m:oMathPara&gt;&lt;/w:p&gt;&lt;w:sectPr wsp:rsidR=&quot;00000000&quot; wsp:rsidRPr=&quot;003C15BA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14:paraId="51B8B4EB" w14:textId="0B03E7B9" w:rsidR="00D06563" w:rsidRPr="00095C8C" w:rsidRDefault="00D06563" w:rsidP="00D06563">
      <w:pPr>
        <w:pStyle w:val="Zkladntextodsazen"/>
      </w:pPr>
      <w:r w:rsidRPr="00095C8C">
        <w:tab/>
      </w:r>
      <w:r w:rsidR="00AB3E5A" w:rsidRPr="00095C8C">
        <w:fldChar w:fldCharType="begin"/>
      </w:r>
      <w:r w:rsidR="00AB3E5A" w:rsidRPr="00095C8C">
        <w:instrText xml:space="preserve"> QUOTE </w:instrText>
      </w:r>
      <w:r w:rsidR="00AB3E5A" w:rsidRPr="00095C8C">
        <w:rPr>
          <w:position w:val="-16"/>
        </w:rPr>
        <w:pict w14:anchorId="36008E92">
          <v:shape id="_x0000_i1052" type="#_x0000_t75" style="width:230.8pt;height:22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72831&quot;/&gt;&lt;wsp:rsid wsp:val=&quot;0019087E&quot;/&gt;&lt;wsp:rsid wsp:val=&quot;00231DA4&quot;/&gt;&lt;wsp:rsid wsp:val=&quot;002601E1&quot;/&gt;&lt;wsp:rsid wsp:val=&quot;00292AD5&quot;/&gt;&lt;wsp:rsid wsp:val=&quot;002F26B0&quot;/&gt;&lt;wsp:rsid wsp:val=&quot;00320133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2F26B0&quot; wsp:rsidP=&quot;002F26B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p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K&lt;/m:t&gt;&lt;/m:r&gt;&lt;/m:num&gt;&lt;m:den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Ă—p+1&lt;/m:t&gt;&lt;/m:r&gt;&lt;/m:den&gt;&lt;/m:f&gt;&lt;m:r&gt;&lt;w:rPr&gt;&lt;w:rFonts w:ascii=&quot;Cambria Math&quot; w:h-ansi=&quot;Cambria Math&quot;/&gt;&lt;wx:font wx:val=&quot;Cambria Math&quot;/&gt;&lt;w:i/&gt;&lt;/w:rPr&gt;&lt;m:t&gt;Ă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d1&lt;/m:t&gt;&lt;/m:r&gt;&lt;/m:sub&gt;&lt;/m:sSub&gt;&lt;m:r&gt;&lt;w:rPr&gt;&lt;w:rFonts w:ascii=&quot;Cambria Math&quot; w:h-ansi=&quot;Cambria Math&quot;/&gt;&lt;wx:font wx:val=&quot;Cambria Math&quot;/&gt;&lt;w:i/&gt;&lt;/w:rPr&gt;&lt;m:t&gt;Ă—p&lt;/m:t&gt;&lt;/m:r&gt;&lt;/m:sup&gt;&lt;/m:s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8,08&lt;/m:t&gt;&lt;/m:r&gt;&lt;/m:num&gt;&lt;m:den&gt;&lt;m:r&gt;&lt;w:rPr&gt;&lt;w:rFonts w:ascii=&quot;Cambria Math&quot; w:h-ansi=&quot;Cambria Math&quot;/&gt;&lt;wx:font wx:val=&quot;Cambria Math&quot;/&gt;&lt;w:i/&gt;&lt;/w:rPr&gt;&lt;m:t&gt;0,2241Ă—p+1&lt;/m:t&gt;&lt;/m:r&gt;&lt;/m:den&gt;&lt;/m:f&gt;&lt;m:r&gt;&lt;w:rPr&gt;&lt;w:rFonts w:ascii=&quot;Cambria Math&quot; w:h-ansi=&quot;Cambria Math&quot;/&gt;&lt;wx:font wx:val=&quot;Cambria Math&quot;/&gt;&lt;w:i/&gt;&lt;/w:rPr&gt;&lt;m:t&gt;Ă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0,26Ă—p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AB3E5A" w:rsidRPr="00095C8C">
        <w:instrText xml:space="preserve"> </w:instrText>
      </w:r>
      <w:r w:rsidR="00AB3E5A" w:rsidRPr="00095C8C">
        <w:fldChar w:fldCharType="separate"/>
      </w:r>
      <w:r w:rsidR="00AB3E5A" w:rsidRPr="00095C8C">
        <w:rPr>
          <w:position w:val="-16"/>
        </w:rPr>
        <w:pict w14:anchorId="4E1348F5">
          <v:shape id="_x0000_i1053" type="#_x0000_t75" style="width:266.8pt;height:25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72831&quot;/&gt;&lt;wsp:rsid wsp:val=&quot;0019087E&quot;/&gt;&lt;wsp:rsid wsp:val=&quot;00231DA4&quot;/&gt;&lt;wsp:rsid wsp:val=&quot;002601E1&quot;/&gt;&lt;wsp:rsid wsp:val=&quot;00292AD5&quot;/&gt;&lt;wsp:rsid wsp:val=&quot;002F26B0&quot;/&gt;&lt;wsp:rsid wsp:val=&quot;00320133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2F26B0&quot; wsp:rsidP=&quot;002F26B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F&lt;/m:t&gt;&lt;/m:r&gt;&lt;/m:e&gt;&lt;m:sub&gt;&lt;m:r&gt;&lt;w:rPr&gt;&lt;w:rFonts w:ascii=&quot;Cambria Math&quot; w:h-ansi=&quot;Cambria Math&quot;/&gt;&lt;wx:font wx:val=&quot;Cambria Math&quot;/&gt;&lt;w:i/&gt;&lt;/w:rPr&gt;&lt;m:t&gt;p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K&lt;/m:t&gt;&lt;/m:r&gt;&lt;/m:num&gt;&lt;m:den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Ă—p+1&lt;/m:t&gt;&lt;/m:r&gt;&lt;/m:den&gt;&lt;/m:f&gt;&lt;m:r&gt;&lt;w:rPr&gt;&lt;w:rFonts w:ascii=&quot;Cambria Math&quot; w:h-ansi=&quot;Cambria Math&quot;/&gt;&lt;wx:font wx:val=&quot;Cambria Math&quot;/&gt;&lt;w:i/&gt;&lt;/w:rPr&gt;&lt;m:t&gt;Ă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r&gt;&lt;w:rPr&gt;&lt;w:rFonts w:ascii=&quot;Cambria Math&quot; w:h-ansi=&quot;Cambria Math&quot;/&gt;&lt;wx:font wx:val=&quot;Cambria Math&quot;/&gt;&lt;w:i/&gt;&lt;/w:rPr&gt;&lt;m:t&gt;d1&lt;/m:t&gt;&lt;/m:r&gt;&lt;/m:sub&gt;&lt;/m:sSub&gt;&lt;m:r&gt;&lt;w:rPr&gt;&lt;w:rFonts w:ascii=&quot;Cambria Math&quot; w:h-ansi=&quot;Cambria Math&quot;/&gt;&lt;wx:font wx:val=&quot;Cambria Math&quot;/&gt;&lt;w:i/&gt;&lt;/w:rPr&gt;&lt;m:t&gt;Ă—p&lt;/m:t&gt;&lt;/m:r&gt;&lt;/m:sup&gt;&lt;/m:sSup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8,08&lt;/m:t&gt;&lt;/m:r&gt;&lt;/m:num&gt;&lt;m:den&gt;&lt;m:r&gt;&lt;w:rPr&gt;&lt;w:rFonts w:ascii=&quot;Cambria Math&quot; w:h-ansi=&quot;Cambria Math&quot;/&gt;&lt;wx:font wx:val=&quot;Cambria Math&quot;/&gt;&lt;w:i/&gt;&lt;/w:rPr&gt;&lt;m:t&gt;0,2241Ă—p+1&lt;/m:t&gt;&lt;/m:r&gt;&lt;/m:den&gt;&lt;/m:f&gt;&lt;m:r&gt;&lt;w:rPr&gt;&lt;w:rFonts w:ascii=&quot;Cambria Math&quot; w:h-ansi=&quot;Cambria Math&quot;/&gt;&lt;wx:font wx:val=&quot;Cambria Math&quot;/&gt;&lt;w:i/&gt;&lt;/w:rPr&gt;&lt;m:t&gt;Ă—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0,26Ă—p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AB3E5A" w:rsidRPr="00095C8C">
        <w:fldChar w:fldCharType="end"/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15"/>
        </w:rPr>
        <w:pict w14:anchorId="7B6F5586">
          <v:shape id="_x0000_i1038" type="#_x0000_t75" style="width:156.7pt;height:21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01636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101636&quot; wsp:rsidP=&quot;00101636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K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â†X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â†U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12,3-19,8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7,5-0&lt;/m:t&gt;&lt;/m:r&gt;&lt;/m:den&gt;&lt;/m:f&gt;&lt;m:r&gt;&lt;m:rPr&gt;&lt;m:sty m:val=&quot;p&quot;/&gt;&lt;/m:rPr&gt;&lt;w:rPr&gt;&lt;w:rFonts w:ascii=&quot;Cambria Math&quot; w:h-ansi=&quot;Cambria Math&quot;/&gt;&lt;wx:font wx:val=&quot;Cambria Math&quot;/&gt;&lt;/w:rPr&gt;&lt;m:t&gt;=12,3Â°C/V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fldChar w:fldCharType="end"/>
      </w:r>
    </w:p>
    <w:p w14:paraId="36017729" w14:textId="539BF0B0" w:rsidR="00D06563" w:rsidRPr="00095C8C" w:rsidRDefault="00D06563" w:rsidP="00D06563">
      <w:pPr>
        <w:pStyle w:val="Zkladntextodsazen"/>
        <w:ind w:left="0"/>
      </w:pPr>
    </w:p>
    <w:p w14:paraId="714526ED" w14:textId="77777777" w:rsidR="00D06563" w:rsidRPr="00095C8C" w:rsidRDefault="00D06563" w:rsidP="00D06563">
      <w:pPr>
        <w:pStyle w:val="Zkladntextodsazen"/>
      </w:pPr>
      <w:r w:rsidRPr="00095C8C">
        <w:t>Koeficienty:</w:t>
      </w:r>
    </w:p>
    <w:p w14:paraId="5F11BF13" w14:textId="77777777" w:rsidR="000958AD" w:rsidRPr="00095C8C" w:rsidRDefault="000958AD" w:rsidP="000958AD">
      <w:pPr>
        <w:pStyle w:val="definice"/>
        <w:ind w:firstLine="708"/>
        <w:rPr>
          <w:b w:val="0"/>
        </w:rPr>
      </w:pPr>
      <w:r w:rsidRPr="00095C8C">
        <w:rPr>
          <w:b w:val="0"/>
        </w:rPr>
        <w:t>a</w:t>
      </w:r>
      <w:r w:rsidRPr="00095C8C">
        <w:rPr>
          <w:b w:val="0"/>
          <w:vertAlign w:val="subscript"/>
        </w:rPr>
        <w:t>0</w:t>
      </w:r>
      <w:r w:rsidRPr="00095C8C">
        <w:rPr>
          <w:b w:val="0"/>
        </w:rPr>
        <w:t>=1/K = 1/18,08 = 0,055</w:t>
      </w:r>
    </w:p>
    <w:p w14:paraId="46DC3716" w14:textId="11797F87" w:rsidR="000958AD" w:rsidRPr="00095C8C" w:rsidRDefault="000958AD" w:rsidP="000958AD">
      <w:pPr>
        <w:pStyle w:val="definice"/>
        <w:rPr>
          <w:b w:val="0"/>
        </w:rPr>
      </w:pPr>
      <w:r w:rsidRPr="00095C8C">
        <w:rPr>
          <w:b w:val="0"/>
        </w:rPr>
        <w:tab/>
        <w:t>a</w:t>
      </w:r>
      <w:r w:rsidRPr="00095C8C">
        <w:rPr>
          <w:b w:val="0"/>
          <w:vertAlign w:val="subscript"/>
        </w:rPr>
        <w:t>1</w:t>
      </w:r>
      <w:r w:rsidRPr="00095C8C">
        <w:rPr>
          <w:b w:val="0"/>
        </w:rPr>
        <w:t>=T</w:t>
      </w:r>
      <w:r w:rsidRPr="00095C8C">
        <w:rPr>
          <w:b w:val="0"/>
          <w:vertAlign w:val="subscript"/>
        </w:rPr>
        <w:t xml:space="preserve">1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319B19D7">
          <v:shape id="_x0000_i1059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958AD&quot;/&gt;&lt;wsp:rsid wsp:val=&quot;00172831&quot;/&gt;&lt;wsp:rsid wsp:val=&quot;0019087E&quot;/&gt;&lt;wsp:rsid wsp:val=&quot;00231DA4&quot;/&gt;&lt;wsp:rsid wsp:val=&quot;002601E1&quot;/&gt;&lt;wsp:rsid wsp:val=&quot;00292AD5&quot;/&gt;&lt;wsp:rsid wsp:val=&quot;00320133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B77316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B77316&quot; wsp:rsidP=&quot;00B77316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03ECF2BC">
          <v:shape id="_x0000_i1060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958AD&quot;/&gt;&lt;wsp:rsid wsp:val=&quot;00172831&quot;/&gt;&lt;wsp:rsid wsp:val=&quot;0019087E&quot;/&gt;&lt;wsp:rsid wsp:val=&quot;00231DA4&quot;/&gt;&lt;wsp:rsid wsp:val=&quot;002601E1&quot;/&gt;&lt;wsp:rsid wsp:val=&quot;00292AD5&quot;/&gt;&lt;wsp:rsid wsp:val=&quot;00320133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B77316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B77316&quot; wsp:rsidP=&quot;00B77316&quot;&gt;&lt;m:oMathPara&gt;&lt;m:oMath&gt;&lt;m:r&gt;&lt;w:rPr&gt;&lt;w:rFonts w:ascii=&quot;Cambria Math&quot; w:h-ansi=&quot;Cambria Math&quot;/&gt;&lt;wx:font wx:val=&quot;Cambria Math&quot;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Pr="00095C8C">
        <w:t xml:space="preserve"> </w:t>
      </w:r>
      <w:r w:rsidRPr="00095C8C">
        <w:rPr>
          <w:b w:val="0"/>
        </w:rPr>
        <w:t>a</w:t>
      </w:r>
      <w:r w:rsidRPr="00095C8C">
        <w:rPr>
          <w:b w:val="0"/>
          <w:vertAlign w:val="subscript"/>
        </w:rPr>
        <w:t xml:space="preserve">0 </w:t>
      </w:r>
      <w:r w:rsidRPr="00095C8C">
        <w:rPr>
          <w:b w:val="0"/>
        </w:rPr>
        <w:t xml:space="preserve">= </w:t>
      </w:r>
      <w:r w:rsidRPr="00095C8C">
        <w:rPr>
          <w:b w:val="0"/>
        </w:rPr>
        <w:fldChar w:fldCharType="begin"/>
      </w:r>
      <w:r w:rsidRPr="00095C8C">
        <w:rPr>
          <w:b w:val="0"/>
        </w:rPr>
        <w:instrText xml:space="preserve"> QUOTE </w:instrText>
      </w:r>
      <w:r w:rsidRPr="00095C8C">
        <w:rPr>
          <w:position w:val="-5"/>
        </w:rPr>
        <w:pict w14:anchorId="4DAB57AE">
          <v:shape id="_x0000_i1061" type="#_x0000_t75" style="width:49.7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958AD&quot;/&gt;&lt;wsp:rsid wsp:val=&quot;00172831&quot;/&gt;&lt;wsp:rsid wsp:val=&quot;0019087E&quot;/&gt;&lt;wsp:rsid wsp:val=&quot;00231DA4&quot;/&gt;&lt;wsp:rsid wsp:val=&quot;002601E1&quot;/&gt;&lt;wsp:rsid wsp:val=&quot;00292AD5&quot;/&gt;&lt;wsp:rsid wsp:val=&quot;00320133&quot;/&gt;&lt;wsp:rsid wsp:val=&quot;00432D85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432D85&quot; wsp:rsidP=&quot;00432D8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13,446&lt;/m:t&gt;&lt;/m:r&gt;&lt;m:r&gt;&lt;w:rPr&gt;&lt;w:rFonts w:ascii=&quot;Cambria Math&quot; w:h-ansi=&quot;Cambria Math&quot;/&gt;&lt;wx:font wx:val=&quot;Cambria Math&quot;/&gt;&lt;w:i/&gt;&lt;/w:rPr&gt;&lt;m:t&gt;Ă—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095C8C">
        <w:rPr>
          <w:b w:val="0"/>
        </w:rPr>
        <w:instrText xml:space="preserve"> </w:instrText>
      </w:r>
      <w:r w:rsidRPr="00095C8C">
        <w:rPr>
          <w:b w:val="0"/>
        </w:rPr>
        <w:fldChar w:fldCharType="separate"/>
      </w:r>
      <w:r w:rsidRPr="00095C8C">
        <w:rPr>
          <w:position w:val="-5"/>
        </w:rPr>
        <w:pict w14:anchorId="26F14890">
          <v:shape id="_x0000_i1062" type="#_x0000_t75" style="width:49.7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4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958AD&quot;/&gt;&lt;wsp:rsid wsp:val=&quot;00172831&quot;/&gt;&lt;wsp:rsid wsp:val=&quot;0019087E&quot;/&gt;&lt;wsp:rsid wsp:val=&quot;00231DA4&quot;/&gt;&lt;wsp:rsid wsp:val=&quot;002601E1&quot;/&gt;&lt;wsp:rsid wsp:val=&quot;00292AD5&quot;/&gt;&lt;wsp:rsid wsp:val=&quot;00320133&quot;/&gt;&lt;wsp:rsid wsp:val=&quot;00432D85&quot;/&gt;&lt;wsp:rsid wsp:val=&quot;00481865&quot;/&gt;&lt;wsp:rsid wsp:val=&quot;004C4261&quot;/&gt;&lt;wsp:rsid wsp:val=&quot;005C382B&quot;/&gt;&lt;wsp:rsid wsp:val=&quot;005E2474&quot;/&gt;&lt;wsp:rsid wsp:val=&quot;00602DF9&quot;/&gt;&lt;wsp:rsid wsp:val=&quot;0074693A&quot;/&gt;&lt;wsp:rsid wsp:val=&quot;00804498&quot;/&gt;&lt;wsp:rsid wsp:val=&quot;00841586&quot;/&gt;&lt;wsp:rsid wsp:val=&quot;008564E6&quot;/&gt;&lt;wsp:rsid wsp:val=&quot;008D5C6E&quot;/&gt;&lt;wsp:rsid wsp:val=&quot;008F616E&quot;/&gt;&lt;wsp:rsid wsp:val=&quot;00932A33&quot;/&gt;&lt;wsp:rsid wsp:val=&quot;0096161E&quot;/&gt;&lt;wsp:rsid wsp:val=&quot;00A425BB&quot;/&gt;&lt;wsp:rsid wsp:val=&quot;00A5259C&quot;/&gt;&lt;wsp:rsid wsp:val=&quot;00AB3E5A&quot;/&gt;&lt;wsp:rsid wsp:val=&quot;00AD0BBF&quot;/&gt;&lt;wsp:rsid wsp:val=&quot;00B07F99&quot;/&gt;&lt;wsp:rsid wsp:val=&quot;00B64D83&quot;/&gt;&lt;wsp:rsid wsp:val=&quot;00C10AF7&quot;/&gt;&lt;wsp:rsid wsp:val=&quot;00C2635C&quot;/&gt;&lt;wsp:rsid wsp:val=&quot;00D06563&quot;/&gt;&lt;wsp:rsid wsp:val=&quot;00DA0A6E&quot;/&gt;&lt;wsp:rsid wsp:val=&quot;00E3314D&quot;/&gt;&lt;wsp:rsid wsp:val=&quot;00E463B8&quot;/&gt;&lt;wsp:rsid wsp:val=&quot;00ED38EF&quot;/&gt;&lt;wsp:rsid wsp:val=&quot;00EE48A3&quot;/&gt;&lt;/wsp:rsids&gt;&lt;/w:docPr&gt;&lt;w:body&gt;&lt;wx:sect&gt;&lt;w:p wsp:rsidR=&quot;00000000&quot; wsp:rsidRDefault=&quot;00432D85&quot; wsp:rsidP=&quot;00432D8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13,446&lt;/m:t&gt;&lt;/m:r&gt;&lt;m:r&gt;&lt;w:rPr&gt;&lt;w:rFonts w:ascii=&quot;Cambria Math&quot; w:h-ansi=&quot;Cambria Math&quot;/&gt;&lt;wx:font wx:val=&quot;Cambria Math&quot;/&gt;&lt;w:i/&gt;&lt;/w:rPr&gt;&lt;m:t&gt;Ă—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095C8C">
        <w:rPr>
          <w:b w:val="0"/>
        </w:rPr>
        <w:fldChar w:fldCharType="end"/>
      </w:r>
      <w:r w:rsidRPr="00095C8C">
        <w:rPr>
          <w:b w:val="0"/>
        </w:rPr>
        <w:t>0,055 = 0,744</w:t>
      </w:r>
    </w:p>
    <w:p w14:paraId="4BC6793F" w14:textId="77777777" w:rsidR="00D06563" w:rsidRPr="00095C8C" w:rsidRDefault="00D06563" w:rsidP="00D06563">
      <w:pPr>
        <w:pStyle w:val="Zkladntextodsazen"/>
      </w:pPr>
    </w:p>
    <w:p w14:paraId="18265575" w14:textId="77777777" w:rsidR="00D06563" w:rsidRPr="00095C8C" w:rsidRDefault="00D06563" w:rsidP="00D06563">
      <w:pPr>
        <w:pStyle w:val="Zkladntextodsazen"/>
      </w:pPr>
      <w:r w:rsidRPr="00095C8C">
        <w:t>Diferenciální rovnice:</w:t>
      </w:r>
    </w:p>
    <w:p w14:paraId="11A93A34" w14:textId="392A9C1E" w:rsidR="00D06563" w:rsidRPr="00095C8C" w:rsidRDefault="00D06563" w:rsidP="00D06563">
      <w:pPr>
        <w:pStyle w:val="Zkladntextodsazen"/>
        <w:ind w:firstLine="425"/>
      </w:pPr>
      <w:r w:rsidRPr="00095C8C">
        <w:t>0,</w:t>
      </w:r>
      <w:r w:rsidR="00AC1865" w:rsidRPr="00095C8C">
        <w:t>744</w:t>
      </w:r>
      <w:r w:rsidR="00180DD4" w:rsidRPr="00095C8C">
        <w:t xml:space="preserve">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77C989A3">
          <v:shape id="_x0000_i1045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DB4CB2&quot;/&gt;&lt;wsp:rsid wsp:val=&quot;00E463B8&quot;/&gt;&lt;wsp:rsid wsp:val=&quot;00ED38EF&quot;/&gt;&lt;wsp:rsid wsp:val=&quot;00EE48A3&quot;/&gt;&lt;/wsp:rsids&gt;&lt;/w:docPr&gt;&lt;w:body&gt;&lt;wx:sect&gt;&lt;w:p wsp:rsidR=&quot;00000000&quot; wsp:rsidRDefault=&quot;00DB4CB2&quot; wsp:rsidP=&quot;00DB4CB2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59E7C489">
          <v:shape id="_x0000_i1046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DB4CB2&quot;/&gt;&lt;wsp:rsid wsp:val=&quot;00E463B8&quot;/&gt;&lt;wsp:rsid wsp:val=&quot;00ED38EF&quot;/&gt;&lt;wsp:rsid wsp:val=&quot;00EE48A3&quot;/&gt;&lt;/wsp:rsids&gt;&lt;/w:docPr&gt;&lt;w:body&gt;&lt;wx:sect&gt;&lt;w:p wsp:rsidR=&quot;00000000&quot; wsp:rsidRDefault=&quot;00DB4CB2&quot; wsp:rsidP=&quot;00DB4CB2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180DD4" w:rsidRPr="00095C8C">
        <w:t xml:space="preserve"> </w:t>
      </w:r>
      <w:r w:rsidRPr="00095C8C">
        <w:t>x‘</w:t>
      </w:r>
      <w:r w:rsidRPr="00095C8C">
        <w:rPr>
          <w:vertAlign w:val="subscript"/>
        </w:rPr>
        <w:t>(t)</w:t>
      </w:r>
      <w:r w:rsidRPr="00095C8C">
        <w:t>+</w:t>
      </w:r>
      <w:r w:rsidR="00AC1865" w:rsidRPr="00095C8C">
        <w:t xml:space="preserve"> </w:t>
      </w:r>
      <w:r w:rsidRPr="00095C8C">
        <w:t>0,0</w:t>
      </w:r>
      <w:r w:rsidR="00180DD4" w:rsidRPr="00095C8C">
        <w:t xml:space="preserve">55 </w:t>
      </w:r>
      <w:r w:rsidRPr="00095C8C">
        <w:fldChar w:fldCharType="begin"/>
      </w:r>
      <w:r w:rsidRPr="00095C8C">
        <w:instrText xml:space="preserve"> QUOTE </w:instrText>
      </w:r>
      <w:r w:rsidRPr="00095C8C">
        <w:rPr>
          <w:position w:val="-5"/>
        </w:rPr>
        <w:pict w14:anchorId="76EFF6AA">
          <v:shape id="_x0000_i1047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71A35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071A35&quot; wsp:rsidP=&quot;00071A3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instrText xml:space="preserve"> </w:instrText>
      </w:r>
      <w:r w:rsidRPr="00095C8C">
        <w:fldChar w:fldCharType="separate"/>
      </w:r>
      <w:r w:rsidRPr="00095C8C">
        <w:rPr>
          <w:position w:val="-5"/>
        </w:rPr>
        <w:pict w14:anchorId="23B044BC">
          <v:shape id="_x0000_i1048" type="#_x0000_t75" style="width:8.45pt;height:1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71A35&quot;/&gt;&lt;wsp:rsid wsp:val=&quot;0019087E&quot;/&gt;&lt;wsp:rsid wsp:val=&quot;00231DA4&quot;/&gt;&lt;wsp:rsid wsp:val=&quot;00292AD5&quot;/&gt;&lt;wsp:rsid wsp:val=&quot;00481865&quot;/&gt;&lt;wsp:rsid wsp:val=&quot;004C4261&quot;/&gt;&lt;wsp:rsid wsp:val=&quot;005E2474&quot;/&gt;&lt;wsp:rsid wsp:val=&quot;0074693A&quot;/&gt;&lt;wsp:rsid wsp:val=&quot;008D5C6E&quot;/&gt;&lt;wsp:rsid wsp:val=&quot;008F616E&quot;/&gt;&lt;wsp:rsid wsp:val=&quot;00932A33&quot;/&gt;&lt;wsp:rsid wsp:val=&quot;00B07F99&quot;/&gt;&lt;wsp:rsid wsp:val=&quot;00D06563&quot;/&gt;&lt;wsp:rsid wsp:val=&quot;00E463B8&quot;/&gt;&lt;wsp:rsid wsp:val=&quot;00ED38EF&quot;/&gt;&lt;wsp:rsid wsp:val=&quot;00EE48A3&quot;/&gt;&lt;/wsp:rsids&gt;&lt;/w:docPr&gt;&lt;w:body&gt;&lt;wx:sect&gt;&lt;w:p wsp:rsidR=&quot;00000000&quot; wsp:rsidRDefault=&quot;00071A35&quot; wsp:rsidP=&quot;00071A3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Ă—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95C8C">
        <w:fldChar w:fldCharType="end"/>
      </w:r>
      <w:r w:rsidR="00180DD4" w:rsidRPr="00095C8C">
        <w:t xml:space="preserve"> </w:t>
      </w:r>
      <w:r w:rsidRPr="00095C8C">
        <w:t>x</w:t>
      </w:r>
      <w:r w:rsidRPr="00095C8C">
        <w:rPr>
          <w:vertAlign w:val="subscript"/>
        </w:rPr>
        <w:t>(t)</w:t>
      </w:r>
      <w:r w:rsidRPr="00095C8C">
        <w:t>=u</w:t>
      </w:r>
      <w:r w:rsidR="00180DD4" w:rsidRPr="00095C8C">
        <w:t xml:space="preserve"> </w:t>
      </w:r>
      <w:r w:rsidRPr="00095C8C">
        <w:rPr>
          <w:vertAlign w:val="subscript"/>
        </w:rPr>
        <w:t>(t-</w:t>
      </w:r>
      <w:r w:rsidR="001027CE" w:rsidRPr="00095C8C">
        <w:rPr>
          <w:vertAlign w:val="subscript"/>
        </w:rPr>
        <w:t>0,26</w:t>
      </w:r>
      <w:r w:rsidRPr="00095C8C">
        <w:rPr>
          <w:vertAlign w:val="subscript"/>
        </w:rPr>
        <w:t>)</w:t>
      </w:r>
    </w:p>
    <w:p w14:paraId="347726ED" w14:textId="77777777" w:rsidR="003061B4" w:rsidRPr="00095C8C" w:rsidRDefault="003061B4">
      <w:pPr>
        <w:pStyle w:val="definice"/>
      </w:pPr>
    </w:p>
    <w:p w14:paraId="35618151" w14:textId="64A54C90" w:rsidR="00ED38EF" w:rsidRPr="00095C8C" w:rsidRDefault="0074693A">
      <w:pPr>
        <w:pStyle w:val="definice"/>
      </w:pPr>
      <w:r w:rsidRPr="00095C8C">
        <w:t>Závěr:</w:t>
      </w:r>
    </w:p>
    <w:p w14:paraId="4EE004BA" w14:textId="6CCBB6B3" w:rsidR="00ED38EF" w:rsidRPr="00095C8C" w:rsidRDefault="003061B4">
      <w:pPr>
        <w:pStyle w:val="Zkladntextodsazen"/>
        <w:jc w:val="both"/>
      </w:pPr>
      <w:r w:rsidRPr="00095C8C">
        <w:t>Měření probíhalo bez problémů. Charakteristi</w:t>
      </w:r>
      <w:r w:rsidR="00CB1654" w:rsidRPr="00095C8C">
        <w:t xml:space="preserve">ky </w:t>
      </w:r>
      <w:r w:rsidR="00936856" w:rsidRPr="00095C8C">
        <w:t>vycházejí dle předpokladu.</w:t>
      </w:r>
    </w:p>
    <w:sectPr w:rsidR="00ED38EF" w:rsidRPr="00095C8C" w:rsidSect="004C4261">
      <w:headerReference w:type="default" r:id="rId21"/>
      <w:headerReference w:type="first" r:id="rId2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18D1" w14:textId="77777777" w:rsidR="00156C03" w:rsidRDefault="00156C03">
      <w:r>
        <w:separator/>
      </w:r>
    </w:p>
  </w:endnote>
  <w:endnote w:type="continuationSeparator" w:id="0">
    <w:p w14:paraId="79571184" w14:textId="77777777" w:rsidR="00156C03" w:rsidRDefault="0015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CA85" w14:textId="77777777" w:rsidR="00156C03" w:rsidRDefault="00156C03">
      <w:r>
        <w:separator/>
      </w:r>
    </w:p>
  </w:footnote>
  <w:footnote w:type="continuationSeparator" w:id="0">
    <w:p w14:paraId="601208C7" w14:textId="77777777" w:rsidR="00156C03" w:rsidRDefault="0015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0D3EF" w14:textId="77777777" w:rsidR="00ED38EF" w:rsidRDefault="00D06563">
    <w:pPr>
      <w:pStyle w:val="Zhlav"/>
    </w:pPr>
    <w:r>
      <w:rPr>
        <w:noProof/>
        <w:lang w:eastAsia="cs-CZ"/>
      </w:rPr>
      <w:pict w14:anchorId="10C80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2pt;height:45.5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79007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95B5FC3"/>
    <w:multiLevelType w:val="hybridMultilevel"/>
    <w:tmpl w:val="6A4A0DC8"/>
    <w:lvl w:ilvl="0" w:tplc="9EBE5356">
      <w:start w:val="2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60553"/>
    <w:rsid w:val="000958AD"/>
    <w:rsid w:val="00095C8C"/>
    <w:rsid w:val="000F103D"/>
    <w:rsid w:val="001027CE"/>
    <w:rsid w:val="00156C03"/>
    <w:rsid w:val="00172831"/>
    <w:rsid w:val="00180DD4"/>
    <w:rsid w:val="00183276"/>
    <w:rsid w:val="0019087E"/>
    <w:rsid w:val="00197197"/>
    <w:rsid w:val="001E0218"/>
    <w:rsid w:val="00231DA4"/>
    <w:rsid w:val="002337B8"/>
    <w:rsid w:val="002513A7"/>
    <w:rsid w:val="002601E1"/>
    <w:rsid w:val="00292AD5"/>
    <w:rsid w:val="002E23D0"/>
    <w:rsid w:val="003061B4"/>
    <w:rsid w:val="0030709D"/>
    <w:rsid w:val="00320133"/>
    <w:rsid w:val="003F1865"/>
    <w:rsid w:val="003F3D05"/>
    <w:rsid w:val="00481865"/>
    <w:rsid w:val="004C4261"/>
    <w:rsid w:val="005731EA"/>
    <w:rsid w:val="005800B5"/>
    <w:rsid w:val="005C382B"/>
    <w:rsid w:val="005E2474"/>
    <w:rsid w:val="005E7BCF"/>
    <w:rsid w:val="00602DF9"/>
    <w:rsid w:val="00673016"/>
    <w:rsid w:val="00674B45"/>
    <w:rsid w:val="00686C08"/>
    <w:rsid w:val="006B043F"/>
    <w:rsid w:val="007271D0"/>
    <w:rsid w:val="0074693A"/>
    <w:rsid w:val="00773D5E"/>
    <w:rsid w:val="00787EAD"/>
    <w:rsid w:val="007B369C"/>
    <w:rsid w:val="007F4804"/>
    <w:rsid w:val="007F5BD8"/>
    <w:rsid w:val="00804498"/>
    <w:rsid w:val="00811F47"/>
    <w:rsid w:val="00832143"/>
    <w:rsid w:val="00837CD4"/>
    <w:rsid w:val="00841586"/>
    <w:rsid w:val="00850370"/>
    <w:rsid w:val="008564E6"/>
    <w:rsid w:val="008D07BC"/>
    <w:rsid w:val="008D5C6E"/>
    <w:rsid w:val="008F616E"/>
    <w:rsid w:val="00904495"/>
    <w:rsid w:val="00932A33"/>
    <w:rsid w:val="00936856"/>
    <w:rsid w:val="0096161E"/>
    <w:rsid w:val="00963049"/>
    <w:rsid w:val="009A3336"/>
    <w:rsid w:val="009B79E4"/>
    <w:rsid w:val="009D579D"/>
    <w:rsid w:val="00A425BB"/>
    <w:rsid w:val="00A5259C"/>
    <w:rsid w:val="00A86CCD"/>
    <w:rsid w:val="00A8760E"/>
    <w:rsid w:val="00AB3E5A"/>
    <w:rsid w:val="00AC1865"/>
    <w:rsid w:val="00AC71B0"/>
    <w:rsid w:val="00AD0BBF"/>
    <w:rsid w:val="00B06F01"/>
    <w:rsid w:val="00B07F99"/>
    <w:rsid w:val="00B64D83"/>
    <w:rsid w:val="00BA3AFA"/>
    <w:rsid w:val="00C10AF7"/>
    <w:rsid w:val="00C2298D"/>
    <w:rsid w:val="00C2635C"/>
    <w:rsid w:val="00C77923"/>
    <w:rsid w:val="00CB1654"/>
    <w:rsid w:val="00D06563"/>
    <w:rsid w:val="00D3355E"/>
    <w:rsid w:val="00D57FB2"/>
    <w:rsid w:val="00DA0A6E"/>
    <w:rsid w:val="00DE74FF"/>
    <w:rsid w:val="00E3314D"/>
    <w:rsid w:val="00E463B8"/>
    <w:rsid w:val="00E720AF"/>
    <w:rsid w:val="00E94851"/>
    <w:rsid w:val="00ED38EF"/>
    <w:rsid w:val="00EE48A3"/>
    <w:rsid w:val="00F012ED"/>
    <w:rsid w:val="00F8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8955C8"/>
  <w15:chartTrackingRefBased/>
  <w15:docId w15:val="{C61A8644-A6C8-41C2-A390-D02A2FE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Daniel Dobeš</cp:lastModifiedBy>
  <cp:revision>83</cp:revision>
  <cp:lastPrinted>2018-11-07T01:35:00Z</cp:lastPrinted>
  <dcterms:created xsi:type="dcterms:W3CDTF">2018-11-04T22:00:00Z</dcterms:created>
  <dcterms:modified xsi:type="dcterms:W3CDTF">2018-11-07T01:46:00Z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