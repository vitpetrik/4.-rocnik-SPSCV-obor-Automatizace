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D03A99" w14:textId="165CACCE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4BFB3EAF" w14:textId="77777777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1064D54E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757BD06" w14:textId="77777777" w:rsidR="00452836" w:rsidRDefault="00855E84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6. Tenis</w:t>
            </w:r>
          </w:p>
        </w:tc>
      </w:tr>
      <w:tr w:rsidR="00452836" w14:paraId="34A96C9B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0A09F90" w14:textId="77777777" w:rsidR="00452836" w:rsidRDefault="00855E84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D15FE94" w14:textId="77777777"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FD42E23" w14:textId="77777777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855E84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9FAC6CC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3DD3C2AC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B850BF" w14:textId="77777777" w:rsidR="00452836" w:rsidRDefault="00855E84">
            <w:pPr>
              <w:pStyle w:val="Obsahtabulky"/>
            </w:pPr>
            <w:r>
              <w:t>23. 1. 2019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3FE9271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844D7D5" w14:textId="77777777" w:rsidR="00452836" w:rsidRDefault="00855E84">
            <w:pPr>
              <w:pStyle w:val="Obsahtabulky"/>
              <w:jc w:val="center"/>
            </w:pPr>
            <w:r>
              <w:t>20. 2. 2019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418FDF7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7FE0276F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7846BA43" w14:textId="77777777" w:rsidR="002F5525" w:rsidRDefault="002F5525">
      <w:pPr>
        <w:pStyle w:val="definice"/>
      </w:pPr>
    </w:p>
    <w:p w14:paraId="1A35BD59" w14:textId="744E3B52" w:rsidR="00452836" w:rsidRDefault="00452836">
      <w:pPr>
        <w:pStyle w:val="definice"/>
      </w:pPr>
      <w:r>
        <w:t>Zadání:</w:t>
      </w:r>
    </w:p>
    <w:p w14:paraId="71E1A3B1" w14:textId="5B6D318F" w:rsidR="00CB3444" w:rsidRDefault="00CB3444" w:rsidP="00CB3444">
      <w:pPr>
        <w:pStyle w:val="Zkladntextodsazen"/>
      </w:pPr>
      <w:r>
        <w:t>Sestavte</w:t>
      </w:r>
      <w:r>
        <w:t xml:space="preserve"> program v jazyce </w:t>
      </w:r>
      <w:r w:rsidRPr="00CB3444">
        <w:rPr>
          <w:b/>
        </w:rPr>
        <w:t>C#</w:t>
      </w:r>
      <w:r>
        <w:t>, který bude podporovat činnost nejméně dvou hráčů, kteří hrají jednoduchou videohru – tenis. Hra má pravidla:</w:t>
      </w:r>
    </w:p>
    <w:p w14:paraId="7851B0B0" w14:textId="77777777" w:rsidR="00CB3444" w:rsidRDefault="00CB3444" w:rsidP="00CB3444">
      <w:pPr>
        <w:pStyle w:val="Zkladntextodsazen"/>
        <w:numPr>
          <w:ilvl w:val="0"/>
          <w:numId w:val="5"/>
        </w:numPr>
      </w:pPr>
      <w:r>
        <w:t>Hraje se v pravoúhlém poli. Rozměr pole je nejméně 200x300 obrazových bodů. Větší počet bodů je vždy ve vodorovném směru.</w:t>
      </w:r>
    </w:p>
    <w:p w14:paraId="70F445A6" w14:textId="437143EE" w:rsidR="00CB3444" w:rsidRDefault="00CB3444" w:rsidP="00CB3444">
      <w:pPr>
        <w:pStyle w:val="Zkladntextodsazen"/>
        <w:numPr>
          <w:ilvl w:val="0"/>
          <w:numId w:val="5"/>
        </w:numPr>
      </w:pPr>
      <w:r>
        <w:t>Každý hráč si vybere svoj</w:t>
      </w:r>
      <w:r w:rsidR="008A0C3E">
        <w:t>i</w:t>
      </w:r>
      <w:r>
        <w:t xml:space="preserve"> stranu hřiště.</w:t>
      </w:r>
    </w:p>
    <w:p w14:paraId="6620D8EE" w14:textId="77777777" w:rsidR="00CB3444" w:rsidRDefault="00CB3444" w:rsidP="00CB3444">
      <w:pPr>
        <w:pStyle w:val="Zkladntextodsazen"/>
        <w:numPr>
          <w:ilvl w:val="0"/>
          <w:numId w:val="5"/>
        </w:numPr>
      </w:pPr>
      <w:r>
        <w:t>Hrací pálka je znázorněna krátkou úsečkou pohybující se po zadní straně hřiště. Její délka je maximálně 0,2 * délka hřiště.</w:t>
      </w:r>
    </w:p>
    <w:p w14:paraId="152F0465" w14:textId="77777777" w:rsidR="00CB3444" w:rsidRDefault="00CB3444" w:rsidP="00CB3444">
      <w:pPr>
        <w:pStyle w:val="Zkladntextodsazen"/>
        <w:numPr>
          <w:ilvl w:val="0"/>
          <w:numId w:val="5"/>
        </w:numPr>
      </w:pPr>
      <w:r>
        <w:t>„míč“ je odražen zpět k soupeři, pokud je mu v přechodu zadní strany zabráněno „přítomností“ hrací pálky. Jinak má soupeř bod. Při odrazech míče platí zákony o úhlu dopadu a odrazu s respektováním rotace míčku.</w:t>
      </w:r>
    </w:p>
    <w:p w14:paraId="47C859AD" w14:textId="1F16A2F0" w:rsidR="00CB3444" w:rsidRDefault="00CB3444" w:rsidP="00CB3444">
      <w:pPr>
        <w:pStyle w:val="Zkladntextodsazen"/>
        <w:numPr>
          <w:ilvl w:val="0"/>
          <w:numId w:val="5"/>
        </w:numPr>
      </w:pPr>
      <w:r>
        <w:t>Hráči ovládají svoj</w:t>
      </w:r>
      <w:r w:rsidR="00E1395D">
        <w:t>i</w:t>
      </w:r>
      <w:r>
        <w:t xml:space="preserve"> pálku nezávisle.</w:t>
      </w:r>
    </w:p>
    <w:p w14:paraId="6C252A85" w14:textId="31A8C68B" w:rsidR="00CB3444" w:rsidRDefault="00CB3444" w:rsidP="00CB3444">
      <w:pPr>
        <w:pStyle w:val="Zkladntextodsazen"/>
        <w:numPr>
          <w:ilvl w:val="0"/>
          <w:numId w:val="5"/>
        </w:numPr>
      </w:pPr>
      <w:r>
        <w:t xml:space="preserve">Program průběžně sleduje a zobrazuje průběžný stav hry a toho hráče, který první splní </w:t>
      </w:r>
      <w:r w:rsidR="00E1395D">
        <w:t>podmínky</w:t>
      </w:r>
      <w:r>
        <w:t xml:space="preserve"> výhry, vyhlásí za vítěze.</w:t>
      </w:r>
    </w:p>
    <w:p w14:paraId="68DD2700" w14:textId="331C46DA" w:rsidR="00CB3444" w:rsidRDefault="00CB3444" w:rsidP="00CB3444">
      <w:pPr>
        <w:pStyle w:val="Zkladntextodsazen"/>
        <w:numPr>
          <w:ilvl w:val="0"/>
          <w:numId w:val="5"/>
        </w:numPr>
      </w:pPr>
      <w:r>
        <w:t>Volitelně může program nahradit jednoho z hráčů.</w:t>
      </w:r>
    </w:p>
    <w:p w14:paraId="072E206B" w14:textId="31560703" w:rsidR="00CB3444" w:rsidRDefault="00CB3444" w:rsidP="00CB3444">
      <w:pPr>
        <w:pStyle w:val="Zkladntextodsazen"/>
        <w:numPr>
          <w:ilvl w:val="0"/>
          <w:numId w:val="5"/>
        </w:numPr>
      </w:pPr>
      <w:r>
        <w:t>Volitelně může program měnit obtížnost hry, například po dosažení jistého stavu bodů může zrychlit pohyb míčku.</w:t>
      </w:r>
    </w:p>
    <w:p w14:paraId="01BB124E" w14:textId="427E9582" w:rsidR="00853A18" w:rsidRDefault="00853A18">
      <w:pPr>
        <w:pStyle w:val="definice"/>
      </w:pPr>
    </w:p>
    <w:p w14:paraId="33BD6B30" w14:textId="55B56E11" w:rsidR="00BC5FBA" w:rsidRDefault="00BC5FBA" w:rsidP="00190B58">
      <w:pPr>
        <w:pStyle w:val="definice"/>
      </w:pPr>
      <w:r>
        <w:t>Stavový</w:t>
      </w:r>
      <w:r w:rsidR="00452836">
        <w:t xml:space="preserve"> diagram:</w:t>
      </w:r>
    </w:p>
    <w:p w14:paraId="2C4C6947" w14:textId="47C958D0" w:rsidR="00190B58" w:rsidRDefault="00190B58" w:rsidP="00190B58">
      <w:pPr>
        <w:pStyle w:val="definice"/>
        <w:ind w:left="284"/>
        <w:rPr>
          <w:b w:val="0"/>
        </w:rPr>
      </w:pPr>
      <w:r>
        <w:rPr>
          <w:b w:val="0"/>
        </w:rPr>
        <w:t>Viz příloha.</w:t>
      </w:r>
    </w:p>
    <w:p w14:paraId="7762F6A9" w14:textId="77777777" w:rsidR="00190B58" w:rsidRDefault="00190B58" w:rsidP="00190B58">
      <w:pPr>
        <w:pStyle w:val="definice"/>
        <w:rPr>
          <w:b w:val="0"/>
        </w:rPr>
      </w:pPr>
    </w:p>
    <w:p w14:paraId="15415416" w14:textId="77777777" w:rsidR="00452836" w:rsidRDefault="00452836">
      <w:pPr>
        <w:pStyle w:val="definice"/>
      </w:pPr>
      <w:r>
        <w:t>Výpis programu:</w:t>
      </w:r>
    </w:p>
    <w:p w14:paraId="06437B4E" w14:textId="03F61D42" w:rsidR="00452836" w:rsidRDefault="00B82EC9">
      <w:pPr>
        <w:pStyle w:val="Zkladntextodsazen"/>
      </w:pPr>
      <w:r>
        <w:t>Viz příloha.</w:t>
      </w:r>
    </w:p>
    <w:p w14:paraId="73851622" w14:textId="77777777" w:rsidR="00BC5FBA" w:rsidRDefault="00BC5FBA">
      <w:pPr>
        <w:pStyle w:val="definice"/>
      </w:pPr>
    </w:p>
    <w:p w14:paraId="65DE125C" w14:textId="7FC0E048" w:rsidR="00452836" w:rsidRDefault="00452836">
      <w:pPr>
        <w:pStyle w:val="definice"/>
      </w:pPr>
      <w:r>
        <w:t>Komentá</w:t>
      </w:r>
      <w:r w:rsidR="00127638">
        <w:t>ř</w:t>
      </w:r>
      <w:bookmarkStart w:id="0" w:name="_GoBack"/>
      <w:bookmarkEnd w:id="0"/>
      <w:r>
        <w:t>:</w:t>
      </w:r>
    </w:p>
    <w:p w14:paraId="3E6E4E4C" w14:textId="1890FF1E" w:rsidR="00452836" w:rsidRDefault="00127638">
      <w:pPr>
        <w:pStyle w:val="Zkladntextodsazen"/>
      </w:pPr>
      <w:r>
        <w:t>Hru</w:t>
      </w:r>
      <w:r w:rsidR="00EC0ABD">
        <w:t xml:space="preserve"> lze pozastavit klávesou „P“ nebo „mezerníkem“, přepínání mezi modem </w:t>
      </w:r>
      <w:r w:rsidR="003C2672">
        <w:t xml:space="preserve">pro 2 hráče a pro 1 hráče a počítač lze klávesou „C“. Je možné měnit počet kol a </w:t>
      </w:r>
      <w:r w:rsidR="00853A18">
        <w:t>rychlost pohybu pálek (doporučuji rozmezí 10-20).</w:t>
      </w:r>
    </w:p>
    <w:p w14:paraId="3A9DEE99" w14:textId="77777777" w:rsidR="00BC5FBA" w:rsidRDefault="00BC5FBA">
      <w:pPr>
        <w:pStyle w:val="definice"/>
      </w:pPr>
    </w:p>
    <w:p w14:paraId="31623D81" w14:textId="74F01D38" w:rsidR="00452836" w:rsidRDefault="00452836">
      <w:pPr>
        <w:pStyle w:val="definice"/>
      </w:pPr>
      <w:r>
        <w:t>Závěr:</w:t>
      </w:r>
    </w:p>
    <w:p w14:paraId="20DE44D3" w14:textId="2B9C7A6C" w:rsidR="00452836" w:rsidRDefault="00B82EC9">
      <w:pPr>
        <w:pStyle w:val="Zkladntextodsazen"/>
      </w:pPr>
      <w:r>
        <w:t xml:space="preserve">Program je plně funkční, </w:t>
      </w:r>
      <w:r w:rsidR="001B3F4D">
        <w:t xml:space="preserve">navíc jsem do programu přidal možnost pozastavení hry, během pozastavení </w:t>
      </w:r>
      <w:r w:rsidR="003F4737">
        <w:t xml:space="preserve">se míček nehýbe a </w:t>
      </w:r>
      <w:r w:rsidR="001B3F4D">
        <w:t>není možné</w:t>
      </w:r>
      <w:r w:rsidR="003F4737">
        <w:t xml:space="preserve"> pohybovat pálkami.</w:t>
      </w:r>
    </w:p>
    <w:p w14:paraId="176395AD" w14:textId="77777777" w:rsidR="00C20F46" w:rsidRDefault="00C20F46">
      <w:pPr>
        <w:pStyle w:val="definice"/>
      </w:pPr>
    </w:p>
    <w:p w14:paraId="0A0306A8" w14:textId="6F652C5B" w:rsidR="00452836" w:rsidRDefault="00452836">
      <w:pPr>
        <w:pStyle w:val="definice"/>
      </w:pPr>
      <w:r>
        <w:t>Přílohy:</w:t>
      </w:r>
    </w:p>
    <w:p w14:paraId="35193331" w14:textId="77777777" w:rsidR="00190B58" w:rsidRDefault="00190B58" w:rsidP="00190B58">
      <w:pPr>
        <w:pStyle w:val="Zkladntextodsazen"/>
        <w:numPr>
          <w:ilvl w:val="0"/>
          <w:numId w:val="3"/>
        </w:numPr>
      </w:pPr>
      <w:r>
        <w:t>Stavový diagram (1 strana)</w:t>
      </w:r>
    </w:p>
    <w:p w14:paraId="29469F05" w14:textId="7423402D" w:rsidR="00452836" w:rsidRDefault="00013F34">
      <w:pPr>
        <w:pStyle w:val="Zkladntextodsazen"/>
        <w:numPr>
          <w:ilvl w:val="0"/>
          <w:numId w:val="3"/>
        </w:numPr>
      </w:pPr>
      <w:r>
        <w:t>Výpis programu (</w:t>
      </w:r>
      <w:r w:rsidR="00093B4E">
        <w:t>4</w:t>
      </w:r>
      <w:r>
        <w:t xml:space="preserve"> stran</w:t>
      </w:r>
      <w:r w:rsidR="00093B4E">
        <w:t>y</w:t>
      </w:r>
      <w:r>
        <w:t>)</w:t>
      </w:r>
    </w:p>
    <w:p w14:paraId="4E662998" w14:textId="0289BECC" w:rsidR="002F5525" w:rsidRDefault="002F5525">
      <w:pPr>
        <w:suppressAutoHyphens w:val="0"/>
      </w:pPr>
      <w:r>
        <w:br w:type="page"/>
      </w:r>
    </w:p>
    <w:p w14:paraId="79694896" w14:textId="77777777" w:rsidR="00C20F46" w:rsidRDefault="00C20F46" w:rsidP="00C20F46">
      <w:pPr>
        <w:pStyle w:val="Zkladntextodsazen"/>
      </w:pPr>
    </w:p>
    <w:p w14:paraId="22A8A19E" w14:textId="4C6497BF" w:rsidR="00190B58" w:rsidRDefault="00190B58" w:rsidP="00190B58">
      <w:pPr>
        <w:pStyle w:val="definice"/>
      </w:pPr>
      <w:r>
        <w:t xml:space="preserve">Příloha </w:t>
      </w:r>
      <w:r>
        <w:t>1</w:t>
      </w:r>
      <w:r>
        <w:t xml:space="preserve"> – </w:t>
      </w:r>
      <w:r>
        <w:t>Stavový diagram:</w:t>
      </w:r>
    </w:p>
    <w:p w14:paraId="4A1E5A85" w14:textId="77777777" w:rsidR="002F5525" w:rsidRDefault="002F5525" w:rsidP="00190B58">
      <w:pPr>
        <w:pStyle w:val="definice"/>
      </w:pPr>
    </w:p>
    <w:p w14:paraId="7C641737" w14:textId="2CEFB1EE" w:rsidR="00190B58" w:rsidRDefault="002F5525" w:rsidP="002F5525">
      <w:pPr>
        <w:pStyle w:val="definice"/>
        <w:jc w:val="center"/>
      </w:pPr>
      <w:r>
        <w:rPr>
          <w:noProof/>
        </w:rPr>
        <w:drawing>
          <wp:inline distT="0" distB="0" distL="0" distR="0" wp14:anchorId="3EF450D9" wp14:editId="66641EB7">
            <wp:extent cx="4248150" cy="6742273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08" cy="67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716" w14:textId="77777777" w:rsidR="00190B58" w:rsidRDefault="00190B58" w:rsidP="00C20F46">
      <w:pPr>
        <w:pStyle w:val="definice"/>
      </w:pPr>
    </w:p>
    <w:p w14:paraId="25DFC071" w14:textId="77777777" w:rsidR="002F5525" w:rsidRDefault="002F5525">
      <w:pPr>
        <w:suppressAutoHyphens w:val="0"/>
        <w:rPr>
          <w:b/>
        </w:rPr>
      </w:pPr>
      <w:r>
        <w:br w:type="page"/>
      </w:r>
    </w:p>
    <w:p w14:paraId="0D5AED4C" w14:textId="77777777" w:rsidR="002F5525" w:rsidRDefault="002F5525" w:rsidP="00C20F46">
      <w:pPr>
        <w:pStyle w:val="definice"/>
      </w:pPr>
    </w:p>
    <w:p w14:paraId="15DC834C" w14:textId="13E683CC" w:rsidR="00C20F46" w:rsidRDefault="00C20F46" w:rsidP="00C20F46">
      <w:pPr>
        <w:pStyle w:val="definice"/>
      </w:pPr>
      <w:r>
        <w:t>Příloh</w:t>
      </w:r>
      <w:r>
        <w:t xml:space="preserve">a </w:t>
      </w:r>
      <w:r w:rsidR="00190B58">
        <w:t>2</w:t>
      </w:r>
      <w:r>
        <w:t xml:space="preserve"> – Výpis programu:</w:t>
      </w:r>
    </w:p>
    <w:p w14:paraId="0A90A3F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69EFAE8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System;</w:t>
      </w:r>
    </w:p>
    <w:p w14:paraId="2B080CF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6EE582D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75D8832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0E2BAF4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CEF2CD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E9871A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794DC27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729B65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6458F3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System.Drawing.Drawing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2D;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//Must be defined</w:t>
      </w:r>
    </w:p>
    <w:p w14:paraId="4593CF6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//Must be defined</w:t>
      </w:r>
    </w:p>
    <w:p w14:paraId="5288728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579E127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U6_Tenis</w:t>
      </w:r>
    </w:p>
    <w:p w14:paraId="663710E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14:paraId="69907E8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Form</w:t>
      </w:r>
    </w:p>
    <w:p w14:paraId="6752F09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{</w:t>
      </w:r>
    </w:p>
    <w:p w14:paraId="73E57C4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Form1()</w:t>
      </w:r>
    </w:p>
    <w:p w14:paraId="45DD369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5284ECE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5080C81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</w:t>
      </w:r>
    </w:p>
    <w:p w14:paraId="7788C4F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4FA054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16AA9B0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pause.Enabled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2A09B0D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pause.Visible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0D1C70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1ACE183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</w:p>
    <w:p w14:paraId="6F849FD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pad1length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125;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//left pad length</w:t>
      </w:r>
    </w:p>
    <w:p w14:paraId="4DF415F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pad2length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125;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//left pad length</w:t>
      </w:r>
    </w:p>
    <w:p w14:paraId="27FB036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430,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280;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xy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ball coordinates</w:t>
      </w:r>
    </w:p>
    <w:p w14:paraId="63BDCD5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pad1 = 238, pad2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238;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//y pad coordinates </w:t>
      </w:r>
    </w:p>
    <w:p w14:paraId="037AB34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pad1up, pad1down, pad2up, pad2down;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//key control</w:t>
      </w:r>
    </w:p>
    <w:p w14:paraId="153BB71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//default ball speed</w:t>
      </w:r>
    </w:p>
    <w:p w14:paraId="2EEC4F4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//default ball direction</w:t>
      </w:r>
    </w:p>
    <w:p w14:paraId="3AA9AFF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/score each player</w:t>
      </w:r>
    </w:p>
    <w:p w14:paraId="1AD1069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difficulty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//default</w:t>
      </w:r>
    </w:p>
    <w:p w14:paraId="5FF61FC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Round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//actual round</w:t>
      </w:r>
    </w:p>
    <w:p w14:paraId="002ED29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5;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//number of round to win</w:t>
      </w:r>
    </w:p>
    <w:p w14:paraId="1F52B46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15;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//10 - 20             </w:t>
      </w:r>
    </w:p>
    <w:p w14:paraId="42DF34A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pause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//if 1 -&gt; game is paused</w:t>
      </w:r>
    </w:p>
    <w:p w14:paraId="07F2AD4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computer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//if 1 -&gt; player 2 = computer</w:t>
      </w:r>
    </w:p>
    <w:p w14:paraId="03ED42E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Random ball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//random ball direct</w:t>
      </w:r>
    </w:p>
    <w:p w14:paraId="402C327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7A97FE6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3408929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47EC490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//Double buffer used when panel is refreshed -&gt; no flashing</w:t>
      </w:r>
    </w:p>
    <w:p w14:paraId="4EBB594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Panel).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InvokeMember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DoubleBuffered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BindingFlags.SetProperty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</w:p>
    <w:p w14:paraId="045CE5A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BindingFlags.Instance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BindingFlags.NonPublic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14:paraId="7AE381A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panel_playground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});</w:t>
      </w:r>
    </w:p>
    <w:p w14:paraId="04F2984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69C97C5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71B4028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panel_playground_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21D2B91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2C14319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                            </w:t>
      </w:r>
    </w:p>
    <w:p w14:paraId="1DBEBC68" w14:textId="389A7F70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3);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//definitions of brushes and pen</w:t>
      </w:r>
    </w:p>
    <w:p w14:paraId="394E99C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RedBrush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Color.DarkRed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       </w:t>
      </w:r>
    </w:p>
    <w:p w14:paraId="176D4EE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GreenBrush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5778492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YellowBrush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3C9A820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BlueBrush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Color.DarkSlateBlue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0E7C31B9" w14:textId="797A284C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GreenBrush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0, 0, 900, 600);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//background of playground</w:t>
      </w:r>
    </w:p>
    <w:p w14:paraId="4D8C497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450, 0, 450, 600); 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//middle line</w:t>
      </w:r>
    </w:p>
    <w:p w14:paraId="19EC44F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0, 0, 900, 600);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//border line</w:t>
      </w:r>
    </w:p>
    <w:p w14:paraId="181E513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tenis.FillEllipse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YellowBrush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40, 40);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//ball</w:t>
      </w:r>
    </w:p>
    <w:p w14:paraId="5E1E2EC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40, 40);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//ball</w:t>
      </w:r>
    </w:p>
    <w:p w14:paraId="26624B34" w14:textId="18A892C2" w:rsidR="003B75FD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>//pad - player 1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&amp; 2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>–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left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&amp; right</w:t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</w:p>
    <w:p w14:paraId="46F6526D" w14:textId="22982821" w:rsidR="00C64346" w:rsidRDefault="003B75FD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  <w:t xml:space="preserve">     </w:t>
      </w:r>
      <w:proofErr w:type="spellStart"/>
      <w:proofErr w:type="gramStart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tenis.FillRectangle</w:t>
      </w:r>
      <w:proofErr w:type="spellEnd"/>
      <w:proofErr w:type="gramEnd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RedBrush</w:t>
      </w:r>
      <w:proofErr w:type="spellEnd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10, pad1, 25, pad1length);    </w:t>
      </w:r>
    </w:p>
    <w:p w14:paraId="72C50546" w14:textId="1612ED0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tenis.FillRectangle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BlueBrush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865, pad2, 25, pad2length);</w:t>
      </w:r>
    </w:p>
    <w:p w14:paraId="0B683AE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38A9708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//pad control</w:t>
      </w:r>
    </w:p>
    <w:p w14:paraId="574F1AD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OnKeyDown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//Keystroke test</w:t>
      </w:r>
    </w:p>
    <w:p w14:paraId="10C4EF7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6E226CE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//if "key" is pressed -&gt; set pad divergence </w:t>
      </w:r>
    </w:p>
    <w:p w14:paraId="39B8FC9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 pause++;</w:t>
      </w:r>
    </w:p>
    <w:p w14:paraId="08BEED8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14:paraId="1FAAD7C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78253D5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computer++;</w:t>
      </w:r>
    </w:p>
    <w:p w14:paraId="47B028F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label_player2.Text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"Computer"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4C1FB80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pad2length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600;   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//set full wall pad</w:t>
      </w:r>
    </w:p>
    <w:p w14:paraId="77E40F3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pad2 = 0;</w:t>
      </w:r>
    </w:p>
    <w:p w14:paraId="03291BB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5B19B1E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pad1up = 1;</w:t>
      </w:r>
    </w:p>
    <w:p w14:paraId="03CB6E2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pad1down = 1;</w:t>
      </w:r>
    </w:p>
    <w:p w14:paraId="2E4E6AB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pad2up = 1;</w:t>
      </w:r>
    </w:p>
    <w:p w14:paraId="1161F64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pad2down = 1;</w:t>
      </w:r>
    </w:p>
    <w:p w14:paraId="7631FA4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765B52A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OnKeyUp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//Key Release Test</w:t>
      </w:r>
    </w:p>
    <w:p w14:paraId="287DC66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7C3218A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 &amp;&amp; (pause == 2))</w:t>
      </w:r>
    </w:p>
    <w:p w14:paraId="28E82BA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6DDEE0F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pause = 0;</w:t>
      </w:r>
    </w:p>
    <w:p w14:paraId="1A69018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496D637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048D1BD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pause.Visible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47160D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7C9C12B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&amp;&amp; (computer == 2))</w:t>
      </w:r>
    </w:p>
    <w:p w14:paraId="0A8783D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0BD9F5A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computer = 0;</w:t>
      </w:r>
    </w:p>
    <w:p w14:paraId="43B2992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label_player2.Text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"Player 2"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35AA6CE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pad2length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125;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//reset pad 2</w:t>
      </w:r>
    </w:p>
    <w:p w14:paraId="662167F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pad2 = 238;</w:t>
      </w:r>
    </w:p>
    <w:p w14:paraId="2A9E141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0D76B53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//if "key"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unpressed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-&gt; reset pad divergence </w:t>
      </w:r>
    </w:p>
    <w:p w14:paraId="1E13C60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pad1up = 0;</w:t>
      </w:r>
    </w:p>
    <w:p w14:paraId="77A1688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pad1down = 0;</w:t>
      </w:r>
    </w:p>
    <w:p w14:paraId="0633659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pad2up = 0;</w:t>
      </w:r>
    </w:p>
    <w:p w14:paraId="7CCD69B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Keys.Down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pad2down = 0;</w:t>
      </w:r>
    </w:p>
    <w:p w14:paraId="6F5E324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0BBAC34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16E14DC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timer_pad_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5C71E23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17FF91A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//if some key was pressed -&gt; set new y pad coordinates &amp; refresh panel</w:t>
      </w:r>
    </w:p>
    <w:p w14:paraId="42826B7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(pad1up == 1 &amp;&amp; pad1 &gt; 0) pad1 = pad1 -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</w:t>
      </w:r>
    </w:p>
    <w:p w14:paraId="20615A8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(pad1down == 1 &amp;&amp; pad1 &lt; 475) pad1 = pad1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1DA733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computer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= 1)</w:t>
      </w:r>
    </w:p>
    <w:p w14:paraId="4481CE3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42D1867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(pad2up == 1 &amp;&amp; pad2 &gt; 0) pad2 = pad2 -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7B1FBB8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(pad2down == 1 &amp;&amp; pad2 &lt; 475) pad2 = pad2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0B69E40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785E1DE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4DAD678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timer_pad_Tick</w:t>
      </w:r>
      <w:proofErr w:type="spellEnd"/>
    </w:p>
    <w:p w14:paraId="10698CC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3C4A3C8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timer_ball_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0700F48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4AB12DE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difficulty;</w:t>
      </w:r>
    </w:p>
    <w:p w14:paraId="0A3A57A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ballspeed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//ball x movement</w:t>
      </w:r>
    </w:p>
    <w:p w14:paraId="7B42452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ballspeed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//ball y movement</w:t>
      </w:r>
    </w:p>
    <w:p w14:paraId="38633FE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529697C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//bounce from the wall</w:t>
      </w:r>
    </w:p>
    <w:p w14:paraId="764A26A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&lt;= 0)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&gt;= 560))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15B9C1B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</w:p>
    <w:p w14:paraId="124861D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//bounce from the pad</w:t>
      </w:r>
    </w:p>
    <w:p w14:paraId="7DDF4ED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&lt;= 35)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pad1)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pad1 + pad1length)) </w:t>
      </w:r>
    </w:p>
    <w:p w14:paraId="7ADFD1E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&gt;= 830)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pad2)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pad2 + pad2length))</w:t>
      </w:r>
    </w:p>
    <w:p w14:paraId="7785C39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61AC9AB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35B8673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850))</w:t>
      </w:r>
    </w:p>
    <w:p w14:paraId="7E5CE28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4C6A3ED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/left wall hit</w:t>
      </w:r>
    </w:p>
    <w:p w14:paraId="22F8843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850)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//right wall hit</w:t>
      </w:r>
    </w:p>
    <w:p w14:paraId="32F4CC8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7456563D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//stop ball</w:t>
      </w:r>
    </w:p>
    <w:p w14:paraId="2F37592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430;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xy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ball coordinates</w:t>
      </w:r>
    </w:p>
    <w:p w14:paraId="7963CB5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280;</w:t>
      </w:r>
    </w:p>
    <w:p w14:paraId="047D905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//turn off timer - ball control</w:t>
      </w:r>
    </w:p>
    <w:p w14:paraId="601746A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//turn on timer - preparation</w:t>
      </w:r>
    </w:p>
    <w:p w14:paraId="77FD4CF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4B7EFF64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621880C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</w:t>
      </w:r>
    </w:p>
    <w:p w14:paraId="61126B1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1AA39F7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122A262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(computer == 1)</w:t>
      </w:r>
    </w:p>
    <w:p w14:paraId="7605577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{</w:t>
      </w:r>
    </w:p>
    <w:p w14:paraId="1BE57508" w14:textId="77777777" w:rsidR="003B75FD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"You lose, try again"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</w:p>
    <w:p w14:paraId="45F85E45" w14:textId="12997B7D" w:rsidR="00C64346" w:rsidRDefault="003B75FD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proofErr w:type="spellStart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MessageBoxButtons.OK</w:t>
      </w:r>
      <w:proofErr w:type="spellEnd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MessageBoxIcon.Asterisk</w:t>
      </w:r>
      <w:proofErr w:type="spellEnd"/>
      <w:r w:rsidR="00C64346"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64455D3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}</w:t>
      </w:r>
    </w:p>
    <w:p w14:paraId="5415491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</w:p>
    <w:p w14:paraId="4FA1CFD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{</w:t>
      </w:r>
    </w:p>
    <w:p w14:paraId="0DAF7F2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//Left player win</w:t>
      </w:r>
    </w:p>
    <w:p w14:paraId="20AE451A" w14:textId="506EB561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"Left player win"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MessageBoxIcon.Asterisk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589DBDED" w14:textId="37803974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</w:t>
      </w:r>
      <w:r w:rsidR="003B75FD">
        <w:rPr>
          <w:rFonts w:ascii="Consolas" w:hAnsi="Consolas" w:cs="Consolas"/>
          <w:color w:val="008000"/>
          <w:sz w:val="19"/>
          <w:szCs w:val="19"/>
          <w:lang w:val="en-GB" w:eastAsia="en-GB"/>
        </w:rPr>
        <w:t>Right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player win</w:t>
      </w:r>
    </w:p>
    <w:p w14:paraId="368C11E1" w14:textId="0B23A6A6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"Right player win"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r w:rsidR="003B75FD"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MessageBoxIcon.Asterisk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3696A3F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}</w:t>
      </w:r>
    </w:p>
    <w:p w14:paraId="4C1D935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//Score reset</w:t>
      </w:r>
    </w:p>
    <w:p w14:paraId="25AA9BE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0;</w:t>
      </w:r>
    </w:p>
    <w:p w14:paraId="1D2B5C83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difficulty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//difficulty reset</w:t>
      </w:r>
    </w:p>
    <w:p w14:paraId="2388C98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Round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//round reset</w:t>
      </w:r>
    </w:p>
    <w:p w14:paraId="51A84C3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40816DD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4060AFD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5846D54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timer_ball_Tick</w:t>
      </w:r>
      <w:proofErr w:type="spellEnd"/>
    </w:p>
    <w:p w14:paraId="3070B62C" w14:textId="6D99CC6A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4043EFA6" w14:textId="77777777" w:rsidR="00093B4E" w:rsidRDefault="00093B4E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6F09845B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timer_preparation_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5B27971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//delay 2 sec - preparation for next round</w:t>
      </w:r>
    </w:p>
    <w:p w14:paraId="18DCF75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difficulty++;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//increase ball speed -&gt; higher difficulty</w:t>
      </w:r>
    </w:p>
    <w:p w14:paraId="7009D39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Round++;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//increment round</w:t>
      </w:r>
    </w:p>
    <w:p w14:paraId="4406516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416D62F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//show statistic</w:t>
      </w:r>
    </w:p>
    <w:p w14:paraId="1C79637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label_LeftPlayerScore.Text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LeftPlayerScore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77E96A4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label_RightPlayerScore.Text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RightPlayerScore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509EF96A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round.Text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(Round);</w:t>
      </w:r>
    </w:p>
    <w:p w14:paraId="7DD32641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286F882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//generation random number -&gt; random ball direction</w:t>
      </w:r>
    </w:p>
    <w:p w14:paraId="59C6C91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(0, 1)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xballdirection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A1D1C1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(0, 1)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yballdirection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09CAB888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</w:p>
    <w:p w14:paraId="4115F2A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//turn on timer - ball control</w:t>
      </w:r>
    </w:p>
    <w:p w14:paraId="020AC1D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//turn off timer - preparation</w:t>
      </w:r>
    </w:p>
    <w:p w14:paraId="71BA3DE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timer_preparation_Tick</w:t>
      </w:r>
      <w:proofErr w:type="spellEnd"/>
    </w:p>
    <w:p w14:paraId="10E58BA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512A7F9F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timer_pause_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14:paraId="666ED252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{</w:t>
      </w:r>
    </w:p>
    <w:p w14:paraId="448792A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(pause == 1)</w:t>
      </w:r>
    </w:p>
    <w:p w14:paraId="20118B47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14:paraId="5C18D34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ball.Enabled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3F6DEBE9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77002E6C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preparation.Enabled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D01CAD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pause.Visible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28CF5946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14:paraId="35A08AA0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timer_pause_Tick</w:t>
      </w:r>
      <w:proofErr w:type="spellEnd"/>
    </w:p>
    <w:p w14:paraId="6AF2FECE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}</w:t>
      </w:r>
    </w:p>
    <w:p w14:paraId="07260725" w14:textId="77777777" w:rsidR="00C64346" w:rsidRDefault="00C64346" w:rsidP="00C6434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67C7B8D4" w14:textId="77777777" w:rsidR="00C20F46" w:rsidRDefault="00C20F46" w:rsidP="00C20F46">
      <w:pPr>
        <w:pStyle w:val="definice"/>
      </w:pPr>
    </w:p>
    <w:p w14:paraId="47CCC634" w14:textId="77777777" w:rsidR="00C20F46" w:rsidRDefault="00C20F46" w:rsidP="00C20F46">
      <w:pPr>
        <w:pStyle w:val="Zkladntextodsazen"/>
      </w:pPr>
    </w:p>
    <w:sectPr w:rsidR="00C20F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A349" w14:textId="77777777" w:rsidR="00DA3FF3" w:rsidRDefault="00DA3FF3">
      <w:r>
        <w:separator/>
      </w:r>
    </w:p>
  </w:endnote>
  <w:endnote w:type="continuationSeparator" w:id="0">
    <w:p w14:paraId="766C7063" w14:textId="77777777" w:rsidR="00DA3FF3" w:rsidRDefault="00DA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4244F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D2AA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30DCC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1C341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94F7" w14:textId="77777777" w:rsidR="00DA3FF3" w:rsidRDefault="00DA3FF3">
      <w:r>
        <w:separator/>
      </w:r>
    </w:p>
  </w:footnote>
  <w:footnote w:type="continuationSeparator" w:id="0">
    <w:p w14:paraId="7466CD23" w14:textId="77777777" w:rsidR="00DA3FF3" w:rsidRDefault="00DA3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9D8A" w14:textId="71F6E1F5" w:rsidR="00452836" w:rsidRDefault="00855E8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1" wp14:anchorId="0FD36311" wp14:editId="643F784C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509CA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9FD3" w14:textId="2EA9A71B" w:rsidR="00452836" w:rsidRDefault="00855E84">
    <w:pPr>
      <w:pStyle w:val="Zhlav"/>
    </w:pPr>
    <w:r>
      <w:rPr>
        <w:noProof/>
      </w:rPr>
      <w:drawing>
        <wp:inline distT="0" distB="0" distL="0" distR="0" wp14:anchorId="3B8C37B3" wp14:editId="1CD190B8">
          <wp:extent cx="5757545" cy="584200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584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734F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84"/>
    <w:rsid w:val="00013F34"/>
    <w:rsid w:val="00093B4E"/>
    <w:rsid w:val="00127638"/>
    <w:rsid w:val="00190B58"/>
    <w:rsid w:val="001B3F4D"/>
    <w:rsid w:val="002F5525"/>
    <w:rsid w:val="00330EAF"/>
    <w:rsid w:val="003B75FD"/>
    <w:rsid w:val="003C2672"/>
    <w:rsid w:val="003F4737"/>
    <w:rsid w:val="00452836"/>
    <w:rsid w:val="007C4A1C"/>
    <w:rsid w:val="00853A18"/>
    <w:rsid w:val="00855E84"/>
    <w:rsid w:val="008A0C3E"/>
    <w:rsid w:val="009A72DD"/>
    <w:rsid w:val="00A17180"/>
    <w:rsid w:val="00B6103B"/>
    <w:rsid w:val="00B82EC9"/>
    <w:rsid w:val="00BC5FBA"/>
    <w:rsid w:val="00BC77A6"/>
    <w:rsid w:val="00BE405B"/>
    <w:rsid w:val="00C20F46"/>
    <w:rsid w:val="00C64346"/>
    <w:rsid w:val="00CB3444"/>
    <w:rsid w:val="00D3173B"/>
    <w:rsid w:val="00D65F67"/>
    <w:rsid w:val="00DA3FF3"/>
    <w:rsid w:val="00E1395D"/>
    <w:rsid w:val="00E150F4"/>
    <w:rsid w:val="00E2714A"/>
    <w:rsid w:val="00E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B78B77"/>
  <w15:chartTrackingRefBased/>
  <w15:docId w15:val="{941BDEEC-1412-4E94-940A-78C9755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19</TotalTime>
  <Pages>7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26</cp:revision>
  <cp:lastPrinted>2012-05-30T09:48:00Z</cp:lastPrinted>
  <dcterms:created xsi:type="dcterms:W3CDTF">2019-02-20T03:00:00Z</dcterms:created>
  <dcterms:modified xsi:type="dcterms:W3CDTF">2019-02-20T03:57:00Z</dcterms:modified>
</cp:coreProperties>
</file>