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FBBEF64" w14:textId="77777777" w:rsidR="00452836" w:rsidRDefault="00452836">
      <w:pPr>
        <w:pStyle w:val="Titul"/>
        <w:rPr>
          <w:sz w:val="32"/>
          <w:szCs w:val="32"/>
        </w:rPr>
      </w:pPr>
      <w:r>
        <w:t>Dílenská praxe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5"/>
        <w:gridCol w:w="1418"/>
        <w:gridCol w:w="2086"/>
        <w:gridCol w:w="1656"/>
        <w:gridCol w:w="2497"/>
      </w:tblGrid>
      <w:tr w:rsidR="00452836" w14:paraId="4F9E8C0A" w14:textId="77777777" w:rsidTr="00AD3095">
        <w:trPr>
          <w:trHeight w:val="737"/>
        </w:trPr>
        <w:tc>
          <w:tcPr>
            <w:tcW w:w="141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14:paraId="27DBA2BA" w14:textId="77777777" w:rsidR="00452836" w:rsidRDefault="00452836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57" w:type="dxa"/>
            <w:gridSpan w:val="4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14:paraId="2FFE736B" w14:textId="77777777" w:rsidR="00452836" w:rsidRDefault="00AD3095" w:rsidP="00AD3095">
            <w:pPr>
              <w:pStyle w:val="Obsahtabulky"/>
              <w:ind w:left="720" w:hanging="360"/>
              <w:jc w:val="center"/>
            </w:pPr>
            <w:r w:rsidRPr="00AD3095">
              <w:rPr>
                <w:sz w:val="28"/>
                <w:szCs w:val="28"/>
              </w:rPr>
              <w:t>2. Snímač čárového kódu</w:t>
            </w:r>
          </w:p>
        </w:tc>
      </w:tr>
      <w:tr w:rsidR="00452836" w14:paraId="29653B8C" w14:textId="77777777">
        <w:tc>
          <w:tcPr>
            <w:tcW w:w="2833" w:type="dxa"/>
            <w:gridSpan w:val="2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06F3001" w14:textId="77777777" w:rsidR="00452836" w:rsidRDefault="00AD3095">
            <w:pPr>
              <w:pStyle w:val="Obsahtabulky"/>
            </w:pPr>
            <w:r>
              <w:t>Dobeš Daniel</w:t>
            </w:r>
          </w:p>
        </w:tc>
        <w:tc>
          <w:tcPr>
            <w:tcW w:w="208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4915E13" w14:textId="79532845" w:rsidR="00452836" w:rsidRDefault="00211C7D">
            <w:pPr>
              <w:pStyle w:val="Obsahtabulky"/>
              <w:jc w:val="center"/>
            </w:pPr>
            <w:r>
              <w:t>Předěláváno</w:t>
            </w:r>
          </w:p>
        </w:tc>
        <w:tc>
          <w:tcPr>
            <w:tcW w:w="165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7D2ABDC" w14:textId="77777777" w:rsidR="00452836" w:rsidRDefault="00452836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 w:rsidR="00375923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249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817F029" w14:textId="77777777" w:rsidR="00452836" w:rsidRDefault="00452836">
            <w:pPr>
              <w:pStyle w:val="Obsahtabulky"/>
            </w:pPr>
            <w:r>
              <w:t>Známka:</w:t>
            </w:r>
          </w:p>
        </w:tc>
      </w:tr>
      <w:tr w:rsidR="00452836" w14:paraId="5A70FA0D" w14:textId="77777777">
        <w:tc>
          <w:tcPr>
            <w:tcW w:w="2833" w:type="dxa"/>
            <w:gridSpan w:val="2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BAA3DDB" w14:textId="3951B183" w:rsidR="00452836" w:rsidRDefault="009F02F3">
            <w:pPr>
              <w:pStyle w:val="Obsahtabulky"/>
            </w:pPr>
            <w:r>
              <w:t>16. 10. 2018</w:t>
            </w:r>
          </w:p>
        </w:tc>
        <w:tc>
          <w:tcPr>
            <w:tcW w:w="208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D13C5C9" w14:textId="77777777" w:rsidR="00452836" w:rsidRDefault="00452836">
            <w:pPr>
              <w:pStyle w:val="Obsahtabulky"/>
            </w:pPr>
            <w:r>
              <w:t>Datum odevzdání:</w:t>
            </w:r>
          </w:p>
        </w:tc>
        <w:tc>
          <w:tcPr>
            <w:tcW w:w="165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A9797F2" w14:textId="7E9C31B7" w:rsidR="00452836" w:rsidRDefault="00AD3095">
            <w:pPr>
              <w:pStyle w:val="Obsahtabulky"/>
              <w:jc w:val="center"/>
            </w:pPr>
            <w:r>
              <w:t>1</w:t>
            </w:r>
            <w:r w:rsidR="00547B3A">
              <w:t>6</w:t>
            </w:r>
            <w:r>
              <w:t>. 1. 201</w:t>
            </w:r>
            <w:r w:rsidR="00547B3A">
              <w:t>9</w:t>
            </w:r>
          </w:p>
        </w:tc>
        <w:tc>
          <w:tcPr>
            <w:tcW w:w="249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4ACF647" w14:textId="77777777" w:rsidR="00452836" w:rsidRDefault="00452836">
            <w:pPr>
              <w:pStyle w:val="Obsahtabulky"/>
            </w:pPr>
            <w:r>
              <w:t>Odevzdáno:</w:t>
            </w:r>
          </w:p>
        </w:tc>
      </w:tr>
    </w:tbl>
    <w:p w14:paraId="3B35B305" w14:textId="77777777" w:rsidR="00452836" w:rsidRDefault="00452836">
      <w:pPr>
        <w:sectPr w:rsidR="00452836">
          <w:headerReference w:type="first" r:id="rId7"/>
          <w:footerReference w:type="first" r:id="rId8"/>
          <w:pgSz w:w="11906" w:h="16838"/>
          <w:pgMar w:top="1722" w:right="1417" w:bottom="1417" w:left="1417" w:header="1417" w:footer="720" w:gutter="0"/>
          <w:cols w:space="720"/>
          <w:titlePg/>
          <w:docGrid w:linePitch="360"/>
        </w:sectPr>
      </w:pPr>
    </w:p>
    <w:p w14:paraId="1F854817" w14:textId="77777777" w:rsidR="00452836" w:rsidRDefault="00452836"/>
    <w:p w14:paraId="572B5BC4" w14:textId="77777777" w:rsidR="00452836" w:rsidRDefault="00452836">
      <w:pPr>
        <w:pStyle w:val="definice"/>
      </w:pPr>
      <w:r>
        <w:t>Zadání:</w:t>
      </w:r>
    </w:p>
    <w:p w14:paraId="356C5DFF" w14:textId="77777777" w:rsidR="00AD3095" w:rsidRDefault="00AD3095">
      <w:pPr>
        <w:pStyle w:val="Zkladntextodsazen"/>
      </w:pPr>
      <w:r>
        <w:t>Zpracujte program v programovacím jazyce C# simulující provoz jednoduchého pokladního místa tak, aby obsahoval nejméně tyto funkce:</w:t>
      </w:r>
    </w:p>
    <w:p w14:paraId="195ED9C7" w14:textId="77777777" w:rsidR="00AD3095" w:rsidRDefault="00AD3095" w:rsidP="00AD3095">
      <w:pPr>
        <w:pStyle w:val="Zkladntextodsazen"/>
        <w:numPr>
          <w:ilvl w:val="0"/>
          <w:numId w:val="5"/>
        </w:numPr>
      </w:pPr>
      <w:r>
        <w:t>Ke vstupu dat použijte USB snímač čárového kódu (zboží i nakupujících)</w:t>
      </w:r>
    </w:p>
    <w:p w14:paraId="66D56E79" w14:textId="77777777" w:rsidR="00AD3095" w:rsidRDefault="00AD3095" w:rsidP="00AD3095">
      <w:pPr>
        <w:pStyle w:val="Zkladntextodsazen"/>
        <w:numPr>
          <w:ilvl w:val="0"/>
          <w:numId w:val="5"/>
        </w:numPr>
      </w:pPr>
      <w:r>
        <w:t xml:space="preserve">Databázi sledovaných položek (zboží i nakupujících) simulujte externími textovými </w:t>
      </w:r>
      <w:r w:rsidR="005D0B54">
        <w:t>soubory ve formátu CSV</w:t>
      </w:r>
    </w:p>
    <w:p w14:paraId="24FC073A" w14:textId="77777777" w:rsidR="005D0B54" w:rsidRDefault="005D0B54" w:rsidP="00AD3095">
      <w:pPr>
        <w:pStyle w:val="Zkladntextodsazen"/>
        <w:numPr>
          <w:ilvl w:val="0"/>
          <w:numId w:val="5"/>
        </w:numPr>
      </w:pPr>
      <w:r>
        <w:t>Vytiskněte vhodně naformátované jednotlivé účtenky prodaného zboží. Tisk účtenek simulujte zápisem do textového souboru.</w:t>
      </w:r>
    </w:p>
    <w:p w14:paraId="73AE0BCB" w14:textId="77777777" w:rsidR="005D0B54" w:rsidRDefault="005D0B54" w:rsidP="00AD3095">
      <w:pPr>
        <w:pStyle w:val="Zkladntextodsazen"/>
        <w:numPr>
          <w:ilvl w:val="0"/>
          <w:numId w:val="5"/>
        </w:numPr>
      </w:pPr>
      <w:r>
        <w:t>Umožněte vytisknout vhodně naformátovaný souhrnný přehled pohybu zboží pokladním místem, a to jak po položkách zboží, po zákaznících, tak i po jednotlivých účtenkách. Tisk simulujte zápisem do textového souboru.</w:t>
      </w:r>
    </w:p>
    <w:p w14:paraId="77074EC6" w14:textId="77777777" w:rsidR="005D0B54" w:rsidRPr="003C0BB9" w:rsidRDefault="005D0B54">
      <w:pPr>
        <w:pStyle w:val="definice"/>
        <w:rPr>
          <w:sz w:val="22"/>
        </w:rPr>
      </w:pPr>
    </w:p>
    <w:p w14:paraId="6E65EEA6" w14:textId="77777777" w:rsidR="00452836" w:rsidRDefault="005D0B54">
      <w:pPr>
        <w:pStyle w:val="definice"/>
      </w:pPr>
      <w:r>
        <w:t>Stav</w:t>
      </w:r>
      <w:r w:rsidR="00452836">
        <w:t>ový diagram:</w:t>
      </w:r>
    </w:p>
    <w:p w14:paraId="578145B9" w14:textId="0E18D7C0" w:rsidR="00452836" w:rsidRDefault="005D0B54">
      <w:pPr>
        <w:pStyle w:val="Zkladntextodsazen"/>
      </w:pPr>
      <w:r>
        <w:t>Viz příloha</w:t>
      </w:r>
    </w:p>
    <w:p w14:paraId="155CA7F2" w14:textId="77777777" w:rsidR="00176DE6" w:rsidRPr="003C0BB9" w:rsidRDefault="00176DE6">
      <w:pPr>
        <w:pStyle w:val="definice"/>
        <w:rPr>
          <w:sz w:val="22"/>
        </w:rPr>
      </w:pPr>
    </w:p>
    <w:p w14:paraId="1EA3AB4F" w14:textId="77777777" w:rsidR="00452836" w:rsidRDefault="00452836">
      <w:pPr>
        <w:pStyle w:val="definice"/>
      </w:pPr>
      <w:r>
        <w:t>Postup:</w:t>
      </w:r>
    </w:p>
    <w:p w14:paraId="07EFB89D" w14:textId="475F24D8" w:rsidR="005D0B54" w:rsidRDefault="008E492C" w:rsidP="005D0B54">
      <w:pPr>
        <w:pStyle w:val="Zkladntextodsazen"/>
        <w:numPr>
          <w:ilvl w:val="0"/>
          <w:numId w:val="6"/>
        </w:numPr>
      </w:pPr>
      <w:r>
        <w:t xml:space="preserve">Načítání čárových kódů do </w:t>
      </w:r>
      <w:proofErr w:type="spellStart"/>
      <w:r>
        <w:t>te</w:t>
      </w:r>
      <w:r w:rsidR="00C664D4">
        <w:t>xtBoxu</w:t>
      </w:r>
      <w:proofErr w:type="spellEnd"/>
      <w:r w:rsidR="00C664D4">
        <w:t xml:space="preserve"> „</w:t>
      </w:r>
      <w:proofErr w:type="spellStart"/>
      <w:r w:rsidR="00C664D4">
        <w:t>Barcode</w:t>
      </w:r>
      <w:proofErr w:type="spellEnd"/>
      <w:r w:rsidR="00C664D4">
        <w:t>“</w:t>
      </w:r>
    </w:p>
    <w:p w14:paraId="281551B4" w14:textId="0C3E1345" w:rsidR="00C664D4" w:rsidRDefault="00C664D4" w:rsidP="005D0B54">
      <w:pPr>
        <w:pStyle w:val="Zkladntextodsazen"/>
        <w:numPr>
          <w:ilvl w:val="0"/>
          <w:numId w:val="6"/>
        </w:numPr>
      </w:pPr>
      <w:r>
        <w:t xml:space="preserve">V případě naskenování čárového kódu zákazníka se </w:t>
      </w:r>
      <w:r w:rsidR="00760A68">
        <w:t>jméno zákazníka zobrazí v </w:t>
      </w:r>
      <w:proofErr w:type="spellStart"/>
      <w:r w:rsidR="00760A68">
        <w:t>textBoxu</w:t>
      </w:r>
      <w:proofErr w:type="spellEnd"/>
      <w:r w:rsidR="00760A68">
        <w:t xml:space="preserve"> „</w:t>
      </w:r>
      <w:proofErr w:type="spellStart"/>
      <w:r w:rsidR="00760A68">
        <w:t>Customer</w:t>
      </w:r>
      <w:proofErr w:type="spellEnd"/>
      <w:r w:rsidR="00760A68">
        <w:t>“</w:t>
      </w:r>
    </w:p>
    <w:p w14:paraId="4475F5E3" w14:textId="439EF8C9" w:rsidR="00760A68" w:rsidRDefault="00760A68" w:rsidP="005D0B54">
      <w:pPr>
        <w:pStyle w:val="Zkladntextodsazen"/>
        <w:numPr>
          <w:ilvl w:val="0"/>
          <w:numId w:val="6"/>
        </w:numPr>
      </w:pPr>
      <w:r>
        <w:t>V případě naskenování čárového kódu zboží</w:t>
      </w:r>
      <w:r w:rsidR="007167DC">
        <w:t xml:space="preserve"> se název zboží a jeho cena zobrazí v </w:t>
      </w:r>
      <w:proofErr w:type="spellStart"/>
      <w:r w:rsidR="007167DC">
        <w:t>listBoxu</w:t>
      </w:r>
      <w:proofErr w:type="spellEnd"/>
      <w:r w:rsidR="007167DC">
        <w:t xml:space="preserve"> „</w:t>
      </w:r>
      <w:proofErr w:type="spellStart"/>
      <w:r w:rsidR="007167DC">
        <w:t>Purchase</w:t>
      </w:r>
      <w:proofErr w:type="spellEnd"/>
      <w:r w:rsidR="007167DC">
        <w:t>“</w:t>
      </w:r>
      <w:r w:rsidR="00164F0A">
        <w:t xml:space="preserve"> a mezisoučet („</w:t>
      </w:r>
      <w:proofErr w:type="spellStart"/>
      <w:r w:rsidR="00164F0A">
        <w:t>Subtotal</w:t>
      </w:r>
      <w:proofErr w:type="spellEnd"/>
      <w:r w:rsidR="00164F0A">
        <w:t>“) se přepočítá</w:t>
      </w:r>
    </w:p>
    <w:p w14:paraId="44BB161B" w14:textId="5CF41451" w:rsidR="00164F0A" w:rsidRDefault="00D245C6" w:rsidP="005D0B54">
      <w:pPr>
        <w:pStyle w:val="Zkladntextodsazen"/>
        <w:numPr>
          <w:ilvl w:val="0"/>
          <w:numId w:val="6"/>
        </w:numPr>
      </w:pPr>
      <w:r>
        <w:t xml:space="preserve">Pro ukončení nákupu stisknout </w:t>
      </w:r>
      <w:proofErr w:type="spellStart"/>
      <w:r>
        <w:t>button</w:t>
      </w:r>
      <w:proofErr w:type="spellEnd"/>
      <w:r>
        <w:t xml:space="preserve"> „</w:t>
      </w:r>
      <w:proofErr w:type="spellStart"/>
      <w:r>
        <w:t>Pay</w:t>
      </w:r>
      <w:proofErr w:type="spellEnd"/>
      <w:r>
        <w:t xml:space="preserve">“, který nechá </w:t>
      </w:r>
      <w:proofErr w:type="spellStart"/>
      <w:r>
        <w:t>vystisknout</w:t>
      </w:r>
      <w:proofErr w:type="spellEnd"/>
      <w:r>
        <w:t xml:space="preserve"> účtenku s</w:t>
      </w:r>
      <w:r w:rsidR="001258B6">
        <w:t xml:space="preserve"> jménem zákazníka, </w:t>
      </w:r>
      <w:r>
        <w:t xml:space="preserve">výpisem </w:t>
      </w:r>
      <w:r w:rsidR="001258B6">
        <w:t>nákupu, součtem, a datem vystavení</w:t>
      </w:r>
    </w:p>
    <w:p w14:paraId="1ABC6010" w14:textId="1453DCC2" w:rsidR="00571031" w:rsidRDefault="00571031" w:rsidP="005D0B54">
      <w:pPr>
        <w:pStyle w:val="Zkladntextodsazen"/>
        <w:numPr>
          <w:ilvl w:val="0"/>
          <w:numId w:val="6"/>
        </w:numPr>
      </w:pPr>
      <w:r>
        <w:t xml:space="preserve">Pro vytisknutí přehledu stisknout </w:t>
      </w:r>
      <w:proofErr w:type="spellStart"/>
      <w:r>
        <w:t>button</w:t>
      </w:r>
      <w:proofErr w:type="spellEnd"/>
      <w:r>
        <w:t xml:space="preserve"> „</w:t>
      </w:r>
      <w:proofErr w:type="spellStart"/>
      <w:r>
        <w:t>Overview</w:t>
      </w:r>
      <w:proofErr w:type="spellEnd"/>
      <w:r>
        <w:t xml:space="preserve">“. </w:t>
      </w:r>
      <w:r w:rsidR="00933FF1">
        <w:t>Přehled obsahuje</w:t>
      </w:r>
      <w:r w:rsidR="001B3833">
        <w:t xml:space="preserve"> celkovou tržbu, průměrný výdělek za jeden nákup,</w:t>
      </w:r>
      <w:r w:rsidR="00552042">
        <w:t xml:space="preserve"> výpis</w:t>
      </w:r>
      <w:r w:rsidR="00F47784">
        <w:t xml:space="preserve"> počtu prodaného zboží, nejvíce a nejméně nakupované zboží, </w:t>
      </w:r>
      <w:r w:rsidR="002C4C64">
        <w:t>počty návštěv jednotlivých zákazníků a nej</w:t>
      </w:r>
      <w:r w:rsidR="003C0BB9">
        <w:t>častějšího zákazníka</w:t>
      </w:r>
    </w:p>
    <w:p w14:paraId="46FC9CAD" w14:textId="77777777" w:rsidR="00933FF1" w:rsidRPr="003C0BB9" w:rsidRDefault="00933FF1">
      <w:pPr>
        <w:pStyle w:val="definice"/>
        <w:rPr>
          <w:sz w:val="22"/>
        </w:rPr>
      </w:pPr>
    </w:p>
    <w:p w14:paraId="76C59D53" w14:textId="4C146F3F" w:rsidR="00452836" w:rsidRDefault="00452836">
      <w:pPr>
        <w:pStyle w:val="definice"/>
      </w:pPr>
      <w:r>
        <w:t>Výpis programu:</w:t>
      </w:r>
    </w:p>
    <w:p w14:paraId="16318126" w14:textId="508111E0" w:rsidR="00452836" w:rsidRDefault="00D60E25">
      <w:pPr>
        <w:pStyle w:val="Zkladntextodsazen"/>
      </w:pPr>
      <w:r>
        <w:t>Viz příloha</w:t>
      </w:r>
    </w:p>
    <w:p w14:paraId="04345C5C" w14:textId="77777777" w:rsidR="00D60E25" w:rsidRPr="003C0BB9" w:rsidRDefault="00D60E25">
      <w:pPr>
        <w:pStyle w:val="Zkladntextodsazen"/>
        <w:rPr>
          <w:sz w:val="22"/>
        </w:rPr>
      </w:pPr>
    </w:p>
    <w:p w14:paraId="67C7E8D2" w14:textId="77777777" w:rsidR="00452836" w:rsidRDefault="00452836">
      <w:pPr>
        <w:pStyle w:val="definice"/>
      </w:pPr>
      <w:r>
        <w:t>Závěr:</w:t>
      </w:r>
    </w:p>
    <w:p w14:paraId="7B3BB15A" w14:textId="3864BC7D" w:rsidR="005F4FD5" w:rsidRDefault="005F4FD5" w:rsidP="00476867">
      <w:pPr>
        <w:pStyle w:val="Zkladntextodsazen"/>
        <w:jc w:val="both"/>
      </w:pPr>
      <w:r>
        <w:t>Samotné používání snímače čárových kódů je jednoduché. Musí se dávat pozor na použití „univerzálního jazyka“ jelikož je defaultně nastavená jinak a nepsala by kódy správně, to by mělo za vinu nefungování programu.</w:t>
      </w:r>
      <w:r w:rsidR="00E002ED">
        <w:t xml:space="preserve"> Program jsem napsal obecně i pro případy že do souborů CSV budou přidány další </w:t>
      </w:r>
      <w:r w:rsidR="000900DA">
        <w:t xml:space="preserve">položky (zákazníci, zboží). </w:t>
      </w:r>
      <w:r w:rsidR="004E627D">
        <w:t xml:space="preserve">Do souhrnného přehledu jsem se rozhodl </w:t>
      </w:r>
      <w:r w:rsidR="008824C5">
        <w:t>zapisovat informace, které se dají následně</w:t>
      </w:r>
      <w:r w:rsidR="00476867">
        <w:t xml:space="preserve"> využít do nejrůznějších statistik.</w:t>
      </w:r>
    </w:p>
    <w:p w14:paraId="3C0FCD92" w14:textId="77777777" w:rsidR="00D60E25" w:rsidRPr="003C0BB9" w:rsidRDefault="00D60E25">
      <w:pPr>
        <w:pStyle w:val="Zkladntextodsazen"/>
        <w:rPr>
          <w:sz w:val="22"/>
        </w:rPr>
      </w:pPr>
    </w:p>
    <w:p w14:paraId="454E27E4" w14:textId="77777777" w:rsidR="00E574EF" w:rsidRDefault="00E574EF" w:rsidP="00E574EF">
      <w:pPr>
        <w:pStyle w:val="definice"/>
      </w:pPr>
      <w:r>
        <w:t>Přílohy:</w:t>
      </w:r>
    </w:p>
    <w:p w14:paraId="625D251A" w14:textId="77777777" w:rsidR="00E574EF" w:rsidRDefault="00E574EF" w:rsidP="00E574EF">
      <w:pPr>
        <w:pStyle w:val="Zkladntextodsazen"/>
        <w:numPr>
          <w:ilvl w:val="0"/>
          <w:numId w:val="3"/>
        </w:numPr>
      </w:pPr>
      <w:r>
        <w:t>Výpis programu (</w:t>
      </w:r>
      <w:r w:rsidR="007A53B1">
        <w:t>5</w:t>
      </w:r>
      <w:r>
        <w:t xml:space="preserve"> stran)</w:t>
      </w:r>
    </w:p>
    <w:p w14:paraId="2A653708" w14:textId="0299EA46" w:rsidR="00E574EF" w:rsidRDefault="007A53B1" w:rsidP="00E574EF">
      <w:pPr>
        <w:pStyle w:val="Zkladntextodsazen"/>
        <w:numPr>
          <w:ilvl w:val="0"/>
          <w:numId w:val="3"/>
        </w:numPr>
      </w:pPr>
      <w:r>
        <w:t>Čárové kódy zboží (</w:t>
      </w:r>
      <w:r w:rsidR="003C7CEE">
        <w:t>1</w:t>
      </w:r>
      <w:r>
        <w:t xml:space="preserve"> stran</w:t>
      </w:r>
      <w:r w:rsidR="003C7CEE">
        <w:t>a</w:t>
      </w:r>
      <w:r>
        <w:t>)</w:t>
      </w:r>
    </w:p>
    <w:p w14:paraId="65BD250B" w14:textId="04427B67" w:rsidR="00BD20D1" w:rsidRDefault="00BD20D1" w:rsidP="00E574EF">
      <w:pPr>
        <w:pStyle w:val="Zkladntextodsazen"/>
        <w:numPr>
          <w:ilvl w:val="0"/>
          <w:numId w:val="3"/>
        </w:numPr>
      </w:pPr>
      <w:r>
        <w:t>Čárové kódy zákazníků (1 strana)</w:t>
      </w:r>
    </w:p>
    <w:p w14:paraId="07FCE68E" w14:textId="77777777" w:rsidR="00E574EF" w:rsidRDefault="00E574EF" w:rsidP="00E574EF">
      <w:pPr>
        <w:pStyle w:val="Zkladntextodsazen"/>
        <w:numPr>
          <w:ilvl w:val="0"/>
          <w:numId w:val="3"/>
        </w:numPr>
      </w:pPr>
      <w:r>
        <w:t>Stavové diagramy (</w:t>
      </w:r>
      <w:r w:rsidR="000A47D4">
        <w:t>1</w:t>
      </w:r>
      <w:r w:rsidR="007A53B1">
        <w:t xml:space="preserve"> </w:t>
      </w:r>
      <w:r>
        <w:t>stran</w:t>
      </w:r>
      <w:r w:rsidR="000A47D4">
        <w:t>a</w:t>
      </w:r>
      <w:r>
        <w:t>)</w:t>
      </w:r>
    </w:p>
    <w:p w14:paraId="0C25955A" w14:textId="77777777" w:rsidR="00452836" w:rsidRDefault="007A53B1" w:rsidP="00E574EF">
      <w:pPr>
        <w:pStyle w:val="definice"/>
      </w:pPr>
      <w:r>
        <w:br w:type="page"/>
      </w:r>
    </w:p>
    <w:p w14:paraId="18DF6747" w14:textId="7DB0DB58" w:rsidR="007A53B1" w:rsidRDefault="007A53B1" w:rsidP="00E574EF">
      <w:pPr>
        <w:pStyle w:val="definice"/>
      </w:pPr>
      <w:r>
        <w:t>Příloh</w:t>
      </w:r>
      <w:r w:rsidR="009F46B5">
        <w:t>y</w:t>
      </w:r>
      <w:r>
        <w:t>:</w:t>
      </w:r>
    </w:p>
    <w:p w14:paraId="4D89D081" w14:textId="558413B3" w:rsidR="007A53B1" w:rsidRDefault="007A53B1" w:rsidP="00E574EF">
      <w:pPr>
        <w:pStyle w:val="definice"/>
      </w:pPr>
      <w:r>
        <w:tab/>
        <w:t>Výpis programu:</w:t>
      </w:r>
    </w:p>
    <w:p w14:paraId="3B0ACE0E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proofErr w:type="spellStart"/>
      <w:r w:rsidRPr="005C0642">
        <w:rPr>
          <w:b w:val="0"/>
          <w:sz w:val="22"/>
          <w:szCs w:val="22"/>
        </w:rPr>
        <w:t>using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System</w:t>
      </w:r>
      <w:proofErr w:type="spellEnd"/>
      <w:r w:rsidRPr="005C0642">
        <w:rPr>
          <w:b w:val="0"/>
          <w:sz w:val="22"/>
          <w:szCs w:val="22"/>
        </w:rPr>
        <w:t>;</w:t>
      </w:r>
    </w:p>
    <w:p w14:paraId="288FD092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proofErr w:type="spellStart"/>
      <w:r w:rsidRPr="005C0642">
        <w:rPr>
          <w:b w:val="0"/>
          <w:sz w:val="22"/>
          <w:szCs w:val="22"/>
        </w:rPr>
        <w:t>using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proofErr w:type="gramStart"/>
      <w:r w:rsidRPr="005C0642">
        <w:rPr>
          <w:b w:val="0"/>
          <w:sz w:val="22"/>
          <w:szCs w:val="22"/>
        </w:rPr>
        <w:t>System.Collections.Generic</w:t>
      </w:r>
      <w:proofErr w:type="spellEnd"/>
      <w:proofErr w:type="gramEnd"/>
      <w:r w:rsidRPr="005C0642">
        <w:rPr>
          <w:b w:val="0"/>
          <w:sz w:val="22"/>
          <w:szCs w:val="22"/>
        </w:rPr>
        <w:t>;</w:t>
      </w:r>
    </w:p>
    <w:p w14:paraId="30413094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proofErr w:type="spellStart"/>
      <w:r w:rsidRPr="005C0642">
        <w:rPr>
          <w:b w:val="0"/>
          <w:sz w:val="22"/>
          <w:szCs w:val="22"/>
        </w:rPr>
        <w:t>using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System.ComponentModel</w:t>
      </w:r>
      <w:proofErr w:type="spellEnd"/>
      <w:r w:rsidRPr="005C0642">
        <w:rPr>
          <w:b w:val="0"/>
          <w:sz w:val="22"/>
          <w:szCs w:val="22"/>
        </w:rPr>
        <w:t>;</w:t>
      </w:r>
    </w:p>
    <w:p w14:paraId="4FF178CE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proofErr w:type="spellStart"/>
      <w:r w:rsidRPr="005C0642">
        <w:rPr>
          <w:b w:val="0"/>
          <w:sz w:val="22"/>
          <w:szCs w:val="22"/>
        </w:rPr>
        <w:t>using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System.Data</w:t>
      </w:r>
      <w:proofErr w:type="spellEnd"/>
      <w:r w:rsidRPr="005C0642">
        <w:rPr>
          <w:b w:val="0"/>
          <w:sz w:val="22"/>
          <w:szCs w:val="22"/>
        </w:rPr>
        <w:t>;</w:t>
      </w:r>
    </w:p>
    <w:p w14:paraId="7DB444E8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proofErr w:type="spellStart"/>
      <w:r w:rsidRPr="005C0642">
        <w:rPr>
          <w:b w:val="0"/>
          <w:sz w:val="22"/>
          <w:szCs w:val="22"/>
        </w:rPr>
        <w:t>using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System.Drawing</w:t>
      </w:r>
      <w:proofErr w:type="spellEnd"/>
      <w:r w:rsidRPr="005C0642">
        <w:rPr>
          <w:b w:val="0"/>
          <w:sz w:val="22"/>
          <w:szCs w:val="22"/>
        </w:rPr>
        <w:t>;</w:t>
      </w:r>
    </w:p>
    <w:p w14:paraId="07C482D4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proofErr w:type="spellStart"/>
      <w:r w:rsidRPr="005C0642">
        <w:rPr>
          <w:b w:val="0"/>
          <w:sz w:val="22"/>
          <w:szCs w:val="22"/>
        </w:rPr>
        <w:t>using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System.Linq</w:t>
      </w:r>
      <w:proofErr w:type="spellEnd"/>
      <w:r w:rsidRPr="005C0642">
        <w:rPr>
          <w:b w:val="0"/>
          <w:sz w:val="22"/>
          <w:szCs w:val="22"/>
        </w:rPr>
        <w:t>;</w:t>
      </w:r>
    </w:p>
    <w:p w14:paraId="18DBACF3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proofErr w:type="spellStart"/>
      <w:r w:rsidRPr="005C0642">
        <w:rPr>
          <w:b w:val="0"/>
          <w:sz w:val="22"/>
          <w:szCs w:val="22"/>
        </w:rPr>
        <w:t>using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System.Text</w:t>
      </w:r>
      <w:proofErr w:type="spellEnd"/>
      <w:r w:rsidRPr="005C0642">
        <w:rPr>
          <w:b w:val="0"/>
          <w:sz w:val="22"/>
          <w:szCs w:val="22"/>
        </w:rPr>
        <w:t>;</w:t>
      </w:r>
    </w:p>
    <w:p w14:paraId="3E86A704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proofErr w:type="spellStart"/>
      <w:r w:rsidRPr="005C0642">
        <w:rPr>
          <w:b w:val="0"/>
          <w:sz w:val="22"/>
          <w:szCs w:val="22"/>
        </w:rPr>
        <w:t>using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proofErr w:type="gramStart"/>
      <w:r w:rsidRPr="005C0642">
        <w:rPr>
          <w:b w:val="0"/>
          <w:sz w:val="22"/>
          <w:szCs w:val="22"/>
        </w:rPr>
        <w:t>System.Threading.Tasks</w:t>
      </w:r>
      <w:proofErr w:type="spellEnd"/>
      <w:proofErr w:type="gramEnd"/>
      <w:r w:rsidRPr="005C0642">
        <w:rPr>
          <w:b w:val="0"/>
          <w:sz w:val="22"/>
          <w:szCs w:val="22"/>
        </w:rPr>
        <w:t>;</w:t>
      </w:r>
    </w:p>
    <w:p w14:paraId="4EC21BE5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proofErr w:type="spellStart"/>
      <w:r w:rsidRPr="005C0642">
        <w:rPr>
          <w:b w:val="0"/>
          <w:sz w:val="22"/>
          <w:szCs w:val="22"/>
        </w:rPr>
        <w:t>using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proofErr w:type="gramStart"/>
      <w:r w:rsidRPr="005C0642">
        <w:rPr>
          <w:b w:val="0"/>
          <w:sz w:val="22"/>
          <w:szCs w:val="22"/>
        </w:rPr>
        <w:t>System.Windows.Forms</w:t>
      </w:r>
      <w:proofErr w:type="spellEnd"/>
      <w:proofErr w:type="gramEnd"/>
      <w:r w:rsidRPr="005C0642">
        <w:rPr>
          <w:b w:val="0"/>
          <w:sz w:val="22"/>
          <w:szCs w:val="22"/>
        </w:rPr>
        <w:t>;</w:t>
      </w:r>
    </w:p>
    <w:p w14:paraId="07B4F90F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proofErr w:type="spellStart"/>
      <w:r w:rsidRPr="005C0642">
        <w:rPr>
          <w:b w:val="0"/>
          <w:sz w:val="22"/>
          <w:szCs w:val="22"/>
        </w:rPr>
        <w:t>using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gramStart"/>
      <w:r w:rsidRPr="005C0642">
        <w:rPr>
          <w:b w:val="0"/>
          <w:sz w:val="22"/>
          <w:szCs w:val="22"/>
        </w:rPr>
        <w:t xml:space="preserve">System.IO;   </w:t>
      </w:r>
      <w:proofErr w:type="gramEnd"/>
      <w:r w:rsidRPr="005C0642">
        <w:rPr>
          <w:b w:val="0"/>
          <w:sz w:val="22"/>
          <w:szCs w:val="22"/>
        </w:rPr>
        <w:t xml:space="preserve">     //</w:t>
      </w:r>
      <w:proofErr w:type="spellStart"/>
      <w:r w:rsidRPr="005C0642">
        <w:rPr>
          <w:b w:val="0"/>
          <w:sz w:val="22"/>
          <w:szCs w:val="22"/>
        </w:rPr>
        <w:t>needed</w:t>
      </w:r>
      <w:proofErr w:type="spellEnd"/>
      <w:r w:rsidRPr="005C0642">
        <w:rPr>
          <w:b w:val="0"/>
          <w:sz w:val="22"/>
          <w:szCs w:val="22"/>
        </w:rPr>
        <w:t xml:space="preserve"> to </w:t>
      </w:r>
      <w:proofErr w:type="spellStart"/>
      <w:r w:rsidRPr="005C0642">
        <w:rPr>
          <w:b w:val="0"/>
          <w:sz w:val="22"/>
          <w:szCs w:val="22"/>
        </w:rPr>
        <w:t>work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with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files</w:t>
      </w:r>
      <w:proofErr w:type="spellEnd"/>
    </w:p>
    <w:p w14:paraId="44C37842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</w:p>
    <w:p w14:paraId="19E96494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proofErr w:type="spellStart"/>
      <w:r w:rsidRPr="005C0642">
        <w:rPr>
          <w:b w:val="0"/>
          <w:sz w:val="22"/>
          <w:szCs w:val="22"/>
        </w:rPr>
        <w:t>namespace</w:t>
      </w:r>
      <w:proofErr w:type="spellEnd"/>
      <w:r w:rsidRPr="005C0642">
        <w:rPr>
          <w:b w:val="0"/>
          <w:sz w:val="22"/>
          <w:szCs w:val="22"/>
        </w:rPr>
        <w:t xml:space="preserve"> U2_barcode_scanner</w:t>
      </w:r>
    </w:p>
    <w:p w14:paraId="29C44B1F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>{</w:t>
      </w:r>
    </w:p>
    <w:p w14:paraId="6A82B76E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public </w:t>
      </w:r>
      <w:proofErr w:type="spellStart"/>
      <w:r w:rsidRPr="005C0642">
        <w:rPr>
          <w:b w:val="0"/>
          <w:sz w:val="22"/>
          <w:szCs w:val="22"/>
        </w:rPr>
        <w:t>partial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class</w:t>
      </w:r>
      <w:proofErr w:type="spellEnd"/>
      <w:r w:rsidRPr="005C0642">
        <w:rPr>
          <w:b w:val="0"/>
          <w:sz w:val="22"/>
          <w:szCs w:val="22"/>
        </w:rPr>
        <w:t xml:space="preserve"> Form</w:t>
      </w:r>
      <w:proofErr w:type="gramStart"/>
      <w:r w:rsidRPr="005C0642">
        <w:rPr>
          <w:b w:val="0"/>
          <w:sz w:val="22"/>
          <w:szCs w:val="22"/>
        </w:rPr>
        <w:t>1 :</w:t>
      </w:r>
      <w:proofErr w:type="gram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Form</w:t>
      </w:r>
      <w:proofErr w:type="spellEnd"/>
    </w:p>
    <w:p w14:paraId="33C3E8A1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{</w:t>
      </w:r>
    </w:p>
    <w:p w14:paraId="7DC03104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//</w:t>
      </w:r>
      <w:proofErr w:type="spellStart"/>
      <w:r w:rsidRPr="005C0642">
        <w:rPr>
          <w:b w:val="0"/>
          <w:sz w:val="22"/>
          <w:szCs w:val="22"/>
        </w:rPr>
        <w:t>Initialization</w:t>
      </w:r>
      <w:proofErr w:type="spellEnd"/>
    </w:p>
    <w:p w14:paraId="51256010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</w:t>
      </w:r>
      <w:proofErr w:type="spellStart"/>
      <w:r w:rsidRPr="005C0642">
        <w:rPr>
          <w:b w:val="0"/>
          <w:sz w:val="22"/>
          <w:szCs w:val="22"/>
        </w:rPr>
        <w:t>private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string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Barcode</w:t>
      </w:r>
      <w:proofErr w:type="spellEnd"/>
      <w:r w:rsidRPr="005C0642">
        <w:rPr>
          <w:b w:val="0"/>
          <w:sz w:val="22"/>
          <w:szCs w:val="22"/>
        </w:rPr>
        <w:t>;</w:t>
      </w:r>
    </w:p>
    <w:p w14:paraId="21E31829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</w:t>
      </w:r>
      <w:proofErr w:type="spellStart"/>
      <w:r w:rsidRPr="005C0642">
        <w:rPr>
          <w:b w:val="0"/>
          <w:sz w:val="22"/>
          <w:szCs w:val="22"/>
        </w:rPr>
        <w:t>private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string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Customername</w:t>
      </w:r>
      <w:proofErr w:type="spellEnd"/>
      <w:r w:rsidRPr="005C0642">
        <w:rPr>
          <w:b w:val="0"/>
          <w:sz w:val="22"/>
          <w:szCs w:val="22"/>
        </w:rPr>
        <w:t>;</w:t>
      </w:r>
    </w:p>
    <w:p w14:paraId="2022A846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</w:t>
      </w:r>
      <w:proofErr w:type="spellStart"/>
      <w:r w:rsidRPr="005C0642">
        <w:rPr>
          <w:b w:val="0"/>
          <w:sz w:val="22"/>
          <w:szCs w:val="22"/>
        </w:rPr>
        <w:t>private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string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Read</w:t>
      </w:r>
      <w:proofErr w:type="spellEnd"/>
      <w:r w:rsidRPr="005C0642">
        <w:rPr>
          <w:b w:val="0"/>
          <w:sz w:val="22"/>
          <w:szCs w:val="22"/>
        </w:rPr>
        <w:t>;</w:t>
      </w:r>
    </w:p>
    <w:p w14:paraId="6C9E54ED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</w:t>
      </w:r>
      <w:proofErr w:type="spellStart"/>
      <w:r w:rsidRPr="005C0642">
        <w:rPr>
          <w:b w:val="0"/>
          <w:sz w:val="22"/>
          <w:szCs w:val="22"/>
        </w:rPr>
        <w:t>private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string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Product</w:t>
      </w:r>
      <w:proofErr w:type="spellEnd"/>
      <w:r w:rsidRPr="005C0642">
        <w:rPr>
          <w:b w:val="0"/>
          <w:sz w:val="22"/>
          <w:szCs w:val="22"/>
        </w:rPr>
        <w:t>;</w:t>
      </w:r>
    </w:p>
    <w:p w14:paraId="112CFD97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</w:t>
      </w:r>
      <w:proofErr w:type="spellStart"/>
      <w:r w:rsidRPr="005C0642">
        <w:rPr>
          <w:b w:val="0"/>
          <w:sz w:val="22"/>
          <w:szCs w:val="22"/>
        </w:rPr>
        <w:t>private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string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Productname</w:t>
      </w:r>
      <w:proofErr w:type="spellEnd"/>
      <w:r w:rsidRPr="005C0642">
        <w:rPr>
          <w:b w:val="0"/>
          <w:sz w:val="22"/>
          <w:szCs w:val="22"/>
        </w:rPr>
        <w:t>;</w:t>
      </w:r>
    </w:p>
    <w:p w14:paraId="06093624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</w:t>
      </w:r>
      <w:proofErr w:type="spellStart"/>
      <w:r w:rsidRPr="005C0642">
        <w:rPr>
          <w:b w:val="0"/>
          <w:sz w:val="22"/>
          <w:szCs w:val="22"/>
        </w:rPr>
        <w:t>private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string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Price</w:t>
      </w:r>
      <w:proofErr w:type="spellEnd"/>
      <w:r w:rsidRPr="005C0642">
        <w:rPr>
          <w:b w:val="0"/>
          <w:sz w:val="22"/>
          <w:szCs w:val="22"/>
        </w:rPr>
        <w:t>;</w:t>
      </w:r>
    </w:p>
    <w:p w14:paraId="2A6EC3F8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</w:t>
      </w:r>
      <w:proofErr w:type="spellStart"/>
      <w:r w:rsidRPr="005C0642">
        <w:rPr>
          <w:b w:val="0"/>
          <w:sz w:val="22"/>
          <w:szCs w:val="22"/>
        </w:rPr>
        <w:t>private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proofErr w:type="gramStart"/>
      <w:r w:rsidRPr="005C0642">
        <w:rPr>
          <w:b w:val="0"/>
          <w:sz w:val="22"/>
          <w:szCs w:val="22"/>
        </w:rPr>
        <w:t>string</w:t>
      </w:r>
      <w:proofErr w:type="spellEnd"/>
      <w:r w:rsidRPr="005C0642">
        <w:rPr>
          <w:b w:val="0"/>
          <w:sz w:val="22"/>
          <w:szCs w:val="22"/>
        </w:rPr>
        <w:t>[</w:t>
      </w:r>
      <w:proofErr w:type="gramEnd"/>
      <w:r w:rsidRPr="005C0642">
        <w:rPr>
          <w:b w:val="0"/>
          <w:sz w:val="22"/>
          <w:szCs w:val="22"/>
        </w:rPr>
        <w:t xml:space="preserve">] </w:t>
      </w:r>
      <w:proofErr w:type="spellStart"/>
      <w:r w:rsidRPr="005C0642">
        <w:rPr>
          <w:b w:val="0"/>
          <w:sz w:val="22"/>
          <w:szCs w:val="22"/>
        </w:rPr>
        <w:t>receipt_product</w:t>
      </w:r>
      <w:proofErr w:type="spellEnd"/>
      <w:r w:rsidRPr="005C0642">
        <w:rPr>
          <w:b w:val="0"/>
          <w:sz w:val="22"/>
          <w:szCs w:val="22"/>
        </w:rPr>
        <w:t xml:space="preserve"> = </w:t>
      </w:r>
      <w:proofErr w:type="spellStart"/>
      <w:r w:rsidRPr="005C0642">
        <w:rPr>
          <w:b w:val="0"/>
          <w:sz w:val="22"/>
          <w:szCs w:val="22"/>
        </w:rPr>
        <w:t>new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string</w:t>
      </w:r>
      <w:proofErr w:type="spellEnd"/>
      <w:r w:rsidRPr="005C0642">
        <w:rPr>
          <w:b w:val="0"/>
          <w:sz w:val="22"/>
          <w:szCs w:val="22"/>
        </w:rPr>
        <w:t>[100]; //</w:t>
      </w:r>
      <w:proofErr w:type="spellStart"/>
      <w:r w:rsidRPr="005C0642">
        <w:rPr>
          <w:b w:val="0"/>
          <w:sz w:val="22"/>
          <w:szCs w:val="22"/>
        </w:rPr>
        <w:t>maximal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products</w:t>
      </w:r>
      <w:proofErr w:type="spellEnd"/>
      <w:r w:rsidRPr="005C0642">
        <w:rPr>
          <w:b w:val="0"/>
          <w:sz w:val="22"/>
          <w:szCs w:val="22"/>
        </w:rPr>
        <w:t>/</w:t>
      </w:r>
      <w:proofErr w:type="spellStart"/>
      <w:r w:rsidRPr="005C0642">
        <w:rPr>
          <w:b w:val="0"/>
          <w:sz w:val="22"/>
          <w:szCs w:val="22"/>
        </w:rPr>
        <w:t>purchase</w:t>
      </w:r>
      <w:proofErr w:type="spellEnd"/>
      <w:r w:rsidRPr="005C0642">
        <w:rPr>
          <w:b w:val="0"/>
          <w:sz w:val="22"/>
          <w:szCs w:val="22"/>
        </w:rPr>
        <w:t xml:space="preserve"> = 100</w:t>
      </w:r>
    </w:p>
    <w:p w14:paraId="7660C01B" w14:textId="0AE4EF8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</w:t>
      </w:r>
      <w:proofErr w:type="spellStart"/>
      <w:r w:rsidRPr="005C0642">
        <w:rPr>
          <w:b w:val="0"/>
          <w:sz w:val="22"/>
          <w:szCs w:val="22"/>
        </w:rPr>
        <w:t>private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proofErr w:type="gramStart"/>
      <w:r w:rsidRPr="005C0642">
        <w:rPr>
          <w:b w:val="0"/>
          <w:sz w:val="22"/>
          <w:szCs w:val="22"/>
        </w:rPr>
        <w:t>string</w:t>
      </w:r>
      <w:proofErr w:type="spellEnd"/>
      <w:r w:rsidRPr="005C0642">
        <w:rPr>
          <w:b w:val="0"/>
          <w:sz w:val="22"/>
          <w:szCs w:val="22"/>
        </w:rPr>
        <w:t>[</w:t>
      </w:r>
      <w:proofErr w:type="gramEnd"/>
      <w:r w:rsidRPr="005C0642">
        <w:rPr>
          <w:b w:val="0"/>
          <w:sz w:val="22"/>
          <w:szCs w:val="22"/>
        </w:rPr>
        <w:t xml:space="preserve">] </w:t>
      </w:r>
      <w:proofErr w:type="spellStart"/>
      <w:r w:rsidRPr="005C0642">
        <w:rPr>
          <w:b w:val="0"/>
          <w:sz w:val="22"/>
          <w:szCs w:val="22"/>
        </w:rPr>
        <w:t>all_product</w:t>
      </w:r>
      <w:proofErr w:type="spellEnd"/>
      <w:r w:rsidRPr="005C0642">
        <w:rPr>
          <w:b w:val="0"/>
          <w:sz w:val="22"/>
          <w:szCs w:val="22"/>
        </w:rPr>
        <w:t xml:space="preserve"> = </w:t>
      </w:r>
      <w:proofErr w:type="spellStart"/>
      <w:r w:rsidRPr="005C0642">
        <w:rPr>
          <w:b w:val="0"/>
          <w:sz w:val="22"/>
          <w:szCs w:val="22"/>
        </w:rPr>
        <w:t>new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string</w:t>
      </w:r>
      <w:proofErr w:type="spellEnd"/>
      <w:r w:rsidRPr="005C0642">
        <w:rPr>
          <w:b w:val="0"/>
          <w:sz w:val="22"/>
          <w:szCs w:val="22"/>
        </w:rPr>
        <w:t xml:space="preserve">[200];     </w:t>
      </w:r>
      <w:r w:rsidR="005C0642">
        <w:rPr>
          <w:b w:val="0"/>
          <w:sz w:val="22"/>
          <w:szCs w:val="22"/>
        </w:rPr>
        <w:t xml:space="preserve">   </w:t>
      </w:r>
      <w:r w:rsidRPr="005C0642">
        <w:rPr>
          <w:b w:val="0"/>
          <w:sz w:val="22"/>
          <w:szCs w:val="22"/>
        </w:rPr>
        <w:t>//</w:t>
      </w:r>
      <w:proofErr w:type="spellStart"/>
      <w:r w:rsidRPr="005C0642">
        <w:rPr>
          <w:b w:val="0"/>
          <w:sz w:val="22"/>
          <w:szCs w:val="22"/>
        </w:rPr>
        <w:t>maximal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product</w:t>
      </w:r>
      <w:proofErr w:type="spellEnd"/>
      <w:r w:rsidRPr="005C0642">
        <w:rPr>
          <w:b w:val="0"/>
          <w:sz w:val="22"/>
          <w:szCs w:val="22"/>
        </w:rPr>
        <w:t xml:space="preserve"> in database = 200</w:t>
      </w:r>
    </w:p>
    <w:p w14:paraId="78B6C2CB" w14:textId="0BC5BFCD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</w:t>
      </w:r>
      <w:proofErr w:type="spellStart"/>
      <w:r w:rsidRPr="005C0642">
        <w:rPr>
          <w:b w:val="0"/>
          <w:sz w:val="22"/>
          <w:szCs w:val="22"/>
        </w:rPr>
        <w:t>private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proofErr w:type="gramStart"/>
      <w:r w:rsidRPr="005C0642">
        <w:rPr>
          <w:b w:val="0"/>
          <w:sz w:val="22"/>
          <w:szCs w:val="22"/>
        </w:rPr>
        <w:t>string</w:t>
      </w:r>
      <w:proofErr w:type="spellEnd"/>
      <w:r w:rsidRPr="005C0642">
        <w:rPr>
          <w:b w:val="0"/>
          <w:sz w:val="22"/>
          <w:szCs w:val="22"/>
        </w:rPr>
        <w:t>[</w:t>
      </w:r>
      <w:proofErr w:type="gramEnd"/>
      <w:r w:rsidRPr="005C0642">
        <w:rPr>
          <w:b w:val="0"/>
          <w:sz w:val="22"/>
          <w:szCs w:val="22"/>
        </w:rPr>
        <w:t xml:space="preserve">] </w:t>
      </w:r>
      <w:proofErr w:type="spellStart"/>
      <w:r w:rsidRPr="005C0642">
        <w:rPr>
          <w:b w:val="0"/>
          <w:sz w:val="22"/>
          <w:szCs w:val="22"/>
        </w:rPr>
        <w:t>all_customer</w:t>
      </w:r>
      <w:proofErr w:type="spellEnd"/>
      <w:r w:rsidRPr="005C0642">
        <w:rPr>
          <w:b w:val="0"/>
          <w:sz w:val="22"/>
          <w:szCs w:val="22"/>
        </w:rPr>
        <w:t xml:space="preserve"> = </w:t>
      </w:r>
      <w:proofErr w:type="spellStart"/>
      <w:r w:rsidRPr="005C0642">
        <w:rPr>
          <w:b w:val="0"/>
          <w:sz w:val="22"/>
          <w:szCs w:val="22"/>
        </w:rPr>
        <w:t>new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string</w:t>
      </w:r>
      <w:proofErr w:type="spellEnd"/>
      <w:r w:rsidRPr="005C0642">
        <w:rPr>
          <w:b w:val="0"/>
          <w:sz w:val="22"/>
          <w:szCs w:val="22"/>
        </w:rPr>
        <w:t xml:space="preserve">[200];    </w:t>
      </w:r>
      <w:r w:rsidR="005C0642">
        <w:rPr>
          <w:b w:val="0"/>
          <w:sz w:val="22"/>
          <w:szCs w:val="22"/>
        </w:rPr>
        <w:t xml:space="preserve"> </w:t>
      </w:r>
      <w:r w:rsidRPr="005C0642">
        <w:rPr>
          <w:b w:val="0"/>
          <w:sz w:val="22"/>
          <w:szCs w:val="22"/>
        </w:rPr>
        <w:t>//</w:t>
      </w:r>
      <w:proofErr w:type="spellStart"/>
      <w:r w:rsidRPr="005C0642">
        <w:rPr>
          <w:b w:val="0"/>
          <w:sz w:val="22"/>
          <w:szCs w:val="22"/>
        </w:rPr>
        <w:t>maximal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customer</w:t>
      </w:r>
      <w:proofErr w:type="spellEnd"/>
      <w:r w:rsidRPr="005C0642">
        <w:rPr>
          <w:b w:val="0"/>
          <w:sz w:val="22"/>
          <w:szCs w:val="22"/>
        </w:rPr>
        <w:t xml:space="preserve"> in database = 200;</w:t>
      </w:r>
    </w:p>
    <w:p w14:paraId="165BD0AC" w14:textId="26E02BD1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</w:t>
      </w:r>
      <w:proofErr w:type="spellStart"/>
      <w:r w:rsidRPr="005C0642">
        <w:rPr>
          <w:b w:val="0"/>
          <w:sz w:val="22"/>
          <w:szCs w:val="22"/>
        </w:rPr>
        <w:t>private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proofErr w:type="gramStart"/>
      <w:r w:rsidRPr="005C0642">
        <w:rPr>
          <w:b w:val="0"/>
          <w:sz w:val="22"/>
          <w:szCs w:val="22"/>
        </w:rPr>
        <w:t>int</w:t>
      </w:r>
      <w:proofErr w:type="spellEnd"/>
      <w:r w:rsidRPr="005C0642">
        <w:rPr>
          <w:b w:val="0"/>
          <w:sz w:val="22"/>
          <w:szCs w:val="22"/>
        </w:rPr>
        <w:t>[</w:t>
      </w:r>
      <w:proofErr w:type="gramEnd"/>
      <w:r w:rsidRPr="005C0642">
        <w:rPr>
          <w:b w:val="0"/>
          <w:sz w:val="22"/>
          <w:szCs w:val="22"/>
        </w:rPr>
        <w:t xml:space="preserve">] </w:t>
      </w:r>
      <w:proofErr w:type="spellStart"/>
      <w:r w:rsidRPr="005C0642">
        <w:rPr>
          <w:b w:val="0"/>
          <w:sz w:val="22"/>
          <w:szCs w:val="22"/>
        </w:rPr>
        <w:t>customer_count</w:t>
      </w:r>
      <w:proofErr w:type="spellEnd"/>
      <w:r w:rsidRPr="005C0642">
        <w:rPr>
          <w:b w:val="0"/>
          <w:sz w:val="22"/>
          <w:szCs w:val="22"/>
        </w:rPr>
        <w:t xml:space="preserve"> = </w:t>
      </w:r>
      <w:proofErr w:type="spellStart"/>
      <w:r w:rsidRPr="005C0642">
        <w:rPr>
          <w:b w:val="0"/>
          <w:sz w:val="22"/>
          <w:szCs w:val="22"/>
        </w:rPr>
        <w:t>new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int</w:t>
      </w:r>
      <w:proofErr w:type="spellEnd"/>
      <w:r w:rsidRPr="005C0642">
        <w:rPr>
          <w:b w:val="0"/>
          <w:sz w:val="22"/>
          <w:szCs w:val="22"/>
        </w:rPr>
        <w:t xml:space="preserve">[200];        </w:t>
      </w:r>
      <w:r w:rsidR="005C0642">
        <w:rPr>
          <w:b w:val="0"/>
          <w:sz w:val="22"/>
          <w:szCs w:val="22"/>
        </w:rPr>
        <w:t xml:space="preserve">  </w:t>
      </w:r>
      <w:r w:rsidRPr="005C0642">
        <w:rPr>
          <w:b w:val="0"/>
          <w:sz w:val="22"/>
          <w:szCs w:val="22"/>
        </w:rPr>
        <w:t>//</w:t>
      </w:r>
      <w:proofErr w:type="spellStart"/>
      <w:r w:rsidRPr="005C0642">
        <w:rPr>
          <w:b w:val="0"/>
          <w:sz w:val="22"/>
          <w:szCs w:val="22"/>
        </w:rPr>
        <w:t>count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of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visits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each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customer</w:t>
      </w:r>
      <w:proofErr w:type="spellEnd"/>
    </w:p>
    <w:p w14:paraId="5B6111C0" w14:textId="49C3C649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</w:t>
      </w:r>
      <w:proofErr w:type="spellStart"/>
      <w:r w:rsidRPr="005C0642">
        <w:rPr>
          <w:b w:val="0"/>
          <w:sz w:val="22"/>
          <w:szCs w:val="22"/>
        </w:rPr>
        <w:t>private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proofErr w:type="gramStart"/>
      <w:r w:rsidRPr="005C0642">
        <w:rPr>
          <w:b w:val="0"/>
          <w:sz w:val="22"/>
          <w:szCs w:val="22"/>
        </w:rPr>
        <w:t>int</w:t>
      </w:r>
      <w:proofErr w:type="spellEnd"/>
      <w:r w:rsidRPr="005C0642">
        <w:rPr>
          <w:b w:val="0"/>
          <w:sz w:val="22"/>
          <w:szCs w:val="22"/>
        </w:rPr>
        <w:t>[</w:t>
      </w:r>
      <w:proofErr w:type="gramEnd"/>
      <w:r w:rsidRPr="005C0642">
        <w:rPr>
          <w:b w:val="0"/>
          <w:sz w:val="22"/>
          <w:szCs w:val="22"/>
        </w:rPr>
        <w:t xml:space="preserve">] </w:t>
      </w:r>
      <w:proofErr w:type="spellStart"/>
      <w:r w:rsidRPr="005C0642">
        <w:rPr>
          <w:b w:val="0"/>
          <w:sz w:val="22"/>
          <w:szCs w:val="22"/>
        </w:rPr>
        <w:t>product_count</w:t>
      </w:r>
      <w:proofErr w:type="spellEnd"/>
      <w:r w:rsidRPr="005C0642">
        <w:rPr>
          <w:b w:val="0"/>
          <w:sz w:val="22"/>
          <w:szCs w:val="22"/>
        </w:rPr>
        <w:t xml:space="preserve"> = </w:t>
      </w:r>
      <w:proofErr w:type="spellStart"/>
      <w:r w:rsidRPr="005C0642">
        <w:rPr>
          <w:b w:val="0"/>
          <w:sz w:val="22"/>
          <w:szCs w:val="22"/>
        </w:rPr>
        <w:t>new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int</w:t>
      </w:r>
      <w:proofErr w:type="spellEnd"/>
      <w:r w:rsidRPr="005C0642">
        <w:rPr>
          <w:b w:val="0"/>
          <w:sz w:val="22"/>
          <w:szCs w:val="22"/>
        </w:rPr>
        <w:t xml:space="preserve">[200];         </w:t>
      </w:r>
      <w:r w:rsidR="005C0642">
        <w:rPr>
          <w:b w:val="0"/>
          <w:sz w:val="22"/>
          <w:szCs w:val="22"/>
        </w:rPr>
        <w:t xml:space="preserve">   </w:t>
      </w:r>
      <w:r w:rsidRPr="005C0642">
        <w:rPr>
          <w:b w:val="0"/>
          <w:sz w:val="22"/>
          <w:szCs w:val="22"/>
        </w:rPr>
        <w:t>//</w:t>
      </w:r>
      <w:proofErr w:type="spellStart"/>
      <w:r w:rsidRPr="005C0642">
        <w:rPr>
          <w:b w:val="0"/>
          <w:sz w:val="22"/>
          <w:szCs w:val="22"/>
        </w:rPr>
        <w:t>count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of</w:t>
      </w:r>
      <w:proofErr w:type="spellEnd"/>
      <w:r w:rsidRPr="005C0642">
        <w:rPr>
          <w:b w:val="0"/>
          <w:sz w:val="22"/>
          <w:szCs w:val="22"/>
        </w:rPr>
        <w:t xml:space="preserve"> sold </w:t>
      </w:r>
      <w:proofErr w:type="spellStart"/>
      <w:r w:rsidRPr="005C0642">
        <w:rPr>
          <w:b w:val="0"/>
          <w:sz w:val="22"/>
          <w:szCs w:val="22"/>
        </w:rPr>
        <w:t>each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products</w:t>
      </w:r>
      <w:proofErr w:type="spellEnd"/>
    </w:p>
    <w:p w14:paraId="35F2E697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</w:t>
      </w:r>
      <w:proofErr w:type="spellStart"/>
      <w:r w:rsidRPr="005C0642">
        <w:rPr>
          <w:b w:val="0"/>
          <w:sz w:val="22"/>
          <w:szCs w:val="22"/>
        </w:rPr>
        <w:t>private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gramStart"/>
      <w:r w:rsidRPr="005C0642">
        <w:rPr>
          <w:b w:val="0"/>
          <w:sz w:val="22"/>
          <w:szCs w:val="22"/>
        </w:rPr>
        <w:t>double[</w:t>
      </w:r>
      <w:proofErr w:type="gramEnd"/>
      <w:r w:rsidRPr="005C0642">
        <w:rPr>
          <w:b w:val="0"/>
          <w:sz w:val="22"/>
          <w:szCs w:val="22"/>
        </w:rPr>
        <w:t xml:space="preserve">] </w:t>
      </w:r>
      <w:proofErr w:type="spellStart"/>
      <w:r w:rsidRPr="005C0642">
        <w:rPr>
          <w:b w:val="0"/>
          <w:sz w:val="22"/>
          <w:szCs w:val="22"/>
        </w:rPr>
        <w:t>receipt_price</w:t>
      </w:r>
      <w:proofErr w:type="spellEnd"/>
      <w:r w:rsidRPr="005C0642">
        <w:rPr>
          <w:b w:val="0"/>
          <w:sz w:val="22"/>
          <w:szCs w:val="22"/>
        </w:rPr>
        <w:t xml:space="preserve"> = </w:t>
      </w:r>
      <w:proofErr w:type="spellStart"/>
      <w:r w:rsidRPr="005C0642">
        <w:rPr>
          <w:b w:val="0"/>
          <w:sz w:val="22"/>
          <w:szCs w:val="22"/>
        </w:rPr>
        <w:t>new</w:t>
      </w:r>
      <w:proofErr w:type="spellEnd"/>
      <w:r w:rsidRPr="005C0642">
        <w:rPr>
          <w:b w:val="0"/>
          <w:sz w:val="22"/>
          <w:szCs w:val="22"/>
        </w:rPr>
        <w:t xml:space="preserve"> double[100];</w:t>
      </w:r>
    </w:p>
    <w:p w14:paraId="428501A7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</w:t>
      </w:r>
      <w:proofErr w:type="spellStart"/>
      <w:r w:rsidRPr="005C0642">
        <w:rPr>
          <w:b w:val="0"/>
          <w:sz w:val="22"/>
          <w:szCs w:val="22"/>
        </w:rPr>
        <w:t>private</w:t>
      </w:r>
      <w:proofErr w:type="spellEnd"/>
      <w:r w:rsidRPr="005C0642">
        <w:rPr>
          <w:b w:val="0"/>
          <w:sz w:val="22"/>
          <w:szCs w:val="22"/>
        </w:rPr>
        <w:t xml:space="preserve"> double </w:t>
      </w:r>
      <w:proofErr w:type="spellStart"/>
      <w:r w:rsidRPr="005C0642">
        <w:rPr>
          <w:b w:val="0"/>
          <w:sz w:val="22"/>
          <w:szCs w:val="22"/>
        </w:rPr>
        <w:t>Subtotal</w:t>
      </w:r>
      <w:proofErr w:type="spellEnd"/>
      <w:r w:rsidRPr="005C0642">
        <w:rPr>
          <w:b w:val="0"/>
          <w:sz w:val="22"/>
          <w:szCs w:val="22"/>
        </w:rPr>
        <w:t>;</w:t>
      </w:r>
    </w:p>
    <w:p w14:paraId="039D327F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</w:t>
      </w:r>
      <w:proofErr w:type="spellStart"/>
      <w:r w:rsidRPr="005C0642">
        <w:rPr>
          <w:b w:val="0"/>
          <w:sz w:val="22"/>
          <w:szCs w:val="22"/>
        </w:rPr>
        <w:t>private</w:t>
      </w:r>
      <w:proofErr w:type="spellEnd"/>
      <w:r w:rsidRPr="005C0642">
        <w:rPr>
          <w:b w:val="0"/>
          <w:sz w:val="22"/>
          <w:szCs w:val="22"/>
        </w:rPr>
        <w:t xml:space="preserve"> double </w:t>
      </w:r>
      <w:proofErr w:type="spellStart"/>
      <w:r w:rsidRPr="005C0642">
        <w:rPr>
          <w:b w:val="0"/>
          <w:sz w:val="22"/>
          <w:szCs w:val="22"/>
        </w:rPr>
        <w:t>Total</w:t>
      </w:r>
      <w:proofErr w:type="spellEnd"/>
      <w:r w:rsidRPr="005C0642">
        <w:rPr>
          <w:b w:val="0"/>
          <w:sz w:val="22"/>
          <w:szCs w:val="22"/>
        </w:rPr>
        <w:t>;</w:t>
      </w:r>
    </w:p>
    <w:p w14:paraId="40A6E8E9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//</w:t>
      </w:r>
      <w:proofErr w:type="spellStart"/>
      <w:r w:rsidRPr="005C0642">
        <w:rPr>
          <w:b w:val="0"/>
          <w:sz w:val="22"/>
          <w:szCs w:val="22"/>
        </w:rPr>
        <w:t>private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int</w:t>
      </w:r>
      <w:proofErr w:type="spellEnd"/>
      <w:r w:rsidRPr="005C0642">
        <w:rPr>
          <w:b w:val="0"/>
          <w:sz w:val="22"/>
          <w:szCs w:val="22"/>
        </w:rPr>
        <w:t xml:space="preserve"> index0 = </w:t>
      </w:r>
      <w:proofErr w:type="gramStart"/>
      <w:r w:rsidRPr="005C0642">
        <w:rPr>
          <w:b w:val="0"/>
          <w:sz w:val="22"/>
          <w:szCs w:val="22"/>
        </w:rPr>
        <w:t xml:space="preserve">0;   </w:t>
      </w:r>
      <w:proofErr w:type="gramEnd"/>
      <w:r w:rsidRPr="005C0642">
        <w:rPr>
          <w:b w:val="0"/>
          <w:sz w:val="22"/>
          <w:szCs w:val="22"/>
        </w:rPr>
        <w:t xml:space="preserve">        //</w:t>
      </w:r>
      <w:proofErr w:type="spellStart"/>
      <w:r w:rsidRPr="005C0642">
        <w:rPr>
          <w:b w:val="0"/>
          <w:sz w:val="22"/>
          <w:szCs w:val="22"/>
        </w:rPr>
        <w:t>used</w:t>
      </w:r>
      <w:proofErr w:type="spellEnd"/>
      <w:r w:rsidRPr="005C0642">
        <w:rPr>
          <w:b w:val="0"/>
          <w:sz w:val="22"/>
          <w:szCs w:val="22"/>
        </w:rPr>
        <w:t xml:space="preserve"> as a </w:t>
      </w:r>
      <w:proofErr w:type="spellStart"/>
      <w:r w:rsidRPr="005C0642">
        <w:rPr>
          <w:b w:val="0"/>
          <w:sz w:val="22"/>
          <w:szCs w:val="22"/>
        </w:rPr>
        <w:t>local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counter</w:t>
      </w:r>
      <w:proofErr w:type="spellEnd"/>
    </w:p>
    <w:p w14:paraId="5E420404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</w:t>
      </w:r>
      <w:proofErr w:type="spellStart"/>
      <w:r w:rsidRPr="005C0642">
        <w:rPr>
          <w:b w:val="0"/>
          <w:sz w:val="22"/>
          <w:szCs w:val="22"/>
        </w:rPr>
        <w:t>private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int</w:t>
      </w:r>
      <w:proofErr w:type="spellEnd"/>
      <w:r w:rsidRPr="005C0642">
        <w:rPr>
          <w:b w:val="0"/>
          <w:sz w:val="22"/>
          <w:szCs w:val="22"/>
        </w:rPr>
        <w:t xml:space="preserve"> index1 = </w:t>
      </w:r>
      <w:proofErr w:type="gramStart"/>
      <w:r w:rsidRPr="005C0642">
        <w:rPr>
          <w:b w:val="0"/>
          <w:sz w:val="22"/>
          <w:szCs w:val="22"/>
        </w:rPr>
        <w:t xml:space="preserve">0;   </w:t>
      </w:r>
      <w:proofErr w:type="gramEnd"/>
      <w:r w:rsidRPr="005C0642">
        <w:rPr>
          <w:b w:val="0"/>
          <w:sz w:val="22"/>
          <w:szCs w:val="22"/>
        </w:rPr>
        <w:t xml:space="preserve">          //</w:t>
      </w:r>
      <w:proofErr w:type="spellStart"/>
      <w:r w:rsidRPr="005C0642">
        <w:rPr>
          <w:b w:val="0"/>
          <w:sz w:val="22"/>
          <w:szCs w:val="22"/>
        </w:rPr>
        <w:t>determines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the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order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of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items</w:t>
      </w:r>
      <w:proofErr w:type="spellEnd"/>
      <w:r w:rsidRPr="005C0642">
        <w:rPr>
          <w:b w:val="0"/>
          <w:sz w:val="22"/>
          <w:szCs w:val="22"/>
        </w:rPr>
        <w:t xml:space="preserve"> </w:t>
      </w:r>
    </w:p>
    <w:p w14:paraId="25A0F156" w14:textId="38485EC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                        </w:t>
      </w:r>
      <w:r w:rsidR="005C0642">
        <w:rPr>
          <w:b w:val="0"/>
          <w:sz w:val="22"/>
          <w:szCs w:val="22"/>
        </w:rPr>
        <w:t xml:space="preserve">             </w:t>
      </w:r>
      <w:r w:rsidRPr="005C0642">
        <w:rPr>
          <w:b w:val="0"/>
          <w:sz w:val="22"/>
          <w:szCs w:val="22"/>
        </w:rPr>
        <w:t>//</w:t>
      </w:r>
      <w:proofErr w:type="spellStart"/>
      <w:r w:rsidRPr="005C0642">
        <w:rPr>
          <w:b w:val="0"/>
          <w:sz w:val="22"/>
          <w:szCs w:val="22"/>
        </w:rPr>
        <w:t>used</w:t>
      </w:r>
      <w:proofErr w:type="spellEnd"/>
      <w:r w:rsidRPr="005C0642">
        <w:rPr>
          <w:b w:val="0"/>
          <w:sz w:val="22"/>
          <w:szCs w:val="22"/>
        </w:rPr>
        <w:t xml:space="preserve"> in </w:t>
      </w:r>
      <w:proofErr w:type="spellStart"/>
      <w:r w:rsidRPr="005C0642">
        <w:rPr>
          <w:b w:val="0"/>
          <w:sz w:val="22"/>
          <w:szCs w:val="22"/>
        </w:rPr>
        <w:t>Timer_interrupt_</w:t>
      </w:r>
      <w:proofErr w:type="gramStart"/>
      <w:r w:rsidRPr="005C0642">
        <w:rPr>
          <w:b w:val="0"/>
          <w:sz w:val="22"/>
          <w:szCs w:val="22"/>
        </w:rPr>
        <w:t>products</w:t>
      </w:r>
      <w:proofErr w:type="spellEnd"/>
      <w:r w:rsidRPr="005C0642">
        <w:rPr>
          <w:b w:val="0"/>
          <w:sz w:val="22"/>
          <w:szCs w:val="22"/>
        </w:rPr>
        <w:t xml:space="preserve"> - </w:t>
      </w:r>
      <w:proofErr w:type="spellStart"/>
      <w:r w:rsidRPr="005C0642">
        <w:rPr>
          <w:b w:val="0"/>
          <w:sz w:val="22"/>
          <w:szCs w:val="22"/>
        </w:rPr>
        <w:t>null</w:t>
      </w:r>
      <w:proofErr w:type="spellEnd"/>
      <w:proofErr w:type="gram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when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pay</w:t>
      </w:r>
      <w:proofErr w:type="spellEnd"/>
    </w:p>
    <w:p w14:paraId="2A572897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//</w:t>
      </w:r>
      <w:proofErr w:type="spellStart"/>
      <w:r w:rsidRPr="005C0642">
        <w:rPr>
          <w:b w:val="0"/>
          <w:sz w:val="22"/>
          <w:szCs w:val="22"/>
        </w:rPr>
        <w:t>private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int</w:t>
      </w:r>
      <w:proofErr w:type="spellEnd"/>
      <w:r w:rsidRPr="005C0642">
        <w:rPr>
          <w:b w:val="0"/>
          <w:sz w:val="22"/>
          <w:szCs w:val="22"/>
        </w:rPr>
        <w:t xml:space="preserve"> index2 = </w:t>
      </w:r>
      <w:proofErr w:type="gramStart"/>
      <w:r w:rsidRPr="005C0642">
        <w:rPr>
          <w:b w:val="0"/>
          <w:sz w:val="22"/>
          <w:szCs w:val="22"/>
        </w:rPr>
        <w:t xml:space="preserve">0;   </w:t>
      </w:r>
      <w:proofErr w:type="gramEnd"/>
      <w:r w:rsidRPr="005C0642">
        <w:rPr>
          <w:b w:val="0"/>
          <w:sz w:val="22"/>
          <w:szCs w:val="22"/>
        </w:rPr>
        <w:t xml:space="preserve">        //</w:t>
      </w:r>
      <w:proofErr w:type="spellStart"/>
      <w:r w:rsidRPr="005C0642">
        <w:rPr>
          <w:b w:val="0"/>
          <w:sz w:val="22"/>
          <w:szCs w:val="22"/>
        </w:rPr>
        <w:t>used</w:t>
      </w:r>
      <w:proofErr w:type="spellEnd"/>
      <w:r w:rsidRPr="005C0642">
        <w:rPr>
          <w:b w:val="0"/>
          <w:sz w:val="22"/>
          <w:szCs w:val="22"/>
        </w:rPr>
        <w:t xml:space="preserve"> as a </w:t>
      </w:r>
      <w:proofErr w:type="spellStart"/>
      <w:r w:rsidRPr="005C0642">
        <w:rPr>
          <w:b w:val="0"/>
          <w:sz w:val="22"/>
          <w:szCs w:val="22"/>
        </w:rPr>
        <w:t>local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counter</w:t>
      </w:r>
      <w:proofErr w:type="spellEnd"/>
    </w:p>
    <w:p w14:paraId="6CBCF31B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//</w:t>
      </w:r>
      <w:proofErr w:type="spellStart"/>
      <w:r w:rsidRPr="005C0642">
        <w:rPr>
          <w:b w:val="0"/>
          <w:sz w:val="22"/>
          <w:szCs w:val="22"/>
        </w:rPr>
        <w:t>private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int</w:t>
      </w:r>
      <w:proofErr w:type="spellEnd"/>
      <w:r w:rsidRPr="005C0642">
        <w:rPr>
          <w:b w:val="0"/>
          <w:sz w:val="22"/>
          <w:szCs w:val="22"/>
        </w:rPr>
        <w:t xml:space="preserve"> index3 = </w:t>
      </w:r>
      <w:proofErr w:type="gramStart"/>
      <w:r w:rsidRPr="005C0642">
        <w:rPr>
          <w:b w:val="0"/>
          <w:sz w:val="22"/>
          <w:szCs w:val="22"/>
        </w:rPr>
        <w:t xml:space="preserve">0;   </w:t>
      </w:r>
      <w:proofErr w:type="gramEnd"/>
      <w:r w:rsidRPr="005C0642">
        <w:rPr>
          <w:b w:val="0"/>
          <w:sz w:val="22"/>
          <w:szCs w:val="22"/>
        </w:rPr>
        <w:t xml:space="preserve">        //</w:t>
      </w:r>
      <w:proofErr w:type="spellStart"/>
      <w:r w:rsidRPr="005C0642">
        <w:rPr>
          <w:b w:val="0"/>
          <w:sz w:val="22"/>
          <w:szCs w:val="22"/>
        </w:rPr>
        <w:t>used</w:t>
      </w:r>
      <w:proofErr w:type="spellEnd"/>
      <w:r w:rsidRPr="005C0642">
        <w:rPr>
          <w:b w:val="0"/>
          <w:sz w:val="22"/>
          <w:szCs w:val="22"/>
        </w:rPr>
        <w:t xml:space="preserve"> as a </w:t>
      </w:r>
      <w:proofErr w:type="spellStart"/>
      <w:r w:rsidRPr="005C0642">
        <w:rPr>
          <w:b w:val="0"/>
          <w:sz w:val="22"/>
          <w:szCs w:val="22"/>
        </w:rPr>
        <w:t>local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variable</w:t>
      </w:r>
      <w:proofErr w:type="spellEnd"/>
    </w:p>
    <w:p w14:paraId="27C7533D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</w:t>
      </w:r>
      <w:proofErr w:type="spellStart"/>
      <w:r w:rsidRPr="005C0642">
        <w:rPr>
          <w:b w:val="0"/>
          <w:sz w:val="22"/>
          <w:szCs w:val="22"/>
        </w:rPr>
        <w:t>private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int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productnumber</w:t>
      </w:r>
      <w:proofErr w:type="spellEnd"/>
      <w:r w:rsidRPr="005C0642">
        <w:rPr>
          <w:b w:val="0"/>
          <w:sz w:val="22"/>
          <w:szCs w:val="22"/>
        </w:rPr>
        <w:t xml:space="preserve"> = 0;</w:t>
      </w:r>
    </w:p>
    <w:p w14:paraId="24D10B87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</w:t>
      </w:r>
      <w:proofErr w:type="spellStart"/>
      <w:r w:rsidRPr="005C0642">
        <w:rPr>
          <w:b w:val="0"/>
          <w:sz w:val="22"/>
          <w:szCs w:val="22"/>
        </w:rPr>
        <w:t>private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int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customernumber</w:t>
      </w:r>
      <w:proofErr w:type="spellEnd"/>
      <w:r w:rsidRPr="005C0642">
        <w:rPr>
          <w:b w:val="0"/>
          <w:sz w:val="22"/>
          <w:szCs w:val="22"/>
        </w:rPr>
        <w:t xml:space="preserve"> = 0;</w:t>
      </w:r>
    </w:p>
    <w:p w14:paraId="02B3EEA6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</w:t>
      </w:r>
      <w:proofErr w:type="spellStart"/>
      <w:r w:rsidRPr="005C0642">
        <w:rPr>
          <w:b w:val="0"/>
          <w:sz w:val="22"/>
          <w:szCs w:val="22"/>
        </w:rPr>
        <w:t>private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int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purchasenumber</w:t>
      </w:r>
      <w:proofErr w:type="spellEnd"/>
      <w:r w:rsidRPr="005C0642">
        <w:rPr>
          <w:b w:val="0"/>
          <w:sz w:val="22"/>
          <w:szCs w:val="22"/>
        </w:rPr>
        <w:t xml:space="preserve"> = 0;</w:t>
      </w:r>
    </w:p>
    <w:p w14:paraId="4BD6F70C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</w:p>
    <w:p w14:paraId="10D06FAA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public Form1()</w:t>
      </w:r>
    </w:p>
    <w:p w14:paraId="2758913E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{</w:t>
      </w:r>
    </w:p>
    <w:p w14:paraId="0BC8D21E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</w:t>
      </w:r>
      <w:proofErr w:type="spellStart"/>
      <w:proofErr w:type="gramStart"/>
      <w:r w:rsidRPr="005C0642">
        <w:rPr>
          <w:b w:val="0"/>
          <w:sz w:val="22"/>
          <w:szCs w:val="22"/>
        </w:rPr>
        <w:t>InitializeComponent</w:t>
      </w:r>
      <w:proofErr w:type="spellEnd"/>
      <w:r w:rsidRPr="005C0642">
        <w:rPr>
          <w:b w:val="0"/>
          <w:sz w:val="22"/>
          <w:szCs w:val="22"/>
        </w:rPr>
        <w:t>(</w:t>
      </w:r>
      <w:proofErr w:type="gramEnd"/>
      <w:r w:rsidRPr="005C0642">
        <w:rPr>
          <w:b w:val="0"/>
          <w:sz w:val="22"/>
          <w:szCs w:val="22"/>
        </w:rPr>
        <w:t>);</w:t>
      </w:r>
    </w:p>
    <w:p w14:paraId="32316D2A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</w:t>
      </w:r>
    </w:p>
    <w:p w14:paraId="2D35BACD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</w:t>
      </w:r>
      <w:proofErr w:type="spellStart"/>
      <w:r w:rsidRPr="005C0642">
        <w:rPr>
          <w:b w:val="0"/>
          <w:sz w:val="22"/>
          <w:szCs w:val="22"/>
        </w:rPr>
        <w:t>Timer_interrupt_</w:t>
      </w:r>
      <w:proofErr w:type="gramStart"/>
      <w:r w:rsidRPr="005C0642">
        <w:rPr>
          <w:b w:val="0"/>
          <w:sz w:val="22"/>
          <w:szCs w:val="22"/>
        </w:rPr>
        <w:t>customer.Enabled</w:t>
      </w:r>
      <w:proofErr w:type="spellEnd"/>
      <w:proofErr w:type="gramEnd"/>
      <w:r w:rsidRPr="005C0642">
        <w:rPr>
          <w:b w:val="0"/>
          <w:sz w:val="22"/>
          <w:szCs w:val="22"/>
        </w:rPr>
        <w:t xml:space="preserve"> = </w:t>
      </w:r>
      <w:proofErr w:type="spellStart"/>
      <w:r w:rsidRPr="005C0642">
        <w:rPr>
          <w:b w:val="0"/>
          <w:sz w:val="22"/>
          <w:szCs w:val="22"/>
        </w:rPr>
        <w:t>true</w:t>
      </w:r>
      <w:proofErr w:type="spellEnd"/>
      <w:r w:rsidRPr="005C0642">
        <w:rPr>
          <w:b w:val="0"/>
          <w:sz w:val="22"/>
          <w:szCs w:val="22"/>
        </w:rPr>
        <w:t>; //</w:t>
      </w:r>
      <w:proofErr w:type="spellStart"/>
      <w:r w:rsidRPr="005C0642">
        <w:rPr>
          <w:b w:val="0"/>
          <w:sz w:val="22"/>
          <w:szCs w:val="22"/>
        </w:rPr>
        <w:t>Scan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customer</w:t>
      </w:r>
      <w:proofErr w:type="spellEnd"/>
    </w:p>
    <w:p w14:paraId="014C1C73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</w:t>
      </w:r>
      <w:proofErr w:type="spellStart"/>
      <w:r w:rsidRPr="005C0642">
        <w:rPr>
          <w:b w:val="0"/>
          <w:sz w:val="22"/>
          <w:szCs w:val="22"/>
        </w:rPr>
        <w:t>Timer_interrupt_</w:t>
      </w:r>
      <w:proofErr w:type="gramStart"/>
      <w:r w:rsidRPr="005C0642">
        <w:rPr>
          <w:b w:val="0"/>
          <w:sz w:val="22"/>
          <w:szCs w:val="22"/>
        </w:rPr>
        <w:t>products.Enabled</w:t>
      </w:r>
      <w:proofErr w:type="spellEnd"/>
      <w:proofErr w:type="gramEnd"/>
      <w:r w:rsidRPr="005C0642">
        <w:rPr>
          <w:b w:val="0"/>
          <w:sz w:val="22"/>
          <w:szCs w:val="22"/>
        </w:rPr>
        <w:t xml:space="preserve"> = </w:t>
      </w:r>
      <w:proofErr w:type="spellStart"/>
      <w:r w:rsidRPr="005C0642">
        <w:rPr>
          <w:b w:val="0"/>
          <w:sz w:val="22"/>
          <w:szCs w:val="22"/>
        </w:rPr>
        <w:t>true</w:t>
      </w:r>
      <w:proofErr w:type="spellEnd"/>
      <w:r w:rsidRPr="005C0642">
        <w:rPr>
          <w:b w:val="0"/>
          <w:sz w:val="22"/>
          <w:szCs w:val="22"/>
        </w:rPr>
        <w:t>; //</w:t>
      </w:r>
      <w:proofErr w:type="spellStart"/>
      <w:r w:rsidRPr="005C0642">
        <w:rPr>
          <w:b w:val="0"/>
          <w:sz w:val="22"/>
          <w:szCs w:val="22"/>
        </w:rPr>
        <w:t>Scan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product</w:t>
      </w:r>
      <w:proofErr w:type="spellEnd"/>
    </w:p>
    <w:p w14:paraId="5FEC1050" w14:textId="7BE11A43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</w:t>
      </w:r>
      <w:proofErr w:type="spellStart"/>
      <w:r w:rsidRPr="005C0642">
        <w:rPr>
          <w:b w:val="0"/>
          <w:sz w:val="22"/>
          <w:szCs w:val="22"/>
        </w:rPr>
        <w:t>buttonOverview.Enabled</w:t>
      </w:r>
      <w:proofErr w:type="spellEnd"/>
      <w:r w:rsidRPr="005C0642">
        <w:rPr>
          <w:b w:val="0"/>
          <w:sz w:val="22"/>
          <w:szCs w:val="22"/>
        </w:rPr>
        <w:t xml:space="preserve"> = </w:t>
      </w:r>
      <w:proofErr w:type="spellStart"/>
      <w:proofErr w:type="gramStart"/>
      <w:r w:rsidRPr="005C0642">
        <w:rPr>
          <w:b w:val="0"/>
          <w:sz w:val="22"/>
          <w:szCs w:val="22"/>
        </w:rPr>
        <w:t>false</w:t>
      </w:r>
      <w:proofErr w:type="spellEnd"/>
      <w:r w:rsidRPr="005C0642">
        <w:rPr>
          <w:b w:val="0"/>
          <w:sz w:val="22"/>
          <w:szCs w:val="22"/>
        </w:rPr>
        <w:t xml:space="preserve">;   </w:t>
      </w:r>
      <w:proofErr w:type="gramEnd"/>
      <w:r w:rsidRPr="005C0642">
        <w:rPr>
          <w:b w:val="0"/>
          <w:sz w:val="22"/>
          <w:szCs w:val="22"/>
        </w:rPr>
        <w:t xml:space="preserve">  </w:t>
      </w:r>
      <w:r w:rsidR="005C0642">
        <w:rPr>
          <w:b w:val="0"/>
          <w:sz w:val="22"/>
          <w:szCs w:val="22"/>
        </w:rPr>
        <w:t xml:space="preserve">         </w:t>
      </w:r>
      <w:r w:rsidRPr="005C0642">
        <w:rPr>
          <w:b w:val="0"/>
          <w:sz w:val="22"/>
          <w:szCs w:val="22"/>
        </w:rPr>
        <w:t xml:space="preserve"> //</w:t>
      </w:r>
      <w:proofErr w:type="spellStart"/>
      <w:r w:rsidRPr="005C0642">
        <w:rPr>
          <w:b w:val="0"/>
          <w:sz w:val="22"/>
          <w:szCs w:val="22"/>
        </w:rPr>
        <w:t>allow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after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at</w:t>
      </w:r>
      <w:proofErr w:type="spellEnd"/>
      <w:r w:rsidRPr="005C0642">
        <w:rPr>
          <w:b w:val="0"/>
          <w:sz w:val="22"/>
          <w:szCs w:val="22"/>
        </w:rPr>
        <w:t xml:space="preserve"> least </w:t>
      </w:r>
      <w:proofErr w:type="spellStart"/>
      <w:r w:rsidRPr="005C0642">
        <w:rPr>
          <w:b w:val="0"/>
          <w:sz w:val="22"/>
          <w:szCs w:val="22"/>
        </w:rPr>
        <w:t>one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purchase</w:t>
      </w:r>
      <w:proofErr w:type="spellEnd"/>
    </w:p>
    <w:p w14:paraId="7E3AB12A" w14:textId="0ED530F2" w:rsidR="00E64D3D" w:rsidRPr="005C0642" w:rsidRDefault="007F4A3F" w:rsidP="00E64D3D">
      <w:pPr>
        <w:pStyle w:val="definice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br w:type="page"/>
      </w:r>
    </w:p>
    <w:p w14:paraId="2CAB9756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//</w:t>
      </w:r>
      <w:proofErr w:type="spellStart"/>
      <w:r w:rsidRPr="005C0642">
        <w:rPr>
          <w:b w:val="0"/>
          <w:sz w:val="22"/>
          <w:szCs w:val="22"/>
        </w:rPr>
        <w:t>fill</w:t>
      </w:r>
      <w:proofErr w:type="spellEnd"/>
      <w:r w:rsidRPr="005C0642">
        <w:rPr>
          <w:b w:val="0"/>
          <w:sz w:val="22"/>
          <w:szCs w:val="22"/>
        </w:rPr>
        <w:t xml:space="preserve"> in "</w:t>
      </w:r>
      <w:proofErr w:type="spellStart"/>
      <w:r w:rsidRPr="005C0642">
        <w:rPr>
          <w:b w:val="0"/>
          <w:sz w:val="22"/>
          <w:szCs w:val="22"/>
        </w:rPr>
        <w:t>field</w:t>
      </w:r>
      <w:proofErr w:type="spellEnd"/>
      <w:r w:rsidRPr="005C0642">
        <w:rPr>
          <w:b w:val="0"/>
          <w:sz w:val="22"/>
          <w:szCs w:val="22"/>
        </w:rPr>
        <w:t xml:space="preserve">" </w:t>
      </w:r>
      <w:proofErr w:type="spellStart"/>
      <w:r w:rsidRPr="005C0642">
        <w:rPr>
          <w:b w:val="0"/>
          <w:sz w:val="22"/>
          <w:szCs w:val="22"/>
        </w:rPr>
        <w:t>with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all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products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from</w:t>
      </w:r>
      <w:proofErr w:type="spellEnd"/>
      <w:r w:rsidRPr="005C0642">
        <w:rPr>
          <w:b w:val="0"/>
          <w:sz w:val="22"/>
          <w:szCs w:val="22"/>
        </w:rPr>
        <w:t xml:space="preserve"> database</w:t>
      </w:r>
    </w:p>
    <w:p w14:paraId="4DD99A7A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</w:t>
      </w:r>
      <w:proofErr w:type="spellStart"/>
      <w:r w:rsidRPr="005C0642">
        <w:rPr>
          <w:b w:val="0"/>
          <w:sz w:val="22"/>
          <w:szCs w:val="22"/>
        </w:rPr>
        <w:t>using</w:t>
      </w:r>
      <w:proofErr w:type="spellEnd"/>
      <w:r w:rsidRPr="005C0642">
        <w:rPr>
          <w:b w:val="0"/>
          <w:sz w:val="22"/>
          <w:szCs w:val="22"/>
        </w:rPr>
        <w:t xml:space="preserve"> (</w:t>
      </w:r>
      <w:proofErr w:type="spellStart"/>
      <w:r w:rsidRPr="005C0642">
        <w:rPr>
          <w:b w:val="0"/>
          <w:sz w:val="22"/>
          <w:szCs w:val="22"/>
        </w:rPr>
        <w:t>StreamReader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AllProductsRead</w:t>
      </w:r>
      <w:proofErr w:type="spellEnd"/>
      <w:r w:rsidRPr="005C0642">
        <w:rPr>
          <w:b w:val="0"/>
          <w:sz w:val="22"/>
          <w:szCs w:val="22"/>
        </w:rPr>
        <w:t xml:space="preserve"> = </w:t>
      </w:r>
      <w:proofErr w:type="spellStart"/>
      <w:r w:rsidRPr="005C0642">
        <w:rPr>
          <w:b w:val="0"/>
          <w:sz w:val="22"/>
          <w:szCs w:val="22"/>
        </w:rPr>
        <w:t>new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StreamReader</w:t>
      </w:r>
      <w:proofErr w:type="spellEnd"/>
      <w:r w:rsidRPr="005C0642">
        <w:rPr>
          <w:b w:val="0"/>
          <w:sz w:val="22"/>
          <w:szCs w:val="22"/>
        </w:rPr>
        <w:t>(@"Products.csv"))</w:t>
      </w:r>
    </w:p>
    <w:p w14:paraId="30082B2A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{</w:t>
      </w:r>
    </w:p>
    <w:p w14:paraId="446CB2DD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</w:t>
      </w:r>
      <w:proofErr w:type="spellStart"/>
      <w:r w:rsidRPr="005C0642">
        <w:rPr>
          <w:b w:val="0"/>
          <w:sz w:val="22"/>
          <w:szCs w:val="22"/>
        </w:rPr>
        <w:t>int</w:t>
      </w:r>
      <w:proofErr w:type="spellEnd"/>
      <w:r w:rsidRPr="005C0642">
        <w:rPr>
          <w:b w:val="0"/>
          <w:sz w:val="22"/>
          <w:szCs w:val="22"/>
        </w:rPr>
        <w:t xml:space="preserve"> index0 = </w:t>
      </w:r>
      <w:proofErr w:type="gramStart"/>
      <w:r w:rsidRPr="005C0642">
        <w:rPr>
          <w:b w:val="0"/>
          <w:sz w:val="22"/>
          <w:szCs w:val="22"/>
        </w:rPr>
        <w:t xml:space="preserve">0;   </w:t>
      </w:r>
      <w:proofErr w:type="gramEnd"/>
      <w:r w:rsidRPr="005C0642">
        <w:rPr>
          <w:b w:val="0"/>
          <w:sz w:val="22"/>
          <w:szCs w:val="22"/>
        </w:rPr>
        <w:t xml:space="preserve">  //</w:t>
      </w:r>
      <w:proofErr w:type="spellStart"/>
      <w:r w:rsidRPr="005C0642">
        <w:rPr>
          <w:b w:val="0"/>
          <w:sz w:val="22"/>
          <w:szCs w:val="22"/>
        </w:rPr>
        <w:t>local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variable</w:t>
      </w:r>
      <w:proofErr w:type="spellEnd"/>
    </w:p>
    <w:p w14:paraId="1916A280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</w:t>
      </w:r>
      <w:proofErr w:type="spellStart"/>
      <w:r w:rsidRPr="005C0642">
        <w:rPr>
          <w:b w:val="0"/>
          <w:sz w:val="22"/>
          <w:szCs w:val="22"/>
        </w:rPr>
        <w:t>try</w:t>
      </w:r>
      <w:proofErr w:type="spellEnd"/>
    </w:p>
    <w:p w14:paraId="1464D6A7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{</w:t>
      </w:r>
    </w:p>
    <w:p w14:paraId="7B8B8973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</w:t>
      </w:r>
      <w:proofErr w:type="spellStart"/>
      <w:r w:rsidRPr="005C0642">
        <w:rPr>
          <w:b w:val="0"/>
          <w:sz w:val="22"/>
          <w:szCs w:val="22"/>
        </w:rPr>
        <w:t>while</w:t>
      </w:r>
      <w:proofErr w:type="spellEnd"/>
      <w:r w:rsidRPr="005C0642">
        <w:rPr>
          <w:b w:val="0"/>
          <w:sz w:val="22"/>
          <w:szCs w:val="22"/>
        </w:rPr>
        <w:t xml:space="preserve"> (</w:t>
      </w:r>
      <w:proofErr w:type="spellStart"/>
      <w:proofErr w:type="gramStart"/>
      <w:r w:rsidRPr="005C0642">
        <w:rPr>
          <w:b w:val="0"/>
          <w:sz w:val="22"/>
          <w:szCs w:val="22"/>
        </w:rPr>
        <w:t>true</w:t>
      </w:r>
      <w:proofErr w:type="spellEnd"/>
      <w:r w:rsidRPr="005C0642">
        <w:rPr>
          <w:b w:val="0"/>
          <w:sz w:val="22"/>
          <w:szCs w:val="22"/>
        </w:rPr>
        <w:t xml:space="preserve">)   </w:t>
      </w:r>
      <w:proofErr w:type="gramEnd"/>
      <w:r w:rsidRPr="005C0642">
        <w:rPr>
          <w:b w:val="0"/>
          <w:sz w:val="22"/>
          <w:szCs w:val="22"/>
        </w:rPr>
        <w:t xml:space="preserve"> //</w:t>
      </w:r>
      <w:proofErr w:type="spellStart"/>
      <w:r w:rsidRPr="005C0642">
        <w:rPr>
          <w:b w:val="0"/>
          <w:sz w:val="22"/>
          <w:szCs w:val="22"/>
        </w:rPr>
        <w:t>endless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cycle</w:t>
      </w:r>
      <w:proofErr w:type="spellEnd"/>
      <w:r w:rsidRPr="005C0642">
        <w:rPr>
          <w:b w:val="0"/>
          <w:sz w:val="22"/>
          <w:szCs w:val="22"/>
        </w:rPr>
        <w:t xml:space="preserve"> (</w:t>
      </w:r>
      <w:proofErr w:type="spellStart"/>
      <w:r w:rsidRPr="005C0642">
        <w:rPr>
          <w:b w:val="0"/>
          <w:sz w:val="22"/>
          <w:szCs w:val="22"/>
        </w:rPr>
        <w:t>until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all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products</w:t>
      </w:r>
      <w:proofErr w:type="spellEnd"/>
      <w:r w:rsidRPr="005C0642">
        <w:rPr>
          <w:b w:val="0"/>
          <w:sz w:val="22"/>
          <w:szCs w:val="22"/>
        </w:rPr>
        <w:t xml:space="preserve"> are </w:t>
      </w:r>
      <w:proofErr w:type="spellStart"/>
      <w:r w:rsidRPr="005C0642">
        <w:rPr>
          <w:b w:val="0"/>
          <w:sz w:val="22"/>
          <w:szCs w:val="22"/>
        </w:rPr>
        <w:t>read</w:t>
      </w:r>
      <w:proofErr w:type="spellEnd"/>
      <w:r w:rsidRPr="005C0642">
        <w:rPr>
          <w:b w:val="0"/>
          <w:sz w:val="22"/>
          <w:szCs w:val="22"/>
        </w:rPr>
        <w:t>)</w:t>
      </w:r>
    </w:p>
    <w:p w14:paraId="3324F73D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{</w:t>
      </w:r>
    </w:p>
    <w:p w14:paraId="2C2DBFBF" w14:textId="5911CE31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    index0++;                            </w:t>
      </w:r>
      <w:r w:rsidR="005C0642">
        <w:rPr>
          <w:b w:val="0"/>
          <w:sz w:val="22"/>
          <w:szCs w:val="22"/>
        </w:rPr>
        <w:t xml:space="preserve">                   </w:t>
      </w:r>
      <w:r w:rsidRPr="005C0642">
        <w:rPr>
          <w:b w:val="0"/>
          <w:sz w:val="22"/>
          <w:szCs w:val="22"/>
        </w:rPr>
        <w:t>//</w:t>
      </w:r>
      <w:proofErr w:type="spellStart"/>
      <w:r w:rsidRPr="005C0642">
        <w:rPr>
          <w:b w:val="0"/>
          <w:sz w:val="22"/>
          <w:szCs w:val="22"/>
        </w:rPr>
        <w:t>counter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for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number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of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product</w:t>
      </w:r>
      <w:proofErr w:type="spellEnd"/>
    </w:p>
    <w:p w14:paraId="7221BB08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    </w:t>
      </w:r>
      <w:proofErr w:type="spellStart"/>
      <w:r w:rsidRPr="005C0642">
        <w:rPr>
          <w:b w:val="0"/>
          <w:sz w:val="22"/>
          <w:szCs w:val="22"/>
        </w:rPr>
        <w:t>Read</w:t>
      </w:r>
      <w:proofErr w:type="spellEnd"/>
      <w:r w:rsidRPr="005C0642">
        <w:rPr>
          <w:b w:val="0"/>
          <w:sz w:val="22"/>
          <w:szCs w:val="22"/>
        </w:rPr>
        <w:t xml:space="preserve"> = </w:t>
      </w:r>
      <w:proofErr w:type="spellStart"/>
      <w:r w:rsidRPr="005C0642">
        <w:rPr>
          <w:b w:val="0"/>
          <w:sz w:val="22"/>
          <w:szCs w:val="22"/>
        </w:rPr>
        <w:t>AllProductsRead.ReadLine</w:t>
      </w:r>
      <w:proofErr w:type="spellEnd"/>
      <w:r w:rsidRPr="005C0642">
        <w:rPr>
          <w:b w:val="0"/>
          <w:sz w:val="22"/>
          <w:szCs w:val="22"/>
        </w:rPr>
        <w:t>(</w:t>
      </w:r>
      <w:proofErr w:type="gramStart"/>
      <w:r w:rsidRPr="005C0642">
        <w:rPr>
          <w:b w:val="0"/>
          <w:sz w:val="22"/>
          <w:szCs w:val="22"/>
        </w:rPr>
        <w:t xml:space="preserve">);   </w:t>
      </w:r>
      <w:proofErr w:type="gramEnd"/>
      <w:r w:rsidRPr="005C0642">
        <w:rPr>
          <w:b w:val="0"/>
          <w:sz w:val="22"/>
          <w:szCs w:val="22"/>
        </w:rPr>
        <w:t>//</w:t>
      </w:r>
      <w:proofErr w:type="spellStart"/>
      <w:r w:rsidRPr="005C0642">
        <w:rPr>
          <w:b w:val="0"/>
          <w:sz w:val="22"/>
          <w:szCs w:val="22"/>
        </w:rPr>
        <w:t>load</w:t>
      </w:r>
      <w:proofErr w:type="spellEnd"/>
      <w:r w:rsidRPr="005C0642">
        <w:rPr>
          <w:b w:val="0"/>
          <w:sz w:val="22"/>
          <w:szCs w:val="22"/>
        </w:rPr>
        <w:t xml:space="preserve"> 1 line</w:t>
      </w:r>
    </w:p>
    <w:p w14:paraId="13110809" w14:textId="46E1FEB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    </w:t>
      </w:r>
      <w:proofErr w:type="spellStart"/>
      <w:proofErr w:type="gramStart"/>
      <w:r w:rsidRPr="005C0642">
        <w:rPr>
          <w:b w:val="0"/>
          <w:sz w:val="22"/>
          <w:szCs w:val="22"/>
        </w:rPr>
        <w:t>string</w:t>
      </w:r>
      <w:proofErr w:type="spellEnd"/>
      <w:r w:rsidRPr="005C0642">
        <w:rPr>
          <w:b w:val="0"/>
          <w:sz w:val="22"/>
          <w:szCs w:val="22"/>
        </w:rPr>
        <w:t>[</w:t>
      </w:r>
      <w:proofErr w:type="gramEnd"/>
      <w:r w:rsidRPr="005C0642">
        <w:rPr>
          <w:b w:val="0"/>
          <w:sz w:val="22"/>
          <w:szCs w:val="22"/>
        </w:rPr>
        <w:t xml:space="preserve">] </w:t>
      </w:r>
      <w:proofErr w:type="spellStart"/>
      <w:r w:rsidRPr="005C0642">
        <w:rPr>
          <w:b w:val="0"/>
          <w:sz w:val="22"/>
          <w:szCs w:val="22"/>
        </w:rPr>
        <w:t>separate</w:t>
      </w:r>
      <w:proofErr w:type="spellEnd"/>
      <w:r w:rsidRPr="005C0642">
        <w:rPr>
          <w:b w:val="0"/>
          <w:sz w:val="22"/>
          <w:szCs w:val="22"/>
        </w:rPr>
        <w:t xml:space="preserve"> = </w:t>
      </w:r>
      <w:proofErr w:type="spellStart"/>
      <w:r w:rsidRPr="005C0642">
        <w:rPr>
          <w:b w:val="0"/>
          <w:sz w:val="22"/>
          <w:szCs w:val="22"/>
        </w:rPr>
        <w:t>Read.Split</w:t>
      </w:r>
      <w:proofErr w:type="spellEnd"/>
      <w:r w:rsidRPr="005C0642">
        <w:rPr>
          <w:b w:val="0"/>
          <w:sz w:val="22"/>
          <w:szCs w:val="22"/>
        </w:rPr>
        <w:t xml:space="preserve">(';'); </w:t>
      </w:r>
      <w:r w:rsidR="005C0642">
        <w:rPr>
          <w:b w:val="0"/>
          <w:sz w:val="22"/>
          <w:szCs w:val="22"/>
        </w:rPr>
        <w:t xml:space="preserve">         </w:t>
      </w:r>
      <w:r w:rsidRPr="005C0642">
        <w:rPr>
          <w:b w:val="0"/>
          <w:sz w:val="22"/>
          <w:szCs w:val="22"/>
        </w:rPr>
        <w:t>//</w:t>
      </w:r>
      <w:proofErr w:type="spellStart"/>
      <w:r w:rsidRPr="005C0642">
        <w:rPr>
          <w:b w:val="0"/>
          <w:sz w:val="22"/>
          <w:szCs w:val="22"/>
        </w:rPr>
        <w:t>separate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acord</w:t>
      </w:r>
      <w:proofErr w:type="spellEnd"/>
      <w:r w:rsidRPr="005C0642">
        <w:rPr>
          <w:b w:val="0"/>
          <w:sz w:val="22"/>
          <w:szCs w:val="22"/>
        </w:rPr>
        <w:t xml:space="preserve"> ";"</w:t>
      </w:r>
    </w:p>
    <w:p w14:paraId="0F6E0AED" w14:textId="64BD2A9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    </w:t>
      </w:r>
      <w:proofErr w:type="spellStart"/>
      <w:r w:rsidRPr="005C0642">
        <w:rPr>
          <w:b w:val="0"/>
          <w:sz w:val="22"/>
          <w:szCs w:val="22"/>
        </w:rPr>
        <w:t>all_product</w:t>
      </w:r>
      <w:proofErr w:type="spellEnd"/>
      <w:r w:rsidRPr="005C0642">
        <w:rPr>
          <w:b w:val="0"/>
          <w:sz w:val="22"/>
          <w:szCs w:val="22"/>
        </w:rPr>
        <w:t xml:space="preserve">[index0] = </w:t>
      </w:r>
      <w:proofErr w:type="spellStart"/>
      <w:proofErr w:type="gramStart"/>
      <w:r w:rsidRPr="005C0642">
        <w:rPr>
          <w:b w:val="0"/>
          <w:sz w:val="22"/>
          <w:szCs w:val="22"/>
        </w:rPr>
        <w:t>separate</w:t>
      </w:r>
      <w:proofErr w:type="spellEnd"/>
      <w:r w:rsidRPr="005C0642">
        <w:rPr>
          <w:b w:val="0"/>
          <w:sz w:val="22"/>
          <w:szCs w:val="22"/>
        </w:rPr>
        <w:t>[</w:t>
      </w:r>
      <w:proofErr w:type="gramEnd"/>
      <w:r w:rsidRPr="005C0642">
        <w:rPr>
          <w:b w:val="0"/>
          <w:sz w:val="22"/>
          <w:szCs w:val="22"/>
        </w:rPr>
        <w:t xml:space="preserve">1];   </w:t>
      </w:r>
      <w:r w:rsidR="005C0642">
        <w:rPr>
          <w:b w:val="0"/>
          <w:sz w:val="22"/>
          <w:szCs w:val="22"/>
        </w:rPr>
        <w:t xml:space="preserve">     </w:t>
      </w:r>
      <w:r w:rsidRPr="005C0642">
        <w:rPr>
          <w:b w:val="0"/>
          <w:sz w:val="22"/>
          <w:szCs w:val="22"/>
        </w:rPr>
        <w:t>//</w:t>
      </w:r>
      <w:proofErr w:type="spellStart"/>
      <w:r w:rsidRPr="005C0642">
        <w:rPr>
          <w:b w:val="0"/>
          <w:sz w:val="22"/>
          <w:szCs w:val="22"/>
        </w:rPr>
        <w:t>save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product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name</w:t>
      </w:r>
      <w:proofErr w:type="spellEnd"/>
    </w:p>
    <w:p w14:paraId="0BA5EEC8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}</w:t>
      </w:r>
    </w:p>
    <w:p w14:paraId="77C62979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}</w:t>
      </w:r>
    </w:p>
    <w:p w14:paraId="0831F75A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</w:t>
      </w:r>
      <w:proofErr w:type="spellStart"/>
      <w:r w:rsidRPr="005C0642">
        <w:rPr>
          <w:b w:val="0"/>
          <w:sz w:val="22"/>
          <w:szCs w:val="22"/>
        </w:rPr>
        <w:t>catch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gramStart"/>
      <w:r w:rsidRPr="005C0642">
        <w:rPr>
          <w:b w:val="0"/>
          <w:sz w:val="22"/>
          <w:szCs w:val="22"/>
        </w:rPr>
        <w:t>{ }</w:t>
      </w:r>
      <w:proofErr w:type="gramEnd"/>
    </w:p>
    <w:p w14:paraId="7FEAFCDA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</w:t>
      </w:r>
      <w:proofErr w:type="spellStart"/>
      <w:r w:rsidRPr="005C0642">
        <w:rPr>
          <w:b w:val="0"/>
          <w:sz w:val="22"/>
          <w:szCs w:val="22"/>
        </w:rPr>
        <w:t>productnumber</w:t>
      </w:r>
      <w:proofErr w:type="spellEnd"/>
      <w:r w:rsidRPr="005C0642">
        <w:rPr>
          <w:b w:val="0"/>
          <w:sz w:val="22"/>
          <w:szCs w:val="22"/>
        </w:rPr>
        <w:t xml:space="preserve"> = index0; //set </w:t>
      </w:r>
      <w:proofErr w:type="spellStart"/>
      <w:r w:rsidRPr="005C0642">
        <w:rPr>
          <w:b w:val="0"/>
          <w:sz w:val="22"/>
          <w:szCs w:val="22"/>
        </w:rPr>
        <w:t>number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of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product</w:t>
      </w:r>
      <w:proofErr w:type="spellEnd"/>
    </w:p>
    <w:p w14:paraId="74F32A22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}</w:t>
      </w:r>
    </w:p>
    <w:p w14:paraId="2FA44CC5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//</w:t>
      </w:r>
      <w:proofErr w:type="spellStart"/>
      <w:r w:rsidRPr="005C0642">
        <w:rPr>
          <w:b w:val="0"/>
          <w:sz w:val="22"/>
          <w:szCs w:val="22"/>
        </w:rPr>
        <w:t>fill</w:t>
      </w:r>
      <w:proofErr w:type="spellEnd"/>
      <w:r w:rsidRPr="005C0642">
        <w:rPr>
          <w:b w:val="0"/>
          <w:sz w:val="22"/>
          <w:szCs w:val="22"/>
        </w:rPr>
        <w:t xml:space="preserve"> in "</w:t>
      </w:r>
      <w:proofErr w:type="spellStart"/>
      <w:r w:rsidRPr="005C0642">
        <w:rPr>
          <w:b w:val="0"/>
          <w:sz w:val="22"/>
          <w:szCs w:val="22"/>
        </w:rPr>
        <w:t>field</w:t>
      </w:r>
      <w:proofErr w:type="spellEnd"/>
      <w:r w:rsidRPr="005C0642">
        <w:rPr>
          <w:b w:val="0"/>
          <w:sz w:val="22"/>
          <w:szCs w:val="22"/>
        </w:rPr>
        <w:t xml:space="preserve">" </w:t>
      </w:r>
      <w:proofErr w:type="spellStart"/>
      <w:r w:rsidRPr="005C0642">
        <w:rPr>
          <w:b w:val="0"/>
          <w:sz w:val="22"/>
          <w:szCs w:val="22"/>
        </w:rPr>
        <w:t>with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all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customers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from</w:t>
      </w:r>
      <w:proofErr w:type="spellEnd"/>
      <w:r w:rsidRPr="005C0642">
        <w:rPr>
          <w:b w:val="0"/>
          <w:sz w:val="22"/>
          <w:szCs w:val="22"/>
        </w:rPr>
        <w:t xml:space="preserve"> database</w:t>
      </w:r>
    </w:p>
    <w:p w14:paraId="4D21E321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</w:t>
      </w:r>
      <w:proofErr w:type="spellStart"/>
      <w:r w:rsidRPr="005C0642">
        <w:rPr>
          <w:b w:val="0"/>
          <w:sz w:val="22"/>
          <w:szCs w:val="22"/>
        </w:rPr>
        <w:t>using</w:t>
      </w:r>
      <w:proofErr w:type="spellEnd"/>
      <w:r w:rsidRPr="005C0642">
        <w:rPr>
          <w:b w:val="0"/>
          <w:sz w:val="22"/>
          <w:szCs w:val="22"/>
        </w:rPr>
        <w:t xml:space="preserve"> (</w:t>
      </w:r>
      <w:proofErr w:type="spellStart"/>
      <w:r w:rsidRPr="005C0642">
        <w:rPr>
          <w:b w:val="0"/>
          <w:sz w:val="22"/>
          <w:szCs w:val="22"/>
        </w:rPr>
        <w:t>StreamReader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AllCustomersRead</w:t>
      </w:r>
      <w:proofErr w:type="spellEnd"/>
      <w:r w:rsidRPr="005C0642">
        <w:rPr>
          <w:b w:val="0"/>
          <w:sz w:val="22"/>
          <w:szCs w:val="22"/>
        </w:rPr>
        <w:t xml:space="preserve"> = </w:t>
      </w:r>
      <w:proofErr w:type="spellStart"/>
      <w:r w:rsidRPr="005C0642">
        <w:rPr>
          <w:b w:val="0"/>
          <w:sz w:val="22"/>
          <w:szCs w:val="22"/>
        </w:rPr>
        <w:t>new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StreamReader</w:t>
      </w:r>
      <w:proofErr w:type="spellEnd"/>
      <w:r w:rsidRPr="005C0642">
        <w:rPr>
          <w:b w:val="0"/>
          <w:sz w:val="22"/>
          <w:szCs w:val="22"/>
        </w:rPr>
        <w:t>(@"Customer.csv"))</w:t>
      </w:r>
    </w:p>
    <w:p w14:paraId="2813405B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{</w:t>
      </w:r>
    </w:p>
    <w:p w14:paraId="0598B4F6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</w:t>
      </w:r>
      <w:proofErr w:type="spellStart"/>
      <w:r w:rsidRPr="005C0642">
        <w:rPr>
          <w:b w:val="0"/>
          <w:sz w:val="22"/>
          <w:szCs w:val="22"/>
        </w:rPr>
        <w:t>int</w:t>
      </w:r>
      <w:proofErr w:type="spellEnd"/>
      <w:r w:rsidRPr="005C0642">
        <w:rPr>
          <w:b w:val="0"/>
          <w:sz w:val="22"/>
          <w:szCs w:val="22"/>
        </w:rPr>
        <w:t xml:space="preserve"> index0 = </w:t>
      </w:r>
      <w:proofErr w:type="gramStart"/>
      <w:r w:rsidRPr="005C0642">
        <w:rPr>
          <w:b w:val="0"/>
          <w:sz w:val="22"/>
          <w:szCs w:val="22"/>
        </w:rPr>
        <w:t xml:space="preserve">0;   </w:t>
      </w:r>
      <w:proofErr w:type="gramEnd"/>
      <w:r w:rsidRPr="005C0642">
        <w:rPr>
          <w:b w:val="0"/>
          <w:sz w:val="22"/>
          <w:szCs w:val="22"/>
        </w:rPr>
        <w:t xml:space="preserve">  //</w:t>
      </w:r>
      <w:proofErr w:type="spellStart"/>
      <w:r w:rsidRPr="005C0642">
        <w:rPr>
          <w:b w:val="0"/>
          <w:sz w:val="22"/>
          <w:szCs w:val="22"/>
        </w:rPr>
        <w:t>local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variable</w:t>
      </w:r>
      <w:proofErr w:type="spellEnd"/>
    </w:p>
    <w:p w14:paraId="4E62E2EF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</w:t>
      </w:r>
      <w:proofErr w:type="spellStart"/>
      <w:r w:rsidRPr="005C0642">
        <w:rPr>
          <w:b w:val="0"/>
          <w:sz w:val="22"/>
          <w:szCs w:val="22"/>
        </w:rPr>
        <w:t>try</w:t>
      </w:r>
      <w:proofErr w:type="spellEnd"/>
    </w:p>
    <w:p w14:paraId="42A8D30D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{</w:t>
      </w:r>
    </w:p>
    <w:p w14:paraId="61B56699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</w:t>
      </w:r>
      <w:proofErr w:type="spellStart"/>
      <w:r w:rsidRPr="005C0642">
        <w:rPr>
          <w:b w:val="0"/>
          <w:sz w:val="22"/>
          <w:szCs w:val="22"/>
        </w:rPr>
        <w:t>while</w:t>
      </w:r>
      <w:proofErr w:type="spellEnd"/>
      <w:r w:rsidRPr="005C0642">
        <w:rPr>
          <w:b w:val="0"/>
          <w:sz w:val="22"/>
          <w:szCs w:val="22"/>
        </w:rPr>
        <w:t xml:space="preserve"> (</w:t>
      </w:r>
      <w:proofErr w:type="spellStart"/>
      <w:proofErr w:type="gramStart"/>
      <w:r w:rsidRPr="005C0642">
        <w:rPr>
          <w:b w:val="0"/>
          <w:sz w:val="22"/>
          <w:szCs w:val="22"/>
        </w:rPr>
        <w:t>true</w:t>
      </w:r>
      <w:proofErr w:type="spellEnd"/>
      <w:r w:rsidRPr="005C0642">
        <w:rPr>
          <w:b w:val="0"/>
          <w:sz w:val="22"/>
          <w:szCs w:val="22"/>
        </w:rPr>
        <w:t xml:space="preserve">)   </w:t>
      </w:r>
      <w:proofErr w:type="gramEnd"/>
      <w:r w:rsidRPr="005C0642">
        <w:rPr>
          <w:b w:val="0"/>
          <w:sz w:val="22"/>
          <w:szCs w:val="22"/>
        </w:rPr>
        <w:t xml:space="preserve"> //</w:t>
      </w:r>
      <w:proofErr w:type="spellStart"/>
      <w:r w:rsidRPr="005C0642">
        <w:rPr>
          <w:b w:val="0"/>
          <w:sz w:val="22"/>
          <w:szCs w:val="22"/>
        </w:rPr>
        <w:t>endless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cycle</w:t>
      </w:r>
      <w:proofErr w:type="spellEnd"/>
      <w:r w:rsidRPr="005C0642">
        <w:rPr>
          <w:b w:val="0"/>
          <w:sz w:val="22"/>
          <w:szCs w:val="22"/>
        </w:rPr>
        <w:t xml:space="preserve"> (</w:t>
      </w:r>
      <w:proofErr w:type="spellStart"/>
      <w:r w:rsidRPr="005C0642">
        <w:rPr>
          <w:b w:val="0"/>
          <w:sz w:val="22"/>
          <w:szCs w:val="22"/>
        </w:rPr>
        <w:t>until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all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customers</w:t>
      </w:r>
      <w:proofErr w:type="spellEnd"/>
      <w:r w:rsidRPr="005C0642">
        <w:rPr>
          <w:b w:val="0"/>
          <w:sz w:val="22"/>
          <w:szCs w:val="22"/>
        </w:rPr>
        <w:t xml:space="preserve"> are </w:t>
      </w:r>
      <w:proofErr w:type="spellStart"/>
      <w:r w:rsidRPr="005C0642">
        <w:rPr>
          <w:b w:val="0"/>
          <w:sz w:val="22"/>
          <w:szCs w:val="22"/>
        </w:rPr>
        <w:t>read</w:t>
      </w:r>
      <w:proofErr w:type="spellEnd"/>
      <w:r w:rsidRPr="005C0642">
        <w:rPr>
          <w:b w:val="0"/>
          <w:sz w:val="22"/>
          <w:szCs w:val="22"/>
        </w:rPr>
        <w:t>)</w:t>
      </w:r>
    </w:p>
    <w:p w14:paraId="072DE35D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{</w:t>
      </w:r>
    </w:p>
    <w:p w14:paraId="067809DB" w14:textId="1BEB20EF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    index0++;                            </w:t>
      </w:r>
      <w:r w:rsidR="005C0642">
        <w:rPr>
          <w:b w:val="0"/>
          <w:sz w:val="22"/>
          <w:szCs w:val="22"/>
        </w:rPr>
        <w:t xml:space="preserve">                     </w:t>
      </w:r>
      <w:r w:rsidRPr="005C0642">
        <w:rPr>
          <w:b w:val="0"/>
          <w:sz w:val="22"/>
          <w:szCs w:val="22"/>
        </w:rPr>
        <w:t>//</w:t>
      </w:r>
      <w:proofErr w:type="spellStart"/>
      <w:r w:rsidRPr="005C0642">
        <w:rPr>
          <w:b w:val="0"/>
          <w:sz w:val="22"/>
          <w:szCs w:val="22"/>
        </w:rPr>
        <w:t>counter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for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number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of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customer</w:t>
      </w:r>
      <w:proofErr w:type="spellEnd"/>
    </w:p>
    <w:p w14:paraId="461ECA56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    </w:t>
      </w:r>
      <w:proofErr w:type="spellStart"/>
      <w:r w:rsidRPr="005C0642">
        <w:rPr>
          <w:b w:val="0"/>
          <w:sz w:val="22"/>
          <w:szCs w:val="22"/>
        </w:rPr>
        <w:t>Read</w:t>
      </w:r>
      <w:proofErr w:type="spellEnd"/>
      <w:r w:rsidRPr="005C0642">
        <w:rPr>
          <w:b w:val="0"/>
          <w:sz w:val="22"/>
          <w:szCs w:val="22"/>
        </w:rPr>
        <w:t xml:space="preserve"> = </w:t>
      </w:r>
      <w:proofErr w:type="spellStart"/>
      <w:r w:rsidRPr="005C0642">
        <w:rPr>
          <w:b w:val="0"/>
          <w:sz w:val="22"/>
          <w:szCs w:val="22"/>
        </w:rPr>
        <w:t>AllCustomersRead.ReadLine</w:t>
      </w:r>
      <w:proofErr w:type="spellEnd"/>
      <w:r w:rsidRPr="005C0642">
        <w:rPr>
          <w:b w:val="0"/>
          <w:sz w:val="22"/>
          <w:szCs w:val="22"/>
        </w:rPr>
        <w:t>(</w:t>
      </w:r>
      <w:proofErr w:type="gramStart"/>
      <w:r w:rsidRPr="005C0642">
        <w:rPr>
          <w:b w:val="0"/>
          <w:sz w:val="22"/>
          <w:szCs w:val="22"/>
        </w:rPr>
        <w:t>);  /</w:t>
      </w:r>
      <w:proofErr w:type="gramEnd"/>
      <w:r w:rsidRPr="005C0642">
        <w:rPr>
          <w:b w:val="0"/>
          <w:sz w:val="22"/>
          <w:szCs w:val="22"/>
        </w:rPr>
        <w:t>/</w:t>
      </w:r>
      <w:proofErr w:type="spellStart"/>
      <w:r w:rsidRPr="005C0642">
        <w:rPr>
          <w:b w:val="0"/>
          <w:sz w:val="22"/>
          <w:szCs w:val="22"/>
        </w:rPr>
        <w:t>load</w:t>
      </w:r>
      <w:proofErr w:type="spellEnd"/>
      <w:r w:rsidRPr="005C0642">
        <w:rPr>
          <w:b w:val="0"/>
          <w:sz w:val="22"/>
          <w:szCs w:val="22"/>
        </w:rPr>
        <w:t xml:space="preserve"> 1 line</w:t>
      </w:r>
    </w:p>
    <w:p w14:paraId="26450C6D" w14:textId="6B71A425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    </w:t>
      </w:r>
      <w:proofErr w:type="spellStart"/>
      <w:proofErr w:type="gramStart"/>
      <w:r w:rsidRPr="005C0642">
        <w:rPr>
          <w:b w:val="0"/>
          <w:sz w:val="22"/>
          <w:szCs w:val="22"/>
        </w:rPr>
        <w:t>string</w:t>
      </w:r>
      <w:proofErr w:type="spellEnd"/>
      <w:r w:rsidRPr="005C0642">
        <w:rPr>
          <w:b w:val="0"/>
          <w:sz w:val="22"/>
          <w:szCs w:val="22"/>
        </w:rPr>
        <w:t>[</w:t>
      </w:r>
      <w:proofErr w:type="gramEnd"/>
      <w:r w:rsidRPr="005C0642">
        <w:rPr>
          <w:b w:val="0"/>
          <w:sz w:val="22"/>
          <w:szCs w:val="22"/>
        </w:rPr>
        <w:t xml:space="preserve">] </w:t>
      </w:r>
      <w:proofErr w:type="spellStart"/>
      <w:r w:rsidRPr="005C0642">
        <w:rPr>
          <w:b w:val="0"/>
          <w:sz w:val="22"/>
          <w:szCs w:val="22"/>
        </w:rPr>
        <w:t>separate</w:t>
      </w:r>
      <w:proofErr w:type="spellEnd"/>
      <w:r w:rsidRPr="005C0642">
        <w:rPr>
          <w:b w:val="0"/>
          <w:sz w:val="22"/>
          <w:szCs w:val="22"/>
        </w:rPr>
        <w:t xml:space="preserve"> = </w:t>
      </w:r>
      <w:proofErr w:type="spellStart"/>
      <w:r w:rsidRPr="005C0642">
        <w:rPr>
          <w:b w:val="0"/>
          <w:sz w:val="22"/>
          <w:szCs w:val="22"/>
        </w:rPr>
        <w:t>Read.Split</w:t>
      </w:r>
      <w:proofErr w:type="spellEnd"/>
      <w:r w:rsidRPr="005C0642">
        <w:rPr>
          <w:b w:val="0"/>
          <w:sz w:val="22"/>
          <w:szCs w:val="22"/>
        </w:rPr>
        <w:t xml:space="preserve">(';'); </w:t>
      </w:r>
      <w:r w:rsidR="005C0642">
        <w:rPr>
          <w:b w:val="0"/>
          <w:sz w:val="22"/>
          <w:szCs w:val="22"/>
        </w:rPr>
        <w:t xml:space="preserve">           </w:t>
      </w:r>
      <w:r w:rsidRPr="005C0642">
        <w:rPr>
          <w:b w:val="0"/>
          <w:sz w:val="22"/>
          <w:szCs w:val="22"/>
        </w:rPr>
        <w:t>//</w:t>
      </w:r>
      <w:proofErr w:type="spellStart"/>
      <w:r w:rsidRPr="005C0642">
        <w:rPr>
          <w:b w:val="0"/>
          <w:sz w:val="22"/>
          <w:szCs w:val="22"/>
        </w:rPr>
        <w:t>separate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acord</w:t>
      </w:r>
      <w:proofErr w:type="spellEnd"/>
      <w:r w:rsidRPr="005C0642">
        <w:rPr>
          <w:b w:val="0"/>
          <w:sz w:val="22"/>
          <w:szCs w:val="22"/>
        </w:rPr>
        <w:t xml:space="preserve"> ";"</w:t>
      </w:r>
    </w:p>
    <w:p w14:paraId="41FA7A81" w14:textId="13386748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    </w:t>
      </w:r>
      <w:proofErr w:type="spellStart"/>
      <w:r w:rsidRPr="005C0642">
        <w:rPr>
          <w:b w:val="0"/>
          <w:sz w:val="22"/>
          <w:szCs w:val="22"/>
        </w:rPr>
        <w:t>all_customer</w:t>
      </w:r>
      <w:proofErr w:type="spellEnd"/>
      <w:r w:rsidRPr="005C0642">
        <w:rPr>
          <w:b w:val="0"/>
          <w:sz w:val="22"/>
          <w:szCs w:val="22"/>
        </w:rPr>
        <w:t xml:space="preserve">[index0] = </w:t>
      </w:r>
      <w:proofErr w:type="spellStart"/>
      <w:proofErr w:type="gramStart"/>
      <w:r w:rsidRPr="005C0642">
        <w:rPr>
          <w:b w:val="0"/>
          <w:sz w:val="22"/>
          <w:szCs w:val="22"/>
        </w:rPr>
        <w:t>separate</w:t>
      </w:r>
      <w:proofErr w:type="spellEnd"/>
      <w:r w:rsidRPr="005C0642">
        <w:rPr>
          <w:b w:val="0"/>
          <w:sz w:val="22"/>
          <w:szCs w:val="22"/>
        </w:rPr>
        <w:t>[</w:t>
      </w:r>
      <w:proofErr w:type="gramEnd"/>
      <w:r w:rsidRPr="005C0642">
        <w:rPr>
          <w:b w:val="0"/>
          <w:sz w:val="22"/>
          <w:szCs w:val="22"/>
        </w:rPr>
        <w:t xml:space="preserve">1];  </w:t>
      </w:r>
      <w:r w:rsidR="005C0642">
        <w:rPr>
          <w:b w:val="0"/>
          <w:sz w:val="22"/>
          <w:szCs w:val="22"/>
        </w:rPr>
        <w:t xml:space="preserve">      </w:t>
      </w:r>
      <w:r w:rsidRPr="005C0642">
        <w:rPr>
          <w:b w:val="0"/>
          <w:sz w:val="22"/>
          <w:szCs w:val="22"/>
        </w:rPr>
        <w:t>//</w:t>
      </w:r>
      <w:proofErr w:type="spellStart"/>
      <w:r w:rsidRPr="005C0642">
        <w:rPr>
          <w:b w:val="0"/>
          <w:sz w:val="22"/>
          <w:szCs w:val="22"/>
        </w:rPr>
        <w:t>save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customer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name</w:t>
      </w:r>
      <w:proofErr w:type="spellEnd"/>
    </w:p>
    <w:p w14:paraId="413A7696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}</w:t>
      </w:r>
    </w:p>
    <w:p w14:paraId="7AE43C85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}</w:t>
      </w:r>
    </w:p>
    <w:p w14:paraId="20F2A6F7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</w:t>
      </w:r>
      <w:proofErr w:type="spellStart"/>
      <w:r w:rsidRPr="005C0642">
        <w:rPr>
          <w:b w:val="0"/>
          <w:sz w:val="22"/>
          <w:szCs w:val="22"/>
        </w:rPr>
        <w:t>catch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gramStart"/>
      <w:r w:rsidRPr="005C0642">
        <w:rPr>
          <w:b w:val="0"/>
          <w:sz w:val="22"/>
          <w:szCs w:val="22"/>
        </w:rPr>
        <w:t>{ }</w:t>
      </w:r>
      <w:proofErr w:type="gramEnd"/>
    </w:p>
    <w:p w14:paraId="17FC13E5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</w:t>
      </w:r>
      <w:proofErr w:type="spellStart"/>
      <w:r w:rsidRPr="005C0642">
        <w:rPr>
          <w:b w:val="0"/>
          <w:sz w:val="22"/>
          <w:szCs w:val="22"/>
        </w:rPr>
        <w:t>customernumber</w:t>
      </w:r>
      <w:proofErr w:type="spellEnd"/>
      <w:r w:rsidRPr="005C0642">
        <w:rPr>
          <w:b w:val="0"/>
          <w:sz w:val="22"/>
          <w:szCs w:val="22"/>
        </w:rPr>
        <w:t xml:space="preserve"> = index0; //set </w:t>
      </w:r>
      <w:proofErr w:type="spellStart"/>
      <w:r w:rsidRPr="005C0642">
        <w:rPr>
          <w:b w:val="0"/>
          <w:sz w:val="22"/>
          <w:szCs w:val="22"/>
        </w:rPr>
        <w:t>number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of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product</w:t>
      </w:r>
      <w:proofErr w:type="spellEnd"/>
    </w:p>
    <w:p w14:paraId="3C93FA94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}</w:t>
      </w:r>
    </w:p>
    <w:p w14:paraId="1400D70F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//end </w:t>
      </w:r>
      <w:proofErr w:type="spellStart"/>
      <w:r w:rsidRPr="005C0642">
        <w:rPr>
          <w:b w:val="0"/>
          <w:sz w:val="22"/>
          <w:szCs w:val="22"/>
        </w:rPr>
        <w:t>of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initialization</w:t>
      </w:r>
      <w:proofErr w:type="spellEnd"/>
    </w:p>
    <w:p w14:paraId="7F472560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}</w:t>
      </w:r>
    </w:p>
    <w:p w14:paraId="6771C64A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</w:p>
    <w:p w14:paraId="12D0ECD0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</w:t>
      </w:r>
      <w:proofErr w:type="spellStart"/>
      <w:r w:rsidRPr="005C0642">
        <w:rPr>
          <w:b w:val="0"/>
          <w:sz w:val="22"/>
          <w:szCs w:val="22"/>
        </w:rPr>
        <w:t>private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void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Timer_interrupt_customer_</w:t>
      </w:r>
      <w:proofErr w:type="gramStart"/>
      <w:r w:rsidRPr="005C0642">
        <w:rPr>
          <w:b w:val="0"/>
          <w:sz w:val="22"/>
          <w:szCs w:val="22"/>
        </w:rPr>
        <w:t>Tick</w:t>
      </w:r>
      <w:proofErr w:type="spellEnd"/>
      <w:r w:rsidRPr="005C0642">
        <w:rPr>
          <w:b w:val="0"/>
          <w:sz w:val="22"/>
          <w:szCs w:val="22"/>
        </w:rPr>
        <w:t>(</w:t>
      </w:r>
      <w:proofErr w:type="spellStart"/>
      <w:proofErr w:type="gramEnd"/>
      <w:r w:rsidRPr="005C0642">
        <w:rPr>
          <w:b w:val="0"/>
          <w:sz w:val="22"/>
          <w:szCs w:val="22"/>
        </w:rPr>
        <w:t>object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sender</w:t>
      </w:r>
      <w:proofErr w:type="spellEnd"/>
      <w:r w:rsidRPr="005C0642">
        <w:rPr>
          <w:b w:val="0"/>
          <w:sz w:val="22"/>
          <w:szCs w:val="22"/>
        </w:rPr>
        <w:t xml:space="preserve">, </w:t>
      </w:r>
      <w:proofErr w:type="spellStart"/>
      <w:r w:rsidRPr="005C0642">
        <w:rPr>
          <w:b w:val="0"/>
          <w:sz w:val="22"/>
          <w:szCs w:val="22"/>
        </w:rPr>
        <w:t>EventArgs</w:t>
      </w:r>
      <w:proofErr w:type="spellEnd"/>
      <w:r w:rsidRPr="005C0642">
        <w:rPr>
          <w:b w:val="0"/>
          <w:sz w:val="22"/>
          <w:szCs w:val="22"/>
        </w:rPr>
        <w:t xml:space="preserve"> e)</w:t>
      </w:r>
    </w:p>
    <w:p w14:paraId="74199890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{</w:t>
      </w:r>
    </w:p>
    <w:p w14:paraId="14FEC493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</w:t>
      </w:r>
      <w:proofErr w:type="spellStart"/>
      <w:r w:rsidRPr="005C0642">
        <w:rPr>
          <w:b w:val="0"/>
          <w:sz w:val="22"/>
          <w:szCs w:val="22"/>
        </w:rPr>
        <w:t>try</w:t>
      </w:r>
      <w:proofErr w:type="spellEnd"/>
    </w:p>
    <w:p w14:paraId="0CC80369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{</w:t>
      </w:r>
    </w:p>
    <w:p w14:paraId="70379BF9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</w:t>
      </w:r>
      <w:proofErr w:type="spellStart"/>
      <w:r w:rsidRPr="005C0642">
        <w:rPr>
          <w:b w:val="0"/>
          <w:sz w:val="22"/>
          <w:szCs w:val="22"/>
        </w:rPr>
        <w:t>int</w:t>
      </w:r>
      <w:proofErr w:type="spellEnd"/>
      <w:r w:rsidRPr="005C0642">
        <w:rPr>
          <w:b w:val="0"/>
          <w:sz w:val="22"/>
          <w:szCs w:val="22"/>
        </w:rPr>
        <w:t xml:space="preserve"> index2 = 0;</w:t>
      </w:r>
    </w:p>
    <w:p w14:paraId="20678E94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</w:t>
      </w:r>
      <w:proofErr w:type="spellStart"/>
      <w:r w:rsidRPr="005C0642">
        <w:rPr>
          <w:b w:val="0"/>
          <w:sz w:val="22"/>
          <w:szCs w:val="22"/>
        </w:rPr>
        <w:t>string</w:t>
      </w:r>
      <w:proofErr w:type="spellEnd"/>
      <w:r w:rsidRPr="005C0642">
        <w:rPr>
          <w:b w:val="0"/>
          <w:sz w:val="22"/>
          <w:szCs w:val="22"/>
        </w:rPr>
        <w:t xml:space="preserve"> temp1 = </w:t>
      </w:r>
      <w:proofErr w:type="spellStart"/>
      <w:r w:rsidRPr="005C0642">
        <w:rPr>
          <w:b w:val="0"/>
          <w:sz w:val="22"/>
          <w:szCs w:val="22"/>
        </w:rPr>
        <w:t>textBox_Barcode.Text</w:t>
      </w:r>
      <w:proofErr w:type="spellEnd"/>
      <w:proofErr w:type="gramStart"/>
      <w:r w:rsidRPr="005C0642">
        <w:rPr>
          <w:b w:val="0"/>
          <w:sz w:val="22"/>
          <w:szCs w:val="22"/>
        </w:rPr>
        <w:t>;  /</w:t>
      </w:r>
      <w:proofErr w:type="gramEnd"/>
      <w:r w:rsidRPr="005C0642">
        <w:rPr>
          <w:b w:val="0"/>
          <w:sz w:val="22"/>
          <w:szCs w:val="22"/>
        </w:rPr>
        <w:t>/</w:t>
      </w:r>
      <w:proofErr w:type="spellStart"/>
      <w:r w:rsidRPr="005C0642">
        <w:rPr>
          <w:b w:val="0"/>
          <w:sz w:val="22"/>
          <w:szCs w:val="22"/>
        </w:rPr>
        <w:t>read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Barcode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from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textbox</w:t>
      </w:r>
      <w:proofErr w:type="spellEnd"/>
    </w:p>
    <w:p w14:paraId="3FD585A1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//</w:t>
      </w:r>
      <w:proofErr w:type="spellStart"/>
      <w:r w:rsidRPr="005C0642">
        <w:rPr>
          <w:b w:val="0"/>
          <w:sz w:val="22"/>
          <w:szCs w:val="22"/>
        </w:rPr>
        <w:t>compare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barcode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with</w:t>
      </w:r>
      <w:proofErr w:type="spellEnd"/>
      <w:r w:rsidRPr="005C0642">
        <w:rPr>
          <w:b w:val="0"/>
          <w:sz w:val="22"/>
          <w:szCs w:val="22"/>
        </w:rPr>
        <w:t xml:space="preserve"> database </w:t>
      </w:r>
      <w:proofErr w:type="spellStart"/>
      <w:r w:rsidRPr="005C0642">
        <w:rPr>
          <w:b w:val="0"/>
          <w:sz w:val="22"/>
          <w:szCs w:val="22"/>
        </w:rPr>
        <w:t>of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customer</w:t>
      </w:r>
      <w:proofErr w:type="spellEnd"/>
    </w:p>
    <w:p w14:paraId="7D743E5C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</w:t>
      </w:r>
      <w:proofErr w:type="spellStart"/>
      <w:r w:rsidRPr="005C0642">
        <w:rPr>
          <w:b w:val="0"/>
          <w:sz w:val="22"/>
          <w:szCs w:val="22"/>
        </w:rPr>
        <w:t>using</w:t>
      </w:r>
      <w:proofErr w:type="spellEnd"/>
      <w:r w:rsidRPr="005C0642">
        <w:rPr>
          <w:b w:val="0"/>
          <w:sz w:val="22"/>
          <w:szCs w:val="22"/>
        </w:rPr>
        <w:t xml:space="preserve"> (</w:t>
      </w:r>
      <w:proofErr w:type="spellStart"/>
      <w:r w:rsidRPr="005C0642">
        <w:rPr>
          <w:b w:val="0"/>
          <w:sz w:val="22"/>
          <w:szCs w:val="22"/>
        </w:rPr>
        <w:t>StreamReader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CustomerRead</w:t>
      </w:r>
      <w:proofErr w:type="spellEnd"/>
      <w:r w:rsidRPr="005C0642">
        <w:rPr>
          <w:b w:val="0"/>
          <w:sz w:val="22"/>
          <w:szCs w:val="22"/>
        </w:rPr>
        <w:t xml:space="preserve"> = </w:t>
      </w:r>
      <w:proofErr w:type="spellStart"/>
      <w:r w:rsidRPr="005C0642">
        <w:rPr>
          <w:b w:val="0"/>
          <w:sz w:val="22"/>
          <w:szCs w:val="22"/>
        </w:rPr>
        <w:t>new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StreamReader</w:t>
      </w:r>
      <w:proofErr w:type="spellEnd"/>
      <w:r w:rsidRPr="005C0642">
        <w:rPr>
          <w:b w:val="0"/>
          <w:sz w:val="22"/>
          <w:szCs w:val="22"/>
        </w:rPr>
        <w:t>(@"Customer.csv"))</w:t>
      </w:r>
    </w:p>
    <w:p w14:paraId="6F895D8F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{</w:t>
      </w:r>
    </w:p>
    <w:p w14:paraId="487E5619" w14:textId="77777777" w:rsidR="00114DD0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</w:t>
      </w:r>
    </w:p>
    <w:p w14:paraId="03D726D2" w14:textId="6D046DD8" w:rsidR="00E64D3D" w:rsidRPr="005C0642" w:rsidRDefault="00114DD0" w:rsidP="00E64D3D">
      <w:pPr>
        <w:pStyle w:val="definice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br w:type="page"/>
      </w:r>
      <w:r>
        <w:rPr>
          <w:b w:val="0"/>
          <w:sz w:val="22"/>
          <w:szCs w:val="22"/>
        </w:rPr>
        <w:tab/>
      </w:r>
      <w:proofErr w:type="spellStart"/>
      <w:r w:rsidR="00E64D3D" w:rsidRPr="005C0642">
        <w:rPr>
          <w:b w:val="0"/>
          <w:sz w:val="22"/>
          <w:szCs w:val="22"/>
        </w:rPr>
        <w:t>while</w:t>
      </w:r>
      <w:proofErr w:type="spellEnd"/>
      <w:r w:rsidR="00E64D3D" w:rsidRPr="005C0642">
        <w:rPr>
          <w:b w:val="0"/>
          <w:sz w:val="22"/>
          <w:szCs w:val="22"/>
        </w:rPr>
        <w:t xml:space="preserve"> (temp</w:t>
      </w:r>
      <w:proofErr w:type="gramStart"/>
      <w:r w:rsidR="00E64D3D" w:rsidRPr="005C0642">
        <w:rPr>
          <w:b w:val="0"/>
          <w:sz w:val="22"/>
          <w:szCs w:val="22"/>
        </w:rPr>
        <w:t>1 !</w:t>
      </w:r>
      <w:proofErr w:type="gramEnd"/>
      <w:r w:rsidR="00E64D3D" w:rsidRPr="005C0642">
        <w:rPr>
          <w:b w:val="0"/>
          <w:sz w:val="22"/>
          <w:szCs w:val="22"/>
        </w:rPr>
        <w:t xml:space="preserve">= </w:t>
      </w:r>
      <w:proofErr w:type="spellStart"/>
      <w:r w:rsidR="00E64D3D" w:rsidRPr="005C0642">
        <w:rPr>
          <w:b w:val="0"/>
          <w:sz w:val="22"/>
          <w:szCs w:val="22"/>
        </w:rPr>
        <w:t>Barcode</w:t>
      </w:r>
      <w:proofErr w:type="spellEnd"/>
      <w:r w:rsidR="00E64D3D" w:rsidRPr="005C0642">
        <w:rPr>
          <w:b w:val="0"/>
          <w:sz w:val="22"/>
          <w:szCs w:val="22"/>
        </w:rPr>
        <w:t>) //</w:t>
      </w:r>
      <w:proofErr w:type="spellStart"/>
      <w:r w:rsidR="00E64D3D" w:rsidRPr="005C0642">
        <w:rPr>
          <w:b w:val="0"/>
          <w:sz w:val="22"/>
          <w:szCs w:val="22"/>
        </w:rPr>
        <w:t>cycle</w:t>
      </w:r>
      <w:proofErr w:type="spellEnd"/>
      <w:r w:rsidR="00E64D3D" w:rsidRPr="005C0642">
        <w:rPr>
          <w:b w:val="0"/>
          <w:sz w:val="22"/>
          <w:szCs w:val="22"/>
        </w:rPr>
        <w:t xml:space="preserve"> </w:t>
      </w:r>
      <w:proofErr w:type="spellStart"/>
      <w:r w:rsidR="00E64D3D" w:rsidRPr="005C0642">
        <w:rPr>
          <w:b w:val="0"/>
          <w:sz w:val="22"/>
          <w:szCs w:val="22"/>
        </w:rPr>
        <w:t>until</w:t>
      </w:r>
      <w:proofErr w:type="spellEnd"/>
      <w:r w:rsidR="00E64D3D" w:rsidRPr="005C0642">
        <w:rPr>
          <w:b w:val="0"/>
          <w:sz w:val="22"/>
          <w:szCs w:val="22"/>
        </w:rPr>
        <w:t xml:space="preserve"> </w:t>
      </w:r>
      <w:proofErr w:type="spellStart"/>
      <w:r w:rsidR="00E64D3D" w:rsidRPr="005C0642">
        <w:rPr>
          <w:b w:val="0"/>
          <w:sz w:val="22"/>
          <w:szCs w:val="22"/>
        </w:rPr>
        <w:t>the</w:t>
      </w:r>
      <w:proofErr w:type="spellEnd"/>
      <w:r w:rsidR="00E64D3D" w:rsidRPr="005C0642">
        <w:rPr>
          <w:b w:val="0"/>
          <w:sz w:val="22"/>
          <w:szCs w:val="22"/>
        </w:rPr>
        <w:t xml:space="preserve"> </w:t>
      </w:r>
      <w:proofErr w:type="spellStart"/>
      <w:r w:rsidR="00E64D3D" w:rsidRPr="005C0642">
        <w:rPr>
          <w:b w:val="0"/>
          <w:sz w:val="22"/>
          <w:szCs w:val="22"/>
        </w:rPr>
        <w:t>customer</w:t>
      </w:r>
      <w:proofErr w:type="spellEnd"/>
      <w:r w:rsidR="00E64D3D" w:rsidRPr="005C0642">
        <w:rPr>
          <w:b w:val="0"/>
          <w:sz w:val="22"/>
          <w:szCs w:val="22"/>
        </w:rPr>
        <w:t xml:space="preserve"> </w:t>
      </w:r>
      <w:proofErr w:type="spellStart"/>
      <w:r w:rsidR="00E64D3D" w:rsidRPr="005C0642">
        <w:rPr>
          <w:b w:val="0"/>
          <w:sz w:val="22"/>
          <w:szCs w:val="22"/>
        </w:rPr>
        <w:t>is</w:t>
      </w:r>
      <w:proofErr w:type="spellEnd"/>
      <w:r w:rsidR="00E64D3D" w:rsidRPr="005C0642">
        <w:rPr>
          <w:b w:val="0"/>
          <w:sz w:val="22"/>
          <w:szCs w:val="22"/>
        </w:rPr>
        <w:t xml:space="preserve"> </w:t>
      </w:r>
      <w:proofErr w:type="spellStart"/>
      <w:r w:rsidR="00E64D3D" w:rsidRPr="005C0642">
        <w:rPr>
          <w:b w:val="0"/>
          <w:sz w:val="22"/>
          <w:szCs w:val="22"/>
        </w:rPr>
        <w:t>read</w:t>
      </w:r>
      <w:proofErr w:type="spellEnd"/>
    </w:p>
    <w:p w14:paraId="6FF9011B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{</w:t>
      </w:r>
    </w:p>
    <w:p w14:paraId="3EAC5934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    index2++;</w:t>
      </w:r>
    </w:p>
    <w:p w14:paraId="74E6E50C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    </w:t>
      </w:r>
      <w:proofErr w:type="spellStart"/>
      <w:r w:rsidRPr="005C0642">
        <w:rPr>
          <w:b w:val="0"/>
          <w:sz w:val="22"/>
          <w:szCs w:val="22"/>
        </w:rPr>
        <w:t>Read</w:t>
      </w:r>
      <w:proofErr w:type="spellEnd"/>
      <w:r w:rsidRPr="005C0642">
        <w:rPr>
          <w:b w:val="0"/>
          <w:sz w:val="22"/>
          <w:szCs w:val="22"/>
        </w:rPr>
        <w:t xml:space="preserve"> = </w:t>
      </w:r>
      <w:proofErr w:type="spellStart"/>
      <w:r w:rsidRPr="005C0642">
        <w:rPr>
          <w:b w:val="0"/>
          <w:sz w:val="22"/>
          <w:szCs w:val="22"/>
        </w:rPr>
        <w:t>CustomerRead.ReadLine</w:t>
      </w:r>
      <w:proofErr w:type="spellEnd"/>
      <w:r w:rsidRPr="005C0642">
        <w:rPr>
          <w:b w:val="0"/>
          <w:sz w:val="22"/>
          <w:szCs w:val="22"/>
        </w:rPr>
        <w:t>(</w:t>
      </w:r>
      <w:proofErr w:type="gramStart"/>
      <w:r w:rsidRPr="005C0642">
        <w:rPr>
          <w:b w:val="0"/>
          <w:sz w:val="22"/>
          <w:szCs w:val="22"/>
        </w:rPr>
        <w:t xml:space="preserve">);   </w:t>
      </w:r>
      <w:proofErr w:type="gramEnd"/>
      <w:r w:rsidRPr="005C0642">
        <w:rPr>
          <w:b w:val="0"/>
          <w:sz w:val="22"/>
          <w:szCs w:val="22"/>
        </w:rPr>
        <w:t xml:space="preserve">   //</w:t>
      </w:r>
      <w:proofErr w:type="spellStart"/>
      <w:r w:rsidRPr="005C0642">
        <w:rPr>
          <w:b w:val="0"/>
          <w:sz w:val="22"/>
          <w:szCs w:val="22"/>
        </w:rPr>
        <w:t>load</w:t>
      </w:r>
      <w:proofErr w:type="spellEnd"/>
      <w:r w:rsidRPr="005C0642">
        <w:rPr>
          <w:b w:val="0"/>
          <w:sz w:val="22"/>
          <w:szCs w:val="22"/>
        </w:rPr>
        <w:t xml:space="preserve"> 1 line</w:t>
      </w:r>
    </w:p>
    <w:p w14:paraId="58EDF04C" w14:textId="5C90B219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    </w:t>
      </w:r>
      <w:proofErr w:type="spellStart"/>
      <w:proofErr w:type="gramStart"/>
      <w:r w:rsidRPr="005C0642">
        <w:rPr>
          <w:b w:val="0"/>
          <w:sz w:val="22"/>
          <w:szCs w:val="22"/>
        </w:rPr>
        <w:t>string</w:t>
      </w:r>
      <w:proofErr w:type="spellEnd"/>
      <w:r w:rsidRPr="005C0642">
        <w:rPr>
          <w:b w:val="0"/>
          <w:sz w:val="22"/>
          <w:szCs w:val="22"/>
        </w:rPr>
        <w:t>[</w:t>
      </w:r>
      <w:proofErr w:type="gramEnd"/>
      <w:r w:rsidRPr="005C0642">
        <w:rPr>
          <w:b w:val="0"/>
          <w:sz w:val="22"/>
          <w:szCs w:val="22"/>
        </w:rPr>
        <w:t xml:space="preserve">] </w:t>
      </w:r>
      <w:proofErr w:type="spellStart"/>
      <w:r w:rsidRPr="005C0642">
        <w:rPr>
          <w:b w:val="0"/>
          <w:sz w:val="22"/>
          <w:szCs w:val="22"/>
        </w:rPr>
        <w:t>separate</w:t>
      </w:r>
      <w:proofErr w:type="spellEnd"/>
      <w:r w:rsidRPr="005C0642">
        <w:rPr>
          <w:b w:val="0"/>
          <w:sz w:val="22"/>
          <w:szCs w:val="22"/>
        </w:rPr>
        <w:t xml:space="preserve"> = </w:t>
      </w:r>
      <w:proofErr w:type="spellStart"/>
      <w:r w:rsidRPr="005C0642">
        <w:rPr>
          <w:b w:val="0"/>
          <w:sz w:val="22"/>
          <w:szCs w:val="22"/>
        </w:rPr>
        <w:t>Read.Split</w:t>
      </w:r>
      <w:proofErr w:type="spellEnd"/>
      <w:r w:rsidRPr="005C0642">
        <w:rPr>
          <w:b w:val="0"/>
          <w:sz w:val="22"/>
          <w:szCs w:val="22"/>
        </w:rPr>
        <w:t xml:space="preserve">(';'); </w:t>
      </w:r>
      <w:r w:rsidR="005C0642">
        <w:rPr>
          <w:b w:val="0"/>
          <w:sz w:val="22"/>
          <w:szCs w:val="22"/>
        </w:rPr>
        <w:t xml:space="preserve">        </w:t>
      </w:r>
      <w:r w:rsidRPr="005C0642">
        <w:rPr>
          <w:b w:val="0"/>
          <w:sz w:val="22"/>
          <w:szCs w:val="22"/>
        </w:rPr>
        <w:t>//</w:t>
      </w:r>
      <w:proofErr w:type="spellStart"/>
      <w:r w:rsidRPr="005C0642">
        <w:rPr>
          <w:b w:val="0"/>
          <w:sz w:val="22"/>
          <w:szCs w:val="22"/>
        </w:rPr>
        <w:t>separate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acord</w:t>
      </w:r>
      <w:proofErr w:type="spellEnd"/>
      <w:r w:rsidRPr="005C0642">
        <w:rPr>
          <w:b w:val="0"/>
          <w:sz w:val="22"/>
          <w:szCs w:val="22"/>
        </w:rPr>
        <w:t xml:space="preserve"> ";"</w:t>
      </w:r>
    </w:p>
    <w:p w14:paraId="3B288607" w14:textId="5DA8ADF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    </w:t>
      </w:r>
      <w:proofErr w:type="spellStart"/>
      <w:r w:rsidRPr="005C0642">
        <w:rPr>
          <w:b w:val="0"/>
          <w:sz w:val="22"/>
          <w:szCs w:val="22"/>
        </w:rPr>
        <w:t>Barcode</w:t>
      </w:r>
      <w:proofErr w:type="spellEnd"/>
      <w:r w:rsidRPr="005C0642">
        <w:rPr>
          <w:b w:val="0"/>
          <w:sz w:val="22"/>
          <w:szCs w:val="22"/>
        </w:rPr>
        <w:t xml:space="preserve"> = </w:t>
      </w:r>
      <w:proofErr w:type="spellStart"/>
      <w:proofErr w:type="gramStart"/>
      <w:r w:rsidRPr="005C0642">
        <w:rPr>
          <w:b w:val="0"/>
          <w:sz w:val="22"/>
          <w:szCs w:val="22"/>
        </w:rPr>
        <w:t>separate</w:t>
      </w:r>
      <w:proofErr w:type="spellEnd"/>
      <w:r w:rsidRPr="005C0642">
        <w:rPr>
          <w:b w:val="0"/>
          <w:sz w:val="22"/>
          <w:szCs w:val="22"/>
        </w:rPr>
        <w:t>[</w:t>
      </w:r>
      <w:proofErr w:type="gramEnd"/>
      <w:r w:rsidRPr="005C0642">
        <w:rPr>
          <w:b w:val="0"/>
          <w:sz w:val="22"/>
          <w:szCs w:val="22"/>
        </w:rPr>
        <w:t xml:space="preserve">0];               </w:t>
      </w:r>
      <w:r w:rsidR="005C0642">
        <w:rPr>
          <w:b w:val="0"/>
          <w:sz w:val="22"/>
          <w:szCs w:val="22"/>
        </w:rPr>
        <w:t xml:space="preserve">           </w:t>
      </w:r>
      <w:r w:rsidRPr="005C0642">
        <w:rPr>
          <w:b w:val="0"/>
          <w:sz w:val="22"/>
          <w:szCs w:val="22"/>
        </w:rPr>
        <w:t>//</w:t>
      </w:r>
      <w:proofErr w:type="spellStart"/>
      <w:r w:rsidRPr="005C0642">
        <w:rPr>
          <w:b w:val="0"/>
          <w:sz w:val="22"/>
          <w:szCs w:val="22"/>
        </w:rPr>
        <w:t>save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barcode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for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next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compare</w:t>
      </w:r>
      <w:proofErr w:type="spellEnd"/>
    </w:p>
    <w:p w14:paraId="1CAA7C08" w14:textId="4254F540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    </w:t>
      </w:r>
      <w:proofErr w:type="spellStart"/>
      <w:r w:rsidRPr="005C0642">
        <w:rPr>
          <w:b w:val="0"/>
          <w:sz w:val="22"/>
          <w:szCs w:val="22"/>
        </w:rPr>
        <w:t>Customername</w:t>
      </w:r>
      <w:proofErr w:type="spellEnd"/>
      <w:r w:rsidRPr="005C0642">
        <w:rPr>
          <w:b w:val="0"/>
          <w:sz w:val="22"/>
          <w:szCs w:val="22"/>
        </w:rPr>
        <w:t xml:space="preserve"> = </w:t>
      </w:r>
      <w:proofErr w:type="spellStart"/>
      <w:proofErr w:type="gramStart"/>
      <w:r w:rsidRPr="005C0642">
        <w:rPr>
          <w:b w:val="0"/>
          <w:sz w:val="22"/>
          <w:szCs w:val="22"/>
        </w:rPr>
        <w:t>separate</w:t>
      </w:r>
      <w:proofErr w:type="spellEnd"/>
      <w:r w:rsidRPr="005C0642">
        <w:rPr>
          <w:b w:val="0"/>
          <w:sz w:val="22"/>
          <w:szCs w:val="22"/>
        </w:rPr>
        <w:t>[</w:t>
      </w:r>
      <w:proofErr w:type="gramEnd"/>
      <w:r w:rsidRPr="005C0642">
        <w:rPr>
          <w:b w:val="0"/>
          <w:sz w:val="22"/>
          <w:szCs w:val="22"/>
        </w:rPr>
        <w:t xml:space="preserve">1];          </w:t>
      </w:r>
      <w:r w:rsidR="005C0642">
        <w:rPr>
          <w:b w:val="0"/>
          <w:sz w:val="22"/>
          <w:szCs w:val="22"/>
        </w:rPr>
        <w:t xml:space="preserve">     </w:t>
      </w:r>
      <w:r w:rsidRPr="005C0642">
        <w:rPr>
          <w:b w:val="0"/>
          <w:sz w:val="22"/>
          <w:szCs w:val="22"/>
        </w:rPr>
        <w:t>//</w:t>
      </w:r>
      <w:proofErr w:type="spellStart"/>
      <w:r w:rsidRPr="005C0642">
        <w:rPr>
          <w:b w:val="0"/>
          <w:sz w:val="22"/>
          <w:szCs w:val="22"/>
        </w:rPr>
        <w:t>save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customer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name</w:t>
      </w:r>
      <w:proofErr w:type="spellEnd"/>
    </w:p>
    <w:p w14:paraId="53650F4E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}</w:t>
      </w:r>
    </w:p>
    <w:p w14:paraId="6708F95A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}</w:t>
      </w:r>
    </w:p>
    <w:p w14:paraId="5E52DF9D" w14:textId="3063359F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</w:t>
      </w:r>
      <w:proofErr w:type="spellStart"/>
      <w:r w:rsidRPr="005C0642">
        <w:rPr>
          <w:b w:val="0"/>
          <w:sz w:val="22"/>
          <w:szCs w:val="22"/>
        </w:rPr>
        <w:t>textBox_</w:t>
      </w:r>
      <w:proofErr w:type="gramStart"/>
      <w:r w:rsidRPr="005C0642">
        <w:rPr>
          <w:b w:val="0"/>
          <w:sz w:val="22"/>
          <w:szCs w:val="22"/>
        </w:rPr>
        <w:t>customer.Text</w:t>
      </w:r>
      <w:proofErr w:type="spellEnd"/>
      <w:proofErr w:type="gramEnd"/>
      <w:r w:rsidRPr="005C0642">
        <w:rPr>
          <w:b w:val="0"/>
          <w:sz w:val="22"/>
          <w:szCs w:val="22"/>
        </w:rPr>
        <w:t xml:space="preserve"> = </w:t>
      </w:r>
      <w:proofErr w:type="spellStart"/>
      <w:r w:rsidRPr="005C0642">
        <w:rPr>
          <w:b w:val="0"/>
          <w:sz w:val="22"/>
          <w:szCs w:val="22"/>
        </w:rPr>
        <w:t>Customername</w:t>
      </w:r>
      <w:proofErr w:type="spellEnd"/>
      <w:r w:rsidRPr="005C0642">
        <w:rPr>
          <w:b w:val="0"/>
          <w:sz w:val="22"/>
          <w:szCs w:val="22"/>
        </w:rPr>
        <w:t xml:space="preserve">;    //show </w:t>
      </w:r>
      <w:proofErr w:type="spellStart"/>
      <w:r w:rsidRPr="005C0642">
        <w:rPr>
          <w:b w:val="0"/>
          <w:sz w:val="22"/>
          <w:szCs w:val="22"/>
        </w:rPr>
        <w:t>customer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name</w:t>
      </w:r>
      <w:proofErr w:type="spellEnd"/>
    </w:p>
    <w:p w14:paraId="2C5975C9" w14:textId="2D1C7ECC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</w:t>
      </w:r>
      <w:proofErr w:type="spellStart"/>
      <w:r w:rsidRPr="005C0642">
        <w:rPr>
          <w:b w:val="0"/>
          <w:sz w:val="22"/>
          <w:szCs w:val="22"/>
        </w:rPr>
        <w:t>customer_count</w:t>
      </w:r>
      <w:proofErr w:type="spellEnd"/>
      <w:r w:rsidRPr="005C0642">
        <w:rPr>
          <w:b w:val="0"/>
          <w:sz w:val="22"/>
          <w:szCs w:val="22"/>
        </w:rPr>
        <w:t>[index</w:t>
      </w:r>
      <w:proofErr w:type="gramStart"/>
      <w:r w:rsidRPr="005C0642">
        <w:rPr>
          <w:b w:val="0"/>
          <w:sz w:val="22"/>
          <w:szCs w:val="22"/>
        </w:rPr>
        <w:t>2]+</w:t>
      </w:r>
      <w:proofErr w:type="gramEnd"/>
      <w:r w:rsidRPr="005C0642">
        <w:rPr>
          <w:b w:val="0"/>
          <w:sz w:val="22"/>
          <w:szCs w:val="22"/>
        </w:rPr>
        <w:t xml:space="preserve">+;                    </w:t>
      </w:r>
      <w:r w:rsidR="005C0642">
        <w:rPr>
          <w:b w:val="0"/>
          <w:sz w:val="22"/>
          <w:szCs w:val="22"/>
        </w:rPr>
        <w:t xml:space="preserve">      </w:t>
      </w:r>
      <w:r w:rsidRPr="005C0642">
        <w:rPr>
          <w:b w:val="0"/>
          <w:sz w:val="22"/>
          <w:szCs w:val="22"/>
        </w:rPr>
        <w:t>//</w:t>
      </w:r>
      <w:proofErr w:type="spellStart"/>
      <w:r w:rsidRPr="005C0642">
        <w:rPr>
          <w:b w:val="0"/>
          <w:sz w:val="22"/>
          <w:szCs w:val="22"/>
        </w:rPr>
        <w:t>count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of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visits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each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customer</w:t>
      </w:r>
      <w:proofErr w:type="spellEnd"/>
    </w:p>
    <w:p w14:paraId="7F085B22" w14:textId="5DAEFD74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</w:t>
      </w:r>
      <w:proofErr w:type="spellStart"/>
      <w:r w:rsidRPr="005C0642">
        <w:rPr>
          <w:b w:val="0"/>
          <w:sz w:val="22"/>
          <w:szCs w:val="22"/>
        </w:rPr>
        <w:t>textBox_Barcode.Text</w:t>
      </w:r>
      <w:proofErr w:type="spellEnd"/>
      <w:r w:rsidRPr="005C0642">
        <w:rPr>
          <w:b w:val="0"/>
          <w:sz w:val="22"/>
          <w:szCs w:val="22"/>
        </w:rPr>
        <w:t xml:space="preserve"> = "</w:t>
      </w:r>
      <w:proofErr w:type="gramStart"/>
      <w:r w:rsidRPr="005C0642">
        <w:rPr>
          <w:b w:val="0"/>
          <w:sz w:val="22"/>
          <w:szCs w:val="22"/>
        </w:rPr>
        <w:t xml:space="preserve">";   </w:t>
      </w:r>
      <w:proofErr w:type="gramEnd"/>
      <w:r w:rsidRPr="005C0642">
        <w:rPr>
          <w:b w:val="0"/>
          <w:sz w:val="22"/>
          <w:szCs w:val="22"/>
        </w:rPr>
        <w:t xml:space="preserve">                </w:t>
      </w:r>
      <w:r w:rsidR="005C0642">
        <w:rPr>
          <w:b w:val="0"/>
          <w:sz w:val="22"/>
          <w:szCs w:val="22"/>
        </w:rPr>
        <w:t xml:space="preserve">       </w:t>
      </w:r>
      <w:r w:rsidRPr="005C0642">
        <w:rPr>
          <w:b w:val="0"/>
          <w:sz w:val="22"/>
          <w:szCs w:val="22"/>
        </w:rPr>
        <w:t>//</w:t>
      </w:r>
      <w:proofErr w:type="spellStart"/>
      <w:r w:rsidRPr="005C0642">
        <w:rPr>
          <w:b w:val="0"/>
          <w:sz w:val="22"/>
          <w:szCs w:val="22"/>
        </w:rPr>
        <w:t>clear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textBox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barcode</w:t>
      </w:r>
      <w:proofErr w:type="spellEnd"/>
    </w:p>
    <w:p w14:paraId="7E9D339D" w14:textId="7792DB05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</w:t>
      </w:r>
      <w:proofErr w:type="spellStart"/>
      <w:r w:rsidRPr="005C0642">
        <w:rPr>
          <w:b w:val="0"/>
          <w:sz w:val="22"/>
          <w:szCs w:val="22"/>
        </w:rPr>
        <w:t>Barcode</w:t>
      </w:r>
      <w:proofErr w:type="spellEnd"/>
      <w:r w:rsidRPr="005C0642">
        <w:rPr>
          <w:b w:val="0"/>
          <w:sz w:val="22"/>
          <w:szCs w:val="22"/>
        </w:rPr>
        <w:t xml:space="preserve"> = "</w:t>
      </w:r>
      <w:proofErr w:type="gramStart"/>
      <w:r w:rsidRPr="005C0642">
        <w:rPr>
          <w:b w:val="0"/>
          <w:sz w:val="22"/>
          <w:szCs w:val="22"/>
        </w:rPr>
        <w:t xml:space="preserve">";   </w:t>
      </w:r>
      <w:proofErr w:type="gramEnd"/>
      <w:r w:rsidRPr="005C0642">
        <w:rPr>
          <w:b w:val="0"/>
          <w:sz w:val="22"/>
          <w:szCs w:val="22"/>
        </w:rPr>
        <w:t xml:space="preserve">                            </w:t>
      </w:r>
      <w:r w:rsidR="005C0642">
        <w:rPr>
          <w:b w:val="0"/>
          <w:sz w:val="22"/>
          <w:szCs w:val="22"/>
        </w:rPr>
        <w:t xml:space="preserve">                  </w:t>
      </w:r>
      <w:r w:rsidRPr="005C0642">
        <w:rPr>
          <w:b w:val="0"/>
          <w:sz w:val="22"/>
          <w:szCs w:val="22"/>
        </w:rPr>
        <w:t>//</w:t>
      </w:r>
      <w:proofErr w:type="spellStart"/>
      <w:r w:rsidRPr="005C0642">
        <w:rPr>
          <w:b w:val="0"/>
          <w:sz w:val="22"/>
          <w:szCs w:val="22"/>
        </w:rPr>
        <w:t>clear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variable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barcode</w:t>
      </w:r>
      <w:proofErr w:type="spellEnd"/>
    </w:p>
    <w:p w14:paraId="6FD20F6F" w14:textId="1F577A24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</w:t>
      </w:r>
      <w:proofErr w:type="spellStart"/>
      <w:r w:rsidRPr="005C0642">
        <w:rPr>
          <w:b w:val="0"/>
          <w:sz w:val="22"/>
          <w:szCs w:val="22"/>
        </w:rPr>
        <w:t>Timer_interrupt_</w:t>
      </w:r>
      <w:proofErr w:type="gramStart"/>
      <w:r w:rsidRPr="005C0642">
        <w:rPr>
          <w:b w:val="0"/>
          <w:sz w:val="22"/>
          <w:szCs w:val="22"/>
        </w:rPr>
        <w:t>customer.Enabled</w:t>
      </w:r>
      <w:proofErr w:type="spellEnd"/>
      <w:proofErr w:type="gramEnd"/>
      <w:r w:rsidRPr="005C0642">
        <w:rPr>
          <w:b w:val="0"/>
          <w:sz w:val="22"/>
          <w:szCs w:val="22"/>
        </w:rPr>
        <w:t xml:space="preserve"> = </w:t>
      </w:r>
      <w:proofErr w:type="spellStart"/>
      <w:r w:rsidRPr="005C0642">
        <w:rPr>
          <w:b w:val="0"/>
          <w:sz w:val="22"/>
          <w:szCs w:val="22"/>
        </w:rPr>
        <w:t>false</w:t>
      </w:r>
      <w:proofErr w:type="spellEnd"/>
      <w:r w:rsidRPr="005C0642">
        <w:rPr>
          <w:b w:val="0"/>
          <w:sz w:val="22"/>
          <w:szCs w:val="22"/>
        </w:rPr>
        <w:t xml:space="preserve">;  </w:t>
      </w:r>
      <w:r w:rsidR="005C0642">
        <w:rPr>
          <w:b w:val="0"/>
          <w:sz w:val="22"/>
          <w:szCs w:val="22"/>
        </w:rPr>
        <w:t>/</w:t>
      </w:r>
      <w:r w:rsidRPr="005C0642">
        <w:rPr>
          <w:b w:val="0"/>
          <w:sz w:val="22"/>
          <w:szCs w:val="22"/>
        </w:rPr>
        <w:t>/</w:t>
      </w:r>
      <w:proofErr w:type="spellStart"/>
      <w:r w:rsidRPr="005C0642">
        <w:rPr>
          <w:b w:val="0"/>
          <w:sz w:val="22"/>
          <w:szCs w:val="22"/>
        </w:rPr>
        <w:t>turn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off</w:t>
      </w:r>
      <w:proofErr w:type="spellEnd"/>
      <w:r w:rsidRPr="005C0642">
        <w:rPr>
          <w:b w:val="0"/>
          <w:sz w:val="22"/>
          <w:szCs w:val="22"/>
        </w:rPr>
        <w:t xml:space="preserve">, </w:t>
      </w:r>
      <w:proofErr w:type="spellStart"/>
      <w:r w:rsidRPr="005C0642">
        <w:rPr>
          <w:b w:val="0"/>
          <w:sz w:val="22"/>
          <w:szCs w:val="22"/>
        </w:rPr>
        <w:t>when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customer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is</w:t>
      </w:r>
      <w:proofErr w:type="spellEnd"/>
      <w:r w:rsidRPr="005C0642">
        <w:rPr>
          <w:b w:val="0"/>
          <w:sz w:val="22"/>
          <w:szCs w:val="22"/>
        </w:rPr>
        <w:t xml:space="preserve"> set</w:t>
      </w:r>
    </w:p>
    <w:p w14:paraId="68A709D6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}</w:t>
      </w:r>
    </w:p>
    <w:p w14:paraId="6B3141F6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</w:t>
      </w:r>
      <w:proofErr w:type="spellStart"/>
      <w:r w:rsidRPr="005C0642">
        <w:rPr>
          <w:b w:val="0"/>
          <w:sz w:val="22"/>
          <w:szCs w:val="22"/>
        </w:rPr>
        <w:t>catch</w:t>
      </w:r>
      <w:proofErr w:type="spellEnd"/>
    </w:p>
    <w:p w14:paraId="5BBC77CC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{ }</w:t>
      </w:r>
    </w:p>
    <w:p w14:paraId="684CA9A5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}</w:t>
      </w:r>
    </w:p>
    <w:p w14:paraId="6015054B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</w:p>
    <w:p w14:paraId="2178ECBC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</w:t>
      </w:r>
      <w:proofErr w:type="spellStart"/>
      <w:r w:rsidRPr="005C0642">
        <w:rPr>
          <w:b w:val="0"/>
          <w:sz w:val="22"/>
          <w:szCs w:val="22"/>
        </w:rPr>
        <w:t>private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void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Timer_interrupt_products_</w:t>
      </w:r>
      <w:proofErr w:type="gramStart"/>
      <w:r w:rsidRPr="005C0642">
        <w:rPr>
          <w:b w:val="0"/>
          <w:sz w:val="22"/>
          <w:szCs w:val="22"/>
        </w:rPr>
        <w:t>Tick</w:t>
      </w:r>
      <w:proofErr w:type="spellEnd"/>
      <w:r w:rsidRPr="005C0642">
        <w:rPr>
          <w:b w:val="0"/>
          <w:sz w:val="22"/>
          <w:szCs w:val="22"/>
        </w:rPr>
        <w:t>(</w:t>
      </w:r>
      <w:proofErr w:type="spellStart"/>
      <w:proofErr w:type="gramEnd"/>
      <w:r w:rsidRPr="005C0642">
        <w:rPr>
          <w:b w:val="0"/>
          <w:sz w:val="22"/>
          <w:szCs w:val="22"/>
        </w:rPr>
        <w:t>object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sender</w:t>
      </w:r>
      <w:proofErr w:type="spellEnd"/>
      <w:r w:rsidRPr="005C0642">
        <w:rPr>
          <w:b w:val="0"/>
          <w:sz w:val="22"/>
          <w:szCs w:val="22"/>
        </w:rPr>
        <w:t xml:space="preserve">, </w:t>
      </w:r>
      <w:proofErr w:type="spellStart"/>
      <w:r w:rsidRPr="005C0642">
        <w:rPr>
          <w:b w:val="0"/>
          <w:sz w:val="22"/>
          <w:szCs w:val="22"/>
        </w:rPr>
        <w:t>EventArgs</w:t>
      </w:r>
      <w:proofErr w:type="spellEnd"/>
      <w:r w:rsidRPr="005C0642">
        <w:rPr>
          <w:b w:val="0"/>
          <w:sz w:val="22"/>
          <w:szCs w:val="22"/>
        </w:rPr>
        <w:t xml:space="preserve"> e)</w:t>
      </w:r>
    </w:p>
    <w:p w14:paraId="371E9DA6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{</w:t>
      </w:r>
    </w:p>
    <w:p w14:paraId="2C92A95F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</w:t>
      </w:r>
      <w:proofErr w:type="spellStart"/>
      <w:r w:rsidRPr="005C0642">
        <w:rPr>
          <w:b w:val="0"/>
          <w:sz w:val="22"/>
          <w:szCs w:val="22"/>
        </w:rPr>
        <w:t>if</w:t>
      </w:r>
      <w:proofErr w:type="spellEnd"/>
      <w:r w:rsidRPr="005C0642">
        <w:rPr>
          <w:b w:val="0"/>
          <w:sz w:val="22"/>
          <w:szCs w:val="22"/>
        </w:rPr>
        <w:t xml:space="preserve"> (</w:t>
      </w:r>
      <w:proofErr w:type="spellStart"/>
      <w:r w:rsidRPr="005C0642">
        <w:rPr>
          <w:b w:val="0"/>
          <w:sz w:val="22"/>
          <w:szCs w:val="22"/>
        </w:rPr>
        <w:t>textBox_</w:t>
      </w:r>
      <w:proofErr w:type="gramStart"/>
      <w:r w:rsidRPr="005C0642">
        <w:rPr>
          <w:b w:val="0"/>
          <w:sz w:val="22"/>
          <w:szCs w:val="22"/>
        </w:rPr>
        <w:t>Barcode.Text</w:t>
      </w:r>
      <w:proofErr w:type="spellEnd"/>
      <w:r w:rsidRPr="005C0642">
        <w:rPr>
          <w:b w:val="0"/>
          <w:sz w:val="22"/>
          <w:szCs w:val="22"/>
        </w:rPr>
        <w:t xml:space="preserve"> !</w:t>
      </w:r>
      <w:proofErr w:type="gramEnd"/>
      <w:r w:rsidRPr="005C0642">
        <w:rPr>
          <w:b w:val="0"/>
          <w:sz w:val="22"/>
          <w:szCs w:val="22"/>
        </w:rPr>
        <w:t xml:space="preserve">= "")           //test </w:t>
      </w:r>
      <w:proofErr w:type="spellStart"/>
      <w:r w:rsidRPr="005C0642">
        <w:rPr>
          <w:b w:val="0"/>
          <w:sz w:val="22"/>
          <w:szCs w:val="22"/>
        </w:rPr>
        <w:t>if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sth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is</w:t>
      </w:r>
      <w:proofErr w:type="spellEnd"/>
      <w:r w:rsidRPr="005C0642">
        <w:rPr>
          <w:b w:val="0"/>
          <w:sz w:val="22"/>
          <w:szCs w:val="22"/>
        </w:rPr>
        <w:t xml:space="preserve"> in </w:t>
      </w:r>
      <w:proofErr w:type="spellStart"/>
      <w:r w:rsidRPr="005C0642">
        <w:rPr>
          <w:b w:val="0"/>
          <w:sz w:val="22"/>
          <w:szCs w:val="22"/>
        </w:rPr>
        <w:t>textBox_Barcode</w:t>
      </w:r>
      <w:proofErr w:type="spellEnd"/>
    </w:p>
    <w:p w14:paraId="1178609B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</w:t>
      </w:r>
      <w:proofErr w:type="gramStart"/>
      <w:r w:rsidRPr="005C0642">
        <w:rPr>
          <w:b w:val="0"/>
          <w:sz w:val="22"/>
          <w:szCs w:val="22"/>
        </w:rPr>
        <w:t xml:space="preserve">{  </w:t>
      </w:r>
      <w:proofErr w:type="gramEnd"/>
      <w:r w:rsidRPr="005C0642">
        <w:rPr>
          <w:b w:val="0"/>
          <w:sz w:val="22"/>
          <w:szCs w:val="22"/>
        </w:rPr>
        <w:t xml:space="preserve">                                       //</w:t>
      </w:r>
      <w:proofErr w:type="spellStart"/>
      <w:r w:rsidRPr="005C0642">
        <w:rPr>
          <w:b w:val="0"/>
          <w:sz w:val="22"/>
          <w:szCs w:val="22"/>
        </w:rPr>
        <w:t>yes</w:t>
      </w:r>
      <w:proofErr w:type="spellEnd"/>
      <w:r w:rsidRPr="005C0642">
        <w:rPr>
          <w:b w:val="0"/>
          <w:sz w:val="22"/>
          <w:szCs w:val="22"/>
        </w:rPr>
        <w:t xml:space="preserve"> -&gt; do </w:t>
      </w:r>
      <w:proofErr w:type="spellStart"/>
      <w:r w:rsidRPr="005C0642">
        <w:rPr>
          <w:b w:val="0"/>
          <w:sz w:val="22"/>
          <w:szCs w:val="22"/>
        </w:rPr>
        <w:t>this</w:t>
      </w:r>
      <w:proofErr w:type="spellEnd"/>
      <w:r w:rsidRPr="005C0642">
        <w:rPr>
          <w:b w:val="0"/>
          <w:sz w:val="22"/>
          <w:szCs w:val="22"/>
        </w:rPr>
        <w:t xml:space="preserve"> (no -&gt; skip) </w:t>
      </w:r>
    </w:p>
    <w:p w14:paraId="521ECB89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</w:t>
      </w:r>
      <w:proofErr w:type="spellStart"/>
      <w:r w:rsidRPr="005C0642">
        <w:rPr>
          <w:b w:val="0"/>
          <w:sz w:val="22"/>
          <w:szCs w:val="22"/>
        </w:rPr>
        <w:t>try</w:t>
      </w:r>
      <w:proofErr w:type="spellEnd"/>
    </w:p>
    <w:p w14:paraId="02732D93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{</w:t>
      </w:r>
    </w:p>
    <w:p w14:paraId="17A81BF9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</w:t>
      </w:r>
      <w:proofErr w:type="spellStart"/>
      <w:r w:rsidRPr="005C0642">
        <w:rPr>
          <w:b w:val="0"/>
          <w:sz w:val="22"/>
          <w:szCs w:val="22"/>
        </w:rPr>
        <w:t>int</w:t>
      </w:r>
      <w:proofErr w:type="spellEnd"/>
      <w:r w:rsidRPr="005C0642">
        <w:rPr>
          <w:b w:val="0"/>
          <w:sz w:val="22"/>
          <w:szCs w:val="22"/>
        </w:rPr>
        <w:t xml:space="preserve"> index2 = 0;</w:t>
      </w:r>
    </w:p>
    <w:p w14:paraId="2745E272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</w:t>
      </w:r>
      <w:proofErr w:type="spellStart"/>
      <w:r w:rsidRPr="005C0642">
        <w:rPr>
          <w:b w:val="0"/>
          <w:sz w:val="22"/>
          <w:szCs w:val="22"/>
        </w:rPr>
        <w:t>string</w:t>
      </w:r>
      <w:proofErr w:type="spellEnd"/>
      <w:r w:rsidRPr="005C0642">
        <w:rPr>
          <w:b w:val="0"/>
          <w:sz w:val="22"/>
          <w:szCs w:val="22"/>
        </w:rPr>
        <w:t xml:space="preserve"> temp1 = </w:t>
      </w:r>
      <w:proofErr w:type="spellStart"/>
      <w:r w:rsidRPr="005C0642">
        <w:rPr>
          <w:b w:val="0"/>
          <w:sz w:val="22"/>
          <w:szCs w:val="22"/>
        </w:rPr>
        <w:t>textBox_Barcode.Text</w:t>
      </w:r>
      <w:proofErr w:type="spellEnd"/>
      <w:proofErr w:type="gramStart"/>
      <w:r w:rsidRPr="005C0642">
        <w:rPr>
          <w:b w:val="0"/>
          <w:sz w:val="22"/>
          <w:szCs w:val="22"/>
        </w:rPr>
        <w:t>;  /</w:t>
      </w:r>
      <w:proofErr w:type="gramEnd"/>
      <w:r w:rsidRPr="005C0642">
        <w:rPr>
          <w:b w:val="0"/>
          <w:sz w:val="22"/>
          <w:szCs w:val="22"/>
        </w:rPr>
        <w:t>/</w:t>
      </w:r>
      <w:proofErr w:type="spellStart"/>
      <w:r w:rsidRPr="005C0642">
        <w:rPr>
          <w:b w:val="0"/>
          <w:sz w:val="22"/>
          <w:szCs w:val="22"/>
        </w:rPr>
        <w:t>read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Barcode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from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textbox</w:t>
      </w:r>
      <w:proofErr w:type="spellEnd"/>
    </w:p>
    <w:p w14:paraId="3F0D08BB" w14:textId="79F56E72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//</w:t>
      </w:r>
      <w:proofErr w:type="spellStart"/>
      <w:r w:rsidRPr="005C0642">
        <w:rPr>
          <w:b w:val="0"/>
          <w:sz w:val="22"/>
          <w:szCs w:val="22"/>
        </w:rPr>
        <w:t>compare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barcode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with</w:t>
      </w:r>
      <w:proofErr w:type="spellEnd"/>
      <w:r w:rsidRPr="005C0642">
        <w:rPr>
          <w:b w:val="0"/>
          <w:sz w:val="22"/>
          <w:szCs w:val="22"/>
        </w:rPr>
        <w:t xml:space="preserve"> database </w:t>
      </w:r>
      <w:proofErr w:type="spellStart"/>
      <w:r w:rsidRPr="005C0642">
        <w:rPr>
          <w:b w:val="0"/>
          <w:sz w:val="22"/>
          <w:szCs w:val="22"/>
        </w:rPr>
        <w:t>of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products</w:t>
      </w:r>
      <w:proofErr w:type="spellEnd"/>
    </w:p>
    <w:p w14:paraId="7214B530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</w:t>
      </w:r>
      <w:proofErr w:type="spellStart"/>
      <w:r w:rsidRPr="005C0642">
        <w:rPr>
          <w:b w:val="0"/>
          <w:sz w:val="22"/>
          <w:szCs w:val="22"/>
        </w:rPr>
        <w:t>using</w:t>
      </w:r>
      <w:proofErr w:type="spellEnd"/>
      <w:r w:rsidRPr="005C0642">
        <w:rPr>
          <w:b w:val="0"/>
          <w:sz w:val="22"/>
          <w:szCs w:val="22"/>
        </w:rPr>
        <w:t xml:space="preserve"> (</w:t>
      </w:r>
      <w:proofErr w:type="spellStart"/>
      <w:r w:rsidRPr="005C0642">
        <w:rPr>
          <w:b w:val="0"/>
          <w:sz w:val="22"/>
          <w:szCs w:val="22"/>
        </w:rPr>
        <w:t>StreamReader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ProductsRead</w:t>
      </w:r>
      <w:proofErr w:type="spellEnd"/>
      <w:r w:rsidRPr="005C0642">
        <w:rPr>
          <w:b w:val="0"/>
          <w:sz w:val="22"/>
          <w:szCs w:val="22"/>
        </w:rPr>
        <w:t xml:space="preserve"> = </w:t>
      </w:r>
      <w:proofErr w:type="spellStart"/>
      <w:r w:rsidRPr="005C0642">
        <w:rPr>
          <w:b w:val="0"/>
          <w:sz w:val="22"/>
          <w:szCs w:val="22"/>
        </w:rPr>
        <w:t>new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StreamReader</w:t>
      </w:r>
      <w:proofErr w:type="spellEnd"/>
      <w:r w:rsidRPr="005C0642">
        <w:rPr>
          <w:b w:val="0"/>
          <w:sz w:val="22"/>
          <w:szCs w:val="22"/>
        </w:rPr>
        <w:t>(@"Products.csv"))</w:t>
      </w:r>
    </w:p>
    <w:p w14:paraId="1F77E8AD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{</w:t>
      </w:r>
    </w:p>
    <w:p w14:paraId="56260099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    </w:t>
      </w:r>
      <w:proofErr w:type="spellStart"/>
      <w:r w:rsidRPr="005C0642">
        <w:rPr>
          <w:b w:val="0"/>
          <w:sz w:val="22"/>
          <w:szCs w:val="22"/>
        </w:rPr>
        <w:t>while</w:t>
      </w:r>
      <w:proofErr w:type="spellEnd"/>
      <w:r w:rsidRPr="005C0642">
        <w:rPr>
          <w:b w:val="0"/>
          <w:sz w:val="22"/>
          <w:szCs w:val="22"/>
        </w:rPr>
        <w:t xml:space="preserve"> (temp</w:t>
      </w:r>
      <w:proofErr w:type="gramStart"/>
      <w:r w:rsidRPr="005C0642">
        <w:rPr>
          <w:b w:val="0"/>
          <w:sz w:val="22"/>
          <w:szCs w:val="22"/>
        </w:rPr>
        <w:t>1 !</w:t>
      </w:r>
      <w:proofErr w:type="gramEnd"/>
      <w:r w:rsidRPr="005C0642">
        <w:rPr>
          <w:b w:val="0"/>
          <w:sz w:val="22"/>
          <w:szCs w:val="22"/>
        </w:rPr>
        <w:t xml:space="preserve">= </w:t>
      </w:r>
      <w:proofErr w:type="spellStart"/>
      <w:r w:rsidRPr="005C0642">
        <w:rPr>
          <w:b w:val="0"/>
          <w:sz w:val="22"/>
          <w:szCs w:val="22"/>
        </w:rPr>
        <w:t>Barcode</w:t>
      </w:r>
      <w:proofErr w:type="spellEnd"/>
      <w:r w:rsidRPr="005C0642">
        <w:rPr>
          <w:b w:val="0"/>
          <w:sz w:val="22"/>
          <w:szCs w:val="22"/>
        </w:rPr>
        <w:t>)</w:t>
      </w:r>
    </w:p>
    <w:p w14:paraId="0AF1DFED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    {</w:t>
      </w:r>
    </w:p>
    <w:p w14:paraId="7C28419D" w14:textId="17DD9492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        </w:t>
      </w:r>
      <w:proofErr w:type="spellStart"/>
      <w:r w:rsidRPr="005C0642">
        <w:rPr>
          <w:b w:val="0"/>
          <w:sz w:val="22"/>
          <w:szCs w:val="22"/>
        </w:rPr>
        <w:t>Read</w:t>
      </w:r>
      <w:proofErr w:type="spellEnd"/>
      <w:r w:rsidRPr="005C0642">
        <w:rPr>
          <w:b w:val="0"/>
          <w:sz w:val="22"/>
          <w:szCs w:val="22"/>
        </w:rPr>
        <w:t xml:space="preserve"> = </w:t>
      </w:r>
      <w:proofErr w:type="spellStart"/>
      <w:r w:rsidRPr="005C0642">
        <w:rPr>
          <w:b w:val="0"/>
          <w:sz w:val="22"/>
          <w:szCs w:val="22"/>
        </w:rPr>
        <w:t>ProductsRead.ReadLine</w:t>
      </w:r>
      <w:proofErr w:type="spellEnd"/>
      <w:r w:rsidRPr="005C0642">
        <w:rPr>
          <w:b w:val="0"/>
          <w:sz w:val="22"/>
          <w:szCs w:val="22"/>
        </w:rPr>
        <w:t>(</w:t>
      </w:r>
      <w:proofErr w:type="gramStart"/>
      <w:r w:rsidRPr="005C0642">
        <w:rPr>
          <w:b w:val="0"/>
          <w:sz w:val="22"/>
          <w:szCs w:val="22"/>
        </w:rPr>
        <w:t xml:space="preserve">);   </w:t>
      </w:r>
      <w:proofErr w:type="gramEnd"/>
      <w:r w:rsidRPr="005C0642">
        <w:rPr>
          <w:b w:val="0"/>
          <w:sz w:val="22"/>
          <w:szCs w:val="22"/>
        </w:rPr>
        <w:t xml:space="preserve">  //</w:t>
      </w:r>
      <w:proofErr w:type="spellStart"/>
      <w:r w:rsidRPr="005C0642">
        <w:rPr>
          <w:b w:val="0"/>
          <w:sz w:val="22"/>
          <w:szCs w:val="22"/>
        </w:rPr>
        <w:t>load</w:t>
      </w:r>
      <w:proofErr w:type="spellEnd"/>
      <w:r w:rsidRPr="005C0642">
        <w:rPr>
          <w:b w:val="0"/>
          <w:sz w:val="22"/>
          <w:szCs w:val="22"/>
        </w:rPr>
        <w:t xml:space="preserve"> 1 line</w:t>
      </w:r>
    </w:p>
    <w:p w14:paraId="2F6A1EEB" w14:textId="36883D0F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        </w:t>
      </w:r>
      <w:proofErr w:type="spellStart"/>
      <w:proofErr w:type="gramStart"/>
      <w:r w:rsidRPr="005C0642">
        <w:rPr>
          <w:b w:val="0"/>
          <w:sz w:val="22"/>
          <w:szCs w:val="22"/>
        </w:rPr>
        <w:t>string</w:t>
      </w:r>
      <w:proofErr w:type="spellEnd"/>
      <w:r w:rsidRPr="005C0642">
        <w:rPr>
          <w:b w:val="0"/>
          <w:sz w:val="22"/>
          <w:szCs w:val="22"/>
        </w:rPr>
        <w:t>[</w:t>
      </w:r>
      <w:proofErr w:type="gramEnd"/>
      <w:r w:rsidRPr="005C0642">
        <w:rPr>
          <w:b w:val="0"/>
          <w:sz w:val="22"/>
          <w:szCs w:val="22"/>
        </w:rPr>
        <w:t xml:space="preserve">] </w:t>
      </w:r>
      <w:proofErr w:type="spellStart"/>
      <w:r w:rsidRPr="005C0642">
        <w:rPr>
          <w:b w:val="0"/>
          <w:sz w:val="22"/>
          <w:szCs w:val="22"/>
        </w:rPr>
        <w:t>separate</w:t>
      </w:r>
      <w:proofErr w:type="spellEnd"/>
      <w:r w:rsidRPr="005C0642">
        <w:rPr>
          <w:b w:val="0"/>
          <w:sz w:val="22"/>
          <w:szCs w:val="22"/>
        </w:rPr>
        <w:t xml:space="preserve"> = </w:t>
      </w:r>
      <w:proofErr w:type="spellStart"/>
      <w:r w:rsidRPr="005C0642">
        <w:rPr>
          <w:b w:val="0"/>
          <w:sz w:val="22"/>
          <w:szCs w:val="22"/>
        </w:rPr>
        <w:t>Read.Split</w:t>
      </w:r>
      <w:proofErr w:type="spellEnd"/>
      <w:r w:rsidRPr="005C0642">
        <w:rPr>
          <w:b w:val="0"/>
          <w:sz w:val="22"/>
          <w:szCs w:val="22"/>
        </w:rPr>
        <w:t xml:space="preserve">(';'); </w:t>
      </w:r>
      <w:r w:rsidR="006B4896">
        <w:rPr>
          <w:b w:val="0"/>
          <w:sz w:val="22"/>
          <w:szCs w:val="22"/>
        </w:rPr>
        <w:t xml:space="preserve">     </w:t>
      </w:r>
      <w:r w:rsidRPr="005C0642">
        <w:rPr>
          <w:b w:val="0"/>
          <w:sz w:val="22"/>
          <w:szCs w:val="22"/>
        </w:rPr>
        <w:t>//</w:t>
      </w:r>
      <w:proofErr w:type="spellStart"/>
      <w:r w:rsidRPr="005C0642">
        <w:rPr>
          <w:b w:val="0"/>
          <w:sz w:val="22"/>
          <w:szCs w:val="22"/>
        </w:rPr>
        <w:t>separate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acored</w:t>
      </w:r>
      <w:proofErr w:type="spellEnd"/>
      <w:r w:rsidRPr="005C0642">
        <w:rPr>
          <w:b w:val="0"/>
          <w:sz w:val="22"/>
          <w:szCs w:val="22"/>
        </w:rPr>
        <w:t xml:space="preserve"> ";"</w:t>
      </w:r>
    </w:p>
    <w:p w14:paraId="1530F304" w14:textId="355A77C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        </w:t>
      </w:r>
      <w:proofErr w:type="spellStart"/>
      <w:r w:rsidRPr="005C0642">
        <w:rPr>
          <w:b w:val="0"/>
          <w:sz w:val="22"/>
          <w:szCs w:val="22"/>
        </w:rPr>
        <w:t>Barcode</w:t>
      </w:r>
      <w:proofErr w:type="spellEnd"/>
      <w:r w:rsidRPr="005C0642">
        <w:rPr>
          <w:b w:val="0"/>
          <w:sz w:val="22"/>
          <w:szCs w:val="22"/>
        </w:rPr>
        <w:t xml:space="preserve"> = </w:t>
      </w:r>
      <w:proofErr w:type="spellStart"/>
      <w:proofErr w:type="gramStart"/>
      <w:r w:rsidRPr="005C0642">
        <w:rPr>
          <w:b w:val="0"/>
          <w:sz w:val="22"/>
          <w:szCs w:val="22"/>
        </w:rPr>
        <w:t>separate</w:t>
      </w:r>
      <w:proofErr w:type="spellEnd"/>
      <w:r w:rsidRPr="005C0642">
        <w:rPr>
          <w:b w:val="0"/>
          <w:sz w:val="22"/>
          <w:szCs w:val="22"/>
        </w:rPr>
        <w:t>[</w:t>
      </w:r>
      <w:proofErr w:type="gramEnd"/>
      <w:r w:rsidRPr="005C0642">
        <w:rPr>
          <w:b w:val="0"/>
          <w:sz w:val="22"/>
          <w:szCs w:val="22"/>
        </w:rPr>
        <w:t xml:space="preserve">0];               </w:t>
      </w:r>
      <w:r w:rsidR="006B4896">
        <w:rPr>
          <w:b w:val="0"/>
          <w:sz w:val="22"/>
          <w:szCs w:val="22"/>
        </w:rPr>
        <w:t xml:space="preserve">        </w:t>
      </w:r>
      <w:r w:rsidRPr="005C0642">
        <w:rPr>
          <w:b w:val="0"/>
          <w:sz w:val="22"/>
          <w:szCs w:val="22"/>
        </w:rPr>
        <w:t>//</w:t>
      </w:r>
      <w:proofErr w:type="spellStart"/>
      <w:r w:rsidRPr="005C0642">
        <w:rPr>
          <w:b w:val="0"/>
          <w:sz w:val="22"/>
          <w:szCs w:val="22"/>
        </w:rPr>
        <w:t>save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bracode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for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next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compare</w:t>
      </w:r>
      <w:proofErr w:type="spellEnd"/>
    </w:p>
    <w:p w14:paraId="11E7AB89" w14:textId="6B698DA9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        </w:t>
      </w:r>
      <w:proofErr w:type="spellStart"/>
      <w:r w:rsidRPr="005C0642">
        <w:rPr>
          <w:b w:val="0"/>
          <w:sz w:val="22"/>
          <w:szCs w:val="22"/>
        </w:rPr>
        <w:t>Productname</w:t>
      </w:r>
      <w:proofErr w:type="spellEnd"/>
      <w:r w:rsidRPr="005C0642">
        <w:rPr>
          <w:b w:val="0"/>
          <w:sz w:val="22"/>
          <w:szCs w:val="22"/>
        </w:rPr>
        <w:t xml:space="preserve"> = </w:t>
      </w:r>
      <w:proofErr w:type="spellStart"/>
      <w:proofErr w:type="gramStart"/>
      <w:r w:rsidRPr="005C0642">
        <w:rPr>
          <w:b w:val="0"/>
          <w:sz w:val="22"/>
          <w:szCs w:val="22"/>
        </w:rPr>
        <w:t>separate</w:t>
      </w:r>
      <w:proofErr w:type="spellEnd"/>
      <w:r w:rsidRPr="005C0642">
        <w:rPr>
          <w:b w:val="0"/>
          <w:sz w:val="22"/>
          <w:szCs w:val="22"/>
        </w:rPr>
        <w:t>[</w:t>
      </w:r>
      <w:proofErr w:type="gramEnd"/>
      <w:r w:rsidRPr="005C0642">
        <w:rPr>
          <w:b w:val="0"/>
          <w:sz w:val="22"/>
          <w:szCs w:val="22"/>
        </w:rPr>
        <w:t xml:space="preserve">1];           </w:t>
      </w:r>
      <w:r w:rsidR="006B4896">
        <w:rPr>
          <w:b w:val="0"/>
          <w:sz w:val="22"/>
          <w:szCs w:val="22"/>
        </w:rPr>
        <w:t xml:space="preserve">    </w:t>
      </w:r>
      <w:r w:rsidRPr="005C0642">
        <w:rPr>
          <w:b w:val="0"/>
          <w:sz w:val="22"/>
          <w:szCs w:val="22"/>
        </w:rPr>
        <w:t>//</w:t>
      </w:r>
      <w:proofErr w:type="spellStart"/>
      <w:r w:rsidRPr="005C0642">
        <w:rPr>
          <w:b w:val="0"/>
          <w:sz w:val="22"/>
          <w:szCs w:val="22"/>
        </w:rPr>
        <w:t>save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product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name</w:t>
      </w:r>
      <w:proofErr w:type="spellEnd"/>
    </w:p>
    <w:p w14:paraId="7FAC5A64" w14:textId="1468E9CA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        </w:t>
      </w:r>
      <w:proofErr w:type="spellStart"/>
      <w:r w:rsidRPr="005C0642">
        <w:rPr>
          <w:b w:val="0"/>
          <w:sz w:val="22"/>
          <w:szCs w:val="22"/>
        </w:rPr>
        <w:t>Price</w:t>
      </w:r>
      <w:proofErr w:type="spellEnd"/>
      <w:r w:rsidRPr="005C0642">
        <w:rPr>
          <w:b w:val="0"/>
          <w:sz w:val="22"/>
          <w:szCs w:val="22"/>
        </w:rPr>
        <w:t xml:space="preserve"> = </w:t>
      </w:r>
      <w:proofErr w:type="spellStart"/>
      <w:proofErr w:type="gramStart"/>
      <w:r w:rsidRPr="005C0642">
        <w:rPr>
          <w:b w:val="0"/>
          <w:sz w:val="22"/>
          <w:szCs w:val="22"/>
        </w:rPr>
        <w:t>separate</w:t>
      </w:r>
      <w:proofErr w:type="spellEnd"/>
      <w:r w:rsidRPr="005C0642">
        <w:rPr>
          <w:b w:val="0"/>
          <w:sz w:val="22"/>
          <w:szCs w:val="22"/>
        </w:rPr>
        <w:t>[</w:t>
      </w:r>
      <w:proofErr w:type="gramEnd"/>
      <w:r w:rsidRPr="005C0642">
        <w:rPr>
          <w:b w:val="0"/>
          <w:sz w:val="22"/>
          <w:szCs w:val="22"/>
        </w:rPr>
        <w:t xml:space="preserve">2];                 </w:t>
      </w:r>
      <w:r w:rsidR="006B4896">
        <w:rPr>
          <w:b w:val="0"/>
          <w:sz w:val="22"/>
          <w:szCs w:val="22"/>
        </w:rPr>
        <w:t xml:space="preserve">           </w:t>
      </w:r>
      <w:r w:rsidRPr="005C0642">
        <w:rPr>
          <w:b w:val="0"/>
          <w:sz w:val="22"/>
          <w:szCs w:val="22"/>
        </w:rPr>
        <w:t>//</w:t>
      </w:r>
      <w:proofErr w:type="spellStart"/>
      <w:r w:rsidRPr="005C0642">
        <w:rPr>
          <w:b w:val="0"/>
          <w:sz w:val="22"/>
          <w:szCs w:val="22"/>
        </w:rPr>
        <w:t>save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product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price</w:t>
      </w:r>
      <w:proofErr w:type="spellEnd"/>
    </w:p>
    <w:p w14:paraId="1214B44E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        index2++;</w:t>
      </w:r>
    </w:p>
    <w:p w14:paraId="3F55BF1F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    }</w:t>
      </w:r>
    </w:p>
    <w:p w14:paraId="5791D73C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}</w:t>
      </w:r>
    </w:p>
    <w:p w14:paraId="10FB03DF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//</w:t>
      </w:r>
      <w:proofErr w:type="spellStart"/>
      <w:r w:rsidRPr="005C0642">
        <w:rPr>
          <w:b w:val="0"/>
          <w:sz w:val="22"/>
          <w:szCs w:val="22"/>
        </w:rPr>
        <w:t>used</w:t>
      </w:r>
      <w:proofErr w:type="spellEnd"/>
      <w:r w:rsidRPr="005C0642">
        <w:rPr>
          <w:b w:val="0"/>
          <w:sz w:val="22"/>
          <w:szCs w:val="22"/>
        </w:rPr>
        <w:t xml:space="preserve"> in </w:t>
      </w:r>
      <w:proofErr w:type="spellStart"/>
      <w:r w:rsidRPr="005C0642">
        <w:rPr>
          <w:b w:val="0"/>
          <w:sz w:val="22"/>
          <w:szCs w:val="22"/>
        </w:rPr>
        <w:t>receipt</w:t>
      </w:r>
      <w:proofErr w:type="spellEnd"/>
    </w:p>
    <w:p w14:paraId="08D04B25" w14:textId="172A767C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</w:t>
      </w:r>
      <w:proofErr w:type="spellStart"/>
      <w:r w:rsidRPr="005C0642">
        <w:rPr>
          <w:b w:val="0"/>
          <w:sz w:val="22"/>
          <w:szCs w:val="22"/>
        </w:rPr>
        <w:t>receipt_product</w:t>
      </w:r>
      <w:proofErr w:type="spellEnd"/>
      <w:r w:rsidRPr="005C0642">
        <w:rPr>
          <w:b w:val="0"/>
          <w:sz w:val="22"/>
          <w:szCs w:val="22"/>
        </w:rPr>
        <w:t xml:space="preserve">[index1] = </w:t>
      </w:r>
      <w:proofErr w:type="spellStart"/>
      <w:proofErr w:type="gramStart"/>
      <w:r w:rsidRPr="005C0642">
        <w:rPr>
          <w:b w:val="0"/>
          <w:sz w:val="22"/>
          <w:szCs w:val="22"/>
        </w:rPr>
        <w:t>Productname</w:t>
      </w:r>
      <w:proofErr w:type="spellEnd"/>
      <w:r w:rsidRPr="005C0642">
        <w:rPr>
          <w:b w:val="0"/>
          <w:sz w:val="22"/>
          <w:szCs w:val="22"/>
        </w:rPr>
        <w:t xml:space="preserve">;  </w:t>
      </w:r>
      <w:r w:rsidR="006B4896">
        <w:rPr>
          <w:b w:val="0"/>
          <w:sz w:val="22"/>
          <w:szCs w:val="22"/>
        </w:rPr>
        <w:t xml:space="preserve"> </w:t>
      </w:r>
      <w:proofErr w:type="gramEnd"/>
      <w:r w:rsidR="006B4896">
        <w:rPr>
          <w:b w:val="0"/>
          <w:sz w:val="22"/>
          <w:szCs w:val="22"/>
        </w:rPr>
        <w:t xml:space="preserve">             </w:t>
      </w:r>
      <w:r w:rsidRPr="005C0642">
        <w:rPr>
          <w:b w:val="0"/>
          <w:sz w:val="22"/>
          <w:szCs w:val="22"/>
        </w:rPr>
        <w:t xml:space="preserve"> //</w:t>
      </w:r>
      <w:proofErr w:type="spellStart"/>
      <w:r w:rsidRPr="005C0642">
        <w:rPr>
          <w:b w:val="0"/>
          <w:sz w:val="22"/>
          <w:szCs w:val="22"/>
        </w:rPr>
        <w:t>store</w:t>
      </w:r>
      <w:proofErr w:type="spellEnd"/>
      <w:r w:rsidRPr="005C0642">
        <w:rPr>
          <w:b w:val="0"/>
          <w:sz w:val="22"/>
          <w:szCs w:val="22"/>
        </w:rPr>
        <w:t xml:space="preserve"> in "</w:t>
      </w:r>
      <w:proofErr w:type="spellStart"/>
      <w:r w:rsidRPr="005C0642">
        <w:rPr>
          <w:b w:val="0"/>
          <w:sz w:val="22"/>
          <w:szCs w:val="22"/>
        </w:rPr>
        <w:t>field</w:t>
      </w:r>
      <w:proofErr w:type="spellEnd"/>
      <w:r w:rsidRPr="005C0642">
        <w:rPr>
          <w:b w:val="0"/>
          <w:sz w:val="22"/>
          <w:szCs w:val="22"/>
        </w:rPr>
        <w:t>"</w:t>
      </w:r>
    </w:p>
    <w:p w14:paraId="39DF88B5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</w:t>
      </w:r>
      <w:proofErr w:type="spellStart"/>
      <w:r w:rsidRPr="005C0642">
        <w:rPr>
          <w:b w:val="0"/>
          <w:sz w:val="22"/>
          <w:szCs w:val="22"/>
        </w:rPr>
        <w:t>receipt_price</w:t>
      </w:r>
      <w:proofErr w:type="spellEnd"/>
      <w:r w:rsidRPr="005C0642">
        <w:rPr>
          <w:b w:val="0"/>
          <w:sz w:val="22"/>
          <w:szCs w:val="22"/>
        </w:rPr>
        <w:t xml:space="preserve">[index1] = </w:t>
      </w:r>
      <w:proofErr w:type="spellStart"/>
      <w:r w:rsidRPr="005C0642">
        <w:rPr>
          <w:b w:val="0"/>
          <w:sz w:val="22"/>
          <w:szCs w:val="22"/>
        </w:rPr>
        <w:t>Convert.ToDouble</w:t>
      </w:r>
      <w:proofErr w:type="spellEnd"/>
      <w:r w:rsidRPr="005C0642">
        <w:rPr>
          <w:b w:val="0"/>
          <w:sz w:val="22"/>
          <w:szCs w:val="22"/>
        </w:rPr>
        <w:t>(</w:t>
      </w:r>
      <w:proofErr w:type="spellStart"/>
      <w:r w:rsidRPr="005C0642">
        <w:rPr>
          <w:b w:val="0"/>
          <w:sz w:val="22"/>
          <w:szCs w:val="22"/>
        </w:rPr>
        <w:t>Price</w:t>
      </w:r>
      <w:proofErr w:type="spellEnd"/>
      <w:r w:rsidRPr="005C0642">
        <w:rPr>
          <w:b w:val="0"/>
          <w:sz w:val="22"/>
          <w:szCs w:val="22"/>
        </w:rPr>
        <w:t>); //</w:t>
      </w:r>
      <w:proofErr w:type="spellStart"/>
      <w:r w:rsidRPr="005C0642">
        <w:rPr>
          <w:b w:val="0"/>
          <w:sz w:val="22"/>
          <w:szCs w:val="22"/>
        </w:rPr>
        <w:t>store</w:t>
      </w:r>
      <w:proofErr w:type="spellEnd"/>
      <w:r w:rsidRPr="005C0642">
        <w:rPr>
          <w:b w:val="0"/>
          <w:sz w:val="22"/>
          <w:szCs w:val="22"/>
        </w:rPr>
        <w:t xml:space="preserve"> in "</w:t>
      </w:r>
      <w:proofErr w:type="spellStart"/>
      <w:r w:rsidRPr="005C0642">
        <w:rPr>
          <w:b w:val="0"/>
          <w:sz w:val="22"/>
          <w:szCs w:val="22"/>
        </w:rPr>
        <w:t>field</w:t>
      </w:r>
      <w:proofErr w:type="spellEnd"/>
      <w:r w:rsidRPr="005C0642">
        <w:rPr>
          <w:b w:val="0"/>
          <w:sz w:val="22"/>
          <w:szCs w:val="22"/>
        </w:rPr>
        <w:t>"</w:t>
      </w:r>
    </w:p>
    <w:p w14:paraId="4F8C5F6B" w14:textId="2ABDA591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index1++;                </w:t>
      </w:r>
      <w:r w:rsidR="006B4896">
        <w:rPr>
          <w:b w:val="0"/>
          <w:sz w:val="22"/>
          <w:szCs w:val="22"/>
        </w:rPr>
        <w:t xml:space="preserve">         </w:t>
      </w:r>
      <w:r w:rsidR="001960E5">
        <w:rPr>
          <w:b w:val="0"/>
          <w:sz w:val="22"/>
          <w:szCs w:val="22"/>
        </w:rPr>
        <w:t xml:space="preserve">  </w:t>
      </w:r>
      <w:r w:rsidRPr="005C0642">
        <w:rPr>
          <w:b w:val="0"/>
          <w:sz w:val="22"/>
          <w:szCs w:val="22"/>
        </w:rPr>
        <w:t>//</w:t>
      </w:r>
      <w:proofErr w:type="spellStart"/>
      <w:r w:rsidRPr="005C0642">
        <w:rPr>
          <w:b w:val="0"/>
          <w:sz w:val="22"/>
          <w:szCs w:val="22"/>
        </w:rPr>
        <w:t>determines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the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order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of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items</w:t>
      </w:r>
      <w:proofErr w:type="spellEnd"/>
    </w:p>
    <w:p w14:paraId="573579A4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</w:t>
      </w:r>
      <w:proofErr w:type="spellStart"/>
      <w:r w:rsidRPr="005C0642">
        <w:rPr>
          <w:b w:val="0"/>
          <w:sz w:val="22"/>
          <w:szCs w:val="22"/>
        </w:rPr>
        <w:t>product_count</w:t>
      </w:r>
      <w:proofErr w:type="spellEnd"/>
      <w:r w:rsidRPr="005C0642">
        <w:rPr>
          <w:b w:val="0"/>
          <w:sz w:val="22"/>
          <w:szCs w:val="22"/>
        </w:rPr>
        <w:t>[index</w:t>
      </w:r>
      <w:proofErr w:type="gramStart"/>
      <w:r w:rsidRPr="005C0642">
        <w:rPr>
          <w:b w:val="0"/>
          <w:sz w:val="22"/>
          <w:szCs w:val="22"/>
        </w:rPr>
        <w:t>2]+</w:t>
      </w:r>
      <w:proofErr w:type="gramEnd"/>
      <w:r w:rsidRPr="005C0642">
        <w:rPr>
          <w:b w:val="0"/>
          <w:sz w:val="22"/>
          <w:szCs w:val="22"/>
        </w:rPr>
        <w:t>+; //</w:t>
      </w:r>
      <w:proofErr w:type="spellStart"/>
      <w:r w:rsidRPr="005C0642">
        <w:rPr>
          <w:b w:val="0"/>
          <w:sz w:val="22"/>
          <w:szCs w:val="22"/>
        </w:rPr>
        <w:t>count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of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products</w:t>
      </w:r>
      <w:proofErr w:type="spellEnd"/>
      <w:r w:rsidRPr="005C0642">
        <w:rPr>
          <w:b w:val="0"/>
          <w:sz w:val="22"/>
          <w:szCs w:val="22"/>
        </w:rPr>
        <w:t xml:space="preserve"> sold</w:t>
      </w:r>
    </w:p>
    <w:p w14:paraId="39886664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//show </w:t>
      </w:r>
      <w:proofErr w:type="spellStart"/>
      <w:r w:rsidRPr="005C0642">
        <w:rPr>
          <w:b w:val="0"/>
          <w:sz w:val="22"/>
          <w:szCs w:val="22"/>
        </w:rPr>
        <w:t>product</w:t>
      </w:r>
      <w:proofErr w:type="spellEnd"/>
      <w:r w:rsidRPr="005C0642">
        <w:rPr>
          <w:b w:val="0"/>
          <w:sz w:val="22"/>
          <w:szCs w:val="22"/>
        </w:rPr>
        <w:t xml:space="preserve"> in </w:t>
      </w:r>
      <w:proofErr w:type="spellStart"/>
      <w:r w:rsidRPr="005C0642">
        <w:rPr>
          <w:b w:val="0"/>
          <w:sz w:val="22"/>
          <w:szCs w:val="22"/>
        </w:rPr>
        <w:t>purchase</w:t>
      </w:r>
      <w:proofErr w:type="spellEnd"/>
      <w:r w:rsidRPr="005C0642">
        <w:rPr>
          <w:b w:val="0"/>
          <w:sz w:val="22"/>
          <w:szCs w:val="22"/>
        </w:rPr>
        <w:t xml:space="preserve"> (in list)</w:t>
      </w:r>
    </w:p>
    <w:p w14:paraId="40CCCDB0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</w:t>
      </w:r>
      <w:proofErr w:type="spellStart"/>
      <w:r w:rsidRPr="005C0642">
        <w:rPr>
          <w:b w:val="0"/>
          <w:sz w:val="22"/>
          <w:szCs w:val="22"/>
        </w:rPr>
        <w:t>listBox_</w:t>
      </w:r>
      <w:proofErr w:type="gramStart"/>
      <w:r w:rsidRPr="005C0642">
        <w:rPr>
          <w:b w:val="0"/>
          <w:sz w:val="22"/>
          <w:szCs w:val="22"/>
        </w:rPr>
        <w:t>purchase.Items.Add</w:t>
      </w:r>
      <w:proofErr w:type="spellEnd"/>
      <w:proofErr w:type="gramEnd"/>
      <w:r w:rsidRPr="005C0642">
        <w:rPr>
          <w:b w:val="0"/>
          <w:sz w:val="22"/>
          <w:szCs w:val="22"/>
        </w:rPr>
        <w:t>(</w:t>
      </w:r>
      <w:proofErr w:type="spellStart"/>
      <w:r w:rsidRPr="005C0642">
        <w:rPr>
          <w:b w:val="0"/>
          <w:sz w:val="22"/>
          <w:szCs w:val="22"/>
        </w:rPr>
        <w:t>Product</w:t>
      </w:r>
      <w:proofErr w:type="spellEnd"/>
      <w:r w:rsidRPr="005C0642">
        <w:rPr>
          <w:b w:val="0"/>
          <w:sz w:val="22"/>
          <w:szCs w:val="22"/>
        </w:rPr>
        <w:t xml:space="preserve"> = </w:t>
      </w:r>
      <w:proofErr w:type="spellStart"/>
      <w:r w:rsidRPr="005C0642">
        <w:rPr>
          <w:b w:val="0"/>
          <w:sz w:val="22"/>
          <w:szCs w:val="22"/>
        </w:rPr>
        <w:t>Productname</w:t>
      </w:r>
      <w:proofErr w:type="spellEnd"/>
      <w:r w:rsidRPr="005C0642">
        <w:rPr>
          <w:b w:val="0"/>
          <w:sz w:val="22"/>
          <w:szCs w:val="22"/>
        </w:rPr>
        <w:t xml:space="preserve"> + "......" + </w:t>
      </w:r>
      <w:proofErr w:type="spellStart"/>
      <w:r w:rsidRPr="005C0642">
        <w:rPr>
          <w:b w:val="0"/>
          <w:sz w:val="22"/>
          <w:szCs w:val="22"/>
        </w:rPr>
        <w:t>Price</w:t>
      </w:r>
      <w:proofErr w:type="spellEnd"/>
      <w:r w:rsidRPr="005C0642">
        <w:rPr>
          <w:b w:val="0"/>
          <w:sz w:val="22"/>
          <w:szCs w:val="22"/>
        </w:rPr>
        <w:t xml:space="preserve"> + ",- Kč");</w:t>
      </w:r>
    </w:p>
    <w:p w14:paraId="0BFBBE18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//</w:t>
      </w:r>
      <w:proofErr w:type="spellStart"/>
      <w:r w:rsidRPr="005C0642">
        <w:rPr>
          <w:b w:val="0"/>
          <w:sz w:val="22"/>
          <w:szCs w:val="22"/>
        </w:rPr>
        <w:t>summary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purchase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subtotal</w:t>
      </w:r>
      <w:proofErr w:type="spellEnd"/>
      <w:r w:rsidRPr="005C0642">
        <w:rPr>
          <w:b w:val="0"/>
          <w:sz w:val="22"/>
          <w:szCs w:val="22"/>
        </w:rPr>
        <w:t xml:space="preserve"> &amp; show</w:t>
      </w:r>
    </w:p>
    <w:p w14:paraId="53B85A70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</w:t>
      </w:r>
      <w:proofErr w:type="spellStart"/>
      <w:r w:rsidRPr="005C0642">
        <w:rPr>
          <w:b w:val="0"/>
          <w:sz w:val="22"/>
          <w:szCs w:val="22"/>
        </w:rPr>
        <w:t>Subtotal</w:t>
      </w:r>
      <w:proofErr w:type="spellEnd"/>
      <w:r w:rsidRPr="005C0642">
        <w:rPr>
          <w:b w:val="0"/>
          <w:sz w:val="22"/>
          <w:szCs w:val="22"/>
        </w:rPr>
        <w:t xml:space="preserve"> = </w:t>
      </w:r>
      <w:proofErr w:type="spellStart"/>
      <w:r w:rsidRPr="005C0642">
        <w:rPr>
          <w:b w:val="0"/>
          <w:sz w:val="22"/>
          <w:szCs w:val="22"/>
        </w:rPr>
        <w:t>Subtotal</w:t>
      </w:r>
      <w:proofErr w:type="spellEnd"/>
      <w:r w:rsidRPr="005C0642">
        <w:rPr>
          <w:b w:val="0"/>
          <w:sz w:val="22"/>
          <w:szCs w:val="22"/>
        </w:rPr>
        <w:t xml:space="preserve"> + </w:t>
      </w:r>
      <w:proofErr w:type="spellStart"/>
      <w:r w:rsidRPr="005C0642">
        <w:rPr>
          <w:b w:val="0"/>
          <w:sz w:val="22"/>
          <w:szCs w:val="22"/>
        </w:rPr>
        <w:t>Convert.ToDouble</w:t>
      </w:r>
      <w:proofErr w:type="spellEnd"/>
      <w:r w:rsidRPr="005C0642">
        <w:rPr>
          <w:b w:val="0"/>
          <w:sz w:val="22"/>
          <w:szCs w:val="22"/>
        </w:rPr>
        <w:t>(</w:t>
      </w:r>
      <w:proofErr w:type="spellStart"/>
      <w:r w:rsidRPr="005C0642">
        <w:rPr>
          <w:b w:val="0"/>
          <w:sz w:val="22"/>
          <w:szCs w:val="22"/>
        </w:rPr>
        <w:t>Price</w:t>
      </w:r>
      <w:proofErr w:type="spellEnd"/>
      <w:r w:rsidRPr="005C0642">
        <w:rPr>
          <w:b w:val="0"/>
          <w:sz w:val="22"/>
          <w:szCs w:val="22"/>
        </w:rPr>
        <w:t>);</w:t>
      </w:r>
    </w:p>
    <w:p w14:paraId="62724B9C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</w:t>
      </w:r>
      <w:proofErr w:type="spellStart"/>
      <w:r w:rsidRPr="005C0642">
        <w:rPr>
          <w:b w:val="0"/>
          <w:sz w:val="22"/>
          <w:szCs w:val="22"/>
        </w:rPr>
        <w:t>textBox_</w:t>
      </w:r>
      <w:proofErr w:type="gramStart"/>
      <w:r w:rsidRPr="005C0642">
        <w:rPr>
          <w:b w:val="0"/>
          <w:sz w:val="22"/>
          <w:szCs w:val="22"/>
        </w:rPr>
        <w:t>subtotal.Text</w:t>
      </w:r>
      <w:proofErr w:type="spellEnd"/>
      <w:proofErr w:type="gramEnd"/>
      <w:r w:rsidRPr="005C0642">
        <w:rPr>
          <w:b w:val="0"/>
          <w:sz w:val="22"/>
          <w:szCs w:val="22"/>
        </w:rPr>
        <w:t xml:space="preserve"> = </w:t>
      </w:r>
      <w:proofErr w:type="spellStart"/>
      <w:r w:rsidRPr="005C0642">
        <w:rPr>
          <w:b w:val="0"/>
          <w:sz w:val="22"/>
          <w:szCs w:val="22"/>
        </w:rPr>
        <w:t>Convert.ToString</w:t>
      </w:r>
      <w:proofErr w:type="spellEnd"/>
      <w:r w:rsidRPr="005C0642">
        <w:rPr>
          <w:b w:val="0"/>
          <w:sz w:val="22"/>
          <w:szCs w:val="22"/>
        </w:rPr>
        <w:t>(</w:t>
      </w:r>
      <w:proofErr w:type="spellStart"/>
      <w:r w:rsidRPr="005C0642">
        <w:rPr>
          <w:b w:val="0"/>
          <w:sz w:val="22"/>
          <w:szCs w:val="22"/>
        </w:rPr>
        <w:t>Subtotal</w:t>
      </w:r>
      <w:proofErr w:type="spellEnd"/>
      <w:r w:rsidRPr="005C0642">
        <w:rPr>
          <w:b w:val="0"/>
          <w:sz w:val="22"/>
          <w:szCs w:val="22"/>
        </w:rPr>
        <w:t>) + " ,- Kč";</w:t>
      </w:r>
    </w:p>
    <w:p w14:paraId="55CB801B" w14:textId="69A58E1F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</w:t>
      </w:r>
      <w:proofErr w:type="spellStart"/>
      <w:r w:rsidRPr="005C0642">
        <w:rPr>
          <w:b w:val="0"/>
          <w:sz w:val="22"/>
          <w:szCs w:val="22"/>
        </w:rPr>
        <w:t>textBox_Barcode.Text</w:t>
      </w:r>
      <w:proofErr w:type="spellEnd"/>
      <w:r w:rsidRPr="005C0642">
        <w:rPr>
          <w:b w:val="0"/>
          <w:sz w:val="22"/>
          <w:szCs w:val="22"/>
        </w:rPr>
        <w:t xml:space="preserve"> = "</w:t>
      </w:r>
      <w:proofErr w:type="gramStart"/>
      <w:r w:rsidRPr="005C0642">
        <w:rPr>
          <w:b w:val="0"/>
          <w:sz w:val="22"/>
          <w:szCs w:val="22"/>
        </w:rPr>
        <w:t xml:space="preserve">";   </w:t>
      </w:r>
      <w:proofErr w:type="gramEnd"/>
      <w:r w:rsidRPr="005C0642">
        <w:rPr>
          <w:b w:val="0"/>
          <w:sz w:val="22"/>
          <w:szCs w:val="22"/>
        </w:rPr>
        <w:t xml:space="preserve">         </w:t>
      </w:r>
      <w:r w:rsidR="001960E5">
        <w:rPr>
          <w:b w:val="0"/>
          <w:sz w:val="22"/>
          <w:szCs w:val="22"/>
        </w:rPr>
        <w:t xml:space="preserve">                        </w:t>
      </w:r>
      <w:r w:rsidRPr="005C0642">
        <w:rPr>
          <w:b w:val="0"/>
          <w:sz w:val="22"/>
          <w:szCs w:val="22"/>
        </w:rPr>
        <w:t>//</w:t>
      </w:r>
      <w:proofErr w:type="spellStart"/>
      <w:r w:rsidRPr="005C0642">
        <w:rPr>
          <w:b w:val="0"/>
          <w:sz w:val="22"/>
          <w:szCs w:val="22"/>
        </w:rPr>
        <w:t>clear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textbox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barcode</w:t>
      </w:r>
      <w:proofErr w:type="spellEnd"/>
    </w:p>
    <w:p w14:paraId="7AFE5CE1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</w:t>
      </w:r>
    </w:p>
    <w:p w14:paraId="0B3E121C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//</w:t>
      </w:r>
      <w:proofErr w:type="spellStart"/>
      <w:r w:rsidRPr="005C0642">
        <w:rPr>
          <w:b w:val="0"/>
          <w:sz w:val="22"/>
          <w:szCs w:val="22"/>
        </w:rPr>
        <w:t>enabled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when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at</w:t>
      </w:r>
      <w:proofErr w:type="spellEnd"/>
      <w:r w:rsidRPr="005C0642">
        <w:rPr>
          <w:b w:val="0"/>
          <w:sz w:val="22"/>
          <w:szCs w:val="22"/>
        </w:rPr>
        <w:t xml:space="preserve"> least </w:t>
      </w:r>
      <w:proofErr w:type="spellStart"/>
      <w:r w:rsidRPr="005C0642">
        <w:rPr>
          <w:b w:val="0"/>
          <w:sz w:val="22"/>
          <w:szCs w:val="22"/>
        </w:rPr>
        <w:t>one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item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is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selected</w:t>
      </w:r>
      <w:proofErr w:type="spellEnd"/>
    </w:p>
    <w:p w14:paraId="67498513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//</w:t>
      </w:r>
      <w:proofErr w:type="spellStart"/>
      <w:r w:rsidRPr="005C0642">
        <w:rPr>
          <w:b w:val="0"/>
          <w:sz w:val="22"/>
          <w:szCs w:val="22"/>
        </w:rPr>
        <w:t>buttonPay.Enabled</w:t>
      </w:r>
      <w:proofErr w:type="spellEnd"/>
      <w:r w:rsidRPr="005C0642">
        <w:rPr>
          <w:b w:val="0"/>
          <w:sz w:val="22"/>
          <w:szCs w:val="22"/>
        </w:rPr>
        <w:t xml:space="preserve"> = </w:t>
      </w:r>
      <w:proofErr w:type="spellStart"/>
      <w:r w:rsidRPr="005C0642">
        <w:rPr>
          <w:b w:val="0"/>
          <w:sz w:val="22"/>
          <w:szCs w:val="22"/>
        </w:rPr>
        <w:t>true</w:t>
      </w:r>
      <w:proofErr w:type="spellEnd"/>
      <w:r w:rsidRPr="005C0642">
        <w:rPr>
          <w:b w:val="0"/>
          <w:sz w:val="22"/>
          <w:szCs w:val="22"/>
        </w:rPr>
        <w:t>;</w:t>
      </w:r>
    </w:p>
    <w:p w14:paraId="0A831FFE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</w:p>
    <w:p w14:paraId="636F10F0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}</w:t>
      </w:r>
    </w:p>
    <w:p w14:paraId="36E9B3D6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</w:t>
      </w:r>
      <w:proofErr w:type="spellStart"/>
      <w:r w:rsidRPr="005C0642">
        <w:rPr>
          <w:b w:val="0"/>
          <w:sz w:val="22"/>
          <w:szCs w:val="22"/>
        </w:rPr>
        <w:t>catch</w:t>
      </w:r>
      <w:proofErr w:type="spellEnd"/>
    </w:p>
    <w:p w14:paraId="3EA4DAC1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{ }</w:t>
      </w:r>
    </w:p>
    <w:p w14:paraId="5568F8ED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</w:t>
      </w:r>
      <w:proofErr w:type="gramStart"/>
      <w:r w:rsidRPr="005C0642">
        <w:rPr>
          <w:b w:val="0"/>
          <w:sz w:val="22"/>
          <w:szCs w:val="22"/>
        </w:rPr>
        <w:t xml:space="preserve">}   </w:t>
      </w:r>
      <w:proofErr w:type="gramEnd"/>
      <w:r w:rsidRPr="005C0642">
        <w:rPr>
          <w:b w:val="0"/>
          <w:sz w:val="22"/>
          <w:szCs w:val="22"/>
        </w:rPr>
        <w:t xml:space="preserve">//end </w:t>
      </w:r>
      <w:proofErr w:type="spellStart"/>
      <w:r w:rsidRPr="005C0642">
        <w:rPr>
          <w:b w:val="0"/>
          <w:sz w:val="22"/>
          <w:szCs w:val="22"/>
        </w:rPr>
        <w:t>of</w:t>
      </w:r>
      <w:proofErr w:type="spellEnd"/>
      <w:r w:rsidRPr="005C0642">
        <w:rPr>
          <w:b w:val="0"/>
          <w:sz w:val="22"/>
          <w:szCs w:val="22"/>
        </w:rPr>
        <w:t xml:space="preserve"> test </w:t>
      </w:r>
      <w:proofErr w:type="spellStart"/>
      <w:r w:rsidRPr="005C0642">
        <w:rPr>
          <w:b w:val="0"/>
          <w:sz w:val="22"/>
          <w:szCs w:val="22"/>
        </w:rPr>
        <w:t>if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sth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is</w:t>
      </w:r>
      <w:proofErr w:type="spellEnd"/>
      <w:r w:rsidRPr="005C0642">
        <w:rPr>
          <w:b w:val="0"/>
          <w:sz w:val="22"/>
          <w:szCs w:val="22"/>
        </w:rPr>
        <w:t xml:space="preserve"> in </w:t>
      </w:r>
      <w:proofErr w:type="spellStart"/>
      <w:r w:rsidRPr="005C0642">
        <w:rPr>
          <w:b w:val="0"/>
          <w:sz w:val="22"/>
          <w:szCs w:val="22"/>
        </w:rPr>
        <w:t>textBox_Barcode</w:t>
      </w:r>
      <w:proofErr w:type="spellEnd"/>
    </w:p>
    <w:p w14:paraId="37227BA2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</w:t>
      </w:r>
      <w:proofErr w:type="gramStart"/>
      <w:r w:rsidRPr="005C0642">
        <w:rPr>
          <w:b w:val="0"/>
          <w:sz w:val="22"/>
          <w:szCs w:val="22"/>
        </w:rPr>
        <w:t xml:space="preserve">}   </w:t>
      </w:r>
      <w:proofErr w:type="gramEnd"/>
      <w:r w:rsidRPr="005C0642">
        <w:rPr>
          <w:b w:val="0"/>
          <w:sz w:val="22"/>
          <w:szCs w:val="22"/>
        </w:rPr>
        <w:t xml:space="preserve">    //end </w:t>
      </w:r>
      <w:proofErr w:type="spellStart"/>
      <w:r w:rsidRPr="005C0642">
        <w:rPr>
          <w:b w:val="0"/>
          <w:sz w:val="22"/>
          <w:szCs w:val="22"/>
        </w:rPr>
        <w:t>of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interrupt</w:t>
      </w:r>
      <w:proofErr w:type="spellEnd"/>
    </w:p>
    <w:p w14:paraId="40EDC008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</w:p>
    <w:p w14:paraId="7BECC600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//</w:t>
      </w:r>
      <w:proofErr w:type="spellStart"/>
      <w:r w:rsidRPr="005C0642">
        <w:rPr>
          <w:b w:val="0"/>
          <w:sz w:val="22"/>
          <w:szCs w:val="22"/>
        </w:rPr>
        <w:t>print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receipt</w:t>
      </w:r>
      <w:proofErr w:type="spellEnd"/>
    </w:p>
    <w:p w14:paraId="4574D8B3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</w:t>
      </w:r>
      <w:proofErr w:type="spellStart"/>
      <w:r w:rsidRPr="005C0642">
        <w:rPr>
          <w:b w:val="0"/>
          <w:sz w:val="22"/>
          <w:szCs w:val="22"/>
        </w:rPr>
        <w:t>private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void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buttonPay_</w:t>
      </w:r>
      <w:proofErr w:type="gramStart"/>
      <w:r w:rsidRPr="005C0642">
        <w:rPr>
          <w:b w:val="0"/>
          <w:sz w:val="22"/>
          <w:szCs w:val="22"/>
        </w:rPr>
        <w:t>Click</w:t>
      </w:r>
      <w:proofErr w:type="spellEnd"/>
      <w:r w:rsidRPr="005C0642">
        <w:rPr>
          <w:b w:val="0"/>
          <w:sz w:val="22"/>
          <w:szCs w:val="22"/>
        </w:rPr>
        <w:t>(</w:t>
      </w:r>
      <w:proofErr w:type="spellStart"/>
      <w:proofErr w:type="gramEnd"/>
      <w:r w:rsidRPr="005C0642">
        <w:rPr>
          <w:b w:val="0"/>
          <w:sz w:val="22"/>
          <w:szCs w:val="22"/>
        </w:rPr>
        <w:t>object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sender</w:t>
      </w:r>
      <w:proofErr w:type="spellEnd"/>
      <w:r w:rsidRPr="005C0642">
        <w:rPr>
          <w:b w:val="0"/>
          <w:sz w:val="22"/>
          <w:szCs w:val="22"/>
        </w:rPr>
        <w:t xml:space="preserve">, </w:t>
      </w:r>
      <w:proofErr w:type="spellStart"/>
      <w:r w:rsidRPr="005C0642">
        <w:rPr>
          <w:b w:val="0"/>
          <w:sz w:val="22"/>
          <w:szCs w:val="22"/>
        </w:rPr>
        <w:t>EventArgs</w:t>
      </w:r>
      <w:proofErr w:type="spellEnd"/>
      <w:r w:rsidRPr="005C0642">
        <w:rPr>
          <w:b w:val="0"/>
          <w:sz w:val="22"/>
          <w:szCs w:val="22"/>
        </w:rPr>
        <w:t xml:space="preserve"> e)</w:t>
      </w:r>
    </w:p>
    <w:p w14:paraId="2EAA17AE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{</w:t>
      </w:r>
    </w:p>
    <w:p w14:paraId="4E5B4115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</w:t>
      </w:r>
      <w:proofErr w:type="spellStart"/>
      <w:r w:rsidRPr="005C0642">
        <w:rPr>
          <w:b w:val="0"/>
          <w:sz w:val="22"/>
          <w:szCs w:val="22"/>
        </w:rPr>
        <w:t>using</w:t>
      </w:r>
      <w:proofErr w:type="spellEnd"/>
      <w:r w:rsidRPr="005C0642">
        <w:rPr>
          <w:b w:val="0"/>
          <w:sz w:val="22"/>
          <w:szCs w:val="22"/>
        </w:rPr>
        <w:t xml:space="preserve"> (</w:t>
      </w:r>
      <w:proofErr w:type="spellStart"/>
      <w:r w:rsidRPr="005C0642">
        <w:rPr>
          <w:b w:val="0"/>
          <w:sz w:val="22"/>
          <w:szCs w:val="22"/>
        </w:rPr>
        <w:t>StreamWriter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Receipt</w:t>
      </w:r>
      <w:proofErr w:type="spellEnd"/>
      <w:r w:rsidRPr="005C0642">
        <w:rPr>
          <w:b w:val="0"/>
          <w:sz w:val="22"/>
          <w:szCs w:val="22"/>
        </w:rPr>
        <w:t xml:space="preserve"> = </w:t>
      </w:r>
      <w:proofErr w:type="spellStart"/>
      <w:r w:rsidRPr="005C0642">
        <w:rPr>
          <w:b w:val="0"/>
          <w:sz w:val="22"/>
          <w:szCs w:val="22"/>
        </w:rPr>
        <w:t>new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StreamWriter</w:t>
      </w:r>
      <w:proofErr w:type="spellEnd"/>
      <w:r w:rsidRPr="005C0642">
        <w:rPr>
          <w:b w:val="0"/>
          <w:sz w:val="22"/>
          <w:szCs w:val="22"/>
        </w:rPr>
        <w:t>(@"receipt.txt"))</w:t>
      </w:r>
    </w:p>
    <w:p w14:paraId="1DDC986D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{</w:t>
      </w:r>
    </w:p>
    <w:p w14:paraId="32D04040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</w:t>
      </w:r>
      <w:proofErr w:type="spellStart"/>
      <w:r w:rsidRPr="005C0642">
        <w:rPr>
          <w:b w:val="0"/>
          <w:sz w:val="22"/>
          <w:szCs w:val="22"/>
        </w:rPr>
        <w:t>Receipt.WriteLine</w:t>
      </w:r>
      <w:proofErr w:type="spellEnd"/>
      <w:r w:rsidRPr="005C0642">
        <w:rPr>
          <w:b w:val="0"/>
          <w:sz w:val="22"/>
          <w:szCs w:val="22"/>
        </w:rPr>
        <w:t>();</w:t>
      </w:r>
    </w:p>
    <w:p w14:paraId="7A3DA8FE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</w:t>
      </w:r>
      <w:proofErr w:type="spellStart"/>
      <w:r w:rsidRPr="005C0642">
        <w:rPr>
          <w:b w:val="0"/>
          <w:sz w:val="22"/>
          <w:szCs w:val="22"/>
        </w:rPr>
        <w:t>Receipt.WriteLine</w:t>
      </w:r>
      <w:proofErr w:type="spellEnd"/>
      <w:r w:rsidRPr="005C0642">
        <w:rPr>
          <w:b w:val="0"/>
          <w:sz w:val="22"/>
          <w:szCs w:val="22"/>
        </w:rPr>
        <w:t xml:space="preserve">("------------------ </w:t>
      </w:r>
      <w:proofErr w:type="spellStart"/>
      <w:r w:rsidRPr="005C0642">
        <w:rPr>
          <w:b w:val="0"/>
          <w:sz w:val="22"/>
          <w:szCs w:val="22"/>
        </w:rPr>
        <w:t>Uctenka</w:t>
      </w:r>
      <w:proofErr w:type="spellEnd"/>
      <w:r w:rsidRPr="005C0642">
        <w:rPr>
          <w:b w:val="0"/>
          <w:sz w:val="22"/>
          <w:szCs w:val="22"/>
        </w:rPr>
        <w:t xml:space="preserve"> -------------------");</w:t>
      </w:r>
    </w:p>
    <w:p w14:paraId="2A891EFF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</w:t>
      </w:r>
      <w:proofErr w:type="spellStart"/>
      <w:r w:rsidRPr="005C0642">
        <w:rPr>
          <w:b w:val="0"/>
          <w:sz w:val="22"/>
          <w:szCs w:val="22"/>
        </w:rPr>
        <w:t>Receipt.WriteLine</w:t>
      </w:r>
      <w:proofErr w:type="spellEnd"/>
      <w:r w:rsidRPr="005C0642">
        <w:rPr>
          <w:b w:val="0"/>
          <w:sz w:val="22"/>
          <w:szCs w:val="22"/>
        </w:rPr>
        <w:t>("</w:t>
      </w:r>
      <w:proofErr w:type="spellStart"/>
      <w:proofErr w:type="gramStart"/>
      <w:r w:rsidRPr="005C0642">
        <w:rPr>
          <w:b w:val="0"/>
          <w:sz w:val="22"/>
          <w:szCs w:val="22"/>
        </w:rPr>
        <w:t>Zakaznik</w:t>
      </w:r>
      <w:proofErr w:type="spellEnd"/>
      <w:r w:rsidRPr="005C0642">
        <w:rPr>
          <w:b w:val="0"/>
          <w:sz w:val="22"/>
          <w:szCs w:val="22"/>
        </w:rPr>
        <w:t xml:space="preserve">:   </w:t>
      </w:r>
      <w:proofErr w:type="gramEnd"/>
      <w:r w:rsidRPr="005C0642">
        <w:rPr>
          <w:b w:val="0"/>
          <w:sz w:val="22"/>
          <w:szCs w:val="22"/>
        </w:rPr>
        <w:t xml:space="preserve">         " + </w:t>
      </w:r>
      <w:proofErr w:type="spellStart"/>
      <w:r w:rsidRPr="005C0642">
        <w:rPr>
          <w:b w:val="0"/>
          <w:sz w:val="22"/>
          <w:szCs w:val="22"/>
        </w:rPr>
        <w:t>textBox_customer.Text</w:t>
      </w:r>
      <w:proofErr w:type="spellEnd"/>
      <w:r w:rsidRPr="005C0642">
        <w:rPr>
          <w:b w:val="0"/>
          <w:sz w:val="22"/>
          <w:szCs w:val="22"/>
        </w:rPr>
        <w:t>);</w:t>
      </w:r>
    </w:p>
    <w:p w14:paraId="6976E6E3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</w:t>
      </w:r>
      <w:proofErr w:type="spellStart"/>
      <w:r w:rsidRPr="005C0642">
        <w:rPr>
          <w:b w:val="0"/>
          <w:sz w:val="22"/>
          <w:szCs w:val="22"/>
        </w:rPr>
        <w:t>Receipt.WriteLine</w:t>
      </w:r>
      <w:proofErr w:type="spellEnd"/>
      <w:r w:rsidRPr="005C0642">
        <w:rPr>
          <w:b w:val="0"/>
          <w:sz w:val="22"/>
          <w:szCs w:val="22"/>
        </w:rPr>
        <w:t>("----------------------------------------------");</w:t>
      </w:r>
    </w:p>
    <w:p w14:paraId="118492E5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</w:t>
      </w:r>
      <w:proofErr w:type="spellStart"/>
      <w:r w:rsidRPr="005C0642">
        <w:rPr>
          <w:b w:val="0"/>
          <w:sz w:val="22"/>
          <w:szCs w:val="22"/>
        </w:rPr>
        <w:t>Receipt.WriteLine</w:t>
      </w:r>
      <w:proofErr w:type="spellEnd"/>
      <w:r w:rsidRPr="005C0642">
        <w:rPr>
          <w:b w:val="0"/>
          <w:sz w:val="22"/>
          <w:szCs w:val="22"/>
        </w:rPr>
        <w:t>("</w:t>
      </w:r>
      <w:proofErr w:type="spellStart"/>
      <w:r w:rsidRPr="005C0642">
        <w:rPr>
          <w:b w:val="0"/>
          <w:sz w:val="22"/>
          <w:szCs w:val="22"/>
        </w:rPr>
        <w:t>Zbozi</w:t>
      </w:r>
      <w:proofErr w:type="spellEnd"/>
      <w:r w:rsidRPr="005C0642">
        <w:rPr>
          <w:b w:val="0"/>
          <w:sz w:val="22"/>
          <w:szCs w:val="22"/>
        </w:rPr>
        <w:t xml:space="preserve">                Cena");</w:t>
      </w:r>
    </w:p>
    <w:p w14:paraId="26041B68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</w:t>
      </w:r>
      <w:proofErr w:type="spellStart"/>
      <w:r w:rsidRPr="005C0642">
        <w:rPr>
          <w:b w:val="0"/>
          <w:sz w:val="22"/>
          <w:szCs w:val="22"/>
        </w:rPr>
        <w:t>for</w:t>
      </w:r>
      <w:proofErr w:type="spellEnd"/>
      <w:r w:rsidRPr="005C0642">
        <w:rPr>
          <w:b w:val="0"/>
          <w:sz w:val="22"/>
          <w:szCs w:val="22"/>
        </w:rPr>
        <w:t xml:space="preserve"> (</w:t>
      </w:r>
      <w:proofErr w:type="spellStart"/>
      <w:r w:rsidRPr="005C0642">
        <w:rPr>
          <w:b w:val="0"/>
          <w:sz w:val="22"/>
          <w:szCs w:val="22"/>
        </w:rPr>
        <w:t>int</w:t>
      </w:r>
      <w:proofErr w:type="spellEnd"/>
      <w:r w:rsidRPr="005C0642">
        <w:rPr>
          <w:b w:val="0"/>
          <w:sz w:val="22"/>
          <w:szCs w:val="22"/>
        </w:rPr>
        <w:t xml:space="preserve"> index0 = 0; index0 </w:t>
      </w:r>
      <w:proofErr w:type="gramStart"/>
      <w:r w:rsidRPr="005C0642">
        <w:rPr>
          <w:b w:val="0"/>
          <w:sz w:val="22"/>
          <w:szCs w:val="22"/>
        </w:rPr>
        <w:t>&lt; index</w:t>
      </w:r>
      <w:proofErr w:type="gramEnd"/>
      <w:r w:rsidRPr="005C0642">
        <w:rPr>
          <w:b w:val="0"/>
          <w:sz w:val="22"/>
          <w:szCs w:val="22"/>
        </w:rPr>
        <w:t>1; index0++)</w:t>
      </w:r>
    </w:p>
    <w:p w14:paraId="069C31D0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{</w:t>
      </w:r>
    </w:p>
    <w:p w14:paraId="312FA18D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//</w:t>
      </w:r>
      <w:proofErr w:type="spellStart"/>
      <w:r w:rsidRPr="005C0642">
        <w:rPr>
          <w:b w:val="0"/>
          <w:sz w:val="22"/>
          <w:szCs w:val="22"/>
        </w:rPr>
        <w:t>cycle</w:t>
      </w:r>
      <w:proofErr w:type="spellEnd"/>
      <w:r w:rsidRPr="005C0642">
        <w:rPr>
          <w:b w:val="0"/>
          <w:sz w:val="22"/>
          <w:szCs w:val="22"/>
        </w:rPr>
        <w:t xml:space="preserve"> to </w:t>
      </w:r>
      <w:proofErr w:type="spellStart"/>
      <w:r w:rsidRPr="005C0642">
        <w:rPr>
          <w:b w:val="0"/>
          <w:sz w:val="22"/>
          <w:szCs w:val="22"/>
        </w:rPr>
        <w:t>write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out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all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product</w:t>
      </w:r>
      <w:proofErr w:type="spellEnd"/>
      <w:r w:rsidRPr="005C0642">
        <w:rPr>
          <w:b w:val="0"/>
          <w:sz w:val="22"/>
          <w:szCs w:val="22"/>
        </w:rPr>
        <w:t xml:space="preserve"> in </w:t>
      </w:r>
      <w:proofErr w:type="spellStart"/>
      <w:r w:rsidRPr="005C0642">
        <w:rPr>
          <w:b w:val="0"/>
          <w:sz w:val="22"/>
          <w:szCs w:val="22"/>
        </w:rPr>
        <w:t>purchase</w:t>
      </w:r>
      <w:proofErr w:type="spellEnd"/>
    </w:p>
    <w:p w14:paraId="0B555F6A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</w:t>
      </w:r>
      <w:proofErr w:type="spellStart"/>
      <w:r w:rsidRPr="005C0642">
        <w:rPr>
          <w:b w:val="0"/>
          <w:sz w:val="22"/>
          <w:szCs w:val="22"/>
        </w:rPr>
        <w:t>Receipt.WriteLine</w:t>
      </w:r>
      <w:proofErr w:type="spellEnd"/>
      <w:r w:rsidRPr="005C0642">
        <w:rPr>
          <w:b w:val="0"/>
          <w:sz w:val="22"/>
          <w:szCs w:val="22"/>
        </w:rPr>
        <w:t>(</w:t>
      </w:r>
      <w:proofErr w:type="spellStart"/>
      <w:r w:rsidRPr="005C0642">
        <w:rPr>
          <w:b w:val="0"/>
          <w:sz w:val="22"/>
          <w:szCs w:val="22"/>
        </w:rPr>
        <w:t>receipt_product</w:t>
      </w:r>
      <w:proofErr w:type="spellEnd"/>
      <w:r w:rsidRPr="005C0642">
        <w:rPr>
          <w:b w:val="0"/>
          <w:sz w:val="22"/>
          <w:szCs w:val="22"/>
        </w:rPr>
        <w:t xml:space="preserve">[index0] + "        " + </w:t>
      </w:r>
      <w:proofErr w:type="spellStart"/>
      <w:r w:rsidRPr="005C0642">
        <w:rPr>
          <w:b w:val="0"/>
          <w:sz w:val="22"/>
          <w:szCs w:val="22"/>
        </w:rPr>
        <w:t>receipt_price</w:t>
      </w:r>
      <w:proofErr w:type="spellEnd"/>
      <w:r w:rsidRPr="005C0642">
        <w:rPr>
          <w:b w:val="0"/>
          <w:sz w:val="22"/>
          <w:szCs w:val="22"/>
        </w:rPr>
        <w:t xml:space="preserve">[index0] + </w:t>
      </w:r>
      <w:proofErr w:type="gramStart"/>
      <w:r w:rsidRPr="005C0642">
        <w:rPr>
          <w:b w:val="0"/>
          <w:sz w:val="22"/>
          <w:szCs w:val="22"/>
        </w:rPr>
        <w:t>" ,</w:t>
      </w:r>
      <w:proofErr w:type="gramEnd"/>
      <w:r w:rsidRPr="005C0642">
        <w:rPr>
          <w:b w:val="0"/>
          <w:sz w:val="22"/>
          <w:szCs w:val="22"/>
        </w:rPr>
        <w:t>- Kč");</w:t>
      </w:r>
    </w:p>
    <w:p w14:paraId="653A1A08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}</w:t>
      </w:r>
    </w:p>
    <w:p w14:paraId="01058B6A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</w:t>
      </w:r>
      <w:proofErr w:type="spellStart"/>
      <w:r w:rsidRPr="005C0642">
        <w:rPr>
          <w:b w:val="0"/>
          <w:sz w:val="22"/>
          <w:szCs w:val="22"/>
        </w:rPr>
        <w:t>Receipt.WriteLine</w:t>
      </w:r>
      <w:proofErr w:type="spellEnd"/>
      <w:r w:rsidRPr="005C0642">
        <w:rPr>
          <w:b w:val="0"/>
          <w:sz w:val="22"/>
          <w:szCs w:val="22"/>
        </w:rPr>
        <w:t>("----------------------------------------------");</w:t>
      </w:r>
    </w:p>
    <w:p w14:paraId="4CC20134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</w:t>
      </w:r>
      <w:proofErr w:type="spellStart"/>
      <w:r w:rsidRPr="005C0642">
        <w:rPr>
          <w:b w:val="0"/>
          <w:sz w:val="22"/>
          <w:szCs w:val="22"/>
        </w:rPr>
        <w:t>Receipt.WriteLine</w:t>
      </w:r>
      <w:proofErr w:type="spellEnd"/>
      <w:r w:rsidRPr="005C0642">
        <w:rPr>
          <w:b w:val="0"/>
          <w:sz w:val="22"/>
          <w:szCs w:val="22"/>
        </w:rPr>
        <w:t>("</w:t>
      </w:r>
      <w:proofErr w:type="gramStart"/>
      <w:r w:rsidRPr="005C0642">
        <w:rPr>
          <w:b w:val="0"/>
          <w:sz w:val="22"/>
          <w:szCs w:val="22"/>
        </w:rPr>
        <w:t xml:space="preserve">Součet:   </w:t>
      </w:r>
      <w:proofErr w:type="gramEnd"/>
      <w:r w:rsidRPr="005C0642">
        <w:rPr>
          <w:b w:val="0"/>
          <w:sz w:val="22"/>
          <w:szCs w:val="22"/>
        </w:rPr>
        <w:t xml:space="preserve">           " + </w:t>
      </w:r>
      <w:proofErr w:type="spellStart"/>
      <w:r w:rsidRPr="005C0642">
        <w:rPr>
          <w:b w:val="0"/>
          <w:sz w:val="22"/>
          <w:szCs w:val="22"/>
        </w:rPr>
        <w:t>textBox_subtotal.Text</w:t>
      </w:r>
      <w:proofErr w:type="spellEnd"/>
      <w:r w:rsidRPr="005C0642">
        <w:rPr>
          <w:b w:val="0"/>
          <w:sz w:val="22"/>
          <w:szCs w:val="22"/>
        </w:rPr>
        <w:t>);</w:t>
      </w:r>
    </w:p>
    <w:p w14:paraId="49B4FB5D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</w:t>
      </w:r>
      <w:proofErr w:type="spellStart"/>
      <w:r w:rsidRPr="005C0642">
        <w:rPr>
          <w:b w:val="0"/>
          <w:sz w:val="22"/>
          <w:szCs w:val="22"/>
        </w:rPr>
        <w:t>Receipt.WriteLine</w:t>
      </w:r>
      <w:proofErr w:type="spellEnd"/>
      <w:r w:rsidRPr="005C0642">
        <w:rPr>
          <w:b w:val="0"/>
          <w:sz w:val="22"/>
          <w:szCs w:val="22"/>
        </w:rPr>
        <w:t xml:space="preserve">("Datum </w:t>
      </w:r>
      <w:proofErr w:type="gramStart"/>
      <w:r w:rsidRPr="005C0642">
        <w:rPr>
          <w:b w:val="0"/>
          <w:sz w:val="22"/>
          <w:szCs w:val="22"/>
        </w:rPr>
        <w:t xml:space="preserve">vystaveni:   </w:t>
      </w:r>
      <w:proofErr w:type="gramEnd"/>
      <w:r w:rsidRPr="005C0642">
        <w:rPr>
          <w:b w:val="0"/>
          <w:sz w:val="22"/>
          <w:szCs w:val="22"/>
        </w:rPr>
        <w:t xml:space="preserve">  " + </w:t>
      </w:r>
      <w:proofErr w:type="spellStart"/>
      <w:r w:rsidRPr="005C0642">
        <w:rPr>
          <w:b w:val="0"/>
          <w:sz w:val="22"/>
          <w:szCs w:val="22"/>
        </w:rPr>
        <w:t>DateTime.Now</w:t>
      </w:r>
      <w:proofErr w:type="spellEnd"/>
      <w:r w:rsidRPr="005C0642">
        <w:rPr>
          <w:b w:val="0"/>
          <w:sz w:val="22"/>
          <w:szCs w:val="22"/>
        </w:rPr>
        <w:t>);</w:t>
      </w:r>
    </w:p>
    <w:p w14:paraId="3F1BEB10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</w:t>
      </w:r>
      <w:proofErr w:type="spellStart"/>
      <w:r w:rsidRPr="005C0642">
        <w:rPr>
          <w:b w:val="0"/>
          <w:sz w:val="22"/>
          <w:szCs w:val="22"/>
        </w:rPr>
        <w:t>Receipt.WriteLine</w:t>
      </w:r>
      <w:proofErr w:type="spellEnd"/>
      <w:r w:rsidRPr="005C0642">
        <w:rPr>
          <w:b w:val="0"/>
          <w:sz w:val="22"/>
          <w:szCs w:val="22"/>
        </w:rPr>
        <w:t>("----------------------------------------------");</w:t>
      </w:r>
    </w:p>
    <w:p w14:paraId="2D159B35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</w:t>
      </w:r>
      <w:proofErr w:type="spellStart"/>
      <w:r w:rsidRPr="005C0642">
        <w:rPr>
          <w:b w:val="0"/>
          <w:sz w:val="22"/>
          <w:szCs w:val="22"/>
        </w:rPr>
        <w:t>Receipt.Flush</w:t>
      </w:r>
      <w:proofErr w:type="spellEnd"/>
      <w:r w:rsidRPr="005C0642">
        <w:rPr>
          <w:b w:val="0"/>
          <w:sz w:val="22"/>
          <w:szCs w:val="22"/>
        </w:rPr>
        <w:t>();</w:t>
      </w:r>
    </w:p>
    <w:p w14:paraId="30F0044A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}</w:t>
      </w:r>
    </w:p>
    <w:p w14:paraId="02E16207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//</w:t>
      </w:r>
      <w:proofErr w:type="spellStart"/>
      <w:r w:rsidRPr="005C0642">
        <w:rPr>
          <w:b w:val="0"/>
          <w:sz w:val="22"/>
          <w:szCs w:val="22"/>
        </w:rPr>
        <w:t>statistics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used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for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overview</w:t>
      </w:r>
      <w:proofErr w:type="spellEnd"/>
    </w:p>
    <w:p w14:paraId="1B7A638A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</w:t>
      </w:r>
      <w:proofErr w:type="spellStart"/>
      <w:r w:rsidRPr="005C0642">
        <w:rPr>
          <w:b w:val="0"/>
          <w:sz w:val="22"/>
          <w:szCs w:val="22"/>
        </w:rPr>
        <w:t>Total</w:t>
      </w:r>
      <w:proofErr w:type="spellEnd"/>
      <w:r w:rsidRPr="005C0642">
        <w:rPr>
          <w:b w:val="0"/>
          <w:sz w:val="22"/>
          <w:szCs w:val="22"/>
        </w:rPr>
        <w:t xml:space="preserve"> = </w:t>
      </w:r>
      <w:proofErr w:type="spellStart"/>
      <w:r w:rsidRPr="005C0642">
        <w:rPr>
          <w:b w:val="0"/>
          <w:sz w:val="22"/>
          <w:szCs w:val="22"/>
        </w:rPr>
        <w:t>Total</w:t>
      </w:r>
      <w:proofErr w:type="spellEnd"/>
      <w:r w:rsidRPr="005C0642">
        <w:rPr>
          <w:b w:val="0"/>
          <w:sz w:val="22"/>
          <w:szCs w:val="22"/>
        </w:rPr>
        <w:t xml:space="preserve"> + </w:t>
      </w:r>
      <w:proofErr w:type="spellStart"/>
      <w:r w:rsidRPr="005C0642">
        <w:rPr>
          <w:b w:val="0"/>
          <w:sz w:val="22"/>
          <w:szCs w:val="22"/>
        </w:rPr>
        <w:t>Subtotal</w:t>
      </w:r>
      <w:proofErr w:type="spellEnd"/>
      <w:r w:rsidRPr="005C0642">
        <w:rPr>
          <w:b w:val="0"/>
          <w:sz w:val="22"/>
          <w:szCs w:val="22"/>
        </w:rPr>
        <w:t>;</w:t>
      </w:r>
    </w:p>
    <w:p w14:paraId="41495311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</w:t>
      </w:r>
      <w:proofErr w:type="spellStart"/>
      <w:r w:rsidRPr="005C0642">
        <w:rPr>
          <w:b w:val="0"/>
          <w:sz w:val="22"/>
          <w:szCs w:val="22"/>
        </w:rPr>
        <w:t>purchasenumber</w:t>
      </w:r>
      <w:proofErr w:type="spellEnd"/>
      <w:r w:rsidRPr="005C0642">
        <w:rPr>
          <w:b w:val="0"/>
          <w:sz w:val="22"/>
          <w:szCs w:val="22"/>
        </w:rPr>
        <w:t>++;</w:t>
      </w:r>
    </w:p>
    <w:p w14:paraId="35048AEB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//</w:t>
      </w:r>
      <w:proofErr w:type="spellStart"/>
      <w:r w:rsidRPr="005C0642">
        <w:rPr>
          <w:b w:val="0"/>
          <w:sz w:val="22"/>
          <w:szCs w:val="22"/>
        </w:rPr>
        <w:t>prepare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for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new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purchase</w:t>
      </w:r>
      <w:proofErr w:type="spellEnd"/>
    </w:p>
    <w:p w14:paraId="0A5227C0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</w:t>
      </w:r>
      <w:proofErr w:type="spellStart"/>
      <w:r w:rsidRPr="005C0642">
        <w:rPr>
          <w:b w:val="0"/>
          <w:sz w:val="22"/>
          <w:szCs w:val="22"/>
        </w:rPr>
        <w:t>buttonOverview.Enabled</w:t>
      </w:r>
      <w:proofErr w:type="spellEnd"/>
      <w:r w:rsidRPr="005C0642">
        <w:rPr>
          <w:b w:val="0"/>
          <w:sz w:val="22"/>
          <w:szCs w:val="22"/>
        </w:rPr>
        <w:t xml:space="preserve"> = </w:t>
      </w:r>
      <w:proofErr w:type="spellStart"/>
      <w:proofErr w:type="gramStart"/>
      <w:r w:rsidRPr="005C0642">
        <w:rPr>
          <w:b w:val="0"/>
          <w:sz w:val="22"/>
          <w:szCs w:val="22"/>
        </w:rPr>
        <w:t>true</w:t>
      </w:r>
      <w:proofErr w:type="spellEnd"/>
      <w:r w:rsidRPr="005C0642">
        <w:rPr>
          <w:b w:val="0"/>
          <w:sz w:val="22"/>
          <w:szCs w:val="22"/>
        </w:rPr>
        <w:t xml:space="preserve">;   </w:t>
      </w:r>
      <w:proofErr w:type="gramEnd"/>
      <w:r w:rsidRPr="005C0642">
        <w:rPr>
          <w:b w:val="0"/>
          <w:sz w:val="22"/>
          <w:szCs w:val="22"/>
        </w:rPr>
        <w:t xml:space="preserve">   //</w:t>
      </w:r>
      <w:proofErr w:type="spellStart"/>
      <w:r w:rsidRPr="005C0642">
        <w:rPr>
          <w:b w:val="0"/>
          <w:sz w:val="22"/>
          <w:szCs w:val="22"/>
        </w:rPr>
        <w:t>allow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after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at</w:t>
      </w:r>
      <w:proofErr w:type="spellEnd"/>
      <w:r w:rsidRPr="005C0642">
        <w:rPr>
          <w:b w:val="0"/>
          <w:sz w:val="22"/>
          <w:szCs w:val="22"/>
        </w:rPr>
        <w:t xml:space="preserve"> least </w:t>
      </w:r>
      <w:proofErr w:type="spellStart"/>
      <w:r w:rsidRPr="005C0642">
        <w:rPr>
          <w:b w:val="0"/>
          <w:sz w:val="22"/>
          <w:szCs w:val="22"/>
        </w:rPr>
        <w:t>one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purchase</w:t>
      </w:r>
      <w:proofErr w:type="spellEnd"/>
    </w:p>
    <w:p w14:paraId="0CCBA414" w14:textId="249E70B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index1 = </w:t>
      </w:r>
      <w:proofErr w:type="gramStart"/>
      <w:r w:rsidRPr="005C0642">
        <w:rPr>
          <w:b w:val="0"/>
          <w:sz w:val="22"/>
          <w:szCs w:val="22"/>
        </w:rPr>
        <w:t xml:space="preserve">0;   </w:t>
      </w:r>
      <w:proofErr w:type="gramEnd"/>
      <w:r w:rsidRPr="005C0642">
        <w:rPr>
          <w:b w:val="0"/>
          <w:sz w:val="22"/>
          <w:szCs w:val="22"/>
        </w:rPr>
        <w:t xml:space="preserve">  </w:t>
      </w:r>
      <w:r w:rsidR="001A654D">
        <w:rPr>
          <w:b w:val="0"/>
          <w:sz w:val="22"/>
          <w:szCs w:val="22"/>
        </w:rPr>
        <w:t xml:space="preserve">                                   </w:t>
      </w:r>
      <w:r w:rsidRPr="005C0642">
        <w:rPr>
          <w:b w:val="0"/>
          <w:sz w:val="22"/>
          <w:szCs w:val="22"/>
        </w:rPr>
        <w:t>//</w:t>
      </w:r>
      <w:proofErr w:type="spellStart"/>
      <w:r w:rsidRPr="005C0642">
        <w:rPr>
          <w:b w:val="0"/>
          <w:sz w:val="22"/>
          <w:szCs w:val="22"/>
        </w:rPr>
        <w:t>determines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the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order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of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items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used</w:t>
      </w:r>
      <w:proofErr w:type="spellEnd"/>
    </w:p>
    <w:p w14:paraId="7B6256FF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</w:t>
      </w:r>
      <w:proofErr w:type="spellStart"/>
      <w:r w:rsidRPr="005C0642">
        <w:rPr>
          <w:b w:val="0"/>
          <w:sz w:val="22"/>
          <w:szCs w:val="22"/>
        </w:rPr>
        <w:t>Subtotal</w:t>
      </w:r>
      <w:proofErr w:type="spellEnd"/>
      <w:r w:rsidRPr="005C0642">
        <w:rPr>
          <w:b w:val="0"/>
          <w:sz w:val="22"/>
          <w:szCs w:val="22"/>
        </w:rPr>
        <w:t xml:space="preserve"> = 0;</w:t>
      </w:r>
    </w:p>
    <w:p w14:paraId="06B07CA3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</w:t>
      </w:r>
      <w:proofErr w:type="spellStart"/>
      <w:r w:rsidRPr="005C0642">
        <w:rPr>
          <w:b w:val="0"/>
          <w:sz w:val="22"/>
          <w:szCs w:val="22"/>
        </w:rPr>
        <w:t>textBox_</w:t>
      </w:r>
      <w:proofErr w:type="gramStart"/>
      <w:r w:rsidRPr="005C0642">
        <w:rPr>
          <w:b w:val="0"/>
          <w:sz w:val="22"/>
          <w:szCs w:val="22"/>
        </w:rPr>
        <w:t>subtotal.Text</w:t>
      </w:r>
      <w:proofErr w:type="spellEnd"/>
      <w:proofErr w:type="gramEnd"/>
      <w:r w:rsidRPr="005C0642">
        <w:rPr>
          <w:b w:val="0"/>
          <w:sz w:val="22"/>
          <w:szCs w:val="22"/>
        </w:rPr>
        <w:t xml:space="preserve"> = "";</w:t>
      </w:r>
    </w:p>
    <w:p w14:paraId="3BAA2067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</w:t>
      </w:r>
      <w:proofErr w:type="spellStart"/>
      <w:r w:rsidRPr="005C0642">
        <w:rPr>
          <w:b w:val="0"/>
          <w:sz w:val="22"/>
          <w:szCs w:val="22"/>
        </w:rPr>
        <w:t>textBox_</w:t>
      </w:r>
      <w:proofErr w:type="gramStart"/>
      <w:r w:rsidRPr="005C0642">
        <w:rPr>
          <w:b w:val="0"/>
          <w:sz w:val="22"/>
          <w:szCs w:val="22"/>
        </w:rPr>
        <w:t>customer.Text</w:t>
      </w:r>
      <w:proofErr w:type="spellEnd"/>
      <w:proofErr w:type="gramEnd"/>
      <w:r w:rsidRPr="005C0642">
        <w:rPr>
          <w:b w:val="0"/>
          <w:sz w:val="22"/>
          <w:szCs w:val="22"/>
        </w:rPr>
        <w:t xml:space="preserve"> = "";</w:t>
      </w:r>
    </w:p>
    <w:p w14:paraId="08A9E930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</w:t>
      </w:r>
      <w:proofErr w:type="spellStart"/>
      <w:r w:rsidRPr="005C0642">
        <w:rPr>
          <w:b w:val="0"/>
          <w:sz w:val="22"/>
          <w:szCs w:val="22"/>
        </w:rPr>
        <w:t>Timer_interrupt_</w:t>
      </w:r>
      <w:proofErr w:type="gramStart"/>
      <w:r w:rsidRPr="005C0642">
        <w:rPr>
          <w:b w:val="0"/>
          <w:sz w:val="22"/>
          <w:szCs w:val="22"/>
        </w:rPr>
        <w:t>customer.Enabled</w:t>
      </w:r>
      <w:proofErr w:type="spellEnd"/>
      <w:proofErr w:type="gramEnd"/>
      <w:r w:rsidRPr="005C0642">
        <w:rPr>
          <w:b w:val="0"/>
          <w:sz w:val="22"/>
          <w:szCs w:val="22"/>
        </w:rPr>
        <w:t xml:space="preserve"> = </w:t>
      </w:r>
      <w:proofErr w:type="spellStart"/>
      <w:r w:rsidRPr="005C0642">
        <w:rPr>
          <w:b w:val="0"/>
          <w:sz w:val="22"/>
          <w:szCs w:val="22"/>
        </w:rPr>
        <w:t>true</w:t>
      </w:r>
      <w:proofErr w:type="spellEnd"/>
      <w:r w:rsidRPr="005C0642">
        <w:rPr>
          <w:b w:val="0"/>
          <w:sz w:val="22"/>
          <w:szCs w:val="22"/>
        </w:rPr>
        <w:t>;</w:t>
      </w:r>
    </w:p>
    <w:p w14:paraId="79637AC6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</w:t>
      </w:r>
      <w:proofErr w:type="spellStart"/>
      <w:r w:rsidRPr="005C0642">
        <w:rPr>
          <w:b w:val="0"/>
          <w:sz w:val="22"/>
          <w:szCs w:val="22"/>
        </w:rPr>
        <w:t>listBox_</w:t>
      </w:r>
      <w:proofErr w:type="gramStart"/>
      <w:r w:rsidRPr="005C0642">
        <w:rPr>
          <w:b w:val="0"/>
          <w:sz w:val="22"/>
          <w:szCs w:val="22"/>
        </w:rPr>
        <w:t>purchase.Items.Clear</w:t>
      </w:r>
      <w:proofErr w:type="spellEnd"/>
      <w:proofErr w:type="gramEnd"/>
      <w:r w:rsidRPr="005C0642">
        <w:rPr>
          <w:b w:val="0"/>
          <w:sz w:val="22"/>
          <w:szCs w:val="22"/>
        </w:rPr>
        <w:t>();</w:t>
      </w:r>
    </w:p>
    <w:p w14:paraId="786A01CD" w14:textId="6D56D7D2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//</w:t>
      </w:r>
      <w:proofErr w:type="spellStart"/>
      <w:r w:rsidRPr="005C0642">
        <w:rPr>
          <w:b w:val="0"/>
          <w:sz w:val="22"/>
          <w:szCs w:val="22"/>
        </w:rPr>
        <w:t>clear</w:t>
      </w:r>
      <w:proofErr w:type="spellEnd"/>
      <w:r w:rsidRPr="005C0642">
        <w:rPr>
          <w:b w:val="0"/>
          <w:sz w:val="22"/>
          <w:szCs w:val="22"/>
        </w:rPr>
        <w:t xml:space="preserve"> "</w:t>
      </w:r>
      <w:proofErr w:type="spellStart"/>
      <w:r w:rsidRPr="005C0642">
        <w:rPr>
          <w:b w:val="0"/>
          <w:sz w:val="22"/>
          <w:szCs w:val="22"/>
        </w:rPr>
        <w:t>field</w:t>
      </w:r>
      <w:proofErr w:type="spellEnd"/>
      <w:r w:rsidRPr="005C0642">
        <w:rPr>
          <w:b w:val="0"/>
          <w:sz w:val="22"/>
          <w:szCs w:val="22"/>
        </w:rPr>
        <w:t>"</w:t>
      </w:r>
    </w:p>
    <w:p w14:paraId="15D409B0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</w:t>
      </w:r>
      <w:proofErr w:type="spellStart"/>
      <w:r w:rsidRPr="005C0642">
        <w:rPr>
          <w:b w:val="0"/>
          <w:sz w:val="22"/>
          <w:szCs w:val="22"/>
        </w:rPr>
        <w:t>for</w:t>
      </w:r>
      <w:proofErr w:type="spellEnd"/>
      <w:r w:rsidRPr="005C0642">
        <w:rPr>
          <w:b w:val="0"/>
          <w:sz w:val="22"/>
          <w:szCs w:val="22"/>
        </w:rPr>
        <w:t xml:space="preserve"> (</w:t>
      </w:r>
      <w:proofErr w:type="spellStart"/>
      <w:r w:rsidRPr="005C0642">
        <w:rPr>
          <w:b w:val="0"/>
          <w:sz w:val="22"/>
          <w:szCs w:val="22"/>
        </w:rPr>
        <w:t>int</w:t>
      </w:r>
      <w:proofErr w:type="spellEnd"/>
      <w:r w:rsidRPr="005C0642">
        <w:rPr>
          <w:b w:val="0"/>
          <w:sz w:val="22"/>
          <w:szCs w:val="22"/>
        </w:rPr>
        <w:t xml:space="preserve"> index0 = 0; index0 </w:t>
      </w:r>
      <w:proofErr w:type="gramStart"/>
      <w:r w:rsidRPr="005C0642">
        <w:rPr>
          <w:b w:val="0"/>
          <w:sz w:val="22"/>
          <w:szCs w:val="22"/>
        </w:rPr>
        <w:t xml:space="preserve">&lt; </w:t>
      </w:r>
      <w:proofErr w:type="spellStart"/>
      <w:r w:rsidRPr="005C0642">
        <w:rPr>
          <w:b w:val="0"/>
          <w:sz w:val="22"/>
          <w:szCs w:val="22"/>
        </w:rPr>
        <w:t>receipt</w:t>
      </w:r>
      <w:proofErr w:type="gramEnd"/>
      <w:r w:rsidRPr="005C0642">
        <w:rPr>
          <w:b w:val="0"/>
          <w:sz w:val="22"/>
          <w:szCs w:val="22"/>
        </w:rPr>
        <w:t>_product.Length</w:t>
      </w:r>
      <w:proofErr w:type="spellEnd"/>
      <w:r w:rsidRPr="005C0642">
        <w:rPr>
          <w:b w:val="0"/>
          <w:sz w:val="22"/>
          <w:szCs w:val="22"/>
        </w:rPr>
        <w:t>; index0++)</w:t>
      </w:r>
    </w:p>
    <w:p w14:paraId="0284744A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{</w:t>
      </w:r>
    </w:p>
    <w:p w14:paraId="2E6DFC12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</w:t>
      </w:r>
      <w:proofErr w:type="spellStart"/>
      <w:r w:rsidRPr="005C0642">
        <w:rPr>
          <w:b w:val="0"/>
          <w:sz w:val="22"/>
          <w:szCs w:val="22"/>
        </w:rPr>
        <w:t>receipt_product</w:t>
      </w:r>
      <w:proofErr w:type="spellEnd"/>
      <w:r w:rsidRPr="005C0642">
        <w:rPr>
          <w:b w:val="0"/>
          <w:sz w:val="22"/>
          <w:szCs w:val="22"/>
        </w:rPr>
        <w:t>[index0] = "";</w:t>
      </w:r>
    </w:p>
    <w:p w14:paraId="4C6C196E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</w:t>
      </w:r>
      <w:proofErr w:type="spellStart"/>
      <w:r w:rsidRPr="005C0642">
        <w:rPr>
          <w:b w:val="0"/>
          <w:sz w:val="22"/>
          <w:szCs w:val="22"/>
        </w:rPr>
        <w:t>receipt_price</w:t>
      </w:r>
      <w:proofErr w:type="spellEnd"/>
      <w:r w:rsidRPr="005C0642">
        <w:rPr>
          <w:b w:val="0"/>
          <w:sz w:val="22"/>
          <w:szCs w:val="22"/>
        </w:rPr>
        <w:t>[index0] = 0;</w:t>
      </w:r>
    </w:p>
    <w:p w14:paraId="6A18681A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}</w:t>
      </w:r>
    </w:p>
    <w:p w14:paraId="455E90CD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}</w:t>
      </w:r>
    </w:p>
    <w:p w14:paraId="57E5DCC4" w14:textId="5DF6D8A6" w:rsidR="00E64D3D" w:rsidRPr="005C0642" w:rsidRDefault="00114DD0" w:rsidP="00E64D3D">
      <w:pPr>
        <w:pStyle w:val="definice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br w:type="page"/>
      </w:r>
    </w:p>
    <w:p w14:paraId="2853324E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</w:t>
      </w:r>
      <w:proofErr w:type="spellStart"/>
      <w:r w:rsidRPr="005C0642">
        <w:rPr>
          <w:b w:val="0"/>
          <w:sz w:val="22"/>
          <w:szCs w:val="22"/>
        </w:rPr>
        <w:t>private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void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buttonOverview_</w:t>
      </w:r>
      <w:proofErr w:type="gramStart"/>
      <w:r w:rsidRPr="005C0642">
        <w:rPr>
          <w:b w:val="0"/>
          <w:sz w:val="22"/>
          <w:szCs w:val="22"/>
        </w:rPr>
        <w:t>Click</w:t>
      </w:r>
      <w:proofErr w:type="spellEnd"/>
      <w:r w:rsidRPr="005C0642">
        <w:rPr>
          <w:b w:val="0"/>
          <w:sz w:val="22"/>
          <w:szCs w:val="22"/>
        </w:rPr>
        <w:t>(</w:t>
      </w:r>
      <w:proofErr w:type="spellStart"/>
      <w:proofErr w:type="gramEnd"/>
      <w:r w:rsidRPr="005C0642">
        <w:rPr>
          <w:b w:val="0"/>
          <w:sz w:val="22"/>
          <w:szCs w:val="22"/>
        </w:rPr>
        <w:t>object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sender</w:t>
      </w:r>
      <w:proofErr w:type="spellEnd"/>
      <w:r w:rsidRPr="005C0642">
        <w:rPr>
          <w:b w:val="0"/>
          <w:sz w:val="22"/>
          <w:szCs w:val="22"/>
        </w:rPr>
        <w:t xml:space="preserve">, </w:t>
      </w:r>
      <w:proofErr w:type="spellStart"/>
      <w:r w:rsidRPr="005C0642">
        <w:rPr>
          <w:b w:val="0"/>
          <w:sz w:val="22"/>
          <w:szCs w:val="22"/>
        </w:rPr>
        <w:t>EventArgs</w:t>
      </w:r>
      <w:proofErr w:type="spellEnd"/>
      <w:r w:rsidRPr="005C0642">
        <w:rPr>
          <w:b w:val="0"/>
          <w:sz w:val="22"/>
          <w:szCs w:val="22"/>
        </w:rPr>
        <w:t xml:space="preserve"> e)</w:t>
      </w:r>
    </w:p>
    <w:p w14:paraId="1ABDB1C8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{</w:t>
      </w:r>
    </w:p>
    <w:p w14:paraId="7A59F828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</w:t>
      </w:r>
      <w:proofErr w:type="spellStart"/>
      <w:r w:rsidRPr="005C0642">
        <w:rPr>
          <w:b w:val="0"/>
          <w:sz w:val="22"/>
          <w:szCs w:val="22"/>
        </w:rPr>
        <w:t>using</w:t>
      </w:r>
      <w:proofErr w:type="spellEnd"/>
      <w:r w:rsidRPr="005C0642">
        <w:rPr>
          <w:b w:val="0"/>
          <w:sz w:val="22"/>
          <w:szCs w:val="22"/>
        </w:rPr>
        <w:t xml:space="preserve"> (</w:t>
      </w:r>
      <w:proofErr w:type="spellStart"/>
      <w:r w:rsidRPr="005C0642">
        <w:rPr>
          <w:b w:val="0"/>
          <w:sz w:val="22"/>
          <w:szCs w:val="22"/>
        </w:rPr>
        <w:t>StreamWriter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Overview</w:t>
      </w:r>
      <w:proofErr w:type="spellEnd"/>
      <w:r w:rsidRPr="005C0642">
        <w:rPr>
          <w:b w:val="0"/>
          <w:sz w:val="22"/>
          <w:szCs w:val="22"/>
        </w:rPr>
        <w:t xml:space="preserve"> = </w:t>
      </w:r>
      <w:proofErr w:type="spellStart"/>
      <w:r w:rsidRPr="005C0642">
        <w:rPr>
          <w:b w:val="0"/>
          <w:sz w:val="22"/>
          <w:szCs w:val="22"/>
        </w:rPr>
        <w:t>new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StreamWriter</w:t>
      </w:r>
      <w:proofErr w:type="spellEnd"/>
      <w:r w:rsidRPr="005C0642">
        <w:rPr>
          <w:b w:val="0"/>
          <w:sz w:val="22"/>
          <w:szCs w:val="22"/>
        </w:rPr>
        <w:t>(@"overview.txt"))</w:t>
      </w:r>
    </w:p>
    <w:p w14:paraId="689200B4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{</w:t>
      </w:r>
    </w:p>
    <w:p w14:paraId="4431E211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</w:t>
      </w:r>
      <w:proofErr w:type="spellStart"/>
      <w:r w:rsidRPr="005C0642">
        <w:rPr>
          <w:b w:val="0"/>
          <w:sz w:val="22"/>
          <w:szCs w:val="22"/>
        </w:rPr>
        <w:t>Overview.WriteLine</w:t>
      </w:r>
      <w:proofErr w:type="spellEnd"/>
      <w:r w:rsidRPr="005C0642">
        <w:rPr>
          <w:b w:val="0"/>
          <w:sz w:val="22"/>
          <w:szCs w:val="22"/>
        </w:rPr>
        <w:t>();</w:t>
      </w:r>
    </w:p>
    <w:p w14:paraId="48BA7680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</w:t>
      </w:r>
      <w:proofErr w:type="spellStart"/>
      <w:r w:rsidRPr="005C0642">
        <w:rPr>
          <w:b w:val="0"/>
          <w:sz w:val="22"/>
          <w:szCs w:val="22"/>
        </w:rPr>
        <w:t>Overview.WriteLine</w:t>
      </w:r>
      <w:proofErr w:type="spellEnd"/>
      <w:r w:rsidRPr="005C0642">
        <w:rPr>
          <w:b w:val="0"/>
          <w:sz w:val="22"/>
          <w:szCs w:val="22"/>
        </w:rPr>
        <w:t>("------------------ Přehled -------------------");</w:t>
      </w:r>
    </w:p>
    <w:p w14:paraId="3460DB8D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</w:t>
      </w:r>
      <w:proofErr w:type="spellStart"/>
      <w:r w:rsidRPr="005C0642">
        <w:rPr>
          <w:b w:val="0"/>
          <w:sz w:val="22"/>
          <w:szCs w:val="22"/>
        </w:rPr>
        <w:t>Overview.WriteLine</w:t>
      </w:r>
      <w:proofErr w:type="spellEnd"/>
      <w:r w:rsidRPr="005C0642">
        <w:rPr>
          <w:b w:val="0"/>
          <w:sz w:val="22"/>
          <w:szCs w:val="22"/>
        </w:rPr>
        <w:t>("</w:t>
      </w:r>
      <w:proofErr w:type="gramStart"/>
      <w:r w:rsidRPr="005C0642">
        <w:rPr>
          <w:b w:val="0"/>
          <w:sz w:val="22"/>
          <w:szCs w:val="22"/>
        </w:rPr>
        <w:t xml:space="preserve">Tržba:   </w:t>
      </w:r>
      <w:proofErr w:type="gramEnd"/>
      <w:r w:rsidRPr="005C0642">
        <w:rPr>
          <w:b w:val="0"/>
          <w:sz w:val="22"/>
          <w:szCs w:val="22"/>
        </w:rPr>
        <w:t xml:space="preserve">                   " + </w:t>
      </w:r>
      <w:proofErr w:type="spellStart"/>
      <w:r w:rsidRPr="005C0642">
        <w:rPr>
          <w:b w:val="0"/>
          <w:sz w:val="22"/>
          <w:szCs w:val="22"/>
        </w:rPr>
        <w:t>Total</w:t>
      </w:r>
      <w:proofErr w:type="spellEnd"/>
      <w:r w:rsidRPr="005C0642">
        <w:rPr>
          <w:b w:val="0"/>
          <w:sz w:val="22"/>
          <w:szCs w:val="22"/>
        </w:rPr>
        <w:t xml:space="preserve"> + ",- Kč");</w:t>
      </w:r>
    </w:p>
    <w:p w14:paraId="02D37BE7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</w:t>
      </w:r>
      <w:proofErr w:type="spellStart"/>
      <w:r w:rsidRPr="005C0642">
        <w:rPr>
          <w:b w:val="0"/>
          <w:sz w:val="22"/>
          <w:szCs w:val="22"/>
        </w:rPr>
        <w:t>Overview.WriteLine</w:t>
      </w:r>
      <w:proofErr w:type="spellEnd"/>
      <w:r w:rsidRPr="005C0642">
        <w:rPr>
          <w:b w:val="0"/>
          <w:sz w:val="22"/>
          <w:szCs w:val="22"/>
        </w:rPr>
        <w:t xml:space="preserve">("Průměrný výdělek za </w:t>
      </w:r>
      <w:proofErr w:type="gramStart"/>
      <w:r w:rsidRPr="005C0642">
        <w:rPr>
          <w:b w:val="0"/>
          <w:sz w:val="22"/>
          <w:szCs w:val="22"/>
        </w:rPr>
        <w:t>nákup:  "</w:t>
      </w:r>
      <w:proofErr w:type="gramEnd"/>
      <w:r w:rsidRPr="005C0642">
        <w:rPr>
          <w:b w:val="0"/>
          <w:sz w:val="22"/>
          <w:szCs w:val="22"/>
        </w:rPr>
        <w:t xml:space="preserve"> + </w:t>
      </w:r>
      <w:proofErr w:type="spellStart"/>
      <w:r w:rsidRPr="005C0642">
        <w:rPr>
          <w:b w:val="0"/>
          <w:sz w:val="22"/>
          <w:szCs w:val="22"/>
        </w:rPr>
        <w:t>Total</w:t>
      </w:r>
      <w:proofErr w:type="spellEnd"/>
      <w:r w:rsidRPr="005C0642">
        <w:rPr>
          <w:b w:val="0"/>
          <w:sz w:val="22"/>
          <w:szCs w:val="22"/>
        </w:rPr>
        <w:t xml:space="preserve"> / </w:t>
      </w:r>
      <w:proofErr w:type="spellStart"/>
      <w:r w:rsidRPr="005C0642">
        <w:rPr>
          <w:b w:val="0"/>
          <w:sz w:val="22"/>
          <w:szCs w:val="22"/>
        </w:rPr>
        <w:t>purchasenumber</w:t>
      </w:r>
      <w:proofErr w:type="spellEnd"/>
      <w:r w:rsidRPr="005C0642">
        <w:rPr>
          <w:b w:val="0"/>
          <w:sz w:val="22"/>
          <w:szCs w:val="22"/>
        </w:rPr>
        <w:t xml:space="preserve"> + ",- Kč");</w:t>
      </w:r>
    </w:p>
    <w:p w14:paraId="064511EE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</w:t>
      </w:r>
      <w:proofErr w:type="spellStart"/>
      <w:r w:rsidRPr="005C0642">
        <w:rPr>
          <w:b w:val="0"/>
          <w:sz w:val="22"/>
          <w:szCs w:val="22"/>
        </w:rPr>
        <w:t>Overview.WriteLine</w:t>
      </w:r>
      <w:proofErr w:type="spellEnd"/>
      <w:r w:rsidRPr="005C0642">
        <w:rPr>
          <w:b w:val="0"/>
          <w:sz w:val="22"/>
          <w:szCs w:val="22"/>
        </w:rPr>
        <w:t>("----------------------------------------------");</w:t>
      </w:r>
    </w:p>
    <w:p w14:paraId="22CD961B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</w:t>
      </w:r>
      <w:proofErr w:type="spellStart"/>
      <w:r w:rsidRPr="005C0642">
        <w:rPr>
          <w:b w:val="0"/>
          <w:sz w:val="22"/>
          <w:szCs w:val="22"/>
        </w:rPr>
        <w:t>Overview.WriteLine</w:t>
      </w:r>
      <w:proofErr w:type="spellEnd"/>
      <w:r w:rsidRPr="005C0642">
        <w:rPr>
          <w:b w:val="0"/>
          <w:sz w:val="22"/>
          <w:szCs w:val="22"/>
        </w:rPr>
        <w:t>("</w:t>
      </w:r>
      <w:proofErr w:type="spellStart"/>
      <w:r w:rsidRPr="005C0642">
        <w:rPr>
          <w:b w:val="0"/>
          <w:sz w:val="22"/>
          <w:szCs w:val="22"/>
        </w:rPr>
        <w:t>Zbozi</w:t>
      </w:r>
      <w:proofErr w:type="spellEnd"/>
      <w:r w:rsidRPr="005C0642">
        <w:rPr>
          <w:b w:val="0"/>
          <w:sz w:val="22"/>
          <w:szCs w:val="22"/>
        </w:rPr>
        <w:t xml:space="preserve">              Počet prodaných kusů");</w:t>
      </w:r>
    </w:p>
    <w:p w14:paraId="44044E95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//</w:t>
      </w:r>
      <w:proofErr w:type="spellStart"/>
      <w:r w:rsidRPr="005C0642">
        <w:rPr>
          <w:b w:val="0"/>
          <w:sz w:val="22"/>
          <w:szCs w:val="22"/>
        </w:rPr>
        <w:t>cycle</w:t>
      </w:r>
      <w:proofErr w:type="spellEnd"/>
      <w:r w:rsidRPr="005C0642">
        <w:rPr>
          <w:b w:val="0"/>
          <w:sz w:val="22"/>
          <w:szCs w:val="22"/>
        </w:rPr>
        <w:t xml:space="preserve"> to </w:t>
      </w:r>
      <w:proofErr w:type="spellStart"/>
      <w:r w:rsidRPr="005C0642">
        <w:rPr>
          <w:b w:val="0"/>
          <w:sz w:val="22"/>
          <w:szCs w:val="22"/>
        </w:rPr>
        <w:t>write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out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all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product</w:t>
      </w:r>
      <w:proofErr w:type="spellEnd"/>
      <w:r w:rsidRPr="005C0642">
        <w:rPr>
          <w:b w:val="0"/>
          <w:sz w:val="22"/>
          <w:szCs w:val="22"/>
        </w:rPr>
        <w:t xml:space="preserve">                </w:t>
      </w:r>
    </w:p>
    <w:p w14:paraId="74479157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</w:t>
      </w:r>
      <w:proofErr w:type="spellStart"/>
      <w:r w:rsidRPr="005C0642">
        <w:rPr>
          <w:b w:val="0"/>
          <w:sz w:val="22"/>
          <w:szCs w:val="22"/>
        </w:rPr>
        <w:t>for</w:t>
      </w:r>
      <w:proofErr w:type="spellEnd"/>
      <w:r w:rsidRPr="005C0642">
        <w:rPr>
          <w:b w:val="0"/>
          <w:sz w:val="22"/>
          <w:szCs w:val="22"/>
        </w:rPr>
        <w:t xml:space="preserve"> (</w:t>
      </w:r>
      <w:proofErr w:type="spellStart"/>
      <w:r w:rsidRPr="005C0642">
        <w:rPr>
          <w:b w:val="0"/>
          <w:sz w:val="22"/>
          <w:szCs w:val="22"/>
        </w:rPr>
        <w:t>int</w:t>
      </w:r>
      <w:proofErr w:type="spellEnd"/>
      <w:r w:rsidRPr="005C0642">
        <w:rPr>
          <w:b w:val="0"/>
          <w:sz w:val="22"/>
          <w:szCs w:val="22"/>
        </w:rPr>
        <w:t xml:space="preserve"> index0 = 1; index</w:t>
      </w:r>
      <w:proofErr w:type="gramStart"/>
      <w:r w:rsidRPr="005C0642">
        <w:rPr>
          <w:b w:val="0"/>
          <w:sz w:val="22"/>
          <w:szCs w:val="22"/>
        </w:rPr>
        <w:t>0 !</w:t>
      </w:r>
      <w:proofErr w:type="gramEnd"/>
      <w:r w:rsidRPr="005C0642">
        <w:rPr>
          <w:b w:val="0"/>
          <w:sz w:val="22"/>
          <w:szCs w:val="22"/>
        </w:rPr>
        <w:t xml:space="preserve">= </w:t>
      </w:r>
      <w:proofErr w:type="spellStart"/>
      <w:r w:rsidRPr="005C0642">
        <w:rPr>
          <w:b w:val="0"/>
          <w:sz w:val="22"/>
          <w:szCs w:val="22"/>
        </w:rPr>
        <w:t>productnumber</w:t>
      </w:r>
      <w:proofErr w:type="spellEnd"/>
      <w:r w:rsidRPr="005C0642">
        <w:rPr>
          <w:b w:val="0"/>
          <w:sz w:val="22"/>
          <w:szCs w:val="22"/>
        </w:rPr>
        <w:t>; index0++)</w:t>
      </w:r>
    </w:p>
    <w:p w14:paraId="789FABA4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{</w:t>
      </w:r>
    </w:p>
    <w:p w14:paraId="2088A84B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</w:t>
      </w:r>
      <w:proofErr w:type="spellStart"/>
      <w:r w:rsidRPr="005C0642">
        <w:rPr>
          <w:b w:val="0"/>
          <w:sz w:val="22"/>
          <w:szCs w:val="22"/>
        </w:rPr>
        <w:t>Overview.WriteLine</w:t>
      </w:r>
      <w:proofErr w:type="spellEnd"/>
      <w:r w:rsidRPr="005C0642">
        <w:rPr>
          <w:b w:val="0"/>
          <w:sz w:val="22"/>
          <w:szCs w:val="22"/>
        </w:rPr>
        <w:t>(</w:t>
      </w:r>
      <w:proofErr w:type="spellStart"/>
      <w:r w:rsidRPr="005C0642">
        <w:rPr>
          <w:b w:val="0"/>
          <w:sz w:val="22"/>
          <w:szCs w:val="22"/>
        </w:rPr>
        <w:t>all_product</w:t>
      </w:r>
      <w:proofErr w:type="spellEnd"/>
      <w:r w:rsidRPr="005C0642">
        <w:rPr>
          <w:b w:val="0"/>
          <w:sz w:val="22"/>
          <w:szCs w:val="22"/>
        </w:rPr>
        <w:t xml:space="preserve">[index0] + "             " + </w:t>
      </w:r>
      <w:proofErr w:type="spellStart"/>
      <w:r w:rsidRPr="005C0642">
        <w:rPr>
          <w:b w:val="0"/>
          <w:sz w:val="22"/>
          <w:szCs w:val="22"/>
        </w:rPr>
        <w:t>product_count</w:t>
      </w:r>
      <w:proofErr w:type="spellEnd"/>
      <w:r w:rsidRPr="005C0642">
        <w:rPr>
          <w:b w:val="0"/>
          <w:sz w:val="22"/>
          <w:szCs w:val="22"/>
        </w:rPr>
        <w:t>[index0] + "x");</w:t>
      </w:r>
    </w:p>
    <w:p w14:paraId="35AD0682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}</w:t>
      </w:r>
    </w:p>
    <w:p w14:paraId="49DF8B15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</w:t>
      </w:r>
      <w:proofErr w:type="spellStart"/>
      <w:r w:rsidRPr="005C0642">
        <w:rPr>
          <w:b w:val="0"/>
          <w:sz w:val="22"/>
          <w:szCs w:val="22"/>
        </w:rPr>
        <w:t>Overview.WriteLine</w:t>
      </w:r>
      <w:proofErr w:type="spellEnd"/>
      <w:r w:rsidRPr="005C0642">
        <w:rPr>
          <w:b w:val="0"/>
          <w:sz w:val="22"/>
          <w:szCs w:val="22"/>
        </w:rPr>
        <w:t>("----------------------------------------------");</w:t>
      </w:r>
    </w:p>
    <w:p w14:paraId="1FE78703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</w:t>
      </w:r>
      <w:proofErr w:type="spellStart"/>
      <w:r w:rsidRPr="005C0642">
        <w:rPr>
          <w:b w:val="0"/>
          <w:sz w:val="22"/>
          <w:szCs w:val="22"/>
        </w:rPr>
        <w:t>int</w:t>
      </w:r>
      <w:proofErr w:type="spellEnd"/>
      <w:r w:rsidRPr="005C0642">
        <w:rPr>
          <w:b w:val="0"/>
          <w:sz w:val="22"/>
          <w:szCs w:val="22"/>
        </w:rPr>
        <w:t xml:space="preserve"> index</w:t>
      </w:r>
      <w:proofErr w:type="gramStart"/>
      <w:r w:rsidRPr="005C0642">
        <w:rPr>
          <w:b w:val="0"/>
          <w:sz w:val="22"/>
          <w:szCs w:val="22"/>
        </w:rPr>
        <w:t xml:space="preserve">3;   </w:t>
      </w:r>
      <w:proofErr w:type="gramEnd"/>
      <w:r w:rsidRPr="005C0642">
        <w:rPr>
          <w:b w:val="0"/>
          <w:sz w:val="22"/>
          <w:szCs w:val="22"/>
        </w:rPr>
        <w:t xml:space="preserve">      //</w:t>
      </w:r>
      <w:proofErr w:type="spellStart"/>
      <w:r w:rsidRPr="005C0642">
        <w:rPr>
          <w:b w:val="0"/>
          <w:sz w:val="22"/>
          <w:szCs w:val="22"/>
        </w:rPr>
        <w:t>local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variable</w:t>
      </w:r>
      <w:proofErr w:type="spellEnd"/>
    </w:p>
    <w:p w14:paraId="10334487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//</w:t>
      </w:r>
      <w:proofErr w:type="spellStart"/>
      <w:r w:rsidRPr="005C0642">
        <w:rPr>
          <w:b w:val="0"/>
          <w:sz w:val="22"/>
          <w:szCs w:val="22"/>
        </w:rPr>
        <w:t>find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the</w:t>
      </w:r>
      <w:proofErr w:type="spellEnd"/>
      <w:r w:rsidRPr="005C0642">
        <w:rPr>
          <w:b w:val="0"/>
          <w:sz w:val="22"/>
          <w:szCs w:val="22"/>
        </w:rPr>
        <w:t xml:space="preserve"> most sold </w:t>
      </w:r>
      <w:proofErr w:type="spellStart"/>
      <w:r w:rsidRPr="005C0642">
        <w:rPr>
          <w:b w:val="0"/>
          <w:sz w:val="22"/>
          <w:szCs w:val="22"/>
        </w:rPr>
        <w:t>product</w:t>
      </w:r>
      <w:proofErr w:type="spellEnd"/>
    </w:p>
    <w:p w14:paraId="19D898A1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index3 = 0 + </w:t>
      </w:r>
      <w:proofErr w:type="spellStart"/>
      <w:r w:rsidRPr="005C0642">
        <w:rPr>
          <w:b w:val="0"/>
          <w:sz w:val="22"/>
          <w:szCs w:val="22"/>
        </w:rPr>
        <w:t>product_</w:t>
      </w:r>
      <w:proofErr w:type="gramStart"/>
      <w:r w:rsidRPr="005C0642">
        <w:rPr>
          <w:b w:val="0"/>
          <w:sz w:val="22"/>
          <w:szCs w:val="22"/>
        </w:rPr>
        <w:t>count.Max</w:t>
      </w:r>
      <w:proofErr w:type="spellEnd"/>
      <w:proofErr w:type="gramEnd"/>
      <w:r w:rsidRPr="005C0642">
        <w:rPr>
          <w:b w:val="0"/>
          <w:sz w:val="22"/>
          <w:szCs w:val="22"/>
        </w:rPr>
        <w:t>();</w:t>
      </w:r>
    </w:p>
    <w:p w14:paraId="25642B10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index3 = </w:t>
      </w:r>
      <w:proofErr w:type="spellStart"/>
      <w:r w:rsidRPr="005C0642">
        <w:rPr>
          <w:b w:val="0"/>
          <w:sz w:val="22"/>
          <w:szCs w:val="22"/>
        </w:rPr>
        <w:t>Array.IndexOf</w:t>
      </w:r>
      <w:proofErr w:type="spellEnd"/>
      <w:r w:rsidRPr="005C0642">
        <w:rPr>
          <w:b w:val="0"/>
          <w:sz w:val="22"/>
          <w:szCs w:val="22"/>
        </w:rPr>
        <w:t>(</w:t>
      </w:r>
      <w:proofErr w:type="spellStart"/>
      <w:r w:rsidRPr="005C0642">
        <w:rPr>
          <w:b w:val="0"/>
          <w:sz w:val="22"/>
          <w:szCs w:val="22"/>
        </w:rPr>
        <w:t>product_count</w:t>
      </w:r>
      <w:proofErr w:type="spellEnd"/>
      <w:r w:rsidRPr="005C0642">
        <w:rPr>
          <w:b w:val="0"/>
          <w:sz w:val="22"/>
          <w:szCs w:val="22"/>
        </w:rPr>
        <w:t>, index3);</w:t>
      </w:r>
    </w:p>
    <w:p w14:paraId="0ED4BEBC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</w:t>
      </w:r>
      <w:proofErr w:type="spellStart"/>
      <w:r w:rsidRPr="005C0642">
        <w:rPr>
          <w:b w:val="0"/>
          <w:sz w:val="22"/>
          <w:szCs w:val="22"/>
        </w:rPr>
        <w:t>Overview.WriteLine</w:t>
      </w:r>
      <w:proofErr w:type="spellEnd"/>
      <w:r w:rsidRPr="005C0642">
        <w:rPr>
          <w:b w:val="0"/>
          <w:sz w:val="22"/>
          <w:szCs w:val="22"/>
        </w:rPr>
        <w:t xml:space="preserve">("Nejvíce kupovaný </w:t>
      </w:r>
      <w:proofErr w:type="gramStart"/>
      <w:r w:rsidRPr="005C0642">
        <w:rPr>
          <w:b w:val="0"/>
          <w:sz w:val="22"/>
          <w:szCs w:val="22"/>
        </w:rPr>
        <w:t xml:space="preserve">produkt:   </w:t>
      </w:r>
      <w:proofErr w:type="gramEnd"/>
      <w:r w:rsidRPr="005C0642">
        <w:rPr>
          <w:b w:val="0"/>
          <w:sz w:val="22"/>
          <w:szCs w:val="22"/>
        </w:rPr>
        <w:t xml:space="preserve"> " + </w:t>
      </w:r>
      <w:proofErr w:type="spellStart"/>
      <w:r w:rsidRPr="005C0642">
        <w:rPr>
          <w:b w:val="0"/>
          <w:sz w:val="22"/>
          <w:szCs w:val="22"/>
        </w:rPr>
        <w:t>all_product</w:t>
      </w:r>
      <w:proofErr w:type="spellEnd"/>
      <w:r w:rsidRPr="005C0642">
        <w:rPr>
          <w:b w:val="0"/>
          <w:sz w:val="22"/>
          <w:szCs w:val="22"/>
        </w:rPr>
        <w:t>[index3]);</w:t>
      </w:r>
    </w:p>
    <w:p w14:paraId="12A5F570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//</w:t>
      </w:r>
      <w:proofErr w:type="spellStart"/>
      <w:r w:rsidRPr="005C0642">
        <w:rPr>
          <w:b w:val="0"/>
          <w:sz w:val="22"/>
          <w:szCs w:val="22"/>
        </w:rPr>
        <w:t>find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the</w:t>
      </w:r>
      <w:proofErr w:type="spellEnd"/>
      <w:r w:rsidRPr="005C0642">
        <w:rPr>
          <w:b w:val="0"/>
          <w:sz w:val="22"/>
          <w:szCs w:val="22"/>
        </w:rPr>
        <w:t xml:space="preserve"> least sold </w:t>
      </w:r>
      <w:proofErr w:type="spellStart"/>
      <w:r w:rsidRPr="005C0642">
        <w:rPr>
          <w:b w:val="0"/>
          <w:sz w:val="22"/>
          <w:szCs w:val="22"/>
        </w:rPr>
        <w:t>product</w:t>
      </w:r>
      <w:proofErr w:type="spellEnd"/>
    </w:p>
    <w:p w14:paraId="03C57394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index3 = 0 + </w:t>
      </w:r>
      <w:proofErr w:type="spellStart"/>
      <w:r w:rsidRPr="005C0642">
        <w:rPr>
          <w:b w:val="0"/>
          <w:sz w:val="22"/>
          <w:szCs w:val="22"/>
        </w:rPr>
        <w:t>product_</w:t>
      </w:r>
      <w:proofErr w:type="gramStart"/>
      <w:r w:rsidRPr="005C0642">
        <w:rPr>
          <w:b w:val="0"/>
          <w:sz w:val="22"/>
          <w:szCs w:val="22"/>
        </w:rPr>
        <w:t>count.Min</w:t>
      </w:r>
      <w:proofErr w:type="spellEnd"/>
      <w:proofErr w:type="gramEnd"/>
      <w:r w:rsidRPr="005C0642">
        <w:rPr>
          <w:b w:val="0"/>
          <w:sz w:val="22"/>
          <w:szCs w:val="22"/>
        </w:rPr>
        <w:t>();</w:t>
      </w:r>
    </w:p>
    <w:p w14:paraId="48EF967C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index3 = </w:t>
      </w:r>
      <w:proofErr w:type="spellStart"/>
      <w:r w:rsidRPr="005C0642">
        <w:rPr>
          <w:b w:val="0"/>
          <w:sz w:val="22"/>
          <w:szCs w:val="22"/>
        </w:rPr>
        <w:t>Array.IndexOf</w:t>
      </w:r>
      <w:proofErr w:type="spellEnd"/>
      <w:r w:rsidRPr="005C0642">
        <w:rPr>
          <w:b w:val="0"/>
          <w:sz w:val="22"/>
          <w:szCs w:val="22"/>
        </w:rPr>
        <w:t>(</w:t>
      </w:r>
      <w:proofErr w:type="spellStart"/>
      <w:r w:rsidRPr="005C0642">
        <w:rPr>
          <w:b w:val="0"/>
          <w:sz w:val="22"/>
          <w:szCs w:val="22"/>
        </w:rPr>
        <w:t>product_count</w:t>
      </w:r>
      <w:proofErr w:type="spellEnd"/>
      <w:r w:rsidRPr="005C0642">
        <w:rPr>
          <w:b w:val="0"/>
          <w:sz w:val="22"/>
          <w:szCs w:val="22"/>
        </w:rPr>
        <w:t>, index3);</w:t>
      </w:r>
    </w:p>
    <w:p w14:paraId="2A6CE2D9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</w:t>
      </w:r>
      <w:proofErr w:type="spellStart"/>
      <w:r w:rsidRPr="005C0642">
        <w:rPr>
          <w:b w:val="0"/>
          <w:sz w:val="22"/>
          <w:szCs w:val="22"/>
        </w:rPr>
        <w:t>Overview.WriteLine</w:t>
      </w:r>
      <w:proofErr w:type="spellEnd"/>
      <w:r w:rsidRPr="005C0642">
        <w:rPr>
          <w:b w:val="0"/>
          <w:sz w:val="22"/>
          <w:szCs w:val="22"/>
        </w:rPr>
        <w:t xml:space="preserve">("Nejméně kupovaný </w:t>
      </w:r>
      <w:proofErr w:type="gramStart"/>
      <w:r w:rsidRPr="005C0642">
        <w:rPr>
          <w:b w:val="0"/>
          <w:sz w:val="22"/>
          <w:szCs w:val="22"/>
        </w:rPr>
        <w:t xml:space="preserve">produkt:   </w:t>
      </w:r>
      <w:proofErr w:type="gramEnd"/>
      <w:r w:rsidRPr="005C0642">
        <w:rPr>
          <w:b w:val="0"/>
          <w:sz w:val="22"/>
          <w:szCs w:val="22"/>
        </w:rPr>
        <w:t xml:space="preserve"> " + </w:t>
      </w:r>
      <w:proofErr w:type="spellStart"/>
      <w:r w:rsidRPr="005C0642">
        <w:rPr>
          <w:b w:val="0"/>
          <w:sz w:val="22"/>
          <w:szCs w:val="22"/>
        </w:rPr>
        <w:t>all_product</w:t>
      </w:r>
      <w:proofErr w:type="spellEnd"/>
      <w:r w:rsidRPr="005C0642">
        <w:rPr>
          <w:b w:val="0"/>
          <w:sz w:val="22"/>
          <w:szCs w:val="22"/>
        </w:rPr>
        <w:t>[index3]);</w:t>
      </w:r>
    </w:p>
    <w:p w14:paraId="2E476378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</w:t>
      </w:r>
      <w:proofErr w:type="spellStart"/>
      <w:r w:rsidRPr="005C0642">
        <w:rPr>
          <w:b w:val="0"/>
          <w:sz w:val="22"/>
          <w:szCs w:val="22"/>
        </w:rPr>
        <w:t>Overview.WriteLine</w:t>
      </w:r>
      <w:proofErr w:type="spellEnd"/>
      <w:r w:rsidRPr="005C0642">
        <w:rPr>
          <w:b w:val="0"/>
          <w:sz w:val="22"/>
          <w:szCs w:val="22"/>
        </w:rPr>
        <w:t>("----------------------------------------------");</w:t>
      </w:r>
    </w:p>
    <w:p w14:paraId="03BFB4C2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//</w:t>
      </w:r>
      <w:proofErr w:type="spellStart"/>
      <w:r w:rsidRPr="005C0642">
        <w:rPr>
          <w:b w:val="0"/>
          <w:sz w:val="22"/>
          <w:szCs w:val="22"/>
        </w:rPr>
        <w:t>write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out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count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of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purchase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for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each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customer</w:t>
      </w:r>
      <w:proofErr w:type="spellEnd"/>
    </w:p>
    <w:p w14:paraId="6C8638DC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</w:t>
      </w:r>
      <w:proofErr w:type="spellStart"/>
      <w:r w:rsidRPr="005C0642">
        <w:rPr>
          <w:b w:val="0"/>
          <w:sz w:val="22"/>
          <w:szCs w:val="22"/>
        </w:rPr>
        <w:t>Overview.WriteLine</w:t>
      </w:r>
      <w:proofErr w:type="spellEnd"/>
      <w:r w:rsidRPr="005C0642">
        <w:rPr>
          <w:b w:val="0"/>
          <w:sz w:val="22"/>
          <w:szCs w:val="22"/>
        </w:rPr>
        <w:t>("Zákazník             Počet nákupů");</w:t>
      </w:r>
    </w:p>
    <w:p w14:paraId="74404D93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</w:t>
      </w:r>
      <w:proofErr w:type="spellStart"/>
      <w:r w:rsidRPr="005C0642">
        <w:rPr>
          <w:b w:val="0"/>
          <w:sz w:val="22"/>
          <w:szCs w:val="22"/>
        </w:rPr>
        <w:t>for</w:t>
      </w:r>
      <w:proofErr w:type="spellEnd"/>
      <w:r w:rsidRPr="005C0642">
        <w:rPr>
          <w:b w:val="0"/>
          <w:sz w:val="22"/>
          <w:szCs w:val="22"/>
        </w:rPr>
        <w:t xml:space="preserve"> (</w:t>
      </w:r>
      <w:proofErr w:type="spellStart"/>
      <w:r w:rsidRPr="005C0642">
        <w:rPr>
          <w:b w:val="0"/>
          <w:sz w:val="22"/>
          <w:szCs w:val="22"/>
        </w:rPr>
        <w:t>int</w:t>
      </w:r>
      <w:proofErr w:type="spellEnd"/>
      <w:r w:rsidRPr="005C0642">
        <w:rPr>
          <w:b w:val="0"/>
          <w:sz w:val="22"/>
          <w:szCs w:val="22"/>
        </w:rPr>
        <w:t xml:space="preserve"> index0 = 1; index</w:t>
      </w:r>
      <w:proofErr w:type="gramStart"/>
      <w:r w:rsidRPr="005C0642">
        <w:rPr>
          <w:b w:val="0"/>
          <w:sz w:val="22"/>
          <w:szCs w:val="22"/>
        </w:rPr>
        <w:t>0 !</w:t>
      </w:r>
      <w:proofErr w:type="gramEnd"/>
      <w:r w:rsidRPr="005C0642">
        <w:rPr>
          <w:b w:val="0"/>
          <w:sz w:val="22"/>
          <w:szCs w:val="22"/>
        </w:rPr>
        <w:t xml:space="preserve">= </w:t>
      </w:r>
      <w:proofErr w:type="spellStart"/>
      <w:r w:rsidRPr="005C0642">
        <w:rPr>
          <w:b w:val="0"/>
          <w:sz w:val="22"/>
          <w:szCs w:val="22"/>
        </w:rPr>
        <w:t>customernumber</w:t>
      </w:r>
      <w:proofErr w:type="spellEnd"/>
      <w:r w:rsidRPr="005C0642">
        <w:rPr>
          <w:b w:val="0"/>
          <w:sz w:val="22"/>
          <w:szCs w:val="22"/>
        </w:rPr>
        <w:t>; index0++)</w:t>
      </w:r>
    </w:p>
    <w:p w14:paraId="61ECF1C4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{</w:t>
      </w:r>
    </w:p>
    <w:p w14:paraId="5A03E5A9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    </w:t>
      </w:r>
      <w:proofErr w:type="spellStart"/>
      <w:r w:rsidRPr="005C0642">
        <w:rPr>
          <w:b w:val="0"/>
          <w:sz w:val="22"/>
          <w:szCs w:val="22"/>
        </w:rPr>
        <w:t>Overview.WriteLine</w:t>
      </w:r>
      <w:proofErr w:type="spellEnd"/>
      <w:r w:rsidRPr="005C0642">
        <w:rPr>
          <w:b w:val="0"/>
          <w:sz w:val="22"/>
          <w:szCs w:val="22"/>
        </w:rPr>
        <w:t>(</w:t>
      </w:r>
      <w:proofErr w:type="spellStart"/>
      <w:r w:rsidRPr="005C0642">
        <w:rPr>
          <w:b w:val="0"/>
          <w:sz w:val="22"/>
          <w:szCs w:val="22"/>
        </w:rPr>
        <w:t>all_customer</w:t>
      </w:r>
      <w:proofErr w:type="spellEnd"/>
      <w:r w:rsidRPr="005C0642">
        <w:rPr>
          <w:b w:val="0"/>
          <w:sz w:val="22"/>
          <w:szCs w:val="22"/>
        </w:rPr>
        <w:t xml:space="preserve">[index0] + "           " + </w:t>
      </w:r>
      <w:proofErr w:type="spellStart"/>
      <w:r w:rsidRPr="005C0642">
        <w:rPr>
          <w:b w:val="0"/>
          <w:sz w:val="22"/>
          <w:szCs w:val="22"/>
        </w:rPr>
        <w:t>customer_count</w:t>
      </w:r>
      <w:proofErr w:type="spellEnd"/>
      <w:r w:rsidRPr="005C0642">
        <w:rPr>
          <w:b w:val="0"/>
          <w:sz w:val="22"/>
          <w:szCs w:val="22"/>
        </w:rPr>
        <w:t>[index0] + "x");</w:t>
      </w:r>
    </w:p>
    <w:p w14:paraId="628E6F17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}</w:t>
      </w:r>
    </w:p>
    <w:p w14:paraId="0D48B860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</w:t>
      </w:r>
      <w:proofErr w:type="spellStart"/>
      <w:r w:rsidRPr="005C0642">
        <w:rPr>
          <w:b w:val="0"/>
          <w:sz w:val="22"/>
          <w:szCs w:val="22"/>
        </w:rPr>
        <w:t>Overview.WriteLine</w:t>
      </w:r>
      <w:proofErr w:type="spellEnd"/>
      <w:r w:rsidRPr="005C0642">
        <w:rPr>
          <w:b w:val="0"/>
          <w:sz w:val="22"/>
          <w:szCs w:val="22"/>
        </w:rPr>
        <w:t>("----------------------------------------------");</w:t>
      </w:r>
    </w:p>
    <w:p w14:paraId="39D5E762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//</w:t>
      </w:r>
      <w:proofErr w:type="spellStart"/>
      <w:r w:rsidRPr="005C0642">
        <w:rPr>
          <w:b w:val="0"/>
          <w:sz w:val="22"/>
          <w:szCs w:val="22"/>
        </w:rPr>
        <w:t>find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out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the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customer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with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the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highest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count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of</w:t>
      </w:r>
      <w:proofErr w:type="spellEnd"/>
      <w:r w:rsidRPr="005C0642">
        <w:rPr>
          <w:b w:val="0"/>
          <w:sz w:val="22"/>
          <w:szCs w:val="22"/>
        </w:rPr>
        <w:t xml:space="preserve"> </w:t>
      </w:r>
      <w:proofErr w:type="spellStart"/>
      <w:r w:rsidRPr="005C0642">
        <w:rPr>
          <w:b w:val="0"/>
          <w:sz w:val="22"/>
          <w:szCs w:val="22"/>
        </w:rPr>
        <w:t>visits</w:t>
      </w:r>
      <w:proofErr w:type="spellEnd"/>
    </w:p>
    <w:p w14:paraId="5E1A7065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index3 = 0 + </w:t>
      </w:r>
      <w:proofErr w:type="spellStart"/>
      <w:r w:rsidRPr="005C0642">
        <w:rPr>
          <w:b w:val="0"/>
          <w:sz w:val="22"/>
          <w:szCs w:val="22"/>
        </w:rPr>
        <w:t>customer_</w:t>
      </w:r>
      <w:proofErr w:type="gramStart"/>
      <w:r w:rsidRPr="005C0642">
        <w:rPr>
          <w:b w:val="0"/>
          <w:sz w:val="22"/>
          <w:szCs w:val="22"/>
        </w:rPr>
        <w:t>count.Max</w:t>
      </w:r>
      <w:proofErr w:type="spellEnd"/>
      <w:proofErr w:type="gramEnd"/>
      <w:r w:rsidRPr="005C0642">
        <w:rPr>
          <w:b w:val="0"/>
          <w:sz w:val="22"/>
          <w:szCs w:val="22"/>
        </w:rPr>
        <w:t>();</w:t>
      </w:r>
    </w:p>
    <w:p w14:paraId="3756ABB5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index3 = </w:t>
      </w:r>
      <w:proofErr w:type="spellStart"/>
      <w:r w:rsidRPr="005C0642">
        <w:rPr>
          <w:b w:val="0"/>
          <w:sz w:val="22"/>
          <w:szCs w:val="22"/>
        </w:rPr>
        <w:t>Array.IndexOf</w:t>
      </w:r>
      <w:proofErr w:type="spellEnd"/>
      <w:r w:rsidRPr="005C0642">
        <w:rPr>
          <w:b w:val="0"/>
          <w:sz w:val="22"/>
          <w:szCs w:val="22"/>
        </w:rPr>
        <w:t>(</w:t>
      </w:r>
      <w:proofErr w:type="spellStart"/>
      <w:r w:rsidRPr="005C0642">
        <w:rPr>
          <w:b w:val="0"/>
          <w:sz w:val="22"/>
          <w:szCs w:val="22"/>
        </w:rPr>
        <w:t>customer_count</w:t>
      </w:r>
      <w:proofErr w:type="spellEnd"/>
      <w:r w:rsidRPr="005C0642">
        <w:rPr>
          <w:b w:val="0"/>
          <w:sz w:val="22"/>
          <w:szCs w:val="22"/>
        </w:rPr>
        <w:t>, index3);</w:t>
      </w:r>
    </w:p>
    <w:p w14:paraId="13061081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</w:t>
      </w:r>
      <w:proofErr w:type="spellStart"/>
      <w:r w:rsidRPr="005C0642">
        <w:rPr>
          <w:b w:val="0"/>
          <w:sz w:val="22"/>
          <w:szCs w:val="22"/>
        </w:rPr>
        <w:t>Overview.WriteLine</w:t>
      </w:r>
      <w:proofErr w:type="spellEnd"/>
      <w:r w:rsidRPr="005C0642">
        <w:rPr>
          <w:b w:val="0"/>
          <w:sz w:val="22"/>
          <w:szCs w:val="22"/>
        </w:rPr>
        <w:t xml:space="preserve">("Nejčastější </w:t>
      </w:r>
      <w:proofErr w:type="gramStart"/>
      <w:r w:rsidRPr="005C0642">
        <w:rPr>
          <w:b w:val="0"/>
          <w:sz w:val="22"/>
          <w:szCs w:val="22"/>
        </w:rPr>
        <w:t xml:space="preserve">zákazník:   </w:t>
      </w:r>
      <w:proofErr w:type="gramEnd"/>
      <w:r w:rsidRPr="005C0642">
        <w:rPr>
          <w:b w:val="0"/>
          <w:sz w:val="22"/>
          <w:szCs w:val="22"/>
        </w:rPr>
        <w:t xml:space="preserve">     " + </w:t>
      </w:r>
      <w:proofErr w:type="spellStart"/>
      <w:r w:rsidRPr="005C0642">
        <w:rPr>
          <w:b w:val="0"/>
          <w:sz w:val="22"/>
          <w:szCs w:val="22"/>
        </w:rPr>
        <w:t>all_customer</w:t>
      </w:r>
      <w:proofErr w:type="spellEnd"/>
      <w:r w:rsidRPr="005C0642">
        <w:rPr>
          <w:b w:val="0"/>
          <w:sz w:val="22"/>
          <w:szCs w:val="22"/>
        </w:rPr>
        <w:t>[index3]);</w:t>
      </w:r>
    </w:p>
    <w:p w14:paraId="6AB3DEDB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    </w:t>
      </w:r>
      <w:proofErr w:type="spellStart"/>
      <w:r w:rsidRPr="005C0642">
        <w:rPr>
          <w:b w:val="0"/>
          <w:sz w:val="22"/>
          <w:szCs w:val="22"/>
        </w:rPr>
        <w:t>Overview.WriteLine</w:t>
      </w:r>
      <w:proofErr w:type="spellEnd"/>
      <w:r w:rsidRPr="005C0642">
        <w:rPr>
          <w:b w:val="0"/>
          <w:sz w:val="22"/>
          <w:szCs w:val="22"/>
        </w:rPr>
        <w:t>("----------------------------------------------");</w:t>
      </w:r>
    </w:p>
    <w:p w14:paraId="11796807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    }</w:t>
      </w:r>
    </w:p>
    <w:p w14:paraId="7998A0AB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    }</w:t>
      </w:r>
    </w:p>
    <w:p w14:paraId="6F58AEF0" w14:textId="7777777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 xml:space="preserve">    }</w:t>
      </w:r>
    </w:p>
    <w:p w14:paraId="46F49032" w14:textId="383C1FE7" w:rsidR="00E64D3D" w:rsidRPr="005C0642" w:rsidRDefault="00E64D3D" w:rsidP="00E64D3D">
      <w:pPr>
        <w:pStyle w:val="definice"/>
        <w:rPr>
          <w:b w:val="0"/>
          <w:sz w:val="22"/>
          <w:szCs w:val="22"/>
        </w:rPr>
      </w:pPr>
      <w:r w:rsidRPr="005C0642">
        <w:rPr>
          <w:b w:val="0"/>
          <w:sz w:val="22"/>
          <w:szCs w:val="22"/>
        </w:rPr>
        <w:t>}</w:t>
      </w:r>
    </w:p>
    <w:p w14:paraId="040EE80A" w14:textId="0B6A2855" w:rsidR="00A67EF4" w:rsidRPr="005C0642" w:rsidRDefault="00A67EF4" w:rsidP="007A53B1">
      <w:pPr>
        <w:rPr>
          <w:sz w:val="22"/>
          <w:szCs w:val="22"/>
        </w:rPr>
      </w:pPr>
    </w:p>
    <w:p w14:paraId="4AE88706" w14:textId="77777777" w:rsidR="007A53B1" w:rsidRDefault="00A67EF4" w:rsidP="007A53B1">
      <w:r>
        <w:br w:type="page"/>
      </w:r>
    </w:p>
    <w:p w14:paraId="2CE0A67A" w14:textId="77777777" w:rsidR="00A67EF4" w:rsidRDefault="00A67EF4" w:rsidP="00A67EF4">
      <w:pPr>
        <w:pStyle w:val="definice"/>
      </w:pPr>
      <w:r>
        <w:tab/>
        <w:t>Čárové kódy zboží:</w:t>
      </w:r>
    </w:p>
    <w:p w14:paraId="415F5363" w14:textId="77777777" w:rsidR="00A67EF4" w:rsidRDefault="003C7CEE" w:rsidP="003C7CEE">
      <w:pPr>
        <w:pStyle w:val="definice"/>
        <w:ind w:left="1134"/>
      </w:pPr>
      <w:r>
        <w:rPr>
          <w:noProof/>
        </w:rPr>
        <w:pict w14:anchorId="121A2A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47pt;margin-top:13.55pt;width:145pt;height:552.1pt;z-index:-251658752">
            <v:imagedata r:id="rId9" o:title=""/>
          </v:shape>
        </w:pict>
      </w:r>
    </w:p>
    <w:p w14:paraId="010ED83B" w14:textId="77777777" w:rsidR="003C7CEE" w:rsidRDefault="003C7CEE" w:rsidP="003C7CEE">
      <w:pPr>
        <w:ind w:left="1134"/>
      </w:pPr>
    </w:p>
    <w:p w14:paraId="318A0C0D" w14:textId="77777777" w:rsidR="00A67EF4" w:rsidRDefault="003C7CEE" w:rsidP="003C7CEE">
      <w:pPr>
        <w:ind w:left="1134"/>
      </w:pPr>
      <w:r>
        <w:t>Název: Perla Plus</w:t>
      </w:r>
    </w:p>
    <w:p w14:paraId="17FD268B" w14:textId="77777777" w:rsidR="003C7CEE" w:rsidRDefault="003C7CEE" w:rsidP="003C7CEE">
      <w:pPr>
        <w:ind w:left="1134"/>
      </w:pPr>
      <w:r>
        <w:t>Cena: 32, 90 Kč</w:t>
      </w:r>
    </w:p>
    <w:p w14:paraId="65BC5CFA" w14:textId="77777777" w:rsidR="003C7CEE" w:rsidRDefault="003C7CEE" w:rsidP="003C7CEE">
      <w:pPr>
        <w:ind w:left="1134"/>
      </w:pPr>
    </w:p>
    <w:p w14:paraId="0647C70A" w14:textId="77777777" w:rsidR="003C7CEE" w:rsidRDefault="003C7CEE" w:rsidP="003C7CEE">
      <w:pPr>
        <w:ind w:left="1134"/>
      </w:pPr>
    </w:p>
    <w:p w14:paraId="0AAB8F1F" w14:textId="77777777" w:rsidR="003C7CEE" w:rsidRDefault="003C7CEE" w:rsidP="003C7CEE">
      <w:pPr>
        <w:ind w:left="1134"/>
      </w:pPr>
    </w:p>
    <w:p w14:paraId="729E4C7C" w14:textId="77777777" w:rsidR="003C7CEE" w:rsidRDefault="003C7CEE" w:rsidP="003C7CEE">
      <w:pPr>
        <w:ind w:left="1134"/>
      </w:pPr>
      <w:r>
        <w:t xml:space="preserve">Název: </w:t>
      </w:r>
      <w:proofErr w:type="spellStart"/>
      <w:r>
        <w:t>Mattoni</w:t>
      </w:r>
      <w:proofErr w:type="spellEnd"/>
      <w:r>
        <w:t xml:space="preserve"> 1,5l PET</w:t>
      </w:r>
    </w:p>
    <w:p w14:paraId="3DE9220A" w14:textId="77777777" w:rsidR="003C7CEE" w:rsidRDefault="003C7CEE" w:rsidP="003C7CEE">
      <w:pPr>
        <w:ind w:left="1134"/>
      </w:pPr>
      <w:r>
        <w:t>Cena: 9,90 Kč</w:t>
      </w:r>
    </w:p>
    <w:p w14:paraId="33CBB02D" w14:textId="77777777" w:rsidR="003C7CEE" w:rsidRDefault="003C7CEE" w:rsidP="003C7CEE">
      <w:pPr>
        <w:ind w:left="1134"/>
      </w:pPr>
    </w:p>
    <w:p w14:paraId="28328052" w14:textId="77777777" w:rsidR="003C7CEE" w:rsidRDefault="003C7CEE" w:rsidP="003C7CEE">
      <w:pPr>
        <w:ind w:left="1134"/>
      </w:pPr>
    </w:p>
    <w:p w14:paraId="347198B1" w14:textId="77777777" w:rsidR="003C7CEE" w:rsidRDefault="003C7CEE" w:rsidP="003C7CEE">
      <w:pPr>
        <w:ind w:left="1134"/>
      </w:pPr>
    </w:p>
    <w:p w14:paraId="04FB7C0C" w14:textId="77777777" w:rsidR="003C7CEE" w:rsidRDefault="003C7CEE" w:rsidP="003C7CEE">
      <w:pPr>
        <w:ind w:left="1134"/>
      </w:pPr>
      <w:r>
        <w:t>Název: Ananas – velký</w:t>
      </w:r>
    </w:p>
    <w:p w14:paraId="3ED27F3F" w14:textId="77777777" w:rsidR="003C7CEE" w:rsidRDefault="003C7CEE" w:rsidP="003C7CEE">
      <w:pPr>
        <w:ind w:left="1134"/>
      </w:pPr>
      <w:r>
        <w:t>Cena: 19,90 Kč</w:t>
      </w:r>
    </w:p>
    <w:p w14:paraId="2C687824" w14:textId="77777777" w:rsidR="003C7CEE" w:rsidRDefault="003C7CEE" w:rsidP="003C7CEE">
      <w:pPr>
        <w:ind w:left="1134"/>
      </w:pPr>
    </w:p>
    <w:p w14:paraId="3ED5D844" w14:textId="77777777" w:rsidR="003C7CEE" w:rsidRDefault="003C7CEE" w:rsidP="003C7CEE">
      <w:pPr>
        <w:ind w:left="1134"/>
      </w:pPr>
    </w:p>
    <w:p w14:paraId="2CD684B7" w14:textId="77777777" w:rsidR="003C7CEE" w:rsidRDefault="003C7CEE" w:rsidP="003C7CEE">
      <w:pPr>
        <w:ind w:left="1134"/>
      </w:pPr>
    </w:p>
    <w:p w14:paraId="3CAE3C6B" w14:textId="77777777" w:rsidR="003C7CEE" w:rsidRDefault="003C7CEE" w:rsidP="003C7CEE">
      <w:pPr>
        <w:ind w:left="1134"/>
      </w:pPr>
      <w:r>
        <w:t xml:space="preserve">Název: </w:t>
      </w:r>
      <w:r w:rsidRPr="003C7CEE">
        <w:t>Pivo Plzeň 6x0,5</w:t>
      </w:r>
      <w:r>
        <w:t xml:space="preserve"> </w:t>
      </w:r>
      <w:r w:rsidRPr="003C7CEE">
        <w:t>l</w:t>
      </w:r>
      <w:r>
        <w:t xml:space="preserve"> </w:t>
      </w:r>
    </w:p>
    <w:p w14:paraId="0350A9D8" w14:textId="77777777" w:rsidR="003C7CEE" w:rsidRDefault="003C7CEE" w:rsidP="003C7CEE">
      <w:pPr>
        <w:ind w:left="1134"/>
      </w:pPr>
      <w:r>
        <w:t xml:space="preserve">Cena: </w:t>
      </w:r>
      <w:r w:rsidRPr="003C7CEE">
        <w:t>68</w:t>
      </w:r>
      <w:r>
        <w:t>,</w:t>
      </w:r>
      <w:r w:rsidRPr="003C7CEE">
        <w:t>90 Kč</w:t>
      </w:r>
    </w:p>
    <w:p w14:paraId="48907632" w14:textId="77777777" w:rsidR="003C7CEE" w:rsidRDefault="003C7CEE" w:rsidP="003C7CEE">
      <w:pPr>
        <w:ind w:left="1134"/>
      </w:pPr>
    </w:p>
    <w:p w14:paraId="691334E1" w14:textId="77777777" w:rsidR="003C7CEE" w:rsidRDefault="003C7CEE" w:rsidP="003C7CEE">
      <w:pPr>
        <w:ind w:left="1134"/>
      </w:pPr>
    </w:p>
    <w:p w14:paraId="20E08EFB" w14:textId="77777777" w:rsidR="003C7CEE" w:rsidRDefault="003C7CEE" w:rsidP="003C7CEE">
      <w:pPr>
        <w:ind w:left="1134"/>
      </w:pPr>
    </w:p>
    <w:p w14:paraId="61D9F498" w14:textId="77777777" w:rsidR="003C7CEE" w:rsidRDefault="003C7CEE" w:rsidP="003C7CEE">
      <w:pPr>
        <w:ind w:left="1134"/>
      </w:pPr>
      <w:r>
        <w:t xml:space="preserve">Název: </w:t>
      </w:r>
      <w:proofErr w:type="spellStart"/>
      <w:r>
        <w:t>Vícezrnné</w:t>
      </w:r>
      <w:proofErr w:type="spellEnd"/>
      <w:r>
        <w:t xml:space="preserve"> pečivo</w:t>
      </w:r>
    </w:p>
    <w:p w14:paraId="01895B04" w14:textId="77777777" w:rsidR="003C7CEE" w:rsidRDefault="003C7CEE" w:rsidP="003C7CEE">
      <w:pPr>
        <w:ind w:left="1134"/>
      </w:pPr>
      <w:r>
        <w:t>Cena: 5,50 Kč</w:t>
      </w:r>
    </w:p>
    <w:p w14:paraId="0D755C3B" w14:textId="77777777" w:rsidR="003C7CEE" w:rsidRDefault="003C7CEE" w:rsidP="003C7CEE">
      <w:pPr>
        <w:ind w:left="1134"/>
      </w:pPr>
    </w:p>
    <w:p w14:paraId="6A600A9D" w14:textId="77777777" w:rsidR="003C7CEE" w:rsidRDefault="003C7CEE" w:rsidP="003C7CEE">
      <w:pPr>
        <w:ind w:left="1134"/>
      </w:pPr>
    </w:p>
    <w:p w14:paraId="018423CF" w14:textId="77777777" w:rsidR="003C7CEE" w:rsidRDefault="003C7CEE" w:rsidP="003C7CEE">
      <w:pPr>
        <w:ind w:left="1134"/>
      </w:pPr>
    </w:p>
    <w:p w14:paraId="455E743F" w14:textId="77777777" w:rsidR="003C7CEE" w:rsidRDefault="003C7CEE" w:rsidP="003C7CEE">
      <w:pPr>
        <w:ind w:left="1134"/>
      </w:pPr>
      <w:r>
        <w:t xml:space="preserve">Název: Houska </w:t>
      </w:r>
      <w:proofErr w:type="spellStart"/>
      <w:r>
        <w:t>Wiking</w:t>
      </w:r>
      <w:proofErr w:type="spellEnd"/>
    </w:p>
    <w:p w14:paraId="539E69A2" w14:textId="77777777" w:rsidR="003C7CEE" w:rsidRDefault="003C7CEE" w:rsidP="003C7CEE">
      <w:pPr>
        <w:ind w:left="1134"/>
      </w:pPr>
      <w:r>
        <w:t>Cena: 4,90 Kč</w:t>
      </w:r>
    </w:p>
    <w:p w14:paraId="7F473B7F" w14:textId="77777777" w:rsidR="003C7CEE" w:rsidRDefault="003C7CEE" w:rsidP="003C7CEE">
      <w:pPr>
        <w:ind w:left="1134"/>
      </w:pPr>
    </w:p>
    <w:p w14:paraId="6AC27A8F" w14:textId="77777777" w:rsidR="003C7CEE" w:rsidRDefault="003C7CEE" w:rsidP="003C7CEE">
      <w:pPr>
        <w:ind w:left="1134"/>
      </w:pPr>
    </w:p>
    <w:p w14:paraId="41E4B0DE" w14:textId="77777777" w:rsidR="003C7CEE" w:rsidRDefault="003C7CEE" w:rsidP="003C7CEE">
      <w:pPr>
        <w:ind w:left="1134"/>
      </w:pPr>
    </w:p>
    <w:p w14:paraId="7D620438" w14:textId="77777777" w:rsidR="003C7CEE" w:rsidRDefault="003C7CEE" w:rsidP="003C7CEE">
      <w:pPr>
        <w:ind w:left="1134"/>
      </w:pPr>
      <w:r>
        <w:t>Název: Banány</w:t>
      </w:r>
    </w:p>
    <w:p w14:paraId="3448D4CD" w14:textId="77777777" w:rsidR="003C7CEE" w:rsidRDefault="003C7CEE" w:rsidP="003C7CEE">
      <w:pPr>
        <w:ind w:left="1134"/>
      </w:pPr>
      <w:r>
        <w:t>Cena: 9,30 Kč</w:t>
      </w:r>
    </w:p>
    <w:p w14:paraId="69188B12" w14:textId="77777777" w:rsidR="003C7CEE" w:rsidRDefault="003C7CEE" w:rsidP="003C7CEE">
      <w:pPr>
        <w:ind w:left="1134"/>
      </w:pPr>
    </w:p>
    <w:p w14:paraId="6D9C2021" w14:textId="77777777" w:rsidR="003C7CEE" w:rsidRDefault="003C7CEE" w:rsidP="003C7CEE">
      <w:pPr>
        <w:ind w:left="1134"/>
      </w:pPr>
    </w:p>
    <w:p w14:paraId="19899617" w14:textId="77777777" w:rsidR="003C7CEE" w:rsidRDefault="003C7CEE" w:rsidP="003C7CEE">
      <w:pPr>
        <w:ind w:left="1134"/>
      </w:pPr>
    </w:p>
    <w:p w14:paraId="4E4FACD2" w14:textId="77777777" w:rsidR="003C7CEE" w:rsidRDefault="003C7CEE" w:rsidP="003C7CEE">
      <w:pPr>
        <w:ind w:left="1134"/>
      </w:pPr>
      <w:r>
        <w:t>Název: Vrácené láhve</w:t>
      </w:r>
    </w:p>
    <w:p w14:paraId="61A5E488" w14:textId="77777777" w:rsidR="003C7CEE" w:rsidRDefault="003C7CEE" w:rsidP="003C7CEE">
      <w:pPr>
        <w:ind w:left="1134"/>
      </w:pPr>
      <w:r>
        <w:t>Cena: -27,00 Kč</w:t>
      </w:r>
    </w:p>
    <w:p w14:paraId="1C505D4D" w14:textId="77777777" w:rsidR="00743B32" w:rsidRDefault="003C7CEE" w:rsidP="00743B32">
      <w:r>
        <w:br w:type="page"/>
      </w:r>
    </w:p>
    <w:p w14:paraId="5218161C" w14:textId="2C27266C" w:rsidR="00743B32" w:rsidRDefault="00743B32" w:rsidP="00743B32">
      <w:pPr>
        <w:pStyle w:val="definice"/>
      </w:pPr>
      <w:r>
        <w:tab/>
        <w:t>Čárové kódy z</w:t>
      </w:r>
      <w:r>
        <w:t>ákazníků</w:t>
      </w:r>
      <w:r>
        <w:t>:</w:t>
      </w:r>
    </w:p>
    <w:p w14:paraId="0115006D" w14:textId="09E1E546" w:rsidR="00743B32" w:rsidRDefault="002F2629" w:rsidP="00743B32">
      <w:pPr>
        <w:pStyle w:val="definice"/>
        <w:ind w:left="1134"/>
      </w:pPr>
      <w:r>
        <w:rPr>
          <w:noProof/>
        </w:rPr>
        <w:pict w14:anchorId="690898FC">
          <v:group id="_x0000_s1036" style="position:absolute;left:0;text-align:left;margin-left:250.9pt;margin-top:9.65pt;width:108pt;height:539.95pt;z-index:251675136" coordorigin="6435,2371" coordsize="2160,10799">
            <v:shape id="_x0000_s1028" type="#_x0000_t75" style="position:absolute;left:6435;top:2371;width:2160;height:1200;mso-position-horizontal-relative:text;mso-position-vertical-relative:text;mso-width-relative:page;mso-height-relative:page">
              <v:imagedata r:id="rId10" o:title=""/>
            </v:shape>
            <v:shape id="_x0000_s1029" type="#_x0000_t75" style="position:absolute;left:6435;top:3751;width:2160;height:1200;mso-position-horizontal-relative:text;mso-position-vertical-relative:text;mso-width-relative:page;mso-height-relative:page">
              <v:imagedata r:id="rId11" o:title=""/>
            </v:shape>
            <v:shape id="_x0000_s1030" type="#_x0000_t75" style="position:absolute;left:6435;top:5086;width:2160;height:1200;mso-position-horizontal-relative:text;mso-position-vertical-relative:text;mso-width-relative:page;mso-height-relative:page">
              <v:imagedata r:id="rId12" o:title=""/>
            </v:shape>
            <v:shape id="_x0000_s1031" type="#_x0000_t75" style="position:absolute;left:6435;top:6441;width:2160;height:1200;mso-position-horizontal-relative:text;mso-position-vertical-relative:text;mso-width-relative:page;mso-height-relative:page">
              <v:imagedata r:id="rId13" o:title=""/>
            </v:shape>
            <v:shape id="_x0000_s1032" type="#_x0000_t75" style="position:absolute;left:6435;top:7860;width:2160;height:1200;mso-position-horizontal-relative:text;mso-position-vertical-relative:text;mso-width-relative:page;mso-height-relative:page">
              <v:imagedata r:id="rId14" o:title=""/>
            </v:shape>
            <v:shape id="_x0000_s1033" type="#_x0000_t75" style="position:absolute;left:6435;top:9240;width:2160;height:1200;mso-position-horizontal-relative:text;mso-position-vertical-relative:text;mso-width-relative:page;mso-height-relative:page">
              <v:imagedata r:id="rId15" o:title=""/>
            </v:shape>
            <v:shape id="_x0000_s1034" type="#_x0000_t75" style="position:absolute;left:6435;top:10590;width:2160;height:1200;mso-position-horizontal-relative:text;mso-position-vertical-relative:text;mso-width-relative:page;mso-height-relative:page">
              <v:imagedata r:id="rId16" o:title=""/>
            </v:shape>
            <v:shape id="_x0000_s1035" type="#_x0000_t75" style="position:absolute;left:6435;top:11970;width:2160;height:1200;mso-position-horizontal-relative:text;mso-position-vertical-relative:text;mso-width-relative:page;mso-height-relative:page">
              <v:imagedata r:id="rId17" o:title=""/>
            </v:shape>
          </v:group>
        </w:pict>
      </w:r>
    </w:p>
    <w:p w14:paraId="1DBDF751" w14:textId="77777777" w:rsidR="00743B32" w:rsidRDefault="00743B32" w:rsidP="00743B32">
      <w:pPr>
        <w:ind w:left="1134"/>
      </w:pPr>
    </w:p>
    <w:p w14:paraId="1BC5AE3A" w14:textId="31FE832C" w:rsidR="00743B32" w:rsidRDefault="008F7F0B" w:rsidP="00743B32">
      <w:pPr>
        <w:ind w:left="1134"/>
      </w:pPr>
      <w:r>
        <w:t>Jméno</w:t>
      </w:r>
      <w:r w:rsidR="00743B32">
        <w:t xml:space="preserve">: </w:t>
      </w:r>
      <w:r w:rsidR="00066D00">
        <w:t>Jan Novák</w:t>
      </w:r>
    </w:p>
    <w:p w14:paraId="34B63D11" w14:textId="2C64E6A3" w:rsidR="00743B32" w:rsidRDefault="00743B32" w:rsidP="00743B32">
      <w:pPr>
        <w:ind w:left="1134"/>
      </w:pPr>
    </w:p>
    <w:p w14:paraId="35F0C8C4" w14:textId="77777777" w:rsidR="00066D00" w:rsidRDefault="00066D00" w:rsidP="00743B32">
      <w:pPr>
        <w:ind w:left="1134"/>
      </w:pPr>
    </w:p>
    <w:p w14:paraId="4E5177F9" w14:textId="3A256D38" w:rsidR="00743B32" w:rsidRDefault="00743B32" w:rsidP="00743B32">
      <w:pPr>
        <w:ind w:left="1134"/>
      </w:pPr>
    </w:p>
    <w:p w14:paraId="267475E5" w14:textId="04597E77" w:rsidR="00743B32" w:rsidRDefault="00743B32" w:rsidP="00743B32">
      <w:pPr>
        <w:ind w:left="1134"/>
      </w:pPr>
    </w:p>
    <w:p w14:paraId="5CDB99AC" w14:textId="5E855719" w:rsidR="00743B32" w:rsidRDefault="008F7F0B" w:rsidP="00743B32">
      <w:pPr>
        <w:ind w:left="1134"/>
      </w:pPr>
      <w:r>
        <w:t>Jméno</w:t>
      </w:r>
      <w:r w:rsidR="00743B32">
        <w:t xml:space="preserve">: </w:t>
      </w:r>
      <w:r>
        <w:t>Svatava Petrů</w:t>
      </w:r>
    </w:p>
    <w:p w14:paraId="64E52FF1" w14:textId="0FF201E3" w:rsidR="00743B32" w:rsidRDefault="00743B32" w:rsidP="00743B32">
      <w:pPr>
        <w:ind w:left="1134"/>
      </w:pPr>
    </w:p>
    <w:p w14:paraId="523F29FF" w14:textId="476FFF21" w:rsidR="00600770" w:rsidRDefault="00600770" w:rsidP="00743B32">
      <w:pPr>
        <w:ind w:left="1134"/>
      </w:pPr>
    </w:p>
    <w:p w14:paraId="476D1614" w14:textId="48DBDF6D" w:rsidR="00743B32" w:rsidRDefault="00743B32" w:rsidP="00743B32">
      <w:pPr>
        <w:ind w:left="1134"/>
      </w:pPr>
    </w:p>
    <w:p w14:paraId="3EF4DBD3" w14:textId="77777777" w:rsidR="00743B32" w:rsidRDefault="00743B32" w:rsidP="00743B32">
      <w:pPr>
        <w:ind w:left="1134"/>
      </w:pPr>
    </w:p>
    <w:p w14:paraId="52A21055" w14:textId="0FA696E8" w:rsidR="00743B32" w:rsidRDefault="00905BA1" w:rsidP="00743B32">
      <w:pPr>
        <w:ind w:left="1134"/>
      </w:pPr>
      <w:r>
        <w:t>Jméno: Tatiana Černá</w:t>
      </w:r>
    </w:p>
    <w:p w14:paraId="380B43E7" w14:textId="1D889C70" w:rsidR="00743B32" w:rsidRDefault="00743B32" w:rsidP="00743B32">
      <w:pPr>
        <w:ind w:left="1134"/>
      </w:pPr>
    </w:p>
    <w:p w14:paraId="1CE63AD3" w14:textId="77777777" w:rsidR="00600770" w:rsidRDefault="00600770" w:rsidP="00743B32">
      <w:pPr>
        <w:ind w:left="1134"/>
      </w:pPr>
    </w:p>
    <w:p w14:paraId="2338C8FD" w14:textId="36172985" w:rsidR="00743B32" w:rsidRDefault="00743B32" w:rsidP="00743B32">
      <w:pPr>
        <w:ind w:left="1134"/>
      </w:pPr>
    </w:p>
    <w:p w14:paraId="5483641B" w14:textId="77777777" w:rsidR="00743B32" w:rsidRDefault="00743B32" w:rsidP="00743B32">
      <w:pPr>
        <w:ind w:left="1134"/>
      </w:pPr>
    </w:p>
    <w:p w14:paraId="4FA4439D" w14:textId="6F6E7931" w:rsidR="00743B32" w:rsidRDefault="0098347B" w:rsidP="00743B32">
      <w:pPr>
        <w:ind w:left="1134"/>
      </w:pPr>
      <w:r>
        <w:t>Jméno</w:t>
      </w:r>
      <w:r w:rsidR="00743B32">
        <w:t xml:space="preserve">: </w:t>
      </w:r>
      <w:r>
        <w:t>Josef Novotný</w:t>
      </w:r>
    </w:p>
    <w:p w14:paraId="27C461AB" w14:textId="4B50BAB8" w:rsidR="00743B32" w:rsidRDefault="00743B32" w:rsidP="00743B32">
      <w:pPr>
        <w:ind w:left="1134"/>
      </w:pPr>
    </w:p>
    <w:p w14:paraId="414C59D5" w14:textId="77777777" w:rsidR="0098347B" w:rsidRDefault="0098347B" w:rsidP="00743B32">
      <w:pPr>
        <w:ind w:left="1134"/>
      </w:pPr>
    </w:p>
    <w:p w14:paraId="33E3B6F6" w14:textId="31A0B3C0" w:rsidR="00743B32" w:rsidRDefault="00743B32" w:rsidP="00743B32">
      <w:pPr>
        <w:ind w:left="1134"/>
      </w:pPr>
    </w:p>
    <w:p w14:paraId="41EECD0A" w14:textId="3F1E313A" w:rsidR="00743B32" w:rsidRDefault="00743B32" w:rsidP="00743B32">
      <w:pPr>
        <w:ind w:left="1134"/>
      </w:pPr>
    </w:p>
    <w:p w14:paraId="013CD207" w14:textId="6360A79B" w:rsidR="00743B32" w:rsidRDefault="007241DC" w:rsidP="00743B32">
      <w:pPr>
        <w:ind w:left="1134"/>
      </w:pPr>
      <w:r>
        <w:t>Jméno</w:t>
      </w:r>
      <w:r w:rsidR="00743B32">
        <w:t xml:space="preserve">: </w:t>
      </w:r>
      <w:r>
        <w:t>Eva Pištěková</w:t>
      </w:r>
    </w:p>
    <w:p w14:paraId="0599A78A" w14:textId="1D92A6F0" w:rsidR="00743B32" w:rsidRDefault="00743B32" w:rsidP="00743B32">
      <w:pPr>
        <w:ind w:left="1134"/>
      </w:pPr>
    </w:p>
    <w:p w14:paraId="1E1B13B7" w14:textId="77777777" w:rsidR="007241DC" w:rsidRDefault="007241DC" w:rsidP="00743B32">
      <w:pPr>
        <w:ind w:left="1134"/>
      </w:pPr>
    </w:p>
    <w:p w14:paraId="72BD0A3F" w14:textId="7D1C9DD2" w:rsidR="00743B32" w:rsidRDefault="00743B32" w:rsidP="00743B32">
      <w:pPr>
        <w:ind w:left="1134"/>
      </w:pPr>
    </w:p>
    <w:p w14:paraId="593F026B" w14:textId="77777777" w:rsidR="00743B32" w:rsidRDefault="00743B32" w:rsidP="00743B32">
      <w:pPr>
        <w:ind w:left="1134"/>
      </w:pPr>
    </w:p>
    <w:p w14:paraId="614C97EA" w14:textId="1E8C9B1B" w:rsidR="00743B32" w:rsidRDefault="004A3D74" w:rsidP="00743B32">
      <w:pPr>
        <w:ind w:left="1134"/>
      </w:pPr>
      <w:r>
        <w:t>Jméno</w:t>
      </w:r>
      <w:r w:rsidR="00743B32">
        <w:t xml:space="preserve">: </w:t>
      </w:r>
      <w:r>
        <w:t>Karel Novotný</w:t>
      </w:r>
    </w:p>
    <w:p w14:paraId="32DD7CC5" w14:textId="7CE3AECF" w:rsidR="00743B32" w:rsidRDefault="00743B32" w:rsidP="00743B32">
      <w:pPr>
        <w:ind w:left="1134"/>
      </w:pPr>
    </w:p>
    <w:p w14:paraId="45B637A8" w14:textId="77777777" w:rsidR="004A3D74" w:rsidRDefault="004A3D74" w:rsidP="00743B32">
      <w:pPr>
        <w:ind w:left="1134"/>
      </w:pPr>
    </w:p>
    <w:p w14:paraId="76086E2D" w14:textId="4DDF6FA8" w:rsidR="00743B32" w:rsidRDefault="00743B32" w:rsidP="00743B32">
      <w:pPr>
        <w:ind w:left="1134"/>
      </w:pPr>
    </w:p>
    <w:p w14:paraId="3C77A1AB" w14:textId="77777777" w:rsidR="00743B32" w:rsidRDefault="00743B32" w:rsidP="00743B32">
      <w:pPr>
        <w:ind w:left="1134"/>
      </w:pPr>
    </w:p>
    <w:p w14:paraId="5481F78F" w14:textId="6ECFCAC9" w:rsidR="00743B32" w:rsidRDefault="001F0E64" w:rsidP="00743B32">
      <w:pPr>
        <w:ind w:left="1134"/>
      </w:pPr>
      <w:r>
        <w:t>Jméno</w:t>
      </w:r>
      <w:r w:rsidR="00743B32">
        <w:t xml:space="preserve">: </w:t>
      </w:r>
      <w:r>
        <w:t>Tamara Bartošová</w:t>
      </w:r>
    </w:p>
    <w:p w14:paraId="24F06126" w14:textId="43B24B9F" w:rsidR="00743B32" w:rsidRDefault="00743B32" w:rsidP="00743B32">
      <w:pPr>
        <w:ind w:left="1134"/>
      </w:pPr>
    </w:p>
    <w:p w14:paraId="2A0BD8D2" w14:textId="77777777" w:rsidR="001F0E64" w:rsidRDefault="001F0E64" w:rsidP="00743B32">
      <w:pPr>
        <w:ind w:left="1134"/>
      </w:pPr>
    </w:p>
    <w:p w14:paraId="34CBC007" w14:textId="0FCB6F4E" w:rsidR="00743B32" w:rsidRDefault="00743B32" w:rsidP="00743B32">
      <w:pPr>
        <w:ind w:left="1134"/>
      </w:pPr>
    </w:p>
    <w:p w14:paraId="0792A27D" w14:textId="77777777" w:rsidR="00743B32" w:rsidRDefault="00743B32" w:rsidP="00743B32">
      <w:pPr>
        <w:ind w:left="1134"/>
      </w:pPr>
    </w:p>
    <w:p w14:paraId="1F705600" w14:textId="12351595" w:rsidR="00743B32" w:rsidRDefault="00011CAE" w:rsidP="00743B32">
      <w:pPr>
        <w:ind w:left="1134"/>
      </w:pPr>
      <w:r>
        <w:t>Jméno</w:t>
      </w:r>
      <w:r w:rsidR="00743B32">
        <w:t xml:space="preserve">: </w:t>
      </w:r>
      <w:r>
        <w:t>Ivan Soldán</w:t>
      </w:r>
    </w:p>
    <w:p w14:paraId="4A938AAA" w14:textId="77777777" w:rsidR="00011CAE" w:rsidRDefault="00011CAE" w:rsidP="000A47D4">
      <w:pPr>
        <w:pStyle w:val="definice"/>
      </w:pPr>
    </w:p>
    <w:p w14:paraId="343D12FE" w14:textId="57148DDF" w:rsidR="000A47D4" w:rsidRDefault="00743B32" w:rsidP="000A47D4">
      <w:pPr>
        <w:pStyle w:val="definice"/>
      </w:pPr>
      <w:r>
        <w:br w:type="page"/>
      </w:r>
    </w:p>
    <w:p w14:paraId="12C8B6E0" w14:textId="0C378AD4" w:rsidR="003C7CEE" w:rsidRDefault="003C7CEE" w:rsidP="003C7CEE">
      <w:pPr>
        <w:pStyle w:val="definice"/>
      </w:pPr>
      <w:r>
        <w:tab/>
        <w:t>Stavové diagramy:</w:t>
      </w:r>
    </w:p>
    <w:p w14:paraId="49D596BF" w14:textId="2204EBEA" w:rsidR="006804CB" w:rsidRDefault="006804CB" w:rsidP="003C7CEE">
      <w:pPr>
        <w:pStyle w:val="definice"/>
      </w:pPr>
    </w:p>
    <w:p w14:paraId="31DB3146" w14:textId="77777777" w:rsidR="006804CB" w:rsidRDefault="006804CB" w:rsidP="003C7CEE">
      <w:pPr>
        <w:pStyle w:val="definice"/>
      </w:pPr>
      <w:bookmarkStart w:id="0" w:name="_GoBack"/>
      <w:bookmarkEnd w:id="0"/>
    </w:p>
    <w:p w14:paraId="391C69F8" w14:textId="32EEF785" w:rsidR="003C7CEE" w:rsidRPr="007A53B1" w:rsidRDefault="00255F7A" w:rsidP="0067759E">
      <w:pPr>
        <w:jc w:val="center"/>
      </w:pPr>
      <w:r>
        <w:pict w14:anchorId="239459D4">
          <v:shape id="_x0000_i1044" type="#_x0000_t75" style="width:410pt;height:474pt">
            <v:imagedata r:id="rId18" o:title=""/>
          </v:shape>
        </w:pict>
      </w:r>
    </w:p>
    <w:sectPr w:rsidR="003C7CEE" w:rsidRPr="007A53B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417" w:bottom="1982" w:left="1417" w:header="708" w:footer="14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6BAFB" w14:textId="77777777" w:rsidR="00544496" w:rsidRDefault="00544496">
      <w:r>
        <w:separator/>
      </w:r>
    </w:p>
  </w:endnote>
  <w:endnote w:type="continuationSeparator" w:id="0">
    <w:p w14:paraId="271AEA70" w14:textId="77777777" w:rsidR="00544496" w:rsidRDefault="0054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EE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A96B9" w14:textId="77777777" w:rsidR="00452836" w:rsidRDefault="0045283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66941" w14:textId="77777777" w:rsidR="00452836" w:rsidRDefault="0045283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FF915" w14:textId="77777777" w:rsidR="00452836" w:rsidRDefault="00452836">
    <w:pPr>
      <w:pStyle w:val="Zpat2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39D6B" w14:textId="77777777" w:rsidR="00452836" w:rsidRDefault="004528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53D20" w14:textId="77777777" w:rsidR="00544496" w:rsidRDefault="00544496">
      <w:r>
        <w:separator/>
      </w:r>
    </w:p>
  </w:footnote>
  <w:footnote w:type="continuationSeparator" w:id="0">
    <w:p w14:paraId="7D5A64EF" w14:textId="77777777" w:rsidR="00544496" w:rsidRDefault="00544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76BC9" w14:textId="77777777" w:rsidR="00452836" w:rsidRDefault="00452836">
    <w:pPr>
      <w:pStyle w:val="Zhlav"/>
    </w:pPr>
    <w:r>
      <w:pict w14:anchorId="27F1D9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0;margin-top:-37.6pt;width:453.55pt;height:51.1pt;z-index:251657728;mso-wrap-distance-left:0;mso-wrap-distance-right:0" filled="t">
          <v:fill color2="black"/>
          <v:imagedata r:id="rId1" o:title=""/>
          <w10:wrap type="square" side="larges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F8A9B" w14:textId="77777777" w:rsidR="00452836" w:rsidRDefault="0045283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06AFD" w14:textId="77777777" w:rsidR="00452836" w:rsidRDefault="00452836">
    <w:pPr>
      <w:pStyle w:val="Zhlav"/>
    </w:pPr>
    <w:r>
      <w:pict w14:anchorId="043255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3pt;height:46pt" filled="t">
          <v:fill color2="black"/>
          <v:imagedata r:id="rId1" o:title="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7D47C" w14:textId="77777777" w:rsidR="00452836" w:rsidRDefault="004528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2BC1EF7"/>
    <w:multiLevelType w:val="hybridMultilevel"/>
    <w:tmpl w:val="3CC6EB10"/>
    <w:lvl w:ilvl="0" w:tplc="DC60F742">
      <w:start w:val="1"/>
      <w:numFmt w:val="bullet"/>
      <w:lvlText w:val="-"/>
      <w:lvlJc w:val="left"/>
      <w:pPr>
        <w:ind w:left="1005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5" w15:restartNumberingAfterBreak="0">
    <w:nsid w:val="454B092D"/>
    <w:multiLevelType w:val="hybridMultilevel"/>
    <w:tmpl w:val="A1F234F6"/>
    <w:lvl w:ilvl="0" w:tplc="D2D4CD54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5" w:hanging="360"/>
      </w:pPr>
    </w:lvl>
    <w:lvl w:ilvl="2" w:tplc="0405001B" w:tentative="1">
      <w:start w:val="1"/>
      <w:numFmt w:val="lowerRoman"/>
      <w:lvlText w:val="%3."/>
      <w:lvlJc w:val="right"/>
      <w:pPr>
        <w:ind w:left="2085" w:hanging="180"/>
      </w:pPr>
    </w:lvl>
    <w:lvl w:ilvl="3" w:tplc="0405000F" w:tentative="1">
      <w:start w:val="1"/>
      <w:numFmt w:val="decimal"/>
      <w:lvlText w:val="%4."/>
      <w:lvlJc w:val="left"/>
      <w:pPr>
        <w:ind w:left="2805" w:hanging="360"/>
      </w:pPr>
    </w:lvl>
    <w:lvl w:ilvl="4" w:tplc="04050019" w:tentative="1">
      <w:start w:val="1"/>
      <w:numFmt w:val="lowerLetter"/>
      <w:lvlText w:val="%5."/>
      <w:lvlJc w:val="left"/>
      <w:pPr>
        <w:ind w:left="3525" w:hanging="360"/>
      </w:pPr>
    </w:lvl>
    <w:lvl w:ilvl="5" w:tplc="0405001B" w:tentative="1">
      <w:start w:val="1"/>
      <w:numFmt w:val="lowerRoman"/>
      <w:lvlText w:val="%6."/>
      <w:lvlJc w:val="right"/>
      <w:pPr>
        <w:ind w:left="4245" w:hanging="180"/>
      </w:pPr>
    </w:lvl>
    <w:lvl w:ilvl="6" w:tplc="0405000F" w:tentative="1">
      <w:start w:val="1"/>
      <w:numFmt w:val="decimal"/>
      <w:lvlText w:val="%7."/>
      <w:lvlJc w:val="left"/>
      <w:pPr>
        <w:ind w:left="4965" w:hanging="360"/>
      </w:pPr>
    </w:lvl>
    <w:lvl w:ilvl="7" w:tplc="04050019" w:tentative="1">
      <w:start w:val="1"/>
      <w:numFmt w:val="lowerLetter"/>
      <w:lvlText w:val="%8."/>
      <w:lvlJc w:val="left"/>
      <w:pPr>
        <w:ind w:left="5685" w:hanging="360"/>
      </w:pPr>
    </w:lvl>
    <w:lvl w:ilvl="8" w:tplc="0405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 w15:restartNumberingAfterBreak="0">
    <w:nsid w:val="7F1D52CF"/>
    <w:multiLevelType w:val="hybridMultilevel"/>
    <w:tmpl w:val="773CAA6C"/>
    <w:lvl w:ilvl="0" w:tplc="07B63032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923"/>
    <w:rsid w:val="00011CAE"/>
    <w:rsid w:val="00066D00"/>
    <w:rsid w:val="000900DA"/>
    <w:rsid w:val="000A47D4"/>
    <w:rsid w:val="00114DD0"/>
    <w:rsid w:val="001258B6"/>
    <w:rsid w:val="00164F0A"/>
    <w:rsid w:val="00176DE6"/>
    <w:rsid w:val="001960E5"/>
    <w:rsid w:val="001A654D"/>
    <w:rsid w:val="001B3833"/>
    <w:rsid w:val="001C318E"/>
    <w:rsid w:val="001F0E64"/>
    <w:rsid w:val="00211C7D"/>
    <w:rsid w:val="00255F7A"/>
    <w:rsid w:val="002C4C64"/>
    <w:rsid w:val="002F2629"/>
    <w:rsid w:val="003008C7"/>
    <w:rsid w:val="00375923"/>
    <w:rsid w:val="003C0BB9"/>
    <w:rsid w:val="003C7CEE"/>
    <w:rsid w:val="00452836"/>
    <w:rsid w:val="00476867"/>
    <w:rsid w:val="004A3D74"/>
    <w:rsid w:val="004E627D"/>
    <w:rsid w:val="00544496"/>
    <w:rsid w:val="00547B3A"/>
    <w:rsid w:val="00552042"/>
    <w:rsid w:val="005646CF"/>
    <w:rsid w:val="00571031"/>
    <w:rsid w:val="005779B9"/>
    <w:rsid w:val="005C0642"/>
    <w:rsid w:val="005D0B54"/>
    <w:rsid w:val="005D4F9C"/>
    <w:rsid w:val="005F4FD5"/>
    <w:rsid w:val="00600770"/>
    <w:rsid w:val="00672488"/>
    <w:rsid w:val="0067571B"/>
    <w:rsid w:val="0067759E"/>
    <w:rsid w:val="006804CB"/>
    <w:rsid w:val="006B4896"/>
    <w:rsid w:val="007167DC"/>
    <w:rsid w:val="007241DC"/>
    <w:rsid w:val="00730DAE"/>
    <w:rsid w:val="00740231"/>
    <w:rsid w:val="00743B32"/>
    <w:rsid w:val="00760A68"/>
    <w:rsid w:val="007A53B1"/>
    <w:rsid w:val="007C4A1C"/>
    <w:rsid w:val="007F4A3F"/>
    <w:rsid w:val="008824C5"/>
    <w:rsid w:val="008E3A59"/>
    <w:rsid w:val="008E492C"/>
    <w:rsid w:val="008F7F0B"/>
    <w:rsid w:val="00905BA1"/>
    <w:rsid w:val="00933FF1"/>
    <w:rsid w:val="0098347B"/>
    <w:rsid w:val="009A72DD"/>
    <w:rsid w:val="009F02F3"/>
    <w:rsid w:val="009F46B5"/>
    <w:rsid w:val="00A67EF4"/>
    <w:rsid w:val="00AD3095"/>
    <w:rsid w:val="00B95EF5"/>
    <w:rsid w:val="00BD20D1"/>
    <w:rsid w:val="00C07B23"/>
    <w:rsid w:val="00C20D6C"/>
    <w:rsid w:val="00C664D4"/>
    <w:rsid w:val="00D02CF2"/>
    <w:rsid w:val="00D245C6"/>
    <w:rsid w:val="00D27649"/>
    <w:rsid w:val="00D3173B"/>
    <w:rsid w:val="00D60E25"/>
    <w:rsid w:val="00E002ED"/>
    <w:rsid w:val="00E150F4"/>
    <w:rsid w:val="00E574EF"/>
    <w:rsid w:val="00E64D3D"/>
    <w:rsid w:val="00F14ADF"/>
    <w:rsid w:val="00F3002F"/>
    <w:rsid w:val="00F4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  <w14:docId w14:val="4F238526"/>
  <w15:chartTrackingRefBased/>
  <w15:docId w15:val="{C5BCD502-5888-463C-86E2-0B3600A1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styleId="Textbubliny">
    <w:name w:val="Balloon Text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3628" w:after="731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link w:val="ZkladntextodsazenChar"/>
    <w:pPr>
      <w:spacing w:after="57"/>
      <w:ind w:left="283"/>
    </w:pPr>
  </w:style>
  <w:style w:type="paragraph" w:customStyle="1" w:styleId="Zpat2">
    <w:name w:val="Zápatí2"/>
    <w:basedOn w:val="Zpat"/>
    <w:pPr>
      <w:pBdr>
        <w:top w:val="none" w:sz="1" w:space="1" w:color="000000"/>
      </w:pBdr>
      <w:jc w:val="center"/>
    </w:pPr>
    <w:rPr>
      <w:sz w:val="22"/>
    </w:rPr>
  </w:style>
  <w:style w:type="character" w:customStyle="1" w:styleId="ZkladntextodsazenChar">
    <w:name w:val="Základní text odsazený Char"/>
    <w:link w:val="Zkladntextodsazen"/>
    <w:rsid w:val="005F4FD5"/>
    <w:rPr>
      <w:sz w:val="24"/>
      <w:szCs w:val="24"/>
      <w:lang w:val="cs-CZ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1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gif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eader" Target="header1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8.gif"/><Relationship Id="rId23" Type="http://schemas.openxmlformats.org/officeDocument/2006/relationships/header" Target="header4.xml"/><Relationship Id="rId10" Type="http://schemas.openxmlformats.org/officeDocument/2006/relationships/image" Target="media/image3.gif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OneDrive%20-%20School%20Technology%20Innovation%20Center%20-%20St&#345;edn&#237;%20pr&#367;myslov&#225;%20&#353;kola,%20Praha%2010,%20Na%20T&#345;ebe&#353;&#237;n&#283;%202299\&#352;kola\D&#237;lensk&#225;%20praxe\Protokoly\&#352;ablona%20PRX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Šablona PRX.dot</Template>
  <TotalTime>74</TotalTime>
  <Pages>10</Pages>
  <Words>2205</Words>
  <Characters>12573</Characters>
  <Application>Microsoft Office Word</Application>
  <DocSecurity>0</DocSecurity>
  <Lines>104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Dobeš</dc:creator>
  <cp:keywords/>
  <cp:lastModifiedBy>Daniel Dobeš</cp:lastModifiedBy>
  <cp:revision>53</cp:revision>
  <cp:lastPrinted>2012-05-30T09:48:00Z</cp:lastPrinted>
  <dcterms:created xsi:type="dcterms:W3CDTF">2019-01-15T20:56:00Z</dcterms:created>
  <dcterms:modified xsi:type="dcterms:W3CDTF">2019-01-15T22:11:00Z</dcterms:modified>
</cp:coreProperties>
</file>