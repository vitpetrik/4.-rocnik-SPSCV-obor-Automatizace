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61ED8B1" w14:textId="77777777" w:rsidR="00452836" w:rsidRDefault="00452836">
      <w:pPr>
        <w:pStyle w:val="Titul"/>
        <w:rPr>
          <w:sz w:val="32"/>
          <w:szCs w:val="32"/>
        </w:rPr>
      </w:pPr>
      <w:r>
        <w:t>Dílenská praxe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15"/>
        <w:gridCol w:w="1418"/>
        <w:gridCol w:w="2086"/>
        <w:gridCol w:w="1656"/>
        <w:gridCol w:w="2497"/>
      </w:tblGrid>
      <w:tr w:rsidR="00452836" w14:paraId="578C7F34" w14:textId="77777777">
        <w:tc>
          <w:tcPr>
            <w:tcW w:w="141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  <w:vAlign w:val="center"/>
          </w:tcPr>
          <w:p w14:paraId="686BA2A4" w14:textId="77777777" w:rsidR="00452836" w:rsidRDefault="00452836">
            <w:pPr>
              <w:pStyle w:val="razitko"/>
              <w:rPr>
                <w:sz w:val="28"/>
                <w:szCs w:val="28"/>
              </w:rPr>
            </w:pPr>
            <w:r>
              <w:rPr>
                <w:b/>
                <w:bCs/>
                <w:sz w:val="32"/>
                <w:szCs w:val="32"/>
              </w:rPr>
              <w:t>A4</w:t>
            </w:r>
          </w:p>
        </w:tc>
        <w:tc>
          <w:tcPr>
            <w:tcW w:w="7657" w:type="dxa"/>
            <w:gridSpan w:val="4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044B4B18" w14:textId="77777777" w:rsidR="00452836" w:rsidRDefault="00766F8B">
            <w:pPr>
              <w:pStyle w:val="Obsahtabulky"/>
              <w:jc w:val="center"/>
            </w:pPr>
            <w:r>
              <w:rPr>
                <w:sz w:val="28"/>
                <w:szCs w:val="28"/>
              </w:rPr>
              <w:t>5. Mikrovlnná trouba</w:t>
            </w:r>
          </w:p>
        </w:tc>
      </w:tr>
      <w:tr w:rsidR="00452836" w14:paraId="2EC3B944" w14:textId="77777777">
        <w:tc>
          <w:tcPr>
            <w:tcW w:w="2833" w:type="dxa"/>
            <w:gridSpan w:val="2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43F8E387" w14:textId="77777777" w:rsidR="00452836" w:rsidRDefault="00766F8B">
            <w:pPr>
              <w:pStyle w:val="Obsahtabulky"/>
            </w:pPr>
            <w:r>
              <w:t>Dobeš Daniel</w:t>
            </w:r>
          </w:p>
        </w:tc>
        <w:tc>
          <w:tcPr>
            <w:tcW w:w="2086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3E3D92A0" w14:textId="77777777" w:rsidR="00452836" w:rsidRDefault="00452836">
            <w:pPr>
              <w:pStyle w:val="Obsahtabulky"/>
              <w:jc w:val="center"/>
            </w:pPr>
          </w:p>
        </w:tc>
        <w:tc>
          <w:tcPr>
            <w:tcW w:w="1656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5B2EE322" w14:textId="77777777" w:rsidR="00452836" w:rsidRDefault="00452836">
            <w:pPr>
              <w:pStyle w:val="Obsahtabulky"/>
              <w:jc w:val="center"/>
            </w:pP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  <w:r>
              <w:t>/</w:t>
            </w:r>
            <w:r>
              <w:fldChar w:fldCharType="begin"/>
            </w:r>
            <w:r>
              <w:instrText xml:space="preserve"> NUMPAGES </w:instrText>
            </w:r>
            <w:r>
              <w:fldChar w:fldCharType="separate"/>
            </w:r>
            <w:r w:rsidR="00766F8B">
              <w:rPr>
                <w:noProof/>
              </w:rPr>
              <w:t>3</w:t>
            </w:r>
            <w:r>
              <w:fldChar w:fldCharType="end"/>
            </w:r>
          </w:p>
        </w:tc>
        <w:tc>
          <w:tcPr>
            <w:tcW w:w="2497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30CC757B" w14:textId="77777777" w:rsidR="00452836" w:rsidRDefault="00452836">
            <w:pPr>
              <w:pStyle w:val="Obsahtabulky"/>
            </w:pPr>
            <w:r>
              <w:t>Známka:</w:t>
            </w:r>
          </w:p>
        </w:tc>
      </w:tr>
      <w:tr w:rsidR="00452836" w14:paraId="1101375D" w14:textId="77777777">
        <w:tc>
          <w:tcPr>
            <w:tcW w:w="2833" w:type="dxa"/>
            <w:gridSpan w:val="2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25A7276B" w14:textId="77777777" w:rsidR="00452836" w:rsidRDefault="00766F8B">
            <w:pPr>
              <w:pStyle w:val="Obsahtabulky"/>
            </w:pPr>
            <w:r>
              <w:t>19. 12. 2018</w:t>
            </w:r>
          </w:p>
        </w:tc>
        <w:tc>
          <w:tcPr>
            <w:tcW w:w="2086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189FF2D0" w14:textId="77777777" w:rsidR="00452836" w:rsidRDefault="00452836">
            <w:pPr>
              <w:pStyle w:val="Obsahtabulky"/>
            </w:pPr>
            <w:r>
              <w:t>Datum odevzdání:</w:t>
            </w:r>
          </w:p>
        </w:tc>
        <w:tc>
          <w:tcPr>
            <w:tcW w:w="1656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4B32DF37" w14:textId="77777777" w:rsidR="00452836" w:rsidRDefault="00766F8B">
            <w:pPr>
              <w:pStyle w:val="Obsahtabulky"/>
              <w:jc w:val="center"/>
            </w:pPr>
            <w:r>
              <w:t>30. 1. 2019</w:t>
            </w:r>
          </w:p>
        </w:tc>
        <w:tc>
          <w:tcPr>
            <w:tcW w:w="2497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79AA3005" w14:textId="77777777" w:rsidR="00452836" w:rsidRDefault="00452836">
            <w:pPr>
              <w:pStyle w:val="Obsahtabulky"/>
            </w:pPr>
            <w:r>
              <w:t>Odevzdáno:</w:t>
            </w:r>
          </w:p>
        </w:tc>
      </w:tr>
    </w:tbl>
    <w:p w14:paraId="76B5B4E3" w14:textId="77777777" w:rsidR="00452836" w:rsidRDefault="00452836">
      <w:pPr>
        <w:sectPr w:rsidR="00452836">
          <w:headerReference w:type="first" r:id="rId7"/>
          <w:footerReference w:type="first" r:id="rId8"/>
          <w:pgSz w:w="11906" w:h="16838"/>
          <w:pgMar w:top="1722" w:right="1417" w:bottom="1417" w:left="1417" w:header="1417" w:footer="720" w:gutter="0"/>
          <w:cols w:space="720"/>
          <w:titlePg/>
          <w:docGrid w:linePitch="360"/>
        </w:sectPr>
      </w:pPr>
    </w:p>
    <w:p w14:paraId="0DB5CD2D" w14:textId="77777777" w:rsidR="00452836" w:rsidRDefault="00452836"/>
    <w:p w14:paraId="128CE9DA" w14:textId="77777777" w:rsidR="00452836" w:rsidRDefault="00452836">
      <w:pPr>
        <w:pStyle w:val="definice"/>
      </w:pPr>
      <w:r>
        <w:t>Zadání:</w:t>
      </w:r>
    </w:p>
    <w:p w14:paraId="42F41401" w14:textId="3514AF6B" w:rsidR="00452836" w:rsidRDefault="007F6086">
      <w:pPr>
        <w:pStyle w:val="Zkladntextodsazen"/>
      </w:pPr>
      <w:r>
        <w:t>Zpracujte ovládací program v programovacím jazyce C ovládající model mikrovlnné trouby tak, aby obsahoval nejméně tyto funkce:</w:t>
      </w:r>
    </w:p>
    <w:p w14:paraId="355938F4" w14:textId="27AFD9D9" w:rsidR="007F6086" w:rsidRDefault="007F6086" w:rsidP="007F6086">
      <w:pPr>
        <w:pStyle w:val="Zkladntextodsazen"/>
        <w:numPr>
          <w:ilvl w:val="0"/>
          <w:numId w:val="5"/>
        </w:numPr>
      </w:pPr>
      <w:r>
        <w:t>Simulujte provoz velmi jednoduché mikrovlnné trouby</w:t>
      </w:r>
    </w:p>
    <w:p w14:paraId="20452630" w14:textId="3E926382" w:rsidR="007F6086" w:rsidRDefault="007F6086" w:rsidP="007F6086">
      <w:pPr>
        <w:pStyle w:val="Zkladntextodsazen"/>
        <w:numPr>
          <w:ilvl w:val="0"/>
          <w:numId w:val="5"/>
        </w:numPr>
      </w:pPr>
      <w:r>
        <w:t>Na vestavěném displeji modelu zobrazuj</w:t>
      </w:r>
      <w:r w:rsidR="002D26F6">
        <w:t>e jak dobu ohřevu, tak i teplotu „pokrmu“</w:t>
      </w:r>
    </w:p>
    <w:p w14:paraId="11003956" w14:textId="6263CB89" w:rsidR="001958D5" w:rsidRDefault="001958D5" w:rsidP="007F6086">
      <w:pPr>
        <w:pStyle w:val="Zkladntextodsazen"/>
        <w:numPr>
          <w:ilvl w:val="0"/>
          <w:numId w:val="5"/>
        </w:numPr>
      </w:pPr>
      <w:r>
        <w:t>Na vestavěné klávesnici modelu umožní nastavit jak dobu ohřevu, tak i požadovanou teplotu.</w:t>
      </w:r>
    </w:p>
    <w:p w14:paraId="298444A7" w14:textId="4900F9A8" w:rsidR="001958D5" w:rsidRDefault="001958D5" w:rsidP="007F6086">
      <w:pPr>
        <w:pStyle w:val="Zkladntextodsazen"/>
        <w:numPr>
          <w:ilvl w:val="0"/>
          <w:numId w:val="5"/>
        </w:numPr>
      </w:pPr>
      <w:r>
        <w:t>Na vestavěné klávesnici modelu umožní nastavit pracovní otáčky talíře</w:t>
      </w:r>
    </w:p>
    <w:p w14:paraId="457676C6" w14:textId="192702A7" w:rsidR="00097257" w:rsidRDefault="00097257" w:rsidP="007F6086">
      <w:pPr>
        <w:pStyle w:val="Zkladntextodsazen"/>
        <w:numPr>
          <w:ilvl w:val="0"/>
          <w:numId w:val="5"/>
        </w:numPr>
      </w:pPr>
      <w:r>
        <w:t>Při „ohřevu“ průběžně zobrazuje metodou „countdown“ zbývající dobu ohřevu</w:t>
      </w:r>
    </w:p>
    <w:p w14:paraId="089D8E26" w14:textId="327DFA8E" w:rsidR="00097257" w:rsidRDefault="00097257" w:rsidP="007F6086">
      <w:pPr>
        <w:pStyle w:val="Zkladntextodsazen"/>
        <w:numPr>
          <w:ilvl w:val="0"/>
          <w:numId w:val="5"/>
        </w:numPr>
      </w:pPr>
      <w:r>
        <w:t>Sleduje a zobrazuje provozní a chybové stavy přípravku na monitoru PC</w:t>
      </w:r>
    </w:p>
    <w:p w14:paraId="2601E531" w14:textId="77777777" w:rsidR="00097257" w:rsidRDefault="00097257" w:rsidP="00097257">
      <w:pPr>
        <w:pStyle w:val="Zkladntextodsazen"/>
        <w:ind w:left="643"/>
      </w:pPr>
    </w:p>
    <w:p w14:paraId="72D2BD7A" w14:textId="77777777" w:rsidR="006520EF" w:rsidRDefault="006520EF">
      <w:pPr>
        <w:pStyle w:val="definice"/>
      </w:pPr>
      <w:r>
        <w:t>Postup:</w:t>
      </w:r>
    </w:p>
    <w:p w14:paraId="1327F7FC" w14:textId="5FBFE206" w:rsidR="006520EF" w:rsidRDefault="00DB6DE3" w:rsidP="004306E9">
      <w:pPr>
        <w:pStyle w:val="definice"/>
        <w:numPr>
          <w:ilvl w:val="0"/>
          <w:numId w:val="7"/>
        </w:numPr>
        <w:rPr>
          <w:b w:val="0"/>
        </w:rPr>
      </w:pPr>
      <w:r>
        <w:rPr>
          <w:b w:val="0"/>
        </w:rPr>
        <w:t>Stisknout „MODE“</w:t>
      </w:r>
    </w:p>
    <w:p w14:paraId="5F4EE46F" w14:textId="0B41CD78" w:rsidR="00DB6DE3" w:rsidRDefault="00DB6DE3" w:rsidP="004306E9">
      <w:pPr>
        <w:pStyle w:val="definice"/>
        <w:numPr>
          <w:ilvl w:val="0"/>
          <w:numId w:val="7"/>
        </w:numPr>
        <w:rPr>
          <w:b w:val="0"/>
        </w:rPr>
      </w:pPr>
      <w:r>
        <w:rPr>
          <w:b w:val="0"/>
        </w:rPr>
        <w:t xml:space="preserve">Nastavení doby ohřevu </w:t>
      </w:r>
      <w:r w:rsidR="00194015">
        <w:rPr>
          <w:b w:val="0"/>
        </w:rPr>
        <w:t>pomocí „UP“ a „DOWN“</w:t>
      </w:r>
    </w:p>
    <w:p w14:paraId="76742AEA" w14:textId="326CD164" w:rsidR="00194015" w:rsidRDefault="00194015" w:rsidP="004306E9">
      <w:pPr>
        <w:pStyle w:val="definice"/>
        <w:numPr>
          <w:ilvl w:val="0"/>
          <w:numId w:val="7"/>
        </w:numPr>
        <w:rPr>
          <w:b w:val="0"/>
        </w:rPr>
      </w:pPr>
      <w:r>
        <w:rPr>
          <w:b w:val="0"/>
        </w:rPr>
        <w:t xml:space="preserve">Potvrzení </w:t>
      </w:r>
      <w:r w:rsidR="00162F13">
        <w:rPr>
          <w:b w:val="0"/>
        </w:rPr>
        <w:t xml:space="preserve">doby </w:t>
      </w:r>
      <w:r>
        <w:rPr>
          <w:b w:val="0"/>
        </w:rPr>
        <w:t>„SET“</w:t>
      </w:r>
    </w:p>
    <w:p w14:paraId="1F1BD3A5" w14:textId="3BF5B896" w:rsidR="00194015" w:rsidRDefault="00194015" w:rsidP="004306E9">
      <w:pPr>
        <w:pStyle w:val="definice"/>
        <w:numPr>
          <w:ilvl w:val="0"/>
          <w:numId w:val="7"/>
        </w:numPr>
        <w:rPr>
          <w:b w:val="0"/>
        </w:rPr>
      </w:pPr>
      <w:r>
        <w:rPr>
          <w:b w:val="0"/>
        </w:rPr>
        <w:t>Nastavení teploty ohřevu pomocí „UP“ a „DOWN“</w:t>
      </w:r>
    </w:p>
    <w:p w14:paraId="5CB72476" w14:textId="46793B51" w:rsidR="00194015" w:rsidRDefault="00194015" w:rsidP="004306E9">
      <w:pPr>
        <w:pStyle w:val="definice"/>
        <w:numPr>
          <w:ilvl w:val="0"/>
          <w:numId w:val="7"/>
        </w:numPr>
        <w:rPr>
          <w:b w:val="0"/>
        </w:rPr>
      </w:pPr>
      <w:r>
        <w:rPr>
          <w:b w:val="0"/>
        </w:rPr>
        <w:t>Potvrzení</w:t>
      </w:r>
      <w:r w:rsidR="00162F13">
        <w:rPr>
          <w:b w:val="0"/>
        </w:rPr>
        <w:t xml:space="preserve"> teploty</w:t>
      </w:r>
      <w:r>
        <w:rPr>
          <w:b w:val="0"/>
        </w:rPr>
        <w:t xml:space="preserve"> „SET“</w:t>
      </w:r>
    </w:p>
    <w:p w14:paraId="69F792A7" w14:textId="2F1EA881" w:rsidR="00194015" w:rsidRDefault="00194015" w:rsidP="004306E9">
      <w:pPr>
        <w:pStyle w:val="definice"/>
        <w:numPr>
          <w:ilvl w:val="0"/>
          <w:numId w:val="7"/>
        </w:numPr>
        <w:rPr>
          <w:b w:val="0"/>
        </w:rPr>
      </w:pPr>
      <w:r>
        <w:rPr>
          <w:b w:val="0"/>
        </w:rPr>
        <w:t>Nastavení rychlosti otáčení</w:t>
      </w:r>
      <w:r w:rsidR="00162F13">
        <w:rPr>
          <w:b w:val="0"/>
        </w:rPr>
        <w:t xml:space="preserve"> volbou 1-4 pomocí „UP“ a „DOWN“</w:t>
      </w:r>
    </w:p>
    <w:p w14:paraId="46332CBD" w14:textId="2439B99E" w:rsidR="00162F13" w:rsidRDefault="00162F13" w:rsidP="004306E9">
      <w:pPr>
        <w:pStyle w:val="definice"/>
        <w:numPr>
          <w:ilvl w:val="0"/>
          <w:numId w:val="7"/>
        </w:numPr>
        <w:rPr>
          <w:b w:val="0"/>
        </w:rPr>
      </w:pPr>
      <w:r>
        <w:rPr>
          <w:b w:val="0"/>
        </w:rPr>
        <w:t>Potvrzení otáček „SET“</w:t>
      </w:r>
    </w:p>
    <w:p w14:paraId="312121B1" w14:textId="5AACA0EF" w:rsidR="00162F13" w:rsidRDefault="00162F13" w:rsidP="004306E9">
      <w:pPr>
        <w:pStyle w:val="definice"/>
        <w:numPr>
          <w:ilvl w:val="0"/>
          <w:numId w:val="7"/>
        </w:numPr>
        <w:rPr>
          <w:b w:val="0"/>
        </w:rPr>
      </w:pPr>
      <w:r>
        <w:rPr>
          <w:b w:val="0"/>
        </w:rPr>
        <w:t>Zapnutí</w:t>
      </w:r>
      <w:r w:rsidR="00F04CA7">
        <w:rPr>
          <w:b w:val="0"/>
        </w:rPr>
        <w:t xml:space="preserve"> ohřevu „SET“</w:t>
      </w:r>
    </w:p>
    <w:p w14:paraId="2BA6D65B" w14:textId="41CBA7CB" w:rsidR="00F04CA7" w:rsidRDefault="004F76E5" w:rsidP="004306E9">
      <w:pPr>
        <w:pStyle w:val="definice"/>
        <w:numPr>
          <w:ilvl w:val="0"/>
          <w:numId w:val="7"/>
        </w:numPr>
        <w:rPr>
          <w:b w:val="0"/>
        </w:rPr>
      </w:pPr>
      <w:r>
        <w:rPr>
          <w:b w:val="0"/>
        </w:rPr>
        <w:t>Po skončení ohřevu – 1.</w:t>
      </w:r>
    </w:p>
    <w:p w14:paraId="3318DCEF" w14:textId="2C2609F1" w:rsidR="004306E9" w:rsidRDefault="004306E9" w:rsidP="004306E9">
      <w:pPr>
        <w:pStyle w:val="definice"/>
        <w:rPr>
          <w:b w:val="0"/>
        </w:rPr>
      </w:pPr>
    </w:p>
    <w:p w14:paraId="4A583040" w14:textId="79CFF3CD" w:rsidR="00D008CC" w:rsidRPr="00F5132D" w:rsidRDefault="00D008CC" w:rsidP="004306E9">
      <w:pPr>
        <w:pStyle w:val="definice"/>
      </w:pPr>
      <w:r w:rsidRPr="00F5132D">
        <w:t>Propojení</w:t>
      </w:r>
      <w:r w:rsidR="00F5132D" w:rsidRPr="00F5132D">
        <w:t xml:space="preserve"> PC a Mikrovlnné trouby</w:t>
      </w:r>
      <w:r w:rsidR="00F5132D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1871"/>
        <w:gridCol w:w="1134"/>
        <w:gridCol w:w="1871"/>
        <w:gridCol w:w="1134"/>
        <w:gridCol w:w="1871"/>
      </w:tblGrid>
      <w:tr w:rsidR="00E11E55" w14:paraId="105AAB80" w14:textId="77777777" w:rsidTr="00723EB6">
        <w:trPr>
          <w:trHeight w:val="283"/>
        </w:trPr>
        <w:tc>
          <w:tcPr>
            <w:tcW w:w="3005" w:type="dxa"/>
            <w:gridSpan w:val="2"/>
            <w:shd w:val="clear" w:color="auto" w:fill="auto"/>
            <w:vAlign w:val="center"/>
          </w:tcPr>
          <w:p w14:paraId="4DFC521B" w14:textId="3FA24DA3" w:rsidR="00E11E55" w:rsidRPr="00E11E55" w:rsidRDefault="00E11E55" w:rsidP="00723EB6">
            <w:pPr>
              <w:pStyle w:val="definice"/>
              <w:jc w:val="center"/>
            </w:pPr>
            <w:r w:rsidRPr="00E11E55">
              <w:t>0x300 (IN) P1</w:t>
            </w:r>
          </w:p>
        </w:tc>
        <w:tc>
          <w:tcPr>
            <w:tcW w:w="3005" w:type="dxa"/>
            <w:gridSpan w:val="2"/>
            <w:shd w:val="clear" w:color="auto" w:fill="auto"/>
            <w:vAlign w:val="center"/>
          </w:tcPr>
          <w:p w14:paraId="224997DC" w14:textId="1967E0D0" w:rsidR="00E11E55" w:rsidRPr="00E11E55" w:rsidRDefault="00E11E55" w:rsidP="00723EB6">
            <w:pPr>
              <w:pStyle w:val="definice"/>
              <w:jc w:val="center"/>
            </w:pPr>
            <w:r w:rsidRPr="00E11E55">
              <w:t>0x301 (IN) P2</w:t>
            </w:r>
          </w:p>
        </w:tc>
        <w:tc>
          <w:tcPr>
            <w:tcW w:w="3005" w:type="dxa"/>
            <w:gridSpan w:val="2"/>
            <w:shd w:val="clear" w:color="auto" w:fill="auto"/>
            <w:vAlign w:val="center"/>
          </w:tcPr>
          <w:p w14:paraId="2F349C3D" w14:textId="730BB25F" w:rsidR="00E11E55" w:rsidRPr="00E11E55" w:rsidRDefault="00E11E55" w:rsidP="00723EB6">
            <w:pPr>
              <w:pStyle w:val="definice"/>
              <w:jc w:val="center"/>
            </w:pPr>
            <w:r w:rsidRPr="00E11E55">
              <w:t>0x301 (OUT) P4</w:t>
            </w:r>
          </w:p>
        </w:tc>
      </w:tr>
      <w:tr w:rsidR="00723EB6" w:rsidRPr="00723EB6" w14:paraId="7A74EDEF" w14:textId="77777777" w:rsidTr="00723EB6">
        <w:trPr>
          <w:trHeight w:val="283"/>
        </w:trPr>
        <w:tc>
          <w:tcPr>
            <w:tcW w:w="1134" w:type="dxa"/>
            <w:shd w:val="clear" w:color="auto" w:fill="auto"/>
            <w:vAlign w:val="center"/>
          </w:tcPr>
          <w:p w14:paraId="01721117" w14:textId="357A7E82" w:rsidR="00EE1968" w:rsidRPr="00E11E55" w:rsidRDefault="00AD7C96" w:rsidP="00723EB6">
            <w:pPr>
              <w:pStyle w:val="definice"/>
              <w:jc w:val="center"/>
            </w:pPr>
            <w:r w:rsidRPr="00E11E55">
              <w:t>Bit PC</w:t>
            </w:r>
          </w:p>
        </w:tc>
        <w:tc>
          <w:tcPr>
            <w:tcW w:w="1871" w:type="dxa"/>
            <w:shd w:val="clear" w:color="auto" w:fill="auto"/>
            <w:vAlign w:val="center"/>
          </w:tcPr>
          <w:p w14:paraId="10064CB1" w14:textId="7D15F969" w:rsidR="00EE1968" w:rsidRPr="00E11E55" w:rsidRDefault="00AD7C96" w:rsidP="00723EB6">
            <w:pPr>
              <w:pStyle w:val="definice"/>
              <w:jc w:val="center"/>
            </w:pPr>
            <w:r w:rsidRPr="00E11E55">
              <w:t>Pin MT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CB8D1A8" w14:textId="07F6D728" w:rsidR="00EE1968" w:rsidRPr="00E11E55" w:rsidRDefault="00AD7C96" w:rsidP="00723EB6">
            <w:pPr>
              <w:pStyle w:val="definice"/>
              <w:jc w:val="center"/>
            </w:pPr>
            <w:r w:rsidRPr="00E11E55">
              <w:t>Bit PC</w:t>
            </w:r>
          </w:p>
        </w:tc>
        <w:tc>
          <w:tcPr>
            <w:tcW w:w="1871" w:type="dxa"/>
            <w:shd w:val="clear" w:color="auto" w:fill="auto"/>
            <w:vAlign w:val="center"/>
          </w:tcPr>
          <w:p w14:paraId="394FF794" w14:textId="56286C4A" w:rsidR="00EE1968" w:rsidRPr="00E11E55" w:rsidRDefault="00AD7C96" w:rsidP="00723EB6">
            <w:pPr>
              <w:pStyle w:val="definice"/>
              <w:jc w:val="center"/>
            </w:pPr>
            <w:r w:rsidRPr="00E11E55">
              <w:t>Pin MT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BD9CD52" w14:textId="0A2AB865" w:rsidR="00EE1968" w:rsidRPr="00E11E55" w:rsidRDefault="00AD7C96" w:rsidP="00723EB6">
            <w:pPr>
              <w:pStyle w:val="definice"/>
              <w:jc w:val="center"/>
            </w:pPr>
            <w:r w:rsidRPr="00E11E55">
              <w:t>Bit PC</w:t>
            </w:r>
          </w:p>
        </w:tc>
        <w:tc>
          <w:tcPr>
            <w:tcW w:w="1871" w:type="dxa"/>
            <w:shd w:val="clear" w:color="auto" w:fill="auto"/>
            <w:vAlign w:val="center"/>
          </w:tcPr>
          <w:p w14:paraId="7DA6937C" w14:textId="467F7B21" w:rsidR="00EE1968" w:rsidRPr="00E11E55" w:rsidRDefault="00AD7C96" w:rsidP="00723EB6">
            <w:pPr>
              <w:pStyle w:val="definice"/>
              <w:jc w:val="center"/>
            </w:pPr>
            <w:r w:rsidRPr="00E11E55">
              <w:t>Pin MT</w:t>
            </w:r>
          </w:p>
        </w:tc>
      </w:tr>
      <w:tr w:rsidR="00723EB6" w:rsidRPr="00723EB6" w14:paraId="2DB5B49F" w14:textId="77777777" w:rsidTr="00723EB6">
        <w:trPr>
          <w:trHeight w:val="283"/>
        </w:trPr>
        <w:tc>
          <w:tcPr>
            <w:tcW w:w="1134" w:type="dxa"/>
            <w:shd w:val="clear" w:color="auto" w:fill="auto"/>
            <w:vAlign w:val="center"/>
          </w:tcPr>
          <w:p w14:paraId="72D8ED9F" w14:textId="4F0E2AE7" w:rsidR="00EE1968" w:rsidRPr="00723EB6" w:rsidRDefault="00AD7C96" w:rsidP="00723EB6">
            <w:pPr>
              <w:pStyle w:val="definice"/>
              <w:jc w:val="center"/>
              <w:rPr>
                <w:b w:val="0"/>
              </w:rPr>
            </w:pPr>
            <w:r w:rsidRPr="00723EB6">
              <w:rPr>
                <w:b w:val="0"/>
              </w:rPr>
              <w:t>0</w:t>
            </w:r>
          </w:p>
        </w:tc>
        <w:tc>
          <w:tcPr>
            <w:tcW w:w="1871" w:type="dxa"/>
            <w:shd w:val="clear" w:color="auto" w:fill="auto"/>
            <w:vAlign w:val="center"/>
          </w:tcPr>
          <w:p w14:paraId="0720DA16" w14:textId="7242F308" w:rsidR="00EE1968" w:rsidRPr="00723EB6" w:rsidRDefault="00EF0D64" w:rsidP="00723EB6">
            <w:pPr>
              <w:pStyle w:val="definice"/>
              <w:jc w:val="center"/>
              <w:rPr>
                <w:b w:val="0"/>
              </w:rPr>
            </w:pPr>
            <w:r w:rsidRPr="00723EB6">
              <w:rPr>
                <w:b w:val="0"/>
              </w:rPr>
              <w:t>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25B3212" w14:textId="6BE892E8" w:rsidR="00EE1968" w:rsidRPr="00723EB6" w:rsidRDefault="00AD7C96" w:rsidP="00723EB6">
            <w:pPr>
              <w:pStyle w:val="definice"/>
              <w:jc w:val="center"/>
              <w:rPr>
                <w:b w:val="0"/>
              </w:rPr>
            </w:pPr>
            <w:r w:rsidRPr="00723EB6">
              <w:rPr>
                <w:b w:val="0"/>
              </w:rPr>
              <w:t>0</w:t>
            </w:r>
          </w:p>
        </w:tc>
        <w:tc>
          <w:tcPr>
            <w:tcW w:w="1871" w:type="dxa"/>
            <w:shd w:val="clear" w:color="auto" w:fill="auto"/>
            <w:vAlign w:val="center"/>
          </w:tcPr>
          <w:p w14:paraId="4F9C993B" w14:textId="05327F78" w:rsidR="00EE1968" w:rsidRPr="00723EB6" w:rsidRDefault="008545B3" w:rsidP="00723EB6">
            <w:pPr>
              <w:pStyle w:val="definice"/>
              <w:jc w:val="center"/>
              <w:rPr>
                <w:b w:val="0"/>
              </w:rPr>
            </w:pPr>
            <w:r w:rsidRPr="00723EB6">
              <w:rPr>
                <w:b w:val="0"/>
              </w:rPr>
              <w:t>8 (digit1)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5AF4B38" w14:textId="46C8B847" w:rsidR="00AD7C96" w:rsidRPr="00723EB6" w:rsidRDefault="00AD7C96" w:rsidP="00723EB6">
            <w:pPr>
              <w:pStyle w:val="definice"/>
              <w:jc w:val="center"/>
              <w:rPr>
                <w:b w:val="0"/>
              </w:rPr>
            </w:pPr>
            <w:r w:rsidRPr="00723EB6">
              <w:rPr>
                <w:b w:val="0"/>
              </w:rPr>
              <w:t>0</w:t>
            </w:r>
          </w:p>
        </w:tc>
        <w:tc>
          <w:tcPr>
            <w:tcW w:w="1871" w:type="dxa"/>
            <w:shd w:val="clear" w:color="auto" w:fill="auto"/>
            <w:vAlign w:val="center"/>
          </w:tcPr>
          <w:p w14:paraId="70E57490" w14:textId="5140C7F1" w:rsidR="00EE1968" w:rsidRPr="00723EB6" w:rsidRDefault="001E38F4" w:rsidP="00723EB6">
            <w:pPr>
              <w:pStyle w:val="definice"/>
              <w:jc w:val="center"/>
              <w:rPr>
                <w:b w:val="0"/>
              </w:rPr>
            </w:pPr>
            <w:r w:rsidRPr="00723EB6">
              <w:rPr>
                <w:b w:val="0"/>
              </w:rPr>
              <w:t>-</w:t>
            </w:r>
          </w:p>
        </w:tc>
      </w:tr>
      <w:tr w:rsidR="00723EB6" w:rsidRPr="00723EB6" w14:paraId="4FB18C42" w14:textId="77777777" w:rsidTr="00723EB6">
        <w:trPr>
          <w:trHeight w:val="283"/>
        </w:trPr>
        <w:tc>
          <w:tcPr>
            <w:tcW w:w="1134" w:type="dxa"/>
            <w:shd w:val="clear" w:color="auto" w:fill="auto"/>
            <w:vAlign w:val="center"/>
          </w:tcPr>
          <w:p w14:paraId="2EDEF86D" w14:textId="6D90C033" w:rsidR="00EE1968" w:rsidRPr="00723EB6" w:rsidRDefault="00AD7C96" w:rsidP="00723EB6">
            <w:pPr>
              <w:pStyle w:val="definice"/>
              <w:jc w:val="center"/>
              <w:rPr>
                <w:b w:val="0"/>
              </w:rPr>
            </w:pPr>
            <w:r w:rsidRPr="00723EB6">
              <w:rPr>
                <w:b w:val="0"/>
              </w:rPr>
              <w:t>1</w:t>
            </w:r>
          </w:p>
        </w:tc>
        <w:tc>
          <w:tcPr>
            <w:tcW w:w="1871" w:type="dxa"/>
            <w:shd w:val="clear" w:color="auto" w:fill="auto"/>
            <w:vAlign w:val="center"/>
          </w:tcPr>
          <w:p w14:paraId="3AED3E12" w14:textId="0D726309" w:rsidR="00EE1968" w:rsidRPr="00723EB6" w:rsidRDefault="00EF0D64" w:rsidP="00723EB6">
            <w:pPr>
              <w:pStyle w:val="definice"/>
              <w:jc w:val="center"/>
              <w:rPr>
                <w:b w:val="0"/>
              </w:rPr>
            </w:pPr>
            <w:r w:rsidRPr="00723EB6">
              <w:rPr>
                <w:b w:val="0"/>
              </w:rPr>
              <w:t>B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A731587" w14:textId="5458AC2A" w:rsidR="00EE1968" w:rsidRPr="00723EB6" w:rsidRDefault="00AD7C96" w:rsidP="00723EB6">
            <w:pPr>
              <w:pStyle w:val="definice"/>
              <w:jc w:val="center"/>
              <w:rPr>
                <w:b w:val="0"/>
              </w:rPr>
            </w:pPr>
            <w:r w:rsidRPr="00723EB6">
              <w:rPr>
                <w:b w:val="0"/>
              </w:rPr>
              <w:t>1</w:t>
            </w:r>
          </w:p>
        </w:tc>
        <w:tc>
          <w:tcPr>
            <w:tcW w:w="1871" w:type="dxa"/>
            <w:shd w:val="clear" w:color="auto" w:fill="auto"/>
            <w:vAlign w:val="center"/>
          </w:tcPr>
          <w:p w14:paraId="6C0D9F7A" w14:textId="00065B37" w:rsidR="00EE1968" w:rsidRPr="00723EB6" w:rsidRDefault="008545B3" w:rsidP="00723EB6">
            <w:pPr>
              <w:pStyle w:val="definice"/>
              <w:jc w:val="center"/>
              <w:rPr>
                <w:b w:val="0"/>
              </w:rPr>
            </w:pPr>
            <w:r w:rsidRPr="00723EB6">
              <w:rPr>
                <w:b w:val="0"/>
              </w:rPr>
              <w:t>9 (digit2)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1ABF771" w14:textId="1D524C0B" w:rsidR="00EE1968" w:rsidRPr="00723EB6" w:rsidRDefault="00AD7C96" w:rsidP="00723EB6">
            <w:pPr>
              <w:pStyle w:val="definice"/>
              <w:jc w:val="center"/>
              <w:rPr>
                <w:b w:val="0"/>
              </w:rPr>
            </w:pPr>
            <w:r w:rsidRPr="00723EB6">
              <w:rPr>
                <w:b w:val="0"/>
              </w:rPr>
              <w:t>1</w:t>
            </w:r>
          </w:p>
        </w:tc>
        <w:tc>
          <w:tcPr>
            <w:tcW w:w="1871" w:type="dxa"/>
            <w:shd w:val="clear" w:color="auto" w:fill="auto"/>
            <w:vAlign w:val="center"/>
          </w:tcPr>
          <w:p w14:paraId="1D408817" w14:textId="3B589B0B" w:rsidR="00EE1968" w:rsidRPr="00723EB6" w:rsidRDefault="001E38F4" w:rsidP="00723EB6">
            <w:pPr>
              <w:pStyle w:val="definice"/>
              <w:jc w:val="center"/>
              <w:rPr>
                <w:b w:val="0"/>
              </w:rPr>
            </w:pPr>
            <w:r w:rsidRPr="00723EB6">
              <w:rPr>
                <w:b w:val="0"/>
              </w:rPr>
              <w:t>-</w:t>
            </w:r>
          </w:p>
        </w:tc>
      </w:tr>
      <w:tr w:rsidR="00723EB6" w:rsidRPr="00723EB6" w14:paraId="10C8ABB3" w14:textId="77777777" w:rsidTr="00723EB6">
        <w:trPr>
          <w:trHeight w:val="283"/>
        </w:trPr>
        <w:tc>
          <w:tcPr>
            <w:tcW w:w="1134" w:type="dxa"/>
            <w:shd w:val="clear" w:color="auto" w:fill="auto"/>
            <w:vAlign w:val="center"/>
          </w:tcPr>
          <w:p w14:paraId="695E98C4" w14:textId="652A4E06" w:rsidR="00EE1968" w:rsidRPr="00723EB6" w:rsidRDefault="00AD7C96" w:rsidP="00723EB6">
            <w:pPr>
              <w:pStyle w:val="definice"/>
              <w:jc w:val="center"/>
              <w:rPr>
                <w:b w:val="0"/>
              </w:rPr>
            </w:pPr>
            <w:r w:rsidRPr="00723EB6">
              <w:rPr>
                <w:b w:val="0"/>
              </w:rPr>
              <w:t>2</w:t>
            </w:r>
          </w:p>
        </w:tc>
        <w:tc>
          <w:tcPr>
            <w:tcW w:w="1871" w:type="dxa"/>
            <w:shd w:val="clear" w:color="auto" w:fill="auto"/>
            <w:vAlign w:val="center"/>
          </w:tcPr>
          <w:p w14:paraId="6D177A68" w14:textId="784DFDBF" w:rsidR="00EE1968" w:rsidRPr="00723EB6" w:rsidRDefault="00EF0D64" w:rsidP="00723EB6">
            <w:pPr>
              <w:pStyle w:val="definice"/>
              <w:jc w:val="center"/>
              <w:rPr>
                <w:b w:val="0"/>
              </w:rPr>
            </w:pPr>
            <w:r w:rsidRPr="00723EB6">
              <w:rPr>
                <w:b w:val="0"/>
              </w:rPr>
              <w:t>C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8BFD481" w14:textId="68D1B806" w:rsidR="00EE1968" w:rsidRPr="00723EB6" w:rsidRDefault="00AD7C96" w:rsidP="00723EB6">
            <w:pPr>
              <w:pStyle w:val="definice"/>
              <w:jc w:val="center"/>
              <w:rPr>
                <w:b w:val="0"/>
              </w:rPr>
            </w:pPr>
            <w:r w:rsidRPr="00723EB6">
              <w:rPr>
                <w:b w:val="0"/>
              </w:rPr>
              <w:t>2</w:t>
            </w:r>
          </w:p>
        </w:tc>
        <w:tc>
          <w:tcPr>
            <w:tcW w:w="1871" w:type="dxa"/>
            <w:shd w:val="clear" w:color="auto" w:fill="auto"/>
            <w:vAlign w:val="center"/>
          </w:tcPr>
          <w:p w14:paraId="324821EB" w14:textId="66D94F0F" w:rsidR="00EE1968" w:rsidRPr="00723EB6" w:rsidRDefault="008545B3" w:rsidP="00723EB6">
            <w:pPr>
              <w:pStyle w:val="definice"/>
              <w:jc w:val="center"/>
              <w:rPr>
                <w:b w:val="0"/>
              </w:rPr>
            </w:pPr>
            <w:r w:rsidRPr="00723EB6">
              <w:rPr>
                <w:b w:val="0"/>
              </w:rPr>
              <w:t>10 (digit3)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44A1209" w14:textId="793C0A13" w:rsidR="00EE1968" w:rsidRPr="00723EB6" w:rsidRDefault="00AD7C96" w:rsidP="00723EB6">
            <w:pPr>
              <w:pStyle w:val="definice"/>
              <w:jc w:val="center"/>
              <w:rPr>
                <w:b w:val="0"/>
              </w:rPr>
            </w:pPr>
            <w:r w:rsidRPr="00723EB6">
              <w:rPr>
                <w:b w:val="0"/>
              </w:rPr>
              <w:t>2</w:t>
            </w:r>
          </w:p>
        </w:tc>
        <w:tc>
          <w:tcPr>
            <w:tcW w:w="1871" w:type="dxa"/>
            <w:shd w:val="clear" w:color="auto" w:fill="auto"/>
            <w:vAlign w:val="center"/>
          </w:tcPr>
          <w:p w14:paraId="78A298B1" w14:textId="4EC6CAA2" w:rsidR="00EE1968" w:rsidRPr="00723EB6" w:rsidRDefault="001E38F4" w:rsidP="00723EB6">
            <w:pPr>
              <w:pStyle w:val="definice"/>
              <w:jc w:val="center"/>
              <w:rPr>
                <w:b w:val="0"/>
              </w:rPr>
            </w:pPr>
            <w:r w:rsidRPr="00723EB6">
              <w:rPr>
                <w:b w:val="0"/>
              </w:rPr>
              <w:t>-</w:t>
            </w:r>
          </w:p>
        </w:tc>
      </w:tr>
      <w:tr w:rsidR="00723EB6" w:rsidRPr="00723EB6" w14:paraId="0B94C008" w14:textId="77777777" w:rsidTr="00723EB6">
        <w:trPr>
          <w:trHeight w:val="283"/>
        </w:trPr>
        <w:tc>
          <w:tcPr>
            <w:tcW w:w="1134" w:type="dxa"/>
            <w:shd w:val="clear" w:color="auto" w:fill="auto"/>
            <w:vAlign w:val="center"/>
          </w:tcPr>
          <w:p w14:paraId="7D6FACFE" w14:textId="230032CB" w:rsidR="00EE1968" w:rsidRPr="00723EB6" w:rsidRDefault="00AD7C96" w:rsidP="00723EB6">
            <w:pPr>
              <w:pStyle w:val="definice"/>
              <w:jc w:val="center"/>
              <w:rPr>
                <w:b w:val="0"/>
              </w:rPr>
            </w:pPr>
            <w:r w:rsidRPr="00723EB6">
              <w:rPr>
                <w:b w:val="0"/>
              </w:rPr>
              <w:t>3</w:t>
            </w:r>
          </w:p>
        </w:tc>
        <w:tc>
          <w:tcPr>
            <w:tcW w:w="1871" w:type="dxa"/>
            <w:shd w:val="clear" w:color="auto" w:fill="auto"/>
            <w:vAlign w:val="center"/>
          </w:tcPr>
          <w:p w14:paraId="404C8A9A" w14:textId="630C9267" w:rsidR="00EE1968" w:rsidRPr="00723EB6" w:rsidRDefault="00EF0D64" w:rsidP="00723EB6">
            <w:pPr>
              <w:pStyle w:val="definice"/>
              <w:jc w:val="center"/>
              <w:rPr>
                <w:b w:val="0"/>
              </w:rPr>
            </w:pPr>
            <w:r w:rsidRPr="00723EB6">
              <w:rPr>
                <w:b w:val="0"/>
              </w:rPr>
              <w:t>D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36E1960" w14:textId="508DA62E" w:rsidR="00EE1968" w:rsidRPr="00723EB6" w:rsidRDefault="00AD7C96" w:rsidP="00723EB6">
            <w:pPr>
              <w:pStyle w:val="definice"/>
              <w:jc w:val="center"/>
              <w:rPr>
                <w:b w:val="0"/>
              </w:rPr>
            </w:pPr>
            <w:r w:rsidRPr="00723EB6">
              <w:rPr>
                <w:b w:val="0"/>
              </w:rPr>
              <w:t>3</w:t>
            </w:r>
          </w:p>
        </w:tc>
        <w:tc>
          <w:tcPr>
            <w:tcW w:w="1871" w:type="dxa"/>
            <w:shd w:val="clear" w:color="auto" w:fill="auto"/>
            <w:vAlign w:val="center"/>
          </w:tcPr>
          <w:p w14:paraId="41D05323" w14:textId="09A41E37" w:rsidR="00EE1968" w:rsidRPr="00723EB6" w:rsidRDefault="008545B3" w:rsidP="00723EB6">
            <w:pPr>
              <w:pStyle w:val="definice"/>
              <w:jc w:val="center"/>
              <w:rPr>
                <w:b w:val="0"/>
              </w:rPr>
            </w:pPr>
            <w:r w:rsidRPr="00723EB6">
              <w:rPr>
                <w:b w:val="0"/>
              </w:rPr>
              <w:t>11 (digit4)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01248B1" w14:textId="0F5B7111" w:rsidR="00EE1968" w:rsidRPr="00723EB6" w:rsidRDefault="00AD7C96" w:rsidP="00723EB6">
            <w:pPr>
              <w:pStyle w:val="definice"/>
              <w:jc w:val="center"/>
              <w:rPr>
                <w:b w:val="0"/>
              </w:rPr>
            </w:pPr>
            <w:r w:rsidRPr="00723EB6">
              <w:rPr>
                <w:b w:val="0"/>
              </w:rPr>
              <w:t>3</w:t>
            </w:r>
          </w:p>
        </w:tc>
        <w:tc>
          <w:tcPr>
            <w:tcW w:w="1871" w:type="dxa"/>
            <w:shd w:val="clear" w:color="auto" w:fill="auto"/>
            <w:vAlign w:val="center"/>
          </w:tcPr>
          <w:p w14:paraId="087BAC7C" w14:textId="1658266C" w:rsidR="00EE1968" w:rsidRPr="00723EB6" w:rsidRDefault="001E38F4" w:rsidP="00723EB6">
            <w:pPr>
              <w:pStyle w:val="definice"/>
              <w:jc w:val="center"/>
              <w:rPr>
                <w:b w:val="0"/>
              </w:rPr>
            </w:pPr>
            <w:r w:rsidRPr="00723EB6">
              <w:rPr>
                <w:b w:val="0"/>
              </w:rPr>
              <w:t>-</w:t>
            </w:r>
          </w:p>
        </w:tc>
      </w:tr>
      <w:tr w:rsidR="00723EB6" w:rsidRPr="00723EB6" w14:paraId="571D1F16" w14:textId="77777777" w:rsidTr="00723EB6">
        <w:trPr>
          <w:trHeight w:val="283"/>
        </w:trPr>
        <w:tc>
          <w:tcPr>
            <w:tcW w:w="1134" w:type="dxa"/>
            <w:shd w:val="clear" w:color="auto" w:fill="auto"/>
            <w:vAlign w:val="center"/>
          </w:tcPr>
          <w:p w14:paraId="6497A21C" w14:textId="59A95DD3" w:rsidR="00EE1968" w:rsidRPr="00723EB6" w:rsidRDefault="00AD7C96" w:rsidP="00723EB6">
            <w:pPr>
              <w:pStyle w:val="definice"/>
              <w:jc w:val="center"/>
              <w:rPr>
                <w:b w:val="0"/>
              </w:rPr>
            </w:pPr>
            <w:r w:rsidRPr="00723EB6">
              <w:rPr>
                <w:b w:val="0"/>
              </w:rPr>
              <w:t>4</w:t>
            </w:r>
          </w:p>
        </w:tc>
        <w:tc>
          <w:tcPr>
            <w:tcW w:w="1871" w:type="dxa"/>
            <w:shd w:val="clear" w:color="auto" w:fill="auto"/>
            <w:vAlign w:val="center"/>
          </w:tcPr>
          <w:p w14:paraId="2832F6A6" w14:textId="745969BC" w:rsidR="00EE1968" w:rsidRPr="00723EB6" w:rsidRDefault="00EF0D64" w:rsidP="00723EB6">
            <w:pPr>
              <w:pStyle w:val="definice"/>
              <w:jc w:val="center"/>
              <w:rPr>
                <w:b w:val="0"/>
              </w:rPr>
            </w:pPr>
            <w:r w:rsidRPr="00723EB6">
              <w:rPr>
                <w:b w:val="0"/>
              </w:rPr>
              <w:t>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62CF60D" w14:textId="652D110B" w:rsidR="00EE1968" w:rsidRPr="00723EB6" w:rsidRDefault="00AD7C96" w:rsidP="00723EB6">
            <w:pPr>
              <w:pStyle w:val="definice"/>
              <w:jc w:val="center"/>
              <w:rPr>
                <w:b w:val="0"/>
              </w:rPr>
            </w:pPr>
            <w:r w:rsidRPr="00723EB6">
              <w:rPr>
                <w:b w:val="0"/>
              </w:rPr>
              <w:t>4</w:t>
            </w:r>
          </w:p>
        </w:tc>
        <w:tc>
          <w:tcPr>
            <w:tcW w:w="1871" w:type="dxa"/>
            <w:shd w:val="clear" w:color="auto" w:fill="auto"/>
            <w:vAlign w:val="center"/>
          </w:tcPr>
          <w:p w14:paraId="45E82FF5" w14:textId="1E4F5793" w:rsidR="00EE1968" w:rsidRPr="00723EB6" w:rsidRDefault="0061282B" w:rsidP="00723EB6">
            <w:pPr>
              <w:pStyle w:val="definice"/>
              <w:jc w:val="center"/>
              <w:rPr>
                <w:b w:val="0"/>
              </w:rPr>
            </w:pPr>
            <w:r w:rsidRPr="00723EB6">
              <w:rPr>
                <w:b w:val="0"/>
              </w:rPr>
              <w:t>16 (bulb)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7849EAB" w14:textId="420D5DE3" w:rsidR="00EE1968" w:rsidRPr="00723EB6" w:rsidRDefault="00AD7C96" w:rsidP="00723EB6">
            <w:pPr>
              <w:pStyle w:val="definice"/>
              <w:jc w:val="center"/>
              <w:rPr>
                <w:b w:val="0"/>
              </w:rPr>
            </w:pPr>
            <w:r w:rsidRPr="00723EB6">
              <w:rPr>
                <w:b w:val="0"/>
              </w:rPr>
              <w:t>4</w:t>
            </w:r>
          </w:p>
        </w:tc>
        <w:tc>
          <w:tcPr>
            <w:tcW w:w="1871" w:type="dxa"/>
            <w:shd w:val="clear" w:color="auto" w:fill="auto"/>
            <w:vAlign w:val="center"/>
          </w:tcPr>
          <w:p w14:paraId="35C81011" w14:textId="49CB4663" w:rsidR="00EE1968" w:rsidRPr="00723EB6" w:rsidRDefault="001E38F4" w:rsidP="00723EB6">
            <w:pPr>
              <w:pStyle w:val="definice"/>
              <w:jc w:val="center"/>
              <w:rPr>
                <w:b w:val="0"/>
              </w:rPr>
            </w:pPr>
            <w:r w:rsidRPr="00723EB6">
              <w:rPr>
                <w:b w:val="0"/>
              </w:rPr>
              <w:t>-</w:t>
            </w:r>
          </w:p>
        </w:tc>
      </w:tr>
      <w:tr w:rsidR="00723EB6" w:rsidRPr="00723EB6" w14:paraId="70442543" w14:textId="77777777" w:rsidTr="00723EB6">
        <w:trPr>
          <w:trHeight w:val="283"/>
        </w:trPr>
        <w:tc>
          <w:tcPr>
            <w:tcW w:w="1134" w:type="dxa"/>
            <w:shd w:val="clear" w:color="auto" w:fill="auto"/>
            <w:vAlign w:val="center"/>
          </w:tcPr>
          <w:p w14:paraId="133E70B4" w14:textId="51815DD0" w:rsidR="00EE1968" w:rsidRPr="00723EB6" w:rsidRDefault="00AD7C96" w:rsidP="00723EB6">
            <w:pPr>
              <w:pStyle w:val="definice"/>
              <w:jc w:val="center"/>
              <w:rPr>
                <w:b w:val="0"/>
              </w:rPr>
            </w:pPr>
            <w:r w:rsidRPr="00723EB6">
              <w:rPr>
                <w:b w:val="0"/>
              </w:rPr>
              <w:t>5</w:t>
            </w:r>
          </w:p>
        </w:tc>
        <w:tc>
          <w:tcPr>
            <w:tcW w:w="1871" w:type="dxa"/>
            <w:shd w:val="clear" w:color="auto" w:fill="auto"/>
            <w:vAlign w:val="center"/>
          </w:tcPr>
          <w:p w14:paraId="5D765778" w14:textId="253A35DA" w:rsidR="00EE1968" w:rsidRPr="00723EB6" w:rsidRDefault="00EF0D64" w:rsidP="00723EB6">
            <w:pPr>
              <w:pStyle w:val="definice"/>
              <w:jc w:val="center"/>
              <w:rPr>
                <w:b w:val="0"/>
              </w:rPr>
            </w:pPr>
            <w:r w:rsidRPr="00723EB6">
              <w:rPr>
                <w:b w:val="0"/>
              </w:rP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0068BA2" w14:textId="0CF3C723" w:rsidR="00EE1968" w:rsidRPr="00723EB6" w:rsidRDefault="00AD7C96" w:rsidP="00723EB6">
            <w:pPr>
              <w:pStyle w:val="definice"/>
              <w:jc w:val="center"/>
              <w:rPr>
                <w:b w:val="0"/>
              </w:rPr>
            </w:pPr>
            <w:r w:rsidRPr="00723EB6">
              <w:rPr>
                <w:b w:val="0"/>
              </w:rPr>
              <w:t>5</w:t>
            </w:r>
          </w:p>
        </w:tc>
        <w:tc>
          <w:tcPr>
            <w:tcW w:w="1871" w:type="dxa"/>
            <w:shd w:val="clear" w:color="auto" w:fill="auto"/>
            <w:vAlign w:val="center"/>
          </w:tcPr>
          <w:p w14:paraId="3627950D" w14:textId="4EC5273F" w:rsidR="00EE1968" w:rsidRPr="00723EB6" w:rsidRDefault="0061282B" w:rsidP="00723EB6">
            <w:pPr>
              <w:pStyle w:val="definice"/>
              <w:jc w:val="center"/>
              <w:rPr>
                <w:b w:val="0"/>
              </w:rPr>
            </w:pPr>
            <w:r w:rsidRPr="00723EB6">
              <w:rPr>
                <w:b w:val="0"/>
              </w:rPr>
              <w:t>19 (motor)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78DED57" w14:textId="15D79699" w:rsidR="00EE1968" w:rsidRPr="00723EB6" w:rsidRDefault="00AD7C96" w:rsidP="00723EB6">
            <w:pPr>
              <w:pStyle w:val="definice"/>
              <w:jc w:val="center"/>
              <w:rPr>
                <w:b w:val="0"/>
              </w:rPr>
            </w:pPr>
            <w:r w:rsidRPr="00723EB6">
              <w:rPr>
                <w:b w:val="0"/>
              </w:rPr>
              <w:t>5</w:t>
            </w:r>
          </w:p>
        </w:tc>
        <w:tc>
          <w:tcPr>
            <w:tcW w:w="1871" w:type="dxa"/>
            <w:shd w:val="clear" w:color="auto" w:fill="auto"/>
            <w:vAlign w:val="center"/>
          </w:tcPr>
          <w:p w14:paraId="0AD6DF60" w14:textId="368F0293" w:rsidR="00EE1968" w:rsidRPr="00723EB6" w:rsidRDefault="001E38F4" w:rsidP="00723EB6">
            <w:pPr>
              <w:pStyle w:val="definice"/>
              <w:jc w:val="center"/>
              <w:rPr>
                <w:b w:val="0"/>
              </w:rPr>
            </w:pPr>
            <w:r w:rsidRPr="00723EB6">
              <w:rPr>
                <w:b w:val="0"/>
              </w:rPr>
              <w:t>14 (temperature)</w:t>
            </w:r>
          </w:p>
        </w:tc>
      </w:tr>
      <w:tr w:rsidR="00723EB6" w:rsidRPr="00723EB6" w14:paraId="0D6407B3" w14:textId="77777777" w:rsidTr="00723EB6">
        <w:trPr>
          <w:trHeight w:val="283"/>
        </w:trPr>
        <w:tc>
          <w:tcPr>
            <w:tcW w:w="1134" w:type="dxa"/>
            <w:shd w:val="clear" w:color="auto" w:fill="auto"/>
            <w:vAlign w:val="center"/>
          </w:tcPr>
          <w:p w14:paraId="01566ECF" w14:textId="6AF8DF8F" w:rsidR="00EE1968" w:rsidRPr="00723EB6" w:rsidRDefault="00AD7C96" w:rsidP="00723EB6">
            <w:pPr>
              <w:pStyle w:val="definice"/>
              <w:jc w:val="center"/>
              <w:rPr>
                <w:b w:val="0"/>
              </w:rPr>
            </w:pPr>
            <w:r w:rsidRPr="00723EB6">
              <w:rPr>
                <w:b w:val="0"/>
              </w:rPr>
              <w:t>6</w:t>
            </w:r>
          </w:p>
        </w:tc>
        <w:tc>
          <w:tcPr>
            <w:tcW w:w="1871" w:type="dxa"/>
            <w:shd w:val="clear" w:color="auto" w:fill="auto"/>
            <w:vAlign w:val="center"/>
          </w:tcPr>
          <w:p w14:paraId="6BE5AB3A" w14:textId="4530BD0B" w:rsidR="00EE1968" w:rsidRPr="00723EB6" w:rsidRDefault="00EF0D64" w:rsidP="00723EB6">
            <w:pPr>
              <w:pStyle w:val="definice"/>
              <w:jc w:val="center"/>
              <w:rPr>
                <w:b w:val="0"/>
              </w:rPr>
            </w:pPr>
            <w:r w:rsidRPr="00723EB6">
              <w:rPr>
                <w:b w:val="0"/>
              </w:rP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4E6BA78" w14:textId="7F2B5204" w:rsidR="00EE1968" w:rsidRPr="00723EB6" w:rsidRDefault="00AD7C96" w:rsidP="00723EB6">
            <w:pPr>
              <w:pStyle w:val="definice"/>
              <w:jc w:val="center"/>
              <w:rPr>
                <w:b w:val="0"/>
              </w:rPr>
            </w:pPr>
            <w:r w:rsidRPr="00723EB6">
              <w:rPr>
                <w:b w:val="0"/>
              </w:rPr>
              <w:t>6</w:t>
            </w:r>
          </w:p>
        </w:tc>
        <w:tc>
          <w:tcPr>
            <w:tcW w:w="1871" w:type="dxa"/>
            <w:shd w:val="clear" w:color="auto" w:fill="auto"/>
            <w:vAlign w:val="center"/>
          </w:tcPr>
          <w:p w14:paraId="028C7047" w14:textId="6A38C326" w:rsidR="00EE1968" w:rsidRPr="00723EB6" w:rsidRDefault="00B729A5" w:rsidP="00723EB6">
            <w:pPr>
              <w:pStyle w:val="definice"/>
              <w:jc w:val="center"/>
              <w:rPr>
                <w:b w:val="0"/>
              </w:rPr>
            </w:pPr>
            <w:r w:rsidRPr="00723EB6">
              <w:rPr>
                <w:b w:val="0"/>
              </w:rPr>
              <w:t>15 (tone)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0BC0FBC" w14:textId="0AB929DA" w:rsidR="00EE1968" w:rsidRPr="00723EB6" w:rsidRDefault="00AD7C96" w:rsidP="00723EB6">
            <w:pPr>
              <w:pStyle w:val="definice"/>
              <w:jc w:val="center"/>
              <w:rPr>
                <w:b w:val="0"/>
              </w:rPr>
            </w:pPr>
            <w:r w:rsidRPr="00723EB6">
              <w:rPr>
                <w:b w:val="0"/>
              </w:rPr>
              <w:t>6</w:t>
            </w:r>
          </w:p>
        </w:tc>
        <w:tc>
          <w:tcPr>
            <w:tcW w:w="1871" w:type="dxa"/>
            <w:shd w:val="clear" w:color="auto" w:fill="auto"/>
            <w:vAlign w:val="center"/>
          </w:tcPr>
          <w:p w14:paraId="29B48521" w14:textId="6B1A7846" w:rsidR="00EE1968" w:rsidRPr="00723EB6" w:rsidRDefault="001E38F4" w:rsidP="00723EB6">
            <w:pPr>
              <w:pStyle w:val="definice"/>
              <w:jc w:val="center"/>
              <w:rPr>
                <w:b w:val="0"/>
              </w:rPr>
            </w:pPr>
            <w:r w:rsidRPr="00723EB6">
              <w:rPr>
                <w:b w:val="0"/>
              </w:rPr>
              <w:t>7 (door)</w:t>
            </w:r>
          </w:p>
        </w:tc>
      </w:tr>
      <w:tr w:rsidR="00723EB6" w:rsidRPr="00723EB6" w14:paraId="0D65DAB5" w14:textId="77777777" w:rsidTr="00723EB6">
        <w:trPr>
          <w:trHeight w:val="283"/>
        </w:trPr>
        <w:tc>
          <w:tcPr>
            <w:tcW w:w="1134" w:type="dxa"/>
            <w:shd w:val="clear" w:color="auto" w:fill="auto"/>
            <w:vAlign w:val="center"/>
          </w:tcPr>
          <w:p w14:paraId="51882728" w14:textId="68A55979" w:rsidR="00EE1968" w:rsidRPr="00723EB6" w:rsidRDefault="00AD7C96" w:rsidP="00723EB6">
            <w:pPr>
              <w:pStyle w:val="definice"/>
              <w:jc w:val="center"/>
              <w:rPr>
                <w:b w:val="0"/>
              </w:rPr>
            </w:pPr>
            <w:r w:rsidRPr="00723EB6">
              <w:rPr>
                <w:b w:val="0"/>
              </w:rPr>
              <w:t>7</w:t>
            </w:r>
          </w:p>
        </w:tc>
        <w:tc>
          <w:tcPr>
            <w:tcW w:w="1871" w:type="dxa"/>
            <w:shd w:val="clear" w:color="auto" w:fill="auto"/>
            <w:vAlign w:val="center"/>
          </w:tcPr>
          <w:p w14:paraId="6F530E28" w14:textId="79D12875" w:rsidR="00EE1968" w:rsidRPr="00723EB6" w:rsidRDefault="00EF0D64" w:rsidP="00723EB6">
            <w:pPr>
              <w:pStyle w:val="definice"/>
              <w:jc w:val="center"/>
              <w:rPr>
                <w:b w:val="0"/>
              </w:rPr>
            </w:pPr>
            <w:r w:rsidRPr="00723EB6">
              <w:rPr>
                <w:b w:val="0"/>
              </w:rP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053128F" w14:textId="3BF66E85" w:rsidR="00EE1968" w:rsidRPr="00723EB6" w:rsidRDefault="00AD7C96" w:rsidP="00723EB6">
            <w:pPr>
              <w:pStyle w:val="definice"/>
              <w:jc w:val="center"/>
              <w:rPr>
                <w:b w:val="0"/>
              </w:rPr>
            </w:pPr>
            <w:r w:rsidRPr="00723EB6">
              <w:rPr>
                <w:b w:val="0"/>
              </w:rPr>
              <w:t>7</w:t>
            </w:r>
          </w:p>
        </w:tc>
        <w:tc>
          <w:tcPr>
            <w:tcW w:w="1871" w:type="dxa"/>
            <w:shd w:val="clear" w:color="auto" w:fill="auto"/>
            <w:vAlign w:val="center"/>
          </w:tcPr>
          <w:p w14:paraId="6DFBE5DE" w14:textId="5E78486F" w:rsidR="00EE1968" w:rsidRPr="00723EB6" w:rsidRDefault="00B729A5" w:rsidP="00723EB6">
            <w:pPr>
              <w:pStyle w:val="definice"/>
              <w:jc w:val="center"/>
              <w:rPr>
                <w:b w:val="0"/>
              </w:rPr>
            </w:pPr>
            <w:r w:rsidRPr="00723EB6">
              <w:rPr>
                <w:b w:val="0"/>
              </w:rPr>
              <w:t>20 (lock)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3AE6164" w14:textId="7C87417F" w:rsidR="00EE1968" w:rsidRPr="00723EB6" w:rsidRDefault="00AD7C96" w:rsidP="00723EB6">
            <w:pPr>
              <w:pStyle w:val="definice"/>
              <w:jc w:val="center"/>
              <w:rPr>
                <w:b w:val="0"/>
              </w:rPr>
            </w:pPr>
            <w:r w:rsidRPr="00723EB6">
              <w:rPr>
                <w:b w:val="0"/>
              </w:rPr>
              <w:t>7</w:t>
            </w:r>
          </w:p>
        </w:tc>
        <w:tc>
          <w:tcPr>
            <w:tcW w:w="1871" w:type="dxa"/>
            <w:shd w:val="clear" w:color="auto" w:fill="auto"/>
            <w:vAlign w:val="center"/>
          </w:tcPr>
          <w:p w14:paraId="03DB4154" w14:textId="0FCDDEFD" w:rsidR="00EE1968" w:rsidRPr="00723EB6" w:rsidRDefault="001E38F4" w:rsidP="00723EB6">
            <w:pPr>
              <w:pStyle w:val="definice"/>
              <w:jc w:val="center"/>
              <w:rPr>
                <w:b w:val="0"/>
              </w:rPr>
            </w:pPr>
            <w:r w:rsidRPr="00723EB6">
              <w:rPr>
                <w:b w:val="0"/>
              </w:rPr>
              <w:t>12 (key)</w:t>
            </w:r>
          </w:p>
        </w:tc>
      </w:tr>
    </w:tbl>
    <w:p w14:paraId="66542E43" w14:textId="68EAD547" w:rsidR="00DD5017" w:rsidRDefault="00DD5017" w:rsidP="004306E9">
      <w:pPr>
        <w:pStyle w:val="definice"/>
        <w:rPr>
          <w:b w:val="0"/>
        </w:rPr>
      </w:pPr>
    </w:p>
    <w:p w14:paraId="5076FB26" w14:textId="5B032FE1" w:rsidR="004306E9" w:rsidRPr="004306E9" w:rsidRDefault="00DD5017" w:rsidP="004306E9">
      <w:pPr>
        <w:pStyle w:val="definice"/>
        <w:rPr>
          <w:b w:val="0"/>
        </w:rPr>
      </w:pPr>
      <w:r>
        <w:rPr>
          <w:b w:val="0"/>
        </w:rPr>
        <w:br w:type="page"/>
      </w:r>
    </w:p>
    <w:p w14:paraId="28B052F7" w14:textId="29118EE2" w:rsidR="00452836" w:rsidRDefault="00452836">
      <w:pPr>
        <w:pStyle w:val="definice"/>
      </w:pPr>
      <w:r>
        <w:t>Sch</w:t>
      </w:r>
      <w:r w:rsidR="00DD5017">
        <w:t>é</w:t>
      </w:r>
      <w:r>
        <w:t>ma zapojen</w:t>
      </w:r>
      <w:r w:rsidR="00097257">
        <w:t>í</w:t>
      </w:r>
      <w:r>
        <w:t>:</w:t>
      </w:r>
    </w:p>
    <w:p w14:paraId="0F6B9717" w14:textId="21A33657" w:rsidR="00452836" w:rsidRDefault="00FB55F4">
      <w:pPr>
        <w:pStyle w:val="Zkladntextodsazen"/>
        <w:rPr>
          <w:b/>
        </w:rPr>
      </w:pPr>
      <w:r>
        <w:rPr>
          <w:b/>
        </w:rPr>
        <w:pict w14:anchorId="062EC4F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53.4pt;height:601.6pt">
            <v:imagedata r:id="rId9" o:title="trezor1"/>
          </v:shape>
        </w:pict>
      </w:r>
    </w:p>
    <w:p w14:paraId="0D6870F7" w14:textId="77777777" w:rsidR="00DD5017" w:rsidRDefault="00DD5017">
      <w:pPr>
        <w:pStyle w:val="Zkladntextodsazen"/>
      </w:pPr>
    </w:p>
    <w:p w14:paraId="2D8FFA2A" w14:textId="4BBDF4DD" w:rsidR="00452836" w:rsidRDefault="00A61FC8">
      <w:pPr>
        <w:pStyle w:val="definice"/>
      </w:pPr>
      <w:r>
        <w:lastRenderedPageBreak/>
        <w:t>Stavový</w:t>
      </w:r>
      <w:r w:rsidR="00452836">
        <w:t xml:space="preserve"> diagram:</w:t>
      </w:r>
    </w:p>
    <w:p w14:paraId="705781D4" w14:textId="036D7FAF" w:rsidR="00DD5017" w:rsidRDefault="00D3767E" w:rsidP="00D3767E">
      <w:pPr>
        <w:pStyle w:val="definice"/>
        <w:ind w:left="-426"/>
      </w:pPr>
      <w:r>
        <w:pict w14:anchorId="77D8C4AF">
          <v:shape id="_x0000_i1028" type="#_x0000_t75" style="width:492.1pt;height:370.1pt">
            <v:imagedata r:id="rId10" o:title=""/>
          </v:shape>
        </w:pict>
      </w:r>
    </w:p>
    <w:p w14:paraId="21568845" w14:textId="43B776DB" w:rsidR="00452836" w:rsidRDefault="00452836">
      <w:pPr>
        <w:pStyle w:val="definice"/>
      </w:pPr>
      <w:r>
        <w:t>Výpis programu:</w:t>
      </w:r>
    </w:p>
    <w:p w14:paraId="0FB67C70" w14:textId="445E3B4A" w:rsidR="00452836" w:rsidRDefault="00DD5017">
      <w:pPr>
        <w:pStyle w:val="Zkladntextodsazen"/>
      </w:pPr>
      <w:r>
        <w:t>Viz příloha</w:t>
      </w:r>
    </w:p>
    <w:p w14:paraId="2E9F3C36" w14:textId="77777777" w:rsidR="00452836" w:rsidRDefault="00452836">
      <w:pPr>
        <w:pStyle w:val="Zkladntextodsazen"/>
      </w:pPr>
    </w:p>
    <w:p w14:paraId="2DD5A1A9" w14:textId="77777777" w:rsidR="00452836" w:rsidRDefault="00452836">
      <w:pPr>
        <w:pStyle w:val="definice"/>
      </w:pPr>
      <w:r>
        <w:t>Závěr:</w:t>
      </w:r>
    </w:p>
    <w:p w14:paraId="0E05EA63" w14:textId="407EBB6B" w:rsidR="00F41AAC" w:rsidRDefault="00F41AAC" w:rsidP="00F41AAC">
      <w:pPr>
        <w:pStyle w:val="Zkladntextodsazen"/>
      </w:pPr>
      <w:r>
        <w:t>Tento program nebyl testován přímo na přípravku, ale nad úlohou jsem se dlouho zamýšlel a věřím, že to nebylo marné. Program neobsahuje funkci čtení teploty, tudíž ji nemůže ani vypisovat na displej</w:t>
      </w:r>
      <w:r w:rsidR="009640BF">
        <w:t>.</w:t>
      </w:r>
      <w:r w:rsidR="008923A2" w:rsidRPr="008923A2">
        <w:t xml:space="preserve"> </w:t>
      </w:r>
      <w:r w:rsidR="008923A2">
        <w:t>Zároveň</w:t>
      </w:r>
      <w:r w:rsidR="008923A2">
        <w:t xml:space="preserve"> jsem nezprovoznil ovládání žárovky z důvod</w:t>
      </w:r>
      <w:r w:rsidR="008923A2">
        <w:t>u</w:t>
      </w:r>
      <w:r w:rsidR="008923A2">
        <w:t xml:space="preserve"> nefunkčního čtení teploty.</w:t>
      </w:r>
      <w:r w:rsidR="009640BF">
        <w:t xml:space="preserve"> O</w:t>
      </w:r>
      <w:r>
        <w:t>dpočítávání a veškerá další signalizace je splněna</w:t>
      </w:r>
      <w:r w:rsidR="008923A2">
        <w:t>.</w:t>
      </w:r>
    </w:p>
    <w:p w14:paraId="77A79327" w14:textId="20EF0E57" w:rsidR="00452836" w:rsidRDefault="00452836">
      <w:pPr>
        <w:pStyle w:val="Zkladntextodsazen"/>
      </w:pPr>
    </w:p>
    <w:p w14:paraId="72C5394C" w14:textId="77777777" w:rsidR="00452836" w:rsidRDefault="00452836">
      <w:pPr>
        <w:pStyle w:val="definice"/>
      </w:pPr>
      <w:r>
        <w:t>Přílohy:</w:t>
      </w:r>
    </w:p>
    <w:p w14:paraId="52463779" w14:textId="33E35F91" w:rsidR="00452836" w:rsidRDefault="00E65E35">
      <w:pPr>
        <w:pStyle w:val="Zkladntextodsazen"/>
        <w:numPr>
          <w:ilvl w:val="0"/>
          <w:numId w:val="3"/>
        </w:numPr>
      </w:pPr>
      <w:r>
        <w:t>Výpis programu (</w:t>
      </w:r>
      <w:bookmarkStart w:id="0" w:name="_GoBack"/>
      <w:bookmarkEnd w:id="0"/>
      <w:r w:rsidR="00993715">
        <w:t>11</w:t>
      </w:r>
      <w:r>
        <w:t xml:space="preserve"> stran)</w:t>
      </w:r>
    </w:p>
    <w:p w14:paraId="12C7D7D0" w14:textId="2373FAD3" w:rsidR="00A61FC8" w:rsidRDefault="00D62BF9" w:rsidP="00A61FC8">
      <w:pPr>
        <w:pStyle w:val="Zkladntextodsazen"/>
      </w:pPr>
      <w:r>
        <w:br w:type="page"/>
      </w:r>
    </w:p>
    <w:p w14:paraId="035253F5" w14:textId="336A3117" w:rsidR="00A61FC8" w:rsidRDefault="00753CE0" w:rsidP="00A61FC8">
      <w:pPr>
        <w:pStyle w:val="Zkladntextodsazen"/>
        <w:ind w:left="0"/>
        <w:rPr>
          <w:b/>
        </w:rPr>
      </w:pPr>
      <w:r>
        <w:rPr>
          <w:b/>
        </w:rPr>
        <w:t>Výpis programu:</w:t>
      </w:r>
    </w:p>
    <w:p w14:paraId="44C7D1E0" w14:textId="77777777" w:rsidR="001512C8" w:rsidRPr="001512C8" w:rsidRDefault="001512C8" w:rsidP="001512C8">
      <w:pPr>
        <w:pStyle w:val="Zkladntextodsazen"/>
        <w:rPr>
          <w:b/>
        </w:rPr>
      </w:pPr>
    </w:p>
    <w:p w14:paraId="40CB6AF2" w14:textId="7E6FC2CF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>#include &lt;stdio.h&gt;</w:t>
      </w:r>
      <w:r w:rsidRPr="001512C8">
        <w:rPr>
          <w:b/>
        </w:rPr>
        <w:tab/>
      </w:r>
      <w:r w:rsidRPr="001512C8">
        <w:rPr>
          <w:b/>
        </w:rPr>
        <w:tab/>
        <w:t>//load the basic library</w:t>
      </w:r>
    </w:p>
    <w:p w14:paraId="56D2A752" w14:textId="0841AAA2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>#include &lt;dos.h&gt;</w:t>
      </w:r>
      <w:r w:rsidRPr="001512C8">
        <w:rPr>
          <w:b/>
        </w:rPr>
        <w:tab/>
      </w:r>
      <w:r w:rsidRPr="001512C8">
        <w:rPr>
          <w:b/>
        </w:rPr>
        <w:tab/>
        <w:t>//load the library for communication with DOS</w:t>
      </w:r>
    </w:p>
    <w:p w14:paraId="6A69D3B9" w14:textId="43D0F05D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>#include &lt;time.h&gt;</w:t>
      </w:r>
      <w:r w:rsidRPr="001512C8">
        <w:rPr>
          <w:b/>
        </w:rPr>
        <w:tab/>
      </w:r>
      <w:r w:rsidRPr="001512C8">
        <w:rPr>
          <w:b/>
        </w:rPr>
        <w:tab/>
        <w:t>//load the library to be able to used timer (delay)</w:t>
      </w:r>
    </w:p>
    <w:p w14:paraId="78EC3F5D" w14:textId="77777777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</w:r>
      <w:r w:rsidRPr="001512C8">
        <w:rPr>
          <w:b/>
        </w:rPr>
        <w:tab/>
      </w:r>
    </w:p>
    <w:p w14:paraId="1A47C6DA" w14:textId="7F485167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>#define P1 0x300</w:t>
      </w:r>
      <w:r w:rsidRPr="001512C8">
        <w:rPr>
          <w:b/>
        </w:rPr>
        <w:tab/>
      </w:r>
      <w:r w:rsidRPr="001512C8">
        <w:rPr>
          <w:b/>
        </w:rPr>
        <w:tab/>
        <w:t>//adress of Port1</w:t>
      </w:r>
    </w:p>
    <w:p w14:paraId="4EA45A9B" w14:textId="70B563DA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>#define P2 0x301</w:t>
      </w:r>
      <w:r w:rsidRPr="001512C8">
        <w:rPr>
          <w:b/>
        </w:rPr>
        <w:tab/>
      </w:r>
      <w:r w:rsidRPr="001512C8">
        <w:rPr>
          <w:b/>
        </w:rPr>
        <w:tab/>
        <w:t>//adress of Port2</w:t>
      </w:r>
    </w:p>
    <w:p w14:paraId="1234DC1B" w14:textId="05EAA826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>#define P4 0x301</w:t>
      </w:r>
      <w:r w:rsidRPr="001512C8">
        <w:rPr>
          <w:b/>
        </w:rPr>
        <w:tab/>
      </w:r>
      <w:r w:rsidRPr="001512C8">
        <w:rPr>
          <w:b/>
        </w:rPr>
        <w:tab/>
        <w:t>//adress of Port4</w:t>
      </w:r>
    </w:p>
    <w:p w14:paraId="10ECAB96" w14:textId="691B1D08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>#define A 0x0A</w:t>
      </w:r>
      <w:r w:rsidRPr="001512C8">
        <w:rPr>
          <w:b/>
        </w:rPr>
        <w:tab/>
      </w:r>
      <w:r w:rsidRPr="001512C8">
        <w:rPr>
          <w:b/>
        </w:rPr>
        <w:tab/>
      </w:r>
      <w:r w:rsidRPr="001512C8">
        <w:rPr>
          <w:b/>
        </w:rPr>
        <w:tab/>
        <w:t>//Name of value to show</w:t>
      </w:r>
    </w:p>
    <w:p w14:paraId="627F60AC" w14:textId="34064351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>#define B 0x0B</w:t>
      </w:r>
    </w:p>
    <w:p w14:paraId="4BAC95C1" w14:textId="1C9F1773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>#define C 0x0C</w:t>
      </w:r>
    </w:p>
    <w:p w14:paraId="36F9DCD6" w14:textId="7D5165E7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>#define D 0x0D</w:t>
      </w:r>
    </w:p>
    <w:p w14:paraId="2A99E1C6" w14:textId="619F08C9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>#define E 0x0E</w:t>
      </w:r>
    </w:p>
    <w:p w14:paraId="6C772F36" w14:textId="659AD8D6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>#define F 0x0F</w:t>
      </w:r>
    </w:p>
    <w:p w14:paraId="335B12FE" w14:textId="68339C56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>#define G 0x10</w:t>
      </w:r>
    </w:p>
    <w:p w14:paraId="47F47529" w14:textId="1A0E43DF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>#define H 0x11</w:t>
      </w:r>
    </w:p>
    <w:p w14:paraId="083F8C66" w14:textId="4F3174BC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>#define I 0x01</w:t>
      </w:r>
    </w:p>
    <w:p w14:paraId="08F9EB1E" w14:textId="4BF396C9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>#define J 0x12</w:t>
      </w:r>
    </w:p>
    <w:p w14:paraId="76BD8B01" w14:textId="3A87BF64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>#define L 0x13</w:t>
      </w:r>
    </w:p>
    <w:p w14:paraId="608A8C8A" w14:textId="4221C897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>#define M 0x14</w:t>
      </w:r>
    </w:p>
    <w:p w14:paraId="3E3E689E" w14:textId="4D9777E4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>#define N 0x15</w:t>
      </w:r>
    </w:p>
    <w:p w14:paraId="7B40511B" w14:textId="7EBF8799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>#define O 0x00</w:t>
      </w:r>
    </w:p>
    <w:p w14:paraId="6D748599" w14:textId="70A006B2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>#define P 0x16</w:t>
      </w:r>
    </w:p>
    <w:p w14:paraId="2A36241D" w14:textId="650A8CCF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>#define R 0x17</w:t>
      </w:r>
    </w:p>
    <w:p w14:paraId="7A1424CE" w14:textId="12D2BCBE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>#define S 0x05</w:t>
      </w:r>
    </w:p>
    <w:p w14:paraId="71D4DC7B" w14:textId="3870DA8F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>#define T 0x18</w:t>
      </w:r>
    </w:p>
    <w:p w14:paraId="0E1B5F63" w14:textId="51325488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>#define U 0x19</w:t>
      </w:r>
    </w:p>
    <w:p w14:paraId="4B270074" w14:textId="7CF65D13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>#define V 0x19</w:t>
      </w:r>
    </w:p>
    <w:p w14:paraId="3249316A" w14:textId="2F3A3F73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>#define Y 0x1A</w:t>
      </w:r>
    </w:p>
    <w:p w14:paraId="3CF99017" w14:textId="7E32E7D3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>#define MIN 0x00</w:t>
      </w:r>
    </w:p>
    <w:p w14:paraId="4D19A15D" w14:textId="1A656A3F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>#define MAX 0xFF</w:t>
      </w:r>
    </w:p>
    <w:p w14:paraId="6B5052E9" w14:textId="6BC1B68D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>#define nothing 0x1D</w:t>
      </w:r>
    </w:p>
    <w:p w14:paraId="0389A497" w14:textId="6D38A8DD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>#define degree 0x1B</w:t>
      </w:r>
    </w:p>
    <w:p w14:paraId="527BF6B7" w14:textId="3E18264E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>#define digit1lock 0x7F</w:t>
      </w:r>
      <w:r w:rsidRPr="001512C8">
        <w:rPr>
          <w:b/>
        </w:rPr>
        <w:tab/>
        <w:t xml:space="preserve">  //adress of digit1 &amp; Door is locked</w:t>
      </w:r>
    </w:p>
    <w:p w14:paraId="78B4BDB8" w14:textId="08189588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>#define digit2lock 0xBF</w:t>
      </w:r>
    </w:p>
    <w:p w14:paraId="48DF239F" w14:textId="0953E97A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>#define digit3lock 0xDF</w:t>
      </w:r>
    </w:p>
    <w:p w14:paraId="33665444" w14:textId="2E7E024A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>#define digit4lock 0xEF</w:t>
      </w:r>
    </w:p>
    <w:p w14:paraId="77BB95CF" w14:textId="021BC3FA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lastRenderedPageBreak/>
        <w:t>#define digit1unlock 0x7E //adress of digit1 &amp; Door is unlocked</w:t>
      </w:r>
    </w:p>
    <w:p w14:paraId="726F0F9F" w14:textId="10E0A2D7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>#define digit2unlock 0xBE</w:t>
      </w:r>
    </w:p>
    <w:p w14:paraId="29B7367B" w14:textId="1D43E04D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>#define digit3unlock 0xDE</w:t>
      </w:r>
    </w:p>
    <w:p w14:paraId="74B1DFED" w14:textId="445A02CB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>#define digit4unlock 0xEE</w:t>
      </w:r>
    </w:p>
    <w:p w14:paraId="66E87FBB" w14:textId="004AC5AC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>#define ButtonMask 0x80</w:t>
      </w:r>
      <w:r w:rsidRPr="001512C8">
        <w:rPr>
          <w:b/>
        </w:rPr>
        <w:tab/>
        <w:t>//0b1000_0000</w:t>
      </w:r>
    </w:p>
    <w:p w14:paraId="007913DC" w14:textId="156FE641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 xml:space="preserve">#define DoorMask 0x40 </w:t>
      </w:r>
      <w:r w:rsidRPr="001512C8">
        <w:rPr>
          <w:b/>
        </w:rPr>
        <w:tab/>
        <w:t>//0b0100_0000</w:t>
      </w:r>
    </w:p>
    <w:p w14:paraId="3FFB9A1E" w14:textId="528A2852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>#define MotorON  0xFB</w:t>
      </w:r>
      <w:r w:rsidRPr="001512C8">
        <w:rPr>
          <w:b/>
        </w:rPr>
        <w:tab/>
        <w:t>//0b1111_1011</w:t>
      </w:r>
    </w:p>
    <w:p w14:paraId="32543769" w14:textId="54D6187C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>#define OFF  0xFF</w:t>
      </w:r>
    </w:p>
    <w:p w14:paraId="63DE7329" w14:textId="35B5AD81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>#define Tone 0xFD</w:t>
      </w:r>
      <w:r w:rsidRPr="001512C8">
        <w:rPr>
          <w:b/>
        </w:rPr>
        <w:tab/>
      </w:r>
      <w:r w:rsidRPr="001512C8">
        <w:rPr>
          <w:b/>
        </w:rPr>
        <w:tab/>
        <w:t>//0b1111_1101</w:t>
      </w:r>
    </w:p>
    <w:p w14:paraId="67F4D8B0" w14:textId="1D212985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>#define Mode 0</w:t>
      </w:r>
      <w:r w:rsidRPr="001512C8">
        <w:rPr>
          <w:b/>
        </w:rPr>
        <w:tab/>
      </w:r>
      <w:r w:rsidRPr="001512C8">
        <w:rPr>
          <w:b/>
        </w:rPr>
        <w:tab/>
      </w:r>
      <w:r w:rsidRPr="001512C8">
        <w:rPr>
          <w:b/>
        </w:rPr>
        <w:tab/>
        <w:t>//using to determine pressed button (Part2)</w:t>
      </w:r>
    </w:p>
    <w:p w14:paraId="3729CE40" w14:textId="427E65C9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>#define Up</w:t>
      </w:r>
      <w:r w:rsidRPr="001512C8">
        <w:rPr>
          <w:b/>
        </w:rPr>
        <w:tab/>
        <w:t xml:space="preserve"> 1</w:t>
      </w:r>
    </w:p>
    <w:p w14:paraId="59DA3FD2" w14:textId="39D8A092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>#define Down 2</w:t>
      </w:r>
    </w:p>
    <w:p w14:paraId="24CF3B93" w14:textId="5727E0B6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>#define Set  3</w:t>
      </w:r>
    </w:p>
    <w:p w14:paraId="3D2D398A" w14:textId="6E4F71AE" w:rsidR="001512C8" w:rsidRPr="001512C8" w:rsidRDefault="001512C8" w:rsidP="001512C8">
      <w:pPr>
        <w:pStyle w:val="Zkladntextodsazen"/>
        <w:rPr>
          <w:b/>
        </w:rPr>
      </w:pPr>
    </w:p>
    <w:p w14:paraId="0B053362" w14:textId="77777777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</w:r>
      <w:r w:rsidRPr="001512C8">
        <w:rPr>
          <w:b/>
        </w:rPr>
        <w:tab/>
      </w:r>
    </w:p>
    <w:p w14:paraId="6190FEAE" w14:textId="53751C4A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>void main()</w:t>
      </w:r>
    </w:p>
    <w:p w14:paraId="12874F60" w14:textId="643E92AA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>{</w:t>
      </w:r>
    </w:p>
    <w:p w14:paraId="6BFCDA82" w14:textId="02880BFE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  <w:t>//Init</w:t>
      </w:r>
    </w:p>
    <w:p w14:paraId="5E5795C0" w14:textId="27149615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  <w:t>outportb(P1, MAX);</w:t>
      </w:r>
      <w:r w:rsidRPr="001512C8">
        <w:rPr>
          <w:b/>
        </w:rPr>
        <w:tab/>
      </w:r>
      <w:r w:rsidRPr="001512C8">
        <w:rPr>
          <w:b/>
        </w:rPr>
        <w:tab/>
      </w:r>
      <w:r w:rsidRPr="001512C8">
        <w:rPr>
          <w:b/>
        </w:rPr>
        <w:tab/>
        <w:t>//Full reset all status</w:t>
      </w:r>
    </w:p>
    <w:p w14:paraId="02CA1332" w14:textId="77777777" w:rsid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  <w:t>outportb(P2, MAX);</w:t>
      </w:r>
      <w:r w:rsidRPr="001512C8">
        <w:rPr>
          <w:b/>
        </w:rPr>
        <w:t xml:space="preserve"> </w:t>
      </w:r>
    </w:p>
    <w:p w14:paraId="6118CF93" w14:textId="7FB6B10A" w:rsidR="001512C8" w:rsidRPr="001512C8" w:rsidRDefault="00F77818" w:rsidP="001512C8">
      <w:pPr>
        <w:pStyle w:val="Zkladntextodsazen"/>
        <w:rPr>
          <w:b/>
        </w:rPr>
      </w:pPr>
      <w:r>
        <w:rPr>
          <w:b/>
        </w:rPr>
        <w:tab/>
      </w:r>
      <w:r w:rsidR="001512C8">
        <w:rPr>
          <w:b/>
        </w:rPr>
        <w:tab/>
      </w:r>
      <w:r w:rsidR="001512C8" w:rsidRPr="001512C8">
        <w:rPr>
          <w:b/>
        </w:rPr>
        <w:t>//create new field with value to display</w:t>
      </w:r>
    </w:p>
    <w:p w14:paraId="27077960" w14:textId="77777777" w:rsidR="00F7781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  <w:t>unsigned char value[] = {value1, value2, value3, value4};</w:t>
      </w:r>
      <w:r w:rsidRPr="001512C8">
        <w:rPr>
          <w:b/>
        </w:rPr>
        <w:tab/>
      </w:r>
    </w:p>
    <w:p w14:paraId="0FE018AA" w14:textId="25EFE87C" w:rsidR="001512C8" w:rsidRPr="001512C8" w:rsidRDefault="00F77818" w:rsidP="001512C8">
      <w:pPr>
        <w:pStyle w:val="Zkladntextodsazen"/>
        <w:rPr>
          <w:b/>
        </w:rPr>
      </w:pPr>
      <w:r>
        <w:rPr>
          <w:b/>
        </w:rPr>
        <w:tab/>
      </w:r>
      <w:r>
        <w:rPr>
          <w:b/>
        </w:rPr>
        <w:tab/>
      </w:r>
      <w:r w:rsidRPr="001512C8">
        <w:rPr>
          <w:b/>
        </w:rPr>
        <w:t>//create new field with digit adress</w:t>
      </w:r>
      <w:r w:rsidR="001512C8" w:rsidRPr="001512C8">
        <w:rPr>
          <w:b/>
        </w:rPr>
        <w:tab/>
      </w:r>
    </w:p>
    <w:p w14:paraId="231EF891" w14:textId="0173070E" w:rsid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</w:r>
      <w:r w:rsidR="00F77818">
        <w:rPr>
          <w:b/>
        </w:rPr>
        <w:t>u</w:t>
      </w:r>
      <w:r w:rsidRPr="001512C8">
        <w:rPr>
          <w:b/>
        </w:rPr>
        <w:t>nsigned char digit[] = {digit1, digit2, digit3, digit4};</w:t>
      </w:r>
    </w:p>
    <w:p w14:paraId="34E24F82" w14:textId="7DDEFFC3" w:rsidR="00F77818" w:rsidRPr="001512C8" w:rsidRDefault="00F77818" w:rsidP="001512C8">
      <w:pPr>
        <w:pStyle w:val="Zkladntextodsazen"/>
        <w:rPr>
          <w:b/>
        </w:rPr>
      </w:pPr>
      <w:r>
        <w:rPr>
          <w:b/>
        </w:rPr>
        <w:tab/>
      </w:r>
      <w:r>
        <w:rPr>
          <w:b/>
        </w:rPr>
        <w:tab/>
      </w:r>
      <w:r w:rsidRPr="001512C8">
        <w:rPr>
          <w:b/>
        </w:rPr>
        <w:t>//when something is "1" -&gt; something is pressed</w:t>
      </w:r>
    </w:p>
    <w:p w14:paraId="76329F1A" w14:textId="29F39688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  <w:t>int button[] = {0, 0, 0, 0};</w:t>
      </w:r>
      <w:r w:rsidRPr="001512C8">
        <w:rPr>
          <w:b/>
        </w:rPr>
        <w:tab/>
        <w:t>//[Mode, Up, Down, Set]</w:t>
      </w:r>
      <w:r w:rsidRPr="001512C8">
        <w:rPr>
          <w:b/>
        </w:rPr>
        <w:tab/>
      </w:r>
      <w:r w:rsidRPr="001512C8">
        <w:rPr>
          <w:b/>
        </w:rPr>
        <w:tab/>
      </w:r>
      <w:r w:rsidRPr="001512C8">
        <w:rPr>
          <w:b/>
        </w:rPr>
        <w:tab/>
      </w:r>
    </w:p>
    <w:p w14:paraId="0F0E8CC7" w14:textId="4C41B223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  <w:t>int index1 = 0;</w:t>
      </w:r>
      <w:r w:rsidRPr="001512C8">
        <w:rPr>
          <w:b/>
        </w:rPr>
        <w:tab/>
        <w:t>//field position selection in Part1</w:t>
      </w:r>
    </w:p>
    <w:p w14:paraId="3C3B6A29" w14:textId="6F613224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  <w:t>int temp1;</w:t>
      </w:r>
      <w:r w:rsidRPr="001512C8">
        <w:rPr>
          <w:b/>
        </w:rPr>
        <w:tab/>
      </w:r>
      <w:r w:rsidRPr="001512C8">
        <w:rPr>
          <w:b/>
        </w:rPr>
        <w:tab/>
        <w:t>//object to save read port</w:t>
      </w:r>
    </w:p>
    <w:p w14:paraId="4E6485C1" w14:textId="7497EA7A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  <w:t>int ActiButton = 0;</w:t>
      </w:r>
      <w:r w:rsidRPr="001512C8">
        <w:rPr>
          <w:b/>
        </w:rPr>
        <w:tab/>
        <w:t>//if "1" -&gt; something is pressed, if "0" nothing is pressed</w:t>
      </w:r>
    </w:p>
    <w:p w14:paraId="016C154F" w14:textId="13C70553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  <w:t>int Step = 0;</w:t>
      </w:r>
      <w:r w:rsidRPr="001512C8">
        <w:rPr>
          <w:b/>
        </w:rPr>
        <w:tab/>
      </w:r>
      <w:r w:rsidRPr="001512C8">
        <w:rPr>
          <w:b/>
        </w:rPr>
        <w:tab/>
        <w:t>//used in Part 2 - Define each step</w:t>
      </w:r>
    </w:p>
    <w:p w14:paraId="2A7A2329" w14:textId="61A2DCAE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  <w:t>unsigned char digit1;</w:t>
      </w:r>
    </w:p>
    <w:p w14:paraId="2AA39CDC" w14:textId="4D6B82B0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  <w:t>unsigned char digit2;</w:t>
      </w:r>
    </w:p>
    <w:p w14:paraId="61C57568" w14:textId="746B269F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  <w:t>unsigned char digit3;</w:t>
      </w:r>
    </w:p>
    <w:p w14:paraId="6F35F1EE" w14:textId="4AF0FF9D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  <w:t>unsigned char digit4;</w:t>
      </w:r>
    </w:p>
    <w:p w14:paraId="038F2336" w14:textId="63488CB9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  <w:t>unsigned char value1 = nothing;</w:t>
      </w:r>
    </w:p>
    <w:p w14:paraId="254689E3" w14:textId="7B3F93DB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  <w:t>unsigned char value2 = nothing;</w:t>
      </w:r>
    </w:p>
    <w:p w14:paraId="1E2496F1" w14:textId="2A4ED6B1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  <w:t>unsigned char value3 = nothing;</w:t>
      </w:r>
    </w:p>
    <w:p w14:paraId="7CBF6E58" w14:textId="626AEBF4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  <w:t>unsigned char value4 = nothing;</w:t>
      </w:r>
    </w:p>
    <w:p w14:paraId="56F91B28" w14:textId="5D62984B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  <w:t>int Time1, Time2, Time3, Time4;</w:t>
      </w:r>
    </w:p>
    <w:p w14:paraId="2D93AAAB" w14:textId="0BA7E77C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lastRenderedPageBreak/>
        <w:tab/>
        <w:t>int temperature = 0;</w:t>
      </w:r>
    </w:p>
    <w:p w14:paraId="1507337F" w14:textId="11A1356E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  <w:t>int rotation = 1;</w:t>
      </w:r>
    </w:p>
    <w:p w14:paraId="504F4CA7" w14:textId="310EE2BB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  <w:t>int PWMrotON, PWMrotOFF;</w:t>
      </w:r>
    </w:p>
    <w:p w14:paraId="0D3C8161" w14:textId="27A749A0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  <w:t>int temp2;</w:t>
      </w:r>
    </w:p>
    <w:p w14:paraId="653C307E" w14:textId="04030861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</w:r>
    </w:p>
    <w:p w14:paraId="511D2BD6" w14:textId="5A1613F6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  <w:t>while (true)</w:t>
      </w:r>
      <w:r w:rsidRPr="001512C8">
        <w:rPr>
          <w:b/>
        </w:rPr>
        <w:tab/>
        <w:t>//Endless cycle</w:t>
      </w:r>
    </w:p>
    <w:p w14:paraId="67279751" w14:textId="147E8857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  <w:t>{</w:t>
      </w:r>
    </w:p>
    <w:p w14:paraId="74E4F1D0" w14:textId="5A78CBF4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  <w:t>{</w:t>
      </w:r>
      <w:r w:rsidRPr="001512C8">
        <w:rPr>
          <w:b/>
        </w:rPr>
        <w:tab/>
        <w:t>//Part 1 - Displaying one of digit an control one button</w:t>
      </w:r>
    </w:p>
    <w:p w14:paraId="0E1DAE47" w14:textId="4039F4AE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  <w:t>if (index1 == 4) index1 = 0;</w:t>
      </w:r>
      <w:r w:rsidRPr="001512C8">
        <w:rPr>
          <w:b/>
        </w:rPr>
        <w:tab/>
        <w:t>//Eeset if index1 != avilable value in position in field</w:t>
      </w:r>
    </w:p>
    <w:p w14:paraId="23B39B0F" w14:textId="2B7D52CF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  <w:t>outportb(P2, digit[index1]);</w:t>
      </w:r>
      <w:r w:rsidRPr="001512C8">
        <w:rPr>
          <w:b/>
        </w:rPr>
        <w:tab/>
        <w:t>//Selecting digit</w:t>
      </w:r>
    </w:p>
    <w:p w14:paraId="3C5049F1" w14:textId="58F1A3A2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  <w:t xml:space="preserve">outportb(P1, value[index1]); </w:t>
      </w:r>
      <w:r w:rsidRPr="001512C8">
        <w:rPr>
          <w:b/>
        </w:rPr>
        <w:tab/>
        <w:t xml:space="preserve">//Value display </w:t>
      </w:r>
    </w:p>
    <w:p w14:paraId="6F3184EE" w14:textId="3193E01F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  <w:t>temp1 = inportb(P4);</w:t>
      </w:r>
      <w:r w:rsidRPr="001512C8">
        <w:rPr>
          <w:b/>
        </w:rPr>
        <w:tab/>
      </w:r>
      <w:r w:rsidRPr="001512C8">
        <w:rPr>
          <w:b/>
        </w:rPr>
        <w:tab/>
      </w:r>
      <w:r w:rsidRPr="001512C8">
        <w:rPr>
          <w:b/>
        </w:rPr>
        <w:tab/>
        <w:t>//Load value from port - button</w:t>
      </w:r>
    </w:p>
    <w:p w14:paraId="59C58B41" w14:textId="5911E4B1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  <w:t>if (temp1 &amp;&amp; ButtonMask == 0)    //Control pressed button</w:t>
      </w:r>
    </w:p>
    <w:p w14:paraId="0A7C32EE" w14:textId="27B2C263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  <w:t>{</w:t>
      </w:r>
    </w:p>
    <w:p w14:paraId="59BA80AB" w14:textId="6E2EA720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  <w:t>button [] = {0, 0, 0, 0};</w:t>
      </w:r>
      <w:r w:rsidRPr="001512C8">
        <w:rPr>
          <w:b/>
        </w:rPr>
        <w:tab/>
        <w:t>//Clear, dont do "something in 2nd part" again</w:t>
      </w:r>
    </w:p>
    <w:p w14:paraId="62E70067" w14:textId="5A1B987B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  <w:t>if (ActiButton == 0)</w:t>
      </w:r>
      <w:r w:rsidRPr="001512C8">
        <w:rPr>
          <w:b/>
        </w:rPr>
        <w:tab/>
      </w:r>
      <w:r w:rsidRPr="001512C8">
        <w:rPr>
          <w:b/>
        </w:rPr>
        <w:tab/>
        <w:t>//something is pressed -&gt; nothing happen</w:t>
      </w:r>
    </w:p>
    <w:p w14:paraId="530758EB" w14:textId="23E59406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  <w:t>{</w:t>
      </w:r>
    </w:p>
    <w:p w14:paraId="5BEAFF9E" w14:textId="5578FA21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  <w:t>button[index1] = 1;</w:t>
      </w:r>
      <w:r w:rsidRPr="001512C8">
        <w:rPr>
          <w:b/>
        </w:rPr>
        <w:tab/>
      </w:r>
      <w:r w:rsidRPr="001512C8">
        <w:rPr>
          <w:b/>
        </w:rPr>
        <w:tab/>
        <w:t>//[Mode, Up, Down, Set]</w:t>
      </w:r>
    </w:p>
    <w:p w14:paraId="615D3ED7" w14:textId="0556D0C0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  <w:t>ActiButton = 1;</w:t>
      </w:r>
      <w:r w:rsidRPr="001512C8">
        <w:rPr>
          <w:b/>
        </w:rPr>
        <w:tab/>
      </w:r>
      <w:r w:rsidRPr="001512C8">
        <w:rPr>
          <w:b/>
        </w:rPr>
        <w:tab/>
      </w:r>
      <w:r w:rsidRPr="001512C8">
        <w:rPr>
          <w:b/>
        </w:rPr>
        <w:tab/>
        <w:t>//Set that something is pressed</w:t>
      </w:r>
    </w:p>
    <w:p w14:paraId="5140B444" w14:textId="17650FD9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  <w:t>}</w:t>
      </w:r>
    </w:p>
    <w:p w14:paraId="3A507FB4" w14:textId="7A025B9B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  <w:t>}</w:t>
      </w:r>
    </w:p>
    <w:p w14:paraId="3D3FDE8E" w14:textId="4FE708D1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  <w:t xml:space="preserve">else </w:t>
      </w:r>
    </w:p>
    <w:p w14:paraId="5649AFF9" w14:textId="659E0EF1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  <w:t>ActiButton = 0;</w:t>
      </w:r>
      <w:r w:rsidRPr="001512C8">
        <w:rPr>
          <w:b/>
        </w:rPr>
        <w:tab/>
      </w:r>
      <w:r w:rsidRPr="001512C8">
        <w:rPr>
          <w:b/>
        </w:rPr>
        <w:tab/>
      </w:r>
      <w:r w:rsidRPr="001512C8">
        <w:rPr>
          <w:b/>
        </w:rPr>
        <w:tab/>
      </w:r>
      <w:r w:rsidRPr="001512C8">
        <w:rPr>
          <w:b/>
        </w:rPr>
        <w:tab/>
      </w:r>
      <w:r w:rsidRPr="001512C8">
        <w:rPr>
          <w:b/>
        </w:rPr>
        <w:tab/>
        <w:t>//Set that nothing is pressed</w:t>
      </w:r>
    </w:p>
    <w:p w14:paraId="63F0BABF" w14:textId="2FC360A9" w:rsidR="001512C8" w:rsidRPr="001512C8" w:rsidRDefault="00605A88" w:rsidP="001512C8">
      <w:pPr>
        <w:pStyle w:val="Zkladntextodsazen"/>
        <w:rPr>
          <w:b/>
        </w:rPr>
      </w:pPr>
      <w:r>
        <w:rPr>
          <w:b/>
        </w:rPr>
        <w:tab/>
      </w:r>
      <w:r w:rsidR="001512C8" w:rsidRPr="001512C8">
        <w:rPr>
          <w:b/>
        </w:rPr>
        <w:t>index1 ++;</w:t>
      </w:r>
      <w:r w:rsidR="001512C8" w:rsidRPr="001512C8">
        <w:rPr>
          <w:b/>
        </w:rPr>
        <w:tab/>
        <w:t>//inc to display next digit and control next button</w:t>
      </w:r>
    </w:p>
    <w:p w14:paraId="253922AE" w14:textId="72007619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  <w:t>}</w:t>
      </w:r>
      <w:r w:rsidRPr="001512C8">
        <w:rPr>
          <w:b/>
        </w:rPr>
        <w:tab/>
        <w:t>//end of Part 1</w:t>
      </w:r>
    </w:p>
    <w:p w14:paraId="1BF43944" w14:textId="2D0579F7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  <w:t>{</w:t>
      </w:r>
      <w:r w:rsidRPr="001512C8">
        <w:rPr>
          <w:b/>
        </w:rPr>
        <w:tab/>
        <w:t>//Part 2 - Each Step to manage microwave</w:t>
      </w:r>
    </w:p>
    <w:p w14:paraId="0345A732" w14:textId="49476EF1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  <w:t>switch (Step)</w:t>
      </w:r>
    </w:p>
    <w:p w14:paraId="222BD333" w14:textId="04E61EED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  <w:t>{</w:t>
      </w:r>
    </w:p>
    <w:p w14:paraId="0652218D" w14:textId="08EB67DB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  <w:t>case '0':</w:t>
      </w:r>
      <w:r w:rsidRPr="001512C8">
        <w:rPr>
          <w:b/>
        </w:rPr>
        <w:tab/>
      </w:r>
      <w:r w:rsidRPr="001512C8">
        <w:rPr>
          <w:b/>
        </w:rPr>
        <w:tab/>
        <w:t>//Default state - waiting for press "Mode"</w:t>
      </w:r>
    </w:p>
    <w:p w14:paraId="17DDD66C" w14:textId="467AE21E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  <w:t>{</w:t>
      </w:r>
    </w:p>
    <w:p w14:paraId="3477A98D" w14:textId="58A13FCD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  <w:t>value1 = nothing;</w:t>
      </w:r>
      <w:r w:rsidRPr="001512C8">
        <w:rPr>
          <w:b/>
        </w:rPr>
        <w:tab/>
      </w:r>
      <w:r w:rsidRPr="001512C8">
        <w:rPr>
          <w:b/>
        </w:rPr>
        <w:tab/>
      </w:r>
      <w:r w:rsidRPr="001512C8">
        <w:rPr>
          <w:b/>
        </w:rPr>
        <w:tab/>
      </w:r>
      <w:r w:rsidRPr="001512C8">
        <w:rPr>
          <w:b/>
        </w:rPr>
        <w:tab/>
        <w:t>//nothing display</w:t>
      </w:r>
    </w:p>
    <w:p w14:paraId="6DB06887" w14:textId="3EB89B0D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  <w:t>value2 = nothing;</w:t>
      </w:r>
    </w:p>
    <w:p w14:paraId="23A6E8DF" w14:textId="538ED66B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</w:r>
      <w:r w:rsidR="005C0EB0">
        <w:rPr>
          <w:b/>
        </w:rPr>
        <w:t>v</w:t>
      </w:r>
      <w:r w:rsidRPr="001512C8">
        <w:rPr>
          <w:b/>
        </w:rPr>
        <w:t>alue3 = nothing;</w:t>
      </w:r>
    </w:p>
    <w:p w14:paraId="55408728" w14:textId="29C4ADF9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  <w:t>value4 = nothing;</w:t>
      </w:r>
    </w:p>
    <w:p w14:paraId="278DE2B3" w14:textId="795300E5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  <w:t>digit1 = digit1unlock;</w:t>
      </w:r>
      <w:r w:rsidRPr="001512C8">
        <w:rPr>
          <w:b/>
        </w:rPr>
        <w:tab/>
      </w:r>
      <w:r w:rsidRPr="001512C8">
        <w:rPr>
          <w:b/>
        </w:rPr>
        <w:tab/>
      </w:r>
      <w:r w:rsidRPr="001512C8">
        <w:rPr>
          <w:b/>
        </w:rPr>
        <w:tab/>
        <w:t>//unlock door</w:t>
      </w:r>
    </w:p>
    <w:p w14:paraId="093EA65A" w14:textId="0FCA2E28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  <w:t>digit2 = digit2unlock;</w:t>
      </w:r>
    </w:p>
    <w:p w14:paraId="43807C73" w14:textId="7DD39F5E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  <w:t>digit3 = digit3unlock;</w:t>
      </w:r>
    </w:p>
    <w:p w14:paraId="333312A2" w14:textId="43E1228A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  <w:t>digit4 = digit4unlock;</w:t>
      </w:r>
    </w:p>
    <w:p w14:paraId="495E95EF" w14:textId="02704146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  <w:t>if (button[Mode] == 1) Step++;</w:t>
      </w:r>
      <w:r w:rsidRPr="001512C8">
        <w:rPr>
          <w:b/>
        </w:rPr>
        <w:tab/>
        <w:t>//next if is "Mode" pressed</w:t>
      </w:r>
    </w:p>
    <w:p w14:paraId="4CAADDCC" w14:textId="70F4DD33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lastRenderedPageBreak/>
        <w:tab/>
        <w:t>}</w:t>
      </w:r>
      <w:r w:rsidRPr="001512C8">
        <w:rPr>
          <w:b/>
        </w:rPr>
        <w:tab/>
      </w:r>
    </w:p>
    <w:p w14:paraId="520BAB22" w14:textId="55E1A995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</w:r>
      <w:r w:rsidR="005C0EB0">
        <w:rPr>
          <w:b/>
        </w:rPr>
        <w:t>b</w:t>
      </w:r>
      <w:r w:rsidRPr="001512C8">
        <w:rPr>
          <w:b/>
        </w:rPr>
        <w:t>reak;</w:t>
      </w:r>
    </w:p>
    <w:p w14:paraId="24B110E5" w14:textId="36BE8F5E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</w:r>
      <w:r w:rsidRPr="001512C8">
        <w:rPr>
          <w:b/>
        </w:rPr>
        <w:tab/>
      </w:r>
      <w:r w:rsidRPr="001512C8">
        <w:rPr>
          <w:b/>
        </w:rPr>
        <w:tab/>
      </w:r>
      <w:r w:rsidRPr="001512C8">
        <w:rPr>
          <w:b/>
        </w:rPr>
        <w:tab/>
      </w:r>
    </w:p>
    <w:p w14:paraId="37E1D6FE" w14:textId="0BD9BA87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  <w:t>case '1':</w:t>
      </w:r>
      <w:r w:rsidRPr="001512C8">
        <w:rPr>
          <w:b/>
        </w:rPr>
        <w:tab/>
      </w:r>
      <w:r w:rsidRPr="001512C8">
        <w:rPr>
          <w:b/>
        </w:rPr>
        <w:tab/>
        <w:t>//Set heating time</w:t>
      </w:r>
    </w:p>
    <w:p w14:paraId="6E0191C8" w14:textId="35338175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  <w:t>{</w:t>
      </w:r>
    </w:p>
    <w:p w14:paraId="4D4298BF" w14:textId="1A3C320A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  <w:t>value1 = T;</w:t>
      </w:r>
    </w:p>
    <w:p w14:paraId="0EEAB13B" w14:textId="7074E8CF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  <w:t>if (button[Up] == 1) //If "Up" is pressed</w:t>
      </w:r>
    </w:p>
    <w:p w14:paraId="5C9DCFBE" w14:textId="12E4A79D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  <w:t>{</w:t>
      </w:r>
    </w:p>
    <w:p w14:paraId="2D37856A" w14:textId="39A2C45C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</w:r>
      <w:r w:rsidR="005C0EB0">
        <w:rPr>
          <w:b/>
        </w:rPr>
        <w:t>v</w:t>
      </w:r>
      <w:r w:rsidRPr="001512C8">
        <w:rPr>
          <w:b/>
        </w:rPr>
        <w:t xml:space="preserve">alue4++;  </w:t>
      </w:r>
      <w:r w:rsidRPr="001512C8">
        <w:rPr>
          <w:b/>
        </w:rPr>
        <w:tab/>
      </w:r>
      <w:r w:rsidRPr="001512C8">
        <w:rPr>
          <w:b/>
        </w:rPr>
        <w:tab/>
        <w:t xml:space="preserve"> </w:t>
      </w:r>
      <w:r w:rsidRPr="001512C8">
        <w:rPr>
          <w:b/>
        </w:rPr>
        <w:tab/>
        <w:t>//set time + 1 sec</w:t>
      </w:r>
    </w:p>
    <w:p w14:paraId="460601BC" w14:textId="0DEB8B72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</w:r>
      <w:r w:rsidR="005C0EB0">
        <w:rPr>
          <w:b/>
        </w:rPr>
        <w:t>i</w:t>
      </w:r>
      <w:r w:rsidRPr="001512C8">
        <w:rPr>
          <w:b/>
        </w:rPr>
        <w:t xml:space="preserve">f (value4 &gt; 9) </w:t>
      </w:r>
      <w:r w:rsidRPr="001512C8">
        <w:rPr>
          <w:b/>
        </w:rPr>
        <w:tab/>
        <w:t xml:space="preserve"> </w:t>
      </w:r>
      <w:r w:rsidRPr="001512C8">
        <w:rPr>
          <w:b/>
        </w:rPr>
        <w:tab/>
        <w:t>//max unit seconds</w:t>
      </w:r>
    </w:p>
    <w:p w14:paraId="6F7D550C" w14:textId="4D43BC45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  <w:t>{</w:t>
      </w:r>
    </w:p>
    <w:p w14:paraId="36349FB3" w14:textId="32ED8641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</w:r>
      <w:r w:rsidR="005C0EB0">
        <w:rPr>
          <w:b/>
        </w:rPr>
        <w:tab/>
      </w:r>
      <w:r w:rsidRPr="001512C8">
        <w:rPr>
          <w:b/>
        </w:rPr>
        <w:t xml:space="preserve">value3++;   </w:t>
      </w:r>
      <w:r w:rsidRPr="001512C8">
        <w:rPr>
          <w:b/>
        </w:rPr>
        <w:tab/>
        <w:t>//tens seconds + 1</w:t>
      </w:r>
    </w:p>
    <w:p w14:paraId="1BDF7710" w14:textId="5D442AED" w:rsidR="001512C8" w:rsidRPr="001512C8" w:rsidRDefault="005C0EB0" w:rsidP="001512C8">
      <w:pPr>
        <w:pStyle w:val="Zkladntextodsazen"/>
        <w:rPr>
          <w:b/>
        </w:rPr>
      </w:pPr>
      <w:r>
        <w:rPr>
          <w:b/>
        </w:rPr>
        <w:tab/>
      </w:r>
      <w:r w:rsidR="001512C8" w:rsidRPr="001512C8">
        <w:rPr>
          <w:b/>
        </w:rPr>
        <w:tab/>
        <w:t xml:space="preserve">value4 = 0; </w:t>
      </w:r>
      <w:r w:rsidR="001512C8" w:rsidRPr="001512C8">
        <w:rPr>
          <w:b/>
        </w:rPr>
        <w:tab/>
        <w:t>//reset unit seconds</w:t>
      </w:r>
    </w:p>
    <w:p w14:paraId="66E75CE7" w14:textId="0FE34BA9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</w:r>
      <w:r w:rsidRPr="001512C8">
        <w:rPr>
          <w:b/>
        </w:rPr>
        <w:tab/>
        <w:t>if (value3 &gt; 6) //max tens seconds</w:t>
      </w:r>
    </w:p>
    <w:p w14:paraId="54E3FDAE" w14:textId="5F6E46CD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</w:r>
      <w:r w:rsidR="005C0EB0">
        <w:rPr>
          <w:b/>
        </w:rPr>
        <w:tab/>
      </w:r>
      <w:r w:rsidRPr="001512C8">
        <w:rPr>
          <w:b/>
        </w:rPr>
        <w:t>{</w:t>
      </w:r>
    </w:p>
    <w:p w14:paraId="4987EE67" w14:textId="5E7796CF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</w:r>
      <w:r w:rsidRPr="001512C8">
        <w:rPr>
          <w:b/>
        </w:rPr>
        <w:tab/>
      </w:r>
      <w:r w:rsidRPr="001512C8">
        <w:rPr>
          <w:b/>
        </w:rPr>
        <w:tab/>
        <w:t xml:space="preserve">value2++; </w:t>
      </w:r>
      <w:r w:rsidRPr="001512C8">
        <w:rPr>
          <w:b/>
        </w:rPr>
        <w:tab/>
        <w:t xml:space="preserve"> </w:t>
      </w:r>
      <w:r w:rsidRPr="001512C8">
        <w:rPr>
          <w:b/>
        </w:rPr>
        <w:tab/>
        <w:t>//minutes + 1</w:t>
      </w:r>
    </w:p>
    <w:p w14:paraId="7ED1B85C" w14:textId="272DC600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</w:r>
      <w:r w:rsidRPr="001512C8">
        <w:rPr>
          <w:b/>
        </w:rPr>
        <w:tab/>
      </w:r>
      <w:r w:rsidRPr="001512C8">
        <w:rPr>
          <w:b/>
        </w:rPr>
        <w:tab/>
        <w:t xml:space="preserve">value3 = 0; </w:t>
      </w:r>
      <w:r w:rsidRPr="001512C8">
        <w:rPr>
          <w:b/>
        </w:rPr>
        <w:tab/>
        <w:t>//reset tens seconds</w:t>
      </w:r>
    </w:p>
    <w:p w14:paraId="4E9AA48C" w14:textId="1C06E95E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</w:r>
      <w:r w:rsidRPr="001512C8">
        <w:rPr>
          <w:b/>
        </w:rPr>
        <w:tab/>
      </w:r>
      <w:r w:rsidRPr="001512C8">
        <w:rPr>
          <w:b/>
        </w:rPr>
        <w:tab/>
      </w:r>
      <w:r w:rsidR="00C02BF2">
        <w:rPr>
          <w:b/>
        </w:rPr>
        <w:t>i</w:t>
      </w:r>
      <w:r w:rsidRPr="001512C8">
        <w:rPr>
          <w:b/>
        </w:rPr>
        <w:t>f (value2 &gt; 9)</w:t>
      </w:r>
      <w:r w:rsidRPr="001512C8">
        <w:rPr>
          <w:b/>
        </w:rPr>
        <w:tab/>
        <w:t>//max minutes</w:t>
      </w:r>
    </w:p>
    <w:p w14:paraId="1DA763E8" w14:textId="66129838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</w:r>
      <w:r w:rsidRPr="001512C8">
        <w:rPr>
          <w:b/>
        </w:rPr>
        <w:tab/>
      </w:r>
      <w:r w:rsidRPr="001512C8">
        <w:rPr>
          <w:b/>
        </w:rPr>
        <w:tab/>
        <w:t>{</w:t>
      </w:r>
    </w:p>
    <w:p w14:paraId="39B074FA" w14:textId="46B31E53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</w:r>
      <w:r w:rsidRPr="001512C8">
        <w:rPr>
          <w:b/>
        </w:rPr>
        <w:tab/>
      </w:r>
      <w:r w:rsidRPr="001512C8">
        <w:rPr>
          <w:b/>
        </w:rPr>
        <w:tab/>
      </w:r>
      <w:r w:rsidR="00C02BF2">
        <w:rPr>
          <w:b/>
        </w:rPr>
        <w:tab/>
      </w:r>
      <w:r w:rsidRPr="001512C8">
        <w:rPr>
          <w:b/>
        </w:rPr>
        <w:t>printf("You have reached the maximum heating time!");</w:t>
      </w:r>
    </w:p>
    <w:p w14:paraId="41846F6A" w14:textId="263F410A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</w:r>
      <w:r w:rsidRPr="001512C8">
        <w:rPr>
          <w:b/>
        </w:rPr>
        <w:tab/>
      </w:r>
      <w:r w:rsidRPr="001512C8">
        <w:rPr>
          <w:b/>
        </w:rPr>
        <w:tab/>
      </w:r>
      <w:r w:rsidRPr="001512C8">
        <w:rPr>
          <w:b/>
        </w:rPr>
        <w:tab/>
        <w:t>value2 = 9;</w:t>
      </w:r>
      <w:r w:rsidRPr="001512C8">
        <w:rPr>
          <w:b/>
        </w:rPr>
        <w:tab/>
        <w:t>//set last value again</w:t>
      </w:r>
    </w:p>
    <w:p w14:paraId="10B3121F" w14:textId="03CA9E2C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</w:r>
      <w:r w:rsidRPr="001512C8">
        <w:rPr>
          <w:b/>
        </w:rPr>
        <w:tab/>
      </w:r>
      <w:r w:rsidRPr="001512C8">
        <w:rPr>
          <w:b/>
        </w:rPr>
        <w:tab/>
      </w:r>
      <w:r w:rsidRPr="001512C8">
        <w:rPr>
          <w:b/>
        </w:rPr>
        <w:tab/>
        <w:t>value3 = 5;</w:t>
      </w:r>
    </w:p>
    <w:p w14:paraId="40CAF638" w14:textId="11224CD6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</w:r>
      <w:r w:rsidRPr="001512C8">
        <w:rPr>
          <w:b/>
        </w:rPr>
        <w:tab/>
      </w:r>
      <w:r w:rsidRPr="001512C8">
        <w:rPr>
          <w:b/>
        </w:rPr>
        <w:tab/>
      </w:r>
      <w:r w:rsidRPr="001512C8">
        <w:rPr>
          <w:b/>
        </w:rPr>
        <w:tab/>
        <w:t>value4 = 9;</w:t>
      </w:r>
    </w:p>
    <w:p w14:paraId="45549CB5" w14:textId="0DB1A820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</w:r>
      <w:r w:rsidRPr="001512C8">
        <w:rPr>
          <w:b/>
        </w:rPr>
        <w:tab/>
      </w:r>
      <w:r w:rsidRPr="001512C8">
        <w:rPr>
          <w:b/>
        </w:rPr>
        <w:tab/>
        <w:t>}</w:t>
      </w:r>
    </w:p>
    <w:p w14:paraId="5A0CA7D7" w14:textId="6EB397EB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</w:r>
      <w:r w:rsidRPr="001512C8">
        <w:rPr>
          <w:b/>
        </w:rPr>
        <w:tab/>
        <w:t>}</w:t>
      </w:r>
    </w:p>
    <w:p w14:paraId="328FC603" w14:textId="5EF5E964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  <w:t>}</w:t>
      </w:r>
    </w:p>
    <w:p w14:paraId="50AC31F0" w14:textId="07127819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  <w:t>}</w:t>
      </w:r>
    </w:p>
    <w:p w14:paraId="79049DA6" w14:textId="354E7EDE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  <w:t>Step++;</w:t>
      </w:r>
    </w:p>
    <w:p w14:paraId="4120E4DD" w14:textId="51411E5D" w:rsidR="001512C8" w:rsidRPr="001512C8" w:rsidRDefault="009D3C6A" w:rsidP="001512C8">
      <w:pPr>
        <w:pStyle w:val="Zkladntextodsazen"/>
        <w:rPr>
          <w:b/>
        </w:rPr>
      </w:pPr>
      <w:r>
        <w:rPr>
          <w:b/>
        </w:rPr>
        <w:tab/>
      </w:r>
      <w:r w:rsidR="001512C8" w:rsidRPr="001512C8">
        <w:rPr>
          <w:b/>
        </w:rPr>
        <w:t>}</w:t>
      </w:r>
    </w:p>
    <w:p w14:paraId="25F8B9FE" w14:textId="29BC1D86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  <w:t>break;</w:t>
      </w:r>
    </w:p>
    <w:p w14:paraId="52041898" w14:textId="666B3BB1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</w:r>
      <w:r w:rsidRPr="001512C8">
        <w:rPr>
          <w:b/>
        </w:rPr>
        <w:tab/>
      </w:r>
      <w:r w:rsidRPr="001512C8">
        <w:rPr>
          <w:b/>
        </w:rPr>
        <w:tab/>
      </w:r>
    </w:p>
    <w:p w14:paraId="02305876" w14:textId="404D044E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</w:r>
      <w:r w:rsidR="009D3C6A">
        <w:rPr>
          <w:b/>
        </w:rPr>
        <w:t>c</w:t>
      </w:r>
      <w:r w:rsidRPr="001512C8">
        <w:rPr>
          <w:b/>
        </w:rPr>
        <w:t>ase '2':</w:t>
      </w:r>
      <w:r w:rsidRPr="001512C8">
        <w:rPr>
          <w:b/>
        </w:rPr>
        <w:tab/>
      </w:r>
      <w:r w:rsidRPr="001512C8">
        <w:rPr>
          <w:b/>
        </w:rPr>
        <w:tab/>
        <w:t>//Set heating time</w:t>
      </w:r>
    </w:p>
    <w:p w14:paraId="13BE6729" w14:textId="0F2DEADA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  <w:t>{</w:t>
      </w:r>
    </w:p>
    <w:p w14:paraId="0A883D88" w14:textId="0949791A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  <w:t>if (button[Down] == 1) //If "Down" is pressed</w:t>
      </w:r>
    </w:p>
    <w:p w14:paraId="27AD4647" w14:textId="31D77EAC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  <w:t>{</w:t>
      </w:r>
    </w:p>
    <w:p w14:paraId="3D6DCA4A" w14:textId="1CA9589F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</w:r>
      <w:r w:rsidR="004F5AE7">
        <w:rPr>
          <w:b/>
        </w:rPr>
        <w:tab/>
      </w:r>
      <w:r w:rsidRPr="001512C8">
        <w:rPr>
          <w:b/>
        </w:rPr>
        <w:t>if (value4 == 0)</w:t>
      </w:r>
    </w:p>
    <w:p w14:paraId="37F65113" w14:textId="27B9810A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</w:r>
      <w:r w:rsidR="004F5AE7">
        <w:rPr>
          <w:b/>
        </w:rPr>
        <w:tab/>
      </w:r>
      <w:r w:rsidRPr="001512C8">
        <w:rPr>
          <w:b/>
        </w:rPr>
        <w:t>{</w:t>
      </w:r>
    </w:p>
    <w:p w14:paraId="7F9117B8" w14:textId="129815BB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</w:r>
      <w:r w:rsidRPr="001512C8">
        <w:rPr>
          <w:b/>
        </w:rPr>
        <w:tab/>
      </w:r>
      <w:r w:rsidR="004F5AE7">
        <w:rPr>
          <w:b/>
        </w:rPr>
        <w:tab/>
      </w:r>
      <w:r w:rsidRPr="001512C8">
        <w:rPr>
          <w:b/>
        </w:rPr>
        <w:t>if (value3 == 0)</w:t>
      </w:r>
    </w:p>
    <w:p w14:paraId="7C47FB88" w14:textId="6F866A24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</w:r>
      <w:r w:rsidRPr="001512C8">
        <w:rPr>
          <w:b/>
        </w:rPr>
        <w:tab/>
      </w:r>
      <w:r w:rsidR="004F5AE7">
        <w:rPr>
          <w:b/>
        </w:rPr>
        <w:tab/>
      </w:r>
      <w:r w:rsidRPr="001512C8">
        <w:rPr>
          <w:b/>
        </w:rPr>
        <w:t>{</w:t>
      </w:r>
    </w:p>
    <w:p w14:paraId="70897CD3" w14:textId="12A2E4A9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lastRenderedPageBreak/>
        <w:tab/>
      </w:r>
      <w:r w:rsidRPr="001512C8">
        <w:rPr>
          <w:b/>
        </w:rPr>
        <w:tab/>
      </w:r>
      <w:r w:rsidRPr="001512C8">
        <w:rPr>
          <w:b/>
        </w:rPr>
        <w:tab/>
      </w:r>
      <w:r w:rsidR="004F5AE7">
        <w:rPr>
          <w:b/>
        </w:rPr>
        <w:tab/>
      </w:r>
      <w:r w:rsidRPr="001512C8">
        <w:rPr>
          <w:b/>
        </w:rPr>
        <w:t>if (value2 == 0)</w:t>
      </w:r>
    </w:p>
    <w:p w14:paraId="6586A48F" w14:textId="0E2AEB5C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</w:r>
      <w:r w:rsidR="00C630A6">
        <w:rPr>
          <w:b/>
        </w:rPr>
        <w:tab/>
      </w:r>
      <w:r w:rsidRPr="001512C8">
        <w:rPr>
          <w:b/>
        </w:rPr>
        <w:tab/>
      </w:r>
      <w:r w:rsidR="004F5AE7">
        <w:rPr>
          <w:b/>
        </w:rPr>
        <w:tab/>
      </w:r>
      <w:r w:rsidRPr="001512C8">
        <w:rPr>
          <w:b/>
        </w:rPr>
        <w:t>{</w:t>
      </w:r>
    </w:p>
    <w:p w14:paraId="7963F02A" w14:textId="1F93D23C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</w:r>
      <w:r w:rsidRPr="001512C8">
        <w:rPr>
          <w:b/>
        </w:rPr>
        <w:tab/>
      </w:r>
      <w:r w:rsidRPr="001512C8">
        <w:rPr>
          <w:b/>
        </w:rPr>
        <w:tab/>
      </w:r>
      <w:r w:rsidR="004F5AE7">
        <w:rPr>
          <w:b/>
        </w:rPr>
        <w:tab/>
      </w:r>
      <w:r w:rsidRPr="001512C8">
        <w:rPr>
          <w:b/>
        </w:rPr>
        <w:t>printf("You have reached the minimum heating time!");</w:t>
      </w:r>
    </w:p>
    <w:p w14:paraId="0A0182E2" w14:textId="04F508EA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</w:r>
      <w:r w:rsidRPr="001512C8">
        <w:rPr>
          <w:b/>
        </w:rPr>
        <w:tab/>
      </w:r>
      <w:r w:rsidR="004F5AE7">
        <w:rPr>
          <w:b/>
        </w:rPr>
        <w:tab/>
      </w:r>
      <w:r w:rsidRPr="001512C8">
        <w:rPr>
          <w:b/>
        </w:rPr>
        <w:t>}</w:t>
      </w:r>
    </w:p>
    <w:p w14:paraId="7706C2E2" w14:textId="4763A690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</w:r>
      <w:r w:rsidRPr="001512C8">
        <w:rPr>
          <w:b/>
        </w:rPr>
        <w:tab/>
      </w:r>
      <w:r w:rsidR="004F5AE7">
        <w:rPr>
          <w:b/>
        </w:rPr>
        <w:tab/>
      </w:r>
      <w:r w:rsidRPr="001512C8">
        <w:rPr>
          <w:b/>
        </w:rPr>
        <w:t>else</w:t>
      </w:r>
    </w:p>
    <w:p w14:paraId="596F4D70" w14:textId="54F9CCEF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</w:r>
      <w:r w:rsidRPr="001512C8">
        <w:rPr>
          <w:b/>
        </w:rPr>
        <w:tab/>
      </w:r>
      <w:r w:rsidR="004F5AE7">
        <w:rPr>
          <w:b/>
        </w:rPr>
        <w:tab/>
      </w:r>
      <w:r w:rsidRPr="001512C8">
        <w:rPr>
          <w:b/>
        </w:rPr>
        <w:t>{</w:t>
      </w:r>
    </w:p>
    <w:p w14:paraId="1DFAACEA" w14:textId="0E37D8E0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</w:r>
      <w:r w:rsidRPr="001512C8">
        <w:rPr>
          <w:b/>
        </w:rPr>
        <w:tab/>
      </w:r>
      <w:r w:rsidR="004F5AE7">
        <w:rPr>
          <w:b/>
        </w:rPr>
        <w:tab/>
      </w:r>
      <w:r w:rsidR="00C630A6">
        <w:rPr>
          <w:b/>
        </w:rPr>
        <w:t>v</w:t>
      </w:r>
      <w:r w:rsidRPr="001512C8">
        <w:rPr>
          <w:b/>
        </w:rPr>
        <w:t>alue2--;</w:t>
      </w:r>
      <w:r w:rsidRPr="001512C8">
        <w:rPr>
          <w:b/>
        </w:rPr>
        <w:tab/>
        <w:t>//decrement minutes</w:t>
      </w:r>
    </w:p>
    <w:p w14:paraId="34C83DB6" w14:textId="0F87BA02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</w:r>
      <w:r w:rsidRPr="001512C8">
        <w:rPr>
          <w:b/>
        </w:rPr>
        <w:tab/>
      </w:r>
      <w:r w:rsidR="004F5AE7">
        <w:rPr>
          <w:b/>
        </w:rPr>
        <w:tab/>
      </w:r>
      <w:r w:rsidRPr="001512C8">
        <w:rPr>
          <w:b/>
        </w:rPr>
        <w:t>value3 = 5; //reset tens seconds</w:t>
      </w:r>
    </w:p>
    <w:p w14:paraId="00F44B82" w14:textId="64F78DC8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</w:r>
      <w:r w:rsidRPr="001512C8">
        <w:rPr>
          <w:b/>
        </w:rPr>
        <w:tab/>
      </w:r>
      <w:r w:rsidR="004F5AE7">
        <w:rPr>
          <w:b/>
        </w:rPr>
        <w:tab/>
      </w:r>
      <w:r w:rsidR="00C630A6">
        <w:rPr>
          <w:b/>
        </w:rPr>
        <w:t>v</w:t>
      </w:r>
      <w:r w:rsidRPr="001512C8">
        <w:rPr>
          <w:b/>
        </w:rPr>
        <w:t>alue4 = 9; //reset units seconds</w:t>
      </w:r>
    </w:p>
    <w:p w14:paraId="37016C48" w14:textId="08070E32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</w:r>
      <w:r w:rsidRPr="001512C8">
        <w:rPr>
          <w:b/>
        </w:rPr>
        <w:tab/>
      </w:r>
      <w:r w:rsidR="004F5AE7">
        <w:rPr>
          <w:b/>
        </w:rPr>
        <w:tab/>
      </w:r>
      <w:r w:rsidR="00C630A6">
        <w:rPr>
          <w:b/>
        </w:rPr>
        <w:t>}</w:t>
      </w:r>
    </w:p>
    <w:p w14:paraId="4CA3C685" w14:textId="11B85428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</w:r>
      <w:r w:rsidR="004F5AE7">
        <w:rPr>
          <w:b/>
        </w:rPr>
        <w:tab/>
      </w:r>
      <w:r w:rsidRPr="001512C8">
        <w:rPr>
          <w:b/>
        </w:rPr>
        <w:t>}</w:t>
      </w:r>
    </w:p>
    <w:p w14:paraId="4203C2BE" w14:textId="67813AA7" w:rsidR="001512C8" w:rsidRPr="001512C8" w:rsidRDefault="006C05EE" w:rsidP="001512C8">
      <w:pPr>
        <w:pStyle w:val="Zkladntextodsazen"/>
        <w:rPr>
          <w:b/>
        </w:rPr>
      </w:pPr>
      <w:r>
        <w:rPr>
          <w:b/>
        </w:rPr>
        <w:tab/>
      </w:r>
      <w:r w:rsidR="004F5AE7">
        <w:rPr>
          <w:b/>
        </w:rPr>
        <w:tab/>
      </w:r>
      <w:r w:rsidR="001512C8" w:rsidRPr="001512C8">
        <w:rPr>
          <w:b/>
        </w:rPr>
        <w:t>else</w:t>
      </w:r>
    </w:p>
    <w:p w14:paraId="2552D87A" w14:textId="63B3F461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</w:r>
      <w:r w:rsidR="004F5AE7">
        <w:rPr>
          <w:b/>
        </w:rPr>
        <w:tab/>
      </w:r>
      <w:r w:rsidRPr="001512C8">
        <w:rPr>
          <w:b/>
        </w:rPr>
        <w:t>{</w:t>
      </w:r>
    </w:p>
    <w:p w14:paraId="764797E9" w14:textId="09B313AB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</w:r>
      <w:r w:rsidR="004F5AE7">
        <w:rPr>
          <w:b/>
        </w:rPr>
        <w:tab/>
      </w:r>
      <w:r w:rsidRPr="001512C8">
        <w:rPr>
          <w:b/>
        </w:rPr>
        <w:t>value3--;</w:t>
      </w:r>
      <w:r w:rsidRPr="001512C8">
        <w:rPr>
          <w:b/>
        </w:rPr>
        <w:tab/>
        <w:t>//decrement tens seconds</w:t>
      </w:r>
    </w:p>
    <w:p w14:paraId="339BAC72" w14:textId="36064636" w:rsidR="001512C8" w:rsidRPr="001512C8" w:rsidRDefault="006C05EE" w:rsidP="001512C8">
      <w:pPr>
        <w:pStyle w:val="Zkladntextodsazen"/>
        <w:rPr>
          <w:b/>
        </w:rPr>
      </w:pPr>
      <w:r>
        <w:rPr>
          <w:b/>
        </w:rPr>
        <w:tab/>
      </w:r>
      <w:r w:rsidR="004F5AE7">
        <w:rPr>
          <w:b/>
        </w:rPr>
        <w:tab/>
      </w:r>
      <w:r w:rsidR="001512C8" w:rsidRPr="001512C8">
        <w:rPr>
          <w:b/>
        </w:rPr>
        <w:t>value4 = 9;</w:t>
      </w:r>
      <w:r w:rsidR="001512C8" w:rsidRPr="001512C8">
        <w:rPr>
          <w:b/>
        </w:rPr>
        <w:tab/>
        <w:t>//reset units seconds</w:t>
      </w:r>
    </w:p>
    <w:p w14:paraId="76337358" w14:textId="29C05D36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</w:r>
      <w:r w:rsidR="004F5AE7">
        <w:rPr>
          <w:b/>
        </w:rPr>
        <w:tab/>
      </w:r>
      <w:r w:rsidRPr="001512C8">
        <w:rPr>
          <w:b/>
        </w:rPr>
        <w:t>}</w:t>
      </w:r>
    </w:p>
    <w:p w14:paraId="2EDCE052" w14:textId="39637805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  <w:t>}</w:t>
      </w:r>
    </w:p>
    <w:p w14:paraId="6A966C40" w14:textId="3A27A1A7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  <w:t>else</w:t>
      </w:r>
    </w:p>
    <w:p w14:paraId="27C3B183" w14:textId="45F99674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  <w:t>{</w:t>
      </w:r>
    </w:p>
    <w:p w14:paraId="197DB566" w14:textId="3367CFB0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  <w:t>value4--;</w:t>
      </w:r>
      <w:r w:rsidRPr="001512C8">
        <w:rPr>
          <w:b/>
        </w:rPr>
        <w:tab/>
        <w:t>//decrement units seconds</w:t>
      </w:r>
    </w:p>
    <w:p w14:paraId="06A4D67C" w14:textId="6B62A588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</w:r>
      <w:r w:rsidR="004F5AE7">
        <w:rPr>
          <w:b/>
        </w:rPr>
        <w:t>}</w:t>
      </w:r>
    </w:p>
    <w:p w14:paraId="7CC51102" w14:textId="2E09BEB9" w:rsidR="001512C8" w:rsidRPr="001512C8" w:rsidRDefault="004B3197" w:rsidP="001512C8">
      <w:pPr>
        <w:pStyle w:val="Zkladntextodsazen"/>
        <w:rPr>
          <w:b/>
        </w:rPr>
      </w:pPr>
      <w:r>
        <w:rPr>
          <w:b/>
        </w:rPr>
        <w:tab/>
      </w:r>
      <w:r w:rsidR="001512C8" w:rsidRPr="001512C8">
        <w:rPr>
          <w:b/>
        </w:rPr>
        <w:t>}</w:t>
      </w:r>
      <w:r w:rsidR="001512C8" w:rsidRPr="001512C8">
        <w:rPr>
          <w:b/>
        </w:rPr>
        <w:tab/>
      </w:r>
      <w:r w:rsidR="001512C8" w:rsidRPr="001512C8">
        <w:rPr>
          <w:b/>
        </w:rPr>
        <w:tab/>
      </w:r>
      <w:r w:rsidR="001512C8" w:rsidRPr="001512C8">
        <w:rPr>
          <w:b/>
        </w:rPr>
        <w:tab/>
      </w:r>
    </w:p>
    <w:p w14:paraId="2F2A823F" w14:textId="46E69DD7" w:rsidR="001512C8" w:rsidRPr="001512C8" w:rsidRDefault="004B3197" w:rsidP="001512C8">
      <w:pPr>
        <w:pStyle w:val="Zkladntextodsazen"/>
        <w:rPr>
          <w:b/>
        </w:rPr>
      </w:pPr>
      <w:r>
        <w:rPr>
          <w:b/>
        </w:rPr>
        <w:tab/>
      </w:r>
      <w:r w:rsidR="001512C8" w:rsidRPr="001512C8">
        <w:rPr>
          <w:b/>
        </w:rPr>
        <w:t>Step++;</w:t>
      </w:r>
    </w:p>
    <w:p w14:paraId="0CD382EE" w14:textId="04F52F21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  <w:t>}</w:t>
      </w:r>
      <w:r w:rsidRPr="001512C8">
        <w:rPr>
          <w:b/>
        </w:rPr>
        <w:tab/>
      </w:r>
      <w:r w:rsidRPr="001512C8">
        <w:rPr>
          <w:b/>
        </w:rPr>
        <w:tab/>
      </w:r>
      <w:r w:rsidRPr="001512C8">
        <w:rPr>
          <w:b/>
        </w:rPr>
        <w:tab/>
      </w:r>
      <w:r w:rsidRPr="001512C8">
        <w:rPr>
          <w:b/>
        </w:rPr>
        <w:tab/>
      </w:r>
      <w:r w:rsidRPr="001512C8">
        <w:rPr>
          <w:b/>
        </w:rPr>
        <w:tab/>
      </w:r>
      <w:r w:rsidRPr="001512C8">
        <w:rPr>
          <w:b/>
        </w:rPr>
        <w:tab/>
      </w:r>
    </w:p>
    <w:p w14:paraId="2952A859" w14:textId="1474B528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  <w:t>break;</w:t>
      </w:r>
    </w:p>
    <w:p w14:paraId="63112789" w14:textId="77777777" w:rsidR="001512C8" w:rsidRPr="001512C8" w:rsidRDefault="001512C8" w:rsidP="001512C8">
      <w:pPr>
        <w:pStyle w:val="Zkladntextodsazen"/>
        <w:rPr>
          <w:b/>
        </w:rPr>
      </w:pPr>
    </w:p>
    <w:p w14:paraId="24269E5E" w14:textId="623301B6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  <w:t>case '3':</w:t>
      </w:r>
      <w:r w:rsidRPr="001512C8">
        <w:rPr>
          <w:b/>
        </w:rPr>
        <w:tab/>
      </w:r>
      <w:r w:rsidRPr="001512C8">
        <w:rPr>
          <w:b/>
        </w:rPr>
        <w:tab/>
        <w:t>//Confirmation of choice</w:t>
      </w:r>
    </w:p>
    <w:p w14:paraId="78964FB1" w14:textId="60069532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  <w:t>{</w:t>
      </w:r>
    </w:p>
    <w:p w14:paraId="397C2772" w14:textId="6E97827F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  <w:t>if (button[Set] == 1) //If "Set" is pressed</w:t>
      </w:r>
    </w:p>
    <w:p w14:paraId="6B021ADA" w14:textId="4F00274C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  <w:t>{</w:t>
      </w:r>
    </w:p>
    <w:p w14:paraId="4ACD0040" w14:textId="4B847730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</w:r>
      <w:r w:rsidR="004B3197">
        <w:rPr>
          <w:b/>
        </w:rPr>
        <w:tab/>
      </w:r>
      <w:r w:rsidRPr="001512C8">
        <w:rPr>
          <w:b/>
        </w:rPr>
        <w:t>Time1 = value1;</w:t>
      </w:r>
      <w:r w:rsidRPr="001512C8">
        <w:rPr>
          <w:b/>
        </w:rPr>
        <w:tab/>
        <w:t xml:space="preserve">  //Store the selected time</w:t>
      </w:r>
    </w:p>
    <w:p w14:paraId="358F762F" w14:textId="2DB85776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</w:r>
      <w:r w:rsidRPr="001512C8">
        <w:rPr>
          <w:b/>
        </w:rPr>
        <w:tab/>
        <w:t>Time2 = value2;</w:t>
      </w:r>
    </w:p>
    <w:p w14:paraId="5BB5C83B" w14:textId="31700471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</w:r>
      <w:r w:rsidRPr="001512C8">
        <w:rPr>
          <w:b/>
        </w:rPr>
        <w:tab/>
        <w:t>Time3 = value3;</w:t>
      </w:r>
    </w:p>
    <w:p w14:paraId="67CF737F" w14:textId="0C75AFEB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</w:r>
      <w:r w:rsidRPr="001512C8">
        <w:rPr>
          <w:b/>
        </w:rPr>
        <w:tab/>
        <w:t>Time4 = value4;</w:t>
      </w:r>
    </w:p>
    <w:p w14:paraId="1C8EB6D7" w14:textId="0C79BC18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</w:r>
      <w:r w:rsidRPr="001512C8">
        <w:rPr>
          <w:b/>
        </w:rPr>
        <w:tab/>
        <w:t>value1 = 0;</w:t>
      </w:r>
      <w:r w:rsidRPr="001512C8">
        <w:rPr>
          <w:b/>
        </w:rPr>
        <w:tab/>
      </w:r>
      <w:r w:rsidRPr="001512C8">
        <w:rPr>
          <w:b/>
        </w:rPr>
        <w:tab/>
        <w:t xml:space="preserve">  //Clear value</w:t>
      </w:r>
    </w:p>
    <w:p w14:paraId="2A091892" w14:textId="7E194AEC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</w:r>
      <w:r w:rsidRPr="001512C8">
        <w:rPr>
          <w:b/>
        </w:rPr>
        <w:tab/>
        <w:t>value2 = 0;</w:t>
      </w:r>
    </w:p>
    <w:p w14:paraId="3A0050F0" w14:textId="7699CF78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</w:r>
      <w:r w:rsidR="004B3197">
        <w:rPr>
          <w:b/>
        </w:rPr>
        <w:tab/>
      </w:r>
      <w:r w:rsidRPr="001512C8">
        <w:rPr>
          <w:b/>
        </w:rPr>
        <w:t>value3 = 0;</w:t>
      </w:r>
    </w:p>
    <w:p w14:paraId="392DCDFF" w14:textId="3E59CECC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</w:r>
      <w:r w:rsidRPr="001512C8">
        <w:rPr>
          <w:b/>
        </w:rPr>
        <w:tab/>
        <w:t>value4 = 0;</w:t>
      </w:r>
    </w:p>
    <w:p w14:paraId="2D447C11" w14:textId="1C4934C4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</w:r>
      <w:r w:rsidRPr="001512C8">
        <w:rPr>
          <w:b/>
        </w:rPr>
        <w:tab/>
        <w:t>Step++;</w:t>
      </w:r>
    </w:p>
    <w:p w14:paraId="37585624" w14:textId="649FDE79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lastRenderedPageBreak/>
        <w:tab/>
        <w:t>}</w:t>
      </w:r>
    </w:p>
    <w:p w14:paraId="52ED853C" w14:textId="602588AD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  <w:t>else</w:t>
      </w:r>
    </w:p>
    <w:p w14:paraId="7D1D26AF" w14:textId="25F093AB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  <w:t>{</w:t>
      </w:r>
    </w:p>
    <w:p w14:paraId="62620A3F" w14:textId="3AC30B95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  <w:t>Step = 1;</w:t>
      </w:r>
    </w:p>
    <w:p w14:paraId="66300AB2" w14:textId="0BFA657D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  <w:t>}</w:t>
      </w:r>
    </w:p>
    <w:p w14:paraId="5C173983" w14:textId="206CE3F2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</w:r>
      <w:r w:rsidR="004B3197">
        <w:rPr>
          <w:b/>
        </w:rPr>
        <w:t>}</w:t>
      </w:r>
    </w:p>
    <w:p w14:paraId="0206312F" w14:textId="3D50E509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  <w:t>break;</w:t>
      </w:r>
    </w:p>
    <w:p w14:paraId="42997C57" w14:textId="77777777" w:rsidR="001512C8" w:rsidRPr="001512C8" w:rsidRDefault="001512C8" w:rsidP="001512C8">
      <w:pPr>
        <w:pStyle w:val="Zkladntextodsazen"/>
        <w:rPr>
          <w:b/>
        </w:rPr>
      </w:pPr>
    </w:p>
    <w:p w14:paraId="1543EC27" w14:textId="07B2411A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  <w:t>case '4': //Set heating temperature</w:t>
      </w:r>
    </w:p>
    <w:p w14:paraId="69C756C7" w14:textId="52E8B98B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  <w:t>{</w:t>
      </w:r>
    </w:p>
    <w:p w14:paraId="1F58FC7E" w14:textId="76B8A0ED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  <w:t>value4 = C;</w:t>
      </w:r>
    </w:p>
    <w:p w14:paraId="33DB2C57" w14:textId="24029910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  <w:t>value3 = degree;</w:t>
      </w:r>
    </w:p>
    <w:p w14:paraId="7A40D2C7" w14:textId="12B6C31F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  <w:t>if (button[Up] == 1) //If "Up" is pressed</w:t>
      </w:r>
    </w:p>
    <w:p w14:paraId="23E31FF2" w14:textId="08683A9B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  <w:t>{</w:t>
      </w:r>
    </w:p>
    <w:p w14:paraId="5B4D3FEF" w14:textId="44BB1819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</w:r>
      <w:r w:rsidRPr="001512C8">
        <w:rPr>
          <w:b/>
        </w:rPr>
        <w:tab/>
        <w:t>value2++;</w:t>
      </w:r>
    </w:p>
    <w:p w14:paraId="3D9A966E" w14:textId="59517AB5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</w:r>
      <w:r w:rsidRPr="001512C8">
        <w:rPr>
          <w:b/>
        </w:rPr>
        <w:tab/>
        <w:t>temperature++;</w:t>
      </w:r>
    </w:p>
    <w:p w14:paraId="6E89D54C" w14:textId="3348F997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</w:r>
      <w:r w:rsidRPr="001512C8">
        <w:rPr>
          <w:b/>
        </w:rPr>
        <w:tab/>
        <w:t>if (value2 &gt; 9)</w:t>
      </w:r>
      <w:r w:rsidRPr="001512C8">
        <w:rPr>
          <w:b/>
        </w:rPr>
        <w:tab/>
      </w:r>
      <w:r w:rsidRPr="001512C8">
        <w:rPr>
          <w:b/>
        </w:rPr>
        <w:tab/>
        <w:t>//quite same as a time setting</w:t>
      </w:r>
    </w:p>
    <w:p w14:paraId="38C8AE8F" w14:textId="75AADEBD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</w:r>
      <w:r w:rsidRPr="001512C8">
        <w:rPr>
          <w:b/>
        </w:rPr>
        <w:tab/>
        <w:t>{</w:t>
      </w:r>
    </w:p>
    <w:p w14:paraId="05DD77CC" w14:textId="27DA1D82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</w:r>
      <w:r w:rsidRPr="001512C8">
        <w:rPr>
          <w:b/>
        </w:rPr>
        <w:tab/>
      </w:r>
      <w:r w:rsidRPr="001512C8">
        <w:rPr>
          <w:b/>
        </w:rPr>
        <w:tab/>
        <w:t>value1++;</w:t>
      </w:r>
    </w:p>
    <w:p w14:paraId="1C498A67" w14:textId="432120AA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</w:r>
      <w:r w:rsidRPr="001512C8">
        <w:rPr>
          <w:b/>
        </w:rPr>
        <w:tab/>
      </w:r>
      <w:r w:rsidRPr="001512C8">
        <w:rPr>
          <w:b/>
        </w:rPr>
        <w:tab/>
        <w:t>value2 = 0;</w:t>
      </w:r>
    </w:p>
    <w:p w14:paraId="4C4F5B39" w14:textId="6801B562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</w:r>
      <w:r w:rsidRPr="001512C8">
        <w:rPr>
          <w:b/>
        </w:rPr>
        <w:tab/>
      </w:r>
      <w:r w:rsidRPr="001512C8">
        <w:rPr>
          <w:b/>
        </w:rPr>
        <w:tab/>
        <w:t>if (value1 &gt; 9)</w:t>
      </w:r>
    </w:p>
    <w:p w14:paraId="1B6B7054" w14:textId="5AA1BBCE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</w:r>
      <w:r w:rsidRPr="001512C8">
        <w:rPr>
          <w:b/>
        </w:rPr>
        <w:tab/>
      </w:r>
      <w:r w:rsidRPr="001512C8">
        <w:rPr>
          <w:b/>
        </w:rPr>
        <w:tab/>
        <w:t>{</w:t>
      </w:r>
    </w:p>
    <w:p w14:paraId="03C0F919" w14:textId="59DBA6FA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</w:r>
      <w:r w:rsidRPr="001512C8">
        <w:rPr>
          <w:b/>
        </w:rPr>
        <w:tab/>
      </w:r>
      <w:r w:rsidRPr="001512C8">
        <w:rPr>
          <w:b/>
        </w:rPr>
        <w:tab/>
        <w:t>printf("You have reached the maximum heating temperature!");</w:t>
      </w:r>
    </w:p>
    <w:p w14:paraId="1D20D880" w14:textId="1D7A1B5C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</w:r>
      <w:r w:rsidRPr="001512C8">
        <w:rPr>
          <w:b/>
        </w:rPr>
        <w:tab/>
      </w:r>
      <w:r w:rsidRPr="001512C8">
        <w:rPr>
          <w:b/>
        </w:rPr>
        <w:tab/>
        <w:t>value1 = 9;</w:t>
      </w:r>
    </w:p>
    <w:p w14:paraId="101E649E" w14:textId="6BE1DC71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</w:r>
      <w:r w:rsidR="004B3197">
        <w:rPr>
          <w:b/>
        </w:rPr>
        <w:tab/>
      </w:r>
      <w:r w:rsidRPr="001512C8">
        <w:rPr>
          <w:b/>
        </w:rPr>
        <w:tab/>
        <w:t>value2 = 9;</w:t>
      </w:r>
    </w:p>
    <w:p w14:paraId="7906CB20" w14:textId="16D1ECB0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</w:r>
      <w:r w:rsidRPr="001512C8">
        <w:rPr>
          <w:b/>
        </w:rPr>
        <w:tab/>
      </w:r>
      <w:r w:rsidRPr="001512C8">
        <w:rPr>
          <w:b/>
        </w:rPr>
        <w:tab/>
        <w:t>temperature--;</w:t>
      </w:r>
    </w:p>
    <w:p w14:paraId="14AB80A4" w14:textId="4B8BA3DE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</w:r>
      <w:r w:rsidRPr="001512C8">
        <w:rPr>
          <w:b/>
        </w:rPr>
        <w:tab/>
      </w:r>
      <w:r w:rsidRPr="001512C8">
        <w:rPr>
          <w:b/>
        </w:rPr>
        <w:tab/>
        <w:t>}</w:t>
      </w:r>
    </w:p>
    <w:p w14:paraId="1272CA5B" w14:textId="383E2C20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</w:r>
      <w:r w:rsidRPr="001512C8">
        <w:rPr>
          <w:b/>
        </w:rPr>
        <w:tab/>
        <w:t>}</w:t>
      </w:r>
    </w:p>
    <w:p w14:paraId="58C9B011" w14:textId="7188ECF4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  <w:t>}</w:t>
      </w:r>
    </w:p>
    <w:p w14:paraId="4C74600E" w14:textId="6F83B3EB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  <w:t>Step++;</w:t>
      </w:r>
    </w:p>
    <w:p w14:paraId="2795D7CC" w14:textId="28316682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  <w:t>}</w:t>
      </w:r>
    </w:p>
    <w:p w14:paraId="3A84775D" w14:textId="5CB24A4B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  <w:t>break;</w:t>
      </w:r>
    </w:p>
    <w:p w14:paraId="06E404DA" w14:textId="77777777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</w:r>
      <w:r w:rsidRPr="001512C8">
        <w:rPr>
          <w:b/>
        </w:rPr>
        <w:tab/>
      </w:r>
      <w:r w:rsidRPr="001512C8">
        <w:rPr>
          <w:b/>
        </w:rPr>
        <w:tab/>
      </w:r>
      <w:r w:rsidRPr="001512C8">
        <w:rPr>
          <w:b/>
        </w:rPr>
        <w:tab/>
      </w:r>
      <w:r w:rsidRPr="001512C8">
        <w:rPr>
          <w:b/>
        </w:rPr>
        <w:tab/>
      </w:r>
      <w:r w:rsidRPr="001512C8">
        <w:rPr>
          <w:b/>
        </w:rPr>
        <w:tab/>
      </w:r>
    </w:p>
    <w:p w14:paraId="749ADF68" w14:textId="44F7F14E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  <w:t>case '5': //Set heating temperature</w:t>
      </w:r>
    </w:p>
    <w:p w14:paraId="74798C2B" w14:textId="737C6A2D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  <w:t>{</w:t>
      </w:r>
    </w:p>
    <w:p w14:paraId="76034355" w14:textId="06813D67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  <w:t>if (button[Down] == 1) //If "Down" is pressed</w:t>
      </w:r>
    </w:p>
    <w:p w14:paraId="763AFB80" w14:textId="07171B69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  <w:t>{</w:t>
      </w:r>
    </w:p>
    <w:p w14:paraId="4FCF65CB" w14:textId="4109E0D5" w:rsidR="001512C8" w:rsidRPr="001512C8" w:rsidRDefault="004B3197" w:rsidP="001512C8">
      <w:pPr>
        <w:pStyle w:val="Zkladntextodsazen"/>
        <w:rPr>
          <w:b/>
        </w:rPr>
      </w:pPr>
      <w:r>
        <w:rPr>
          <w:b/>
        </w:rPr>
        <w:tab/>
      </w:r>
      <w:r w:rsidR="001512C8" w:rsidRPr="001512C8">
        <w:rPr>
          <w:b/>
        </w:rPr>
        <w:tab/>
        <w:t>if (value2 == 0)</w:t>
      </w:r>
      <w:r w:rsidR="001512C8" w:rsidRPr="001512C8">
        <w:rPr>
          <w:b/>
        </w:rPr>
        <w:tab/>
      </w:r>
      <w:r w:rsidR="001512C8" w:rsidRPr="001512C8">
        <w:rPr>
          <w:b/>
        </w:rPr>
        <w:tab/>
        <w:t>//quite same as a time setting</w:t>
      </w:r>
    </w:p>
    <w:p w14:paraId="6281062B" w14:textId="64465B58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</w:r>
      <w:r w:rsidRPr="001512C8">
        <w:rPr>
          <w:b/>
        </w:rPr>
        <w:tab/>
        <w:t>{</w:t>
      </w:r>
    </w:p>
    <w:p w14:paraId="0AD68F45" w14:textId="213E3D8C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lastRenderedPageBreak/>
        <w:tab/>
      </w:r>
      <w:r w:rsidR="004B3197">
        <w:rPr>
          <w:b/>
        </w:rPr>
        <w:tab/>
      </w:r>
      <w:r w:rsidRPr="001512C8">
        <w:rPr>
          <w:b/>
        </w:rPr>
        <w:tab/>
        <w:t>if (value1 == 0)</w:t>
      </w:r>
    </w:p>
    <w:p w14:paraId="6442EFE7" w14:textId="015E24DF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</w:r>
      <w:r w:rsidRPr="001512C8">
        <w:rPr>
          <w:b/>
        </w:rPr>
        <w:tab/>
      </w:r>
      <w:r w:rsidRPr="001512C8">
        <w:rPr>
          <w:b/>
        </w:rPr>
        <w:tab/>
        <w:t>{</w:t>
      </w:r>
    </w:p>
    <w:p w14:paraId="76FA66B4" w14:textId="376CC90C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</w:r>
      <w:r w:rsidRPr="001512C8">
        <w:rPr>
          <w:b/>
        </w:rPr>
        <w:tab/>
      </w:r>
      <w:r w:rsidRPr="001512C8">
        <w:rPr>
          <w:b/>
        </w:rPr>
        <w:tab/>
        <w:t>printf("You have reached the minimum heating temperature!");</w:t>
      </w:r>
    </w:p>
    <w:p w14:paraId="7F42F5E8" w14:textId="532A069D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</w:r>
      <w:r w:rsidRPr="001512C8">
        <w:rPr>
          <w:b/>
        </w:rPr>
        <w:tab/>
      </w:r>
      <w:r w:rsidRPr="001512C8">
        <w:rPr>
          <w:b/>
        </w:rPr>
        <w:tab/>
        <w:t>}</w:t>
      </w:r>
    </w:p>
    <w:p w14:paraId="46E0C27D" w14:textId="70D52424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</w:r>
      <w:r w:rsidRPr="001512C8">
        <w:rPr>
          <w:b/>
        </w:rPr>
        <w:tab/>
      </w:r>
      <w:r w:rsidR="00BA4B99">
        <w:rPr>
          <w:b/>
        </w:rPr>
        <w:tab/>
      </w:r>
      <w:r w:rsidRPr="001512C8">
        <w:rPr>
          <w:b/>
        </w:rPr>
        <w:t>else</w:t>
      </w:r>
    </w:p>
    <w:p w14:paraId="3791FCF8" w14:textId="4B56C8BE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</w:r>
      <w:r w:rsidRPr="001512C8">
        <w:rPr>
          <w:b/>
        </w:rPr>
        <w:tab/>
      </w:r>
      <w:r w:rsidRPr="001512C8">
        <w:rPr>
          <w:b/>
        </w:rPr>
        <w:tab/>
        <w:t>{</w:t>
      </w:r>
    </w:p>
    <w:p w14:paraId="76A27B79" w14:textId="3DF96790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</w:r>
      <w:r w:rsidRPr="001512C8">
        <w:rPr>
          <w:b/>
        </w:rPr>
        <w:tab/>
      </w:r>
      <w:r w:rsidRPr="001512C8">
        <w:rPr>
          <w:b/>
        </w:rPr>
        <w:tab/>
        <w:t>value1--;</w:t>
      </w:r>
    </w:p>
    <w:p w14:paraId="5267D8CD" w14:textId="5B1DFF41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</w:r>
      <w:r w:rsidRPr="001512C8">
        <w:rPr>
          <w:b/>
        </w:rPr>
        <w:tab/>
      </w:r>
      <w:r w:rsidRPr="001512C8">
        <w:rPr>
          <w:b/>
        </w:rPr>
        <w:tab/>
        <w:t>value2 = 9;</w:t>
      </w:r>
    </w:p>
    <w:p w14:paraId="74F51672" w14:textId="787FDA25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</w:r>
      <w:r w:rsidRPr="001512C8">
        <w:rPr>
          <w:b/>
        </w:rPr>
        <w:tab/>
      </w:r>
      <w:r w:rsidRPr="001512C8">
        <w:rPr>
          <w:b/>
        </w:rPr>
        <w:tab/>
        <w:t>temperature--;</w:t>
      </w:r>
    </w:p>
    <w:p w14:paraId="796B1BC8" w14:textId="7FE1445F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</w:r>
      <w:r w:rsidRPr="001512C8">
        <w:rPr>
          <w:b/>
        </w:rPr>
        <w:tab/>
      </w:r>
      <w:r w:rsidRPr="001512C8">
        <w:rPr>
          <w:b/>
        </w:rPr>
        <w:tab/>
        <w:t>}</w:t>
      </w:r>
    </w:p>
    <w:p w14:paraId="1D15B7FA" w14:textId="0D86D261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</w:r>
      <w:r w:rsidRPr="001512C8">
        <w:rPr>
          <w:b/>
        </w:rPr>
        <w:tab/>
        <w:t>}</w:t>
      </w:r>
    </w:p>
    <w:p w14:paraId="653FB015" w14:textId="64B2B8DA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</w:r>
      <w:r w:rsidRPr="001512C8">
        <w:rPr>
          <w:b/>
        </w:rPr>
        <w:tab/>
        <w:t>else</w:t>
      </w:r>
    </w:p>
    <w:p w14:paraId="575313A8" w14:textId="3BF08234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</w:r>
      <w:r w:rsidR="00BA4B99">
        <w:rPr>
          <w:b/>
        </w:rPr>
        <w:tab/>
      </w:r>
      <w:r w:rsidRPr="001512C8">
        <w:rPr>
          <w:b/>
        </w:rPr>
        <w:t>{</w:t>
      </w:r>
    </w:p>
    <w:p w14:paraId="292601CE" w14:textId="0C26F891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</w:r>
      <w:r w:rsidR="00BA4B99">
        <w:rPr>
          <w:b/>
        </w:rPr>
        <w:tab/>
      </w:r>
      <w:r w:rsidRPr="001512C8">
        <w:rPr>
          <w:b/>
        </w:rPr>
        <w:t>value2--;</w:t>
      </w:r>
    </w:p>
    <w:p w14:paraId="321FF349" w14:textId="7121584D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</w:r>
      <w:r w:rsidRPr="001512C8">
        <w:rPr>
          <w:b/>
        </w:rPr>
        <w:tab/>
        <w:t>temperature--;</w:t>
      </w:r>
    </w:p>
    <w:p w14:paraId="0EC4FAE2" w14:textId="3455DD16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</w:r>
      <w:r w:rsidRPr="001512C8">
        <w:rPr>
          <w:b/>
        </w:rPr>
        <w:tab/>
        <w:t>}</w:t>
      </w:r>
    </w:p>
    <w:p w14:paraId="35D96EE4" w14:textId="22643E16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  <w:t>}</w:t>
      </w:r>
    </w:p>
    <w:p w14:paraId="718002E8" w14:textId="4EF9C924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  <w:t>Step++;</w:t>
      </w:r>
    </w:p>
    <w:p w14:paraId="56FC7591" w14:textId="6E9EAB89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  <w:t>}</w:t>
      </w:r>
    </w:p>
    <w:p w14:paraId="2E371C1C" w14:textId="3240542A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  <w:t>break;</w:t>
      </w:r>
    </w:p>
    <w:p w14:paraId="133E2F3F" w14:textId="77777777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</w:r>
      <w:r w:rsidRPr="001512C8">
        <w:rPr>
          <w:b/>
        </w:rPr>
        <w:tab/>
      </w:r>
      <w:r w:rsidRPr="001512C8">
        <w:rPr>
          <w:b/>
        </w:rPr>
        <w:tab/>
      </w:r>
      <w:r w:rsidRPr="001512C8">
        <w:rPr>
          <w:b/>
        </w:rPr>
        <w:tab/>
      </w:r>
      <w:r w:rsidRPr="001512C8">
        <w:rPr>
          <w:b/>
        </w:rPr>
        <w:tab/>
      </w:r>
      <w:r w:rsidRPr="001512C8">
        <w:rPr>
          <w:b/>
        </w:rPr>
        <w:tab/>
      </w:r>
    </w:p>
    <w:p w14:paraId="53A74BE4" w14:textId="4E782955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  <w:t>case '6':</w:t>
      </w:r>
      <w:r w:rsidRPr="001512C8">
        <w:rPr>
          <w:b/>
        </w:rPr>
        <w:tab/>
      </w:r>
      <w:r w:rsidRPr="001512C8">
        <w:rPr>
          <w:b/>
        </w:rPr>
        <w:tab/>
        <w:t>//Confirmation of choice</w:t>
      </w:r>
    </w:p>
    <w:p w14:paraId="54175905" w14:textId="4BC0554E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  <w:t>{</w:t>
      </w:r>
    </w:p>
    <w:p w14:paraId="1EBF03F0" w14:textId="58C540CA" w:rsidR="001512C8" w:rsidRPr="001512C8" w:rsidRDefault="00AD1465" w:rsidP="001512C8">
      <w:pPr>
        <w:pStyle w:val="Zkladntextodsazen"/>
        <w:rPr>
          <w:b/>
        </w:rPr>
      </w:pPr>
      <w:r>
        <w:rPr>
          <w:b/>
        </w:rPr>
        <w:tab/>
      </w:r>
      <w:r w:rsidR="001512C8" w:rsidRPr="001512C8">
        <w:rPr>
          <w:b/>
        </w:rPr>
        <w:t>if (button[Set] == 1) //If "Set" is pressed</w:t>
      </w:r>
    </w:p>
    <w:p w14:paraId="2106CFFA" w14:textId="6D4059E3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  <w:t>{</w:t>
      </w:r>
    </w:p>
    <w:p w14:paraId="1D656FBB" w14:textId="225371CE" w:rsidR="001512C8" w:rsidRPr="001512C8" w:rsidRDefault="00AD1465" w:rsidP="001512C8">
      <w:pPr>
        <w:pStyle w:val="Zkladntextodsazen"/>
        <w:rPr>
          <w:b/>
        </w:rPr>
      </w:pPr>
      <w:r>
        <w:rPr>
          <w:b/>
        </w:rPr>
        <w:tab/>
      </w:r>
      <w:r w:rsidR="001512C8" w:rsidRPr="001512C8">
        <w:rPr>
          <w:b/>
        </w:rPr>
        <w:tab/>
        <w:t>value1 = 0;</w:t>
      </w:r>
      <w:r w:rsidR="001512C8" w:rsidRPr="001512C8">
        <w:rPr>
          <w:b/>
        </w:rPr>
        <w:tab/>
      </w:r>
      <w:r w:rsidR="001512C8" w:rsidRPr="001512C8">
        <w:rPr>
          <w:b/>
        </w:rPr>
        <w:tab/>
        <w:t xml:space="preserve">  //Clear value</w:t>
      </w:r>
    </w:p>
    <w:p w14:paraId="577C1E77" w14:textId="67591B65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</w:r>
      <w:r w:rsidRPr="001512C8">
        <w:rPr>
          <w:b/>
        </w:rPr>
        <w:tab/>
        <w:t>value2 = 0;</w:t>
      </w:r>
    </w:p>
    <w:p w14:paraId="4FA9AAA6" w14:textId="4BD765B8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</w:r>
      <w:r w:rsidR="00AD1465">
        <w:rPr>
          <w:b/>
        </w:rPr>
        <w:tab/>
      </w:r>
      <w:r w:rsidRPr="001512C8">
        <w:rPr>
          <w:b/>
        </w:rPr>
        <w:t>value3 = 0;</w:t>
      </w:r>
    </w:p>
    <w:p w14:paraId="3B047FF7" w14:textId="792AF82D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</w:r>
      <w:r w:rsidR="00AD1465">
        <w:rPr>
          <w:b/>
        </w:rPr>
        <w:tab/>
      </w:r>
      <w:r w:rsidRPr="001512C8">
        <w:rPr>
          <w:b/>
        </w:rPr>
        <w:t>value4 = 0;</w:t>
      </w:r>
    </w:p>
    <w:p w14:paraId="36AE0285" w14:textId="15B3F6F7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</w:r>
      <w:r w:rsidRPr="001512C8">
        <w:rPr>
          <w:b/>
        </w:rPr>
        <w:tab/>
        <w:t>Step++;</w:t>
      </w:r>
    </w:p>
    <w:p w14:paraId="4CA36F59" w14:textId="537B7CAD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  <w:t>}</w:t>
      </w:r>
    </w:p>
    <w:p w14:paraId="34F38AAA" w14:textId="1AC06F3F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  <w:t>else</w:t>
      </w:r>
    </w:p>
    <w:p w14:paraId="7E1B73B8" w14:textId="42E03BB9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  <w:t>{</w:t>
      </w:r>
    </w:p>
    <w:p w14:paraId="7E33637C" w14:textId="6FDB482D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  <w:t>Step = 4;</w:t>
      </w:r>
    </w:p>
    <w:p w14:paraId="147C7FD0" w14:textId="4974E372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</w:r>
      <w:r w:rsidR="00015C1F">
        <w:rPr>
          <w:b/>
        </w:rPr>
        <w:t>}</w:t>
      </w:r>
    </w:p>
    <w:p w14:paraId="07401A78" w14:textId="7C5D0873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  <w:t>}</w:t>
      </w:r>
    </w:p>
    <w:p w14:paraId="41442125" w14:textId="7813CA77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  <w:t>break;</w:t>
      </w:r>
    </w:p>
    <w:p w14:paraId="6DB86114" w14:textId="1597E38F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</w:r>
      <w:r w:rsidRPr="001512C8">
        <w:rPr>
          <w:b/>
        </w:rPr>
        <w:tab/>
      </w:r>
    </w:p>
    <w:p w14:paraId="557137E5" w14:textId="5FE89BDB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  <w:t>case '7': //Set plate rotation</w:t>
      </w:r>
    </w:p>
    <w:p w14:paraId="737A414D" w14:textId="0DBC59E2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lastRenderedPageBreak/>
        <w:tab/>
        <w:t>{</w:t>
      </w:r>
      <w:r w:rsidRPr="001512C8">
        <w:rPr>
          <w:b/>
        </w:rPr>
        <w:tab/>
        <w:t>//Choice of 4 speeds</w:t>
      </w:r>
    </w:p>
    <w:p w14:paraId="34282381" w14:textId="4EF9D994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  <w:t>if (button[Up] == 1) //If "Up" is pressed</w:t>
      </w:r>
    </w:p>
    <w:p w14:paraId="02E6E183" w14:textId="07166997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  <w:t>{</w:t>
      </w:r>
    </w:p>
    <w:p w14:paraId="6E66034D" w14:textId="2C980321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</w:r>
      <w:r w:rsidRPr="001512C8">
        <w:rPr>
          <w:b/>
        </w:rPr>
        <w:tab/>
        <w:t>value4 = T;</w:t>
      </w:r>
    </w:p>
    <w:p w14:paraId="5A99A153" w14:textId="157C6CED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</w:r>
      <w:r w:rsidRPr="001512C8">
        <w:rPr>
          <w:b/>
        </w:rPr>
        <w:tab/>
        <w:t>value3 = 0;</w:t>
      </w:r>
    </w:p>
    <w:p w14:paraId="52CEE3C3" w14:textId="5955D00B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</w:r>
      <w:r w:rsidRPr="001512C8">
        <w:rPr>
          <w:b/>
        </w:rPr>
        <w:tab/>
        <w:t>value2 = nothing;</w:t>
      </w:r>
    </w:p>
    <w:p w14:paraId="66049E48" w14:textId="5E1BFAE3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</w:r>
      <w:r w:rsidR="00015C1F">
        <w:rPr>
          <w:b/>
        </w:rPr>
        <w:tab/>
      </w:r>
      <w:r w:rsidRPr="001512C8">
        <w:rPr>
          <w:b/>
        </w:rPr>
        <w:t>value1++;</w:t>
      </w:r>
    </w:p>
    <w:p w14:paraId="5A392651" w14:textId="6DBE5E77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</w:r>
      <w:r w:rsidRPr="001512C8">
        <w:rPr>
          <w:b/>
        </w:rPr>
        <w:tab/>
        <w:t>rotation++;</w:t>
      </w:r>
    </w:p>
    <w:p w14:paraId="5D7FDC6C" w14:textId="0EF4ADDC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</w:r>
      <w:r w:rsidRPr="001512C8">
        <w:rPr>
          <w:b/>
        </w:rPr>
        <w:tab/>
        <w:t>if (value1 &gt; 4)</w:t>
      </w:r>
    </w:p>
    <w:p w14:paraId="0D3803C3" w14:textId="36246FAB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</w:r>
      <w:r w:rsidRPr="001512C8">
        <w:rPr>
          <w:b/>
        </w:rPr>
        <w:tab/>
        <w:t>{</w:t>
      </w:r>
    </w:p>
    <w:p w14:paraId="38F5123A" w14:textId="44533440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</w:r>
      <w:r w:rsidRPr="001512C8">
        <w:rPr>
          <w:b/>
        </w:rPr>
        <w:tab/>
      </w:r>
      <w:r w:rsidRPr="001512C8">
        <w:rPr>
          <w:b/>
        </w:rPr>
        <w:tab/>
        <w:t>printf("You have reached the maximum rotation speed");</w:t>
      </w:r>
    </w:p>
    <w:p w14:paraId="2CC9125D" w14:textId="66BED0AB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</w:r>
      <w:r w:rsidR="00015C1F">
        <w:rPr>
          <w:b/>
        </w:rPr>
        <w:tab/>
      </w:r>
      <w:r w:rsidRPr="001512C8">
        <w:rPr>
          <w:b/>
        </w:rPr>
        <w:tab/>
        <w:t>value1 = 4;</w:t>
      </w:r>
    </w:p>
    <w:p w14:paraId="38D244B7" w14:textId="41617ED2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</w:r>
      <w:r w:rsidRPr="001512C8">
        <w:rPr>
          <w:b/>
        </w:rPr>
        <w:tab/>
      </w:r>
      <w:r w:rsidRPr="001512C8">
        <w:rPr>
          <w:b/>
        </w:rPr>
        <w:tab/>
        <w:t>rotation--;</w:t>
      </w:r>
    </w:p>
    <w:p w14:paraId="75A2EC88" w14:textId="32B63E41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</w:r>
      <w:r w:rsidRPr="001512C8">
        <w:rPr>
          <w:b/>
        </w:rPr>
        <w:tab/>
        <w:t>}</w:t>
      </w:r>
    </w:p>
    <w:p w14:paraId="06590543" w14:textId="7CC623DF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  <w:t>}</w:t>
      </w:r>
      <w:r w:rsidRPr="001512C8">
        <w:rPr>
          <w:b/>
        </w:rPr>
        <w:tab/>
      </w:r>
      <w:r w:rsidRPr="001512C8">
        <w:rPr>
          <w:b/>
        </w:rPr>
        <w:tab/>
      </w:r>
      <w:r w:rsidRPr="001512C8">
        <w:rPr>
          <w:b/>
        </w:rPr>
        <w:tab/>
      </w:r>
      <w:r w:rsidRPr="001512C8">
        <w:rPr>
          <w:b/>
        </w:rPr>
        <w:tab/>
      </w:r>
      <w:r w:rsidRPr="001512C8">
        <w:rPr>
          <w:b/>
        </w:rPr>
        <w:tab/>
      </w:r>
      <w:r w:rsidRPr="001512C8">
        <w:rPr>
          <w:b/>
        </w:rPr>
        <w:tab/>
      </w:r>
    </w:p>
    <w:p w14:paraId="202B8587" w14:textId="0B8BB4F4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  <w:t>Step++;</w:t>
      </w:r>
    </w:p>
    <w:p w14:paraId="40AE49A2" w14:textId="05B991FA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  <w:t>}</w:t>
      </w:r>
    </w:p>
    <w:p w14:paraId="794BB187" w14:textId="3E17E54F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  <w:t>break;</w:t>
      </w:r>
    </w:p>
    <w:p w14:paraId="67E67489" w14:textId="22FB1489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</w:r>
      <w:r w:rsidRPr="001512C8">
        <w:rPr>
          <w:b/>
        </w:rPr>
        <w:tab/>
      </w:r>
      <w:r w:rsidRPr="001512C8">
        <w:rPr>
          <w:b/>
        </w:rPr>
        <w:tab/>
      </w:r>
    </w:p>
    <w:p w14:paraId="0F11AC93" w14:textId="4257B0ED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</w:r>
      <w:r w:rsidR="00015C1F">
        <w:rPr>
          <w:b/>
        </w:rPr>
        <w:t>c</w:t>
      </w:r>
      <w:r w:rsidRPr="001512C8">
        <w:rPr>
          <w:b/>
        </w:rPr>
        <w:t>ase '8': //Set plate rotation</w:t>
      </w:r>
    </w:p>
    <w:p w14:paraId="34164018" w14:textId="797E8899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  <w:t>{</w:t>
      </w:r>
      <w:r w:rsidRPr="001512C8">
        <w:rPr>
          <w:b/>
        </w:rPr>
        <w:tab/>
        <w:t>//Choice of 4 speeds</w:t>
      </w:r>
    </w:p>
    <w:p w14:paraId="54A5B781" w14:textId="05CD7998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  <w:t>if (button[Down] == 1) //If "Down" is pressed</w:t>
      </w:r>
    </w:p>
    <w:p w14:paraId="747DA115" w14:textId="33F73328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</w:r>
      <w:r w:rsidR="00015C1F">
        <w:rPr>
          <w:b/>
        </w:rPr>
        <w:t>{</w:t>
      </w:r>
    </w:p>
    <w:p w14:paraId="12999EF0" w14:textId="2C474F8A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</w:r>
      <w:r w:rsidRPr="001512C8">
        <w:rPr>
          <w:b/>
        </w:rPr>
        <w:tab/>
        <w:t>if (value1 == 0)</w:t>
      </w:r>
    </w:p>
    <w:p w14:paraId="2A731DDA" w14:textId="4B0A15F5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</w:r>
      <w:r w:rsidRPr="001512C8">
        <w:rPr>
          <w:b/>
        </w:rPr>
        <w:tab/>
        <w:t>{</w:t>
      </w:r>
    </w:p>
    <w:p w14:paraId="1D4D04AC" w14:textId="28237F90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</w:r>
      <w:r w:rsidRPr="001512C8">
        <w:rPr>
          <w:b/>
        </w:rPr>
        <w:tab/>
        <w:t>printf("You have reached the minimum rotation speed");</w:t>
      </w:r>
    </w:p>
    <w:p w14:paraId="2EB8F11C" w14:textId="3B6D5EE2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</w:r>
      <w:r w:rsidR="00015C1F">
        <w:rPr>
          <w:b/>
        </w:rPr>
        <w:tab/>
      </w:r>
      <w:r w:rsidRPr="001512C8">
        <w:rPr>
          <w:b/>
        </w:rPr>
        <w:t>value1++;</w:t>
      </w:r>
    </w:p>
    <w:p w14:paraId="0806829C" w14:textId="5F93FAD8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</w:r>
      <w:r w:rsidR="00015C1F">
        <w:rPr>
          <w:b/>
        </w:rPr>
        <w:tab/>
      </w:r>
      <w:r w:rsidRPr="001512C8">
        <w:rPr>
          <w:b/>
        </w:rPr>
        <w:t>rotation++;</w:t>
      </w:r>
    </w:p>
    <w:p w14:paraId="7CCD606D" w14:textId="3455D50E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</w:r>
      <w:r w:rsidRPr="001512C8">
        <w:rPr>
          <w:b/>
        </w:rPr>
        <w:tab/>
        <w:t>}</w:t>
      </w:r>
    </w:p>
    <w:p w14:paraId="6DF939EB" w14:textId="2F7C904E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</w:r>
      <w:r w:rsidRPr="001512C8">
        <w:rPr>
          <w:b/>
        </w:rPr>
        <w:tab/>
        <w:t>else</w:t>
      </w:r>
    </w:p>
    <w:p w14:paraId="0D2FE42F" w14:textId="5404C8A6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</w:r>
      <w:r w:rsidRPr="001512C8">
        <w:rPr>
          <w:b/>
        </w:rPr>
        <w:tab/>
        <w:t>{</w:t>
      </w:r>
    </w:p>
    <w:p w14:paraId="0151A3A3" w14:textId="7F23AA26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</w:r>
      <w:r w:rsidRPr="001512C8">
        <w:rPr>
          <w:b/>
        </w:rPr>
        <w:tab/>
        <w:t>value1--;</w:t>
      </w:r>
    </w:p>
    <w:p w14:paraId="33FF5F69" w14:textId="3999B2B6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</w:r>
      <w:r w:rsidRPr="001512C8">
        <w:rPr>
          <w:b/>
        </w:rPr>
        <w:tab/>
        <w:t>rotation--;</w:t>
      </w:r>
    </w:p>
    <w:p w14:paraId="66FC05A7" w14:textId="1086BF6A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</w:r>
      <w:r w:rsidR="006201AB">
        <w:rPr>
          <w:b/>
        </w:rPr>
        <w:tab/>
      </w:r>
      <w:r w:rsidRPr="001512C8">
        <w:rPr>
          <w:b/>
        </w:rPr>
        <w:t>}</w:t>
      </w:r>
    </w:p>
    <w:p w14:paraId="6D71BA15" w14:textId="1D0B7133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  <w:t>}</w:t>
      </w:r>
    </w:p>
    <w:p w14:paraId="3EFCBB0E" w14:textId="5DCE6632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  <w:t>Step++;</w:t>
      </w:r>
    </w:p>
    <w:p w14:paraId="00A0D2A5" w14:textId="0B209BCB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  <w:t>}</w:t>
      </w:r>
    </w:p>
    <w:p w14:paraId="34BDAD27" w14:textId="55001888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</w:r>
      <w:r w:rsidR="006201AB">
        <w:rPr>
          <w:b/>
        </w:rPr>
        <w:t>b</w:t>
      </w:r>
      <w:r w:rsidRPr="001512C8">
        <w:rPr>
          <w:b/>
        </w:rPr>
        <w:t>reak;</w:t>
      </w:r>
    </w:p>
    <w:p w14:paraId="6BA88742" w14:textId="77777777" w:rsidR="001512C8" w:rsidRPr="001512C8" w:rsidRDefault="001512C8" w:rsidP="001512C8">
      <w:pPr>
        <w:pStyle w:val="Zkladntextodsazen"/>
        <w:rPr>
          <w:b/>
        </w:rPr>
      </w:pPr>
    </w:p>
    <w:p w14:paraId="3B59EF5E" w14:textId="652FCC85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lastRenderedPageBreak/>
        <w:tab/>
        <w:t>case '9':</w:t>
      </w:r>
      <w:r w:rsidRPr="001512C8">
        <w:rPr>
          <w:b/>
        </w:rPr>
        <w:tab/>
      </w:r>
      <w:r w:rsidRPr="001512C8">
        <w:rPr>
          <w:b/>
        </w:rPr>
        <w:tab/>
        <w:t>//Confirmation of choice</w:t>
      </w:r>
    </w:p>
    <w:p w14:paraId="0440B91A" w14:textId="7703BAD1" w:rsidR="001512C8" w:rsidRPr="001512C8" w:rsidRDefault="006201AB" w:rsidP="001512C8">
      <w:pPr>
        <w:pStyle w:val="Zkladntextodsazen"/>
        <w:rPr>
          <w:b/>
        </w:rPr>
      </w:pPr>
      <w:r>
        <w:rPr>
          <w:b/>
        </w:rPr>
        <w:tab/>
      </w:r>
      <w:r w:rsidR="001512C8" w:rsidRPr="001512C8">
        <w:rPr>
          <w:b/>
        </w:rPr>
        <w:t>{</w:t>
      </w:r>
    </w:p>
    <w:p w14:paraId="4209C6A7" w14:textId="55C5F57A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  <w:t xml:space="preserve">if (button[Set] == 1) </w:t>
      </w:r>
      <w:r w:rsidRPr="001512C8">
        <w:rPr>
          <w:b/>
        </w:rPr>
        <w:tab/>
        <w:t>//If "Set" is pressed</w:t>
      </w:r>
    </w:p>
    <w:p w14:paraId="0C16D4F4" w14:textId="7A2389BE" w:rsidR="001512C8" w:rsidRPr="001512C8" w:rsidRDefault="0007779C" w:rsidP="001512C8">
      <w:pPr>
        <w:pStyle w:val="Zkladntextodsazen"/>
        <w:rPr>
          <w:b/>
        </w:rPr>
      </w:pPr>
      <w:r>
        <w:rPr>
          <w:b/>
        </w:rPr>
        <w:tab/>
      </w:r>
      <w:r w:rsidR="001512C8" w:rsidRPr="001512C8">
        <w:rPr>
          <w:b/>
        </w:rPr>
        <w:t>{</w:t>
      </w:r>
    </w:p>
    <w:p w14:paraId="62F457C6" w14:textId="126F7FCD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</w:r>
      <w:r w:rsidRPr="001512C8">
        <w:rPr>
          <w:b/>
        </w:rPr>
        <w:tab/>
        <w:t>value1 = nothing;</w:t>
      </w:r>
      <w:r w:rsidRPr="001512C8">
        <w:rPr>
          <w:b/>
        </w:rPr>
        <w:tab/>
      </w:r>
      <w:r w:rsidRPr="001512C8">
        <w:rPr>
          <w:b/>
        </w:rPr>
        <w:tab/>
        <w:t xml:space="preserve">  </w:t>
      </w:r>
      <w:r w:rsidRPr="001512C8">
        <w:rPr>
          <w:b/>
        </w:rPr>
        <w:tab/>
        <w:t>//Write "Set"</w:t>
      </w:r>
    </w:p>
    <w:p w14:paraId="52D83D8A" w14:textId="612FB64B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</w:r>
      <w:r w:rsidRPr="001512C8">
        <w:rPr>
          <w:b/>
        </w:rPr>
        <w:tab/>
        <w:t>value2 = S;</w:t>
      </w:r>
    </w:p>
    <w:p w14:paraId="4CBDC594" w14:textId="2461534E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</w:r>
      <w:r w:rsidRPr="001512C8">
        <w:rPr>
          <w:b/>
        </w:rPr>
        <w:tab/>
        <w:t>value3 = E;</w:t>
      </w:r>
    </w:p>
    <w:p w14:paraId="27518E91" w14:textId="741E782F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</w:r>
      <w:r w:rsidRPr="001512C8">
        <w:rPr>
          <w:b/>
        </w:rPr>
        <w:tab/>
        <w:t>value4 = T;</w:t>
      </w:r>
    </w:p>
    <w:p w14:paraId="7ED7154E" w14:textId="77F02891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</w:r>
      <w:r w:rsidRPr="001512C8">
        <w:rPr>
          <w:b/>
        </w:rPr>
        <w:tab/>
        <w:t>if (rotation == 1)</w:t>
      </w:r>
      <w:r w:rsidRPr="001512C8">
        <w:rPr>
          <w:b/>
        </w:rPr>
        <w:tab/>
        <w:t>//Assign PWM mode of rotation</w:t>
      </w:r>
    </w:p>
    <w:p w14:paraId="1C59603A" w14:textId="3A955B9E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</w:r>
      <w:r w:rsidRPr="001512C8">
        <w:rPr>
          <w:b/>
        </w:rPr>
        <w:tab/>
        <w:t>{ PWMrotON = 10; PWMrotOFF = 40; }</w:t>
      </w:r>
    </w:p>
    <w:p w14:paraId="2BCD5389" w14:textId="02393168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</w:r>
      <w:r w:rsidRPr="001512C8">
        <w:rPr>
          <w:b/>
        </w:rPr>
        <w:tab/>
        <w:t>if (rotation == 2)</w:t>
      </w:r>
    </w:p>
    <w:p w14:paraId="7F0A66AA" w14:textId="5F133AB9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</w:r>
      <w:r w:rsidRPr="001512C8">
        <w:rPr>
          <w:b/>
        </w:rPr>
        <w:tab/>
        <w:t>{ PWMrotON = 20; PWMrotOFF = 30; }</w:t>
      </w:r>
    </w:p>
    <w:p w14:paraId="4D1174EE" w14:textId="4B7CDBDD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</w:r>
      <w:r w:rsidRPr="001512C8">
        <w:rPr>
          <w:b/>
        </w:rPr>
        <w:tab/>
        <w:t>if (rotation == 3)</w:t>
      </w:r>
    </w:p>
    <w:p w14:paraId="31BF9AF7" w14:textId="6BAD6A0D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</w:r>
      <w:r w:rsidRPr="001512C8">
        <w:rPr>
          <w:b/>
        </w:rPr>
        <w:tab/>
        <w:t>{ PWMrotON = 30; PWMrotOFF = 20; }</w:t>
      </w:r>
    </w:p>
    <w:p w14:paraId="1EA8BAAB" w14:textId="1C02EE80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</w:r>
      <w:r w:rsidRPr="001512C8">
        <w:rPr>
          <w:b/>
        </w:rPr>
        <w:tab/>
        <w:t>if (rotation == 4)</w:t>
      </w:r>
    </w:p>
    <w:p w14:paraId="4A0DE9CB" w14:textId="737956DA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</w:r>
      <w:r w:rsidRPr="001512C8">
        <w:rPr>
          <w:b/>
        </w:rPr>
        <w:tab/>
        <w:t>{ PWMrotON = 40; PWMrotOFF = 10; }</w:t>
      </w:r>
    </w:p>
    <w:p w14:paraId="12CEE904" w14:textId="6C5FC003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</w:r>
      <w:r w:rsidRPr="001512C8">
        <w:rPr>
          <w:b/>
        </w:rPr>
        <w:tab/>
        <w:t>Step++;</w:t>
      </w:r>
    </w:p>
    <w:p w14:paraId="26CDF0E2" w14:textId="07635090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  <w:t>}</w:t>
      </w:r>
    </w:p>
    <w:p w14:paraId="459ECAF1" w14:textId="48264B4A" w:rsidR="001512C8" w:rsidRPr="001512C8" w:rsidRDefault="0007779C" w:rsidP="001512C8">
      <w:pPr>
        <w:pStyle w:val="Zkladntextodsazen"/>
        <w:rPr>
          <w:b/>
        </w:rPr>
      </w:pPr>
      <w:r>
        <w:rPr>
          <w:b/>
        </w:rPr>
        <w:tab/>
      </w:r>
      <w:r w:rsidR="001512C8" w:rsidRPr="001512C8">
        <w:rPr>
          <w:b/>
        </w:rPr>
        <w:t>else</w:t>
      </w:r>
    </w:p>
    <w:p w14:paraId="77DC6C45" w14:textId="547F6733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  <w:t>{</w:t>
      </w:r>
    </w:p>
    <w:p w14:paraId="5E328269" w14:textId="7C3784CD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  <w:t>Step = 7;</w:t>
      </w:r>
    </w:p>
    <w:p w14:paraId="52C1CCFC" w14:textId="6D72D706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  <w:t>}</w:t>
      </w:r>
    </w:p>
    <w:p w14:paraId="6FE1CD64" w14:textId="0E3E6CB3" w:rsidR="001512C8" w:rsidRPr="001512C8" w:rsidRDefault="0007779C" w:rsidP="001512C8">
      <w:pPr>
        <w:pStyle w:val="Zkladntextodsazen"/>
        <w:rPr>
          <w:b/>
        </w:rPr>
      </w:pPr>
      <w:r>
        <w:rPr>
          <w:b/>
        </w:rPr>
        <w:tab/>
      </w:r>
      <w:r w:rsidR="001512C8" w:rsidRPr="001512C8">
        <w:rPr>
          <w:b/>
        </w:rPr>
        <w:t>}</w:t>
      </w:r>
    </w:p>
    <w:p w14:paraId="44915A1B" w14:textId="1B4D7BA6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  <w:t>break;</w:t>
      </w:r>
    </w:p>
    <w:p w14:paraId="173AA37D" w14:textId="1955E61A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</w:r>
      <w:r w:rsidRPr="001512C8">
        <w:rPr>
          <w:b/>
        </w:rPr>
        <w:tab/>
      </w:r>
    </w:p>
    <w:p w14:paraId="3F9EB88B" w14:textId="00BE3DCC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</w:r>
      <w:r w:rsidR="0007779C">
        <w:rPr>
          <w:b/>
        </w:rPr>
        <w:t>c</w:t>
      </w:r>
      <w:r w:rsidRPr="001512C8">
        <w:rPr>
          <w:b/>
        </w:rPr>
        <w:t>ase '10':</w:t>
      </w:r>
      <w:r w:rsidRPr="001512C8">
        <w:rPr>
          <w:b/>
        </w:rPr>
        <w:tab/>
      </w:r>
      <w:r w:rsidRPr="001512C8">
        <w:rPr>
          <w:b/>
        </w:rPr>
        <w:tab/>
        <w:t>//Confirmation to start heating</w:t>
      </w:r>
    </w:p>
    <w:p w14:paraId="471A86EF" w14:textId="5C08A1A5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  <w:t>{</w:t>
      </w:r>
    </w:p>
    <w:p w14:paraId="5FB761E1" w14:textId="01689810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  <w:t>if (temp1 &amp;&amp; DoorMask == 0)</w:t>
      </w:r>
      <w:r w:rsidRPr="001512C8">
        <w:rPr>
          <w:b/>
        </w:rPr>
        <w:tab/>
      </w:r>
      <w:r w:rsidRPr="001512C8">
        <w:rPr>
          <w:b/>
        </w:rPr>
        <w:tab/>
        <w:t>//If door is closed</w:t>
      </w:r>
    </w:p>
    <w:p w14:paraId="1932D386" w14:textId="64443297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  <w:t>{</w:t>
      </w:r>
    </w:p>
    <w:p w14:paraId="4DE98CE7" w14:textId="5B33E706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  <w:t>if (button[Set] == 1) //If "Set" is pressed</w:t>
      </w:r>
    </w:p>
    <w:p w14:paraId="13CF4FDD" w14:textId="3B532623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</w:r>
      <w:r w:rsidR="0007779C">
        <w:rPr>
          <w:b/>
        </w:rPr>
        <w:t>{</w:t>
      </w:r>
    </w:p>
    <w:p w14:paraId="133791E0" w14:textId="4CD0F1B8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</w:r>
      <w:r w:rsidR="0007779C">
        <w:rPr>
          <w:b/>
        </w:rPr>
        <w:tab/>
      </w:r>
      <w:r w:rsidRPr="001512C8">
        <w:rPr>
          <w:b/>
        </w:rPr>
        <w:t>digit1 = digit1lock;</w:t>
      </w:r>
      <w:r w:rsidRPr="001512C8">
        <w:rPr>
          <w:b/>
        </w:rPr>
        <w:tab/>
      </w:r>
      <w:r w:rsidRPr="001512C8">
        <w:rPr>
          <w:b/>
        </w:rPr>
        <w:tab/>
        <w:t>//lock door</w:t>
      </w:r>
    </w:p>
    <w:p w14:paraId="55E407E1" w14:textId="1BED433B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</w:r>
      <w:r w:rsidRPr="001512C8">
        <w:rPr>
          <w:b/>
        </w:rPr>
        <w:tab/>
        <w:t>digit2 = digit2lock;</w:t>
      </w:r>
    </w:p>
    <w:p w14:paraId="280F23D9" w14:textId="050474B7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</w:r>
      <w:r w:rsidRPr="001512C8">
        <w:rPr>
          <w:b/>
        </w:rPr>
        <w:tab/>
        <w:t>digit3 = digit3lock;</w:t>
      </w:r>
    </w:p>
    <w:p w14:paraId="67DEFEE4" w14:textId="6F6647DA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</w:r>
      <w:r w:rsidRPr="001512C8">
        <w:rPr>
          <w:b/>
        </w:rPr>
        <w:tab/>
      </w:r>
      <w:r w:rsidR="0007779C">
        <w:rPr>
          <w:b/>
        </w:rPr>
        <w:t>d</w:t>
      </w:r>
      <w:r w:rsidRPr="001512C8">
        <w:rPr>
          <w:b/>
        </w:rPr>
        <w:t>igit4 = digit4lock;</w:t>
      </w:r>
    </w:p>
    <w:p w14:paraId="70E56078" w14:textId="027520EF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</w:r>
      <w:r w:rsidRPr="001512C8">
        <w:rPr>
          <w:b/>
        </w:rPr>
        <w:tab/>
        <w:t>value1 = Time1;</w:t>
      </w:r>
    </w:p>
    <w:p w14:paraId="2AB2CE29" w14:textId="67F1ED8F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</w:r>
      <w:r w:rsidRPr="001512C8">
        <w:rPr>
          <w:b/>
        </w:rPr>
        <w:tab/>
        <w:t>value2 = Time2;</w:t>
      </w:r>
    </w:p>
    <w:p w14:paraId="289BCA65" w14:textId="6154E1FD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</w:r>
      <w:r w:rsidRPr="001512C8">
        <w:rPr>
          <w:b/>
        </w:rPr>
        <w:tab/>
        <w:t>value3 = Time3;</w:t>
      </w:r>
    </w:p>
    <w:p w14:paraId="7BB053D0" w14:textId="0ECA99A9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</w:r>
      <w:r w:rsidRPr="001512C8">
        <w:rPr>
          <w:b/>
        </w:rPr>
        <w:tab/>
        <w:t>value4 = Time4;</w:t>
      </w:r>
    </w:p>
    <w:p w14:paraId="368C4B93" w14:textId="2EEC4B60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lastRenderedPageBreak/>
        <w:tab/>
      </w:r>
      <w:r w:rsidRPr="001512C8">
        <w:rPr>
          <w:b/>
        </w:rPr>
        <w:tab/>
      </w:r>
      <w:r w:rsidR="0007779C">
        <w:rPr>
          <w:b/>
        </w:rPr>
        <w:t>S</w:t>
      </w:r>
      <w:r w:rsidRPr="001512C8">
        <w:rPr>
          <w:b/>
        </w:rPr>
        <w:t>tep++;</w:t>
      </w:r>
    </w:p>
    <w:p w14:paraId="3F3C075E" w14:textId="716AA077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  <w:t>}</w:t>
      </w:r>
    </w:p>
    <w:p w14:paraId="7CF36721" w14:textId="510FF32E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</w:r>
      <w:r w:rsidR="009A2DFF">
        <w:rPr>
          <w:b/>
        </w:rPr>
        <w:t>}</w:t>
      </w:r>
    </w:p>
    <w:p w14:paraId="20C84FDB" w14:textId="7A3292C0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  <w:t>}</w:t>
      </w:r>
    </w:p>
    <w:p w14:paraId="3FAC4991" w14:textId="2FF8D52A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  <w:t>break;</w:t>
      </w:r>
    </w:p>
    <w:p w14:paraId="4F8F24AE" w14:textId="5EFC886D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</w:r>
      <w:r w:rsidRPr="001512C8">
        <w:rPr>
          <w:b/>
        </w:rPr>
        <w:tab/>
      </w:r>
    </w:p>
    <w:p w14:paraId="417EFB5B" w14:textId="1D11C1CE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  <w:t>case '11':</w:t>
      </w:r>
      <w:r w:rsidRPr="001512C8">
        <w:rPr>
          <w:b/>
        </w:rPr>
        <w:tab/>
      </w:r>
      <w:r w:rsidRPr="001512C8">
        <w:rPr>
          <w:b/>
        </w:rPr>
        <w:tab/>
        <w:t>//Rotating motor - turn on</w:t>
      </w:r>
    </w:p>
    <w:p w14:paraId="3F7DAB39" w14:textId="73363AC9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  <w:t>{</w:t>
      </w:r>
    </w:p>
    <w:p w14:paraId="531E8964" w14:textId="1690A302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</w:r>
      <w:r w:rsidR="008747EB">
        <w:rPr>
          <w:b/>
        </w:rPr>
        <w:tab/>
      </w:r>
      <w:r w:rsidRPr="001512C8">
        <w:rPr>
          <w:b/>
        </w:rPr>
        <w:t>outportb(P2, MotorON);</w:t>
      </w:r>
    </w:p>
    <w:p w14:paraId="55899971" w14:textId="2BA93CDD" w:rsidR="001512C8" w:rsidRPr="001512C8" w:rsidRDefault="008747EB" w:rsidP="001512C8">
      <w:pPr>
        <w:pStyle w:val="Zkladntextodsazen"/>
        <w:rPr>
          <w:b/>
        </w:rPr>
      </w:pPr>
      <w:r>
        <w:rPr>
          <w:b/>
        </w:rPr>
        <w:tab/>
      </w:r>
      <w:r w:rsidR="001512C8" w:rsidRPr="001512C8">
        <w:rPr>
          <w:b/>
        </w:rPr>
        <w:tab/>
        <w:t>delay(PWMrotON);</w:t>
      </w:r>
      <w:r w:rsidR="001512C8" w:rsidRPr="001512C8">
        <w:rPr>
          <w:b/>
        </w:rPr>
        <w:tab/>
        <w:t>//delay of active PWM</w:t>
      </w:r>
    </w:p>
    <w:p w14:paraId="1AD07545" w14:textId="23DE8BE3" w:rsidR="001512C8" w:rsidRPr="001512C8" w:rsidRDefault="008747EB" w:rsidP="001512C8">
      <w:pPr>
        <w:pStyle w:val="Zkladntextodsazen"/>
        <w:rPr>
          <w:b/>
        </w:rPr>
      </w:pPr>
      <w:r>
        <w:rPr>
          <w:b/>
        </w:rPr>
        <w:tab/>
      </w:r>
      <w:r w:rsidR="001512C8" w:rsidRPr="001512C8">
        <w:rPr>
          <w:b/>
        </w:rPr>
        <w:tab/>
        <w:t>Step++;</w:t>
      </w:r>
    </w:p>
    <w:p w14:paraId="4A2F9D26" w14:textId="77F98870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  <w:t>}</w:t>
      </w:r>
    </w:p>
    <w:p w14:paraId="74F89F1F" w14:textId="77777777" w:rsidR="008747EB" w:rsidRDefault="008747EB" w:rsidP="001512C8">
      <w:pPr>
        <w:pStyle w:val="Zkladntextodsazen"/>
        <w:rPr>
          <w:b/>
        </w:rPr>
      </w:pPr>
    </w:p>
    <w:p w14:paraId="1FACA6C7" w14:textId="3EE51237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  <w:t>break;</w:t>
      </w:r>
    </w:p>
    <w:p w14:paraId="7CBE2CF6" w14:textId="5F2A9D3C" w:rsidR="001512C8" w:rsidRPr="001512C8" w:rsidRDefault="009A2DFF" w:rsidP="001512C8">
      <w:pPr>
        <w:pStyle w:val="Zkladntextodsazen"/>
        <w:rPr>
          <w:b/>
        </w:rPr>
      </w:pPr>
      <w:r>
        <w:rPr>
          <w:b/>
        </w:rPr>
        <w:tab/>
      </w:r>
      <w:r w:rsidR="001512C8" w:rsidRPr="001512C8">
        <w:rPr>
          <w:b/>
        </w:rPr>
        <w:t>case '12':</w:t>
      </w:r>
      <w:r w:rsidR="001512C8" w:rsidRPr="001512C8">
        <w:rPr>
          <w:b/>
        </w:rPr>
        <w:tab/>
      </w:r>
      <w:r w:rsidR="001512C8" w:rsidRPr="001512C8">
        <w:rPr>
          <w:b/>
        </w:rPr>
        <w:tab/>
        <w:t>//Rotating motor - turn off</w:t>
      </w:r>
    </w:p>
    <w:p w14:paraId="26CFDBE5" w14:textId="1CE9A765" w:rsidR="001512C8" w:rsidRDefault="008747EB" w:rsidP="001512C8">
      <w:pPr>
        <w:pStyle w:val="Zkladntextodsazen"/>
        <w:rPr>
          <w:b/>
        </w:rPr>
      </w:pPr>
      <w:r>
        <w:rPr>
          <w:b/>
        </w:rPr>
        <w:tab/>
      </w:r>
      <w:r w:rsidR="001512C8" w:rsidRPr="001512C8">
        <w:rPr>
          <w:b/>
        </w:rPr>
        <w:t>{</w:t>
      </w:r>
    </w:p>
    <w:p w14:paraId="0F33A3DB" w14:textId="56DAD307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</w:r>
      <w:r w:rsidR="008747EB">
        <w:rPr>
          <w:b/>
        </w:rPr>
        <w:tab/>
      </w:r>
      <w:r w:rsidRPr="001512C8">
        <w:rPr>
          <w:b/>
        </w:rPr>
        <w:t>outportb(P2, MotorOFF);</w:t>
      </w:r>
    </w:p>
    <w:p w14:paraId="4B21BCDC" w14:textId="5902AE05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</w:r>
      <w:r w:rsidR="008747EB">
        <w:rPr>
          <w:b/>
        </w:rPr>
        <w:tab/>
      </w:r>
      <w:r w:rsidRPr="001512C8">
        <w:rPr>
          <w:b/>
        </w:rPr>
        <w:t>delay(PWMrotOFF);</w:t>
      </w:r>
      <w:r w:rsidRPr="001512C8">
        <w:rPr>
          <w:b/>
        </w:rPr>
        <w:tab/>
        <w:t>//delay of inactive PWM</w:t>
      </w:r>
    </w:p>
    <w:p w14:paraId="68571584" w14:textId="1218B5C9" w:rsidR="001512C8" w:rsidRPr="001512C8" w:rsidRDefault="008747EB" w:rsidP="001512C8">
      <w:pPr>
        <w:pStyle w:val="Zkladntextodsazen"/>
        <w:rPr>
          <w:b/>
        </w:rPr>
      </w:pPr>
      <w:r>
        <w:rPr>
          <w:b/>
        </w:rPr>
        <w:tab/>
      </w:r>
      <w:r>
        <w:rPr>
          <w:b/>
        </w:rPr>
        <w:tab/>
      </w:r>
      <w:r w:rsidR="001512C8" w:rsidRPr="001512C8">
        <w:rPr>
          <w:b/>
        </w:rPr>
        <w:t>Step++;</w:t>
      </w:r>
    </w:p>
    <w:p w14:paraId="6FE161BC" w14:textId="3090062C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  <w:t>}</w:t>
      </w:r>
    </w:p>
    <w:p w14:paraId="346F6202" w14:textId="38280737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  <w:t>break;</w:t>
      </w:r>
    </w:p>
    <w:p w14:paraId="300FB22E" w14:textId="77777777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</w:r>
      <w:r w:rsidRPr="001512C8">
        <w:rPr>
          <w:b/>
        </w:rPr>
        <w:tab/>
      </w:r>
      <w:r w:rsidRPr="001512C8">
        <w:rPr>
          <w:b/>
        </w:rPr>
        <w:tab/>
      </w:r>
      <w:r w:rsidRPr="001512C8">
        <w:rPr>
          <w:b/>
        </w:rPr>
        <w:tab/>
      </w:r>
      <w:r w:rsidRPr="001512C8">
        <w:rPr>
          <w:b/>
        </w:rPr>
        <w:tab/>
      </w:r>
      <w:r w:rsidRPr="001512C8">
        <w:rPr>
          <w:b/>
        </w:rPr>
        <w:tab/>
      </w:r>
    </w:p>
    <w:p w14:paraId="6533652D" w14:textId="60F4AC62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  <w:t>case '13':</w:t>
      </w:r>
      <w:r w:rsidRPr="001512C8">
        <w:rPr>
          <w:b/>
        </w:rPr>
        <w:tab/>
      </w:r>
      <w:r w:rsidRPr="001512C8">
        <w:rPr>
          <w:b/>
        </w:rPr>
        <w:tab/>
        <w:t>//Count Down</w:t>
      </w:r>
    </w:p>
    <w:p w14:paraId="7FBD60B6" w14:textId="166E3FAC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  <w:t>{</w:t>
      </w:r>
    </w:p>
    <w:p w14:paraId="1F341F81" w14:textId="35E44ADC" w:rsidR="001512C8" w:rsidRPr="001512C8" w:rsidRDefault="008747EB" w:rsidP="001512C8">
      <w:pPr>
        <w:pStyle w:val="Zkladntextodsazen"/>
        <w:rPr>
          <w:b/>
        </w:rPr>
      </w:pPr>
      <w:r>
        <w:rPr>
          <w:b/>
        </w:rPr>
        <w:tab/>
      </w:r>
      <w:r w:rsidR="001512C8" w:rsidRPr="001512C8">
        <w:rPr>
          <w:b/>
        </w:rPr>
        <w:t>temp2++;</w:t>
      </w:r>
      <w:r w:rsidR="001512C8" w:rsidRPr="001512C8">
        <w:rPr>
          <w:b/>
        </w:rPr>
        <w:tab/>
        <w:t>//used as a deduction 1s</w:t>
      </w:r>
    </w:p>
    <w:p w14:paraId="2DA9553B" w14:textId="3EA93F08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  <w:t>if (temp2 == 5)</w:t>
      </w:r>
      <w:r w:rsidRPr="001512C8">
        <w:rPr>
          <w:b/>
        </w:rPr>
        <w:tab/>
        <w:t>//5x = cca 1 sec</w:t>
      </w:r>
    </w:p>
    <w:p w14:paraId="54378935" w14:textId="15E3503F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  <w:t>{</w:t>
      </w:r>
    </w:p>
    <w:p w14:paraId="719788BF" w14:textId="4F5DDDA6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</w:r>
      <w:r w:rsidRPr="001512C8">
        <w:rPr>
          <w:b/>
        </w:rPr>
        <w:tab/>
        <w:t>if (value4 == 0)</w:t>
      </w:r>
    </w:p>
    <w:p w14:paraId="5D660710" w14:textId="3D30DD85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</w:r>
      <w:r w:rsidR="00184D5A">
        <w:rPr>
          <w:b/>
        </w:rPr>
        <w:tab/>
      </w:r>
      <w:r w:rsidRPr="001512C8">
        <w:rPr>
          <w:b/>
        </w:rPr>
        <w:t>{</w:t>
      </w:r>
    </w:p>
    <w:p w14:paraId="2E29DE6F" w14:textId="3C641114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</w:r>
      <w:r w:rsidRPr="001512C8">
        <w:rPr>
          <w:b/>
        </w:rPr>
        <w:tab/>
      </w:r>
      <w:r w:rsidRPr="001512C8">
        <w:rPr>
          <w:b/>
        </w:rPr>
        <w:tab/>
        <w:t>if (value3 == 0)</w:t>
      </w:r>
    </w:p>
    <w:p w14:paraId="17471833" w14:textId="34111EDB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</w:r>
      <w:r w:rsidRPr="001512C8">
        <w:rPr>
          <w:b/>
        </w:rPr>
        <w:tab/>
      </w:r>
      <w:r w:rsidRPr="001512C8">
        <w:rPr>
          <w:b/>
        </w:rPr>
        <w:tab/>
        <w:t>{</w:t>
      </w:r>
    </w:p>
    <w:p w14:paraId="1D782822" w14:textId="779E2D72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</w:r>
      <w:r w:rsidRPr="001512C8">
        <w:rPr>
          <w:b/>
        </w:rPr>
        <w:tab/>
      </w:r>
      <w:r w:rsidRPr="001512C8">
        <w:rPr>
          <w:b/>
        </w:rPr>
        <w:tab/>
      </w:r>
      <w:r w:rsidRPr="001512C8">
        <w:rPr>
          <w:b/>
        </w:rPr>
        <w:tab/>
        <w:t>if (value2 == 0)</w:t>
      </w:r>
    </w:p>
    <w:p w14:paraId="25A85E65" w14:textId="4D06CA41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</w:r>
      <w:r w:rsidRPr="001512C8">
        <w:rPr>
          <w:b/>
        </w:rPr>
        <w:tab/>
      </w:r>
      <w:r w:rsidRPr="001512C8">
        <w:rPr>
          <w:b/>
        </w:rPr>
        <w:tab/>
      </w:r>
      <w:r w:rsidRPr="001512C8">
        <w:rPr>
          <w:b/>
        </w:rPr>
        <w:tab/>
        <w:t>{</w:t>
      </w:r>
    </w:p>
    <w:p w14:paraId="473A0B74" w14:textId="3BD79A5D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</w:r>
      <w:r w:rsidRPr="001512C8">
        <w:rPr>
          <w:b/>
        </w:rPr>
        <w:tab/>
      </w:r>
      <w:r w:rsidRPr="001512C8">
        <w:rPr>
          <w:b/>
        </w:rPr>
        <w:tab/>
      </w:r>
      <w:r w:rsidRPr="001512C8">
        <w:rPr>
          <w:b/>
        </w:rPr>
        <w:tab/>
        <w:t>Step++;</w:t>
      </w:r>
    </w:p>
    <w:p w14:paraId="18D634EA" w14:textId="720F1FA8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</w:r>
      <w:r w:rsidRPr="001512C8">
        <w:rPr>
          <w:b/>
        </w:rPr>
        <w:tab/>
      </w:r>
      <w:r w:rsidRPr="001512C8">
        <w:rPr>
          <w:b/>
        </w:rPr>
        <w:tab/>
      </w:r>
      <w:r w:rsidRPr="001512C8">
        <w:rPr>
          <w:b/>
        </w:rPr>
        <w:tab/>
        <w:t>}</w:t>
      </w:r>
    </w:p>
    <w:p w14:paraId="6CB8AB54" w14:textId="3D1126A9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</w:r>
      <w:r w:rsidRPr="001512C8">
        <w:rPr>
          <w:b/>
        </w:rPr>
        <w:tab/>
      </w:r>
      <w:r w:rsidRPr="001512C8">
        <w:rPr>
          <w:b/>
        </w:rPr>
        <w:tab/>
      </w:r>
      <w:r w:rsidRPr="001512C8">
        <w:rPr>
          <w:b/>
        </w:rPr>
        <w:tab/>
        <w:t>else</w:t>
      </w:r>
    </w:p>
    <w:p w14:paraId="0391A9CF" w14:textId="64FC8490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</w:r>
      <w:r w:rsidRPr="001512C8">
        <w:rPr>
          <w:b/>
        </w:rPr>
        <w:tab/>
      </w:r>
      <w:r w:rsidRPr="001512C8">
        <w:rPr>
          <w:b/>
        </w:rPr>
        <w:tab/>
      </w:r>
      <w:r w:rsidRPr="001512C8">
        <w:rPr>
          <w:b/>
        </w:rPr>
        <w:tab/>
        <w:t>{</w:t>
      </w:r>
    </w:p>
    <w:p w14:paraId="062C1A15" w14:textId="564504F1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</w:r>
      <w:r w:rsidRPr="001512C8">
        <w:rPr>
          <w:b/>
        </w:rPr>
        <w:tab/>
      </w:r>
      <w:r w:rsidR="00184D5A">
        <w:rPr>
          <w:b/>
        </w:rPr>
        <w:tab/>
      </w:r>
      <w:r w:rsidRPr="001512C8">
        <w:rPr>
          <w:b/>
        </w:rPr>
        <w:tab/>
        <w:t>value2--;</w:t>
      </w:r>
    </w:p>
    <w:p w14:paraId="64F14DBA" w14:textId="032553B5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</w:r>
      <w:r w:rsidRPr="001512C8">
        <w:rPr>
          <w:b/>
        </w:rPr>
        <w:tab/>
      </w:r>
      <w:r w:rsidRPr="001512C8">
        <w:rPr>
          <w:b/>
        </w:rPr>
        <w:tab/>
      </w:r>
      <w:r w:rsidRPr="001512C8">
        <w:rPr>
          <w:b/>
        </w:rPr>
        <w:tab/>
        <w:t>value3 = 5;</w:t>
      </w:r>
    </w:p>
    <w:p w14:paraId="183FB7F5" w14:textId="7E238FF4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lastRenderedPageBreak/>
        <w:tab/>
      </w:r>
      <w:r w:rsidRPr="001512C8">
        <w:rPr>
          <w:b/>
        </w:rPr>
        <w:tab/>
      </w:r>
      <w:r w:rsidRPr="001512C8">
        <w:rPr>
          <w:b/>
        </w:rPr>
        <w:tab/>
      </w:r>
      <w:r w:rsidRPr="001512C8">
        <w:rPr>
          <w:b/>
        </w:rPr>
        <w:tab/>
        <w:t>value4 = 9;</w:t>
      </w:r>
    </w:p>
    <w:p w14:paraId="5F80EE3F" w14:textId="7E4F18FD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</w:r>
      <w:r w:rsidRPr="001512C8">
        <w:rPr>
          <w:b/>
        </w:rPr>
        <w:tab/>
      </w:r>
      <w:r w:rsidRPr="001512C8">
        <w:rPr>
          <w:b/>
        </w:rPr>
        <w:tab/>
      </w:r>
      <w:r w:rsidRPr="001512C8">
        <w:rPr>
          <w:b/>
        </w:rPr>
        <w:tab/>
        <w:t>Step = 11;</w:t>
      </w:r>
    </w:p>
    <w:p w14:paraId="7040C239" w14:textId="676DF77E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</w:r>
      <w:r w:rsidRPr="001512C8">
        <w:rPr>
          <w:b/>
        </w:rPr>
        <w:tab/>
      </w:r>
      <w:r w:rsidR="00F95E5E">
        <w:rPr>
          <w:b/>
        </w:rPr>
        <w:tab/>
      </w:r>
      <w:r w:rsidRPr="001512C8">
        <w:rPr>
          <w:b/>
        </w:rPr>
        <w:tab/>
        <w:t>}</w:t>
      </w:r>
    </w:p>
    <w:p w14:paraId="7F67EEA7" w14:textId="25CE8D5C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</w:r>
      <w:r w:rsidRPr="001512C8">
        <w:rPr>
          <w:b/>
        </w:rPr>
        <w:tab/>
      </w:r>
      <w:r w:rsidRPr="001512C8">
        <w:rPr>
          <w:b/>
        </w:rPr>
        <w:tab/>
        <w:t>}</w:t>
      </w:r>
    </w:p>
    <w:p w14:paraId="513B76E0" w14:textId="278F0857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</w:r>
      <w:r w:rsidRPr="001512C8">
        <w:rPr>
          <w:b/>
        </w:rPr>
        <w:tab/>
      </w:r>
      <w:r w:rsidRPr="001512C8">
        <w:rPr>
          <w:b/>
        </w:rPr>
        <w:tab/>
        <w:t>else</w:t>
      </w:r>
    </w:p>
    <w:p w14:paraId="714C531A" w14:textId="22D787B9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</w:r>
      <w:r w:rsidRPr="001512C8">
        <w:rPr>
          <w:b/>
        </w:rPr>
        <w:tab/>
      </w:r>
      <w:r w:rsidRPr="001512C8">
        <w:rPr>
          <w:b/>
        </w:rPr>
        <w:tab/>
        <w:t>{</w:t>
      </w:r>
    </w:p>
    <w:p w14:paraId="181D0396" w14:textId="7E86C45E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</w:r>
      <w:r w:rsidRPr="001512C8">
        <w:rPr>
          <w:b/>
        </w:rPr>
        <w:tab/>
      </w:r>
      <w:r w:rsidRPr="001512C8">
        <w:rPr>
          <w:b/>
        </w:rPr>
        <w:tab/>
        <w:t>value3--;</w:t>
      </w:r>
    </w:p>
    <w:p w14:paraId="2C1F3DC7" w14:textId="077AEA1D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</w:r>
      <w:r w:rsidRPr="001512C8">
        <w:rPr>
          <w:b/>
        </w:rPr>
        <w:tab/>
      </w:r>
      <w:r w:rsidRPr="001512C8">
        <w:rPr>
          <w:b/>
        </w:rPr>
        <w:tab/>
        <w:t>value4 = 9;</w:t>
      </w:r>
    </w:p>
    <w:p w14:paraId="4591BC2E" w14:textId="5787E69A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</w:r>
      <w:r w:rsidRPr="001512C8">
        <w:rPr>
          <w:b/>
        </w:rPr>
        <w:tab/>
      </w:r>
      <w:r w:rsidRPr="001512C8">
        <w:rPr>
          <w:b/>
        </w:rPr>
        <w:tab/>
        <w:t>Step = 11;</w:t>
      </w:r>
    </w:p>
    <w:p w14:paraId="02ED1618" w14:textId="15A5D3CE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</w:r>
      <w:r w:rsidRPr="001512C8">
        <w:rPr>
          <w:b/>
        </w:rPr>
        <w:tab/>
      </w:r>
      <w:r w:rsidRPr="001512C8">
        <w:rPr>
          <w:b/>
        </w:rPr>
        <w:tab/>
        <w:t>}</w:t>
      </w:r>
    </w:p>
    <w:p w14:paraId="5C7540FA" w14:textId="08107A9C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</w:r>
      <w:r w:rsidRPr="001512C8">
        <w:rPr>
          <w:b/>
        </w:rPr>
        <w:tab/>
      </w:r>
      <w:r w:rsidRPr="001512C8">
        <w:rPr>
          <w:b/>
        </w:rPr>
        <w:tab/>
        <w:t>}</w:t>
      </w:r>
    </w:p>
    <w:p w14:paraId="194AA1BF" w14:textId="60748319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</w:r>
      <w:r w:rsidRPr="001512C8">
        <w:rPr>
          <w:b/>
        </w:rPr>
        <w:tab/>
      </w:r>
      <w:r w:rsidR="00F95E5E">
        <w:rPr>
          <w:b/>
        </w:rPr>
        <w:tab/>
      </w:r>
      <w:r w:rsidRPr="001512C8">
        <w:rPr>
          <w:b/>
        </w:rPr>
        <w:t>else</w:t>
      </w:r>
    </w:p>
    <w:p w14:paraId="5F2BEE95" w14:textId="4F82549A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</w:r>
      <w:r w:rsidRPr="001512C8">
        <w:rPr>
          <w:b/>
        </w:rPr>
        <w:tab/>
      </w:r>
      <w:r w:rsidRPr="001512C8">
        <w:rPr>
          <w:b/>
        </w:rPr>
        <w:tab/>
      </w:r>
      <w:r w:rsidR="00F95E5E">
        <w:rPr>
          <w:b/>
        </w:rPr>
        <w:t>{</w:t>
      </w:r>
    </w:p>
    <w:p w14:paraId="336CADEF" w14:textId="21B91920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</w:r>
      <w:r w:rsidRPr="001512C8">
        <w:rPr>
          <w:b/>
        </w:rPr>
        <w:tab/>
      </w:r>
      <w:r w:rsidRPr="001512C8">
        <w:rPr>
          <w:b/>
        </w:rPr>
        <w:tab/>
        <w:t>value4--;</w:t>
      </w:r>
    </w:p>
    <w:p w14:paraId="6B598190" w14:textId="0F86E828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</w:r>
      <w:r w:rsidRPr="001512C8">
        <w:rPr>
          <w:b/>
        </w:rPr>
        <w:tab/>
      </w:r>
      <w:r w:rsidRPr="001512C8">
        <w:rPr>
          <w:b/>
        </w:rPr>
        <w:tab/>
      </w:r>
      <w:r w:rsidR="00AB13AE">
        <w:rPr>
          <w:b/>
        </w:rPr>
        <w:t>S</w:t>
      </w:r>
      <w:r w:rsidRPr="001512C8">
        <w:rPr>
          <w:b/>
        </w:rPr>
        <w:t>tep = 11;</w:t>
      </w:r>
    </w:p>
    <w:p w14:paraId="63CC660D" w14:textId="550F23BD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</w:r>
      <w:r w:rsidRPr="001512C8">
        <w:rPr>
          <w:b/>
        </w:rPr>
        <w:tab/>
      </w:r>
      <w:r w:rsidRPr="001512C8">
        <w:rPr>
          <w:b/>
        </w:rPr>
        <w:tab/>
      </w:r>
      <w:r w:rsidR="00AB13AE">
        <w:rPr>
          <w:b/>
        </w:rPr>
        <w:t>}</w:t>
      </w:r>
    </w:p>
    <w:p w14:paraId="3373DA90" w14:textId="66DBB614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</w:r>
      <w:r w:rsidR="00B2089F">
        <w:rPr>
          <w:b/>
        </w:rPr>
        <w:tab/>
      </w:r>
      <w:r w:rsidRPr="001512C8">
        <w:rPr>
          <w:b/>
        </w:rPr>
        <w:tab/>
        <w:t>temp2 = 0;</w:t>
      </w:r>
      <w:r w:rsidRPr="001512C8">
        <w:rPr>
          <w:b/>
        </w:rPr>
        <w:tab/>
        <w:t>//Reset - next compare 1 sec</w:t>
      </w:r>
    </w:p>
    <w:p w14:paraId="7E9497FB" w14:textId="7076E150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</w:r>
      <w:r w:rsidRPr="001512C8">
        <w:rPr>
          <w:b/>
        </w:rPr>
        <w:tab/>
        <w:t>}</w:t>
      </w:r>
    </w:p>
    <w:p w14:paraId="259777F0" w14:textId="15E518FA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  <w:t>}</w:t>
      </w:r>
    </w:p>
    <w:p w14:paraId="3EE1007D" w14:textId="6BB4AEB6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  <w:t>break;</w:t>
      </w:r>
    </w:p>
    <w:p w14:paraId="58DC8E21" w14:textId="0D9F5FB3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</w:r>
      <w:r w:rsidRPr="001512C8">
        <w:rPr>
          <w:b/>
        </w:rPr>
        <w:tab/>
      </w:r>
      <w:r w:rsidRPr="001512C8">
        <w:rPr>
          <w:b/>
        </w:rPr>
        <w:tab/>
      </w:r>
      <w:r w:rsidRPr="001512C8">
        <w:rPr>
          <w:b/>
        </w:rPr>
        <w:tab/>
      </w:r>
      <w:r w:rsidRPr="001512C8">
        <w:rPr>
          <w:b/>
        </w:rPr>
        <w:tab/>
      </w:r>
    </w:p>
    <w:p w14:paraId="20457636" w14:textId="69134606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  <w:t>case '14':</w:t>
      </w:r>
      <w:r w:rsidRPr="001512C8">
        <w:rPr>
          <w:b/>
        </w:rPr>
        <w:tab/>
        <w:t>//End</w:t>
      </w:r>
    </w:p>
    <w:p w14:paraId="23D4B083" w14:textId="709FD1D6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  <w:t>{</w:t>
      </w:r>
    </w:p>
    <w:p w14:paraId="31846297" w14:textId="5EACF5AC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</w:r>
      <w:r w:rsidRPr="001512C8">
        <w:rPr>
          <w:b/>
        </w:rPr>
        <w:tab/>
        <w:t>printf("The heating is done!");</w:t>
      </w:r>
    </w:p>
    <w:p w14:paraId="3EC6FBE5" w14:textId="3D85BB34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</w:r>
      <w:r w:rsidRPr="001512C8">
        <w:rPr>
          <w:b/>
        </w:rPr>
        <w:tab/>
        <w:t>outportb(P2, Tone);</w:t>
      </w:r>
    </w:p>
    <w:p w14:paraId="72BA4D24" w14:textId="26F18C54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</w:r>
      <w:r w:rsidRPr="001512C8">
        <w:rPr>
          <w:b/>
        </w:rPr>
        <w:tab/>
        <w:t>delay(200);</w:t>
      </w:r>
    </w:p>
    <w:p w14:paraId="702E4CD2" w14:textId="3745B2EB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</w:r>
      <w:r w:rsidRPr="001512C8">
        <w:rPr>
          <w:b/>
        </w:rPr>
        <w:tab/>
        <w:t>outportb(P2, OFF);</w:t>
      </w:r>
    </w:p>
    <w:p w14:paraId="3B46001D" w14:textId="5B0F51F2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</w:r>
      <w:r w:rsidRPr="001512C8">
        <w:rPr>
          <w:b/>
        </w:rPr>
        <w:tab/>
        <w:t>Step = 0;</w:t>
      </w:r>
    </w:p>
    <w:p w14:paraId="077F1AB3" w14:textId="56979587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  <w:t>}</w:t>
      </w:r>
    </w:p>
    <w:p w14:paraId="3230076A" w14:textId="6C8B4275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  <w:t>break;</w:t>
      </w:r>
    </w:p>
    <w:p w14:paraId="779944CC" w14:textId="1523D27C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  <w:t xml:space="preserve">} </w:t>
      </w:r>
      <w:r w:rsidRPr="001512C8">
        <w:rPr>
          <w:b/>
        </w:rPr>
        <w:tab/>
        <w:t>//end of Part 2</w:t>
      </w:r>
    </w:p>
    <w:p w14:paraId="4DF13767" w14:textId="1A4E8FAE" w:rsidR="001512C8" w:rsidRPr="001512C8" w:rsidRDefault="001512C8" w:rsidP="001512C8">
      <w:pPr>
        <w:pStyle w:val="Zkladntextodsazen"/>
        <w:rPr>
          <w:b/>
        </w:rPr>
      </w:pPr>
      <w:r w:rsidRPr="001512C8">
        <w:rPr>
          <w:b/>
        </w:rPr>
        <w:tab/>
        <w:t>}</w:t>
      </w:r>
      <w:r w:rsidRPr="001512C8">
        <w:rPr>
          <w:b/>
        </w:rPr>
        <w:tab/>
        <w:t>//end of While</w:t>
      </w:r>
    </w:p>
    <w:p w14:paraId="0BEA214A" w14:textId="1138CE3E" w:rsidR="00D62BF9" w:rsidRPr="00753CE0" w:rsidRDefault="001512C8" w:rsidP="001512C8">
      <w:pPr>
        <w:pStyle w:val="Zkladntextodsazen"/>
        <w:ind w:left="0"/>
        <w:rPr>
          <w:b/>
        </w:rPr>
      </w:pPr>
      <w:r w:rsidRPr="001512C8">
        <w:rPr>
          <w:b/>
        </w:rPr>
        <w:tab/>
        <w:t>}</w:t>
      </w:r>
      <w:r w:rsidRPr="001512C8">
        <w:rPr>
          <w:b/>
        </w:rPr>
        <w:tab/>
        <w:t>//end of void main()</w:t>
      </w:r>
    </w:p>
    <w:sectPr w:rsidR="00D62BF9" w:rsidRPr="00753CE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982" w:left="1417" w:header="708" w:footer="141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F8312D" w14:textId="77777777" w:rsidR="00723EB6" w:rsidRDefault="00723EB6">
      <w:r>
        <w:separator/>
      </w:r>
    </w:p>
  </w:endnote>
  <w:endnote w:type="continuationSeparator" w:id="0">
    <w:p w14:paraId="3A59DFBC" w14:textId="77777777" w:rsidR="00723EB6" w:rsidRDefault="00723E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EE"/>
    <w:family w:val="auto"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unifont">
    <w:altName w:val="Calibri"/>
    <w:charset w:val="EE"/>
    <w:family w:val="auto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029711" w14:textId="77777777" w:rsidR="00452836" w:rsidRDefault="0045283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D5D6CA" w14:textId="77777777" w:rsidR="00452836" w:rsidRDefault="00452836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05B0D2" w14:textId="77777777" w:rsidR="00452836" w:rsidRDefault="00452836">
    <w:pPr>
      <w:pStyle w:val="Zpat2"/>
    </w:pPr>
    <w:r>
      <w:fldChar w:fldCharType="begin"/>
    </w:r>
    <w:r>
      <w:instrText xml:space="preserve"> PAGE </w:instrText>
    </w:r>
    <w:r>
      <w:fldChar w:fldCharType="separate"/>
    </w:r>
    <w:r>
      <w:t>3</w:t>
    </w:r>
    <w:r>
      <w:fldChar w:fldCharType="end"/>
    </w:r>
    <w:r>
      <w:t>/</w:t>
    </w:r>
    <w:r>
      <w:fldChar w:fldCharType="begin"/>
    </w:r>
    <w:r>
      <w:instrText xml:space="preserve"> NUMPAGES </w:instrText>
    </w:r>
    <w:r>
      <w:fldChar w:fldCharType="separate"/>
    </w:r>
    <w:r>
      <w:t>3</w:t>
    </w:r>
    <w: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857D1A" w14:textId="77777777" w:rsidR="00452836" w:rsidRDefault="0045283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B1A508" w14:textId="77777777" w:rsidR="00723EB6" w:rsidRDefault="00723EB6">
      <w:r>
        <w:separator/>
      </w:r>
    </w:p>
  </w:footnote>
  <w:footnote w:type="continuationSeparator" w:id="0">
    <w:p w14:paraId="6EBD261A" w14:textId="77777777" w:rsidR="00723EB6" w:rsidRDefault="00723E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94949C" w14:textId="77777777" w:rsidR="00452836" w:rsidRDefault="00452836">
    <w:pPr>
      <w:pStyle w:val="Zhlav"/>
    </w:pPr>
    <w:r>
      <w:pict w14:anchorId="2A93774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0;margin-top:-37.6pt;width:453.55pt;height:51.1pt;z-index:1;mso-wrap-distance-left:0;mso-wrap-distance-right:0" filled="t">
          <v:fill color2="black"/>
          <v:imagedata r:id="rId1" o:title=""/>
          <w10:wrap type="square" side="largest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7BDF9A" w14:textId="77777777" w:rsidR="00452836" w:rsidRDefault="00452836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7539B0" w14:textId="77777777" w:rsidR="00452836" w:rsidRDefault="00452836">
    <w:pPr>
      <w:pStyle w:val="Zhlav"/>
    </w:pPr>
    <w:r>
      <w:pict w14:anchorId="7653DE0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52.85pt;height:45.8pt" filled="t">
          <v:fill color2="black"/>
          <v:imagedata r:id="rId1" o:title="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7AC5D4" w14:textId="77777777" w:rsidR="00452836" w:rsidRDefault="0045283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2CDF1A42"/>
    <w:multiLevelType w:val="hybridMultilevel"/>
    <w:tmpl w:val="DCB837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A06ADE"/>
    <w:multiLevelType w:val="hybridMultilevel"/>
    <w:tmpl w:val="96F83C24"/>
    <w:lvl w:ilvl="0" w:tplc="3B827C72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3" w:hanging="360"/>
      </w:pPr>
    </w:lvl>
    <w:lvl w:ilvl="2" w:tplc="0809001B" w:tentative="1">
      <w:start w:val="1"/>
      <w:numFmt w:val="lowerRoman"/>
      <w:lvlText w:val="%3."/>
      <w:lvlJc w:val="right"/>
      <w:pPr>
        <w:ind w:left="2083" w:hanging="180"/>
      </w:pPr>
    </w:lvl>
    <w:lvl w:ilvl="3" w:tplc="0809000F" w:tentative="1">
      <w:start w:val="1"/>
      <w:numFmt w:val="decimal"/>
      <w:lvlText w:val="%4."/>
      <w:lvlJc w:val="left"/>
      <w:pPr>
        <w:ind w:left="2803" w:hanging="360"/>
      </w:pPr>
    </w:lvl>
    <w:lvl w:ilvl="4" w:tplc="08090019" w:tentative="1">
      <w:start w:val="1"/>
      <w:numFmt w:val="lowerLetter"/>
      <w:lvlText w:val="%5."/>
      <w:lvlJc w:val="left"/>
      <w:pPr>
        <w:ind w:left="3523" w:hanging="360"/>
      </w:pPr>
    </w:lvl>
    <w:lvl w:ilvl="5" w:tplc="0809001B" w:tentative="1">
      <w:start w:val="1"/>
      <w:numFmt w:val="lowerRoman"/>
      <w:lvlText w:val="%6."/>
      <w:lvlJc w:val="right"/>
      <w:pPr>
        <w:ind w:left="4243" w:hanging="180"/>
      </w:pPr>
    </w:lvl>
    <w:lvl w:ilvl="6" w:tplc="0809000F" w:tentative="1">
      <w:start w:val="1"/>
      <w:numFmt w:val="decimal"/>
      <w:lvlText w:val="%7."/>
      <w:lvlJc w:val="left"/>
      <w:pPr>
        <w:ind w:left="4963" w:hanging="360"/>
      </w:pPr>
    </w:lvl>
    <w:lvl w:ilvl="7" w:tplc="08090019" w:tentative="1">
      <w:start w:val="1"/>
      <w:numFmt w:val="lowerLetter"/>
      <w:lvlText w:val="%8."/>
      <w:lvlJc w:val="left"/>
      <w:pPr>
        <w:ind w:left="5683" w:hanging="360"/>
      </w:pPr>
    </w:lvl>
    <w:lvl w:ilvl="8" w:tplc="08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6" w15:restartNumberingAfterBreak="0">
    <w:nsid w:val="6DAB070A"/>
    <w:multiLevelType w:val="hybridMultilevel"/>
    <w:tmpl w:val="D9F4FB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displayBackgroundShape/>
  <w:embedSystemFonts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66F8B"/>
    <w:rsid w:val="00015C1F"/>
    <w:rsid w:val="0007779C"/>
    <w:rsid w:val="00097257"/>
    <w:rsid w:val="001512C8"/>
    <w:rsid w:val="00162F13"/>
    <w:rsid w:val="00184D5A"/>
    <w:rsid w:val="00194015"/>
    <w:rsid w:val="001958D5"/>
    <w:rsid w:val="001E38F4"/>
    <w:rsid w:val="001E6739"/>
    <w:rsid w:val="002D26F6"/>
    <w:rsid w:val="002F3635"/>
    <w:rsid w:val="00313440"/>
    <w:rsid w:val="0037314B"/>
    <w:rsid w:val="003861D1"/>
    <w:rsid w:val="0038661A"/>
    <w:rsid w:val="004306E9"/>
    <w:rsid w:val="00452836"/>
    <w:rsid w:val="00497027"/>
    <w:rsid w:val="004B3197"/>
    <w:rsid w:val="004F5AE7"/>
    <w:rsid w:val="004F76E5"/>
    <w:rsid w:val="0059437D"/>
    <w:rsid w:val="005C0EB0"/>
    <w:rsid w:val="00605A88"/>
    <w:rsid w:val="0061282B"/>
    <w:rsid w:val="006201AB"/>
    <w:rsid w:val="006520EF"/>
    <w:rsid w:val="006C05EE"/>
    <w:rsid w:val="00723EB6"/>
    <w:rsid w:val="00753CE0"/>
    <w:rsid w:val="00766F8B"/>
    <w:rsid w:val="007C4A1C"/>
    <w:rsid w:val="007F6086"/>
    <w:rsid w:val="00807C55"/>
    <w:rsid w:val="008545B3"/>
    <w:rsid w:val="008747EB"/>
    <w:rsid w:val="008923A2"/>
    <w:rsid w:val="008D1CDF"/>
    <w:rsid w:val="009640BF"/>
    <w:rsid w:val="00993715"/>
    <w:rsid w:val="009A2DFF"/>
    <w:rsid w:val="009A72DD"/>
    <w:rsid w:val="009D3C6A"/>
    <w:rsid w:val="00A61FC8"/>
    <w:rsid w:val="00AB13AE"/>
    <w:rsid w:val="00AD1465"/>
    <w:rsid w:val="00AD7C96"/>
    <w:rsid w:val="00B2089F"/>
    <w:rsid w:val="00B729A5"/>
    <w:rsid w:val="00BA4B99"/>
    <w:rsid w:val="00BB72B7"/>
    <w:rsid w:val="00C02BF2"/>
    <w:rsid w:val="00C630A6"/>
    <w:rsid w:val="00D008CC"/>
    <w:rsid w:val="00D3173B"/>
    <w:rsid w:val="00D3767E"/>
    <w:rsid w:val="00D62BF9"/>
    <w:rsid w:val="00DB6DE3"/>
    <w:rsid w:val="00DD5017"/>
    <w:rsid w:val="00E11E55"/>
    <w:rsid w:val="00E150F4"/>
    <w:rsid w:val="00E65E35"/>
    <w:rsid w:val="00EE1968"/>
    <w:rsid w:val="00EF0D64"/>
    <w:rsid w:val="00F04CA7"/>
    <w:rsid w:val="00F41AAC"/>
    <w:rsid w:val="00F5132D"/>
    <w:rsid w:val="00F77818"/>
    <w:rsid w:val="00F95E5E"/>
    <w:rsid w:val="00FB5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,"/>
  <w:listSeparator w:val=";"/>
  <w14:docId w14:val="6AFE8595"/>
  <w15:chartTrackingRefBased/>
  <w15:docId w15:val="{F9C26418-A273-4119-81E7-3E03518B3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pPr>
      <w:suppressAutoHyphens/>
    </w:pPr>
    <w:rPr>
      <w:sz w:val="24"/>
      <w:szCs w:val="24"/>
      <w:lang w:val="cs-CZ" w:eastAsia="zh-CN"/>
    </w:rPr>
  </w:style>
  <w:style w:type="character" w:default="1" w:styleId="Standardnpsmoodstavce">
    <w:name w:val="Default Paragraph Font"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Standardnpsmoodstavce1">
    <w:name w:val="Standardní písmo odstavce1"/>
  </w:style>
  <w:style w:type="character" w:customStyle="1" w:styleId="Odrky">
    <w:name w:val="Odrážky"/>
    <w:rPr>
      <w:rFonts w:ascii="OpenSymbol" w:eastAsia="OpenSymbol" w:hAnsi="OpenSymbol" w:cs="OpenSymbol"/>
    </w:rPr>
  </w:style>
  <w:style w:type="paragraph" w:customStyle="1" w:styleId="Nadpis">
    <w:name w:val="Nadpis"/>
    <w:basedOn w:val="Normln"/>
    <w:next w:val="Zkladntext"/>
    <w:pPr>
      <w:keepNext/>
      <w:spacing w:before="240" w:after="120"/>
    </w:pPr>
    <w:rPr>
      <w:rFonts w:ascii="Arial" w:eastAsia="unifont" w:hAnsi="Arial" w:cs="unifont"/>
      <w:sz w:val="28"/>
      <w:szCs w:val="28"/>
    </w:rPr>
  </w:style>
  <w:style w:type="paragraph" w:styleId="Zkladntext">
    <w:name w:val="Body Text"/>
    <w:basedOn w:val="Normln"/>
    <w:pPr>
      <w:spacing w:after="120"/>
    </w:pPr>
  </w:style>
  <w:style w:type="paragraph" w:styleId="Seznam">
    <w:name w:val="List"/>
    <w:basedOn w:val="Zkladntext"/>
  </w:style>
  <w:style w:type="paragraph" w:styleId="Titulek">
    <w:name w:val="caption"/>
    <w:basedOn w:val="Normln"/>
    <w:qFormat/>
    <w:pPr>
      <w:suppressLineNumbers/>
      <w:spacing w:before="120" w:after="120"/>
    </w:pPr>
    <w:rPr>
      <w:i/>
      <w:iCs/>
    </w:rPr>
  </w:style>
  <w:style w:type="paragraph" w:customStyle="1" w:styleId="Rejstk">
    <w:name w:val="Rejstřík"/>
    <w:basedOn w:val="Normln"/>
    <w:pPr>
      <w:suppressLineNumbers/>
    </w:pPr>
  </w:style>
  <w:style w:type="paragraph" w:styleId="Textbubliny">
    <w:name w:val="Balloon Text"/>
    <w:basedOn w:val="Normln"/>
    <w:rPr>
      <w:rFonts w:ascii="Tahoma" w:hAnsi="Tahoma" w:cs="Tahoma"/>
      <w:sz w:val="16"/>
      <w:szCs w:val="16"/>
    </w:rPr>
  </w:style>
  <w:style w:type="paragraph" w:styleId="Zhlav">
    <w:name w:val="header"/>
    <w:basedOn w:val="Normln"/>
    <w:pPr>
      <w:tabs>
        <w:tab w:val="center" w:pos="4536"/>
        <w:tab w:val="right" w:pos="9072"/>
      </w:tabs>
    </w:pPr>
  </w:style>
  <w:style w:type="paragraph" w:styleId="Zpat">
    <w:name w:val="footer"/>
    <w:basedOn w:val="Normln"/>
    <w:pPr>
      <w:tabs>
        <w:tab w:val="center" w:pos="4536"/>
        <w:tab w:val="right" w:pos="9072"/>
      </w:tabs>
    </w:pPr>
  </w:style>
  <w:style w:type="paragraph" w:customStyle="1" w:styleId="Titul">
    <w:name w:val="Titul"/>
    <w:basedOn w:val="Normln"/>
    <w:pPr>
      <w:spacing w:before="3628" w:after="7313"/>
      <w:jc w:val="center"/>
    </w:pPr>
    <w:rPr>
      <w:b/>
      <w:bCs/>
      <w:sz w:val="96"/>
      <w:szCs w:val="96"/>
    </w:rPr>
  </w:style>
  <w:style w:type="paragraph" w:customStyle="1" w:styleId="razitko">
    <w:name w:val="razitko"/>
    <w:basedOn w:val="Obsahtabulky"/>
    <w:pPr>
      <w:jc w:val="center"/>
    </w:pPr>
  </w:style>
  <w:style w:type="paragraph" w:customStyle="1" w:styleId="Obsahtabulky">
    <w:name w:val="Obsah tabulky"/>
    <w:basedOn w:val="Normln"/>
    <w:pPr>
      <w:suppressLineNumbers/>
    </w:pPr>
  </w:style>
  <w:style w:type="paragraph" w:customStyle="1" w:styleId="definice">
    <w:name w:val="definice"/>
    <w:basedOn w:val="Normln"/>
    <w:rPr>
      <w:b/>
    </w:rPr>
  </w:style>
  <w:style w:type="paragraph" w:customStyle="1" w:styleId="vysvetlen">
    <w:name w:val="vysvetlení"/>
    <w:basedOn w:val="definice"/>
  </w:style>
  <w:style w:type="paragraph" w:styleId="Zkladntextodsazen">
    <w:name w:val="Body Text Indent"/>
    <w:basedOn w:val="Zkladntext"/>
    <w:pPr>
      <w:spacing w:after="57"/>
      <w:ind w:left="283"/>
    </w:pPr>
  </w:style>
  <w:style w:type="paragraph" w:customStyle="1" w:styleId="Zpat2">
    <w:name w:val="Zápatí2"/>
    <w:basedOn w:val="Zpat"/>
    <w:pPr>
      <w:pBdr>
        <w:top w:val="none" w:sz="1" w:space="1" w:color="000000"/>
      </w:pBdr>
      <w:jc w:val="center"/>
    </w:pPr>
    <w:rPr>
      <w:sz w:val="22"/>
    </w:rPr>
  </w:style>
  <w:style w:type="table" w:styleId="Mkatabulky">
    <w:name w:val="Table Grid"/>
    <w:basedOn w:val="Normlntabulka"/>
    <w:uiPriority w:val="39"/>
    <w:rsid w:val="00EE19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OneDrive%20-%20School%20Technology%20Innovation%20Center%20-%20St&#345;edn&#237;%20pr&#367;myslov&#225;%20&#353;kola,%20Praha%2010,%20Na%20T&#345;ebe&#353;&#237;n&#283;%202299\&#352;kola\D&#237;lensk&#225;%20praxe\Protokoly\&#352;ablona%20PRX.dot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Šablona PRX.dot</Template>
  <TotalTime>81</TotalTime>
  <Pages>15</Pages>
  <Words>1484</Words>
  <Characters>8460</Characters>
  <Application>Microsoft Office Word</Application>
  <DocSecurity>0</DocSecurity>
  <Lines>70</Lines>
  <Paragraphs>19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Dobeš</dc:creator>
  <cp:keywords/>
  <cp:lastModifiedBy>Daniel Dobeš</cp:lastModifiedBy>
  <cp:revision>65</cp:revision>
  <cp:lastPrinted>2012-05-30T09:48:00Z</cp:lastPrinted>
  <dcterms:created xsi:type="dcterms:W3CDTF">2019-01-30T01:37:00Z</dcterms:created>
  <dcterms:modified xsi:type="dcterms:W3CDTF">2019-01-30T03:12:00Z</dcterms:modified>
</cp:coreProperties>
</file>