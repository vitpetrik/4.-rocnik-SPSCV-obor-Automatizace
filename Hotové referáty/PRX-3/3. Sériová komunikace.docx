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52836" w:rsidRDefault="00452836">
      <w:pPr>
        <w:pStyle w:val="Titul"/>
        <w:rPr>
          <w:sz w:val="32"/>
          <w:szCs w:val="32"/>
        </w:rPr>
      </w:pPr>
      <w:r>
        <w:t>Dílenská praxe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5"/>
        <w:gridCol w:w="1418"/>
        <w:gridCol w:w="2086"/>
        <w:gridCol w:w="1656"/>
        <w:gridCol w:w="2497"/>
      </w:tblGrid>
      <w:tr w:rsidR="00452836">
        <w:tc>
          <w:tcPr>
            <w:tcW w:w="141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452836" w:rsidRDefault="00452836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544E9" w:rsidRDefault="002544E9" w:rsidP="002544E9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Sériová komunikace</w:t>
            </w:r>
          </w:p>
          <w:p w:rsidR="00452836" w:rsidRDefault="00452836" w:rsidP="002544E9">
            <w:pPr>
              <w:pStyle w:val="Obsahtabulky"/>
              <w:jc w:val="center"/>
            </w:pPr>
          </w:p>
        </w:tc>
      </w:tr>
      <w:tr w:rsidR="00452836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52836" w:rsidRDefault="002544E9">
            <w:pPr>
              <w:pStyle w:val="Obsahtabulky"/>
            </w:pPr>
            <w:r>
              <w:t>Dobeš Daniel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52836" w:rsidRDefault="00452836">
            <w:pPr>
              <w:pStyle w:val="Obsahtabulky"/>
              <w:jc w:val="center"/>
            </w:pP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52836" w:rsidRDefault="00452836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4F016E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">
              <w:r w:rsidR="004F016E">
                <w:rPr>
                  <w:noProof/>
                </w:rPr>
                <w:t>11</w:t>
              </w:r>
            </w:fldSimple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52836" w:rsidRDefault="00452836">
            <w:pPr>
              <w:pStyle w:val="Obsahtabulky"/>
            </w:pPr>
            <w:r>
              <w:t>Známka:</w:t>
            </w:r>
          </w:p>
        </w:tc>
      </w:tr>
      <w:tr w:rsidR="00452836">
        <w:tc>
          <w:tcPr>
            <w:tcW w:w="2833" w:type="dxa"/>
            <w:gridSpan w:val="2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52836" w:rsidRDefault="002544E9">
            <w:pPr>
              <w:pStyle w:val="Obsahtabulky"/>
            </w:pPr>
            <w:r>
              <w:t>7. 11. 2018</w:t>
            </w:r>
          </w:p>
        </w:tc>
        <w:tc>
          <w:tcPr>
            <w:tcW w:w="20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52836" w:rsidRDefault="00452836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452836" w:rsidRDefault="002544E9">
            <w:pPr>
              <w:pStyle w:val="Obsahtabulky"/>
              <w:jc w:val="center"/>
            </w:pPr>
            <w:r>
              <w:t>12. 12. 2018</w:t>
            </w:r>
          </w:p>
        </w:tc>
        <w:tc>
          <w:tcPr>
            <w:tcW w:w="249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52836" w:rsidRDefault="00452836">
            <w:pPr>
              <w:pStyle w:val="Obsahtabulky"/>
            </w:pPr>
            <w:r>
              <w:t>Odevzdáno:</w:t>
            </w:r>
          </w:p>
        </w:tc>
      </w:tr>
    </w:tbl>
    <w:p w:rsidR="00452836" w:rsidRDefault="00452836">
      <w:pPr>
        <w:sectPr w:rsidR="00452836">
          <w:headerReference w:type="first" r:id="rId7"/>
          <w:footerReference w:type="first" r:id="rId8"/>
          <w:pgSz w:w="11906" w:h="16838"/>
          <w:pgMar w:top="1722" w:right="1417" w:bottom="1417" w:left="1417" w:header="1417" w:footer="720" w:gutter="0"/>
          <w:cols w:space="720"/>
          <w:titlePg/>
          <w:docGrid w:linePitch="360"/>
        </w:sectPr>
      </w:pPr>
    </w:p>
    <w:p w:rsidR="00452836" w:rsidRDefault="00452836"/>
    <w:p w:rsidR="00452836" w:rsidRDefault="00452836"/>
    <w:p w:rsidR="00452836" w:rsidRDefault="00452836">
      <w:pPr>
        <w:pStyle w:val="definice"/>
      </w:pPr>
      <w:r>
        <w:t>Zadání:</w:t>
      </w:r>
    </w:p>
    <w:p w:rsidR="00452836" w:rsidRDefault="002544E9">
      <w:pPr>
        <w:pStyle w:val="Zkladntextodsazen"/>
      </w:pPr>
      <w:r>
        <w:t>Zpracujte program v programovacím jazyce JSA ATMega128 a C# ovládající sériovou komunikaci mezi jedním přípravkem MB-ATmega128 a PC tak, aby obsahoval nejméně tyto funkce:</w:t>
      </w:r>
    </w:p>
    <w:p w:rsidR="002544E9" w:rsidRDefault="002544E9" w:rsidP="002544E9">
      <w:pPr>
        <w:pStyle w:val="Zkladntextodsazen"/>
        <w:numPr>
          <w:ilvl w:val="0"/>
          <w:numId w:val="5"/>
        </w:numPr>
      </w:pPr>
      <w:r>
        <w:t>Stisknuté tlačítko maticové klávesnice připojené k jednomu přípravku MB-ATmega128 se přenese sériovou linkou do P, kde se vhodně zobrazí</w:t>
      </w:r>
    </w:p>
    <w:p w:rsidR="002544E9" w:rsidRDefault="002544E9" w:rsidP="002544E9">
      <w:pPr>
        <w:pStyle w:val="Zkladntextodsazen"/>
        <w:numPr>
          <w:ilvl w:val="0"/>
          <w:numId w:val="5"/>
        </w:numPr>
      </w:pPr>
      <w:r>
        <w:t>Zvolte vhodný komunikační protokol</w:t>
      </w:r>
    </w:p>
    <w:p w:rsidR="002544E9" w:rsidRDefault="002544E9" w:rsidP="002544E9">
      <w:pPr>
        <w:pStyle w:val="Zkladntextodsazen"/>
        <w:numPr>
          <w:ilvl w:val="0"/>
          <w:numId w:val="5"/>
        </w:numPr>
      </w:pPr>
      <w:r>
        <w:t>Komunikační program v přípravku s maticovou klávesnicí by měla mít funkci „</w:t>
      </w:r>
      <w:proofErr w:type="spellStart"/>
      <w:r>
        <w:t>autonegotiation</w:t>
      </w:r>
      <w:proofErr w:type="spellEnd"/>
      <w:r>
        <w:t>“</w:t>
      </w:r>
    </w:p>
    <w:p w:rsidR="002544E9" w:rsidRDefault="002544E9" w:rsidP="002544E9">
      <w:pPr>
        <w:pStyle w:val="Zkladntextodsazen"/>
        <w:numPr>
          <w:ilvl w:val="0"/>
          <w:numId w:val="5"/>
        </w:numPr>
      </w:pPr>
      <w:r>
        <w:t>Využití všech vhodných HW možností přípravku MB-ATmega128.</w:t>
      </w:r>
    </w:p>
    <w:p w:rsidR="002544E9" w:rsidRDefault="002544E9" w:rsidP="002544E9">
      <w:pPr>
        <w:pStyle w:val="Zkladntextodsazen"/>
        <w:numPr>
          <w:ilvl w:val="0"/>
          <w:numId w:val="5"/>
        </w:numPr>
      </w:pPr>
      <w:r>
        <w:t>Sledování chybových stavů</w:t>
      </w:r>
    </w:p>
    <w:p w:rsidR="002544E9" w:rsidRDefault="002544E9" w:rsidP="002544E9">
      <w:pPr>
        <w:pStyle w:val="Zkladntextodsazen"/>
      </w:pPr>
    </w:p>
    <w:p w:rsidR="00452836" w:rsidRDefault="002544E9">
      <w:pPr>
        <w:pStyle w:val="definice"/>
      </w:pPr>
      <w:r>
        <w:t>Stav</w:t>
      </w:r>
      <w:r w:rsidR="00452836">
        <w:t>ov</w:t>
      </w:r>
      <w:r w:rsidR="00694C73">
        <w:t>é</w:t>
      </w:r>
      <w:r w:rsidR="00452836">
        <w:t xml:space="preserve"> diagram</w:t>
      </w:r>
      <w:r w:rsidR="00694C73">
        <w:t>y</w:t>
      </w:r>
      <w:r w:rsidR="00452836">
        <w:t>:</w:t>
      </w:r>
    </w:p>
    <w:p w:rsidR="00452836" w:rsidRDefault="00351CC5">
      <w:pPr>
        <w:pStyle w:val="Zkladntextodsazen"/>
      </w:pPr>
      <w:r>
        <w:t>Viz příloha</w:t>
      </w:r>
    </w:p>
    <w:p w:rsidR="00BB7477" w:rsidRDefault="00BB7477">
      <w:pPr>
        <w:pStyle w:val="definice"/>
      </w:pPr>
    </w:p>
    <w:p w:rsidR="00452836" w:rsidRDefault="00452836">
      <w:pPr>
        <w:pStyle w:val="definice"/>
      </w:pPr>
      <w:r>
        <w:t>Výpis programu:</w:t>
      </w:r>
    </w:p>
    <w:p w:rsidR="00452836" w:rsidRDefault="00351CC5">
      <w:pPr>
        <w:pStyle w:val="Zkladntextodsazen"/>
      </w:pPr>
      <w:r>
        <w:t>Viz příloha</w:t>
      </w:r>
      <w:r w:rsidR="00452836">
        <w:t>.</w:t>
      </w:r>
    </w:p>
    <w:p w:rsidR="00BB7477" w:rsidRDefault="00BB7477">
      <w:pPr>
        <w:pStyle w:val="definice"/>
      </w:pPr>
    </w:p>
    <w:p w:rsidR="00452836" w:rsidRDefault="00452836">
      <w:pPr>
        <w:pStyle w:val="definice"/>
      </w:pPr>
      <w:r>
        <w:t>Závěr:</w:t>
      </w:r>
    </w:p>
    <w:p w:rsidR="00452836" w:rsidRDefault="002544E9">
      <w:pPr>
        <w:pStyle w:val="Zkladntextodsazen"/>
      </w:pPr>
      <w:r>
        <w:t>Tento program nebyl ověřován na pracovišti, tudíž nemohu tvrdit, že by byl plně funkční.</w:t>
      </w:r>
      <w:r w:rsidR="00351CC5">
        <w:t xml:space="preserve"> </w:t>
      </w:r>
      <w:r w:rsidR="00351CC5">
        <w:t xml:space="preserve">Při psaní programu v JSA jsem se snažil o maximální univerzálnost kódu. </w:t>
      </w:r>
    </w:p>
    <w:p w:rsidR="00BB7477" w:rsidRDefault="00BB7477">
      <w:pPr>
        <w:pStyle w:val="definice"/>
      </w:pPr>
    </w:p>
    <w:p w:rsidR="00452836" w:rsidRDefault="00452836">
      <w:pPr>
        <w:pStyle w:val="definice"/>
      </w:pPr>
      <w:r>
        <w:t>Přílohy:</w:t>
      </w:r>
    </w:p>
    <w:p w:rsidR="00452836" w:rsidRDefault="008D1675">
      <w:pPr>
        <w:pStyle w:val="Zkladntextodsazen"/>
        <w:numPr>
          <w:ilvl w:val="0"/>
          <w:numId w:val="3"/>
        </w:numPr>
      </w:pPr>
      <w:r>
        <w:t xml:space="preserve">Příloha 1 - </w:t>
      </w:r>
      <w:r w:rsidR="00694C73">
        <w:t>Stavové diagramy (1strana)</w:t>
      </w:r>
    </w:p>
    <w:p w:rsidR="00694C73" w:rsidRDefault="008D1675">
      <w:pPr>
        <w:pStyle w:val="Zkladntextodsazen"/>
        <w:numPr>
          <w:ilvl w:val="0"/>
          <w:numId w:val="3"/>
        </w:numPr>
      </w:pPr>
      <w:r>
        <w:t xml:space="preserve">Příloha 2 - </w:t>
      </w:r>
      <w:r w:rsidR="00694C73">
        <w:t>Výpisy programů (</w:t>
      </w:r>
      <w:r w:rsidR="00BB7477">
        <w:t>9</w:t>
      </w:r>
      <w:r w:rsidR="00694C73">
        <w:t xml:space="preserve"> stran)</w:t>
      </w:r>
    </w:p>
    <w:p w:rsidR="00694C73" w:rsidRDefault="00694C73" w:rsidP="00694C73">
      <w:pPr>
        <w:pStyle w:val="Zkladntextodsazen"/>
        <w:ind w:left="1003"/>
      </w:pPr>
      <w:r>
        <w:br w:type="page"/>
      </w:r>
    </w:p>
    <w:p w:rsidR="008D1675" w:rsidRPr="008D1675" w:rsidRDefault="008D1675" w:rsidP="00694C73">
      <w:pPr>
        <w:pStyle w:val="Zkladntextodsazen"/>
        <w:ind w:left="1003"/>
        <w:rPr>
          <w:b/>
        </w:rPr>
      </w:pPr>
      <w:r w:rsidRPr="008D1675">
        <w:rPr>
          <w:b/>
        </w:rPr>
        <w:t>Příloha 1:</w:t>
      </w:r>
    </w:p>
    <w:p w:rsidR="008D1675" w:rsidRDefault="008D1675" w:rsidP="00694C73">
      <w:pPr>
        <w:pStyle w:val="Zkladntextodsazen"/>
        <w:ind w:left="1003"/>
        <w:rPr>
          <w:noProof/>
        </w:rPr>
      </w:pPr>
      <w:r>
        <w:rPr>
          <w:noProof/>
        </w:rPr>
        <w:t>Stavový diagram JSA</w:t>
      </w:r>
    </w:p>
    <w:p w:rsidR="008D1675" w:rsidRDefault="0021102A" w:rsidP="00694C73">
      <w:pPr>
        <w:pStyle w:val="Zkladntextodsazen"/>
        <w:ind w:left="100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19.95pt;margin-top:191.25pt;width:116.9pt;height:16.1pt;z-index:8" stroked="f">
            <v:textbox>
              <w:txbxContent>
                <w:p w:rsidR="0021102A" w:rsidRPr="009A487B" w:rsidRDefault="0021102A" w:rsidP="0021102A">
                  <w:pPr>
                    <w:rPr>
                      <w:rFonts w:ascii="Helvetica" w:hAnsi="Helvetica"/>
                      <w:color w:val="3B3838"/>
                      <w:sz w:val="14"/>
                    </w:rPr>
                  </w:pPr>
                  <w:r w:rsidRPr="009A487B">
                    <w:rPr>
                      <w:rFonts w:ascii="Helvetica" w:hAnsi="Helvetica"/>
                      <w:color w:val="3B3838"/>
                      <w:sz w:val="14"/>
                    </w:rPr>
                    <w:t xml:space="preserve">Test Port == </w:t>
                  </w:r>
                  <w:proofErr w:type="spellStart"/>
                  <w:r w:rsidRPr="009A487B">
                    <w:rPr>
                      <w:rFonts w:ascii="Helvetica" w:hAnsi="Helvetica"/>
                      <w:color w:val="3B3838"/>
                      <w:sz w:val="14"/>
                    </w:rPr>
                    <w:t>value</w:t>
                  </w:r>
                  <w:proofErr w:type="spellEnd"/>
                  <w:r w:rsidRPr="009A487B">
                    <w:rPr>
                      <w:rFonts w:ascii="Helvetica" w:hAnsi="Helvetica"/>
                      <w:color w:val="3B3838"/>
                      <w:sz w:val="14"/>
                    </w:rPr>
                    <w:t xml:space="preserve"> </w:t>
                  </w:r>
                  <w:proofErr w:type="spellStart"/>
                  <w:r w:rsidRPr="009A487B">
                    <w:rPr>
                      <w:rFonts w:ascii="Helvetica" w:hAnsi="Helvetica"/>
                      <w:color w:val="3B3838"/>
                      <w:sz w:val="14"/>
                    </w:rPr>
                    <w:t>from</w:t>
                  </w:r>
                  <w:proofErr w:type="spellEnd"/>
                  <w:r w:rsidRPr="009A487B">
                    <w:rPr>
                      <w:rFonts w:ascii="Helvetica" w:hAnsi="Helvetica"/>
                      <w:color w:val="3B3838"/>
                      <w:sz w:val="14"/>
                    </w:rPr>
                    <w:t xml:space="preserve"> </w:t>
                  </w:r>
                  <w:proofErr w:type="spellStart"/>
                  <w:r w:rsidRPr="009A487B">
                    <w:rPr>
                      <w:rFonts w:ascii="Helvetica" w:hAnsi="Helvetica"/>
                      <w:color w:val="3B3838"/>
                      <w:sz w:val="14"/>
                    </w:rPr>
                    <w:t>tab</w:t>
                  </w:r>
                  <w:proofErr w:type="spellEnd"/>
                </w:p>
              </w:txbxContent>
            </v:textbox>
          </v:shape>
        </w:pict>
      </w:r>
      <w:r w:rsidRPr="009A487B">
        <w:rPr>
          <w:noProof/>
          <w:color w:val="3B3838"/>
        </w:rPr>
        <w:pict>
          <v:shape id="_x0000_s1030" type="#_x0000_t202" style="position:absolute;left:0;text-align:left;margin-left:188.05pt;margin-top:290.3pt;width:16.1pt;height:16.1pt;z-index:5" filled="f" stroked="f">
            <v:textbox>
              <w:txbxContent>
                <w:p w:rsidR="0021102A" w:rsidRPr="009A487B" w:rsidRDefault="0021102A" w:rsidP="0021102A">
                  <w:pPr>
                    <w:rPr>
                      <w:rFonts w:ascii="Helvetica" w:hAnsi="Helvetica"/>
                      <w:color w:val="3B3838"/>
                      <w:sz w:val="16"/>
                    </w:rPr>
                  </w:pPr>
                  <w:r w:rsidRPr="009A487B">
                    <w:rPr>
                      <w:rFonts w:ascii="Helvetica" w:hAnsi="Helvetica"/>
                      <w:color w:val="3B3838"/>
                      <w:sz w:val="16"/>
                    </w:rPr>
                    <w:t>-</w:t>
                  </w:r>
                </w:p>
              </w:txbxContent>
            </v:textbox>
          </v:shape>
        </w:pict>
      </w:r>
      <w:r w:rsidRPr="009A487B">
        <w:rPr>
          <w:noProof/>
          <w:color w:val="3B3838"/>
        </w:rPr>
        <w:pict>
          <v:shape id="_x0000_s1032" type="#_x0000_t202" style="position:absolute;left:0;text-align:left;margin-left:162.65pt;margin-top:241.1pt;width:16.1pt;height:16.1pt;z-index:7" filled="f" stroked="f">
            <v:textbox>
              <w:txbxContent>
                <w:p w:rsidR="0021102A" w:rsidRPr="009A487B" w:rsidRDefault="0021102A" w:rsidP="0021102A">
                  <w:pPr>
                    <w:rPr>
                      <w:rFonts w:ascii="Helvetica" w:hAnsi="Helvetica"/>
                      <w:color w:val="3B3838"/>
                      <w:sz w:val="16"/>
                    </w:rPr>
                  </w:pPr>
                  <w:r w:rsidRPr="009A487B">
                    <w:rPr>
                      <w:rFonts w:ascii="Helvetica" w:hAnsi="Helvetica"/>
                      <w:color w:val="3B3838"/>
                      <w:sz w:val="16"/>
                    </w:rPr>
                    <w:t>-</w:t>
                  </w:r>
                </w:p>
              </w:txbxContent>
            </v:textbox>
          </v:shape>
        </w:pict>
      </w:r>
      <w:r w:rsidRPr="009A487B">
        <w:rPr>
          <w:noProof/>
          <w:color w:val="3B3838"/>
        </w:rPr>
        <w:pict>
          <v:shape id="_x0000_s1028" type="#_x0000_t202" style="position:absolute;left:0;text-align:left;margin-left:236.75pt;margin-top:202.55pt;width:16.1pt;height:16.1pt;z-index:3" filled="f" stroked="f">
            <v:textbox>
              <w:txbxContent>
                <w:p w:rsidR="0021102A" w:rsidRPr="009A487B" w:rsidRDefault="0021102A" w:rsidP="0021102A">
                  <w:pPr>
                    <w:rPr>
                      <w:rFonts w:ascii="Helvetica" w:hAnsi="Helvetica"/>
                      <w:color w:val="3B3838"/>
                      <w:sz w:val="16"/>
                    </w:rPr>
                  </w:pPr>
                  <w:r w:rsidRPr="009A487B">
                    <w:rPr>
                      <w:rFonts w:ascii="Helvetica" w:hAnsi="Helvetica"/>
                      <w:color w:val="3B3838"/>
                      <w:sz w:val="16"/>
                    </w:rPr>
                    <w:t>+</w:t>
                  </w:r>
                </w:p>
              </w:txbxContent>
            </v:textbox>
          </v:shape>
        </w:pict>
      </w:r>
      <w:r w:rsidRPr="009A487B">
        <w:rPr>
          <w:noProof/>
          <w:color w:val="3B3838"/>
        </w:rPr>
        <w:pict>
          <v:shape id="_x0000_s1031" type="#_x0000_t202" style="position:absolute;left:0;text-align:left;margin-left:190.55pt;margin-top:202.95pt;width:16.1pt;height:16.1pt;z-index:6" filled="f" stroked="f">
            <v:textbox>
              <w:txbxContent>
                <w:p w:rsidR="0021102A" w:rsidRPr="009A487B" w:rsidRDefault="0021102A" w:rsidP="0021102A">
                  <w:pPr>
                    <w:rPr>
                      <w:rFonts w:ascii="Helvetica" w:hAnsi="Helvetica"/>
                      <w:color w:val="3B3838"/>
                      <w:sz w:val="16"/>
                    </w:rPr>
                  </w:pPr>
                  <w:r w:rsidRPr="009A487B">
                    <w:rPr>
                      <w:rFonts w:ascii="Helvetica" w:hAnsi="Helvetica"/>
                      <w:color w:val="3B3838"/>
                      <w:sz w:val="16"/>
                    </w:rPr>
                    <w:t>-</w:t>
                  </w:r>
                </w:p>
              </w:txbxContent>
            </v:textbox>
          </v:shape>
        </w:pict>
      </w:r>
      <w:r w:rsidRPr="009A487B">
        <w:rPr>
          <w:noProof/>
          <w:color w:val="3B3838"/>
        </w:rPr>
        <w:pict>
          <v:shape id="_x0000_s1027" type="#_x0000_t202" style="position:absolute;left:0;text-align:left;margin-left:231.75pt;margin-top:290.3pt;width:16.1pt;height:16.1pt;z-index:2" filled="f" stroked="f">
            <v:textbox>
              <w:txbxContent>
                <w:p w:rsidR="0021102A" w:rsidRPr="009A487B" w:rsidRDefault="0021102A" w:rsidP="0021102A">
                  <w:pPr>
                    <w:rPr>
                      <w:rFonts w:ascii="Helvetica" w:hAnsi="Helvetica"/>
                      <w:color w:val="3B3838"/>
                      <w:sz w:val="16"/>
                    </w:rPr>
                  </w:pPr>
                  <w:r w:rsidRPr="009A487B">
                    <w:rPr>
                      <w:rFonts w:ascii="Helvetica" w:hAnsi="Helvetica"/>
                      <w:color w:val="3B3838"/>
                      <w:sz w:val="16"/>
                    </w:rPr>
                    <w:t>+</w:t>
                  </w:r>
                </w:p>
              </w:txbxContent>
            </v:textbox>
          </v:shape>
        </w:pict>
      </w:r>
      <w:r w:rsidRPr="009A487B">
        <w:rPr>
          <w:noProof/>
          <w:color w:val="3B3838"/>
        </w:rPr>
        <w:pict>
          <v:shape id="_x0000_s1029" type="#_x0000_t202" style="position:absolute;left:0;text-align:left;margin-left:209.65pt;margin-top:241.5pt;width:16.1pt;height:16.1pt;z-index:4" filled="f" stroked="f">
            <v:textbox>
              <w:txbxContent>
                <w:p w:rsidR="0021102A" w:rsidRPr="009A487B" w:rsidRDefault="0021102A" w:rsidP="0021102A">
                  <w:pPr>
                    <w:rPr>
                      <w:rFonts w:ascii="Helvetica" w:hAnsi="Helvetica"/>
                      <w:color w:val="3B3838"/>
                      <w:sz w:val="16"/>
                    </w:rPr>
                  </w:pPr>
                  <w:r w:rsidRPr="009A487B">
                    <w:rPr>
                      <w:rFonts w:ascii="Helvetica" w:hAnsi="Helvetica"/>
                      <w:color w:val="3B3838"/>
                      <w:sz w:val="16"/>
                    </w:rPr>
                    <w:t>+</w:t>
                  </w:r>
                </w:p>
              </w:txbxContent>
            </v:textbox>
          </v:shape>
        </w:pict>
      </w:r>
      <w:r w:rsidR="008D1675">
        <w:rPr>
          <w:noProof/>
        </w:rPr>
        <w:pict>
          <v:shape id="_x0000_s1026" type="#_x0000_t202" style="position:absolute;left:0;text-align:left;margin-left:233.7pt;margin-top:67.15pt;width:74.35pt;height:16.1pt;z-index:1" filled="f" stroked="f">
            <v:textbox>
              <w:txbxContent>
                <w:p w:rsidR="008D1675" w:rsidRPr="009A487B" w:rsidRDefault="008D1675">
                  <w:pPr>
                    <w:rPr>
                      <w:rFonts w:ascii="Helvetica" w:hAnsi="Helvetica"/>
                      <w:color w:val="3B3838"/>
                      <w:sz w:val="14"/>
                    </w:rPr>
                  </w:pPr>
                  <w:r w:rsidRPr="009A487B">
                    <w:rPr>
                      <w:rFonts w:ascii="Helvetica" w:hAnsi="Helvetica"/>
                      <w:color w:val="3B3838"/>
                      <w:sz w:val="14"/>
                    </w:rPr>
                    <w:t xml:space="preserve">Ev. - </w:t>
                  </w:r>
                  <w:proofErr w:type="spellStart"/>
                  <w:r w:rsidRPr="009A487B">
                    <w:rPr>
                      <w:rFonts w:ascii="Helvetica" w:hAnsi="Helvetica"/>
                      <w:color w:val="3B3838"/>
                      <w:sz w:val="14"/>
                    </w:rPr>
                    <w:t>Interrupt</w:t>
                  </w:r>
                  <w:proofErr w:type="spellEnd"/>
                </w:p>
              </w:txbxContent>
            </v:textbox>
          </v:shape>
        </w:pict>
      </w:r>
      <w:r w:rsidR="008D1675" w:rsidRPr="008D167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41.25pt;height:381.65pt">
            <v:imagedata r:id="rId9" o:title="Untitled Diagram"/>
          </v:shape>
        </w:pict>
      </w:r>
      <w:bookmarkStart w:id="0" w:name="_GoBack"/>
      <w:bookmarkEnd w:id="0"/>
    </w:p>
    <w:p w:rsidR="008D1675" w:rsidRDefault="008D1675" w:rsidP="00694C73">
      <w:pPr>
        <w:pStyle w:val="Zkladntextodsazen"/>
        <w:ind w:left="1003"/>
      </w:pPr>
      <w:r>
        <w:t>Stavový diagram C#</w:t>
      </w:r>
    </w:p>
    <w:p w:rsidR="008D1675" w:rsidRDefault="008D1675" w:rsidP="008D1675">
      <w:pPr>
        <w:pStyle w:val="Zkladntextodsazen"/>
        <w:ind w:left="1003"/>
        <w:jc w:val="center"/>
      </w:pPr>
      <w:r w:rsidRPr="008D1675">
        <w:pict>
          <v:shape id="_x0000_i1037" type="#_x0000_t75" style="width:207.7pt;height:190.2pt">
            <v:imagedata r:id="rId10" o:title="Untitled Diagram"/>
          </v:shape>
        </w:pict>
      </w:r>
    </w:p>
    <w:p w:rsidR="008D1675" w:rsidRDefault="008D1675" w:rsidP="008D1675">
      <w:pPr>
        <w:pStyle w:val="Zkladntextodsazen"/>
        <w:ind w:left="1003"/>
        <w:jc w:val="center"/>
      </w:pPr>
    </w:p>
    <w:p w:rsidR="008D1675" w:rsidRDefault="008D1675" w:rsidP="008D1675">
      <w:pPr>
        <w:pStyle w:val="Zkladntextodsazen"/>
        <w:ind w:left="1003"/>
      </w:pPr>
    </w:p>
    <w:p w:rsidR="008D1675" w:rsidRPr="008D1675" w:rsidRDefault="008D1675" w:rsidP="008D1675">
      <w:pPr>
        <w:pStyle w:val="Zkladntextodsazen"/>
        <w:ind w:left="1003"/>
        <w:rPr>
          <w:b/>
        </w:rPr>
      </w:pPr>
      <w:r w:rsidRPr="008D1675">
        <w:rPr>
          <w:b/>
        </w:rPr>
        <w:t>Příloha 1</w:t>
      </w:r>
      <w:r>
        <w:rPr>
          <w:b/>
        </w:rPr>
        <w:t>2</w:t>
      </w:r>
      <w:r w:rsidRPr="008D1675">
        <w:rPr>
          <w:b/>
        </w:rPr>
        <w:t>:</w:t>
      </w:r>
    </w:p>
    <w:p w:rsidR="008D1675" w:rsidRDefault="008D1675" w:rsidP="008D1675">
      <w:pPr>
        <w:pStyle w:val="Zkladntextodsazen"/>
        <w:ind w:left="1003"/>
      </w:pPr>
      <w:r>
        <w:t>Výpis programu JSA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gramStart"/>
      <w:r>
        <w:t>.</w:t>
      </w:r>
      <w:proofErr w:type="spellStart"/>
      <w:r>
        <w:t>Nolist</w:t>
      </w:r>
      <w:proofErr w:type="spellEnd"/>
      <w:proofErr w:type="gramEnd"/>
    </w:p>
    <w:p w:rsidR="00BB7477" w:rsidRDefault="00BB7477" w:rsidP="00BB7477">
      <w:pPr>
        <w:pStyle w:val="Zkladntextodsazen"/>
        <w:ind w:left="1003"/>
      </w:pPr>
      <w:r>
        <w:tab/>
      </w:r>
      <w:r>
        <w:tab/>
        <w:t xml:space="preserve">    </w:t>
      </w:r>
      <w:proofErr w:type="gramStart"/>
      <w:r>
        <w:t>;</w:t>
      </w:r>
      <w:proofErr w:type="spellStart"/>
      <w:r>
        <w:t>Include</w:t>
      </w:r>
      <w:proofErr w:type="spellEnd"/>
      <w:proofErr w:type="gramEnd"/>
      <w:r>
        <w:t xml:space="preserve"> File: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gramStart"/>
      <w:r>
        <w:t>.</w:t>
      </w:r>
      <w:proofErr w:type="spellStart"/>
      <w:r>
        <w:t>Include</w:t>
      </w:r>
      <w:proofErr w:type="spellEnd"/>
      <w:proofErr w:type="gramEnd"/>
      <w:r>
        <w:t xml:space="preserve"> "m128def.inc"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gramStart"/>
      <w:r>
        <w:t>.List</w:t>
      </w:r>
      <w:proofErr w:type="gramEnd"/>
    </w:p>
    <w:p w:rsidR="00BB7477" w:rsidRDefault="00BB7477" w:rsidP="00BB7477">
      <w:pPr>
        <w:pStyle w:val="Zkladntextodsazen"/>
        <w:ind w:left="1003"/>
      </w:pP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.ORG</w:t>
      </w:r>
      <w:r>
        <w:tab/>
        <w:t>0x0000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r>
        <w:tab/>
        <w:t xml:space="preserve">JMP </w:t>
      </w:r>
      <w:proofErr w:type="spellStart"/>
      <w:r>
        <w:t>Initialization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.ORG</w:t>
      </w:r>
      <w:r>
        <w:tab/>
        <w:t>0x001E</w:t>
      </w:r>
      <w:proofErr w:type="gramStart"/>
      <w:r>
        <w:tab/>
        <w:t>;Timer</w:t>
      </w:r>
      <w:proofErr w:type="gramEnd"/>
      <w:r>
        <w:t xml:space="preserve">0 </w:t>
      </w:r>
      <w:proofErr w:type="spellStart"/>
      <w:r>
        <w:t>interrupt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r>
        <w:tab/>
        <w:t xml:space="preserve">JMP </w:t>
      </w:r>
      <w:proofErr w:type="spellStart"/>
      <w:r>
        <w:t>MatrixKeypad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.ORG</w:t>
      </w:r>
      <w:r>
        <w:tab/>
        <w:t>0x0046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gramStart"/>
      <w:r>
        <w:t>.CSEG</w:t>
      </w:r>
      <w:proofErr w:type="gram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gramStart"/>
      <w:r>
        <w:t>;</w:t>
      </w:r>
      <w:proofErr w:type="spellStart"/>
      <w:r>
        <w:t>Definition</w:t>
      </w:r>
      <w:proofErr w:type="spellEnd"/>
      <w:proofErr w:type="gramEnd"/>
      <w:r>
        <w:t xml:space="preserve"> </w:t>
      </w:r>
      <w:proofErr w:type="spellStart"/>
      <w:r>
        <w:t>register</w:t>
      </w:r>
      <w:proofErr w:type="spellEnd"/>
      <w:r>
        <w:t xml:space="preserve"> and </w:t>
      </w:r>
      <w:proofErr w:type="spellStart"/>
      <w:r>
        <w:t>expression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.DEF</w:t>
      </w:r>
      <w:r>
        <w:tab/>
        <w:t>temp1</w:t>
      </w:r>
      <w:r>
        <w:tab/>
        <w:t>= R16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.DEF</w:t>
      </w:r>
      <w:r>
        <w:tab/>
        <w:t>temp2</w:t>
      </w:r>
      <w:r>
        <w:tab/>
        <w:t>= R17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.DEF</w:t>
      </w:r>
      <w:r>
        <w:tab/>
        <w:t>index1</w:t>
      </w:r>
      <w:r>
        <w:tab/>
        <w:t>= R18</w:t>
      </w:r>
      <w:proofErr w:type="gramStart"/>
      <w:r>
        <w:tab/>
        <w:t>;</w:t>
      </w:r>
      <w:proofErr w:type="spellStart"/>
      <w:r>
        <w:t>cycle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.DEF</w:t>
      </w:r>
      <w:r>
        <w:tab/>
        <w:t>index2</w:t>
      </w:r>
      <w:r>
        <w:tab/>
        <w:t>= R19</w:t>
      </w:r>
      <w:proofErr w:type="gramStart"/>
      <w:r>
        <w:tab/>
        <w:t>;</w:t>
      </w:r>
      <w:proofErr w:type="spellStart"/>
      <w:r>
        <w:t>cycle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</w:p>
    <w:p w:rsidR="00BB7477" w:rsidRDefault="00BB7477" w:rsidP="00BB7477">
      <w:pPr>
        <w:pStyle w:val="Zkladntextodsazen"/>
        <w:ind w:left="1003"/>
      </w:pP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ddrKey</w:t>
      </w:r>
      <w:proofErr w:type="spellEnd"/>
      <w:r>
        <w:tab/>
        <w:t xml:space="preserve">= </w:t>
      </w:r>
      <w:proofErr w:type="spellStart"/>
      <w:r>
        <w:t>ddrB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portKey</w:t>
      </w:r>
      <w:proofErr w:type="spellEnd"/>
      <w:r>
        <w:tab/>
        <w:t xml:space="preserve">= </w:t>
      </w:r>
      <w:proofErr w:type="spellStart"/>
      <w:r>
        <w:t>PortB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pinKey</w:t>
      </w:r>
      <w:proofErr w:type="spellEnd"/>
      <w:r>
        <w:tab/>
      </w:r>
      <w:r>
        <w:tab/>
      </w:r>
      <w:r>
        <w:t xml:space="preserve">= </w:t>
      </w:r>
      <w:proofErr w:type="spellStart"/>
      <w:r>
        <w:t>PinB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  <w:t>Timer0Setting</w:t>
      </w:r>
      <w:r>
        <w:tab/>
        <w:t>= 0b0000_0110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TimskSetting</w:t>
      </w:r>
      <w:proofErr w:type="spellEnd"/>
      <w:r>
        <w:tab/>
        <w:t>= 0b0000_0010</w:t>
      </w:r>
    </w:p>
    <w:p w:rsidR="00BB7477" w:rsidRDefault="00BB7477" w:rsidP="00BB7477">
      <w:pPr>
        <w:pStyle w:val="Zkladntextodsazen"/>
        <w:ind w:left="1003"/>
      </w:pP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FirstHalf</w:t>
      </w:r>
      <w:proofErr w:type="spellEnd"/>
      <w:r>
        <w:tab/>
        <w:t>= 0xF0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SecondHalf</w:t>
      </w:r>
      <w:proofErr w:type="spellEnd"/>
      <w:r>
        <w:tab/>
        <w:t>= 0x0F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  <w:t>Column1</w:t>
      </w:r>
      <w:r>
        <w:tab/>
        <w:t>= 0b1111_1110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  <w:t>Column2</w:t>
      </w:r>
      <w:r>
        <w:tab/>
        <w:t>= 0b1111_1101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  <w:t>Column3</w:t>
      </w:r>
      <w:r>
        <w:tab/>
        <w:t>= 0b1111_1101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  <w:t>Column4</w:t>
      </w:r>
      <w:r>
        <w:tab/>
        <w:t>= 0b1111_0111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  <w:t>Line1</w:t>
      </w:r>
      <w:r>
        <w:tab/>
      </w:r>
      <w:r>
        <w:tab/>
      </w:r>
      <w:r>
        <w:t>= 0b1110_1111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  <w:t>Line2</w:t>
      </w:r>
      <w:r>
        <w:tab/>
      </w:r>
      <w:r>
        <w:tab/>
      </w:r>
      <w:r>
        <w:t>= 0b1101_1111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  <w:t>Line3</w:t>
      </w:r>
      <w:r>
        <w:tab/>
      </w:r>
      <w:r>
        <w:tab/>
        <w:t>= 0b1011_1111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  <w:t>Line4</w:t>
      </w:r>
      <w:r>
        <w:tab/>
      </w:r>
      <w:r>
        <w:tab/>
        <w:t>= 0b0111_1111</w:t>
      </w:r>
    </w:p>
    <w:p w:rsidR="00BB7477" w:rsidRDefault="00BB7477" w:rsidP="00BB7477">
      <w:pPr>
        <w:pStyle w:val="Zkladntextodsazen"/>
        <w:ind w:left="1003"/>
      </w:pPr>
    </w:p>
    <w:p w:rsidR="00BB7477" w:rsidRDefault="00BB7477" w:rsidP="00BB7477">
      <w:pPr>
        <w:pStyle w:val="Zkladntextodsazen"/>
        <w:ind w:left="1003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One</w:t>
      </w:r>
      <w:proofErr w:type="spellEnd"/>
      <w:r>
        <w:tab/>
        <w:t xml:space="preserve"> = 0b1110_1110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Two</w:t>
      </w:r>
      <w:proofErr w:type="spellEnd"/>
      <w:r>
        <w:tab/>
        <w:t xml:space="preserve"> = 0b1110_1101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Three</w:t>
      </w:r>
      <w:proofErr w:type="spellEnd"/>
      <w:r>
        <w:t xml:space="preserve"> </w:t>
      </w:r>
      <w:r>
        <w:tab/>
        <w:t xml:space="preserve"> </w:t>
      </w:r>
      <w:r>
        <w:t>= 0b1110_1011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Four</w:t>
      </w:r>
      <w:proofErr w:type="spellEnd"/>
      <w:r>
        <w:tab/>
        <w:t xml:space="preserve"> = 0b1101_1110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Five</w:t>
      </w:r>
      <w:proofErr w:type="spellEnd"/>
      <w:r>
        <w:tab/>
        <w:t xml:space="preserve"> = 0b1101_1101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Six</w:t>
      </w:r>
      <w:proofErr w:type="spellEnd"/>
      <w:r>
        <w:tab/>
        <w:t xml:space="preserve"> = 0b1101_1011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Seven</w:t>
      </w:r>
      <w:proofErr w:type="spellEnd"/>
      <w:r>
        <w:t xml:space="preserve"> </w:t>
      </w:r>
      <w:r>
        <w:tab/>
        <w:t xml:space="preserve"> </w:t>
      </w:r>
      <w:r>
        <w:t>= 0b1011_1110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Eight</w:t>
      </w:r>
      <w:proofErr w:type="spellEnd"/>
      <w:r>
        <w:t xml:space="preserve"> </w:t>
      </w:r>
      <w:r>
        <w:tab/>
        <w:t xml:space="preserve"> </w:t>
      </w:r>
      <w:r>
        <w:t>= 0b1011_1101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Nine</w:t>
      </w:r>
      <w:proofErr w:type="spellEnd"/>
      <w:r>
        <w:tab/>
        <w:t xml:space="preserve"> = 0b1011_1011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  <w:t>Star</w:t>
      </w:r>
      <w:r>
        <w:tab/>
        <w:t xml:space="preserve"> = 0b0111_1110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Zero</w:t>
      </w:r>
      <w:proofErr w:type="spellEnd"/>
      <w:r>
        <w:tab/>
        <w:t xml:space="preserve"> = 0b0111_1101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.EQU</w:t>
      </w:r>
      <w:proofErr w:type="gramEnd"/>
      <w:r>
        <w:tab/>
      </w:r>
      <w:proofErr w:type="spellStart"/>
      <w:r>
        <w:t>Hash</w:t>
      </w:r>
      <w:proofErr w:type="spellEnd"/>
      <w:r>
        <w:tab/>
        <w:t xml:space="preserve"> = 0b0111_1011</w:t>
      </w:r>
    </w:p>
    <w:p w:rsidR="00BB7477" w:rsidRDefault="00BB7477" w:rsidP="00BB7477">
      <w:pPr>
        <w:pStyle w:val="Zkladntextodsazen"/>
        <w:ind w:left="1003"/>
      </w:pP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Initialization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gramStart"/>
      <w:r>
        <w:t>;</w:t>
      </w:r>
      <w:proofErr w:type="spellStart"/>
      <w:r>
        <w:t>Stack</w:t>
      </w:r>
      <w:proofErr w:type="spellEnd"/>
      <w:proofErr w:type="gramEnd"/>
      <w:r>
        <w:t xml:space="preserve"> pointer </w:t>
      </w:r>
      <w:proofErr w:type="spellStart"/>
      <w:r>
        <w:t>setting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>temp1,</w:t>
      </w:r>
      <w:r>
        <w:tab/>
        <w:t>LOW(RAMEND)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OUT</w:t>
      </w:r>
      <w:r>
        <w:tab/>
        <w:t>SPL,</w:t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>temp1,</w:t>
      </w:r>
      <w:r>
        <w:tab/>
        <w:t>HIGH(RAMEND)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OUT</w:t>
      </w:r>
      <w:r>
        <w:tab/>
        <w:t>SPH,</w:t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gramStart"/>
      <w:r>
        <w:t>;Port</w:t>
      </w:r>
      <w:proofErr w:type="gramEnd"/>
      <w:r>
        <w:t xml:space="preserve"> </w:t>
      </w:r>
      <w:proofErr w:type="spellStart"/>
      <w:r>
        <w:t>setting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>temp1,</w:t>
      </w:r>
      <w:r>
        <w:tab/>
      </w:r>
      <w:proofErr w:type="spellStart"/>
      <w:r>
        <w:t>SecondHalf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OUT</w:t>
      </w:r>
      <w:r>
        <w:tab/>
      </w:r>
      <w:proofErr w:type="spellStart"/>
      <w:r>
        <w:t>ddrKey</w:t>
      </w:r>
      <w:proofErr w:type="spellEnd"/>
      <w:r>
        <w:t>,</w:t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gramStart"/>
      <w:r>
        <w:t>;All</w:t>
      </w:r>
      <w:proofErr w:type="gram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definition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CALL</w:t>
      </w:r>
      <w:r>
        <w:tab/>
      </w:r>
      <w:proofErr w:type="spellStart"/>
      <w:r>
        <w:t>AllTab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gramStart"/>
      <w:r>
        <w:t>;USART</w:t>
      </w:r>
      <w:proofErr w:type="gramEnd"/>
      <w:r>
        <w:t xml:space="preserve"> </w:t>
      </w:r>
      <w:proofErr w:type="spellStart"/>
      <w:r>
        <w:t>initialization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;Switch</w:t>
      </w:r>
      <w:proofErr w:type="gram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transmitter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 temp1, (1&lt;&lt;RXEN</w:t>
      </w:r>
      <w:proofErr w:type="gramStart"/>
      <w:r>
        <w:t>0)|</w:t>
      </w:r>
      <w:proofErr w:type="gramEnd"/>
      <w:r>
        <w:t>(1&lt;&lt;TXEN0)</w:t>
      </w:r>
      <w:r>
        <w:tab/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OUT UCSR0B, 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;Set</w:t>
      </w:r>
      <w:proofErr w:type="gram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: 8data, 2stop bit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 temp1, (1&lt;&lt;USBS</w:t>
      </w:r>
      <w:proofErr w:type="gramStart"/>
      <w:r>
        <w:t>0)|</w:t>
      </w:r>
      <w:proofErr w:type="gramEnd"/>
      <w:r>
        <w:t>(3&lt;&lt;UCSZ2)</w:t>
      </w:r>
      <w:r>
        <w:tab/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OUT UCSR0C,</w:t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;Set</w:t>
      </w:r>
      <w:proofErr w:type="gramEnd"/>
      <w:r>
        <w:t xml:space="preserve"> baud </w:t>
      </w:r>
      <w:proofErr w:type="spellStart"/>
      <w:r>
        <w:t>rate</w:t>
      </w:r>
      <w:proofErr w:type="spellEnd"/>
      <w:r>
        <w:t xml:space="preserve"> 9600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 temp1, 103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B7477" w:rsidRDefault="00BB7477" w:rsidP="00BB7477">
      <w:pPr>
        <w:pStyle w:val="Zkladntextodsazen"/>
        <w:ind w:left="1003"/>
      </w:pPr>
      <w:r>
        <w:t xml:space="preserve">    </w:t>
      </w:r>
      <w:r>
        <w:tab/>
      </w:r>
      <w:r>
        <w:tab/>
      </w:r>
      <w:r>
        <w:tab/>
        <w:t>OUT UBRR0L, 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gramStart"/>
      <w:r>
        <w:t>;Timer</w:t>
      </w:r>
      <w:proofErr w:type="gramEnd"/>
      <w:r>
        <w:t xml:space="preserve">0 &amp; </w:t>
      </w:r>
      <w:proofErr w:type="spellStart"/>
      <w:r>
        <w:t>Timsk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>temp1,</w:t>
      </w:r>
      <w:r>
        <w:tab/>
        <w:t>Timer0Setting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OUT TCCR0,</w:t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IN</w:t>
      </w:r>
      <w:r>
        <w:tab/>
        <w:t>temp1,</w:t>
      </w:r>
      <w:r>
        <w:tab/>
      </w:r>
      <w:proofErr w:type="spellStart"/>
      <w:r>
        <w:t>Timsk</w:t>
      </w:r>
      <w:proofErr w:type="spellEnd"/>
    </w:p>
    <w:p w:rsidR="00BB7477" w:rsidRDefault="00BB7477" w:rsidP="00BB7477">
      <w:pPr>
        <w:pStyle w:val="Zkladntextodsazen"/>
        <w:ind w:left="1003"/>
      </w:pPr>
      <w:r>
        <w:lastRenderedPageBreak/>
        <w:tab/>
      </w:r>
      <w:r>
        <w:tab/>
      </w:r>
      <w:r>
        <w:tab/>
      </w:r>
      <w:r>
        <w:tab/>
        <w:t>ORI</w:t>
      </w:r>
      <w:r>
        <w:tab/>
        <w:t>temp1,</w:t>
      </w:r>
      <w:r>
        <w:tab/>
      </w:r>
      <w:proofErr w:type="spellStart"/>
      <w:r>
        <w:t>TimskSetting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OUT</w:t>
      </w:r>
      <w:r>
        <w:tab/>
      </w:r>
      <w:proofErr w:type="spellStart"/>
      <w:r>
        <w:t>Timsk</w:t>
      </w:r>
      <w:proofErr w:type="spellEnd"/>
      <w:r>
        <w:t>,</w:t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gramStart"/>
      <w:r>
        <w:t>;</w:t>
      </w:r>
      <w:proofErr w:type="spellStart"/>
      <w:r>
        <w:t>Global</w:t>
      </w:r>
      <w:proofErr w:type="spellEnd"/>
      <w:proofErr w:type="gram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enabled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SEI</w:t>
      </w:r>
    </w:p>
    <w:p w:rsidR="00BB7477" w:rsidRDefault="00BB7477" w:rsidP="00BB7477">
      <w:pPr>
        <w:pStyle w:val="Zkladntextodsazen"/>
        <w:ind w:left="1003"/>
      </w:pP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  <w:t>Program: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RJMP</w:t>
      </w:r>
      <w:r>
        <w:tab/>
        <w:t>Program</w:t>
      </w:r>
    </w:p>
    <w:p w:rsidR="00BB7477" w:rsidRDefault="00BB7477" w:rsidP="00BB7477">
      <w:pPr>
        <w:pStyle w:val="Zkladntextodsazen"/>
        <w:ind w:left="1003"/>
      </w:pP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MatrixKeypad</w:t>
      </w:r>
      <w:proofErr w:type="spellEnd"/>
      <w:r>
        <w:t>:</w:t>
      </w:r>
      <w:proofErr w:type="gramStart"/>
      <w:r>
        <w:tab/>
        <w:t>;</w:t>
      </w:r>
      <w:proofErr w:type="spellStart"/>
      <w:r>
        <w:t>interrupt</w:t>
      </w:r>
      <w:proofErr w:type="spellEnd"/>
      <w:proofErr w:type="gramEnd"/>
      <w:r>
        <w:t xml:space="preserve"> Timer0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XL,</w:t>
      </w:r>
      <w:r>
        <w:tab/>
      </w:r>
      <w:r>
        <w:tab/>
        <w:t>LOW(Tab1)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XH,</w:t>
      </w:r>
      <w:r>
        <w:tab/>
      </w:r>
      <w:r>
        <w:tab/>
        <w:t>HIGH(Tab1)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 xml:space="preserve">LDI  </w:t>
      </w:r>
      <w:r>
        <w:tab/>
      </w:r>
      <w:proofErr w:type="gramEnd"/>
      <w:r>
        <w:t>index1,</w:t>
      </w:r>
      <w:r>
        <w:tab/>
        <w:t>3</w:t>
      </w:r>
      <w:r>
        <w:tab/>
      </w:r>
      <w:r>
        <w:t>;</w:t>
      </w:r>
      <w:r>
        <w:t xml:space="preserve">3 -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SelectColumn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index2,</w:t>
      </w:r>
      <w:r>
        <w:tab/>
        <w:t>4</w:t>
      </w:r>
      <w:r>
        <w:tab/>
        <w:t xml:space="preserve">;4 -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line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</w:t>
      </w:r>
      <w:r>
        <w:tab/>
        <w:t xml:space="preserve"> temp1, </w:t>
      </w:r>
      <w:r>
        <w:tab/>
        <w:t>X+</w:t>
      </w:r>
      <w:proofErr w:type="gramStart"/>
      <w:r>
        <w:tab/>
        <w:t>;</w:t>
      </w:r>
      <w:proofErr w:type="spellStart"/>
      <w:r>
        <w:t>C</w:t>
      </w:r>
      <w:r>
        <w:t>olumn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data </w:t>
      </w:r>
      <w:proofErr w:type="spellStart"/>
      <w:r>
        <w:t>memory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OUT</w:t>
      </w:r>
      <w:r>
        <w:tab/>
        <w:t xml:space="preserve"> </w:t>
      </w:r>
      <w:proofErr w:type="spellStart"/>
      <w:r>
        <w:t>portKey</w:t>
      </w:r>
      <w:proofErr w:type="spellEnd"/>
      <w:r>
        <w:t>,</w:t>
      </w:r>
      <w:r>
        <w:tab/>
        <w:t>temp1</w:t>
      </w:r>
      <w:r>
        <w:tab/>
      </w:r>
      <w:proofErr w:type="gramStart"/>
      <w:r>
        <w:tab/>
        <w:t>;Set</w:t>
      </w:r>
      <w:proofErr w:type="gramEnd"/>
      <w:r>
        <w:t xml:space="preserve"> </w:t>
      </w:r>
      <w:proofErr w:type="spellStart"/>
      <w:r>
        <w:t>column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IN</w:t>
      </w:r>
      <w:r>
        <w:tab/>
        <w:t xml:space="preserve"> temp2,</w:t>
      </w:r>
      <w:r>
        <w:tab/>
      </w:r>
      <w:proofErr w:type="spellStart"/>
      <w:r>
        <w:t>pinKey</w:t>
      </w:r>
      <w:proofErr w:type="spellEnd"/>
      <w:r>
        <w:tab/>
      </w:r>
      <w:proofErr w:type="gramStart"/>
      <w:r>
        <w:tab/>
        <w:t>;</w:t>
      </w:r>
      <w:proofErr w:type="spellStart"/>
      <w:r>
        <w:t>Read</w:t>
      </w:r>
      <w:proofErr w:type="spellEnd"/>
      <w:proofErr w:type="gramEnd"/>
      <w:r>
        <w:t xml:space="preserve"> port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ANDI temp2,</w:t>
      </w:r>
      <w:r>
        <w:tab/>
      </w:r>
      <w:r>
        <w:tab/>
      </w:r>
      <w:proofErr w:type="spellStart"/>
      <w:r>
        <w:t>FirstHalf</w:t>
      </w:r>
      <w:proofErr w:type="spellEnd"/>
      <w:proofErr w:type="gramStart"/>
      <w:r>
        <w:tab/>
        <w:t>;</w:t>
      </w:r>
      <w:proofErr w:type="spellStart"/>
      <w:r>
        <w:t>Masking</w:t>
      </w:r>
      <w:proofErr w:type="spellEnd"/>
      <w:proofErr w:type="gram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AllocateLine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</w:t>
      </w:r>
      <w:r>
        <w:tab/>
        <w:t xml:space="preserve"> temp1,</w:t>
      </w:r>
      <w:r>
        <w:tab/>
        <w:t>X+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CP</w:t>
      </w:r>
      <w:r>
        <w:tab/>
        <w:t xml:space="preserve"> temp2,</w:t>
      </w:r>
      <w:r>
        <w:tab/>
        <w:t>temp1</w:t>
      </w:r>
      <w:proofErr w:type="gramStart"/>
      <w:r>
        <w:tab/>
        <w:t>;</w:t>
      </w:r>
      <w:proofErr w:type="spellStart"/>
      <w:r>
        <w:t>Compare</w:t>
      </w:r>
      <w:proofErr w:type="spellEnd"/>
      <w:proofErr w:type="gramEnd"/>
      <w:r>
        <w:t xml:space="preserve"> port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tab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BREQ </w:t>
      </w:r>
      <w:proofErr w:type="spellStart"/>
      <w:r>
        <w:t>EdgeDetected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DEC</w:t>
      </w:r>
      <w:r>
        <w:tab/>
        <w:t xml:space="preserve"> index2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BRNE </w:t>
      </w:r>
      <w:proofErr w:type="spellStart"/>
      <w:r>
        <w:t>AllocateLine</w:t>
      </w:r>
      <w:proofErr w:type="spellEnd"/>
      <w:r>
        <w:tab/>
      </w:r>
      <w:proofErr w:type="gramStart"/>
      <w:r>
        <w:tab/>
        <w:t>;</w:t>
      </w:r>
      <w:proofErr w:type="spellStart"/>
      <w:r>
        <w:t>Next</w:t>
      </w:r>
      <w:proofErr w:type="spellEnd"/>
      <w:proofErr w:type="gramEnd"/>
      <w:r>
        <w:t xml:space="preserve"> line </w:t>
      </w:r>
      <w:proofErr w:type="spellStart"/>
      <w:r>
        <w:t>comparing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DEC</w:t>
      </w:r>
      <w:r>
        <w:tab/>
        <w:t xml:space="preserve"> index1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BRNE </w:t>
      </w:r>
      <w:proofErr w:type="spellStart"/>
      <w:r>
        <w:t>SelectColumn</w:t>
      </w:r>
      <w:proofErr w:type="spellEnd"/>
      <w:r>
        <w:tab/>
      </w:r>
      <w:proofErr w:type="gramStart"/>
      <w:r>
        <w:tab/>
        <w:t>;Set</w:t>
      </w:r>
      <w:proofErr w:type="gram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column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EndMatrixKeypad</w:t>
      </w:r>
      <w:proofErr w:type="spellEnd"/>
      <w:r>
        <w:t>:</w:t>
      </w:r>
      <w:r>
        <w:tab/>
      </w:r>
      <w:r>
        <w:tab/>
      </w:r>
      <w:proofErr w:type="gramStart"/>
      <w:r>
        <w:tab/>
        <w:t>;</w:t>
      </w:r>
      <w:proofErr w:type="spellStart"/>
      <w:r>
        <w:t>Jump</w:t>
      </w:r>
      <w:proofErr w:type="spellEnd"/>
      <w:proofErr w:type="gramEnd"/>
      <w:r>
        <w:t xml:space="preserve"> to end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ab/>
      </w:r>
      <w:r>
        <w:tab/>
      </w:r>
      <w:r>
        <w:tab/>
      </w:r>
      <w:r>
        <w:tab/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RETI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EdgeDetected</w:t>
      </w:r>
      <w:proofErr w:type="spellEnd"/>
      <w:r>
        <w:t>:</w:t>
      </w:r>
      <w:r>
        <w:tab/>
      </w:r>
      <w:r>
        <w:tab/>
      </w:r>
      <w:r>
        <w:tab/>
      </w:r>
      <w:proofErr w:type="gramStart"/>
      <w:r>
        <w:tab/>
        <w:t>;</w:t>
      </w:r>
      <w:proofErr w:type="spellStart"/>
      <w:r>
        <w:t>Transmit</w:t>
      </w:r>
      <w:proofErr w:type="spellEnd"/>
      <w:proofErr w:type="gramEnd"/>
      <w:r>
        <w:t xml:space="preserve">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key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AND temp1, temp2</w:t>
      </w:r>
      <w:r>
        <w:tab/>
      </w:r>
      <w:proofErr w:type="gramStart"/>
      <w:r>
        <w:tab/>
        <w:t>;</w:t>
      </w:r>
      <w:proofErr w:type="spellStart"/>
      <w:r>
        <w:t>Add</w:t>
      </w:r>
      <w:proofErr w:type="spellEnd"/>
      <w:proofErr w:type="gramEnd"/>
      <w:r>
        <w:t xml:space="preserve"> line and </w:t>
      </w:r>
      <w:proofErr w:type="spellStart"/>
      <w:r>
        <w:t>column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XL,</w:t>
      </w:r>
      <w:r>
        <w:tab/>
        <w:t>LOW(Tab2)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XH,</w:t>
      </w:r>
      <w:r>
        <w:tab/>
        <w:t>HIGH(Tab2)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Compare</w:t>
      </w:r>
      <w:proofErr w:type="spellEnd"/>
      <w:proofErr w:type="gram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tab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</w:t>
      </w:r>
      <w:r>
        <w:tab/>
        <w:t xml:space="preserve"> temp2, X+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CP</w:t>
      </w:r>
      <w:r>
        <w:tab/>
        <w:t xml:space="preserve"> temp1, temp2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BREQ </w:t>
      </w:r>
      <w:proofErr w:type="spellStart"/>
      <w:r>
        <w:t>KeyOne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</w:t>
      </w:r>
      <w:r>
        <w:tab/>
        <w:t xml:space="preserve"> temp2, X+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CP</w:t>
      </w:r>
      <w:r>
        <w:tab/>
        <w:t xml:space="preserve"> temp1, temp2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BREQ </w:t>
      </w:r>
      <w:proofErr w:type="spellStart"/>
      <w:r>
        <w:t>KeyTwo</w:t>
      </w:r>
      <w:proofErr w:type="spellEnd"/>
    </w:p>
    <w:p w:rsidR="00BB7477" w:rsidRDefault="00BB7477" w:rsidP="00BB7477">
      <w:pPr>
        <w:pStyle w:val="Zkladntextodsazen"/>
        <w:ind w:left="1003"/>
      </w:pPr>
      <w:r>
        <w:lastRenderedPageBreak/>
        <w:tab/>
      </w:r>
      <w:r>
        <w:tab/>
      </w:r>
      <w:r>
        <w:tab/>
      </w:r>
      <w:r>
        <w:tab/>
        <w:t>LD</w:t>
      </w:r>
      <w:r>
        <w:tab/>
        <w:t xml:space="preserve"> temp2, X+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CP</w:t>
      </w:r>
      <w:r>
        <w:tab/>
        <w:t xml:space="preserve"> temp1, temp2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BREQ </w:t>
      </w:r>
      <w:proofErr w:type="spellStart"/>
      <w:r>
        <w:t>KeyThree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</w:t>
      </w:r>
      <w:r>
        <w:tab/>
        <w:t xml:space="preserve"> temp2, X+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CP</w:t>
      </w:r>
      <w:r>
        <w:tab/>
        <w:t xml:space="preserve"> temp1, temp2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BREQ </w:t>
      </w:r>
      <w:proofErr w:type="spellStart"/>
      <w:r>
        <w:t>KeyFour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</w:t>
      </w:r>
      <w:r>
        <w:tab/>
        <w:t xml:space="preserve"> temp2, X+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CP</w:t>
      </w:r>
      <w:r>
        <w:tab/>
        <w:t xml:space="preserve"> temp1, temp2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BREQ </w:t>
      </w:r>
      <w:proofErr w:type="spellStart"/>
      <w:r>
        <w:t>KeyFive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</w:t>
      </w:r>
      <w:r>
        <w:tab/>
        <w:t xml:space="preserve"> temp2, X+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CP</w:t>
      </w:r>
      <w:r>
        <w:tab/>
        <w:t xml:space="preserve"> temp1, temp2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BREQ </w:t>
      </w:r>
      <w:proofErr w:type="spellStart"/>
      <w:r>
        <w:t>KeySix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</w:t>
      </w:r>
      <w:r>
        <w:tab/>
        <w:t xml:space="preserve"> temp2, X+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CP</w:t>
      </w:r>
      <w:r>
        <w:tab/>
        <w:t xml:space="preserve"> temp1, temp2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BREQ </w:t>
      </w:r>
      <w:proofErr w:type="spellStart"/>
      <w:r>
        <w:t>KeySeven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</w:t>
      </w:r>
      <w:r>
        <w:tab/>
        <w:t xml:space="preserve"> temp2, X+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CP</w:t>
      </w:r>
      <w:r>
        <w:tab/>
        <w:t xml:space="preserve"> temp1, temp2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BREQ </w:t>
      </w:r>
      <w:proofErr w:type="spellStart"/>
      <w:r>
        <w:t>KeyEight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</w:t>
      </w:r>
      <w:r>
        <w:tab/>
        <w:t xml:space="preserve"> temp2, X+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CP</w:t>
      </w:r>
      <w:r>
        <w:tab/>
        <w:t xml:space="preserve"> temp1, temp2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BREQ </w:t>
      </w:r>
      <w:proofErr w:type="spellStart"/>
      <w:r>
        <w:t>KeyNine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</w:t>
      </w:r>
      <w:r>
        <w:tab/>
        <w:t xml:space="preserve"> temp2, X+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CP</w:t>
      </w:r>
      <w:r>
        <w:tab/>
        <w:t xml:space="preserve"> temp1, temp2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BREQ </w:t>
      </w:r>
      <w:proofErr w:type="spellStart"/>
      <w:r>
        <w:t>KeyStar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</w:t>
      </w:r>
      <w:r>
        <w:tab/>
        <w:t xml:space="preserve"> temp2, X+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CP</w:t>
      </w:r>
      <w:r>
        <w:tab/>
        <w:t xml:space="preserve"> temp1, temp2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BREQ </w:t>
      </w:r>
      <w:proofErr w:type="spellStart"/>
      <w:r>
        <w:t>KeyZero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</w:t>
      </w:r>
      <w:r>
        <w:tab/>
        <w:t xml:space="preserve"> temp2, X+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CP</w:t>
      </w:r>
      <w:r>
        <w:tab/>
        <w:t xml:space="preserve"> temp1, temp2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BREQ </w:t>
      </w:r>
      <w:proofErr w:type="spellStart"/>
      <w:r>
        <w:t>KeyHash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Assign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to </w:t>
      </w:r>
      <w:proofErr w:type="spellStart"/>
      <w:r>
        <w:t>Key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KeyOne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RJMP </w:t>
      </w:r>
      <w:proofErr w:type="spellStart"/>
      <w:r>
        <w:t>Transmit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KeyTwo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RJMP </w:t>
      </w:r>
      <w:proofErr w:type="spellStart"/>
      <w:r>
        <w:t>Transmit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KeyThree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3</w:t>
      </w:r>
    </w:p>
    <w:p w:rsidR="00BB7477" w:rsidRDefault="00BB7477" w:rsidP="00BB7477">
      <w:pPr>
        <w:pStyle w:val="Zkladntextodsazen"/>
        <w:ind w:left="1003"/>
      </w:pPr>
      <w:r>
        <w:lastRenderedPageBreak/>
        <w:tab/>
      </w:r>
      <w:r>
        <w:tab/>
      </w:r>
      <w:r>
        <w:tab/>
      </w:r>
      <w:r>
        <w:tab/>
        <w:t xml:space="preserve">RJMP </w:t>
      </w:r>
      <w:proofErr w:type="spellStart"/>
      <w:r>
        <w:t>Transmit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KeyFour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4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RJMP </w:t>
      </w:r>
      <w:proofErr w:type="spellStart"/>
      <w:r>
        <w:t>Transmit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KeyFive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5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RJMP </w:t>
      </w:r>
      <w:proofErr w:type="spellStart"/>
      <w:r>
        <w:t>Transmit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KeySix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6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RJMP </w:t>
      </w:r>
      <w:proofErr w:type="spellStart"/>
      <w:r>
        <w:t>Transmit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KeySeven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7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RJMP </w:t>
      </w:r>
      <w:proofErr w:type="spellStart"/>
      <w:r>
        <w:t>Transmit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KeyEight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8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RJMP </w:t>
      </w:r>
      <w:proofErr w:type="spellStart"/>
      <w:r>
        <w:t>Transmit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KeyNine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9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RJMP </w:t>
      </w:r>
      <w:proofErr w:type="spellStart"/>
      <w:r>
        <w:t>Transmit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KeyStar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 </w:t>
      </w:r>
      <w:r w:rsidR="00AD49E6">
        <w:tab/>
      </w:r>
      <w:r>
        <w:t>10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RJMP </w:t>
      </w:r>
      <w:proofErr w:type="spellStart"/>
      <w:r>
        <w:t>Transmit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KeyZero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0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RJMP </w:t>
      </w:r>
      <w:proofErr w:type="spellStart"/>
      <w:r>
        <w:t>Transmit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KeyHash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 </w:t>
      </w:r>
      <w:r w:rsidR="00AD49E6">
        <w:tab/>
      </w:r>
      <w:r>
        <w:t>11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 xml:space="preserve">RJMP </w:t>
      </w:r>
      <w:proofErr w:type="spellStart"/>
      <w:r>
        <w:t>Transmit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Transmit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OUT</w:t>
      </w:r>
      <w:r>
        <w:tab/>
        <w:t xml:space="preserve"> UDR1,</w:t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JMP</w:t>
      </w:r>
      <w:r>
        <w:tab/>
        <w:t xml:space="preserve"> </w:t>
      </w:r>
      <w:proofErr w:type="spellStart"/>
      <w:r>
        <w:t>EndMatrixKeypad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gramStart"/>
      <w:r>
        <w:t>;</w:t>
      </w:r>
      <w:proofErr w:type="spellStart"/>
      <w:r>
        <w:t>SubProgram</w:t>
      </w:r>
      <w:proofErr w:type="spellEnd"/>
      <w:proofErr w:type="gram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proofErr w:type="spellStart"/>
      <w:r>
        <w:t>AllTab</w:t>
      </w:r>
      <w:proofErr w:type="spellEnd"/>
      <w:r>
        <w:t>: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Reserve</w:t>
      </w:r>
      <w:proofErr w:type="spellEnd"/>
      <w:proofErr w:type="gramEnd"/>
      <w:r>
        <w:t xml:space="preserve"> Place </w:t>
      </w:r>
      <w:proofErr w:type="spellStart"/>
      <w:r>
        <w:t>For</w:t>
      </w:r>
      <w:proofErr w:type="spellEnd"/>
      <w:r>
        <w:t xml:space="preserve"> Tab1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.DSEG</w:t>
      </w:r>
      <w:proofErr w:type="gram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r>
        <w:tab/>
        <w:t>Tab1:</w:t>
      </w:r>
      <w:proofErr w:type="gramStart"/>
      <w:r>
        <w:tab/>
        <w:t>.BYTE</w:t>
      </w:r>
      <w:proofErr w:type="gramEnd"/>
      <w:r>
        <w:t xml:space="preserve"> </w:t>
      </w:r>
      <w:r>
        <w:tab/>
        <w:t>15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.CSEG</w:t>
      </w:r>
      <w:proofErr w:type="gramEnd"/>
    </w:p>
    <w:p w:rsidR="00BB7477" w:rsidRDefault="00BB7477" w:rsidP="00BB7477">
      <w:pPr>
        <w:pStyle w:val="Zkladntextodsazen"/>
        <w:ind w:left="1003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;Fill</w:t>
      </w:r>
      <w:proofErr w:type="gramEnd"/>
      <w:r>
        <w:t xml:space="preserve"> Tab1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XL,</w:t>
      </w:r>
      <w:r>
        <w:tab/>
        <w:t>LOW(Tab1)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XH,</w:t>
      </w:r>
      <w:r>
        <w:tab/>
        <w:t>HIGH(Tab1)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Storage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tab</w:t>
      </w:r>
      <w:proofErr w:type="spellEnd"/>
      <w:r>
        <w:t xml:space="preserve"> in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Column1</w:t>
      </w:r>
      <w:r>
        <w:tab/>
        <w:t>;1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Line1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Line2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Line3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Line4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Column2</w:t>
      </w:r>
      <w:r>
        <w:tab/>
        <w:t>;2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Line1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Line2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Line3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Line4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Column3</w:t>
      </w:r>
      <w:r>
        <w:tab/>
        <w:t>;3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Line1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Line2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Line3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</w:t>
      </w:r>
      <w:r>
        <w:tab/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Line4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Reserve</w:t>
      </w:r>
      <w:proofErr w:type="spellEnd"/>
      <w:proofErr w:type="gramEnd"/>
      <w:r>
        <w:t xml:space="preserve"> Place </w:t>
      </w:r>
      <w:proofErr w:type="spellStart"/>
      <w:r>
        <w:t>For</w:t>
      </w:r>
      <w:proofErr w:type="spellEnd"/>
      <w:r>
        <w:t xml:space="preserve"> Tab2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.DSEG</w:t>
      </w:r>
      <w:proofErr w:type="gram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r>
        <w:tab/>
        <w:t>Tab2:</w:t>
      </w:r>
      <w:proofErr w:type="gramStart"/>
      <w:r>
        <w:tab/>
        <w:t>.BYTE</w:t>
      </w:r>
      <w:proofErr w:type="gramEnd"/>
      <w:r>
        <w:t xml:space="preserve"> </w:t>
      </w:r>
      <w:r>
        <w:tab/>
        <w:t>12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.CSEG</w:t>
      </w:r>
      <w:proofErr w:type="gramEnd"/>
    </w:p>
    <w:p w:rsidR="00BB7477" w:rsidRDefault="00BB7477" w:rsidP="00BB7477">
      <w:pPr>
        <w:pStyle w:val="Zkladntextodsazen"/>
        <w:ind w:left="1003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;Fill</w:t>
      </w:r>
      <w:proofErr w:type="gramEnd"/>
      <w:r>
        <w:t xml:space="preserve"> Tab2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XL,</w:t>
      </w:r>
      <w:r>
        <w:tab/>
        <w:t>LOW(Tab2)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XH,</w:t>
      </w:r>
      <w:r>
        <w:tab/>
        <w:t>HIGH(Tab2)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;</w:t>
      </w:r>
      <w:proofErr w:type="spellStart"/>
      <w:r>
        <w:t>Storage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in </w:t>
      </w:r>
      <w:proofErr w:type="spellStart"/>
      <w:r>
        <w:t>tab</w:t>
      </w:r>
      <w:proofErr w:type="spellEnd"/>
      <w:r>
        <w:t xml:space="preserve"> in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</w:r>
      <w:proofErr w:type="spellStart"/>
      <w:r>
        <w:t>One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</w:r>
      <w:proofErr w:type="spellStart"/>
      <w:r>
        <w:t>Two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</w:r>
      <w:proofErr w:type="spellStart"/>
      <w:r>
        <w:t>Three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</w:r>
      <w:proofErr w:type="spellStart"/>
      <w:r>
        <w:t>Four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</w:r>
      <w:proofErr w:type="spellStart"/>
      <w:r>
        <w:t>Five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</w:r>
      <w:proofErr w:type="spellStart"/>
      <w:r>
        <w:t>Six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</w:r>
      <w:r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</w:r>
      <w:proofErr w:type="spellStart"/>
      <w:r>
        <w:t>Seven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</w:r>
      <w:proofErr w:type="spellStart"/>
      <w:r>
        <w:t>Eight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</w:r>
      <w:proofErr w:type="spellStart"/>
      <w:r>
        <w:t>Nine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  <w:t>Star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</w:r>
      <w:proofErr w:type="spellStart"/>
      <w:r>
        <w:t>Zero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LDI</w:t>
      </w:r>
      <w:r>
        <w:tab/>
        <w:t xml:space="preserve"> temp1,</w:t>
      </w:r>
      <w:r>
        <w:tab/>
      </w:r>
      <w:proofErr w:type="spellStart"/>
      <w:r>
        <w:t>Hash</w:t>
      </w:r>
      <w:proofErr w:type="spellEnd"/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ST</w:t>
      </w:r>
      <w:r>
        <w:tab/>
        <w:t xml:space="preserve"> X+, </w:t>
      </w:r>
      <w:r>
        <w:tab/>
      </w:r>
      <w:r>
        <w:tab/>
        <w:t>temp1</w:t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</w:p>
    <w:p w:rsidR="00BB7477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</w:r>
      <w:proofErr w:type="gramStart"/>
      <w:r>
        <w:t>;End</w:t>
      </w:r>
      <w:proofErr w:type="gram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Tabs</w:t>
      </w:r>
      <w:proofErr w:type="spellEnd"/>
    </w:p>
    <w:p w:rsidR="008D1675" w:rsidRDefault="00BB7477" w:rsidP="00BB7477">
      <w:pPr>
        <w:pStyle w:val="Zkladntextodsazen"/>
        <w:ind w:left="1003"/>
      </w:pPr>
      <w:r>
        <w:tab/>
      </w:r>
      <w:r>
        <w:tab/>
      </w:r>
      <w:r>
        <w:tab/>
      </w:r>
      <w:r>
        <w:tab/>
        <w:t>RET</w:t>
      </w:r>
      <w:r>
        <w:tab/>
      </w:r>
      <w:r>
        <w:tab/>
      </w:r>
      <w:r>
        <w:tab/>
      </w:r>
      <w:r>
        <w:tab/>
      </w:r>
    </w:p>
    <w:p w:rsidR="00BB7477" w:rsidRDefault="00BB7477" w:rsidP="00BB7477">
      <w:pPr>
        <w:pStyle w:val="Zkladntextodsazen"/>
        <w:ind w:left="1003"/>
      </w:pPr>
      <w:r>
        <w:br w:type="page"/>
      </w:r>
      <w:r>
        <w:lastRenderedPageBreak/>
        <w:t xml:space="preserve"> </w:t>
      </w:r>
    </w:p>
    <w:p w:rsidR="00BB7477" w:rsidRDefault="00BB7477" w:rsidP="00BB7477">
      <w:pPr>
        <w:pStyle w:val="Zkladntextodsazen"/>
        <w:ind w:left="1003"/>
      </w:pPr>
      <w:r>
        <w:t xml:space="preserve">Výpis programu </w:t>
      </w:r>
      <w:r>
        <w:t>C#</w:t>
      </w:r>
    </w:p>
    <w:p w:rsidR="008D1675" w:rsidRDefault="008D1675" w:rsidP="008D1675">
      <w:pPr>
        <w:pStyle w:val="Zkladntextodsazen"/>
        <w:ind w:left="1003"/>
      </w:pPr>
    </w:p>
    <w:p w:rsidR="00BB7477" w:rsidRDefault="00BB7477" w:rsidP="00BB7477">
      <w:pPr>
        <w:pStyle w:val="Zkladntextodsazen"/>
        <w:ind w:left="100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BB7477" w:rsidRDefault="00BB7477" w:rsidP="00BB7477">
      <w:pPr>
        <w:pStyle w:val="Zkladntextodsazen"/>
        <w:ind w:left="1003"/>
      </w:pP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:rsidR="00BB7477" w:rsidRDefault="00BB7477" w:rsidP="00BB7477">
      <w:pPr>
        <w:pStyle w:val="Zkladntextodsazen"/>
        <w:ind w:left="100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BB7477" w:rsidRDefault="00BB7477" w:rsidP="00BB7477">
      <w:pPr>
        <w:pStyle w:val="Zkladntextodsazen"/>
        <w:ind w:left="100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BB7477" w:rsidRDefault="00BB7477" w:rsidP="00BB7477">
      <w:pPr>
        <w:pStyle w:val="Zkladntextodsazen"/>
        <w:ind w:left="100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BB7477" w:rsidRDefault="00BB7477" w:rsidP="00BB7477">
      <w:pPr>
        <w:pStyle w:val="Zkladntextodsazen"/>
        <w:ind w:left="100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BB7477" w:rsidRDefault="00BB7477" w:rsidP="00BB7477">
      <w:pPr>
        <w:pStyle w:val="Zkladntextodsazen"/>
        <w:ind w:left="100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B7477" w:rsidRDefault="00BB7477" w:rsidP="00BB7477">
      <w:pPr>
        <w:pStyle w:val="Zkladntextodsazen"/>
        <w:ind w:left="1003"/>
      </w:pP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BB7477" w:rsidRDefault="00BB7477" w:rsidP="00BB7477">
      <w:pPr>
        <w:pStyle w:val="Zkladntextodsazen"/>
        <w:ind w:left="100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System.IO.Ports</w:t>
      </w:r>
      <w:proofErr w:type="spellEnd"/>
      <w:r>
        <w:t>;</w:t>
      </w:r>
    </w:p>
    <w:p w:rsidR="00BB7477" w:rsidRDefault="00BB7477" w:rsidP="00BB7477">
      <w:pPr>
        <w:pStyle w:val="Zkladntextodsazen"/>
        <w:ind w:left="1003"/>
      </w:pP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BB7477" w:rsidRDefault="00BB7477" w:rsidP="00BB7477">
      <w:pPr>
        <w:pStyle w:val="Zkladntextodsazen"/>
        <w:ind w:left="1003"/>
      </w:pPr>
    </w:p>
    <w:p w:rsidR="00BB7477" w:rsidRDefault="00BB7477" w:rsidP="00BB7477">
      <w:pPr>
        <w:pStyle w:val="Zkladntextodsazen"/>
        <w:ind w:left="1003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Seriál_</w:t>
      </w:r>
      <w:r>
        <w:t>Communication</w:t>
      </w:r>
      <w:proofErr w:type="spellEnd"/>
    </w:p>
    <w:p w:rsidR="00BB7477" w:rsidRDefault="00BB7477" w:rsidP="00BB7477">
      <w:pPr>
        <w:pStyle w:val="Zkladntextodsazen"/>
        <w:ind w:left="1003"/>
      </w:pPr>
      <w:r>
        <w:t>{</w:t>
      </w:r>
    </w:p>
    <w:p w:rsidR="00BB7477" w:rsidRDefault="00BB7477" w:rsidP="00BB7477">
      <w:pPr>
        <w:pStyle w:val="Zkladntextodsazen"/>
        <w:ind w:left="1003"/>
      </w:pPr>
      <w:r>
        <w:t xml:space="preserve">    public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</w:t>
      </w:r>
      <w:proofErr w:type="gramStart"/>
      <w:r>
        <w:t>1 :</w:t>
      </w:r>
      <w:proofErr w:type="gramEnd"/>
      <w:r>
        <w:t xml:space="preserve"> </w:t>
      </w:r>
      <w:proofErr w:type="spellStart"/>
      <w:r>
        <w:t>Form</w:t>
      </w:r>
      <w:proofErr w:type="spellEnd"/>
    </w:p>
    <w:p w:rsidR="00BB7477" w:rsidRDefault="00BB7477" w:rsidP="00BB7477">
      <w:pPr>
        <w:pStyle w:val="Zkladntextodsazen"/>
        <w:ind w:left="1003"/>
      </w:pPr>
      <w:r>
        <w:t xml:space="preserve">    {</w:t>
      </w:r>
    </w:p>
    <w:p w:rsidR="00BB7477" w:rsidRDefault="00BB7477" w:rsidP="00BB7477">
      <w:pPr>
        <w:pStyle w:val="Zkladntextodsazen"/>
        <w:ind w:left="1003"/>
      </w:pPr>
      <w:r>
        <w:t xml:space="preserve">        public Form1()</w:t>
      </w:r>
    </w:p>
    <w:p w:rsidR="00BB7477" w:rsidRDefault="00BB7477" w:rsidP="00BB7477">
      <w:pPr>
        <w:pStyle w:val="Zkladntextodsazen"/>
        <w:ind w:left="1003"/>
      </w:pPr>
      <w:r>
        <w:t xml:space="preserve">        {</w:t>
      </w:r>
    </w:p>
    <w:p w:rsidR="00BB7477" w:rsidRDefault="00BB7477" w:rsidP="00BB7477">
      <w:pPr>
        <w:pStyle w:val="Zkladntextodsazen"/>
        <w:ind w:left="1003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          //</w:t>
      </w:r>
      <w:proofErr w:type="spellStart"/>
      <w:r>
        <w:t>Initialization</w:t>
      </w:r>
      <w:proofErr w:type="spellEnd"/>
    </w:p>
    <w:p w:rsidR="00BB7477" w:rsidRDefault="00BB7477" w:rsidP="00BB7477">
      <w:pPr>
        <w:pStyle w:val="Zkladntextodsazen"/>
        <w:ind w:left="1003"/>
      </w:pPr>
      <w:r>
        <w:t xml:space="preserve">            static </w:t>
      </w:r>
      <w:proofErr w:type="spellStart"/>
      <w:r>
        <w:t>bool</w:t>
      </w:r>
      <w:proofErr w:type="spellEnd"/>
      <w:r>
        <w:t xml:space="preserve"> _</w:t>
      </w:r>
      <w:proofErr w:type="spellStart"/>
      <w:r>
        <w:t>continue</w:t>
      </w:r>
      <w:proofErr w:type="spellEnd"/>
      <w:r>
        <w:t>;</w:t>
      </w:r>
    </w:p>
    <w:p w:rsidR="00BB7477" w:rsidRDefault="00BB7477" w:rsidP="00BB7477">
      <w:pPr>
        <w:pStyle w:val="Zkladntextodsazen"/>
        <w:ind w:left="1003"/>
      </w:pPr>
      <w:r>
        <w:t xml:space="preserve">            static </w:t>
      </w:r>
      <w:proofErr w:type="spellStart"/>
      <w:r>
        <w:t>SerialPort</w:t>
      </w:r>
      <w:proofErr w:type="spellEnd"/>
      <w:r>
        <w:t xml:space="preserve"> _</w:t>
      </w:r>
      <w:proofErr w:type="spellStart"/>
      <w:r>
        <w:t>serialPort</w:t>
      </w:r>
      <w:proofErr w:type="spellEnd"/>
      <w:r>
        <w:t>;</w:t>
      </w:r>
    </w:p>
    <w:p w:rsidR="00BB7477" w:rsidRDefault="00BB7477" w:rsidP="00BB7477">
      <w:pPr>
        <w:pStyle w:val="Zkladntextodsazen"/>
        <w:ind w:left="1003"/>
      </w:pPr>
      <w:r>
        <w:t xml:space="preserve">            </w:t>
      </w:r>
      <w:proofErr w:type="spellStart"/>
      <w:r>
        <w:t>textBox_SerialPort.Text</w:t>
      </w:r>
      <w:proofErr w:type="spellEnd"/>
      <w:r>
        <w:t xml:space="preserve"> = "";</w:t>
      </w:r>
    </w:p>
    <w:p w:rsidR="00BB7477" w:rsidRDefault="00BB7477" w:rsidP="00BB7477">
      <w:pPr>
        <w:pStyle w:val="Zkladntextodsazen"/>
        <w:ind w:left="1003"/>
      </w:pPr>
      <w:r>
        <w:t xml:space="preserve">            _</w:t>
      </w:r>
      <w:proofErr w:type="spellStart"/>
      <w:r>
        <w:t>serialPort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SerialPort</w:t>
      </w:r>
      <w:proofErr w:type="spellEnd"/>
      <w:r>
        <w:t>(</w:t>
      </w:r>
      <w:proofErr w:type="gramEnd"/>
      <w:r>
        <w:t>); //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SerialPort</w:t>
      </w:r>
      <w:proofErr w:type="spellEnd"/>
    </w:p>
    <w:p w:rsidR="00BB7477" w:rsidRDefault="00BB7477" w:rsidP="00BB7477">
      <w:pPr>
        <w:pStyle w:val="Zkladntextodsazen"/>
        <w:ind w:left="1003"/>
      </w:pPr>
      <w:r>
        <w:t xml:space="preserve">            _</w:t>
      </w:r>
      <w:proofErr w:type="spellStart"/>
      <w:r>
        <w:t>serialPort.DataBits</w:t>
      </w:r>
      <w:proofErr w:type="spellEnd"/>
      <w:r>
        <w:t xml:space="preserve"> = </w:t>
      </w:r>
      <w:proofErr w:type="spellStart"/>
      <w:proofErr w:type="gramStart"/>
      <w:r>
        <w:t>SetPortDataBits</w:t>
      </w:r>
      <w:proofErr w:type="spellEnd"/>
      <w:r>
        <w:t>(</w:t>
      </w:r>
      <w:proofErr w:type="gramEnd"/>
      <w:r>
        <w:t>_</w:t>
      </w:r>
      <w:proofErr w:type="spellStart"/>
      <w:r>
        <w:t>serialPort.DataBits</w:t>
      </w:r>
      <w:proofErr w:type="spellEnd"/>
      <w:r>
        <w:t>);</w:t>
      </w:r>
    </w:p>
    <w:p w:rsidR="00BB7477" w:rsidRDefault="00BB7477" w:rsidP="00BB7477">
      <w:pPr>
        <w:pStyle w:val="Zkladntextodsazen"/>
        <w:ind w:left="1003"/>
      </w:pPr>
      <w:r>
        <w:t xml:space="preserve">        }</w:t>
      </w:r>
    </w:p>
    <w:p w:rsidR="00BB7477" w:rsidRDefault="00BB7477" w:rsidP="00BB7477">
      <w:pPr>
        <w:pStyle w:val="Zkladntextodsazen"/>
        <w:ind w:left="1003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Timer1_</w:t>
      </w:r>
      <w:proofErr w:type="gramStart"/>
      <w:r>
        <w:t>Tick(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EventArgs</w:t>
      </w:r>
      <w:proofErr w:type="spellEnd"/>
      <w:r>
        <w:t xml:space="preserve"> e)</w:t>
      </w:r>
    </w:p>
    <w:p w:rsidR="00BB7477" w:rsidRDefault="00BB7477" w:rsidP="00BB7477">
      <w:pPr>
        <w:pStyle w:val="Zkladntextodsazen"/>
        <w:ind w:left="1003"/>
      </w:pPr>
      <w:r>
        <w:t xml:space="preserve">        {</w:t>
      </w:r>
    </w:p>
    <w:p w:rsidR="00BB7477" w:rsidRDefault="00BB7477" w:rsidP="00BB7477">
      <w:pPr>
        <w:pStyle w:val="Zkladntextodsazen"/>
        <w:ind w:left="1003"/>
      </w:pPr>
      <w:r>
        <w:t xml:space="preserve">           //</w:t>
      </w:r>
      <w:proofErr w:type="spellStart"/>
      <w:r>
        <w:t>try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SerialPort</w:t>
      </w:r>
      <w:proofErr w:type="spellEnd"/>
    </w:p>
    <w:p w:rsidR="00BB7477" w:rsidRDefault="00BB7477" w:rsidP="00BB7477">
      <w:pPr>
        <w:pStyle w:val="Zkladntextodsazen"/>
        <w:ind w:left="1003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s in </w:t>
      </w:r>
      <w:proofErr w:type="spellStart"/>
      <w:proofErr w:type="gramStart"/>
      <w:r>
        <w:t>System.IO.Ports.SerialPort.GetPortNames</w:t>
      </w:r>
      <w:proofErr w:type="spellEnd"/>
      <w:proofErr w:type="gramEnd"/>
      <w:r>
        <w:t>())</w:t>
      </w:r>
    </w:p>
    <w:p w:rsidR="00BB7477" w:rsidRDefault="00BB7477" w:rsidP="00BB7477">
      <w:pPr>
        <w:pStyle w:val="Zkladntextodsazen"/>
        <w:ind w:left="1003"/>
      </w:pPr>
      <w:r>
        <w:t xml:space="preserve">            {</w:t>
      </w:r>
    </w:p>
    <w:p w:rsidR="00BB7477" w:rsidRDefault="00BB7477" w:rsidP="00BB7477">
      <w:pPr>
        <w:pStyle w:val="Zkladntextodsazen"/>
        <w:ind w:left="1003"/>
      </w:pPr>
      <w:r>
        <w:t xml:space="preserve">            //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data </w:t>
      </w:r>
      <w:proofErr w:type="spellStart"/>
      <w:r>
        <w:t>bits</w:t>
      </w:r>
      <w:proofErr w:type="spellEnd"/>
      <w:r>
        <w:t xml:space="preserve">   </w:t>
      </w:r>
    </w:p>
    <w:p w:rsidR="00BB7477" w:rsidRDefault="00BB7477" w:rsidP="00BB7477">
      <w:pPr>
        <w:pStyle w:val="Zkladntextodsazen"/>
        <w:ind w:left="1003"/>
      </w:pPr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dataBits</w:t>
      </w:r>
      <w:proofErr w:type="spellEnd"/>
      <w:r>
        <w:t xml:space="preserve"> = </w:t>
      </w:r>
      <w:proofErr w:type="spellStart"/>
      <w:r>
        <w:t>dataBits</w:t>
      </w:r>
      <w:proofErr w:type="spellEnd"/>
      <w:r>
        <w:t xml:space="preserve"> + </w:t>
      </w:r>
      <w:proofErr w:type="spellStart"/>
      <w:r>
        <w:t>defaultPortDataBits.ToString</w:t>
      </w:r>
      <w:proofErr w:type="spellEnd"/>
      <w:r>
        <w:t xml:space="preserve">();   </w:t>
      </w:r>
    </w:p>
    <w:p w:rsidR="00BB7477" w:rsidRDefault="00BB7477" w:rsidP="00BB7477">
      <w:pPr>
        <w:pStyle w:val="Zkladntextodsazen"/>
        <w:ind w:left="1003"/>
      </w:pPr>
      <w:r>
        <w:t xml:space="preserve">            </w:t>
      </w:r>
      <w:proofErr w:type="spellStart"/>
      <w:r>
        <w:t>textBox_SerialPort.Text</w:t>
      </w:r>
      <w:proofErr w:type="spellEnd"/>
      <w:r>
        <w:t xml:space="preserve"> = </w:t>
      </w:r>
      <w:proofErr w:type="spellStart"/>
      <w:r>
        <w:t>dataBits</w:t>
      </w:r>
      <w:proofErr w:type="spellEnd"/>
      <w:r>
        <w:t>;</w:t>
      </w:r>
    </w:p>
    <w:p w:rsidR="00BB7477" w:rsidRDefault="00BB7477" w:rsidP="00BB7477">
      <w:pPr>
        <w:pStyle w:val="Zkladntextodsazen"/>
        <w:ind w:left="1003"/>
      </w:pPr>
      <w:r>
        <w:t xml:space="preserve">            }</w:t>
      </w:r>
    </w:p>
    <w:p w:rsidR="00BB7477" w:rsidRDefault="00BB7477" w:rsidP="00BB7477">
      <w:pPr>
        <w:pStyle w:val="Zkladntextodsazen"/>
        <w:ind w:left="1003"/>
      </w:pPr>
      <w:r>
        <w:t xml:space="preserve">        }</w:t>
      </w:r>
    </w:p>
    <w:p w:rsidR="00BB7477" w:rsidRDefault="00BB7477" w:rsidP="00BB7477">
      <w:pPr>
        <w:pStyle w:val="Zkladntextodsazen"/>
        <w:ind w:left="1003"/>
      </w:pPr>
      <w:r>
        <w:t xml:space="preserve">    }</w:t>
      </w:r>
    </w:p>
    <w:p w:rsidR="00BB7477" w:rsidRDefault="00BB7477" w:rsidP="008D1675">
      <w:pPr>
        <w:pStyle w:val="Zkladntextodsazen"/>
        <w:ind w:left="1003"/>
      </w:pPr>
      <w:r>
        <w:t>}</w:t>
      </w:r>
    </w:p>
    <w:sectPr w:rsidR="00BB74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982" w:left="1417" w:header="708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87B" w:rsidRDefault="009A487B">
      <w:r>
        <w:separator/>
      </w:r>
    </w:p>
  </w:endnote>
  <w:endnote w:type="continuationSeparator" w:id="0">
    <w:p w:rsidR="009A487B" w:rsidRDefault="009A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836" w:rsidRDefault="004528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836" w:rsidRDefault="0045283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836" w:rsidRDefault="00452836">
    <w:pPr>
      <w:pStyle w:val="Zpat2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fldSimple w:instr=" NUMPAGES ">
      <w:r>
        <w:t>3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836" w:rsidRDefault="004528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87B" w:rsidRDefault="009A487B">
      <w:r>
        <w:separator/>
      </w:r>
    </w:p>
  </w:footnote>
  <w:footnote w:type="continuationSeparator" w:id="0">
    <w:p w:rsidR="009A487B" w:rsidRDefault="009A4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836" w:rsidRDefault="00452836">
    <w:pPr>
      <w:pStyle w:val="Zhlav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0;margin-top:-37.6pt;width:453.55pt;height:51.1pt;z-index:1;mso-wrap-distance-left:0;mso-wrap-distance-right:0" filled="t">
          <v:fill color2="black"/>
          <v:imagedata r:id="rId1" o:title=""/>
          <w10:wrap type="square" side="larges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836" w:rsidRDefault="004528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836" w:rsidRDefault="00452836">
    <w:pPr>
      <w:pStyle w:val="Zhlav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.25pt;height:45.8pt" filled="t">
          <v:fill color2="black"/>
          <v:imagedata r:id="rId1" o:title="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836" w:rsidRDefault="004528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67F359C"/>
    <w:multiLevelType w:val="hybridMultilevel"/>
    <w:tmpl w:val="5E9E3ED4"/>
    <w:lvl w:ilvl="0" w:tplc="E5D0E602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5679"/>
    <w:rsid w:val="001E5679"/>
    <w:rsid w:val="0021102A"/>
    <w:rsid w:val="002544E9"/>
    <w:rsid w:val="00351CC5"/>
    <w:rsid w:val="00452836"/>
    <w:rsid w:val="004F016E"/>
    <w:rsid w:val="00664C15"/>
    <w:rsid w:val="00694C73"/>
    <w:rsid w:val="007C4A1C"/>
    <w:rsid w:val="008D1675"/>
    <w:rsid w:val="009A487B"/>
    <w:rsid w:val="009A72DD"/>
    <w:rsid w:val="00AD49E6"/>
    <w:rsid w:val="00BB7477"/>
    <w:rsid w:val="00D3173B"/>
    <w:rsid w:val="00E150F4"/>
    <w:rsid w:val="00FC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6D362CE8"/>
  <w15:chartTrackingRefBased/>
  <w15:docId w15:val="{921AB2EF-5AC9-4302-897D-CB299076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styleId="Textbubliny">
    <w:name w:val="Balloon Text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pPr>
      <w:pBdr>
        <w:top w:val="none" w:sz="1" w:space="1" w:color="000000"/>
      </w:pBdr>
      <w:jc w:val="center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Downloads\&#352;ablona%20PRX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 PRX.dot</Template>
  <TotalTime>89</TotalTime>
  <Pages>11</Pages>
  <Words>1128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Daniel</cp:lastModifiedBy>
  <cp:revision>5</cp:revision>
  <cp:lastPrinted>2018-12-12T01:21:00Z</cp:lastPrinted>
  <dcterms:created xsi:type="dcterms:W3CDTF">2018-12-11T23:58:00Z</dcterms:created>
  <dcterms:modified xsi:type="dcterms:W3CDTF">2018-12-12T01:27:00Z</dcterms:modified>
</cp:coreProperties>
</file>