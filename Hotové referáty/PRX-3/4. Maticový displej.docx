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B2AE44" w14:textId="77777777"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 w14:paraId="0C509208" w14:textId="77777777"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35D44138" w14:textId="77777777"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AD6C501" w14:textId="77777777" w:rsidR="00452836" w:rsidRDefault="009D4E8D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Maticová displej</w:t>
            </w:r>
          </w:p>
        </w:tc>
      </w:tr>
      <w:tr w:rsidR="00452836" w14:paraId="7051721D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9FEE825" w14:textId="77777777" w:rsidR="00452836" w:rsidRDefault="009D4E8D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1C7F81" w14:textId="77777777" w:rsidR="00452836" w:rsidRDefault="00452836">
            <w:pPr>
              <w:pStyle w:val="Obsahtabulky"/>
              <w:jc w:val="center"/>
            </w:pP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75423D9" w14:textId="3FE5EE72"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0F7DFC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1F00737" w14:textId="77777777"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 w14:paraId="5BAEF0B9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F93B806" w14:textId="77777777" w:rsidR="00452836" w:rsidRDefault="009D4E8D">
            <w:pPr>
              <w:pStyle w:val="Obsahtabulky"/>
            </w:pPr>
            <w:r>
              <w:t>28. 11. 2018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107A7E7" w14:textId="77777777"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DC12E25" w14:textId="77777777" w:rsidR="00452836" w:rsidRDefault="009D4E8D">
            <w:pPr>
              <w:pStyle w:val="Obsahtabulky"/>
              <w:jc w:val="center"/>
            </w:pPr>
            <w:r>
              <w:t>9. 1. 2019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7142A7D" w14:textId="77777777" w:rsidR="00452836" w:rsidRDefault="00452836">
            <w:pPr>
              <w:pStyle w:val="Obsahtabulky"/>
            </w:pPr>
            <w:r>
              <w:t>Odevzdáno:</w:t>
            </w:r>
          </w:p>
        </w:tc>
      </w:tr>
    </w:tbl>
    <w:p w14:paraId="6155D806" w14:textId="77777777"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14:paraId="354D50D2" w14:textId="77777777" w:rsidR="00452836" w:rsidRDefault="00452836"/>
    <w:p w14:paraId="72225EAE" w14:textId="77777777" w:rsidR="00452836" w:rsidRDefault="00452836">
      <w:pPr>
        <w:pStyle w:val="definice"/>
      </w:pPr>
      <w:r>
        <w:t>Zadání:</w:t>
      </w:r>
    </w:p>
    <w:p w14:paraId="2B97239C" w14:textId="77777777" w:rsidR="00452836" w:rsidRDefault="009D4E8D">
      <w:pPr>
        <w:pStyle w:val="Zkladntextodsazen"/>
      </w:pPr>
      <w:r>
        <w:t>Zpracujte program v programovacím jazyce JSA ATMega128 ovládající určený připojený maticový displej a klávesnici tak, aby obsahoval nejméně tyto funkce:</w:t>
      </w:r>
    </w:p>
    <w:p w14:paraId="603DEED0" w14:textId="77777777" w:rsidR="009D4E8D" w:rsidRDefault="009D4E8D" w:rsidP="009D4E8D">
      <w:pPr>
        <w:pStyle w:val="Zkladntextodsazen"/>
        <w:numPr>
          <w:ilvl w:val="0"/>
          <w:numId w:val="5"/>
        </w:numPr>
      </w:pPr>
      <w:r>
        <w:t>stisknuté tlačítko klávesnice se uloží do paměti modulu MB_ATmega128, minimálně 5 kláves, maximálně 15 kláves</w:t>
      </w:r>
    </w:p>
    <w:p w14:paraId="42FF84EB" w14:textId="77777777" w:rsidR="009D4E8D" w:rsidRDefault="009D4E8D" w:rsidP="009D4E8D">
      <w:pPr>
        <w:pStyle w:val="Zkladntextodsazen"/>
        <w:numPr>
          <w:ilvl w:val="0"/>
          <w:numId w:val="5"/>
        </w:numPr>
      </w:pPr>
      <w:r>
        <w:t>každé klávese bude přiřazen vhodný zobrazovaný symbol</w:t>
      </w:r>
    </w:p>
    <w:p w14:paraId="5F9AFFAA" w14:textId="77777777" w:rsidR="009D4E8D" w:rsidRDefault="009D4E8D" w:rsidP="009D4E8D">
      <w:pPr>
        <w:pStyle w:val="Zkladntextodsazen"/>
        <w:numPr>
          <w:ilvl w:val="0"/>
          <w:numId w:val="5"/>
        </w:numPr>
      </w:pPr>
      <w:r>
        <w:t>rozpoznání stavu vkládání znaků a stavu přehrávání vložených znaků ovládaných pomocí maticové klávesnice</w:t>
      </w:r>
    </w:p>
    <w:p w14:paraId="584F03DC" w14:textId="77777777" w:rsidR="009D4E8D" w:rsidRDefault="009D4E8D" w:rsidP="009D4E8D">
      <w:pPr>
        <w:pStyle w:val="Zkladntextodsazen"/>
        <w:numPr>
          <w:ilvl w:val="0"/>
          <w:numId w:val="5"/>
        </w:numPr>
      </w:pPr>
      <w:r>
        <w:t>přepínaní mezi těmito režimy</w:t>
      </w:r>
    </w:p>
    <w:p w14:paraId="6A53E65C" w14:textId="77777777" w:rsidR="009D4E8D" w:rsidRDefault="009D4E8D" w:rsidP="009D4E8D">
      <w:pPr>
        <w:pStyle w:val="Zkladntextodsazen"/>
        <w:numPr>
          <w:ilvl w:val="0"/>
          <w:numId w:val="5"/>
        </w:numPr>
      </w:pPr>
      <w:r>
        <w:t>využití všech vhodných HW možností přípravku MB-ATmega128.</w:t>
      </w:r>
    </w:p>
    <w:p w14:paraId="6B888271" w14:textId="77777777" w:rsidR="006816E8" w:rsidRDefault="006816E8">
      <w:pPr>
        <w:pStyle w:val="definice"/>
      </w:pPr>
    </w:p>
    <w:p w14:paraId="743E087A" w14:textId="219EFE24" w:rsidR="00452836" w:rsidRDefault="00C32335">
      <w:pPr>
        <w:pStyle w:val="definice"/>
      </w:pPr>
      <w:r>
        <w:t>Stavov</w:t>
      </w:r>
      <w:r w:rsidR="00452836">
        <w:t>ý diagram:</w:t>
      </w:r>
    </w:p>
    <w:p w14:paraId="0AD818EC" w14:textId="105D763F" w:rsidR="00452836" w:rsidRDefault="00D6475C">
      <w:pPr>
        <w:pStyle w:val="Zkladntextodsazen"/>
      </w:pPr>
      <w:r>
        <w:t>Viz příloha</w:t>
      </w:r>
    </w:p>
    <w:p w14:paraId="1967C212" w14:textId="77777777" w:rsidR="006816E8" w:rsidRDefault="006816E8">
      <w:pPr>
        <w:pStyle w:val="definice"/>
      </w:pPr>
    </w:p>
    <w:p w14:paraId="1F40DF17" w14:textId="6F01214F" w:rsidR="00452836" w:rsidRDefault="00452836">
      <w:pPr>
        <w:pStyle w:val="definice"/>
      </w:pPr>
      <w:r>
        <w:t>Postup</w:t>
      </w:r>
      <w:r w:rsidR="00361502">
        <w:t xml:space="preserve"> pro uživatele</w:t>
      </w:r>
      <w:r>
        <w:t>:</w:t>
      </w:r>
    </w:p>
    <w:p w14:paraId="16BB4887" w14:textId="5F7AE268" w:rsidR="00452836" w:rsidRDefault="00361502" w:rsidP="00361502">
      <w:pPr>
        <w:pStyle w:val="Zkladntextodsazen"/>
        <w:numPr>
          <w:ilvl w:val="0"/>
          <w:numId w:val="6"/>
        </w:numPr>
      </w:pPr>
      <w:r>
        <w:t xml:space="preserve">Uživatel </w:t>
      </w:r>
      <w:r w:rsidR="00814528">
        <w:t xml:space="preserve">vybere pomocí symbolů „*“ nebo „#“ režim </w:t>
      </w:r>
      <w:r w:rsidR="0068373A">
        <w:t>zobrazování</w:t>
      </w:r>
      <w:r w:rsidR="00814528">
        <w:t xml:space="preserve"> </w:t>
      </w:r>
      <w:r w:rsidR="005E05E8">
        <w:t>nebo režim vkládání znaků</w:t>
      </w:r>
    </w:p>
    <w:p w14:paraId="55E8B710" w14:textId="35984651" w:rsidR="00B5699C" w:rsidRDefault="00B5699C" w:rsidP="00361502">
      <w:pPr>
        <w:pStyle w:val="Zkladntextodsazen"/>
        <w:numPr>
          <w:ilvl w:val="0"/>
          <w:numId w:val="6"/>
        </w:numPr>
      </w:pPr>
      <w:r>
        <w:t xml:space="preserve">Při stisku „#“ </w:t>
      </w:r>
      <w:r w:rsidR="004C4CCF">
        <w:t>se na displeji rozsvítí</w:t>
      </w:r>
      <w:r w:rsidR="00E32F82">
        <w:t xml:space="preserve"> „X“ označení, že klávesy, které zmáčkne se uloží do paměti</w:t>
      </w:r>
    </w:p>
    <w:p w14:paraId="0DF22A01" w14:textId="08D00FF9" w:rsidR="0076580D" w:rsidRDefault="00E32F82" w:rsidP="008A3976">
      <w:pPr>
        <w:pStyle w:val="Zkladntextodsazen"/>
        <w:numPr>
          <w:ilvl w:val="0"/>
          <w:numId w:val="6"/>
        </w:numPr>
      </w:pPr>
      <w:r>
        <w:t xml:space="preserve">Při stisku „*“ se </w:t>
      </w:r>
      <w:r w:rsidR="0029751B">
        <w:t>na displeji začn</w:t>
      </w:r>
      <w:r w:rsidR="003E0037">
        <w:t>e</w:t>
      </w:r>
      <w:r w:rsidR="0029751B">
        <w:t xml:space="preserve"> postupně </w:t>
      </w:r>
      <w:r w:rsidR="00A218E1">
        <w:t>střídat</w:t>
      </w:r>
      <w:r w:rsidR="0029751B">
        <w:t xml:space="preserve"> poslední</w:t>
      </w:r>
      <w:r w:rsidR="003E0037">
        <w:t>ch</w:t>
      </w:r>
      <w:r w:rsidR="0029751B">
        <w:t xml:space="preserve"> 5 kláves, které byl zmáčknuty</w:t>
      </w:r>
      <w:r w:rsidR="0076580D">
        <w:t>.</w:t>
      </w:r>
    </w:p>
    <w:p w14:paraId="06B0E624" w14:textId="77777777" w:rsidR="006816E8" w:rsidRDefault="006816E8">
      <w:pPr>
        <w:pStyle w:val="definice"/>
      </w:pPr>
    </w:p>
    <w:p w14:paraId="515BBB9F" w14:textId="3C8CF572" w:rsidR="00452836" w:rsidRDefault="00452836">
      <w:pPr>
        <w:pStyle w:val="definice"/>
      </w:pPr>
      <w:r>
        <w:t>Výpis programu:</w:t>
      </w:r>
    </w:p>
    <w:p w14:paraId="47399675" w14:textId="06DA3886" w:rsidR="00452836" w:rsidRDefault="00845F61">
      <w:pPr>
        <w:pStyle w:val="Zkladntextodsazen"/>
      </w:pPr>
      <w:r>
        <w:t>Viz příloha</w:t>
      </w:r>
    </w:p>
    <w:p w14:paraId="167E55AC" w14:textId="77777777" w:rsidR="006816E8" w:rsidRDefault="006816E8">
      <w:pPr>
        <w:pStyle w:val="definice"/>
      </w:pPr>
    </w:p>
    <w:p w14:paraId="533E923C" w14:textId="4B79B0BE" w:rsidR="00452836" w:rsidRDefault="00452836">
      <w:pPr>
        <w:pStyle w:val="definice"/>
      </w:pPr>
      <w:r>
        <w:t>Závěr:</w:t>
      </w:r>
    </w:p>
    <w:p w14:paraId="227CE60F" w14:textId="4FBCCC9F" w:rsidR="00452836" w:rsidRDefault="00186E46">
      <w:pPr>
        <w:pStyle w:val="Zkladntextodsazen"/>
      </w:pPr>
      <w:r>
        <w:t xml:space="preserve">Při psaní </w:t>
      </w:r>
      <w:r w:rsidR="003543DC">
        <w:t>kódu jsem se snažil vymyslet zajímavý způsob</w:t>
      </w:r>
      <w:r w:rsidR="00E21F9D">
        <w:t>,</w:t>
      </w:r>
      <w:r w:rsidR="003543DC">
        <w:t xml:space="preserve"> jak vyřešit možnost,</w:t>
      </w:r>
      <w:r w:rsidR="00AD1C54">
        <w:t xml:space="preserve"> když</w:t>
      </w:r>
      <w:r w:rsidR="003543DC">
        <w:t xml:space="preserve"> </w:t>
      </w:r>
      <w:r w:rsidR="006F748D">
        <w:t>uživatel zmáčkne jiný počet kláves</w:t>
      </w:r>
      <w:r w:rsidR="00414DF8">
        <w:t xml:space="preserve"> než přímo určitý počet</w:t>
      </w:r>
      <w:r w:rsidR="00E21F9D">
        <w:t xml:space="preserve">. Nejvhodnější mi přišlo zobrazovat </w:t>
      </w:r>
      <w:r w:rsidR="001B3D75">
        <w:t xml:space="preserve">posledních 5 kláves postupně od té která byl </w:t>
      </w:r>
      <w:r w:rsidR="00FE53FE">
        <w:t xml:space="preserve">zaznamenána naposledy. Pro způsob rozlišení čtení a vkládání znaků jsem zvolil </w:t>
      </w:r>
      <w:r w:rsidR="00C31FB7">
        <w:t>znak „X“, který svítí během režimu pro vkládání znaků na displeji.</w:t>
      </w:r>
    </w:p>
    <w:p w14:paraId="094107F4" w14:textId="77777777" w:rsidR="006816E8" w:rsidRDefault="006816E8">
      <w:pPr>
        <w:pStyle w:val="definice"/>
      </w:pPr>
    </w:p>
    <w:p w14:paraId="2C929442" w14:textId="07A96980" w:rsidR="00452836" w:rsidRDefault="00452836">
      <w:pPr>
        <w:pStyle w:val="definice"/>
      </w:pPr>
      <w:r>
        <w:t>Přílohy:</w:t>
      </w:r>
    </w:p>
    <w:p w14:paraId="7CD68A04" w14:textId="4307628B" w:rsidR="00452836" w:rsidRDefault="00D6475C">
      <w:pPr>
        <w:pStyle w:val="Zkladntextodsazen"/>
        <w:numPr>
          <w:ilvl w:val="0"/>
          <w:numId w:val="3"/>
        </w:numPr>
      </w:pPr>
      <w:r>
        <w:t>Stavové diagramy (</w:t>
      </w:r>
      <w:r w:rsidR="008B187C">
        <w:t>1 strana)</w:t>
      </w:r>
    </w:p>
    <w:p w14:paraId="461239C4" w14:textId="38071858" w:rsidR="006816E8" w:rsidRDefault="006816E8">
      <w:pPr>
        <w:pStyle w:val="Zkladntextodsazen"/>
        <w:numPr>
          <w:ilvl w:val="0"/>
          <w:numId w:val="3"/>
        </w:numPr>
      </w:pPr>
      <w:r>
        <w:t>Výpis programu (</w:t>
      </w:r>
      <w:r w:rsidR="000F7DFC">
        <w:t>8 stran)</w:t>
      </w:r>
      <w:bookmarkStart w:id="0" w:name="_GoBack"/>
      <w:bookmarkEnd w:id="0"/>
    </w:p>
    <w:p w14:paraId="1A6119EB" w14:textId="15F4A8E7" w:rsidR="006816E8" w:rsidRDefault="006816E8" w:rsidP="00880A97">
      <w:pPr>
        <w:pStyle w:val="Zkladntextodsazen"/>
        <w:ind w:left="0"/>
        <w:rPr>
          <w:b/>
        </w:rPr>
      </w:pPr>
      <w:r>
        <w:br w:type="page"/>
      </w:r>
      <w:r w:rsidR="00880A97" w:rsidRPr="00880A97">
        <w:rPr>
          <w:b/>
        </w:rPr>
        <w:lastRenderedPageBreak/>
        <w:t>Stavové diagramy:</w:t>
      </w:r>
    </w:p>
    <w:p w14:paraId="34591BCA" w14:textId="2CF95183" w:rsidR="00894B5E" w:rsidRDefault="008B187C" w:rsidP="00880A97">
      <w:pPr>
        <w:pStyle w:val="Zkladntextodsazen"/>
        <w:ind w:left="0"/>
        <w:jc w:val="center"/>
      </w:pPr>
      <w:r>
        <w:pict w14:anchorId="2D42F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20.2pt;height:371.8pt">
            <v:imagedata r:id="rId9" o:title=""/>
          </v:shape>
        </w:pict>
      </w:r>
    </w:p>
    <w:p w14:paraId="00E2A7E1" w14:textId="184752CF" w:rsidR="00894B5E" w:rsidRDefault="008B187C" w:rsidP="008B187C">
      <w:pPr>
        <w:pStyle w:val="Zkladntextodsazen"/>
        <w:ind w:left="0"/>
      </w:pPr>
      <w:r>
        <w:t>Interrupt:</w:t>
      </w:r>
    </w:p>
    <w:p w14:paraId="6600744A" w14:textId="0D5C33CF" w:rsidR="00880A97" w:rsidRDefault="008B187C" w:rsidP="00880A97">
      <w:pPr>
        <w:pStyle w:val="Zkladntextodsazen"/>
        <w:ind w:left="0"/>
        <w:jc w:val="center"/>
      </w:pPr>
      <w:r>
        <w:pict w14:anchorId="02DFD0AA">
          <v:shape id="_x0000_i1073" type="#_x0000_t75" style="width:212.65pt;height:252pt">
            <v:imagedata r:id="rId10" o:title=""/>
          </v:shape>
        </w:pict>
      </w:r>
    </w:p>
    <w:p w14:paraId="253C405A" w14:textId="0016CBAD" w:rsidR="008B187C" w:rsidRDefault="008B187C" w:rsidP="008B187C">
      <w:pPr>
        <w:pStyle w:val="Zkladntextodsazen"/>
        <w:ind w:left="0"/>
        <w:rPr>
          <w:b/>
        </w:rPr>
      </w:pPr>
      <w:r w:rsidRPr="008B187C">
        <w:rPr>
          <w:b/>
        </w:rPr>
        <w:lastRenderedPageBreak/>
        <w:t>Výpis programu:</w:t>
      </w:r>
    </w:p>
    <w:p w14:paraId="73848C9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</w:t>
      </w:r>
      <w:proofErr w:type="spellStart"/>
      <w:r w:rsidRPr="00E96013">
        <w:rPr>
          <w:sz w:val="20"/>
          <w:szCs w:val="20"/>
        </w:rPr>
        <w:t>Nolist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</w:p>
    <w:p w14:paraId="3F1255D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Include</w:t>
      </w:r>
      <w:proofErr w:type="spellEnd"/>
      <w:proofErr w:type="gramEnd"/>
      <w:r w:rsidRPr="00E96013">
        <w:rPr>
          <w:sz w:val="20"/>
          <w:szCs w:val="20"/>
        </w:rPr>
        <w:t xml:space="preserve"> File: </w:t>
      </w:r>
    </w:p>
    <w:p w14:paraId="3D751DC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</w:t>
      </w:r>
      <w:proofErr w:type="spellStart"/>
      <w:r w:rsidRPr="00E96013">
        <w:rPr>
          <w:sz w:val="20"/>
          <w:szCs w:val="20"/>
        </w:rPr>
        <w:t>Include</w:t>
      </w:r>
      <w:proofErr w:type="spellEnd"/>
      <w:proofErr w:type="gramEnd"/>
      <w:r w:rsidRPr="00E96013">
        <w:rPr>
          <w:sz w:val="20"/>
          <w:szCs w:val="20"/>
        </w:rPr>
        <w:t xml:space="preserve"> "m128def.inc" </w:t>
      </w:r>
    </w:p>
    <w:p w14:paraId="51037BD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.List</w:t>
      </w:r>
      <w:proofErr w:type="gramEnd"/>
      <w:r w:rsidRPr="00E96013">
        <w:rPr>
          <w:sz w:val="20"/>
          <w:szCs w:val="20"/>
        </w:rPr>
        <w:t xml:space="preserve"> </w:t>
      </w:r>
    </w:p>
    <w:p w14:paraId="0DB28AD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 xml:space="preserve"> </w:t>
      </w:r>
    </w:p>
    <w:p w14:paraId="158572F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.ORG</w:t>
      </w:r>
      <w:r w:rsidRPr="00E96013">
        <w:rPr>
          <w:sz w:val="20"/>
          <w:szCs w:val="20"/>
        </w:rPr>
        <w:tab/>
        <w:t xml:space="preserve">0x0000 </w:t>
      </w:r>
    </w:p>
    <w:p w14:paraId="3B980FD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JMP </w:t>
      </w:r>
      <w:proofErr w:type="spellStart"/>
      <w:r w:rsidRPr="00E96013">
        <w:rPr>
          <w:sz w:val="20"/>
          <w:szCs w:val="20"/>
        </w:rPr>
        <w:t>Initialization</w:t>
      </w:r>
      <w:proofErr w:type="spellEnd"/>
      <w:r w:rsidRPr="00E96013">
        <w:rPr>
          <w:sz w:val="20"/>
          <w:szCs w:val="20"/>
        </w:rPr>
        <w:t xml:space="preserve"> </w:t>
      </w:r>
    </w:p>
    <w:p w14:paraId="53A3DDE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.ORG</w:t>
      </w:r>
      <w:r w:rsidRPr="00E96013">
        <w:rPr>
          <w:sz w:val="20"/>
          <w:szCs w:val="20"/>
        </w:rPr>
        <w:tab/>
        <w:t>0x001E</w:t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;Timer</w:t>
      </w:r>
      <w:proofErr w:type="gramEnd"/>
      <w:r w:rsidRPr="00E96013">
        <w:rPr>
          <w:sz w:val="20"/>
          <w:szCs w:val="20"/>
        </w:rPr>
        <w:t xml:space="preserve">0 </w:t>
      </w:r>
      <w:proofErr w:type="spellStart"/>
      <w:r w:rsidRPr="00E96013">
        <w:rPr>
          <w:sz w:val="20"/>
          <w:szCs w:val="20"/>
        </w:rPr>
        <w:t>interrupt</w:t>
      </w:r>
      <w:proofErr w:type="spellEnd"/>
      <w:r w:rsidRPr="00E96013">
        <w:rPr>
          <w:sz w:val="20"/>
          <w:szCs w:val="20"/>
        </w:rPr>
        <w:t xml:space="preserve">  - </w:t>
      </w:r>
      <w:proofErr w:type="spellStart"/>
      <w:r w:rsidRPr="00E96013">
        <w:rPr>
          <w:sz w:val="20"/>
          <w:szCs w:val="20"/>
        </w:rPr>
        <w:t>Displaying</w:t>
      </w:r>
      <w:proofErr w:type="spellEnd"/>
    </w:p>
    <w:p w14:paraId="5085C9D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JMP </w:t>
      </w:r>
      <w:proofErr w:type="spellStart"/>
      <w:r w:rsidRPr="00E96013">
        <w:rPr>
          <w:sz w:val="20"/>
          <w:szCs w:val="20"/>
        </w:rPr>
        <w:t>MatrixDisplay</w:t>
      </w:r>
      <w:proofErr w:type="spellEnd"/>
    </w:p>
    <w:p w14:paraId="379D9A9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.ORG</w:t>
      </w:r>
      <w:r w:rsidRPr="00E96013">
        <w:rPr>
          <w:sz w:val="20"/>
          <w:szCs w:val="20"/>
        </w:rPr>
        <w:tab/>
        <w:t xml:space="preserve">0x0046 </w:t>
      </w:r>
    </w:p>
    <w:p w14:paraId="3440905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2BEEFCC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.CSEG</w:t>
      </w:r>
      <w:proofErr w:type="gramEnd"/>
      <w:r w:rsidRPr="00E96013">
        <w:rPr>
          <w:sz w:val="20"/>
          <w:szCs w:val="20"/>
        </w:rPr>
        <w:t xml:space="preserve"> </w:t>
      </w:r>
    </w:p>
    <w:p w14:paraId="0A64329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 xml:space="preserve"> </w:t>
      </w:r>
    </w:p>
    <w:p w14:paraId="40F58B9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Definition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register</w:t>
      </w:r>
      <w:proofErr w:type="spellEnd"/>
      <w:r w:rsidRPr="00E96013">
        <w:rPr>
          <w:sz w:val="20"/>
          <w:szCs w:val="20"/>
        </w:rPr>
        <w:t xml:space="preserve"> and </w:t>
      </w:r>
      <w:proofErr w:type="spellStart"/>
      <w:r w:rsidRPr="00E96013">
        <w:rPr>
          <w:sz w:val="20"/>
          <w:szCs w:val="20"/>
        </w:rPr>
        <w:t>expression</w:t>
      </w:r>
      <w:proofErr w:type="spellEnd"/>
      <w:r w:rsidRPr="00E96013">
        <w:rPr>
          <w:sz w:val="20"/>
          <w:szCs w:val="20"/>
        </w:rPr>
        <w:t xml:space="preserve"> </w:t>
      </w:r>
    </w:p>
    <w:p w14:paraId="26F91DA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.DEF temp1 </w:t>
      </w:r>
      <w:r w:rsidRPr="00E96013">
        <w:rPr>
          <w:sz w:val="20"/>
          <w:szCs w:val="20"/>
        </w:rPr>
        <w:tab/>
        <w:t xml:space="preserve">= </w:t>
      </w:r>
      <w:r w:rsidRPr="00E96013">
        <w:rPr>
          <w:sz w:val="20"/>
          <w:szCs w:val="20"/>
        </w:rPr>
        <w:tab/>
        <w:t xml:space="preserve">R16 </w:t>
      </w:r>
    </w:p>
    <w:p w14:paraId="3DF3B54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.DEF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 xml:space="preserve"> </w:t>
      </w:r>
      <w:r w:rsidRPr="00E96013">
        <w:rPr>
          <w:sz w:val="20"/>
          <w:szCs w:val="20"/>
        </w:rPr>
        <w:tab/>
        <w:t xml:space="preserve">= </w:t>
      </w:r>
      <w:r w:rsidRPr="00E96013">
        <w:rPr>
          <w:sz w:val="20"/>
          <w:szCs w:val="20"/>
        </w:rPr>
        <w:tab/>
        <w:t xml:space="preserve">R17 </w:t>
      </w:r>
    </w:p>
    <w:p w14:paraId="497D8F2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.DEF index1 = </w:t>
      </w:r>
      <w:r w:rsidRPr="00E96013">
        <w:rPr>
          <w:sz w:val="20"/>
          <w:szCs w:val="20"/>
        </w:rPr>
        <w:tab/>
        <w:t>R18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cycle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counter</w:t>
      </w:r>
      <w:proofErr w:type="spellEnd"/>
      <w:r w:rsidRPr="00E96013">
        <w:rPr>
          <w:sz w:val="20"/>
          <w:szCs w:val="20"/>
        </w:rPr>
        <w:t xml:space="preserve"> (</w:t>
      </w:r>
      <w:proofErr w:type="spellStart"/>
      <w:r w:rsidRPr="00E96013">
        <w:rPr>
          <w:sz w:val="20"/>
          <w:szCs w:val="20"/>
        </w:rPr>
        <w:t>delay</w:t>
      </w:r>
      <w:proofErr w:type="spellEnd"/>
      <w:r w:rsidRPr="00E96013">
        <w:rPr>
          <w:sz w:val="20"/>
          <w:szCs w:val="20"/>
        </w:rPr>
        <w:t xml:space="preserve">) &amp; </w:t>
      </w:r>
      <w:proofErr w:type="spellStart"/>
      <w:r w:rsidRPr="00E96013">
        <w:rPr>
          <w:sz w:val="20"/>
          <w:szCs w:val="20"/>
        </w:rPr>
        <w:t>displacement</w:t>
      </w:r>
      <w:proofErr w:type="spellEnd"/>
    </w:p>
    <w:p w14:paraId="70E98D6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.DEF index2 = </w:t>
      </w:r>
      <w:r w:rsidRPr="00E96013">
        <w:rPr>
          <w:sz w:val="20"/>
          <w:szCs w:val="20"/>
        </w:rPr>
        <w:tab/>
        <w:t>R19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cycle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counter</w:t>
      </w:r>
      <w:proofErr w:type="spellEnd"/>
      <w:r w:rsidRPr="00E96013">
        <w:rPr>
          <w:sz w:val="20"/>
          <w:szCs w:val="20"/>
        </w:rPr>
        <w:t xml:space="preserve"> (</w:t>
      </w:r>
      <w:proofErr w:type="spellStart"/>
      <w:r w:rsidRPr="00E96013">
        <w:rPr>
          <w:sz w:val="20"/>
          <w:szCs w:val="20"/>
        </w:rPr>
        <w:t>delay</w:t>
      </w:r>
      <w:proofErr w:type="spellEnd"/>
      <w:r w:rsidRPr="00E96013">
        <w:rPr>
          <w:sz w:val="20"/>
          <w:szCs w:val="20"/>
        </w:rPr>
        <w:t>)</w:t>
      </w:r>
    </w:p>
    <w:p w14:paraId="4AE2982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.DEF index3</w:t>
      </w:r>
      <w:r w:rsidRPr="00E96013">
        <w:rPr>
          <w:sz w:val="20"/>
          <w:szCs w:val="20"/>
        </w:rPr>
        <w:tab/>
        <w:t>=</w:t>
      </w:r>
      <w:r w:rsidRPr="00E96013">
        <w:rPr>
          <w:sz w:val="20"/>
          <w:szCs w:val="20"/>
        </w:rPr>
        <w:tab/>
        <w:t>R20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cycle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counter</w:t>
      </w:r>
      <w:proofErr w:type="spellEnd"/>
      <w:r w:rsidRPr="00E96013">
        <w:rPr>
          <w:sz w:val="20"/>
          <w:szCs w:val="20"/>
        </w:rPr>
        <w:t xml:space="preserve"> (</w:t>
      </w:r>
      <w:proofErr w:type="spellStart"/>
      <w:r w:rsidRPr="00E96013">
        <w:rPr>
          <w:sz w:val="20"/>
          <w:szCs w:val="20"/>
        </w:rPr>
        <w:t>delay</w:t>
      </w:r>
      <w:proofErr w:type="spellEnd"/>
      <w:r w:rsidRPr="00E96013">
        <w:rPr>
          <w:sz w:val="20"/>
          <w:szCs w:val="20"/>
        </w:rPr>
        <w:t>)</w:t>
      </w:r>
    </w:p>
    <w:p w14:paraId="71F349F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.DEF index4 =</w:t>
      </w:r>
      <w:r w:rsidRPr="00E96013">
        <w:rPr>
          <w:sz w:val="20"/>
          <w:szCs w:val="20"/>
        </w:rPr>
        <w:tab/>
        <w:t>R21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position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of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saved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numbers</w:t>
      </w:r>
      <w:proofErr w:type="spellEnd"/>
    </w:p>
    <w:p w14:paraId="1D6934A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.DEF index5</w:t>
      </w:r>
      <w:r w:rsidRPr="00E96013">
        <w:rPr>
          <w:sz w:val="20"/>
          <w:szCs w:val="20"/>
        </w:rPr>
        <w:tab/>
        <w:t>=</w:t>
      </w:r>
      <w:r w:rsidRPr="00E96013">
        <w:rPr>
          <w:sz w:val="20"/>
          <w:szCs w:val="20"/>
        </w:rPr>
        <w:tab/>
        <w:t>R22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position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of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column</w:t>
      </w:r>
      <w:proofErr w:type="spellEnd"/>
    </w:p>
    <w:p w14:paraId="68153C2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11B0EC4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ddrKey</w:t>
      </w:r>
      <w:proofErr w:type="spellEnd"/>
      <w:r w:rsidRPr="00E96013">
        <w:rPr>
          <w:sz w:val="20"/>
          <w:szCs w:val="20"/>
        </w:rPr>
        <w:t xml:space="preserve">  = 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ddrB</w:t>
      </w:r>
      <w:proofErr w:type="spellEnd"/>
      <w:r w:rsidRPr="00E96013">
        <w:rPr>
          <w:sz w:val="20"/>
          <w:szCs w:val="20"/>
        </w:rPr>
        <w:t xml:space="preserve"> </w:t>
      </w:r>
    </w:p>
    <w:p w14:paraId="4B64FFF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portKey</w:t>
      </w:r>
      <w:proofErr w:type="spellEnd"/>
      <w:r w:rsidRPr="00E96013">
        <w:rPr>
          <w:sz w:val="20"/>
          <w:szCs w:val="20"/>
        </w:rPr>
        <w:t xml:space="preserve"> =  </w:t>
      </w:r>
      <w:proofErr w:type="spellStart"/>
      <w:r w:rsidRPr="00E96013">
        <w:rPr>
          <w:sz w:val="20"/>
          <w:szCs w:val="20"/>
        </w:rPr>
        <w:t>PortB</w:t>
      </w:r>
      <w:proofErr w:type="spellEnd"/>
      <w:r w:rsidRPr="00E96013">
        <w:rPr>
          <w:sz w:val="20"/>
          <w:szCs w:val="20"/>
        </w:rPr>
        <w:t xml:space="preserve"> </w:t>
      </w:r>
    </w:p>
    <w:p w14:paraId="7CBB711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pinKey</w:t>
      </w:r>
      <w:proofErr w:type="spellEnd"/>
      <w:r w:rsidRPr="00E96013">
        <w:rPr>
          <w:sz w:val="20"/>
          <w:szCs w:val="20"/>
        </w:rPr>
        <w:t xml:space="preserve">  = 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PinB</w:t>
      </w:r>
      <w:proofErr w:type="spellEnd"/>
    </w:p>
    <w:p w14:paraId="3DEEE74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ddrDisplay</w:t>
      </w:r>
      <w:proofErr w:type="spellEnd"/>
      <w:r w:rsidRPr="00E96013">
        <w:rPr>
          <w:sz w:val="20"/>
          <w:szCs w:val="20"/>
        </w:rPr>
        <w:t xml:space="preserve">  = </w:t>
      </w:r>
      <w:proofErr w:type="spellStart"/>
      <w:r w:rsidRPr="00E96013">
        <w:rPr>
          <w:sz w:val="20"/>
          <w:szCs w:val="20"/>
        </w:rPr>
        <w:t>ddrA</w:t>
      </w:r>
      <w:proofErr w:type="spellEnd"/>
    </w:p>
    <w:p w14:paraId="112AAFB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portDisplay</w:t>
      </w:r>
      <w:proofErr w:type="spellEnd"/>
      <w:r w:rsidRPr="00E96013">
        <w:rPr>
          <w:sz w:val="20"/>
          <w:szCs w:val="20"/>
        </w:rPr>
        <w:t xml:space="preserve"> = </w:t>
      </w:r>
      <w:proofErr w:type="spellStart"/>
      <w:r w:rsidRPr="00E96013">
        <w:rPr>
          <w:sz w:val="20"/>
          <w:szCs w:val="20"/>
        </w:rPr>
        <w:t>PortA</w:t>
      </w:r>
      <w:proofErr w:type="spellEnd"/>
    </w:p>
    <w:p w14:paraId="2DA39FB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Timer0Setting = 0b0000_0110</w:t>
      </w:r>
    </w:p>
    <w:p w14:paraId="793273E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TimskSetting</w:t>
      </w:r>
      <w:proofErr w:type="spellEnd"/>
      <w:r w:rsidRPr="00E96013">
        <w:rPr>
          <w:sz w:val="20"/>
          <w:szCs w:val="20"/>
        </w:rPr>
        <w:t xml:space="preserve"> =  0b0000_0010 </w:t>
      </w:r>
    </w:p>
    <w:p w14:paraId="1F95A25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4A819E4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MAX</w:t>
      </w:r>
      <w:r w:rsidRPr="00E96013">
        <w:rPr>
          <w:sz w:val="20"/>
          <w:szCs w:val="20"/>
        </w:rPr>
        <w:tab/>
        <w:t>=</w:t>
      </w:r>
      <w:r w:rsidRPr="00E96013">
        <w:rPr>
          <w:sz w:val="20"/>
          <w:szCs w:val="20"/>
        </w:rPr>
        <w:tab/>
        <w:t>0xFF</w:t>
      </w:r>
    </w:p>
    <w:p w14:paraId="69A1C5E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MIN</w:t>
      </w:r>
      <w:r w:rsidRPr="00E96013">
        <w:rPr>
          <w:sz w:val="20"/>
          <w:szCs w:val="20"/>
        </w:rPr>
        <w:tab/>
        <w:t>=</w:t>
      </w:r>
      <w:r w:rsidRPr="00E96013">
        <w:rPr>
          <w:sz w:val="20"/>
          <w:szCs w:val="20"/>
        </w:rPr>
        <w:tab/>
        <w:t>0x00</w:t>
      </w:r>
    </w:p>
    <w:p w14:paraId="7E3162D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FirstHalf</w:t>
      </w:r>
      <w:proofErr w:type="spellEnd"/>
      <w:r w:rsidRPr="00E96013">
        <w:rPr>
          <w:sz w:val="20"/>
          <w:szCs w:val="20"/>
        </w:rPr>
        <w:t xml:space="preserve">  = 0xF0 </w:t>
      </w:r>
    </w:p>
    <w:p w14:paraId="47AAAA7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SecondHalf</w:t>
      </w:r>
      <w:proofErr w:type="spellEnd"/>
      <w:r w:rsidRPr="00E96013">
        <w:rPr>
          <w:sz w:val="20"/>
          <w:szCs w:val="20"/>
        </w:rPr>
        <w:t xml:space="preserve"> = 0x0F</w:t>
      </w:r>
    </w:p>
    <w:p w14:paraId="795ADD4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2DE7567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Column1 =  0b1111_1110 </w:t>
      </w:r>
    </w:p>
    <w:p w14:paraId="1EECE84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Column2 =  0b1111_1101 </w:t>
      </w:r>
    </w:p>
    <w:p w14:paraId="0197A57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Column3 =  0b1111_1101 </w:t>
      </w:r>
    </w:p>
    <w:p w14:paraId="31B4810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Column4 =  0b1111_0111 </w:t>
      </w:r>
    </w:p>
    <w:p w14:paraId="74C5DFF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</w:p>
    <w:p w14:paraId="662E4C4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One</w:t>
      </w:r>
      <w:proofErr w:type="spellEnd"/>
      <w:r w:rsidRPr="00E96013">
        <w:rPr>
          <w:sz w:val="20"/>
          <w:szCs w:val="20"/>
        </w:rPr>
        <w:t xml:space="preserve">   = 0b1110_1110 </w:t>
      </w:r>
    </w:p>
    <w:p w14:paraId="193128E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Two</w:t>
      </w:r>
      <w:proofErr w:type="spellEnd"/>
      <w:r w:rsidRPr="00E96013">
        <w:rPr>
          <w:sz w:val="20"/>
          <w:szCs w:val="20"/>
        </w:rPr>
        <w:t xml:space="preserve">   = 0b1110_1101 </w:t>
      </w:r>
    </w:p>
    <w:p w14:paraId="0DFB932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Three</w:t>
      </w:r>
      <w:proofErr w:type="spellEnd"/>
      <w:r w:rsidRPr="00E96013">
        <w:rPr>
          <w:sz w:val="20"/>
          <w:szCs w:val="20"/>
        </w:rPr>
        <w:t xml:space="preserve"> = 0b1110_1011 </w:t>
      </w:r>
    </w:p>
    <w:p w14:paraId="0748A8C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Four</w:t>
      </w:r>
      <w:proofErr w:type="spellEnd"/>
      <w:r w:rsidRPr="00E96013">
        <w:rPr>
          <w:sz w:val="20"/>
          <w:szCs w:val="20"/>
        </w:rPr>
        <w:t xml:space="preserve">  = 0b1101_1110 </w:t>
      </w:r>
    </w:p>
    <w:p w14:paraId="097F352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Five</w:t>
      </w:r>
      <w:proofErr w:type="spellEnd"/>
      <w:r w:rsidRPr="00E96013">
        <w:rPr>
          <w:sz w:val="20"/>
          <w:szCs w:val="20"/>
        </w:rPr>
        <w:t xml:space="preserve">  = 0b1101_1101 </w:t>
      </w:r>
    </w:p>
    <w:p w14:paraId="7026093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Six</w:t>
      </w:r>
      <w:proofErr w:type="spellEnd"/>
      <w:r w:rsidRPr="00E96013">
        <w:rPr>
          <w:sz w:val="20"/>
          <w:szCs w:val="20"/>
        </w:rPr>
        <w:t xml:space="preserve">   = 0b1101_1011 </w:t>
      </w:r>
    </w:p>
    <w:p w14:paraId="7E3CF8E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Seven</w:t>
      </w:r>
      <w:proofErr w:type="spellEnd"/>
      <w:r w:rsidRPr="00E96013">
        <w:rPr>
          <w:sz w:val="20"/>
          <w:szCs w:val="20"/>
        </w:rPr>
        <w:t xml:space="preserve"> = 0b1011_1110 </w:t>
      </w:r>
    </w:p>
    <w:p w14:paraId="042548B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Eight</w:t>
      </w:r>
      <w:proofErr w:type="spellEnd"/>
      <w:r w:rsidRPr="00E96013">
        <w:rPr>
          <w:sz w:val="20"/>
          <w:szCs w:val="20"/>
        </w:rPr>
        <w:t xml:space="preserve"> = 0b1011_1101 </w:t>
      </w:r>
    </w:p>
    <w:p w14:paraId="2563D1D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Nine</w:t>
      </w:r>
      <w:proofErr w:type="spellEnd"/>
      <w:r w:rsidRPr="00E96013">
        <w:rPr>
          <w:sz w:val="20"/>
          <w:szCs w:val="20"/>
        </w:rPr>
        <w:t xml:space="preserve">  = 0b1011_1011 </w:t>
      </w:r>
    </w:p>
    <w:p w14:paraId="017565B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Star  = 0b0111_1110 </w:t>
      </w:r>
    </w:p>
    <w:p w14:paraId="0FCC041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Zero</w:t>
      </w:r>
      <w:proofErr w:type="spellEnd"/>
      <w:r w:rsidRPr="00E96013">
        <w:rPr>
          <w:sz w:val="20"/>
          <w:szCs w:val="20"/>
        </w:rPr>
        <w:t xml:space="preserve">  = 0b0111_1101 </w:t>
      </w:r>
    </w:p>
    <w:p w14:paraId="20C4807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.EQU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Hash</w:t>
      </w:r>
      <w:proofErr w:type="spellEnd"/>
      <w:r w:rsidRPr="00E96013">
        <w:rPr>
          <w:sz w:val="20"/>
          <w:szCs w:val="20"/>
        </w:rPr>
        <w:t xml:space="preserve">  = 0b0111_1011</w:t>
      </w:r>
    </w:p>
    <w:p w14:paraId="2D81A32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615D9ED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Initialization</w:t>
      </w:r>
      <w:proofErr w:type="spellEnd"/>
      <w:r w:rsidRPr="00E96013">
        <w:rPr>
          <w:sz w:val="20"/>
          <w:szCs w:val="20"/>
        </w:rPr>
        <w:t>:</w:t>
      </w:r>
    </w:p>
    <w:p w14:paraId="5FA2B99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Reserve</w:t>
      </w:r>
      <w:proofErr w:type="spellEnd"/>
      <w:proofErr w:type="gramEnd"/>
      <w:r w:rsidRPr="00E96013">
        <w:rPr>
          <w:sz w:val="20"/>
          <w:szCs w:val="20"/>
        </w:rPr>
        <w:t xml:space="preserve"> place </w:t>
      </w:r>
      <w:proofErr w:type="spellStart"/>
      <w:r w:rsidRPr="00E96013">
        <w:rPr>
          <w:sz w:val="20"/>
          <w:szCs w:val="20"/>
        </w:rPr>
        <w:t>for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saved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numbers</w:t>
      </w:r>
      <w:proofErr w:type="spellEnd"/>
    </w:p>
    <w:p w14:paraId="00B6A92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.DSEG</w:t>
      </w:r>
      <w:proofErr w:type="gramEnd"/>
      <w:r w:rsidRPr="00E96013">
        <w:rPr>
          <w:sz w:val="20"/>
          <w:szCs w:val="20"/>
        </w:rPr>
        <w:t xml:space="preserve"> </w:t>
      </w:r>
    </w:p>
    <w:p w14:paraId="7A84FC9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SavedNumbers</w:t>
      </w:r>
      <w:proofErr w:type="spellEnd"/>
      <w:proofErr w:type="gramStart"/>
      <w:r w:rsidRPr="00E96013">
        <w:rPr>
          <w:sz w:val="20"/>
          <w:szCs w:val="20"/>
        </w:rPr>
        <w:t>:.BYTE</w:t>
      </w:r>
      <w:proofErr w:type="gramEnd"/>
      <w:r w:rsidRPr="00E96013">
        <w:rPr>
          <w:sz w:val="20"/>
          <w:szCs w:val="20"/>
        </w:rPr>
        <w:t xml:space="preserve"> 6</w:t>
      </w:r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First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is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used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for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 xml:space="preserve"> X</w:t>
      </w:r>
    </w:p>
    <w:p w14:paraId="5ADAED2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SavedNumbersEnd</w:t>
      </w:r>
      <w:proofErr w:type="spellEnd"/>
      <w:r w:rsidRPr="00E96013">
        <w:rPr>
          <w:sz w:val="20"/>
          <w:szCs w:val="20"/>
        </w:rPr>
        <w:t>:</w:t>
      </w:r>
    </w:p>
    <w:p w14:paraId="1BC883F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.CSEG</w:t>
      </w:r>
      <w:proofErr w:type="gramEnd"/>
    </w:p>
    <w:p w14:paraId="767BD7F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Stack</w:t>
      </w:r>
      <w:proofErr w:type="spellEnd"/>
      <w:proofErr w:type="gramEnd"/>
      <w:r w:rsidRPr="00E96013">
        <w:rPr>
          <w:sz w:val="20"/>
          <w:szCs w:val="20"/>
        </w:rPr>
        <w:t xml:space="preserve"> pointer </w:t>
      </w:r>
      <w:proofErr w:type="spellStart"/>
      <w:r w:rsidRPr="00E96013">
        <w:rPr>
          <w:sz w:val="20"/>
          <w:szCs w:val="20"/>
        </w:rPr>
        <w:t>setting</w:t>
      </w:r>
      <w:proofErr w:type="spellEnd"/>
      <w:r w:rsidRPr="00E96013">
        <w:rPr>
          <w:sz w:val="20"/>
          <w:szCs w:val="20"/>
        </w:rPr>
        <w:t xml:space="preserve"> </w:t>
      </w:r>
    </w:p>
    <w:p w14:paraId="081A4B1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>temp1,</w:t>
      </w:r>
      <w:r w:rsidRPr="00E96013">
        <w:rPr>
          <w:sz w:val="20"/>
          <w:szCs w:val="20"/>
        </w:rPr>
        <w:tab/>
        <w:t xml:space="preserve">LOW(RAMEND) </w:t>
      </w:r>
    </w:p>
    <w:p w14:paraId="73BFC27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OUT SPL,</w:t>
      </w:r>
      <w:r w:rsidRPr="00E96013">
        <w:rPr>
          <w:sz w:val="20"/>
          <w:szCs w:val="20"/>
        </w:rPr>
        <w:tab/>
        <w:t xml:space="preserve">temp1 </w:t>
      </w:r>
    </w:p>
    <w:p w14:paraId="1E952F6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temp1,</w:t>
      </w:r>
      <w:r w:rsidRPr="00E96013">
        <w:rPr>
          <w:sz w:val="20"/>
          <w:szCs w:val="20"/>
        </w:rPr>
        <w:tab/>
        <w:t xml:space="preserve">HIGH(RAMEND) </w:t>
      </w:r>
    </w:p>
    <w:p w14:paraId="5C48047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OUT SPH,</w:t>
      </w:r>
      <w:r w:rsidRPr="00E96013">
        <w:rPr>
          <w:sz w:val="20"/>
          <w:szCs w:val="20"/>
        </w:rPr>
        <w:tab/>
        <w:t xml:space="preserve">temp1 </w:t>
      </w:r>
    </w:p>
    <w:p w14:paraId="51DF393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;Port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setting</w:t>
      </w:r>
      <w:proofErr w:type="spellEnd"/>
      <w:r w:rsidRPr="00E96013">
        <w:rPr>
          <w:sz w:val="20"/>
          <w:szCs w:val="20"/>
        </w:rPr>
        <w:t xml:space="preserve"> </w:t>
      </w:r>
    </w:p>
    <w:p w14:paraId="7BA2EED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SecondHalf</w:t>
      </w:r>
      <w:proofErr w:type="spellEnd"/>
      <w:r w:rsidRPr="00E96013">
        <w:rPr>
          <w:sz w:val="20"/>
          <w:szCs w:val="20"/>
        </w:rPr>
        <w:t xml:space="preserve"> </w:t>
      </w:r>
    </w:p>
    <w:p w14:paraId="34B16B3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OUT </w:t>
      </w:r>
      <w:proofErr w:type="spellStart"/>
      <w:r w:rsidRPr="00E96013">
        <w:rPr>
          <w:sz w:val="20"/>
          <w:szCs w:val="20"/>
        </w:rPr>
        <w:t>ddrKey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temp1 </w:t>
      </w:r>
    </w:p>
    <w:p w14:paraId="156C321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>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MAX</w:t>
      </w:r>
    </w:p>
    <w:p w14:paraId="72CB87C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OUT </w:t>
      </w:r>
      <w:proofErr w:type="spellStart"/>
      <w:r w:rsidRPr="00E96013">
        <w:rPr>
          <w:sz w:val="20"/>
          <w:szCs w:val="20"/>
        </w:rPr>
        <w:t>ddrDisplay</w:t>
      </w:r>
      <w:proofErr w:type="spellEnd"/>
      <w:r w:rsidRPr="00E96013">
        <w:rPr>
          <w:sz w:val="20"/>
          <w:szCs w:val="20"/>
        </w:rPr>
        <w:t>, temp1</w:t>
      </w:r>
    </w:p>
    <w:p w14:paraId="0523F5A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;Reset</w:t>
      </w:r>
      <w:proofErr w:type="gramEnd"/>
      <w:r w:rsidRPr="00E96013">
        <w:rPr>
          <w:sz w:val="20"/>
          <w:szCs w:val="20"/>
        </w:rPr>
        <w:t xml:space="preserve"> - </w:t>
      </w:r>
      <w:proofErr w:type="spellStart"/>
      <w:r w:rsidRPr="00E96013">
        <w:rPr>
          <w:sz w:val="20"/>
          <w:szCs w:val="20"/>
        </w:rPr>
        <w:t>counter</w:t>
      </w:r>
      <w:proofErr w:type="spellEnd"/>
      <w:r w:rsidRPr="00E96013">
        <w:rPr>
          <w:sz w:val="20"/>
          <w:szCs w:val="20"/>
        </w:rPr>
        <w:t xml:space="preserve"> in Matrix display</w:t>
      </w:r>
    </w:p>
    <w:p w14:paraId="4F94730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 xml:space="preserve">SBI  </w:t>
      </w:r>
      <w:proofErr w:type="spellStart"/>
      <w:r w:rsidRPr="00E96013">
        <w:rPr>
          <w:sz w:val="20"/>
          <w:szCs w:val="20"/>
        </w:rPr>
        <w:t>portDisplay</w:t>
      </w:r>
      <w:proofErr w:type="spellEnd"/>
      <w:proofErr w:type="gramEnd"/>
      <w:r w:rsidRPr="00E96013">
        <w:rPr>
          <w:sz w:val="20"/>
          <w:szCs w:val="20"/>
        </w:rPr>
        <w:t>, 7</w:t>
      </w:r>
    </w:p>
    <w:p w14:paraId="0D0D4EC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CALL delay1</w:t>
      </w:r>
      <w:proofErr w:type="gramStart"/>
      <w:r w:rsidRPr="00E96013">
        <w:rPr>
          <w:sz w:val="20"/>
          <w:szCs w:val="20"/>
        </w:rPr>
        <w:t>ms ;long</w:t>
      </w:r>
      <w:proofErr w:type="gramEnd"/>
      <w:r w:rsidRPr="00E96013">
        <w:rPr>
          <w:sz w:val="20"/>
          <w:szCs w:val="20"/>
        </w:rPr>
        <w:t xml:space="preserve"> impuls reset</w:t>
      </w:r>
    </w:p>
    <w:p w14:paraId="5292DD9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CBI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portDisplay</w:t>
      </w:r>
      <w:proofErr w:type="spellEnd"/>
      <w:r w:rsidRPr="00E96013">
        <w:rPr>
          <w:sz w:val="20"/>
          <w:szCs w:val="20"/>
        </w:rPr>
        <w:t>, 7</w:t>
      </w:r>
    </w:p>
    <w:p w14:paraId="674C9CE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Choose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first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adress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with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first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saved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</w:p>
    <w:p w14:paraId="012C7E6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XL,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LOW(</w:t>
      </w:r>
      <w:proofErr w:type="spellStart"/>
      <w:r w:rsidRPr="00E96013">
        <w:rPr>
          <w:sz w:val="20"/>
          <w:szCs w:val="20"/>
        </w:rPr>
        <w:t>SavedNumbers</w:t>
      </w:r>
      <w:proofErr w:type="spellEnd"/>
      <w:r w:rsidRPr="00E96013">
        <w:rPr>
          <w:sz w:val="20"/>
          <w:szCs w:val="20"/>
        </w:rPr>
        <w:t xml:space="preserve">) </w:t>
      </w:r>
    </w:p>
    <w:p w14:paraId="22FABEA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XH,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HIGH(</w:t>
      </w:r>
      <w:proofErr w:type="spellStart"/>
      <w:r w:rsidRPr="00E96013">
        <w:rPr>
          <w:sz w:val="20"/>
          <w:szCs w:val="20"/>
        </w:rPr>
        <w:t>SavedNumbers</w:t>
      </w:r>
      <w:proofErr w:type="spellEnd"/>
      <w:r w:rsidRPr="00E96013">
        <w:rPr>
          <w:sz w:val="20"/>
          <w:szCs w:val="20"/>
        </w:rPr>
        <w:t xml:space="preserve">) </w:t>
      </w:r>
    </w:p>
    <w:p w14:paraId="087159E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>index4, (SavedNumbersEnd-SavedNumbers-1)</w:t>
      </w:r>
    </w:p>
    <w:p w14:paraId="7F929F3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Save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neutral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"X" (10)</w:t>
      </w:r>
    </w:p>
    <w:p w14:paraId="36F3BEB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>temp1,</w:t>
      </w:r>
      <w:r w:rsidRPr="00E96013">
        <w:rPr>
          <w:sz w:val="20"/>
          <w:szCs w:val="20"/>
        </w:rPr>
        <w:tab/>
        <w:t>10</w:t>
      </w:r>
    </w:p>
    <w:p w14:paraId="3FE842B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ST</w:t>
      </w:r>
      <w:r w:rsidRPr="00E96013">
        <w:rPr>
          <w:sz w:val="20"/>
          <w:szCs w:val="20"/>
        </w:rPr>
        <w:tab/>
        <w:t>X,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temp1</w:t>
      </w:r>
    </w:p>
    <w:p w14:paraId="4C54C80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;Set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variable</w:t>
      </w:r>
      <w:proofErr w:type="spellEnd"/>
      <w:r w:rsidRPr="00E96013">
        <w:rPr>
          <w:sz w:val="20"/>
          <w:szCs w:val="20"/>
        </w:rPr>
        <w:t xml:space="preserve"> to </w:t>
      </w:r>
      <w:proofErr w:type="spellStart"/>
      <w:r w:rsidRPr="00E96013">
        <w:rPr>
          <w:sz w:val="20"/>
          <w:szCs w:val="20"/>
        </w:rPr>
        <w:t>control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column</w:t>
      </w:r>
      <w:proofErr w:type="spellEnd"/>
    </w:p>
    <w:p w14:paraId="6B8A114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>index5,</w:t>
      </w:r>
      <w:r w:rsidRPr="00E96013">
        <w:rPr>
          <w:sz w:val="20"/>
          <w:szCs w:val="20"/>
        </w:rPr>
        <w:tab/>
        <w:t>5</w:t>
      </w:r>
    </w:p>
    <w:p w14:paraId="2AC4AF4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First</w:t>
      </w:r>
      <w:proofErr w:type="spellEnd"/>
      <w:proofErr w:type="gramEnd"/>
      <w:r w:rsidRPr="00E96013">
        <w:rPr>
          <w:sz w:val="20"/>
          <w:szCs w:val="20"/>
        </w:rPr>
        <w:t xml:space="preserve"> set </w:t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 xml:space="preserve"> Mode</w:t>
      </w:r>
    </w:p>
    <w:p w14:paraId="5683EC6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CLT</w:t>
      </w:r>
    </w:p>
    <w:p w14:paraId="1E1160E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;Timer</w:t>
      </w:r>
      <w:proofErr w:type="gramEnd"/>
      <w:r w:rsidRPr="00E96013">
        <w:rPr>
          <w:sz w:val="20"/>
          <w:szCs w:val="20"/>
        </w:rPr>
        <w:t xml:space="preserve">0 &amp; </w:t>
      </w:r>
      <w:proofErr w:type="spellStart"/>
      <w:r w:rsidRPr="00E96013">
        <w:rPr>
          <w:sz w:val="20"/>
          <w:szCs w:val="20"/>
        </w:rPr>
        <w:t>Timsk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configuration</w:t>
      </w:r>
      <w:proofErr w:type="spellEnd"/>
      <w:r w:rsidRPr="00E96013">
        <w:rPr>
          <w:sz w:val="20"/>
          <w:szCs w:val="20"/>
        </w:rPr>
        <w:t xml:space="preserve"> </w:t>
      </w:r>
    </w:p>
    <w:p w14:paraId="1BBF087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temp1,</w:t>
      </w:r>
      <w:r w:rsidRPr="00E96013">
        <w:rPr>
          <w:sz w:val="20"/>
          <w:szCs w:val="20"/>
        </w:rPr>
        <w:tab/>
        <w:t xml:space="preserve">Timer0Setting </w:t>
      </w:r>
    </w:p>
    <w:p w14:paraId="0AB547F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OUT TCCR0,</w:t>
      </w:r>
      <w:r w:rsidRPr="00E96013">
        <w:rPr>
          <w:sz w:val="20"/>
          <w:szCs w:val="20"/>
        </w:rPr>
        <w:tab/>
        <w:t xml:space="preserve">temp1 </w:t>
      </w:r>
    </w:p>
    <w:p w14:paraId="67970DD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IN </w:t>
      </w:r>
      <w:r w:rsidRPr="00E96013">
        <w:rPr>
          <w:sz w:val="20"/>
          <w:szCs w:val="20"/>
        </w:rPr>
        <w:tab/>
        <w:t>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Timsk</w:t>
      </w:r>
      <w:proofErr w:type="spellEnd"/>
      <w:r w:rsidRPr="00E96013">
        <w:rPr>
          <w:sz w:val="20"/>
          <w:szCs w:val="20"/>
        </w:rPr>
        <w:t xml:space="preserve"> </w:t>
      </w:r>
    </w:p>
    <w:p w14:paraId="28FC0BD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ORI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TimskSetting</w:t>
      </w:r>
      <w:proofErr w:type="spellEnd"/>
      <w:r w:rsidRPr="00E96013">
        <w:rPr>
          <w:sz w:val="20"/>
          <w:szCs w:val="20"/>
        </w:rPr>
        <w:t xml:space="preserve"> </w:t>
      </w:r>
    </w:p>
    <w:p w14:paraId="685FEDA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OUT </w:t>
      </w:r>
      <w:proofErr w:type="spellStart"/>
      <w:r w:rsidRPr="00E96013">
        <w:rPr>
          <w:sz w:val="20"/>
          <w:szCs w:val="20"/>
        </w:rPr>
        <w:t>Timsk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temp1 </w:t>
      </w:r>
    </w:p>
    <w:p w14:paraId="432E289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Global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interrupt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enabled</w:t>
      </w:r>
      <w:proofErr w:type="spellEnd"/>
      <w:r w:rsidRPr="00E96013">
        <w:rPr>
          <w:sz w:val="20"/>
          <w:szCs w:val="20"/>
        </w:rPr>
        <w:t xml:space="preserve"> </w:t>
      </w:r>
    </w:p>
    <w:p w14:paraId="5CD816C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SEI </w:t>
      </w:r>
    </w:p>
    <w:p w14:paraId="68EE95A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23F0EF5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Program:</w:t>
      </w:r>
    </w:p>
    <w:p w14:paraId="6D1A4F6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Mod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check</w:t>
      </w:r>
      <w:proofErr w:type="spellEnd"/>
      <w:r w:rsidRPr="00E96013">
        <w:rPr>
          <w:sz w:val="20"/>
          <w:szCs w:val="20"/>
        </w:rPr>
        <w:tab/>
        <w:t>(</w:t>
      </w:r>
      <w:proofErr w:type="spellStart"/>
      <w:r w:rsidRPr="00E96013">
        <w:rPr>
          <w:sz w:val="20"/>
          <w:szCs w:val="20"/>
        </w:rPr>
        <w:t>Reading</w:t>
      </w:r>
      <w:proofErr w:type="spellEnd"/>
      <w:r w:rsidRPr="00E96013">
        <w:rPr>
          <w:sz w:val="20"/>
          <w:szCs w:val="20"/>
        </w:rPr>
        <w:t>/</w:t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>)</w:t>
      </w:r>
    </w:p>
    <w:p w14:paraId="256596E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CALL 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MatrixKeypad</w:t>
      </w:r>
      <w:proofErr w:type="spellEnd"/>
    </w:p>
    <w:p w14:paraId="455B36C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BRTS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Reading</w:t>
      </w:r>
      <w:proofErr w:type="spellEnd"/>
    </w:p>
    <w:p w14:paraId="5751F4E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7E2CC54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>:</w:t>
      </w:r>
      <w:proofErr w:type="gramStart"/>
      <w:r w:rsidRPr="00E96013">
        <w:rPr>
          <w:sz w:val="20"/>
          <w:szCs w:val="20"/>
        </w:rPr>
        <w:tab/>
        <w:t>;T</w:t>
      </w:r>
      <w:proofErr w:type="gramEnd"/>
      <w:r w:rsidRPr="00E96013">
        <w:rPr>
          <w:sz w:val="20"/>
          <w:szCs w:val="20"/>
        </w:rPr>
        <w:t xml:space="preserve"> = 0</w:t>
      </w:r>
    </w:p>
    <w:p w14:paraId="1699886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CALL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NumberReplacement</w:t>
      </w:r>
      <w:proofErr w:type="spellEnd"/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change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</w:p>
    <w:p w14:paraId="1B123C5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CALL</w:t>
      </w:r>
      <w:r w:rsidRPr="00E96013">
        <w:rPr>
          <w:sz w:val="20"/>
          <w:szCs w:val="20"/>
        </w:rPr>
        <w:tab/>
        <w:t>Delay1s</w:t>
      </w:r>
      <w:r w:rsidRPr="00E96013">
        <w:rPr>
          <w:sz w:val="20"/>
          <w:szCs w:val="20"/>
        </w:rPr>
        <w:tab/>
      </w:r>
    </w:p>
    <w:p w14:paraId="25A2CC6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RJMP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ProgramEnd</w:t>
      </w:r>
      <w:proofErr w:type="spellEnd"/>
    </w:p>
    <w:p w14:paraId="71882E4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1063859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Reading</w:t>
      </w:r>
      <w:proofErr w:type="spellEnd"/>
      <w:r w:rsidRPr="00E96013">
        <w:rPr>
          <w:sz w:val="20"/>
          <w:szCs w:val="20"/>
        </w:rPr>
        <w:t>:</w:t>
      </w:r>
      <w:proofErr w:type="gramStart"/>
      <w:r w:rsidRPr="00E96013">
        <w:rPr>
          <w:sz w:val="20"/>
          <w:szCs w:val="20"/>
        </w:rPr>
        <w:tab/>
        <w:t>;T</w:t>
      </w:r>
      <w:proofErr w:type="gramEnd"/>
      <w:r w:rsidRPr="00E96013">
        <w:rPr>
          <w:sz w:val="20"/>
          <w:szCs w:val="20"/>
        </w:rPr>
        <w:t xml:space="preserve"> = 1</w:t>
      </w:r>
    </w:p>
    <w:p w14:paraId="55082BF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CALL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DisplayX</w:t>
      </w:r>
      <w:proofErr w:type="spellEnd"/>
      <w:proofErr w:type="gramStart"/>
      <w:r w:rsidRPr="00E96013">
        <w:rPr>
          <w:sz w:val="20"/>
          <w:szCs w:val="20"/>
        </w:rPr>
        <w:tab/>
        <w:t xml:space="preserve">  ;</w:t>
      </w:r>
      <w:proofErr w:type="spellStart"/>
      <w:proofErr w:type="gramEnd"/>
      <w:r w:rsidRPr="00E96013">
        <w:rPr>
          <w:sz w:val="20"/>
          <w:szCs w:val="20"/>
        </w:rPr>
        <w:t>it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shows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that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the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reading</w:t>
      </w:r>
      <w:proofErr w:type="spellEnd"/>
      <w:r w:rsidRPr="00E96013">
        <w:rPr>
          <w:sz w:val="20"/>
          <w:szCs w:val="20"/>
        </w:rPr>
        <w:t xml:space="preserve"> mode </w:t>
      </w:r>
      <w:proofErr w:type="spellStart"/>
      <w:r w:rsidRPr="00E96013">
        <w:rPr>
          <w:sz w:val="20"/>
          <w:szCs w:val="20"/>
        </w:rPr>
        <w:t>is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active</w:t>
      </w:r>
      <w:proofErr w:type="spellEnd"/>
    </w:p>
    <w:p w14:paraId="358AD10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CALL 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MatrixKeypad</w:t>
      </w:r>
      <w:proofErr w:type="spellEnd"/>
      <w:r w:rsidRPr="00E96013">
        <w:rPr>
          <w:sz w:val="20"/>
          <w:szCs w:val="20"/>
        </w:rPr>
        <w:tab/>
      </w:r>
    </w:p>
    <w:p w14:paraId="298306B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 MAX</w:t>
      </w:r>
    </w:p>
    <w:p w14:paraId="22A655C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BREQ 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ProgramEnd</w:t>
      </w:r>
      <w:proofErr w:type="spellEnd"/>
    </w:p>
    <w:p w14:paraId="62359A5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CALL </w:t>
      </w:r>
      <w:r w:rsidRPr="00E96013">
        <w:rPr>
          <w:sz w:val="20"/>
          <w:szCs w:val="20"/>
        </w:rPr>
        <w:tab/>
      </w:r>
      <w:proofErr w:type="spellStart"/>
      <w:proofErr w:type="gramStart"/>
      <w:r w:rsidRPr="00E96013">
        <w:rPr>
          <w:sz w:val="20"/>
          <w:szCs w:val="20"/>
        </w:rPr>
        <w:t>DisplacementSavedNumbers</w:t>
      </w:r>
      <w:proofErr w:type="spellEnd"/>
      <w:r w:rsidRPr="00E96013">
        <w:rPr>
          <w:sz w:val="20"/>
          <w:szCs w:val="20"/>
        </w:rPr>
        <w:t xml:space="preserve"> ;</w:t>
      </w:r>
      <w:proofErr w:type="spellStart"/>
      <w:r w:rsidRPr="00E96013">
        <w:rPr>
          <w:sz w:val="20"/>
          <w:szCs w:val="20"/>
        </w:rPr>
        <w:t>Position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saved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++</w:t>
      </w:r>
    </w:p>
    <w:p w14:paraId="3D6E0C4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LDI </w:t>
      </w:r>
      <w:r w:rsidRPr="00E96013">
        <w:rPr>
          <w:sz w:val="20"/>
          <w:szCs w:val="20"/>
        </w:rPr>
        <w:tab/>
        <w:t>XL,</w:t>
      </w:r>
      <w:r w:rsidRPr="00E96013">
        <w:rPr>
          <w:sz w:val="20"/>
          <w:szCs w:val="20"/>
        </w:rPr>
        <w:tab/>
        <w:t>LOW(</w:t>
      </w:r>
      <w:proofErr w:type="spellStart"/>
      <w:r w:rsidRPr="00E96013">
        <w:rPr>
          <w:sz w:val="20"/>
          <w:szCs w:val="20"/>
        </w:rPr>
        <w:t>SavedNumbers</w:t>
      </w:r>
      <w:proofErr w:type="spellEnd"/>
      <w:r w:rsidRPr="00E96013">
        <w:rPr>
          <w:sz w:val="20"/>
          <w:szCs w:val="20"/>
        </w:rPr>
        <w:t xml:space="preserve">) </w:t>
      </w:r>
    </w:p>
    <w:p w14:paraId="41D9435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LDI </w:t>
      </w:r>
      <w:r w:rsidRPr="00E96013">
        <w:rPr>
          <w:sz w:val="20"/>
          <w:szCs w:val="20"/>
        </w:rPr>
        <w:tab/>
        <w:t>XH,</w:t>
      </w:r>
      <w:r w:rsidRPr="00E96013">
        <w:rPr>
          <w:sz w:val="20"/>
          <w:szCs w:val="20"/>
        </w:rPr>
        <w:tab/>
        <w:t>HIGH(</w:t>
      </w:r>
      <w:proofErr w:type="spellStart"/>
      <w:r w:rsidRPr="00E96013">
        <w:rPr>
          <w:sz w:val="20"/>
          <w:szCs w:val="20"/>
        </w:rPr>
        <w:t>SavedNumbers</w:t>
      </w:r>
      <w:proofErr w:type="spellEnd"/>
      <w:r w:rsidRPr="00E96013">
        <w:rPr>
          <w:sz w:val="20"/>
          <w:szCs w:val="20"/>
        </w:rPr>
        <w:t>)</w:t>
      </w:r>
    </w:p>
    <w:p w14:paraId="46F8B0F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ST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X,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Store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press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</w:p>
    <w:p w14:paraId="4DA9466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NoKeyDetected</w:t>
      </w:r>
      <w:proofErr w:type="spellEnd"/>
      <w:r w:rsidRPr="00E96013">
        <w:rPr>
          <w:sz w:val="20"/>
          <w:szCs w:val="20"/>
        </w:rPr>
        <w:t>: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Waiting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for</w:t>
      </w:r>
      <w:proofErr w:type="spellEnd"/>
      <w:r w:rsidRPr="00E96013">
        <w:rPr>
          <w:sz w:val="20"/>
          <w:szCs w:val="20"/>
        </w:rPr>
        <w:t xml:space="preserve"> no </w:t>
      </w:r>
      <w:proofErr w:type="spellStart"/>
      <w:r w:rsidRPr="00E96013">
        <w:rPr>
          <w:sz w:val="20"/>
          <w:szCs w:val="20"/>
        </w:rPr>
        <w:t>key</w:t>
      </w:r>
      <w:proofErr w:type="spellEnd"/>
    </w:p>
    <w:p w14:paraId="71FE950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CALL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MatrixKeypad</w:t>
      </w:r>
      <w:proofErr w:type="spellEnd"/>
    </w:p>
    <w:p w14:paraId="4EA78BC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 MAX</w:t>
      </w:r>
    </w:p>
    <w:p w14:paraId="0CA921B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NoKeyDetected</w:t>
      </w:r>
      <w:proofErr w:type="spellEnd"/>
    </w:p>
    <w:p w14:paraId="4F80131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</w:p>
    <w:p w14:paraId="7F696BD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ProgramEnd</w:t>
      </w:r>
      <w:proofErr w:type="spellEnd"/>
      <w:r w:rsidRPr="00E96013">
        <w:rPr>
          <w:sz w:val="20"/>
          <w:szCs w:val="20"/>
        </w:rPr>
        <w:t>:</w:t>
      </w:r>
    </w:p>
    <w:p w14:paraId="0A5AF51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RJMP Program</w:t>
      </w:r>
    </w:p>
    <w:p w14:paraId="5E785E9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4AD2E49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17990F4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MatrixDisplay</w:t>
      </w:r>
      <w:proofErr w:type="spellEnd"/>
      <w:r w:rsidRPr="00E96013">
        <w:rPr>
          <w:sz w:val="20"/>
          <w:szCs w:val="20"/>
        </w:rPr>
        <w:t>: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Every</w:t>
      </w:r>
      <w:proofErr w:type="spellEnd"/>
      <w:proofErr w:type="gramEnd"/>
      <w:r w:rsidRPr="00E96013">
        <w:rPr>
          <w:sz w:val="20"/>
          <w:szCs w:val="20"/>
        </w:rPr>
        <w:t xml:space="preserve"> cca 1 </w:t>
      </w:r>
      <w:proofErr w:type="spellStart"/>
      <w:r w:rsidRPr="00E96013">
        <w:rPr>
          <w:sz w:val="20"/>
          <w:szCs w:val="20"/>
        </w:rPr>
        <w:t>ms</w:t>
      </w:r>
      <w:proofErr w:type="spellEnd"/>
      <w:r w:rsidRPr="00E96013">
        <w:rPr>
          <w:sz w:val="20"/>
          <w:szCs w:val="20"/>
        </w:rPr>
        <w:t xml:space="preserve"> - </w:t>
      </w:r>
      <w:proofErr w:type="spellStart"/>
      <w:r w:rsidRPr="00E96013">
        <w:rPr>
          <w:sz w:val="20"/>
          <w:szCs w:val="20"/>
        </w:rPr>
        <w:t>generate</w:t>
      </w:r>
      <w:proofErr w:type="spellEnd"/>
      <w:r w:rsidRPr="00E96013">
        <w:rPr>
          <w:sz w:val="20"/>
          <w:szCs w:val="20"/>
        </w:rPr>
        <w:t xml:space="preserve"> by </w:t>
      </w:r>
      <w:proofErr w:type="spellStart"/>
      <w:r w:rsidRPr="00E96013">
        <w:rPr>
          <w:sz w:val="20"/>
          <w:szCs w:val="20"/>
        </w:rPr>
        <w:t>interrupt</w:t>
      </w:r>
      <w:proofErr w:type="spellEnd"/>
      <w:r w:rsidRPr="00E96013">
        <w:rPr>
          <w:sz w:val="20"/>
          <w:szCs w:val="20"/>
        </w:rPr>
        <w:t xml:space="preserve"> - </w:t>
      </w:r>
      <w:proofErr w:type="spellStart"/>
      <w:r w:rsidRPr="00E96013">
        <w:rPr>
          <w:sz w:val="20"/>
          <w:szCs w:val="20"/>
        </w:rPr>
        <w:t>Timer</w:t>
      </w:r>
      <w:proofErr w:type="spellEnd"/>
      <w:r w:rsidRPr="00E96013">
        <w:rPr>
          <w:sz w:val="20"/>
          <w:szCs w:val="20"/>
        </w:rPr>
        <w:t xml:space="preserve"> 0</w:t>
      </w:r>
    </w:p>
    <w:p w14:paraId="65EB47F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PUSH temp1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Backup</w:t>
      </w:r>
      <w:proofErr w:type="spellEnd"/>
      <w:proofErr w:type="gramEnd"/>
    </w:p>
    <w:p w14:paraId="0E34CBA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 xml:space="preserve">SBI  </w:t>
      </w:r>
      <w:proofErr w:type="spellStart"/>
      <w:r w:rsidRPr="00E96013">
        <w:rPr>
          <w:sz w:val="20"/>
          <w:szCs w:val="20"/>
        </w:rPr>
        <w:t>PortDisplay</w:t>
      </w:r>
      <w:proofErr w:type="spellEnd"/>
      <w:proofErr w:type="gramEnd"/>
      <w:r w:rsidRPr="00E96013">
        <w:rPr>
          <w:sz w:val="20"/>
          <w:szCs w:val="20"/>
        </w:rPr>
        <w:t>, 7</w:t>
      </w:r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Short</w:t>
      </w:r>
      <w:proofErr w:type="spellEnd"/>
      <w:r w:rsidRPr="00E96013">
        <w:rPr>
          <w:sz w:val="20"/>
          <w:szCs w:val="20"/>
        </w:rPr>
        <w:t xml:space="preserve"> impuls -&gt; shift </w:t>
      </w:r>
      <w:proofErr w:type="spellStart"/>
      <w:r w:rsidRPr="00E96013">
        <w:rPr>
          <w:sz w:val="20"/>
          <w:szCs w:val="20"/>
        </w:rPr>
        <w:t>displaying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column</w:t>
      </w:r>
      <w:proofErr w:type="spellEnd"/>
    </w:p>
    <w:p w14:paraId="1A74FE3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NOP</w:t>
      </w:r>
      <w:r w:rsidRPr="00E96013">
        <w:rPr>
          <w:sz w:val="20"/>
          <w:szCs w:val="20"/>
        </w:rPr>
        <w:tab/>
        <w:t xml:space="preserve"> </w:t>
      </w:r>
      <w:proofErr w:type="spellStart"/>
      <w:proofErr w:type="gramStart"/>
      <w:r w:rsidRPr="00E96013">
        <w:rPr>
          <w:sz w:val="20"/>
          <w:szCs w:val="20"/>
        </w:rPr>
        <w:t>NOP</w:t>
      </w:r>
      <w:proofErr w:type="spellEnd"/>
      <w:r w:rsidRPr="00E96013">
        <w:rPr>
          <w:sz w:val="20"/>
          <w:szCs w:val="20"/>
        </w:rPr>
        <w:t xml:space="preserve">  </w:t>
      </w:r>
      <w:proofErr w:type="spellStart"/>
      <w:r w:rsidRPr="00E96013">
        <w:rPr>
          <w:sz w:val="20"/>
          <w:szCs w:val="20"/>
        </w:rPr>
        <w:t>NOP</w:t>
      </w:r>
      <w:proofErr w:type="spellEnd"/>
      <w:proofErr w:type="gramEnd"/>
      <w:r w:rsidRPr="00E96013">
        <w:rPr>
          <w:sz w:val="20"/>
          <w:szCs w:val="20"/>
        </w:rPr>
        <w:t xml:space="preserve">  </w:t>
      </w:r>
      <w:proofErr w:type="spellStart"/>
      <w:r w:rsidRPr="00E96013">
        <w:rPr>
          <w:sz w:val="20"/>
          <w:szCs w:val="20"/>
        </w:rPr>
        <w:t>NOP</w:t>
      </w:r>
      <w:proofErr w:type="spellEnd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Delay</w:t>
      </w:r>
      <w:proofErr w:type="spellEnd"/>
      <w:r w:rsidRPr="00E96013">
        <w:rPr>
          <w:sz w:val="20"/>
          <w:szCs w:val="20"/>
        </w:rPr>
        <w:t xml:space="preserve"> 200 </w:t>
      </w:r>
      <w:proofErr w:type="spellStart"/>
      <w:r w:rsidRPr="00E96013">
        <w:rPr>
          <w:sz w:val="20"/>
          <w:szCs w:val="20"/>
        </w:rPr>
        <w:t>microsec</w:t>
      </w:r>
      <w:proofErr w:type="spellEnd"/>
    </w:p>
    <w:p w14:paraId="1548465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 xml:space="preserve">CBI  </w:t>
      </w:r>
      <w:proofErr w:type="spellStart"/>
      <w:r w:rsidRPr="00E96013">
        <w:rPr>
          <w:sz w:val="20"/>
          <w:szCs w:val="20"/>
        </w:rPr>
        <w:t>PortDisplay</w:t>
      </w:r>
      <w:proofErr w:type="spellEnd"/>
      <w:proofErr w:type="gramEnd"/>
      <w:r w:rsidRPr="00E96013">
        <w:rPr>
          <w:sz w:val="20"/>
          <w:szCs w:val="20"/>
        </w:rPr>
        <w:t>, 7</w:t>
      </w:r>
      <w:r w:rsidRPr="00E96013">
        <w:rPr>
          <w:sz w:val="20"/>
          <w:szCs w:val="20"/>
        </w:rPr>
        <w:tab/>
        <w:t xml:space="preserve">;End </w:t>
      </w:r>
      <w:proofErr w:type="spellStart"/>
      <w:r w:rsidRPr="00E96013">
        <w:rPr>
          <w:sz w:val="20"/>
          <w:szCs w:val="20"/>
        </w:rPr>
        <w:t>of</w:t>
      </w:r>
      <w:proofErr w:type="spellEnd"/>
      <w:r w:rsidRPr="00E96013">
        <w:rPr>
          <w:sz w:val="20"/>
          <w:szCs w:val="20"/>
        </w:rPr>
        <w:t xml:space="preserve"> impuls</w:t>
      </w:r>
    </w:p>
    <w:p w14:paraId="10BF355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LPM  temp</w:t>
      </w:r>
      <w:proofErr w:type="gramEnd"/>
      <w:r w:rsidRPr="00E96013">
        <w:rPr>
          <w:sz w:val="20"/>
          <w:szCs w:val="20"/>
        </w:rPr>
        <w:t>1, Z+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;Source </w:t>
      </w:r>
      <w:proofErr w:type="spellStart"/>
      <w:r w:rsidRPr="00E96013">
        <w:rPr>
          <w:sz w:val="20"/>
          <w:szCs w:val="20"/>
        </w:rPr>
        <w:t>for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each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combination</w:t>
      </w:r>
      <w:proofErr w:type="spellEnd"/>
    </w:p>
    <w:p w14:paraId="126E649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 xml:space="preserve">OUT  </w:t>
      </w:r>
      <w:proofErr w:type="spellStart"/>
      <w:r w:rsidRPr="00E96013">
        <w:rPr>
          <w:sz w:val="20"/>
          <w:szCs w:val="20"/>
        </w:rPr>
        <w:t>PortDisplay</w:t>
      </w:r>
      <w:proofErr w:type="spellEnd"/>
      <w:proofErr w:type="gramEnd"/>
      <w:r w:rsidRPr="00E96013">
        <w:rPr>
          <w:sz w:val="20"/>
          <w:szCs w:val="20"/>
        </w:rPr>
        <w:t>, temp1</w:t>
      </w:r>
    </w:p>
    <w:p w14:paraId="30158C6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DEC  index</w:t>
      </w:r>
      <w:proofErr w:type="gramEnd"/>
      <w:r w:rsidRPr="00E96013">
        <w:rPr>
          <w:sz w:val="20"/>
          <w:szCs w:val="20"/>
        </w:rPr>
        <w:t>5</w:t>
      </w:r>
    </w:p>
    <w:p w14:paraId="45B766C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BREQ </w:t>
      </w:r>
      <w:proofErr w:type="spellStart"/>
      <w:r w:rsidRPr="00E96013">
        <w:rPr>
          <w:sz w:val="20"/>
          <w:szCs w:val="20"/>
        </w:rPr>
        <w:t>SetPointerZ</w:t>
      </w:r>
      <w:proofErr w:type="spellEnd"/>
      <w:proofErr w:type="gramStart"/>
      <w:r w:rsidRPr="00E96013">
        <w:rPr>
          <w:sz w:val="20"/>
          <w:szCs w:val="20"/>
        </w:rPr>
        <w:tab/>
        <w:t>;Reset</w:t>
      </w:r>
      <w:proofErr w:type="gramEnd"/>
      <w:r w:rsidRPr="00E96013">
        <w:rPr>
          <w:sz w:val="20"/>
          <w:szCs w:val="20"/>
        </w:rPr>
        <w:t xml:space="preserve"> Z pointer </w:t>
      </w:r>
      <w:proofErr w:type="spellStart"/>
      <w:r w:rsidRPr="00E96013">
        <w:rPr>
          <w:sz w:val="20"/>
          <w:szCs w:val="20"/>
        </w:rPr>
        <w:t>if</w:t>
      </w:r>
      <w:proofErr w:type="spellEnd"/>
      <w:r w:rsidRPr="00E96013">
        <w:rPr>
          <w:sz w:val="20"/>
          <w:szCs w:val="20"/>
        </w:rPr>
        <w:t xml:space="preserve"> last </w:t>
      </w:r>
      <w:proofErr w:type="spellStart"/>
      <w:r w:rsidRPr="00E96013">
        <w:rPr>
          <w:sz w:val="20"/>
          <w:szCs w:val="20"/>
        </w:rPr>
        <w:t>column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have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displayed</w:t>
      </w:r>
      <w:proofErr w:type="spellEnd"/>
    </w:p>
    <w:p w14:paraId="27EF2F6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POP</w:t>
      </w:r>
      <w:r w:rsidRPr="00E96013">
        <w:rPr>
          <w:sz w:val="20"/>
          <w:szCs w:val="20"/>
        </w:rPr>
        <w:tab/>
        <w:t xml:space="preserve"> temp1</w:t>
      </w:r>
    </w:p>
    <w:p w14:paraId="1DFA11A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RETI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Back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from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interrupt</w:t>
      </w:r>
      <w:proofErr w:type="spellEnd"/>
    </w:p>
    <w:p w14:paraId="1D83227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</w:p>
    <w:p w14:paraId="4ACDBB9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NumberReplacement</w:t>
      </w:r>
      <w:proofErr w:type="spellEnd"/>
      <w:r w:rsidRPr="00E96013">
        <w:rPr>
          <w:sz w:val="20"/>
          <w:szCs w:val="20"/>
        </w:rPr>
        <w:t>:</w:t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Every</w:t>
      </w:r>
      <w:proofErr w:type="spellEnd"/>
      <w:proofErr w:type="gramEnd"/>
      <w:r w:rsidRPr="00E96013">
        <w:rPr>
          <w:sz w:val="20"/>
          <w:szCs w:val="20"/>
        </w:rPr>
        <w:t xml:space="preserve"> 1 s</w:t>
      </w:r>
    </w:p>
    <w:p w14:paraId="51A28EE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;Set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next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to display</w:t>
      </w:r>
    </w:p>
    <w:p w14:paraId="6452430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</w:t>
      </w:r>
      <w:r w:rsidRPr="00E96013">
        <w:rPr>
          <w:sz w:val="20"/>
          <w:szCs w:val="20"/>
        </w:rPr>
        <w:tab/>
        <w:t>temp1,</w:t>
      </w:r>
      <w:r w:rsidRPr="00E96013">
        <w:rPr>
          <w:sz w:val="20"/>
          <w:szCs w:val="20"/>
        </w:rPr>
        <w:tab/>
        <w:t>X+</w:t>
      </w:r>
    </w:p>
    <w:p w14:paraId="42E3874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DEC index4</w:t>
      </w:r>
      <w:r w:rsidRPr="00E96013">
        <w:rPr>
          <w:sz w:val="20"/>
          <w:szCs w:val="20"/>
        </w:rPr>
        <w:tab/>
      </w:r>
    </w:p>
    <w:p w14:paraId="2DCA10D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NRend</w:t>
      </w:r>
      <w:proofErr w:type="spellEnd"/>
    </w:p>
    <w:p w14:paraId="3BF5556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XL,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LOW(SavedNumbers+1) </w:t>
      </w:r>
    </w:p>
    <w:p w14:paraId="4DDA6B4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 XH,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HIGH(SavedNumbers+1) </w:t>
      </w:r>
    </w:p>
    <w:p w14:paraId="4F53076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>index4, (SavedNumbersEnd-SavedNumbers-2)</w:t>
      </w:r>
    </w:p>
    <w:p w14:paraId="3F4F7DC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NRend</w:t>
      </w:r>
      <w:proofErr w:type="spellEnd"/>
      <w:r w:rsidRPr="00E96013">
        <w:rPr>
          <w:sz w:val="20"/>
          <w:szCs w:val="20"/>
        </w:rPr>
        <w:t>:</w:t>
      </w:r>
    </w:p>
    <w:p w14:paraId="67998EE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RET</w:t>
      </w:r>
    </w:p>
    <w:p w14:paraId="090B98D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</w:p>
    <w:p w14:paraId="1CF466E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SetPointerZ</w:t>
      </w:r>
      <w:proofErr w:type="spellEnd"/>
      <w:r w:rsidRPr="00E96013">
        <w:rPr>
          <w:sz w:val="20"/>
          <w:szCs w:val="20"/>
        </w:rPr>
        <w:t>:</w:t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;Subprogram</w:t>
      </w:r>
      <w:proofErr w:type="gramEnd"/>
    </w:p>
    <w:p w14:paraId="671C4EC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  <w:t>X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Load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which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is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displaying</w:t>
      </w:r>
      <w:proofErr w:type="spellEnd"/>
    </w:p>
    <w:p w14:paraId="4406541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41D4307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N0: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0       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is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saved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"0"?</w:t>
      </w:r>
    </w:p>
    <w:p w14:paraId="04537390" w14:textId="55389419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N1               </w:t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;no</w:t>
      </w:r>
      <w:proofErr w:type="gramEnd"/>
      <w:r w:rsidRPr="00E96013">
        <w:rPr>
          <w:sz w:val="20"/>
          <w:szCs w:val="20"/>
        </w:rPr>
        <w:t xml:space="preserve">, </w:t>
      </w:r>
      <w:proofErr w:type="spellStart"/>
      <w:r w:rsidRPr="00E96013">
        <w:rPr>
          <w:sz w:val="20"/>
          <w:szCs w:val="20"/>
        </w:rPr>
        <w:t>try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next</w:t>
      </w:r>
      <w:proofErr w:type="spellEnd"/>
    </w:p>
    <w:p w14:paraId="10850F3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LOW(Number0*2) </w:t>
      </w:r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yes</w:t>
      </w:r>
      <w:proofErr w:type="spellEnd"/>
      <w:r w:rsidRPr="00E96013">
        <w:rPr>
          <w:sz w:val="20"/>
          <w:szCs w:val="20"/>
        </w:rPr>
        <w:t>, set Z pointer</w:t>
      </w:r>
    </w:p>
    <w:p w14:paraId="5BA66C4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HIGH(Number0*2)</w:t>
      </w:r>
    </w:p>
    <w:p w14:paraId="1A94C6D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589C36C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N1: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1          </w:t>
      </w:r>
      <w:r w:rsidRPr="00E96013">
        <w:rPr>
          <w:sz w:val="20"/>
          <w:szCs w:val="20"/>
        </w:rPr>
        <w:tab/>
      </w:r>
    </w:p>
    <w:p w14:paraId="7BEDB3D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N2               </w:t>
      </w:r>
      <w:r w:rsidRPr="00E96013">
        <w:rPr>
          <w:sz w:val="20"/>
          <w:szCs w:val="20"/>
        </w:rPr>
        <w:tab/>
      </w:r>
    </w:p>
    <w:p w14:paraId="69188F7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LOW(Number1*2) </w:t>
      </w:r>
    </w:p>
    <w:p w14:paraId="6E441AE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HIGH(Number1*2)</w:t>
      </w:r>
    </w:p>
    <w:p w14:paraId="45C8C78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429AE46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N2: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2          </w:t>
      </w:r>
      <w:r w:rsidRPr="00E96013">
        <w:rPr>
          <w:sz w:val="20"/>
          <w:szCs w:val="20"/>
        </w:rPr>
        <w:tab/>
      </w:r>
    </w:p>
    <w:p w14:paraId="4B3907E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N3               </w:t>
      </w:r>
      <w:r w:rsidRPr="00E96013">
        <w:rPr>
          <w:sz w:val="20"/>
          <w:szCs w:val="20"/>
        </w:rPr>
        <w:tab/>
      </w:r>
    </w:p>
    <w:p w14:paraId="65F1038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LOW(Number2*2) </w:t>
      </w:r>
    </w:p>
    <w:p w14:paraId="6A205CD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HIGH(Number2*2)</w:t>
      </w:r>
    </w:p>
    <w:p w14:paraId="7697141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1CEAFB6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N3: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3          </w:t>
      </w:r>
      <w:r w:rsidRPr="00E96013">
        <w:rPr>
          <w:sz w:val="20"/>
          <w:szCs w:val="20"/>
        </w:rPr>
        <w:tab/>
      </w:r>
    </w:p>
    <w:p w14:paraId="7DBC06E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N4               </w:t>
      </w:r>
      <w:r w:rsidRPr="00E96013">
        <w:rPr>
          <w:sz w:val="20"/>
          <w:szCs w:val="20"/>
        </w:rPr>
        <w:tab/>
      </w:r>
    </w:p>
    <w:p w14:paraId="3162576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LOW(Number3*2) </w:t>
      </w:r>
    </w:p>
    <w:p w14:paraId="24C042A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HIGH(Number3*2)</w:t>
      </w:r>
    </w:p>
    <w:p w14:paraId="7ECA66B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35D2ACE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N4: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4          </w:t>
      </w:r>
      <w:r w:rsidRPr="00E96013">
        <w:rPr>
          <w:sz w:val="20"/>
          <w:szCs w:val="20"/>
        </w:rPr>
        <w:tab/>
      </w:r>
    </w:p>
    <w:p w14:paraId="6E41007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N5               </w:t>
      </w:r>
      <w:r w:rsidRPr="00E96013">
        <w:rPr>
          <w:sz w:val="20"/>
          <w:szCs w:val="20"/>
        </w:rPr>
        <w:tab/>
      </w:r>
    </w:p>
    <w:p w14:paraId="4EBB1B6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LOW(Number4*2) </w:t>
      </w:r>
    </w:p>
    <w:p w14:paraId="7B16761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HIGH(Number4*2)</w:t>
      </w:r>
    </w:p>
    <w:p w14:paraId="27BE058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3FE6377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N5: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5      </w:t>
      </w:r>
    </w:p>
    <w:p w14:paraId="7DEA0DD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N6            </w:t>
      </w:r>
    </w:p>
    <w:p w14:paraId="1721F3D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LOW(Number5*2)</w:t>
      </w:r>
    </w:p>
    <w:p w14:paraId="0C94F10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HIGH(Number5*2)</w:t>
      </w:r>
    </w:p>
    <w:p w14:paraId="48F0470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44E2BAE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N6: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6         </w:t>
      </w:r>
    </w:p>
    <w:p w14:paraId="492A03F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N7               </w:t>
      </w:r>
      <w:r w:rsidRPr="00E96013">
        <w:rPr>
          <w:sz w:val="20"/>
          <w:szCs w:val="20"/>
        </w:rPr>
        <w:tab/>
      </w:r>
    </w:p>
    <w:p w14:paraId="6BE6195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LOW(Number6*2) </w:t>
      </w:r>
    </w:p>
    <w:p w14:paraId="7566911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HIGH(Number6*2)</w:t>
      </w:r>
    </w:p>
    <w:p w14:paraId="7ADA116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1ADB613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N7: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7         </w:t>
      </w:r>
    </w:p>
    <w:p w14:paraId="6D2DFE2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  <w:t xml:space="preserve">    BRNE N8               </w:t>
      </w:r>
      <w:r w:rsidRPr="00E96013">
        <w:rPr>
          <w:sz w:val="20"/>
          <w:szCs w:val="20"/>
        </w:rPr>
        <w:tab/>
      </w:r>
    </w:p>
    <w:p w14:paraId="187C29B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LOW(Number7*2) </w:t>
      </w:r>
    </w:p>
    <w:p w14:paraId="6E5800C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HIGH(Number7*2)</w:t>
      </w:r>
    </w:p>
    <w:p w14:paraId="4123BDB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13312E0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N8: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8         </w:t>
      </w:r>
    </w:p>
    <w:p w14:paraId="60BEBC1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N9               </w:t>
      </w:r>
      <w:r w:rsidRPr="00E96013">
        <w:rPr>
          <w:sz w:val="20"/>
          <w:szCs w:val="20"/>
        </w:rPr>
        <w:tab/>
      </w:r>
    </w:p>
    <w:p w14:paraId="1043D05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LOW(Number8*2) </w:t>
      </w:r>
    </w:p>
    <w:p w14:paraId="149CAD1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 xml:space="preserve">, </w:t>
      </w:r>
      <w:r w:rsidRPr="00E96013">
        <w:rPr>
          <w:sz w:val="20"/>
          <w:szCs w:val="20"/>
        </w:rPr>
        <w:tab/>
        <w:t>HIGH(Number8*2)</w:t>
      </w:r>
    </w:p>
    <w:p w14:paraId="59A82AA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2378714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N9: </w:t>
      </w:r>
      <w:proofErr w:type="gramStart"/>
      <w:r w:rsidRPr="00E96013">
        <w:rPr>
          <w:sz w:val="20"/>
          <w:szCs w:val="20"/>
        </w:rPr>
        <w:t>CPI  temp</w:t>
      </w:r>
      <w:proofErr w:type="gramEnd"/>
      <w:r w:rsidRPr="00E96013">
        <w:rPr>
          <w:sz w:val="20"/>
          <w:szCs w:val="20"/>
        </w:rPr>
        <w:t>1,</w:t>
      </w:r>
      <w:r w:rsidRPr="00E96013">
        <w:rPr>
          <w:sz w:val="20"/>
          <w:szCs w:val="20"/>
        </w:rPr>
        <w:tab/>
        <w:t xml:space="preserve">9         </w:t>
      </w:r>
    </w:p>
    <w:p w14:paraId="5E9F78C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BRNE NX               </w:t>
      </w:r>
      <w:r w:rsidRPr="00E96013">
        <w:rPr>
          <w:sz w:val="20"/>
          <w:szCs w:val="20"/>
        </w:rPr>
        <w:tab/>
      </w:r>
    </w:p>
    <w:p w14:paraId="26E85F8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 xml:space="preserve">LOW(Number9*2) </w:t>
      </w:r>
    </w:p>
    <w:p w14:paraId="3BA5889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   </w:t>
      </w:r>
      <w:proofErr w:type="gramStart"/>
      <w:r w:rsidRPr="00E96013">
        <w:rPr>
          <w:sz w:val="20"/>
          <w:szCs w:val="20"/>
        </w:rPr>
        <w:t>LDI  ZH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HIGH(Number9*2)</w:t>
      </w:r>
    </w:p>
    <w:p w14:paraId="5876252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477C45A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NX:</w:t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  <w:t>10</w:t>
      </w:r>
    </w:p>
    <w:p w14:paraId="0587D9A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SPZend</w:t>
      </w:r>
      <w:proofErr w:type="spellEnd"/>
    </w:p>
    <w:p w14:paraId="47B59CE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LDI  ZL</w:t>
      </w:r>
      <w:proofErr w:type="gram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LOW(</w:t>
      </w:r>
      <w:proofErr w:type="spellStart"/>
      <w:r w:rsidRPr="00E96013">
        <w:rPr>
          <w:sz w:val="20"/>
          <w:szCs w:val="20"/>
        </w:rPr>
        <w:t>NumberX</w:t>
      </w:r>
      <w:proofErr w:type="spellEnd"/>
      <w:r w:rsidRPr="00E96013">
        <w:rPr>
          <w:sz w:val="20"/>
          <w:szCs w:val="20"/>
        </w:rPr>
        <w:t>*2)</w:t>
      </w:r>
    </w:p>
    <w:p w14:paraId="1D52385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ZL,</w:t>
      </w:r>
      <w:r w:rsidRPr="00E96013">
        <w:rPr>
          <w:sz w:val="20"/>
          <w:szCs w:val="20"/>
        </w:rPr>
        <w:tab/>
        <w:t>LOW(</w:t>
      </w:r>
      <w:proofErr w:type="spellStart"/>
      <w:r w:rsidRPr="00E96013">
        <w:rPr>
          <w:sz w:val="20"/>
          <w:szCs w:val="20"/>
        </w:rPr>
        <w:t>NumberX</w:t>
      </w:r>
      <w:proofErr w:type="spellEnd"/>
      <w:r w:rsidRPr="00E96013">
        <w:rPr>
          <w:sz w:val="20"/>
          <w:szCs w:val="20"/>
        </w:rPr>
        <w:t>*2)</w:t>
      </w:r>
    </w:p>
    <w:p w14:paraId="76475DC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SPZend</w:t>
      </w:r>
      <w:proofErr w:type="spellEnd"/>
      <w:r w:rsidRPr="00E96013">
        <w:rPr>
          <w:sz w:val="20"/>
          <w:szCs w:val="20"/>
        </w:rPr>
        <w:t>:</w:t>
      </w:r>
    </w:p>
    <w:p w14:paraId="2AE694A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LPM</w:t>
      </w:r>
      <w:r w:rsidRPr="00E96013">
        <w:rPr>
          <w:sz w:val="20"/>
          <w:szCs w:val="20"/>
        </w:rPr>
        <w:tab/>
        <w:t xml:space="preserve"> temp1, Z+</w:t>
      </w:r>
      <w:proofErr w:type="gramStart"/>
      <w:r w:rsidRPr="00E96013">
        <w:rPr>
          <w:sz w:val="20"/>
          <w:szCs w:val="20"/>
        </w:rPr>
        <w:tab/>
        <w:t>;To</w:t>
      </w:r>
      <w:proofErr w:type="gramEnd"/>
      <w:r w:rsidRPr="00E96013">
        <w:rPr>
          <w:sz w:val="20"/>
          <w:szCs w:val="20"/>
        </w:rPr>
        <w:t xml:space="preserve"> shift </w:t>
      </w:r>
      <w:proofErr w:type="spellStart"/>
      <w:r w:rsidRPr="00E96013">
        <w:rPr>
          <w:sz w:val="20"/>
          <w:szCs w:val="20"/>
        </w:rPr>
        <w:t>the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first</w:t>
      </w:r>
      <w:proofErr w:type="spellEnd"/>
      <w:r w:rsidRPr="00E96013">
        <w:rPr>
          <w:sz w:val="20"/>
          <w:szCs w:val="20"/>
        </w:rPr>
        <w:t xml:space="preserve"> place (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Tab</w:t>
      </w:r>
      <w:proofErr w:type="spellEnd"/>
      <w:r w:rsidRPr="00E96013">
        <w:rPr>
          <w:sz w:val="20"/>
          <w:szCs w:val="20"/>
        </w:rPr>
        <w:t>)</w:t>
      </w:r>
    </w:p>
    <w:p w14:paraId="6AE0DAC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index5, </w:t>
      </w:r>
      <w:proofErr w:type="gramStart"/>
      <w:r w:rsidRPr="00E96013">
        <w:rPr>
          <w:sz w:val="20"/>
          <w:szCs w:val="20"/>
        </w:rPr>
        <w:t>5  ;</w:t>
      </w:r>
      <w:proofErr w:type="spellStart"/>
      <w:proofErr w:type="gramEnd"/>
      <w:r w:rsidRPr="00E96013">
        <w:rPr>
          <w:sz w:val="20"/>
          <w:szCs w:val="20"/>
        </w:rPr>
        <w:t>reinit</w:t>
      </w:r>
      <w:proofErr w:type="spellEnd"/>
      <w:r w:rsidRPr="00E96013">
        <w:rPr>
          <w:sz w:val="20"/>
          <w:szCs w:val="20"/>
        </w:rPr>
        <w:t xml:space="preserve"> "</w:t>
      </w:r>
      <w:proofErr w:type="spellStart"/>
      <w:r w:rsidRPr="00E96013">
        <w:rPr>
          <w:sz w:val="20"/>
          <w:szCs w:val="20"/>
        </w:rPr>
        <w:t>watchdog</w:t>
      </w:r>
      <w:proofErr w:type="spellEnd"/>
      <w:r w:rsidRPr="00E96013">
        <w:rPr>
          <w:sz w:val="20"/>
          <w:szCs w:val="20"/>
        </w:rPr>
        <w:t xml:space="preserve">" </w:t>
      </w:r>
      <w:proofErr w:type="spellStart"/>
      <w:r w:rsidRPr="00E96013">
        <w:rPr>
          <w:sz w:val="20"/>
          <w:szCs w:val="20"/>
        </w:rPr>
        <w:t>of</w:t>
      </w:r>
      <w:proofErr w:type="spellEnd"/>
      <w:r w:rsidRPr="00E96013">
        <w:rPr>
          <w:sz w:val="20"/>
          <w:szCs w:val="20"/>
        </w:rPr>
        <w:t xml:space="preserve"> Z pointer</w:t>
      </w:r>
    </w:p>
    <w:p w14:paraId="4F36BD0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RET</w:t>
      </w:r>
    </w:p>
    <w:p w14:paraId="01FF2F6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</w:p>
    <w:p w14:paraId="35CB600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MatrixKeypad</w:t>
      </w:r>
      <w:proofErr w:type="spellEnd"/>
      <w:r w:rsidRPr="00E96013">
        <w:rPr>
          <w:sz w:val="20"/>
          <w:szCs w:val="20"/>
        </w:rPr>
        <w:t>:</w:t>
      </w:r>
    </w:p>
    <w:p w14:paraId="5630014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SetColumn1:</w:t>
      </w:r>
    </w:p>
    <w:p w14:paraId="0AADE0A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Column1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Choose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column</w:t>
      </w:r>
      <w:proofErr w:type="spellEnd"/>
      <w:r w:rsidRPr="00E96013">
        <w:rPr>
          <w:sz w:val="20"/>
          <w:szCs w:val="20"/>
        </w:rPr>
        <w:t xml:space="preserve"> 1</w:t>
      </w:r>
    </w:p>
    <w:p w14:paraId="4B8F402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OUT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portKey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temp1</w:t>
      </w:r>
    </w:p>
    <w:p w14:paraId="519DE75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IN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pinKey</w:t>
      </w:r>
      <w:proofErr w:type="spellEnd"/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Read</w:t>
      </w:r>
      <w:proofErr w:type="spellEnd"/>
      <w:proofErr w:type="gramEnd"/>
      <w:r w:rsidRPr="00E96013">
        <w:rPr>
          <w:sz w:val="20"/>
          <w:szCs w:val="20"/>
        </w:rPr>
        <w:t xml:space="preserve"> port</w:t>
      </w:r>
    </w:p>
    <w:p w14:paraId="31C020F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TestStar</w:t>
      </w:r>
      <w:proofErr w:type="spellEnd"/>
      <w:r w:rsidRPr="00E96013">
        <w:rPr>
          <w:sz w:val="20"/>
          <w:szCs w:val="20"/>
        </w:rPr>
        <w:t>:</w:t>
      </w:r>
    </w:p>
    <w:p w14:paraId="32BE487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  <w:t>Star</w:t>
      </w:r>
    </w:p>
    <w:p w14:paraId="48EF3D7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test7</w:t>
      </w:r>
    </w:p>
    <w:p w14:paraId="1D170E6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10</w:t>
      </w:r>
    </w:p>
    <w:p w14:paraId="1891248C" w14:textId="4703921B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SET</w:t>
      </w:r>
      <w:r w:rsidRPr="00E96013">
        <w:rPr>
          <w:sz w:val="20"/>
          <w:szCs w:val="20"/>
        </w:rPr>
        <w:tab/>
      </w:r>
      <w:r w:rsidR="00F8693D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;T</w:t>
      </w:r>
      <w:proofErr w:type="gramEnd"/>
      <w:r w:rsidRPr="00E96013">
        <w:rPr>
          <w:sz w:val="20"/>
          <w:szCs w:val="20"/>
        </w:rPr>
        <w:t>=1</w:t>
      </w:r>
    </w:p>
    <w:p w14:paraId="1333C42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43F82BC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Test7:</w:t>
      </w:r>
    </w:p>
    <w:p w14:paraId="22B58DC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Seven</w:t>
      </w:r>
      <w:proofErr w:type="spellEnd"/>
    </w:p>
    <w:p w14:paraId="2A0CBC2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test4</w:t>
      </w:r>
    </w:p>
    <w:p w14:paraId="459AC1C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7</w:t>
      </w:r>
    </w:p>
    <w:p w14:paraId="5D084C6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2266E65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Test4:</w:t>
      </w:r>
    </w:p>
    <w:p w14:paraId="609FDE9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Four</w:t>
      </w:r>
      <w:proofErr w:type="spellEnd"/>
    </w:p>
    <w:p w14:paraId="702C17A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test1</w:t>
      </w:r>
    </w:p>
    <w:p w14:paraId="6694741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4</w:t>
      </w:r>
    </w:p>
    <w:p w14:paraId="6835FA6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79D44B2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Test1:</w:t>
      </w:r>
    </w:p>
    <w:p w14:paraId="6053520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One</w:t>
      </w:r>
      <w:proofErr w:type="spellEnd"/>
    </w:p>
    <w:p w14:paraId="777DFDE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SetColumn2</w:t>
      </w:r>
    </w:p>
    <w:p w14:paraId="3782655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1</w:t>
      </w:r>
    </w:p>
    <w:p w14:paraId="20761C4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6E26FA8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SetColumn2:</w:t>
      </w:r>
    </w:p>
    <w:p w14:paraId="6865CBC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Column2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Choose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column</w:t>
      </w:r>
      <w:proofErr w:type="spellEnd"/>
      <w:r w:rsidRPr="00E96013">
        <w:rPr>
          <w:sz w:val="20"/>
          <w:szCs w:val="20"/>
        </w:rPr>
        <w:t xml:space="preserve"> 2</w:t>
      </w:r>
    </w:p>
    <w:p w14:paraId="2446ACA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OUT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portKey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temp1</w:t>
      </w:r>
    </w:p>
    <w:p w14:paraId="465AD1C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IN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pinKey</w:t>
      </w:r>
      <w:proofErr w:type="spellEnd"/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Read</w:t>
      </w:r>
      <w:proofErr w:type="spellEnd"/>
      <w:proofErr w:type="gramEnd"/>
      <w:r w:rsidRPr="00E96013">
        <w:rPr>
          <w:sz w:val="20"/>
          <w:szCs w:val="20"/>
        </w:rPr>
        <w:t xml:space="preserve"> port</w:t>
      </w:r>
    </w:p>
    <w:p w14:paraId="252E4E8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Test0:</w:t>
      </w:r>
    </w:p>
    <w:p w14:paraId="7C867FD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Zero</w:t>
      </w:r>
      <w:proofErr w:type="spellEnd"/>
    </w:p>
    <w:p w14:paraId="4EE2E77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test8</w:t>
      </w:r>
    </w:p>
    <w:p w14:paraId="71D6BF6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0</w:t>
      </w:r>
    </w:p>
    <w:p w14:paraId="5678F5C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797ACC8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Test8:</w:t>
      </w:r>
    </w:p>
    <w:p w14:paraId="770652E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Eight</w:t>
      </w:r>
      <w:proofErr w:type="spellEnd"/>
    </w:p>
    <w:p w14:paraId="48A84B4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test4</w:t>
      </w:r>
    </w:p>
    <w:p w14:paraId="7B5DB6E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8</w:t>
      </w:r>
    </w:p>
    <w:p w14:paraId="553E349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4E73CD0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Test5:</w:t>
      </w:r>
    </w:p>
    <w:p w14:paraId="4B8D9FB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Five</w:t>
      </w:r>
      <w:proofErr w:type="spellEnd"/>
    </w:p>
    <w:p w14:paraId="1336352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test1</w:t>
      </w:r>
    </w:p>
    <w:p w14:paraId="21A31AE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5</w:t>
      </w:r>
    </w:p>
    <w:p w14:paraId="094BC6B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3B1245A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Test2:</w:t>
      </w:r>
    </w:p>
    <w:p w14:paraId="4707BB5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Two</w:t>
      </w:r>
      <w:proofErr w:type="spellEnd"/>
    </w:p>
    <w:p w14:paraId="0EABBD7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SetColumn3</w:t>
      </w:r>
    </w:p>
    <w:p w14:paraId="6D917B6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2</w:t>
      </w:r>
    </w:p>
    <w:p w14:paraId="01378565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4A05340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SetColumn3:</w:t>
      </w:r>
    </w:p>
    <w:p w14:paraId="44AAD80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Column3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Choose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column</w:t>
      </w:r>
      <w:proofErr w:type="spellEnd"/>
      <w:r w:rsidRPr="00E96013">
        <w:rPr>
          <w:sz w:val="20"/>
          <w:szCs w:val="20"/>
        </w:rPr>
        <w:t xml:space="preserve"> 3</w:t>
      </w:r>
    </w:p>
    <w:p w14:paraId="692F3D4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OUT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portKey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temp1</w:t>
      </w:r>
    </w:p>
    <w:p w14:paraId="544F468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IN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pinKey</w:t>
      </w:r>
      <w:proofErr w:type="spellEnd"/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Read</w:t>
      </w:r>
      <w:proofErr w:type="spellEnd"/>
      <w:proofErr w:type="gramEnd"/>
      <w:r w:rsidRPr="00E96013">
        <w:rPr>
          <w:sz w:val="20"/>
          <w:szCs w:val="20"/>
        </w:rPr>
        <w:t xml:space="preserve"> port</w:t>
      </w:r>
    </w:p>
    <w:p w14:paraId="0051928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TestHash</w:t>
      </w:r>
      <w:proofErr w:type="spellEnd"/>
      <w:r w:rsidRPr="00E96013">
        <w:rPr>
          <w:sz w:val="20"/>
          <w:szCs w:val="20"/>
        </w:rPr>
        <w:t>:</w:t>
      </w:r>
    </w:p>
    <w:p w14:paraId="546FAEB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Hash</w:t>
      </w:r>
      <w:proofErr w:type="spellEnd"/>
    </w:p>
    <w:p w14:paraId="5B8F9D7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test9</w:t>
      </w:r>
    </w:p>
    <w:p w14:paraId="2F98E2C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11</w:t>
      </w:r>
    </w:p>
    <w:p w14:paraId="1740D27F" w14:textId="78282E25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CLT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;T</w:t>
      </w:r>
      <w:proofErr w:type="gramEnd"/>
      <w:r w:rsidRPr="00E96013">
        <w:rPr>
          <w:sz w:val="20"/>
          <w:szCs w:val="20"/>
        </w:rPr>
        <w:t>=0</w:t>
      </w:r>
    </w:p>
    <w:p w14:paraId="2CD822B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7AB7778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Test9:</w:t>
      </w:r>
    </w:p>
    <w:p w14:paraId="6B715BB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Nine</w:t>
      </w:r>
      <w:proofErr w:type="spellEnd"/>
    </w:p>
    <w:p w14:paraId="76D88E6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test6</w:t>
      </w:r>
    </w:p>
    <w:p w14:paraId="6CDC59F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9</w:t>
      </w:r>
    </w:p>
    <w:p w14:paraId="5C7524E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1514FA8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Test6:</w:t>
      </w:r>
    </w:p>
    <w:p w14:paraId="60DC9DC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Six</w:t>
      </w:r>
      <w:proofErr w:type="spellEnd"/>
    </w:p>
    <w:p w14:paraId="0A9DE21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BRNE test3</w:t>
      </w:r>
    </w:p>
    <w:p w14:paraId="65F75D6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6</w:t>
      </w:r>
    </w:p>
    <w:p w14:paraId="5DC80CF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5EA64EE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Test3:</w:t>
      </w:r>
    </w:p>
    <w:p w14:paraId="2D2EA2DB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CPI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Three</w:t>
      </w:r>
      <w:proofErr w:type="spellEnd"/>
    </w:p>
    <w:p w14:paraId="712A6D5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NoKey</w:t>
      </w:r>
      <w:proofErr w:type="spellEnd"/>
    </w:p>
    <w:p w14:paraId="03B1B53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3</w:t>
      </w:r>
    </w:p>
    <w:p w14:paraId="5382D12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MKend</w:t>
      </w:r>
      <w:proofErr w:type="spellEnd"/>
    </w:p>
    <w:p w14:paraId="5C9DD56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NoKey</w:t>
      </w:r>
      <w:proofErr w:type="spellEnd"/>
      <w:r w:rsidRPr="00E96013">
        <w:rPr>
          <w:sz w:val="20"/>
          <w:szCs w:val="20"/>
        </w:rPr>
        <w:t>:</w:t>
      </w:r>
    </w:p>
    <w:p w14:paraId="2E0F9D6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</w:t>
      </w:r>
      <w:proofErr w:type="spellStart"/>
      <w:r w:rsidRPr="00E96013">
        <w:rPr>
          <w:sz w:val="20"/>
          <w:szCs w:val="20"/>
        </w:rPr>
        <w:t>Key</w:t>
      </w:r>
      <w:proofErr w:type="spellEnd"/>
      <w:r w:rsidRPr="00E96013">
        <w:rPr>
          <w:sz w:val="20"/>
          <w:szCs w:val="20"/>
        </w:rPr>
        <w:t>,</w:t>
      </w:r>
      <w:r w:rsidRPr="00E96013">
        <w:rPr>
          <w:sz w:val="20"/>
          <w:szCs w:val="20"/>
        </w:rPr>
        <w:tab/>
        <w:t>MAX</w:t>
      </w:r>
    </w:p>
    <w:p w14:paraId="2816C7A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MKend</w:t>
      </w:r>
      <w:proofErr w:type="spellEnd"/>
      <w:r w:rsidRPr="00E96013">
        <w:rPr>
          <w:sz w:val="20"/>
          <w:szCs w:val="20"/>
        </w:rPr>
        <w:t>:</w:t>
      </w:r>
    </w:p>
    <w:p w14:paraId="0CF6D50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RET</w:t>
      </w:r>
    </w:p>
    <w:p w14:paraId="7456075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236554A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DisplacementSavedNumbers</w:t>
      </w:r>
      <w:proofErr w:type="spellEnd"/>
      <w:r w:rsidRPr="00E96013">
        <w:rPr>
          <w:sz w:val="20"/>
          <w:szCs w:val="20"/>
        </w:rPr>
        <w:t>:</w:t>
      </w:r>
    </w:p>
    <w:p w14:paraId="016C4FE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YL,</w:t>
      </w:r>
      <w:r w:rsidRPr="00E96013">
        <w:rPr>
          <w:sz w:val="20"/>
          <w:szCs w:val="20"/>
        </w:rPr>
        <w:tab/>
        <w:t xml:space="preserve"> LOW(</w:t>
      </w:r>
      <w:proofErr w:type="spellStart"/>
      <w:r w:rsidRPr="00E96013">
        <w:rPr>
          <w:sz w:val="20"/>
          <w:szCs w:val="20"/>
        </w:rPr>
        <w:t>SavedNumbersEnd</w:t>
      </w:r>
      <w:proofErr w:type="spellEnd"/>
      <w:r w:rsidRPr="00E96013">
        <w:rPr>
          <w:sz w:val="20"/>
          <w:szCs w:val="20"/>
        </w:rPr>
        <w:t>)</w:t>
      </w:r>
    </w:p>
    <w:p w14:paraId="3340FE5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YH,</w:t>
      </w:r>
      <w:r w:rsidRPr="00E96013">
        <w:rPr>
          <w:sz w:val="20"/>
          <w:szCs w:val="20"/>
        </w:rPr>
        <w:tab/>
        <w:t xml:space="preserve"> HIGH(</w:t>
      </w:r>
      <w:proofErr w:type="spellStart"/>
      <w:r w:rsidRPr="00E96013">
        <w:rPr>
          <w:sz w:val="20"/>
          <w:szCs w:val="20"/>
        </w:rPr>
        <w:t>SavedNumbersEnd</w:t>
      </w:r>
      <w:proofErr w:type="spellEnd"/>
      <w:r w:rsidRPr="00E96013">
        <w:rPr>
          <w:sz w:val="20"/>
          <w:szCs w:val="20"/>
        </w:rPr>
        <w:t>)</w:t>
      </w:r>
    </w:p>
    <w:p w14:paraId="5F6B4C9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XL,</w:t>
      </w:r>
      <w:r w:rsidRPr="00E96013">
        <w:rPr>
          <w:sz w:val="20"/>
          <w:szCs w:val="20"/>
        </w:rPr>
        <w:tab/>
        <w:t xml:space="preserve"> LOW(</w:t>
      </w:r>
      <w:proofErr w:type="spellStart"/>
      <w:r w:rsidRPr="00E96013">
        <w:rPr>
          <w:sz w:val="20"/>
          <w:szCs w:val="20"/>
        </w:rPr>
        <w:t>SavedNumbersEnd</w:t>
      </w:r>
      <w:proofErr w:type="spellEnd"/>
      <w:r w:rsidRPr="00E96013">
        <w:rPr>
          <w:sz w:val="20"/>
          <w:szCs w:val="20"/>
        </w:rPr>
        <w:t>)</w:t>
      </w:r>
    </w:p>
    <w:p w14:paraId="3267210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XH,</w:t>
      </w:r>
      <w:r w:rsidRPr="00E96013">
        <w:rPr>
          <w:sz w:val="20"/>
          <w:szCs w:val="20"/>
        </w:rPr>
        <w:tab/>
        <w:t xml:space="preserve"> HIGH(</w:t>
      </w:r>
      <w:proofErr w:type="spellStart"/>
      <w:r w:rsidRPr="00E96013">
        <w:rPr>
          <w:sz w:val="20"/>
          <w:szCs w:val="20"/>
        </w:rPr>
        <w:t>SavedNumbersEnd</w:t>
      </w:r>
      <w:proofErr w:type="spellEnd"/>
      <w:r w:rsidRPr="00E96013">
        <w:rPr>
          <w:sz w:val="20"/>
          <w:szCs w:val="20"/>
        </w:rPr>
        <w:t>)</w:t>
      </w:r>
    </w:p>
    <w:p w14:paraId="396AE09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index1, (SavedNumbersEnd-SavedNumbers-1)</w:t>
      </w:r>
    </w:p>
    <w:p w14:paraId="54379D0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  <w:t xml:space="preserve"> -X</w:t>
      </w:r>
    </w:p>
    <w:p w14:paraId="749120D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DisplacementSavedNumbers_Loop</w:t>
      </w:r>
      <w:proofErr w:type="spellEnd"/>
      <w:r w:rsidRPr="00E96013">
        <w:rPr>
          <w:sz w:val="20"/>
          <w:szCs w:val="20"/>
        </w:rPr>
        <w:t>:</w:t>
      </w:r>
    </w:p>
    <w:p w14:paraId="7EA6A50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  <w:t xml:space="preserve"> -X</w:t>
      </w:r>
    </w:p>
    <w:p w14:paraId="5A153F20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ST</w:t>
      </w:r>
      <w:r w:rsidRPr="00E96013">
        <w:rPr>
          <w:sz w:val="20"/>
          <w:szCs w:val="20"/>
        </w:rPr>
        <w:tab/>
        <w:t xml:space="preserve"> -Y,</w:t>
      </w:r>
      <w:r w:rsidRPr="00E96013">
        <w:rPr>
          <w:sz w:val="20"/>
          <w:szCs w:val="20"/>
        </w:rPr>
        <w:tab/>
        <w:t xml:space="preserve"> temp1</w:t>
      </w:r>
    </w:p>
    <w:p w14:paraId="7C23A32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DEC</w:t>
      </w:r>
      <w:r w:rsidRPr="00E96013">
        <w:rPr>
          <w:sz w:val="20"/>
          <w:szCs w:val="20"/>
        </w:rPr>
        <w:tab/>
        <w:t xml:space="preserve"> index1</w:t>
      </w:r>
    </w:p>
    <w:p w14:paraId="7E3660D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DisplacementSavedNumbers_Loop</w:t>
      </w:r>
      <w:proofErr w:type="spellEnd"/>
    </w:p>
    <w:p w14:paraId="072ECE8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RET</w:t>
      </w:r>
    </w:p>
    <w:p w14:paraId="29B625E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</w:p>
    <w:p w14:paraId="4BD9CBD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DisplayX</w:t>
      </w:r>
      <w:proofErr w:type="spellEnd"/>
      <w:r w:rsidRPr="00E96013">
        <w:rPr>
          <w:sz w:val="20"/>
          <w:szCs w:val="20"/>
        </w:rPr>
        <w:t>:</w:t>
      </w:r>
    </w:p>
    <w:p w14:paraId="7D6EC42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XL,</w:t>
      </w:r>
      <w:r w:rsidRPr="00E96013">
        <w:rPr>
          <w:sz w:val="20"/>
          <w:szCs w:val="20"/>
        </w:rPr>
        <w:tab/>
        <w:t xml:space="preserve"> LOW(</w:t>
      </w:r>
      <w:proofErr w:type="spellStart"/>
      <w:r w:rsidRPr="00E96013">
        <w:rPr>
          <w:sz w:val="20"/>
          <w:szCs w:val="20"/>
        </w:rPr>
        <w:t>SavedNumbers</w:t>
      </w:r>
      <w:proofErr w:type="spellEnd"/>
      <w:r w:rsidRPr="00E96013">
        <w:rPr>
          <w:sz w:val="20"/>
          <w:szCs w:val="20"/>
        </w:rPr>
        <w:t>)</w:t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adress</w:t>
      </w:r>
      <w:proofErr w:type="spellEnd"/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with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stored</w:t>
      </w:r>
      <w:proofErr w:type="spellEnd"/>
      <w:r w:rsidRPr="00E96013">
        <w:rPr>
          <w:sz w:val="20"/>
          <w:szCs w:val="20"/>
        </w:rPr>
        <w:t xml:space="preserve"> "X"</w:t>
      </w:r>
    </w:p>
    <w:p w14:paraId="1D6841C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XH,</w:t>
      </w:r>
      <w:r w:rsidRPr="00E96013">
        <w:rPr>
          <w:sz w:val="20"/>
          <w:szCs w:val="20"/>
        </w:rPr>
        <w:tab/>
        <w:t xml:space="preserve"> HIGH(</w:t>
      </w:r>
      <w:proofErr w:type="spellStart"/>
      <w:r w:rsidRPr="00E96013">
        <w:rPr>
          <w:sz w:val="20"/>
          <w:szCs w:val="20"/>
        </w:rPr>
        <w:t>SavedNumbers</w:t>
      </w:r>
      <w:proofErr w:type="spellEnd"/>
      <w:r w:rsidRPr="00E96013">
        <w:rPr>
          <w:sz w:val="20"/>
          <w:szCs w:val="20"/>
        </w:rPr>
        <w:t>)</w:t>
      </w:r>
    </w:p>
    <w:p w14:paraId="43B0EDF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temp1,</w:t>
      </w:r>
      <w:r w:rsidRPr="00E96013">
        <w:rPr>
          <w:sz w:val="20"/>
          <w:szCs w:val="20"/>
        </w:rPr>
        <w:tab/>
        <w:t xml:space="preserve"> 10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ab/>
        <w:t>;</w:t>
      </w:r>
      <w:proofErr w:type="spellStart"/>
      <w:r w:rsidRPr="00E96013">
        <w:rPr>
          <w:sz w:val="20"/>
          <w:szCs w:val="20"/>
        </w:rPr>
        <w:t>restore</w:t>
      </w:r>
      <w:proofErr w:type="spellEnd"/>
      <w:proofErr w:type="gramEnd"/>
      <w:r w:rsidRPr="00E96013">
        <w:rPr>
          <w:sz w:val="20"/>
          <w:szCs w:val="20"/>
        </w:rPr>
        <w:t xml:space="preserve"> "X"</w:t>
      </w:r>
    </w:p>
    <w:p w14:paraId="75A6528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ST</w:t>
      </w:r>
      <w:r w:rsidRPr="00E96013">
        <w:rPr>
          <w:sz w:val="20"/>
          <w:szCs w:val="20"/>
        </w:rPr>
        <w:tab/>
        <w:t xml:space="preserve"> X,</w:t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 temp1</w:t>
      </w:r>
    </w:p>
    <w:p w14:paraId="08B8120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1898776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Delay1ms:</w:t>
      </w:r>
    </w:p>
    <w:p w14:paraId="2C2A651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index1,</w:t>
      </w:r>
      <w:r w:rsidRPr="00E96013">
        <w:rPr>
          <w:sz w:val="20"/>
          <w:szCs w:val="20"/>
        </w:rPr>
        <w:tab/>
        <w:t>0</w:t>
      </w:r>
    </w:p>
    <w:p w14:paraId="7176058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index2,</w:t>
      </w:r>
      <w:r w:rsidRPr="00E96013">
        <w:rPr>
          <w:sz w:val="20"/>
          <w:szCs w:val="20"/>
        </w:rPr>
        <w:tab/>
        <w:t>16</w:t>
      </w:r>
    </w:p>
    <w:p w14:paraId="57BF709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index3,</w:t>
      </w:r>
      <w:r w:rsidRPr="00E96013">
        <w:rPr>
          <w:sz w:val="20"/>
          <w:szCs w:val="20"/>
        </w:rPr>
        <w:tab/>
        <w:t>1</w:t>
      </w:r>
    </w:p>
    <w:p w14:paraId="664E918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RJMP </w:t>
      </w:r>
      <w:proofErr w:type="spellStart"/>
      <w:r w:rsidRPr="00E96013">
        <w:rPr>
          <w:sz w:val="20"/>
          <w:szCs w:val="20"/>
        </w:rPr>
        <w:t>Cycle</w:t>
      </w:r>
      <w:proofErr w:type="spellEnd"/>
    </w:p>
    <w:p w14:paraId="6F3248A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Delay1s:</w:t>
      </w:r>
    </w:p>
    <w:p w14:paraId="771B041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index1,</w:t>
      </w:r>
      <w:r w:rsidRPr="00E96013">
        <w:rPr>
          <w:sz w:val="20"/>
          <w:szCs w:val="20"/>
        </w:rPr>
        <w:tab/>
        <w:t>0</w:t>
      </w:r>
    </w:p>
    <w:p w14:paraId="6279C2B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index2,</w:t>
      </w:r>
      <w:r w:rsidRPr="00E96013">
        <w:rPr>
          <w:sz w:val="20"/>
          <w:szCs w:val="20"/>
        </w:rPr>
        <w:tab/>
        <w:t>0</w:t>
      </w:r>
    </w:p>
    <w:p w14:paraId="742F11BC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LDI</w:t>
      </w:r>
      <w:r w:rsidRPr="00E96013">
        <w:rPr>
          <w:sz w:val="20"/>
          <w:szCs w:val="20"/>
        </w:rPr>
        <w:tab/>
        <w:t xml:space="preserve"> index3,</w:t>
      </w:r>
      <w:r w:rsidRPr="00E96013">
        <w:rPr>
          <w:sz w:val="20"/>
          <w:szCs w:val="20"/>
        </w:rPr>
        <w:tab/>
        <w:t>16</w:t>
      </w:r>
    </w:p>
    <w:p w14:paraId="4CC848C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Cycle</w:t>
      </w:r>
      <w:proofErr w:type="spellEnd"/>
      <w:r w:rsidRPr="00E96013">
        <w:rPr>
          <w:sz w:val="20"/>
          <w:szCs w:val="20"/>
        </w:rPr>
        <w:t>:</w:t>
      </w:r>
    </w:p>
    <w:p w14:paraId="3A9D520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DEC</w:t>
      </w:r>
      <w:r w:rsidRPr="00E96013">
        <w:rPr>
          <w:sz w:val="20"/>
          <w:szCs w:val="20"/>
        </w:rPr>
        <w:tab/>
        <w:t xml:space="preserve"> index1</w:t>
      </w:r>
    </w:p>
    <w:p w14:paraId="406014C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Cycle</w:t>
      </w:r>
      <w:proofErr w:type="spellEnd"/>
    </w:p>
    <w:p w14:paraId="41091DE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DEC</w:t>
      </w:r>
      <w:r w:rsidRPr="00E96013">
        <w:rPr>
          <w:sz w:val="20"/>
          <w:szCs w:val="20"/>
        </w:rPr>
        <w:tab/>
        <w:t xml:space="preserve"> index2</w:t>
      </w:r>
    </w:p>
    <w:p w14:paraId="15CC44E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Cycle</w:t>
      </w:r>
      <w:proofErr w:type="spellEnd"/>
    </w:p>
    <w:p w14:paraId="587C885E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DEC</w:t>
      </w:r>
      <w:r w:rsidRPr="00E96013">
        <w:rPr>
          <w:sz w:val="20"/>
          <w:szCs w:val="20"/>
        </w:rPr>
        <w:tab/>
        <w:t xml:space="preserve"> index3</w:t>
      </w:r>
    </w:p>
    <w:p w14:paraId="3C88634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lastRenderedPageBreak/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 xml:space="preserve">BRNE </w:t>
      </w:r>
      <w:proofErr w:type="spellStart"/>
      <w:r w:rsidRPr="00E96013">
        <w:rPr>
          <w:sz w:val="20"/>
          <w:szCs w:val="20"/>
        </w:rPr>
        <w:t>Cycle</w:t>
      </w:r>
      <w:proofErr w:type="spellEnd"/>
    </w:p>
    <w:p w14:paraId="5756630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RET</w:t>
      </w:r>
    </w:p>
    <w:p w14:paraId="2822E10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5D1EEA2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</w:t>
      </w:r>
      <w:proofErr w:type="spellStart"/>
      <w:r w:rsidRPr="00E96013">
        <w:rPr>
          <w:sz w:val="20"/>
          <w:szCs w:val="20"/>
        </w:rPr>
        <w:t>Number</w:t>
      </w:r>
      <w:proofErr w:type="spellEnd"/>
      <w:proofErr w:type="gramEnd"/>
      <w:r w:rsidRPr="00E96013">
        <w:rPr>
          <w:sz w:val="20"/>
          <w:szCs w:val="20"/>
        </w:rPr>
        <w:t xml:space="preserve"> table</w:t>
      </w:r>
    </w:p>
    <w:p w14:paraId="0609F7F9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gramStart"/>
      <w:r w:rsidRPr="00E96013">
        <w:rPr>
          <w:sz w:val="20"/>
          <w:szCs w:val="20"/>
        </w:rPr>
        <w:t>;In</w:t>
      </w:r>
      <w:proofErr w:type="gram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every</w:t>
      </w:r>
      <w:proofErr w:type="spellEnd"/>
      <w:r w:rsidRPr="00E96013">
        <w:rPr>
          <w:sz w:val="20"/>
          <w:szCs w:val="20"/>
        </w:rPr>
        <w:t xml:space="preserve"> line </w:t>
      </w:r>
      <w:proofErr w:type="spellStart"/>
      <w:r w:rsidRPr="00E96013">
        <w:rPr>
          <w:sz w:val="20"/>
          <w:szCs w:val="20"/>
        </w:rPr>
        <w:t>must</w:t>
      </w:r>
      <w:proofErr w:type="spellEnd"/>
      <w:r w:rsidRPr="00E96013">
        <w:rPr>
          <w:sz w:val="20"/>
          <w:szCs w:val="20"/>
        </w:rPr>
        <w:t xml:space="preserve"> be </w:t>
      </w:r>
      <w:proofErr w:type="spellStart"/>
      <w:r w:rsidRPr="00E96013">
        <w:rPr>
          <w:sz w:val="20"/>
          <w:szCs w:val="20"/>
        </w:rPr>
        <w:t>even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number</w:t>
      </w:r>
      <w:proofErr w:type="spellEnd"/>
      <w:r w:rsidRPr="00E96013">
        <w:rPr>
          <w:sz w:val="20"/>
          <w:szCs w:val="20"/>
        </w:rPr>
        <w:t xml:space="preserve">, so </w:t>
      </w:r>
      <w:proofErr w:type="spellStart"/>
      <w:r w:rsidRPr="00E96013">
        <w:rPr>
          <w:sz w:val="20"/>
          <w:szCs w:val="20"/>
        </w:rPr>
        <w:t>first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is</w:t>
      </w:r>
      <w:proofErr w:type="spellEnd"/>
      <w:r w:rsidRPr="00E96013">
        <w:rPr>
          <w:sz w:val="20"/>
          <w:szCs w:val="20"/>
        </w:rPr>
        <w:t xml:space="preserve"> 0x00, </w:t>
      </w:r>
      <w:proofErr w:type="spellStart"/>
      <w:r w:rsidRPr="00E96013">
        <w:rPr>
          <w:sz w:val="20"/>
          <w:szCs w:val="20"/>
        </w:rPr>
        <w:t>it´s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skipped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when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the</w:t>
      </w:r>
      <w:proofErr w:type="spellEnd"/>
      <w:r w:rsidRPr="00E96013">
        <w:rPr>
          <w:sz w:val="20"/>
          <w:szCs w:val="20"/>
        </w:rPr>
        <w:t xml:space="preserve"> Z pointer </w:t>
      </w:r>
      <w:proofErr w:type="spellStart"/>
      <w:r w:rsidRPr="00E96013">
        <w:rPr>
          <w:sz w:val="20"/>
          <w:szCs w:val="20"/>
        </w:rPr>
        <w:t>is</w:t>
      </w:r>
      <w:proofErr w:type="spellEnd"/>
      <w:r w:rsidRPr="00E96013">
        <w:rPr>
          <w:sz w:val="20"/>
          <w:szCs w:val="20"/>
        </w:rPr>
        <w:t xml:space="preserve"> </w:t>
      </w:r>
      <w:proofErr w:type="spellStart"/>
      <w:r w:rsidRPr="00E96013">
        <w:rPr>
          <w:sz w:val="20"/>
          <w:szCs w:val="20"/>
        </w:rPr>
        <w:t>setting</w:t>
      </w:r>
      <w:proofErr w:type="spellEnd"/>
      <w:r w:rsidRPr="00E96013">
        <w:rPr>
          <w:sz w:val="20"/>
          <w:szCs w:val="20"/>
        </w:rPr>
        <w:t>.</w:t>
      </w:r>
    </w:p>
    <w:p w14:paraId="477AAD1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</w:r>
      <w:proofErr w:type="spellStart"/>
      <w:r w:rsidRPr="00E96013">
        <w:rPr>
          <w:sz w:val="20"/>
          <w:szCs w:val="20"/>
        </w:rPr>
        <w:t>NumberX</w:t>
      </w:r>
      <w:proofErr w:type="spellEnd"/>
      <w:r w:rsidRPr="00E96013">
        <w:rPr>
          <w:sz w:val="20"/>
          <w:szCs w:val="20"/>
        </w:rPr>
        <w:t>:.DB 0b00000000, 0b01011101, 0b01101011, 0b01110111, 0b01101011, 0b01111111</w:t>
      </w:r>
    </w:p>
    <w:p w14:paraId="484F8747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Number0:.DB 0b00000000, 0b01111111, 0b01000001, 0b00111110, 0b01000001, 0b01111111</w:t>
      </w:r>
    </w:p>
    <w:p w14:paraId="2E05778D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Number1:.DB 0b00000000, 0b01111111, 0b00111101, 0b00000000, 0b00111111, 0b01111111</w:t>
      </w:r>
    </w:p>
    <w:p w14:paraId="22C81E03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Number2:.DB 0b00000000, 0b01111111, 0b00011101, 0b00100110, 0b00111001, 0b01111111</w:t>
      </w:r>
    </w:p>
    <w:p w14:paraId="72341EFF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Number3:.DB 0b00000000, 0b01111111, 0b01011101, 0b00110110, 0b01001001, 0b01111111</w:t>
      </w:r>
    </w:p>
    <w:p w14:paraId="54960888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Number4:.DB 0b00000000, 0b01111111, 0b01000111, 0b00011001, 0b01011110, 0b01111111</w:t>
      </w:r>
    </w:p>
    <w:p w14:paraId="1AD238D4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Number5:.DB 0b00000000, 0b01111111, 0b01010000, 0b00111010, 0b01000110, 0b01111111</w:t>
      </w:r>
    </w:p>
    <w:p w14:paraId="0DDAD451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Number6:.DB 0b00000000, 0b01111111, 0b01000001, 0b00110110, 0b01001110, 0b01111111</w:t>
      </w:r>
    </w:p>
    <w:p w14:paraId="1F0FDCD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Number7:.DB 0b00000000, 0b01111111, 0b00001110, 0b01110010, 0b01111100, 0b01111111</w:t>
      </w:r>
    </w:p>
    <w:p w14:paraId="3E985E3A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Number8:.DB 0b00000000, 0b01111111, 0b01001001, 0b00110110, 0b01001001, 0b01111111</w:t>
      </w:r>
    </w:p>
    <w:p w14:paraId="7663B866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  <w:r w:rsidRPr="00E96013">
        <w:rPr>
          <w:sz w:val="20"/>
          <w:szCs w:val="20"/>
        </w:rPr>
        <w:tab/>
      </w:r>
      <w:r w:rsidRPr="00E96013">
        <w:rPr>
          <w:sz w:val="20"/>
          <w:szCs w:val="20"/>
        </w:rPr>
        <w:tab/>
        <w:t>Number9:.DB 0b00000000, 0b01111111, 0b01111001, 0b01110110, 0b01111110, 0b01111111</w:t>
      </w:r>
    </w:p>
    <w:p w14:paraId="6AA61F62" w14:textId="77777777" w:rsidR="00D12BC5" w:rsidRPr="00E96013" w:rsidRDefault="00D12BC5" w:rsidP="00D12BC5">
      <w:pPr>
        <w:pStyle w:val="Zkladntextodsazen"/>
        <w:tabs>
          <w:tab w:val="left" w:pos="426"/>
          <w:tab w:val="left" w:pos="851"/>
        </w:tabs>
        <w:rPr>
          <w:sz w:val="20"/>
          <w:szCs w:val="20"/>
        </w:rPr>
      </w:pPr>
    </w:p>
    <w:p w14:paraId="05906B77" w14:textId="77777777" w:rsidR="008B187C" w:rsidRPr="00D12BC5" w:rsidRDefault="008B187C" w:rsidP="00D12BC5">
      <w:pPr>
        <w:pStyle w:val="Zkladntextodsazen"/>
        <w:tabs>
          <w:tab w:val="left" w:pos="426"/>
          <w:tab w:val="left" w:pos="851"/>
        </w:tabs>
        <w:ind w:left="0"/>
      </w:pPr>
    </w:p>
    <w:sectPr w:rsidR="008B187C" w:rsidRPr="00D12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10E4" w14:textId="77777777" w:rsidR="00E754FB" w:rsidRDefault="00E754FB">
      <w:r>
        <w:separator/>
      </w:r>
    </w:p>
  </w:endnote>
  <w:endnote w:type="continuationSeparator" w:id="0">
    <w:p w14:paraId="0D1CB5E3" w14:textId="77777777" w:rsidR="00E754FB" w:rsidRDefault="00E7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38D58" w14:textId="77777777"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7C314" w14:textId="77777777"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310E7" w14:textId="77777777"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B9453" w14:textId="77777777"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D1DF5" w14:textId="77777777" w:rsidR="00E754FB" w:rsidRDefault="00E754FB">
      <w:r>
        <w:separator/>
      </w:r>
    </w:p>
  </w:footnote>
  <w:footnote w:type="continuationSeparator" w:id="0">
    <w:p w14:paraId="39B92A51" w14:textId="77777777" w:rsidR="00E754FB" w:rsidRDefault="00E75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303AD" w14:textId="77777777" w:rsidR="00452836" w:rsidRDefault="00452836">
    <w:pPr>
      <w:pStyle w:val="Zhlav"/>
    </w:pPr>
    <w:r>
      <w:pict w14:anchorId="0018AE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-37.6pt;width:453.55pt;height:51.1pt;z-index:1;mso-wrap-distance-left:0;mso-wrap-distance-right:0" filled="t">
          <v:fill color2="black"/>
          <v:imagedata r:id="rId1" o:title=""/>
          <w10:wrap type="square" side="large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8B714" w14:textId="77777777"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543C" w14:textId="77777777" w:rsidR="00452836" w:rsidRDefault="00452836">
    <w:pPr>
      <w:pStyle w:val="Zhlav"/>
    </w:pPr>
    <w:r>
      <w:pict w14:anchorId="4DF6BE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2.8pt;height:46.15pt" filled="t">
          <v:fill color2="black"/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700F1" w14:textId="77777777"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6311AB2"/>
    <w:multiLevelType w:val="hybridMultilevel"/>
    <w:tmpl w:val="E626DD16"/>
    <w:lvl w:ilvl="0" w:tplc="D6B0CFC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F752E77"/>
    <w:multiLevelType w:val="hybridMultilevel"/>
    <w:tmpl w:val="1B68C86E"/>
    <w:lvl w:ilvl="0" w:tplc="B6C2D41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E8D"/>
    <w:rsid w:val="000848BB"/>
    <w:rsid w:val="000F7DFC"/>
    <w:rsid w:val="00186E46"/>
    <w:rsid w:val="001B3D75"/>
    <w:rsid w:val="0029751B"/>
    <w:rsid w:val="003543DC"/>
    <w:rsid w:val="00361502"/>
    <w:rsid w:val="003E0037"/>
    <w:rsid w:val="00414DF8"/>
    <w:rsid w:val="00452836"/>
    <w:rsid w:val="004C4CCF"/>
    <w:rsid w:val="005D1722"/>
    <w:rsid w:val="005E05E8"/>
    <w:rsid w:val="006816E8"/>
    <w:rsid w:val="0068373A"/>
    <w:rsid w:val="006F748D"/>
    <w:rsid w:val="00761CE7"/>
    <w:rsid w:val="0076580D"/>
    <w:rsid w:val="007C4A1C"/>
    <w:rsid w:val="00814528"/>
    <w:rsid w:val="00845F61"/>
    <w:rsid w:val="00880A97"/>
    <w:rsid w:val="00894B5E"/>
    <w:rsid w:val="008A3976"/>
    <w:rsid w:val="008B187C"/>
    <w:rsid w:val="00950596"/>
    <w:rsid w:val="009A72DD"/>
    <w:rsid w:val="009D4E8D"/>
    <w:rsid w:val="00A218E1"/>
    <w:rsid w:val="00AD1C54"/>
    <w:rsid w:val="00B5699C"/>
    <w:rsid w:val="00BB2FDC"/>
    <w:rsid w:val="00C31FB7"/>
    <w:rsid w:val="00C32335"/>
    <w:rsid w:val="00D12BC5"/>
    <w:rsid w:val="00D3173B"/>
    <w:rsid w:val="00D3444A"/>
    <w:rsid w:val="00D6475C"/>
    <w:rsid w:val="00E150F4"/>
    <w:rsid w:val="00E15C28"/>
    <w:rsid w:val="00E21F9D"/>
    <w:rsid w:val="00E32F82"/>
    <w:rsid w:val="00E66938"/>
    <w:rsid w:val="00E754FB"/>
    <w:rsid w:val="00E96013"/>
    <w:rsid w:val="00F8693D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D3C6936"/>
  <w15:chartTrackingRefBased/>
  <w15:docId w15:val="{DAED91B0-C3A3-4F3C-A890-926EDD3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D&#237;lensk&#225;%20praxe\Protokoly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39</TotalTime>
  <Pages>11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41</cp:revision>
  <cp:lastPrinted>2012-05-30T09:48:00Z</cp:lastPrinted>
  <dcterms:created xsi:type="dcterms:W3CDTF">2019-01-09T00:53:00Z</dcterms:created>
  <dcterms:modified xsi:type="dcterms:W3CDTF">2019-01-09T02:12:00Z</dcterms:modified>
</cp:coreProperties>
</file>