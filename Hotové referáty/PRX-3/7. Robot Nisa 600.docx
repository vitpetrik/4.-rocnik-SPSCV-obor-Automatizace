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459B7B8" w14:textId="77777777" w:rsidR="00452836" w:rsidRDefault="00452836">
      <w:pPr>
        <w:pStyle w:val="Titul"/>
        <w:rPr>
          <w:sz w:val="32"/>
          <w:szCs w:val="32"/>
        </w:rPr>
      </w:pPr>
      <w:r>
        <w:t>Dílenská praxe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5"/>
        <w:gridCol w:w="1418"/>
        <w:gridCol w:w="2086"/>
        <w:gridCol w:w="1656"/>
        <w:gridCol w:w="2497"/>
      </w:tblGrid>
      <w:tr w:rsidR="00452836" w14:paraId="02AE38A5" w14:textId="77777777">
        <w:tc>
          <w:tcPr>
            <w:tcW w:w="141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00E9D182" w14:textId="77777777" w:rsidR="00452836" w:rsidRDefault="00452836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7" w:type="dxa"/>
            <w:gridSpan w:val="4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5171C87" w14:textId="77777777" w:rsidR="00452836" w:rsidRDefault="00853201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7. Robot Nisa 600</w:t>
            </w:r>
          </w:p>
        </w:tc>
      </w:tr>
      <w:tr w:rsidR="00452836" w14:paraId="1F04930B" w14:textId="77777777">
        <w:tc>
          <w:tcPr>
            <w:tcW w:w="2833" w:type="dxa"/>
            <w:gridSpan w:val="2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0BFC980" w14:textId="77777777" w:rsidR="00452836" w:rsidRDefault="00853201">
            <w:pPr>
              <w:pStyle w:val="Obsahtabulky"/>
            </w:pPr>
            <w:r>
              <w:t>Dobeš Daniel</w:t>
            </w:r>
          </w:p>
        </w:tc>
        <w:tc>
          <w:tcPr>
            <w:tcW w:w="20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8A21480" w14:textId="77777777" w:rsidR="00452836" w:rsidRDefault="00452836">
            <w:pPr>
              <w:pStyle w:val="Obsahtabulky"/>
              <w:jc w:val="center"/>
            </w:pPr>
          </w:p>
        </w:tc>
        <w:tc>
          <w:tcPr>
            <w:tcW w:w="165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CF92EF7" w14:textId="77777777" w:rsidR="00452836" w:rsidRDefault="00452836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853201">
                <w:rPr>
                  <w:noProof/>
                </w:rPr>
                <w:t>3</w:t>
              </w:r>
            </w:fldSimple>
          </w:p>
        </w:tc>
        <w:tc>
          <w:tcPr>
            <w:tcW w:w="249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E8BA9FA" w14:textId="77777777" w:rsidR="00452836" w:rsidRDefault="00452836">
            <w:pPr>
              <w:pStyle w:val="Obsahtabulky"/>
            </w:pPr>
            <w:r>
              <w:t>Známka:</w:t>
            </w:r>
          </w:p>
        </w:tc>
      </w:tr>
      <w:tr w:rsidR="00452836" w14:paraId="43773F6D" w14:textId="77777777">
        <w:tc>
          <w:tcPr>
            <w:tcW w:w="2833" w:type="dxa"/>
            <w:gridSpan w:val="2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D89E1D1" w14:textId="77777777" w:rsidR="00452836" w:rsidRDefault="00853201">
            <w:pPr>
              <w:pStyle w:val="Obsahtabulky"/>
            </w:pPr>
            <w:r>
              <w:t>13. 2. 2019</w:t>
            </w:r>
          </w:p>
        </w:tc>
        <w:tc>
          <w:tcPr>
            <w:tcW w:w="20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DA8DA13" w14:textId="77777777" w:rsidR="00452836" w:rsidRDefault="00452836">
            <w:pPr>
              <w:pStyle w:val="Obsahtabulky"/>
            </w:pPr>
            <w:r>
              <w:t>Datum odevzdání:</w:t>
            </w:r>
          </w:p>
        </w:tc>
        <w:tc>
          <w:tcPr>
            <w:tcW w:w="165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1C31239" w14:textId="77777777" w:rsidR="00452836" w:rsidRDefault="00853201">
            <w:pPr>
              <w:pStyle w:val="Obsahtabulky"/>
              <w:jc w:val="center"/>
            </w:pPr>
            <w:r>
              <w:t>20. 3. 2019</w:t>
            </w:r>
          </w:p>
        </w:tc>
        <w:tc>
          <w:tcPr>
            <w:tcW w:w="249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39EF058" w14:textId="77777777" w:rsidR="00452836" w:rsidRDefault="00452836">
            <w:pPr>
              <w:pStyle w:val="Obsahtabulky"/>
            </w:pPr>
            <w:r>
              <w:t>Odevzdáno:</w:t>
            </w:r>
          </w:p>
        </w:tc>
      </w:tr>
    </w:tbl>
    <w:p w14:paraId="50C9222C" w14:textId="77777777" w:rsidR="00452836" w:rsidRDefault="00452836">
      <w:pPr>
        <w:sectPr w:rsidR="00452836">
          <w:headerReference w:type="first" r:id="rId7"/>
          <w:footerReference w:type="first" r:id="rId8"/>
          <w:pgSz w:w="11906" w:h="16838"/>
          <w:pgMar w:top="1722" w:right="1417" w:bottom="1417" w:left="1417" w:header="1417" w:footer="720" w:gutter="0"/>
          <w:cols w:space="720"/>
          <w:titlePg/>
          <w:docGrid w:linePitch="360"/>
        </w:sectPr>
      </w:pPr>
    </w:p>
    <w:p w14:paraId="4F30C933" w14:textId="77777777" w:rsidR="00452836" w:rsidRDefault="00452836"/>
    <w:p w14:paraId="1DA393DA" w14:textId="77777777" w:rsidR="00452836" w:rsidRDefault="00452836">
      <w:pPr>
        <w:pStyle w:val="definice"/>
      </w:pPr>
      <w:r>
        <w:t>Zadání:</w:t>
      </w:r>
    </w:p>
    <w:p w14:paraId="276BE25F" w14:textId="77777777" w:rsidR="00452836" w:rsidRDefault="00853201">
      <w:pPr>
        <w:pStyle w:val="Zkladntextodsazen"/>
      </w:pPr>
      <w:r>
        <w:t>Zpracujte program v programovacím jazyce C ovládající robotickou ruku tak, aby obsahoval nejméně tyto funkce:</w:t>
      </w:r>
    </w:p>
    <w:p w14:paraId="70D8179F" w14:textId="77777777" w:rsidR="00853201" w:rsidRDefault="00853201" w:rsidP="00853201">
      <w:pPr>
        <w:pStyle w:val="Zkladntextodsazen"/>
        <w:numPr>
          <w:ilvl w:val="0"/>
          <w:numId w:val="5"/>
        </w:numPr>
      </w:pPr>
      <w:r>
        <w:t>Ovládání pohybu jednotlivých pohybových os robota pomocí zvolených klávs klávesnice počítače</w:t>
      </w:r>
    </w:p>
    <w:p w14:paraId="2D0F290C" w14:textId="77777777" w:rsidR="00853201" w:rsidRDefault="00853201" w:rsidP="00853201">
      <w:pPr>
        <w:pStyle w:val="Zkladntextodsazen"/>
        <w:numPr>
          <w:ilvl w:val="0"/>
          <w:numId w:val="5"/>
        </w:numPr>
      </w:pPr>
      <w:r>
        <w:t>Hlídání mezních poloh pohybu robota (a to jak s využitím HW senzorů, tak i SW)</w:t>
      </w:r>
    </w:p>
    <w:p w14:paraId="39A6759F" w14:textId="77777777" w:rsidR="00853201" w:rsidRDefault="00853201" w:rsidP="00853201">
      <w:pPr>
        <w:pStyle w:val="Zkladntextodsazen"/>
        <w:numPr>
          <w:ilvl w:val="0"/>
          <w:numId w:val="5"/>
        </w:numPr>
      </w:pPr>
      <w:r>
        <w:t>Sledování chybových stavů</w:t>
      </w:r>
    </w:p>
    <w:p w14:paraId="41FB1A72" w14:textId="77777777" w:rsidR="00853201" w:rsidRDefault="00853201" w:rsidP="00853201">
      <w:pPr>
        <w:pStyle w:val="Zkladntextodsazen"/>
        <w:numPr>
          <w:ilvl w:val="0"/>
          <w:numId w:val="5"/>
        </w:numPr>
      </w:pPr>
      <w:r>
        <w:t>Vhodná indikace stavu a polohy robotické ruky na monitoru počítače</w:t>
      </w:r>
    </w:p>
    <w:p w14:paraId="59325E68" w14:textId="77777777" w:rsidR="00853201" w:rsidRDefault="00853201">
      <w:pPr>
        <w:pStyle w:val="definice"/>
      </w:pPr>
    </w:p>
    <w:p w14:paraId="7C5C9132" w14:textId="77777777" w:rsidR="00853201" w:rsidRDefault="00853201">
      <w:pPr>
        <w:pStyle w:val="definice"/>
      </w:pPr>
    </w:p>
    <w:p w14:paraId="063B2E11" w14:textId="77777777" w:rsidR="00452836" w:rsidRDefault="00D40253">
      <w:pPr>
        <w:pStyle w:val="definice"/>
      </w:pPr>
      <w:r>
        <w:t>Zapojení portů:</w:t>
      </w:r>
    </w:p>
    <w:p w14:paraId="2763023E" w14:textId="77777777" w:rsidR="00851EF8" w:rsidRDefault="00851EF8">
      <w:pPr>
        <w:pStyle w:val="definice"/>
      </w:pPr>
    </w:p>
    <w:tbl>
      <w:tblPr>
        <w:tblStyle w:val="Mkatabulky"/>
        <w:tblW w:w="6549" w:type="dxa"/>
        <w:jc w:val="center"/>
        <w:tblLook w:val="04A0" w:firstRow="1" w:lastRow="0" w:firstColumn="1" w:lastColumn="0" w:noHBand="0" w:noVBand="1"/>
      </w:tblPr>
      <w:tblGrid>
        <w:gridCol w:w="3369"/>
        <w:gridCol w:w="1505"/>
        <w:gridCol w:w="1675"/>
      </w:tblGrid>
      <w:tr w:rsidR="00D40253" w14:paraId="22E26308" w14:textId="77777777" w:rsidTr="00851EF8">
        <w:trPr>
          <w:jc w:val="center"/>
        </w:trPr>
        <w:tc>
          <w:tcPr>
            <w:tcW w:w="3369" w:type="dxa"/>
          </w:tcPr>
          <w:p w14:paraId="1C59C39E" w14:textId="77777777" w:rsidR="00D40253" w:rsidRDefault="00D40253" w:rsidP="00851EF8">
            <w:pPr>
              <w:pStyle w:val="definice"/>
              <w:jc w:val="center"/>
            </w:pPr>
            <w:r>
              <w:t>Vývod</w:t>
            </w:r>
          </w:p>
        </w:tc>
        <w:tc>
          <w:tcPr>
            <w:tcW w:w="1505" w:type="dxa"/>
          </w:tcPr>
          <w:p w14:paraId="3AB235A1" w14:textId="77777777" w:rsidR="00D40253" w:rsidRDefault="00D40253" w:rsidP="00851EF8">
            <w:pPr>
              <w:pStyle w:val="definice"/>
              <w:jc w:val="center"/>
            </w:pPr>
            <w:r>
              <w:t>Port – Bit</w:t>
            </w:r>
          </w:p>
        </w:tc>
        <w:tc>
          <w:tcPr>
            <w:tcW w:w="1675" w:type="dxa"/>
          </w:tcPr>
          <w:p w14:paraId="61C021ED" w14:textId="77777777" w:rsidR="00D40253" w:rsidRDefault="00D40253" w:rsidP="00851EF8">
            <w:pPr>
              <w:pStyle w:val="definice"/>
              <w:jc w:val="center"/>
            </w:pPr>
            <w:r>
              <w:t>IN/OUT</w:t>
            </w:r>
          </w:p>
        </w:tc>
      </w:tr>
      <w:tr w:rsidR="00D40253" w14:paraId="4F91F87C" w14:textId="77777777" w:rsidTr="00851EF8">
        <w:trPr>
          <w:jc w:val="center"/>
        </w:trPr>
        <w:tc>
          <w:tcPr>
            <w:tcW w:w="3369" w:type="dxa"/>
          </w:tcPr>
          <w:p w14:paraId="61FDECE4" w14:textId="77777777" w:rsidR="00D40253" w:rsidRPr="00D40253" w:rsidRDefault="00D40253">
            <w:pPr>
              <w:pStyle w:val="definice"/>
              <w:rPr>
                <w:b w:val="0"/>
              </w:rPr>
            </w:pPr>
            <w:r w:rsidRPr="00D40253">
              <w:rPr>
                <w:b w:val="0"/>
              </w:rPr>
              <w:t>Motor otáčení základny</w:t>
            </w:r>
          </w:p>
        </w:tc>
        <w:tc>
          <w:tcPr>
            <w:tcW w:w="1505" w:type="dxa"/>
          </w:tcPr>
          <w:p w14:paraId="6575CF80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1-0</w:t>
            </w:r>
          </w:p>
        </w:tc>
        <w:tc>
          <w:tcPr>
            <w:tcW w:w="1675" w:type="dxa"/>
          </w:tcPr>
          <w:p w14:paraId="73A6582F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OUT</w:t>
            </w:r>
          </w:p>
        </w:tc>
      </w:tr>
      <w:tr w:rsidR="00D40253" w14:paraId="530DB7BB" w14:textId="77777777" w:rsidTr="00851EF8">
        <w:trPr>
          <w:jc w:val="center"/>
        </w:trPr>
        <w:tc>
          <w:tcPr>
            <w:tcW w:w="3369" w:type="dxa"/>
          </w:tcPr>
          <w:p w14:paraId="2DF69F2A" w14:textId="77777777" w:rsidR="00D40253" w:rsidRPr="00D40253" w:rsidRDefault="00D40253">
            <w:pPr>
              <w:pStyle w:val="definice"/>
              <w:rPr>
                <w:b w:val="0"/>
              </w:rPr>
            </w:pPr>
            <w:r w:rsidRPr="00D40253">
              <w:rPr>
                <w:b w:val="0"/>
              </w:rPr>
              <w:t>Motor hlavní rameno</w:t>
            </w:r>
          </w:p>
        </w:tc>
        <w:tc>
          <w:tcPr>
            <w:tcW w:w="1505" w:type="dxa"/>
          </w:tcPr>
          <w:p w14:paraId="6944DA3C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1-1</w:t>
            </w:r>
          </w:p>
        </w:tc>
        <w:tc>
          <w:tcPr>
            <w:tcW w:w="1675" w:type="dxa"/>
          </w:tcPr>
          <w:p w14:paraId="117510AF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OUT</w:t>
            </w:r>
          </w:p>
        </w:tc>
      </w:tr>
      <w:tr w:rsidR="00D40253" w14:paraId="7F20261C" w14:textId="77777777" w:rsidTr="00851EF8">
        <w:trPr>
          <w:jc w:val="center"/>
        </w:trPr>
        <w:tc>
          <w:tcPr>
            <w:tcW w:w="3369" w:type="dxa"/>
          </w:tcPr>
          <w:p w14:paraId="504E5693" w14:textId="77777777" w:rsidR="00D40253" w:rsidRPr="00D40253" w:rsidRDefault="00D40253">
            <w:pPr>
              <w:pStyle w:val="definice"/>
              <w:rPr>
                <w:b w:val="0"/>
              </w:rPr>
            </w:pPr>
            <w:r w:rsidRPr="00D40253">
              <w:rPr>
                <w:b w:val="0"/>
              </w:rPr>
              <w:t>Motor ramena ruky</w:t>
            </w:r>
          </w:p>
        </w:tc>
        <w:tc>
          <w:tcPr>
            <w:tcW w:w="1505" w:type="dxa"/>
          </w:tcPr>
          <w:p w14:paraId="685C36D7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1-2</w:t>
            </w:r>
          </w:p>
        </w:tc>
        <w:tc>
          <w:tcPr>
            <w:tcW w:w="1675" w:type="dxa"/>
          </w:tcPr>
          <w:p w14:paraId="34B0D675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OUT</w:t>
            </w:r>
          </w:p>
        </w:tc>
      </w:tr>
      <w:tr w:rsidR="00D40253" w14:paraId="3A394FD8" w14:textId="77777777" w:rsidTr="00851EF8">
        <w:trPr>
          <w:jc w:val="center"/>
        </w:trPr>
        <w:tc>
          <w:tcPr>
            <w:tcW w:w="3369" w:type="dxa"/>
          </w:tcPr>
          <w:p w14:paraId="0F62F7B0" w14:textId="77777777" w:rsidR="00D40253" w:rsidRPr="00D40253" w:rsidRDefault="00D40253">
            <w:pPr>
              <w:pStyle w:val="definice"/>
              <w:rPr>
                <w:b w:val="0"/>
              </w:rPr>
            </w:pPr>
            <w:r w:rsidRPr="00D40253">
              <w:rPr>
                <w:b w:val="0"/>
              </w:rPr>
              <w:t>Motor chapadlo</w:t>
            </w:r>
          </w:p>
        </w:tc>
        <w:tc>
          <w:tcPr>
            <w:tcW w:w="1505" w:type="dxa"/>
          </w:tcPr>
          <w:p w14:paraId="62C4C39F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1-3</w:t>
            </w:r>
          </w:p>
        </w:tc>
        <w:tc>
          <w:tcPr>
            <w:tcW w:w="1675" w:type="dxa"/>
          </w:tcPr>
          <w:p w14:paraId="31919CCE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OUT</w:t>
            </w:r>
          </w:p>
        </w:tc>
      </w:tr>
      <w:tr w:rsidR="00D40253" w14:paraId="32273A5B" w14:textId="77777777" w:rsidTr="00851EF8">
        <w:trPr>
          <w:jc w:val="center"/>
        </w:trPr>
        <w:tc>
          <w:tcPr>
            <w:tcW w:w="3369" w:type="dxa"/>
          </w:tcPr>
          <w:p w14:paraId="43B8F679" w14:textId="77777777" w:rsidR="00D40253" w:rsidRPr="00D40253" w:rsidRDefault="00D40253">
            <w:pPr>
              <w:pStyle w:val="definice"/>
              <w:rPr>
                <w:b w:val="0"/>
              </w:rPr>
            </w:pPr>
            <w:r w:rsidRPr="00D40253">
              <w:rPr>
                <w:b w:val="0"/>
              </w:rPr>
              <w:t>Směr otáčení</w:t>
            </w:r>
          </w:p>
        </w:tc>
        <w:tc>
          <w:tcPr>
            <w:tcW w:w="1505" w:type="dxa"/>
          </w:tcPr>
          <w:p w14:paraId="29D4541A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1-5</w:t>
            </w:r>
          </w:p>
        </w:tc>
        <w:tc>
          <w:tcPr>
            <w:tcW w:w="1675" w:type="dxa"/>
          </w:tcPr>
          <w:p w14:paraId="51AB429C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OUT</w:t>
            </w:r>
          </w:p>
        </w:tc>
      </w:tr>
      <w:tr w:rsidR="00D40253" w14:paraId="77588193" w14:textId="77777777" w:rsidTr="00851EF8">
        <w:trPr>
          <w:jc w:val="center"/>
        </w:trPr>
        <w:tc>
          <w:tcPr>
            <w:tcW w:w="3369" w:type="dxa"/>
          </w:tcPr>
          <w:p w14:paraId="25F68D2D" w14:textId="77777777" w:rsidR="00D40253" w:rsidRPr="00D40253" w:rsidRDefault="00D40253">
            <w:pPr>
              <w:pStyle w:val="definice"/>
              <w:rPr>
                <w:b w:val="0"/>
              </w:rPr>
            </w:pPr>
            <w:r w:rsidRPr="00D40253">
              <w:rPr>
                <w:b w:val="0"/>
              </w:rPr>
              <w:t>Taktovací pulz</w:t>
            </w:r>
          </w:p>
        </w:tc>
        <w:tc>
          <w:tcPr>
            <w:tcW w:w="1505" w:type="dxa"/>
          </w:tcPr>
          <w:p w14:paraId="7E92C233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2-7</w:t>
            </w:r>
          </w:p>
        </w:tc>
        <w:tc>
          <w:tcPr>
            <w:tcW w:w="1675" w:type="dxa"/>
          </w:tcPr>
          <w:p w14:paraId="5F3109F9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OUT</w:t>
            </w:r>
          </w:p>
        </w:tc>
      </w:tr>
      <w:tr w:rsidR="00D40253" w14:paraId="01A8D9B7" w14:textId="77777777" w:rsidTr="00851EF8">
        <w:trPr>
          <w:jc w:val="center"/>
        </w:trPr>
        <w:tc>
          <w:tcPr>
            <w:tcW w:w="3369" w:type="dxa"/>
          </w:tcPr>
          <w:p w14:paraId="196FE8BA" w14:textId="77777777" w:rsidR="00D40253" w:rsidRPr="00D40253" w:rsidRDefault="00D40253">
            <w:pPr>
              <w:pStyle w:val="definice"/>
              <w:rPr>
                <w:b w:val="0"/>
              </w:rPr>
            </w:pPr>
            <w:r w:rsidRPr="00D40253">
              <w:rPr>
                <w:b w:val="0"/>
              </w:rPr>
              <w:t>IR závora otáčení základny</w:t>
            </w:r>
          </w:p>
        </w:tc>
        <w:tc>
          <w:tcPr>
            <w:tcW w:w="1505" w:type="dxa"/>
          </w:tcPr>
          <w:p w14:paraId="753FF904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3-0</w:t>
            </w:r>
          </w:p>
        </w:tc>
        <w:tc>
          <w:tcPr>
            <w:tcW w:w="1675" w:type="dxa"/>
          </w:tcPr>
          <w:p w14:paraId="3240F94D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IN</w:t>
            </w:r>
          </w:p>
        </w:tc>
      </w:tr>
      <w:tr w:rsidR="00D40253" w14:paraId="3DAAE527" w14:textId="77777777" w:rsidTr="00851EF8">
        <w:trPr>
          <w:jc w:val="center"/>
        </w:trPr>
        <w:tc>
          <w:tcPr>
            <w:tcW w:w="3369" w:type="dxa"/>
          </w:tcPr>
          <w:p w14:paraId="45B4F3AF" w14:textId="77777777" w:rsidR="00D40253" w:rsidRPr="00D40253" w:rsidRDefault="00D40253">
            <w:pPr>
              <w:pStyle w:val="definice"/>
              <w:rPr>
                <w:b w:val="0"/>
              </w:rPr>
            </w:pPr>
            <w:r w:rsidRPr="00D40253">
              <w:rPr>
                <w:b w:val="0"/>
              </w:rPr>
              <w:t>IR závora hlavní rameno</w:t>
            </w:r>
          </w:p>
        </w:tc>
        <w:tc>
          <w:tcPr>
            <w:tcW w:w="1505" w:type="dxa"/>
          </w:tcPr>
          <w:p w14:paraId="49F54EE0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3-1</w:t>
            </w:r>
          </w:p>
        </w:tc>
        <w:tc>
          <w:tcPr>
            <w:tcW w:w="1675" w:type="dxa"/>
          </w:tcPr>
          <w:p w14:paraId="62DFC58F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IN</w:t>
            </w:r>
          </w:p>
        </w:tc>
      </w:tr>
      <w:tr w:rsidR="00D40253" w14:paraId="69F3617E" w14:textId="77777777" w:rsidTr="00851EF8">
        <w:trPr>
          <w:jc w:val="center"/>
        </w:trPr>
        <w:tc>
          <w:tcPr>
            <w:tcW w:w="3369" w:type="dxa"/>
          </w:tcPr>
          <w:p w14:paraId="6025D9B7" w14:textId="77777777" w:rsidR="00D40253" w:rsidRPr="00D40253" w:rsidRDefault="00D40253">
            <w:pPr>
              <w:pStyle w:val="definice"/>
              <w:rPr>
                <w:b w:val="0"/>
              </w:rPr>
            </w:pPr>
            <w:r w:rsidRPr="00D40253">
              <w:rPr>
                <w:b w:val="0"/>
              </w:rPr>
              <w:t>IR závora rameno ruky</w:t>
            </w:r>
          </w:p>
        </w:tc>
        <w:tc>
          <w:tcPr>
            <w:tcW w:w="1505" w:type="dxa"/>
          </w:tcPr>
          <w:p w14:paraId="271E2570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3-2</w:t>
            </w:r>
          </w:p>
        </w:tc>
        <w:tc>
          <w:tcPr>
            <w:tcW w:w="1675" w:type="dxa"/>
          </w:tcPr>
          <w:p w14:paraId="4A8EF900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IN</w:t>
            </w:r>
          </w:p>
        </w:tc>
      </w:tr>
      <w:tr w:rsidR="00D40253" w14:paraId="6581A82E" w14:textId="77777777" w:rsidTr="00851EF8">
        <w:trPr>
          <w:jc w:val="center"/>
        </w:trPr>
        <w:tc>
          <w:tcPr>
            <w:tcW w:w="3369" w:type="dxa"/>
          </w:tcPr>
          <w:p w14:paraId="38F01F93" w14:textId="77777777" w:rsidR="00D40253" w:rsidRPr="00D40253" w:rsidRDefault="00D40253">
            <w:pPr>
              <w:pStyle w:val="definice"/>
              <w:rPr>
                <w:b w:val="0"/>
              </w:rPr>
            </w:pPr>
            <w:r w:rsidRPr="00D40253">
              <w:rPr>
                <w:b w:val="0"/>
              </w:rPr>
              <w:t>IR závora chapadlo</w:t>
            </w:r>
          </w:p>
        </w:tc>
        <w:tc>
          <w:tcPr>
            <w:tcW w:w="1505" w:type="dxa"/>
          </w:tcPr>
          <w:p w14:paraId="6EF82D74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3-3</w:t>
            </w:r>
          </w:p>
        </w:tc>
        <w:tc>
          <w:tcPr>
            <w:tcW w:w="1675" w:type="dxa"/>
          </w:tcPr>
          <w:p w14:paraId="41F4C04A" w14:textId="77777777" w:rsidR="00D40253" w:rsidRPr="00D40253" w:rsidRDefault="00D40253" w:rsidP="00851EF8">
            <w:pPr>
              <w:pStyle w:val="definice"/>
              <w:jc w:val="center"/>
              <w:rPr>
                <w:b w:val="0"/>
              </w:rPr>
            </w:pPr>
            <w:r w:rsidRPr="00D40253">
              <w:rPr>
                <w:b w:val="0"/>
              </w:rPr>
              <w:t>IN</w:t>
            </w:r>
          </w:p>
        </w:tc>
      </w:tr>
    </w:tbl>
    <w:p w14:paraId="3A1DC99F" w14:textId="77777777" w:rsidR="00D40253" w:rsidRDefault="00D40253">
      <w:pPr>
        <w:pStyle w:val="definice"/>
      </w:pPr>
    </w:p>
    <w:p w14:paraId="23CCBB98" w14:textId="77777777" w:rsidR="00D40253" w:rsidRDefault="00851EF8">
      <w:pPr>
        <w:pStyle w:val="definice"/>
      </w:pPr>
      <w:r>
        <w:t>Ovládání:</w:t>
      </w:r>
    </w:p>
    <w:tbl>
      <w:tblPr>
        <w:tblpPr w:leftFromText="141" w:rightFromText="141" w:vertAnchor="text" w:horzAnchor="page" w:tblpXSpec="center" w:tblpY="2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8"/>
        <w:gridCol w:w="3415"/>
      </w:tblGrid>
      <w:tr w:rsidR="00851EF8" w14:paraId="6D68A0F0" w14:textId="77777777" w:rsidTr="00851EF8">
        <w:trPr>
          <w:trHeight w:val="265"/>
        </w:trPr>
        <w:tc>
          <w:tcPr>
            <w:tcW w:w="1718" w:type="dxa"/>
            <w:shd w:val="clear" w:color="auto" w:fill="auto"/>
          </w:tcPr>
          <w:p w14:paraId="0045801A" w14:textId="77777777" w:rsidR="00851EF8" w:rsidRDefault="00851EF8" w:rsidP="00705E80">
            <w:pPr>
              <w:pStyle w:val="definice"/>
              <w:jc w:val="center"/>
            </w:pPr>
            <w:r>
              <w:t>Klávesa</w:t>
            </w:r>
          </w:p>
        </w:tc>
        <w:tc>
          <w:tcPr>
            <w:tcW w:w="3415" w:type="dxa"/>
            <w:shd w:val="clear" w:color="auto" w:fill="auto"/>
          </w:tcPr>
          <w:p w14:paraId="05501CAC" w14:textId="77777777" w:rsidR="00851EF8" w:rsidRDefault="00851EF8" w:rsidP="00705E80">
            <w:pPr>
              <w:pStyle w:val="definice"/>
              <w:jc w:val="center"/>
            </w:pPr>
            <w:r>
              <w:t>Pohyb</w:t>
            </w:r>
          </w:p>
        </w:tc>
      </w:tr>
      <w:tr w:rsidR="00851EF8" w14:paraId="4FCD24EA" w14:textId="77777777" w:rsidTr="00851EF8">
        <w:trPr>
          <w:trHeight w:val="260"/>
        </w:trPr>
        <w:tc>
          <w:tcPr>
            <w:tcW w:w="1718" w:type="dxa"/>
            <w:shd w:val="clear" w:color="auto" w:fill="auto"/>
          </w:tcPr>
          <w:p w14:paraId="61F31713" w14:textId="77777777" w:rsidR="00851EF8" w:rsidRPr="00ED34D4" w:rsidRDefault="00851EF8" w:rsidP="00705E80">
            <w:pPr>
              <w:pStyle w:val="definice"/>
              <w:jc w:val="center"/>
              <w:rPr>
                <w:b w:val="0"/>
              </w:rPr>
            </w:pPr>
            <w:r w:rsidRPr="00ED34D4">
              <w:rPr>
                <w:b w:val="0"/>
              </w:rPr>
              <w:t>a</w:t>
            </w:r>
          </w:p>
        </w:tc>
        <w:tc>
          <w:tcPr>
            <w:tcW w:w="3415" w:type="dxa"/>
            <w:shd w:val="clear" w:color="auto" w:fill="auto"/>
          </w:tcPr>
          <w:p w14:paraId="45C91F93" w14:textId="77777777" w:rsidR="00851EF8" w:rsidRPr="00ED34D4" w:rsidRDefault="00851EF8" w:rsidP="00705E80">
            <w:pPr>
              <w:pStyle w:val="definice"/>
              <w:jc w:val="center"/>
              <w:rPr>
                <w:b w:val="0"/>
              </w:rPr>
            </w:pPr>
            <w:r w:rsidRPr="00ED34D4">
              <w:rPr>
                <w:b w:val="0"/>
              </w:rPr>
              <w:t>Pohyb základny vlevo</w:t>
            </w:r>
          </w:p>
        </w:tc>
      </w:tr>
      <w:tr w:rsidR="00851EF8" w14:paraId="0E4832A4" w14:textId="77777777" w:rsidTr="00851EF8">
        <w:trPr>
          <w:trHeight w:val="265"/>
        </w:trPr>
        <w:tc>
          <w:tcPr>
            <w:tcW w:w="1718" w:type="dxa"/>
            <w:shd w:val="clear" w:color="auto" w:fill="auto"/>
          </w:tcPr>
          <w:p w14:paraId="0C0E0F09" w14:textId="77777777" w:rsidR="00851EF8" w:rsidRPr="00ED34D4" w:rsidRDefault="00851EF8" w:rsidP="00705E80">
            <w:pPr>
              <w:pStyle w:val="definice"/>
              <w:jc w:val="center"/>
              <w:rPr>
                <w:b w:val="0"/>
              </w:rPr>
            </w:pPr>
            <w:r w:rsidRPr="00ED34D4">
              <w:rPr>
                <w:b w:val="0"/>
              </w:rPr>
              <w:t>d</w:t>
            </w:r>
          </w:p>
        </w:tc>
        <w:tc>
          <w:tcPr>
            <w:tcW w:w="3415" w:type="dxa"/>
            <w:shd w:val="clear" w:color="auto" w:fill="auto"/>
          </w:tcPr>
          <w:p w14:paraId="12638093" w14:textId="77777777" w:rsidR="00851EF8" w:rsidRPr="00ED34D4" w:rsidRDefault="00851EF8" w:rsidP="00705E80">
            <w:pPr>
              <w:pStyle w:val="definice"/>
              <w:jc w:val="center"/>
              <w:rPr>
                <w:b w:val="0"/>
              </w:rPr>
            </w:pPr>
            <w:r w:rsidRPr="00ED34D4">
              <w:rPr>
                <w:b w:val="0"/>
              </w:rPr>
              <w:t>Pohyb základny vpravo</w:t>
            </w:r>
          </w:p>
        </w:tc>
      </w:tr>
      <w:tr w:rsidR="00851EF8" w14:paraId="343EB3B2" w14:textId="77777777" w:rsidTr="00851EF8">
        <w:trPr>
          <w:trHeight w:val="265"/>
        </w:trPr>
        <w:tc>
          <w:tcPr>
            <w:tcW w:w="1718" w:type="dxa"/>
            <w:shd w:val="clear" w:color="auto" w:fill="auto"/>
          </w:tcPr>
          <w:p w14:paraId="02CB69A4" w14:textId="77777777" w:rsidR="00851EF8" w:rsidRPr="00ED34D4" w:rsidRDefault="00851EF8" w:rsidP="00705E80">
            <w:pPr>
              <w:pStyle w:val="definice"/>
              <w:jc w:val="center"/>
              <w:rPr>
                <w:b w:val="0"/>
              </w:rPr>
            </w:pPr>
            <w:r w:rsidRPr="00ED34D4">
              <w:rPr>
                <w:b w:val="0"/>
              </w:rPr>
              <w:t>s</w:t>
            </w:r>
          </w:p>
        </w:tc>
        <w:tc>
          <w:tcPr>
            <w:tcW w:w="3415" w:type="dxa"/>
            <w:shd w:val="clear" w:color="auto" w:fill="auto"/>
          </w:tcPr>
          <w:p w14:paraId="50A0648F" w14:textId="77777777" w:rsidR="00851EF8" w:rsidRPr="00ED34D4" w:rsidRDefault="00851EF8" w:rsidP="00705E80">
            <w:pPr>
              <w:pStyle w:val="definice"/>
              <w:jc w:val="center"/>
              <w:rPr>
                <w:b w:val="0"/>
              </w:rPr>
            </w:pPr>
            <w:r w:rsidRPr="00ED34D4">
              <w:rPr>
                <w:b w:val="0"/>
              </w:rPr>
              <w:t>Pohyb hl. ramena dol</w:t>
            </w:r>
            <w:r>
              <w:rPr>
                <w:b w:val="0"/>
              </w:rPr>
              <w:t>ů</w:t>
            </w:r>
          </w:p>
        </w:tc>
      </w:tr>
      <w:tr w:rsidR="00851EF8" w14:paraId="7F2303A8" w14:textId="77777777" w:rsidTr="00851EF8">
        <w:trPr>
          <w:trHeight w:val="260"/>
        </w:trPr>
        <w:tc>
          <w:tcPr>
            <w:tcW w:w="1718" w:type="dxa"/>
            <w:shd w:val="clear" w:color="auto" w:fill="auto"/>
          </w:tcPr>
          <w:p w14:paraId="648073CD" w14:textId="77777777" w:rsidR="00851EF8" w:rsidRPr="00ED34D4" w:rsidRDefault="00851EF8" w:rsidP="00705E80">
            <w:pPr>
              <w:pStyle w:val="definice"/>
              <w:jc w:val="center"/>
              <w:rPr>
                <w:b w:val="0"/>
              </w:rPr>
            </w:pPr>
            <w:r w:rsidRPr="00ED34D4">
              <w:rPr>
                <w:b w:val="0"/>
              </w:rPr>
              <w:t>w</w:t>
            </w:r>
          </w:p>
        </w:tc>
        <w:tc>
          <w:tcPr>
            <w:tcW w:w="3415" w:type="dxa"/>
            <w:shd w:val="clear" w:color="auto" w:fill="auto"/>
          </w:tcPr>
          <w:p w14:paraId="2EE76BE5" w14:textId="77777777" w:rsidR="00851EF8" w:rsidRPr="00ED34D4" w:rsidRDefault="00851EF8" w:rsidP="00705E80">
            <w:pPr>
              <w:pStyle w:val="definice"/>
              <w:jc w:val="center"/>
              <w:rPr>
                <w:b w:val="0"/>
              </w:rPr>
            </w:pPr>
            <w:r w:rsidRPr="00ED34D4">
              <w:rPr>
                <w:b w:val="0"/>
              </w:rPr>
              <w:t>Pohyb hl. rameno nahor</w:t>
            </w:r>
            <w:r>
              <w:rPr>
                <w:b w:val="0"/>
              </w:rPr>
              <w:t>ů</w:t>
            </w:r>
          </w:p>
        </w:tc>
      </w:tr>
      <w:tr w:rsidR="00851EF8" w14:paraId="3DF6EC78" w14:textId="77777777" w:rsidTr="00851EF8">
        <w:trPr>
          <w:trHeight w:val="265"/>
        </w:trPr>
        <w:tc>
          <w:tcPr>
            <w:tcW w:w="1718" w:type="dxa"/>
            <w:shd w:val="clear" w:color="auto" w:fill="auto"/>
          </w:tcPr>
          <w:p w14:paraId="7D505191" w14:textId="77777777" w:rsidR="00851EF8" w:rsidRPr="00ED34D4" w:rsidRDefault="00851EF8" w:rsidP="00705E80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3415" w:type="dxa"/>
            <w:shd w:val="clear" w:color="auto" w:fill="auto"/>
          </w:tcPr>
          <w:p w14:paraId="0D562C87" w14:textId="77777777" w:rsidR="00851EF8" w:rsidRPr="00ED34D4" w:rsidRDefault="00851EF8" w:rsidP="00705E80">
            <w:pPr>
              <w:pStyle w:val="definice"/>
              <w:jc w:val="center"/>
              <w:rPr>
                <w:b w:val="0"/>
              </w:rPr>
            </w:pPr>
            <w:r w:rsidRPr="00ED34D4">
              <w:rPr>
                <w:b w:val="0"/>
              </w:rPr>
              <w:t>Pohyb ramena ruky dol</w:t>
            </w:r>
            <w:r>
              <w:rPr>
                <w:b w:val="0"/>
              </w:rPr>
              <w:t>ů</w:t>
            </w:r>
          </w:p>
        </w:tc>
      </w:tr>
      <w:tr w:rsidR="00851EF8" w14:paraId="5096DD78" w14:textId="77777777" w:rsidTr="00851EF8">
        <w:trPr>
          <w:trHeight w:val="265"/>
        </w:trPr>
        <w:tc>
          <w:tcPr>
            <w:tcW w:w="1718" w:type="dxa"/>
            <w:shd w:val="clear" w:color="auto" w:fill="auto"/>
          </w:tcPr>
          <w:p w14:paraId="44DA7EA0" w14:textId="77777777" w:rsidR="00851EF8" w:rsidRPr="00ED34D4" w:rsidRDefault="00851EF8" w:rsidP="00705E80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</w:p>
        </w:tc>
        <w:tc>
          <w:tcPr>
            <w:tcW w:w="3415" w:type="dxa"/>
            <w:shd w:val="clear" w:color="auto" w:fill="auto"/>
          </w:tcPr>
          <w:p w14:paraId="0D38A176" w14:textId="77777777" w:rsidR="00851EF8" w:rsidRPr="00ED34D4" w:rsidRDefault="00851EF8" w:rsidP="00705E80">
            <w:pPr>
              <w:pStyle w:val="definice"/>
              <w:jc w:val="center"/>
              <w:rPr>
                <w:b w:val="0"/>
              </w:rPr>
            </w:pPr>
            <w:r w:rsidRPr="00ED34D4">
              <w:rPr>
                <w:b w:val="0"/>
              </w:rPr>
              <w:t>Pohyb ramena ruky nahoru</w:t>
            </w:r>
          </w:p>
        </w:tc>
      </w:tr>
      <w:tr w:rsidR="00851EF8" w14:paraId="2AB08340" w14:textId="77777777" w:rsidTr="00851EF8">
        <w:trPr>
          <w:trHeight w:val="260"/>
        </w:trPr>
        <w:tc>
          <w:tcPr>
            <w:tcW w:w="1718" w:type="dxa"/>
            <w:shd w:val="clear" w:color="auto" w:fill="auto"/>
          </w:tcPr>
          <w:p w14:paraId="46BB27E0" w14:textId="77777777" w:rsidR="00851EF8" w:rsidRPr="00ED34D4" w:rsidRDefault="00851EF8" w:rsidP="00705E80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q</w:t>
            </w:r>
          </w:p>
        </w:tc>
        <w:tc>
          <w:tcPr>
            <w:tcW w:w="3415" w:type="dxa"/>
            <w:shd w:val="clear" w:color="auto" w:fill="auto"/>
          </w:tcPr>
          <w:p w14:paraId="14F589B4" w14:textId="77777777" w:rsidR="00851EF8" w:rsidRPr="00ED34D4" w:rsidRDefault="00851EF8" w:rsidP="00705E80">
            <w:pPr>
              <w:pStyle w:val="definice"/>
              <w:jc w:val="center"/>
              <w:rPr>
                <w:b w:val="0"/>
              </w:rPr>
            </w:pPr>
            <w:r w:rsidRPr="00ED34D4">
              <w:rPr>
                <w:b w:val="0"/>
              </w:rPr>
              <w:t>Otevření chapadla</w:t>
            </w:r>
          </w:p>
        </w:tc>
      </w:tr>
      <w:tr w:rsidR="00851EF8" w14:paraId="43B793FA" w14:textId="77777777" w:rsidTr="00851EF8">
        <w:trPr>
          <w:trHeight w:val="265"/>
        </w:trPr>
        <w:tc>
          <w:tcPr>
            <w:tcW w:w="1718" w:type="dxa"/>
            <w:shd w:val="clear" w:color="auto" w:fill="auto"/>
          </w:tcPr>
          <w:p w14:paraId="50A80551" w14:textId="77777777" w:rsidR="00851EF8" w:rsidRPr="00ED34D4" w:rsidRDefault="00851EF8" w:rsidP="00705E80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3415" w:type="dxa"/>
            <w:shd w:val="clear" w:color="auto" w:fill="auto"/>
          </w:tcPr>
          <w:p w14:paraId="58E0D0D0" w14:textId="77777777" w:rsidR="00851EF8" w:rsidRPr="00ED34D4" w:rsidRDefault="00851EF8" w:rsidP="00705E80">
            <w:pPr>
              <w:pStyle w:val="definice"/>
              <w:jc w:val="center"/>
              <w:rPr>
                <w:b w:val="0"/>
              </w:rPr>
            </w:pPr>
            <w:r w:rsidRPr="00ED34D4">
              <w:rPr>
                <w:b w:val="0"/>
              </w:rPr>
              <w:t>Sevření chapadla</w:t>
            </w:r>
          </w:p>
        </w:tc>
      </w:tr>
    </w:tbl>
    <w:p w14:paraId="74B4C48B" w14:textId="77777777" w:rsidR="00851EF8" w:rsidRDefault="00851EF8">
      <w:pPr>
        <w:pStyle w:val="definice"/>
      </w:pPr>
    </w:p>
    <w:p w14:paraId="55E509D2" w14:textId="77777777" w:rsidR="00D40253" w:rsidRDefault="00D40253">
      <w:pPr>
        <w:pStyle w:val="definice"/>
      </w:pPr>
    </w:p>
    <w:p w14:paraId="4EB6AAE9" w14:textId="77777777" w:rsidR="00851EF8" w:rsidRDefault="00851EF8">
      <w:pPr>
        <w:pStyle w:val="definice"/>
      </w:pPr>
    </w:p>
    <w:p w14:paraId="50C77C84" w14:textId="77777777" w:rsidR="00851EF8" w:rsidRDefault="00851EF8">
      <w:pPr>
        <w:pStyle w:val="definice"/>
      </w:pPr>
    </w:p>
    <w:p w14:paraId="1000C5EC" w14:textId="77777777" w:rsidR="00851EF8" w:rsidRDefault="00851EF8">
      <w:pPr>
        <w:pStyle w:val="definice"/>
      </w:pPr>
    </w:p>
    <w:p w14:paraId="08B5ACC7" w14:textId="77777777" w:rsidR="00851EF8" w:rsidRDefault="00851EF8">
      <w:pPr>
        <w:pStyle w:val="definice"/>
      </w:pPr>
    </w:p>
    <w:p w14:paraId="3CB2110E" w14:textId="77777777" w:rsidR="00851EF8" w:rsidRDefault="00851EF8">
      <w:pPr>
        <w:pStyle w:val="definice"/>
      </w:pPr>
    </w:p>
    <w:p w14:paraId="164519DC" w14:textId="77777777" w:rsidR="00851EF8" w:rsidRDefault="00851EF8" w:rsidP="00851EF8">
      <w:pPr>
        <w:pStyle w:val="definice"/>
      </w:pPr>
      <w:r>
        <w:br w:type="page"/>
      </w:r>
    </w:p>
    <w:p w14:paraId="73FDC33E" w14:textId="77777777" w:rsidR="00851EF8" w:rsidRDefault="00851EF8" w:rsidP="00851EF8">
      <w:pPr>
        <w:pStyle w:val="definice"/>
      </w:pPr>
      <w:r>
        <w:t>Schéma zapojení (situační schéma):</w:t>
      </w:r>
    </w:p>
    <w:p w14:paraId="693815CF" w14:textId="77777777" w:rsidR="00851EF8" w:rsidRDefault="00851EF8" w:rsidP="00851EF8">
      <w:pPr>
        <w:pStyle w:val="Zkladntextodsazen"/>
      </w:pPr>
      <w:r>
        <w:t>Blokové schéma:</w:t>
      </w:r>
    </w:p>
    <w:p w14:paraId="27A9A2CF" w14:textId="42E5FE10" w:rsidR="00851EF8" w:rsidRDefault="005446CC" w:rsidP="00851EF8">
      <w:pPr>
        <w:pStyle w:val="Zkladntextodsazen"/>
        <w:rPr>
          <w:noProof/>
          <w:lang w:eastAsia="cs-CZ"/>
        </w:rPr>
      </w:pPr>
      <w:r w:rsidRPr="00543F13">
        <w:rPr>
          <w:noProof/>
          <w:lang w:eastAsia="cs-CZ"/>
        </w:rPr>
        <w:drawing>
          <wp:inline distT="0" distB="0" distL="0" distR="0" wp14:anchorId="69D2B1AB" wp14:editId="085BC01E">
            <wp:extent cx="5455920" cy="3002280"/>
            <wp:effectExtent l="0" t="0" r="0" b="0"/>
            <wp:docPr id="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7954C" w14:textId="77777777" w:rsidR="00851EF8" w:rsidRDefault="00851EF8" w:rsidP="00851EF8">
      <w:pPr>
        <w:pStyle w:val="Zkladntextodsazen"/>
        <w:rPr>
          <w:noProof/>
          <w:lang w:eastAsia="cs-CZ"/>
        </w:rPr>
      </w:pPr>
      <w:r>
        <w:rPr>
          <w:noProof/>
          <w:lang w:eastAsia="cs-CZ"/>
        </w:rPr>
        <w:t>Elektrické schéma:</w:t>
      </w:r>
    </w:p>
    <w:p w14:paraId="368763FE" w14:textId="2C27820B" w:rsidR="00851EF8" w:rsidRDefault="005446CC" w:rsidP="00851EF8">
      <w:pPr>
        <w:pStyle w:val="Zkladntextodsazen"/>
      </w:pPr>
      <w:r w:rsidRPr="00543F13">
        <w:rPr>
          <w:noProof/>
          <w:lang w:eastAsia="cs-CZ"/>
        </w:rPr>
        <w:drawing>
          <wp:inline distT="0" distB="0" distL="0" distR="0" wp14:anchorId="52F6E2E8" wp14:editId="396328F8">
            <wp:extent cx="5974080" cy="3688080"/>
            <wp:effectExtent l="0" t="0" r="0" b="0"/>
            <wp:docPr id="2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E9E2" w14:textId="77777777" w:rsidR="00851EF8" w:rsidRDefault="00851EF8" w:rsidP="00851EF8">
      <w:pPr>
        <w:pStyle w:val="definice"/>
      </w:pPr>
      <w:r>
        <w:br w:type="page"/>
      </w:r>
    </w:p>
    <w:p w14:paraId="2E003814" w14:textId="77777777" w:rsidR="00851EF8" w:rsidRDefault="00851EF8" w:rsidP="00851EF8">
      <w:pPr>
        <w:pStyle w:val="definice"/>
      </w:pPr>
      <w:r>
        <w:t>Stavový diagram:</w:t>
      </w:r>
    </w:p>
    <w:p w14:paraId="59741ADA" w14:textId="5CD0F273" w:rsidR="00851EF8" w:rsidRDefault="005446CC">
      <w:pPr>
        <w:pStyle w:val="definice"/>
      </w:pPr>
      <w:bookmarkStart w:id="0" w:name="_GoBack"/>
      <w:bookmarkEnd w:id="0"/>
      <w:r>
        <w:rPr>
          <w:noProof/>
        </w:rPr>
        <w:drawing>
          <wp:inline distT="0" distB="0" distL="0" distR="0" wp14:anchorId="646BCCCC" wp14:editId="1CF0CC0E">
            <wp:extent cx="4930140" cy="5509260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07E4" w14:textId="77777777" w:rsidR="00452836" w:rsidRDefault="00452836">
      <w:pPr>
        <w:pStyle w:val="definice"/>
      </w:pPr>
      <w:r>
        <w:t>Výpis programu:</w:t>
      </w:r>
    </w:p>
    <w:p w14:paraId="1836A8D9" w14:textId="77777777" w:rsidR="00452836" w:rsidRDefault="00851EF8">
      <w:pPr>
        <w:pStyle w:val="Zkladntextodsazen"/>
      </w:pPr>
      <w:r>
        <w:t>Viz příloha.</w:t>
      </w:r>
    </w:p>
    <w:p w14:paraId="03F83958" w14:textId="77777777" w:rsidR="00452836" w:rsidRDefault="00452836">
      <w:pPr>
        <w:pStyle w:val="Zkladntextodsazen"/>
      </w:pPr>
    </w:p>
    <w:p w14:paraId="64BC9465" w14:textId="77777777" w:rsidR="00452836" w:rsidRDefault="00452836">
      <w:pPr>
        <w:pStyle w:val="definice"/>
      </w:pPr>
      <w:r>
        <w:t>Závěr:</w:t>
      </w:r>
    </w:p>
    <w:p w14:paraId="3195E612" w14:textId="77777777" w:rsidR="00452836" w:rsidRDefault="00851EF8">
      <w:pPr>
        <w:pStyle w:val="Zkladntextodsazen"/>
      </w:pPr>
      <w:r>
        <w:t>Během snahy o pochopení, jak robot funguje, se mi robota podařilo trochu rozpohybovat. Úloha nebyla odzkoušená.</w:t>
      </w:r>
    </w:p>
    <w:p w14:paraId="5EA81249" w14:textId="77777777" w:rsidR="00851EF8" w:rsidRDefault="00851EF8">
      <w:pPr>
        <w:pStyle w:val="definice"/>
      </w:pPr>
    </w:p>
    <w:p w14:paraId="70D25AE0" w14:textId="77777777" w:rsidR="00452836" w:rsidRDefault="00452836">
      <w:pPr>
        <w:pStyle w:val="definice"/>
      </w:pPr>
      <w:r>
        <w:t>Přílohy:</w:t>
      </w:r>
    </w:p>
    <w:p w14:paraId="50F533D7" w14:textId="77777777" w:rsidR="00DC6C1C" w:rsidRPr="00DC6C1C" w:rsidRDefault="00851EF8" w:rsidP="00DC6C1C">
      <w:pPr>
        <w:pStyle w:val="Zkladntextodsazen"/>
        <w:numPr>
          <w:ilvl w:val="0"/>
          <w:numId w:val="3"/>
        </w:numPr>
      </w:pPr>
      <w:r>
        <w:t>Výpis programu (</w:t>
      </w:r>
      <w:r w:rsidR="00DC6C1C">
        <w:t>4 strany)</w:t>
      </w:r>
    </w:p>
    <w:sectPr w:rsidR="00DC6C1C" w:rsidRPr="00DC6C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982" w:left="1417" w:header="708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C900B" w14:textId="77777777" w:rsidR="00853201" w:rsidRDefault="00853201">
      <w:r>
        <w:separator/>
      </w:r>
    </w:p>
  </w:endnote>
  <w:endnote w:type="continuationSeparator" w:id="0">
    <w:p w14:paraId="00F391A7" w14:textId="77777777" w:rsidR="00853201" w:rsidRDefault="00853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unifont">
    <w:altName w:val="Calibri"/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13D56" w14:textId="77777777" w:rsidR="00452836" w:rsidRDefault="004528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F164A" w14:textId="77777777" w:rsidR="00452836" w:rsidRDefault="0045283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37B13" w14:textId="77777777" w:rsidR="00452836" w:rsidRDefault="00452836">
    <w:pPr>
      <w:pStyle w:val="Zpat2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fldSimple w:instr=" NUMPAGES ">
      <w:r>
        <w:t>3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33660" w14:textId="77777777" w:rsidR="00452836" w:rsidRDefault="00452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07282" w14:textId="77777777" w:rsidR="00853201" w:rsidRDefault="00853201">
      <w:r>
        <w:separator/>
      </w:r>
    </w:p>
  </w:footnote>
  <w:footnote w:type="continuationSeparator" w:id="0">
    <w:p w14:paraId="7B0135FB" w14:textId="77777777" w:rsidR="00853201" w:rsidRDefault="00853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37636" w14:textId="1E4B8457" w:rsidR="00452836" w:rsidRDefault="005446CC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1" wp14:anchorId="41980DC0" wp14:editId="4318824C">
          <wp:simplePos x="0" y="0"/>
          <wp:positionH relativeFrom="column">
            <wp:posOffset>0</wp:posOffset>
          </wp:positionH>
          <wp:positionV relativeFrom="paragraph">
            <wp:posOffset>-477520</wp:posOffset>
          </wp:positionV>
          <wp:extent cx="5760085" cy="648970"/>
          <wp:effectExtent l="0" t="0" r="0" b="0"/>
          <wp:wrapSquare wrapText="largest"/>
          <wp:docPr id="2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64897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5C362" w14:textId="77777777" w:rsidR="00452836" w:rsidRDefault="004528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4A7DA" w14:textId="13952AD0" w:rsidR="00452836" w:rsidRDefault="005446CC">
    <w:pPr>
      <w:pStyle w:val="Zhlav"/>
    </w:pPr>
    <w:r>
      <w:rPr>
        <w:noProof/>
      </w:rPr>
      <w:drawing>
        <wp:inline distT="0" distB="0" distL="0" distR="0" wp14:anchorId="01544F14" wp14:editId="0247B270">
          <wp:extent cx="5753100" cy="586740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67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671F9" w14:textId="77777777" w:rsidR="00452836" w:rsidRDefault="00452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9BB4F72"/>
    <w:multiLevelType w:val="hybridMultilevel"/>
    <w:tmpl w:val="48680A6E"/>
    <w:lvl w:ilvl="0" w:tplc="90882C6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01"/>
    <w:rsid w:val="00206438"/>
    <w:rsid w:val="00452836"/>
    <w:rsid w:val="005446CC"/>
    <w:rsid w:val="007C4A1C"/>
    <w:rsid w:val="00851EF8"/>
    <w:rsid w:val="00853201"/>
    <w:rsid w:val="009A72DD"/>
    <w:rsid w:val="00D3173B"/>
    <w:rsid w:val="00D40253"/>
    <w:rsid w:val="00DC6C1C"/>
    <w:rsid w:val="00E1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02A67B4F"/>
  <w15:chartTrackingRefBased/>
  <w15:docId w15:val="{71E72B11-6C9F-4124-ADF5-DB6E8FF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styleId="Textbubliny">
    <w:name w:val="Balloon Text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57"/>
      <w:ind w:left="283"/>
    </w:pPr>
  </w:style>
  <w:style w:type="paragraph" w:customStyle="1" w:styleId="Zpat2">
    <w:name w:val="Zápatí2"/>
    <w:basedOn w:val="Zpat"/>
    <w:pPr>
      <w:pBdr>
        <w:top w:val="none" w:sz="1" w:space="1" w:color="000000"/>
      </w:pBdr>
      <w:jc w:val="center"/>
    </w:pPr>
    <w:rPr>
      <w:sz w:val="22"/>
    </w:rPr>
  </w:style>
  <w:style w:type="table" w:styleId="Mkatabulky">
    <w:name w:val="Table Grid"/>
    <w:basedOn w:val="Normlntabulka"/>
    <w:uiPriority w:val="39"/>
    <w:rsid w:val="00D40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OneDrive%20-%20School%20Technology%20Innovation%20Center%20-%20St&#345;edn&#237;%20pr&#367;myslov&#225;%20&#353;kola,%20Praha%2010,%20Na%20T&#345;ebe&#353;&#237;n&#283;%202299\&#352;kola\D&#237;lensk&#225;%20praxe\Protokoly\&#352;ablona%20PRX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 PRX.dot</Template>
  <TotalTime>71</TotalTime>
  <Pages>4</Pages>
  <Words>197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Dobeš</dc:creator>
  <cp:keywords/>
  <cp:lastModifiedBy>Daniel Dobeš</cp:lastModifiedBy>
  <cp:revision>1</cp:revision>
  <cp:lastPrinted>2012-05-30T09:48:00Z</cp:lastPrinted>
  <dcterms:created xsi:type="dcterms:W3CDTF">2019-03-20T01:47:00Z</dcterms:created>
  <dcterms:modified xsi:type="dcterms:W3CDTF">2019-03-20T02:59:00Z</dcterms:modified>
</cp:coreProperties>
</file>